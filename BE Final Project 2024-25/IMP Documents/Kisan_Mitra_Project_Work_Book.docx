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F5D65" w14:textId="77777777" w:rsidR="00B87611" w:rsidRDefault="00000000">
      <w:pPr>
        <w:spacing w:before="42"/>
        <w:ind w:left="3187" w:right="2528"/>
        <w:jc w:val="center"/>
        <w:rPr>
          <w:rFonts w:ascii="Trebuchet MS" w:eastAsia="Trebuchet MS" w:hAnsi="Trebuchet MS" w:cs="Trebuchet MS"/>
          <w:sz w:val="48"/>
          <w:szCs w:val="48"/>
        </w:rPr>
      </w:pPr>
      <w:r>
        <w:rPr>
          <w:rFonts w:ascii="Trebuchet MS" w:eastAsia="Trebuchet MS" w:hAnsi="Trebuchet MS" w:cs="Trebuchet MS"/>
          <w:b/>
          <w:noProof/>
          <w:sz w:val="48"/>
          <w:szCs w:val="48"/>
        </w:rPr>
        <w:pict w14:anchorId="3861895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164" type="#_x0000_t32" style="position:absolute;left:0;text-align:left;margin-left:522.25pt;margin-top:-25.75pt;width:0;height:11in;z-index:251705856" o:connectortype="straight"/>
        </w:pict>
      </w:r>
      <w:r>
        <w:rPr>
          <w:rFonts w:ascii="Trebuchet MS" w:eastAsia="Trebuchet MS" w:hAnsi="Trebuchet MS" w:cs="Trebuchet MS"/>
          <w:b/>
          <w:noProof/>
          <w:sz w:val="48"/>
          <w:szCs w:val="48"/>
        </w:rPr>
        <w:pict w14:anchorId="10DE853B">
          <v:shape id="_x0000_s3161" type="#_x0000_t32" style="position:absolute;left:0;text-align:left;margin-left:-6.25pt;margin-top:-23.85pt;width:.05pt;height:790.1pt;z-index:251702784" o:connectortype="straight"/>
        </w:pict>
      </w:r>
      <w:r>
        <w:rPr>
          <w:rFonts w:ascii="Trebuchet MS" w:eastAsia="Trebuchet MS" w:hAnsi="Trebuchet MS" w:cs="Trebuchet MS"/>
          <w:b/>
          <w:noProof/>
          <w:sz w:val="48"/>
          <w:szCs w:val="48"/>
        </w:rPr>
        <w:pict w14:anchorId="43A9EBDF">
          <v:shape id="_x0000_s3163" type="#_x0000_t32" style="position:absolute;left:0;text-align:left;margin-left:-6.25pt;margin-top:-25.75pt;width:528.5pt;height:1.9pt;flip:y;z-index:251704832" o:connectortype="straight"/>
        </w:pict>
      </w:r>
      <w:r w:rsidR="00963546">
        <w:rPr>
          <w:rFonts w:ascii="Trebuchet MS" w:eastAsia="Trebuchet MS" w:hAnsi="Trebuchet MS" w:cs="Trebuchet MS"/>
          <w:b/>
          <w:sz w:val="48"/>
          <w:szCs w:val="48"/>
        </w:rPr>
        <w:t>P</w:t>
      </w:r>
      <w:r w:rsidR="00963546">
        <w:rPr>
          <w:rFonts w:ascii="Trebuchet MS" w:eastAsia="Trebuchet MS" w:hAnsi="Trebuchet MS" w:cs="Trebuchet MS"/>
          <w:b/>
          <w:spacing w:val="-2"/>
          <w:sz w:val="48"/>
          <w:szCs w:val="48"/>
        </w:rPr>
        <w:t>r</w:t>
      </w:r>
      <w:r w:rsidR="00963546">
        <w:rPr>
          <w:rFonts w:ascii="Trebuchet MS" w:eastAsia="Trebuchet MS" w:hAnsi="Trebuchet MS" w:cs="Trebuchet MS"/>
          <w:b/>
          <w:sz w:val="48"/>
          <w:szCs w:val="48"/>
        </w:rPr>
        <w:t xml:space="preserve">oject </w:t>
      </w:r>
      <w:r w:rsidR="00963546">
        <w:rPr>
          <w:rFonts w:ascii="Trebuchet MS" w:eastAsia="Trebuchet MS" w:hAnsi="Trebuchet MS" w:cs="Trebuchet MS"/>
          <w:b/>
          <w:spacing w:val="-8"/>
          <w:sz w:val="48"/>
          <w:szCs w:val="48"/>
        </w:rPr>
        <w:t>W</w:t>
      </w:r>
      <w:r w:rsidR="00963546">
        <w:rPr>
          <w:rFonts w:ascii="Trebuchet MS" w:eastAsia="Trebuchet MS" w:hAnsi="Trebuchet MS" w:cs="Trebuchet MS"/>
          <w:b/>
          <w:sz w:val="48"/>
          <w:szCs w:val="48"/>
        </w:rPr>
        <w:t>ork Bo</w:t>
      </w:r>
      <w:r w:rsidR="00963546">
        <w:rPr>
          <w:rFonts w:ascii="Trebuchet MS" w:eastAsia="Trebuchet MS" w:hAnsi="Trebuchet MS" w:cs="Trebuchet MS"/>
          <w:b/>
          <w:spacing w:val="-2"/>
          <w:sz w:val="48"/>
          <w:szCs w:val="48"/>
        </w:rPr>
        <w:t>o</w:t>
      </w:r>
      <w:r w:rsidR="00963546">
        <w:rPr>
          <w:rFonts w:ascii="Trebuchet MS" w:eastAsia="Trebuchet MS" w:hAnsi="Trebuchet MS" w:cs="Trebuchet MS"/>
          <w:b/>
          <w:sz w:val="48"/>
          <w:szCs w:val="48"/>
        </w:rPr>
        <w:t>k</w:t>
      </w:r>
    </w:p>
    <w:p w14:paraId="61EECD06" w14:textId="69A93B79" w:rsidR="00B87611" w:rsidRDefault="00963546">
      <w:pPr>
        <w:spacing w:before="5"/>
        <w:ind w:left="2329" w:right="1668" w:firstLine="124"/>
        <w:jc w:val="center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40"/>
          <w:szCs w:val="40"/>
        </w:rPr>
        <w:t>(Guidelines</w:t>
      </w:r>
      <w:r>
        <w:rPr>
          <w:rFonts w:ascii="Trebuchet MS" w:eastAsia="Trebuchet MS" w:hAnsi="Trebuchet MS" w:cs="Trebuchet MS"/>
          <w:spacing w:val="-3"/>
          <w:sz w:val="40"/>
          <w:szCs w:val="40"/>
        </w:rPr>
        <w:t xml:space="preserve"> </w:t>
      </w:r>
      <w:r>
        <w:rPr>
          <w:rFonts w:ascii="Trebuchet MS" w:eastAsia="Trebuchet MS" w:hAnsi="Trebuchet MS" w:cs="Trebuchet MS"/>
          <w:sz w:val="40"/>
          <w:szCs w:val="40"/>
        </w:rPr>
        <w:t xml:space="preserve">and Log) </w:t>
      </w:r>
      <w:r>
        <w:rPr>
          <w:rFonts w:ascii="Trebuchet MS" w:eastAsia="Trebuchet MS" w:hAnsi="Trebuchet MS" w:cs="Trebuchet MS"/>
          <w:b/>
          <w:sz w:val="40"/>
          <w:szCs w:val="40"/>
        </w:rPr>
        <w:t>Co</w:t>
      </w:r>
      <w:r>
        <w:rPr>
          <w:rFonts w:ascii="Trebuchet MS" w:eastAsia="Trebuchet MS" w:hAnsi="Trebuchet MS" w:cs="Trebuchet MS"/>
          <w:b/>
          <w:spacing w:val="1"/>
          <w:sz w:val="40"/>
          <w:szCs w:val="40"/>
        </w:rPr>
        <w:t>u</w:t>
      </w:r>
      <w:r>
        <w:rPr>
          <w:rFonts w:ascii="Trebuchet MS" w:eastAsia="Trebuchet MS" w:hAnsi="Trebuchet MS" w:cs="Trebuchet MS"/>
          <w:b/>
          <w:sz w:val="40"/>
          <w:szCs w:val="40"/>
        </w:rPr>
        <w:t>rse</w:t>
      </w:r>
      <w:r w:rsidR="008D4B0B">
        <w:rPr>
          <w:rFonts w:ascii="Trebuchet MS" w:eastAsia="Trebuchet MS" w:hAnsi="Trebuchet MS" w:cs="Trebuchet MS"/>
          <w:b/>
          <w:sz w:val="40"/>
          <w:szCs w:val="40"/>
        </w:rPr>
        <w:t xml:space="preserve"> </w:t>
      </w:r>
      <w:r>
        <w:rPr>
          <w:rFonts w:ascii="Trebuchet MS" w:eastAsia="Trebuchet MS" w:hAnsi="Trebuchet MS" w:cs="Trebuchet MS"/>
          <w:b/>
          <w:spacing w:val="-3"/>
          <w:sz w:val="40"/>
          <w:szCs w:val="40"/>
        </w:rPr>
        <w:t>C</w:t>
      </w:r>
      <w:r>
        <w:rPr>
          <w:rFonts w:ascii="Trebuchet MS" w:eastAsia="Trebuchet MS" w:hAnsi="Trebuchet MS" w:cs="Trebuchet MS"/>
          <w:b/>
          <w:sz w:val="40"/>
          <w:szCs w:val="40"/>
        </w:rPr>
        <w:t>od</w:t>
      </w:r>
      <w:r>
        <w:rPr>
          <w:rFonts w:ascii="Trebuchet MS" w:eastAsia="Trebuchet MS" w:hAnsi="Trebuchet MS" w:cs="Trebuchet MS"/>
          <w:b/>
          <w:spacing w:val="-1"/>
          <w:sz w:val="40"/>
          <w:szCs w:val="40"/>
        </w:rPr>
        <w:t>e</w:t>
      </w:r>
      <w:r>
        <w:rPr>
          <w:rFonts w:ascii="Trebuchet MS" w:eastAsia="Trebuchet MS" w:hAnsi="Trebuchet MS" w:cs="Trebuchet MS"/>
          <w:b/>
          <w:sz w:val="40"/>
          <w:szCs w:val="40"/>
        </w:rPr>
        <w:t>: 410</w:t>
      </w:r>
      <w:r>
        <w:rPr>
          <w:rFonts w:ascii="Trebuchet MS" w:eastAsia="Trebuchet MS" w:hAnsi="Trebuchet MS" w:cs="Trebuchet MS"/>
          <w:b/>
          <w:spacing w:val="1"/>
          <w:sz w:val="40"/>
          <w:szCs w:val="40"/>
        </w:rPr>
        <w:t>2</w:t>
      </w:r>
      <w:r>
        <w:rPr>
          <w:rFonts w:ascii="Trebuchet MS" w:eastAsia="Trebuchet MS" w:hAnsi="Trebuchet MS" w:cs="Trebuchet MS"/>
          <w:b/>
          <w:spacing w:val="-2"/>
          <w:sz w:val="40"/>
          <w:szCs w:val="40"/>
        </w:rPr>
        <w:t>4</w:t>
      </w:r>
      <w:r>
        <w:rPr>
          <w:rFonts w:ascii="Trebuchet MS" w:eastAsia="Trebuchet MS" w:hAnsi="Trebuchet MS" w:cs="Trebuchet MS"/>
          <w:b/>
          <w:sz w:val="40"/>
          <w:szCs w:val="40"/>
        </w:rPr>
        <w:t xml:space="preserve">8 &amp; </w:t>
      </w:r>
      <w:r>
        <w:rPr>
          <w:rFonts w:ascii="Trebuchet MS" w:eastAsia="Trebuchet MS" w:hAnsi="Trebuchet MS" w:cs="Trebuchet MS"/>
          <w:b/>
          <w:spacing w:val="-3"/>
          <w:sz w:val="40"/>
          <w:szCs w:val="40"/>
        </w:rPr>
        <w:t>4</w:t>
      </w:r>
      <w:r>
        <w:rPr>
          <w:rFonts w:ascii="Trebuchet MS" w:eastAsia="Trebuchet MS" w:hAnsi="Trebuchet MS" w:cs="Trebuchet MS"/>
          <w:b/>
          <w:sz w:val="40"/>
          <w:szCs w:val="40"/>
        </w:rPr>
        <w:t xml:space="preserve">10256 </w:t>
      </w:r>
      <w:r>
        <w:rPr>
          <w:rFonts w:ascii="Trebuchet MS" w:eastAsia="Trebuchet MS" w:hAnsi="Trebuchet MS" w:cs="Trebuchet MS"/>
          <w:b/>
          <w:w w:val="99"/>
          <w:sz w:val="32"/>
          <w:szCs w:val="32"/>
        </w:rPr>
        <w:t>(201</w:t>
      </w:r>
      <w:r w:rsidR="00EA575D">
        <w:rPr>
          <w:rFonts w:ascii="Trebuchet MS" w:eastAsia="Trebuchet MS" w:hAnsi="Trebuchet MS" w:cs="Trebuchet MS"/>
          <w:b/>
          <w:w w:val="99"/>
          <w:sz w:val="32"/>
          <w:szCs w:val="32"/>
        </w:rPr>
        <w:t>9</w:t>
      </w:r>
      <w:r w:rsidR="008D4B0B">
        <w:rPr>
          <w:rFonts w:ascii="Trebuchet MS" w:eastAsia="Trebuchet MS" w:hAnsi="Trebuchet MS" w:cs="Trebuchet MS"/>
          <w:b/>
          <w:sz w:val="32"/>
          <w:szCs w:val="32"/>
        </w:rPr>
        <w:t xml:space="preserve"> </w:t>
      </w:r>
      <w:r>
        <w:rPr>
          <w:rFonts w:ascii="Trebuchet MS" w:eastAsia="Trebuchet MS" w:hAnsi="Trebuchet MS" w:cs="Trebuchet MS"/>
          <w:b/>
          <w:spacing w:val="1"/>
          <w:w w:val="99"/>
          <w:sz w:val="32"/>
          <w:szCs w:val="32"/>
        </w:rPr>
        <w:t>C</w:t>
      </w:r>
      <w:r>
        <w:rPr>
          <w:rFonts w:ascii="Trebuchet MS" w:eastAsia="Trebuchet MS" w:hAnsi="Trebuchet MS" w:cs="Trebuchet MS"/>
          <w:b/>
          <w:w w:val="99"/>
          <w:sz w:val="32"/>
          <w:szCs w:val="32"/>
        </w:rPr>
        <w:t>our</w:t>
      </w:r>
      <w:r>
        <w:rPr>
          <w:rFonts w:ascii="Trebuchet MS" w:eastAsia="Trebuchet MS" w:hAnsi="Trebuchet MS" w:cs="Trebuchet MS"/>
          <w:b/>
          <w:spacing w:val="2"/>
          <w:w w:val="99"/>
          <w:sz w:val="32"/>
          <w:szCs w:val="32"/>
        </w:rPr>
        <w:t>s</w:t>
      </w:r>
      <w:r>
        <w:rPr>
          <w:rFonts w:ascii="Trebuchet MS" w:eastAsia="Trebuchet MS" w:hAnsi="Trebuchet MS" w:cs="Trebuchet MS"/>
          <w:b/>
          <w:spacing w:val="-1"/>
          <w:w w:val="99"/>
          <w:sz w:val="32"/>
          <w:szCs w:val="32"/>
        </w:rPr>
        <w:t>e</w:t>
      </w:r>
      <w:r>
        <w:rPr>
          <w:rFonts w:ascii="Trebuchet MS" w:eastAsia="Trebuchet MS" w:hAnsi="Trebuchet MS" w:cs="Trebuchet MS"/>
          <w:b/>
          <w:w w:val="99"/>
          <w:sz w:val="32"/>
          <w:szCs w:val="32"/>
        </w:rPr>
        <w:t>)</w:t>
      </w:r>
    </w:p>
    <w:p w14:paraId="1E1C69B9" w14:textId="3F5CEFB4" w:rsidR="00B87611" w:rsidRPr="0002363A" w:rsidRDefault="00963546" w:rsidP="0002363A">
      <w:pPr>
        <w:spacing w:line="500" w:lineRule="exact"/>
        <w:ind w:left="1449" w:right="793"/>
        <w:jc w:val="center"/>
        <w:rPr>
          <w:rFonts w:ascii="Trebuchet MS" w:eastAsia="Trebuchet MS" w:hAnsi="Trebuchet MS" w:cs="Trebuchet MS"/>
          <w:sz w:val="44"/>
          <w:szCs w:val="44"/>
        </w:rPr>
      </w:pPr>
      <w:r>
        <w:rPr>
          <w:rFonts w:ascii="Trebuchet MS" w:eastAsia="Trebuchet MS" w:hAnsi="Trebuchet MS" w:cs="Trebuchet MS"/>
          <w:b/>
          <w:spacing w:val="-21"/>
          <w:sz w:val="44"/>
          <w:szCs w:val="44"/>
        </w:rPr>
        <w:t>F</w:t>
      </w:r>
      <w:r>
        <w:rPr>
          <w:rFonts w:ascii="Trebuchet MS" w:eastAsia="Trebuchet MS" w:hAnsi="Trebuchet MS" w:cs="Trebuchet MS"/>
          <w:b/>
          <w:sz w:val="44"/>
          <w:szCs w:val="44"/>
        </w:rPr>
        <w:t>our</w:t>
      </w:r>
      <w:r>
        <w:rPr>
          <w:rFonts w:ascii="Trebuchet MS" w:eastAsia="Trebuchet MS" w:hAnsi="Trebuchet MS" w:cs="Trebuchet MS"/>
          <w:b/>
          <w:spacing w:val="1"/>
          <w:sz w:val="44"/>
          <w:szCs w:val="44"/>
        </w:rPr>
        <w:t>t</w:t>
      </w:r>
      <w:r>
        <w:rPr>
          <w:rFonts w:ascii="Trebuchet MS" w:eastAsia="Trebuchet MS" w:hAnsi="Trebuchet MS" w:cs="Trebuchet MS"/>
          <w:b/>
          <w:sz w:val="44"/>
          <w:szCs w:val="44"/>
        </w:rPr>
        <w:t>h</w:t>
      </w:r>
      <w:r>
        <w:rPr>
          <w:rFonts w:ascii="Trebuchet MS" w:eastAsia="Trebuchet MS" w:hAnsi="Trebuchet MS" w:cs="Trebuchet MS"/>
          <w:b/>
          <w:spacing w:val="-20"/>
          <w:sz w:val="44"/>
          <w:szCs w:val="44"/>
        </w:rPr>
        <w:t xml:space="preserve"> </w:t>
      </w:r>
      <w:r>
        <w:rPr>
          <w:rFonts w:ascii="Trebuchet MS" w:eastAsia="Trebuchet MS" w:hAnsi="Trebuchet MS" w:cs="Trebuchet MS"/>
          <w:b/>
          <w:spacing w:val="-41"/>
          <w:sz w:val="44"/>
          <w:szCs w:val="44"/>
        </w:rPr>
        <w:t>Y</w:t>
      </w:r>
      <w:r>
        <w:rPr>
          <w:rFonts w:ascii="Trebuchet MS" w:eastAsia="Trebuchet MS" w:hAnsi="Trebuchet MS" w:cs="Trebuchet MS"/>
          <w:b/>
          <w:spacing w:val="1"/>
          <w:sz w:val="44"/>
          <w:szCs w:val="44"/>
        </w:rPr>
        <w:t>e</w:t>
      </w:r>
      <w:r>
        <w:rPr>
          <w:rFonts w:ascii="Trebuchet MS" w:eastAsia="Trebuchet MS" w:hAnsi="Trebuchet MS" w:cs="Trebuchet MS"/>
          <w:b/>
          <w:sz w:val="44"/>
          <w:szCs w:val="44"/>
        </w:rPr>
        <w:t>ar</w:t>
      </w:r>
      <w:r>
        <w:rPr>
          <w:rFonts w:ascii="Trebuchet MS" w:eastAsia="Trebuchet MS" w:hAnsi="Trebuchet MS" w:cs="Trebuchet MS"/>
          <w:b/>
          <w:spacing w:val="-9"/>
          <w:sz w:val="44"/>
          <w:szCs w:val="44"/>
        </w:rPr>
        <w:t xml:space="preserve"> </w:t>
      </w:r>
      <w:r>
        <w:rPr>
          <w:rFonts w:ascii="Trebuchet MS" w:eastAsia="Trebuchet MS" w:hAnsi="Trebuchet MS" w:cs="Trebuchet MS"/>
          <w:b/>
          <w:spacing w:val="1"/>
          <w:sz w:val="44"/>
          <w:szCs w:val="44"/>
        </w:rPr>
        <w:t>o</w:t>
      </w:r>
      <w:r>
        <w:rPr>
          <w:rFonts w:ascii="Trebuchet MS" w:eastAsia="Trebuchet MS" w:hAnsi="Trebuchet MS" w:cs="Trebuchet MS"/>
          <w:b/>
          <w:sz w:val="44"/>
          <w:szCs w:val="44"/>
        </w:rPr>
        <w:t>f</w:t>
      </w:r>
      <w:r>
        <w:rPr>
          <w:rFonts w:ascii="Trebuchet MS" w:eastAsia="Trebuchet MS" w:hAnsi="Trebuchet MS" w:cs="Trebuchet MS"/>
          <w:b/>
          <w:spacing w:val="-4"/>
          <w:sz w:val="44"/>
          <w:szCs w:val="44"/>
        </w:rPr>
        <w:t xml:space="preserve"> </w:t>
      </w:r>
      <w:r>
        <w:rPr>
          <w:rFonts w:ascii="Trebuchet MS" w:eastAsia="Trebuchet MS" w:hAnsi="Trebuchet MS" w:cs="Trebuchet MS"/>
          <w:b/>
          <w:sz w:val="44"/>
          <w:szCs w:val="44"/>
        </w:rPr>
        <w:t>C</w:t>
      </w:r>
      <w:r>
        <w:rPr>
          <w:rFonts w:ascii="Trebuchet MS" w:eastAsia="Trebuchet MS" w:hAnsi="Trebuchet MS" w:cs="Trebuchet MS"/>
          <w:b/>
          <w:spacing w:val="1"/>
          <w:sz w:val="44"/>
          <w:szCs w:val="44"/>
        </w:rPr>
        <w:t>o</w:t>
      </w:r>
      <w:r>
        <w:rPr>
          <w:rFonts w:ascii="Trebuchet MS" w:eastAsia="Trebuchet MS" w:hAnsi="Trebuchet MS" w:cs="Trebuchet MS"/>
          <w:b/>
          <w:sz w:val="44"/>
          <w:szCs w:val="44"/>
        </w:rPr>
        <w:t>mputer</w:t>
      </w:r>
      <w:r>
        <w:rPr>
          <w:rFonts w:ascii="Trebuchet MS" w:eastAsia="Trebuchet MS" w:hAnsi="Trebuchet MS" w:cs="Trebuchet MS"/>
          <w:b/>
          <w:spacing w:val="-20"/>
          <w:sz w:val="44"/>
          <w:szCs w:val="44"/>
        </w:rPr>
        <w:t xml:space="preserve"> </w:t>
      </w:r>
      <w:r>
        <w:rPr>
          <w:rFonts w:ascii="Trebuchet MS" w:eastAsia="Trebuchet MS" w:hAnsi="Trebuchet MS" w:cs="Trebuchet MS"/>
          <w:b/>
          <w:w w:val="99"/>
          <w:sz w:val="44"/>
          <w:szCs w:val="44"/>
        </w:rPr>
        <w:t>E</w:t>
      </w:r>
      <w:r>
        <w:rPr>
          <w:rFonts w:ascii="Trebuchet MS" w:eastAsia="Trebuchet MS" w:hAnsi="Trebuchet MS" w:cs="Trebuchet MS"/>
          <w:b/>
          <w:spacing w:val="2"/>
          <w:w w:val="99"/>
          <w:sz w:val="44"/>
          <w:szCs w:val="44"/>
        </w:rPr>
        <w:t>n</w:t>
      </w:r>
      <w:r>
        <w:rPr>
          <w:rFonts w:ascii="Trebuchet MS" w:eastAsia="Trebuchet MS" w:hAnsi="Trebuchet MS" w:cs="Trebuchet MS"/>
          <w:b/>
          <w:w w:val="99"/>
          <w:sz w:val="44"/>
          <w:szCs w:val="44"/>
        </w:rPr>
        <w:t>g</w:t>
      </w:r>
      <w:r>
        <w:rPr>
          <w:rFonts w:ascii="Trebuchet MS" w:eastAsia="Trebuchet MS" w:hAnsi="Trebuchet MS" w:cs="Trebuchet MS"/>
          <w:b/>
          <w:spacing w:val="1"/>
          <w:w w:val="99"/>
          <w:sz w:val="44"/>
          <w:szCs w:val="44"/>
        </w:rPr>
        <w:t>i</w:t>
      </w:r>
      <w:r>
        <w:rPr>
          <w:rFonts w:ascii="Trebuchet MS" w:eastAsia="Trebuchet MS" w:hAnsi="Trebuchet MS" w:cs="Trebuchet MS"/>
          <w:b/>
          <w:w w:val="99"/>
          <w:sz w:val="44"/>
          <w:szCs w:val="44"/>
        </w:rPr>
        <w:t>ne</w:t>
      </w:r>
      <w:r>
        <w:rPr>
          <w:rFonts w:ascii="Trebuchet MS" w:eastAsia="Trebuchet MS" w:hAnsi="Trebuchet MS" w:cs="Trebuchet MS"/>
          <w:b/>
          <w:spacing w:val="1"/>
          <w:w w:val="99"/>
          <w:sz w:val="44"/>
          <w:szCs w:val="44"/>
        </w:rPr>
        <w:t>e</w:t>
      </w:r>
      <w:r>
        <w:rPr>
          <w:rFonts w:ascii="Trebuchet MS" w:eastAsia="Trebuchet MS" w:hAnsi="Trebuchet MS" w:cs="Trebuchet MS"/>
          <w:b/>
          <w:spacing w:val="2"/>
          <w:w w:val="99"/>
          <w:sz w:val="44"/>
          <w:szCs w:val="44"/>
        </w:rPr>
        <w:t>r</w:t>
      </w:r>
      <w:r>
        <w:rPr>
          <w:rFonts w:ascii="Trebuchet MS" w:eastAsia="Trebuchet MS" w:hAnsi="Trebuchet MS" w:cs="Trebuchet MS"/>
          <w:b/>
          <w:w w:val="99"/>
          <w:sz w:val="44"/>
          <w:szCs w:val="44"/>
        </w:rPr>
        <w:t>ing</w:t>
      </w:r>
    </w:p>
    <w:p w14:paraId="4310AB88" w14:textId="77777777" w:rsidR="00B87611" w:rsidRDefault="00B87611">
      <w:pPr>
        <w:spacing w:line="200" w:lineRule="exact"/>
      </w:pPr>
    </w:p>
    <w:p w14:paraId="71916BA0" w14:textId="77777777" w:rsidR="00B87611" w:rsidRDefault="00B87611">
      <w:pPr>
        <w:spacing w:line="200" w:lineRule="exact"/>
      </w:pPr>
    </w:p>
    <w:p w14:paraId="72DAD68D" w14:textId="77777777" w:rsidR="00B87611" w:rsidRDefault="00B87611">
      <w:pPr>
        <w:spacing w:line="200" w:lineRule="exact"/>
      </w:pPr>
    </w:p>
    <w:p w14:paraId="5065E21F" w14:textId="4ECBAFBC" w:rsidR="00B87611" w:rsidRPr="008818FC" w:rsidRDefault="00000000">
      <w:pPr>
        <w:ind w:left="4106" w:right="3446"/>
        <w:jc w:val="center"/>
        <w:rPr>
          <w:rFonts w:ascii="Trebuchet MS" w:eastAsia="Trebuchet MS" w:hAnsi="Trebuchet MS" w:cs="Trebuchet MS"/>
          <w:sz w:val="32"/>
          <w:szCs w:val="32"/>
        </w:rPr>
      </w:pPr>
      <w:r>
        <w:pict w14:anchorId="68CA8FC5">
          <v:group id="_x0000_s3123" style="position:absolute;left:0;text-align:left;margin-left:217.8pt;margin-top:34.55pt;width:166.3pt;height:29.15pt;z-index:-251706880;mso-position-horizontal-relative:page" coordorigin="4356,691" coordsize="3326,583">
            <v:shape id="_x0000_s3136" style="position:absolute;left:4367;top:701;width:725;height:0" coordorigin="4367,701" coordsize="725,0" path="m4367,701r724,e" filled="f" strokeweight=".58pt">
              <v:path arrowok="t"/>
            </v:shape>
            <v:shape id="_x0000_s3135" style="position:absolute;left:5101;top:701;width:806;height:0" coordorigin="5101,701" coordsize="806,0" path="m5101,701r806,e" filled="f" strokeweight=".58pt">
              <v:path arrowok="t"/>
            </v:shape>
            <v:shape id="_x0000_s3134" style="position:absolute;left:5917;top:701;width:809;height:0" coordorigin="5917,701" coordsize="809,0" path="m5917,701r809,e" filled="f" strokeweight=".58pt">
              <v:path arrowok="t"/>
            </v:shape>
            <v:shape id="_x0000_s3133" style="position:absolute;left:6736;top:701;width:936;height:0" coordorigin="6736,701" coordsize="936,0" path="m6736,701r936,e" filled="f" strokeweight=".58pt">
              <v:path arrowok="t"/>
            </v:shape>
            <v:shape id="_x0000_s3132" style="position:absolute;left:4362;top:697;width:0;height:572" coordorigin="4362,697" coordsize="0,572" path="m4362,697r,571e" filled="f" strokeweight=".58pt">
              <v:path arrowok="t"/>
            </v:shape>
            <v:shape id="_x0000_s3131" style="position:absolute;left:4367;top:1263;width:725;height:0" coordorigin="4367,1263" coordsize="725,0" path="m4367,1263r724,e" filled="f" strokeweight=".58pt">
              <v:path arrowok="t"/>
            </v:shape>
            <v:shape id="_x0000_s3130" style="position:absolute;left:5096;top:697;width:0;height:572" coordorigin="5096,697" coordsize="0,572" path="m5096,697r,571e" filled="f" strokeweight=".58pt">
              <v:path arrowok="t"/>
            </v:shape>
            <v:shape id="_x0000_s3129" style="position:absolute;left:5101;top:1263;width:806;height:0" coordorigin="5101,1263" coordsize="806,0" path="m5101,1263r806,e" filled="f" strokeweight=".58pt">
              <v:path arrowok="t"/>
            </v:shape>
            <v:shape id="_x0000_s3128" style="position:absolute;left:5912;top:697;width:0;height:572" coordorigin="5912,697" coordsize="0,572" path="m5912,697r,571e" filled="f" strokeweight=".58pt">
              <v:path arrowok="t"/>
            </v:shape>
            <v:shape id="_x0000_s3127" style="position:absolute;left:5917;top:1263;width:809;height:0" coordorigin="5917,1263" coordsize="809,0" path="m5917,1263r809,e" filled="f" strokeweight=".58pt">
              <v:path arrowok="t"/>
            </v:shape>
            <v:shape id="_x0000_s3126" style="position:absolute;left:6731;top:697;width:0;height:572" coordorigin="6731,697" coordsize="0,572" path="m6731,697r,571e" filled="f" strokeweight=".58pt">
              <v:path arrowok="t"/>
            </v:shape>
            <v:shape id="_x0000_s3125" style="position:absolute;left:6736;top:1263;width:936;height:0" coordorigin="6736,1263" coordsize="936,0" path="m6736,1263r936,e" filled="f" strokeweight=".58pt">
              <v:path arrowok="t"/>
            </v:shape>
            <v:shape id="_x0000_s3124" style="position:absolute;left:7677;top:697;width:0;height:572" coordorigin="7677,697" coordsize="0,572" path="m7677,697r,571e" filled="f" strokeweight=".58pt">
              <v:path arrowok="t"/>
            </v:shape>
            <w10:wrap anchorx="page"/>
          </v:group>
        </w:pict>
      </w:r>
      <w:r w:rsidR="00963546" w:rsidRPr="008818FC">
        <w:rPr>
          <w:rFonts w:ascii="Trebuchet MS" w:eastAsia="Trebuchet MS" w:hAnsi="Trebuchet MS" w:cs="Trebuchet MS"/>
          <w:spacing w:val="-33"/>
          <w:sz w:val="32"/>
          <w:szCs w:val="32"/>
        </w:rPr>
        <w:t>Y</w:t>
      </w:r>
      <w:r w:rsidR="00963546" w:rsidRPr="008818FC">
        <w:rPr>
          <w:rFonts w:ascii="Trebuchet MS" w:eastAsia="Trebuchet MS" w:hAnsi="Trebuchet MS" w:cs="Trebuchet MS"/>
          <w:spacing w:val="1"/>
          <w:sz w:val="32"/>
          <w:szCs w:val="32"/>
        </w:rPr>
        <w:t>e</w:t>
      </w:r>
      <w:r w:rsidR="00963546" w:rsidRPr="008818FC">
        <w:rPr>
          <w:rFonts w:ascii="Trebuchet MS" w:eastAsia="Trebuchet MS" w:hAnsi="Trebuchet MS" w:cs="Trebuchet MS"/>
          <w:sz w:val="32"/>
          <w:szCs w:val="32"/>
        </w:rPr>
        <w:t>ar</w:t>
      </w:r>
      <w:r w:rsidR="00963546" w:rsidRPr="008818FC">
        <w:rPr>
          <w:rFonts w:ascii="Trebuchet MS" w:eastAsia="Trebuchet MS" w:hAnsi="Trebuchet MS" w:cs="Trebuchet MS"/>
          <w:spacing w:val="-6"/>
          <w:sz w:val="32"/>
          <w:szCs w:val="32"/>
        </w:rPr>
        <w:t xml:space="preserve"> </w:t>
      </w:r>
      <w:r w:rsidR="00963546" w:rsidRPr="008818FC">
        <w:rPr>
          <w:rFonts w:ascii="Trebuchet MS" w:eastAsia="Trebuchet MS" w:hAnsi="Trebuchet MS" w:cs="Trebuchet MS"/>
          <w:spacing w:val="1"/>
          <w:sz w:val="32"/>
          <w:szCs w:val="32"/>
        </w:rPr>
        <w:t>20</w:t>
      </w:r>
      <w:r w:rsidR="00A967D3" w:rsidRPr="008818FC">
        <w:rPr>
          <w:rFonts w:ascii="Trebuchet MS" w:eastAsia="Trebuchet MS" w:hAnsi="Trebuchet MS" w:cs="Trebuchet MS"/>
          <w:spacing w:val="1"/>
          <w:sz w:val="32"/>
          <w:szCs w:val="32"/>
        </w:rPr>
        <w:t>2</w:t>
      </w:r>
      <w:r w:rsidR="008818FC" w:rsidRPr="008818FC">
        <w:rPr>
          <w:rFonts w:ascii="Trebuchet MS" w:eastAsia="Trebuchet MS" w:hAnsi="Trebuchet MS" w:cs="Trebuchet MS"/>
          <w:spacing w:val="1"/>
          <w:sz w:val="32"/>
          <w:szCs w:val="32"/>
        </w:rPr>
        <w:t>4</w:t>
      </w:r>
      <w:r w:rsidR="00963546" w:rsidRPr="008818FC">
        <w:rPr>
          <w:rFonts w:ascii="Trebuchet MS" w:eastAsia="Trebuchet MS" w:hAnsi="Trebuchet MS" w:cs="Trebuchet MS"/>
          <w:spacing w:val="-7"/>
          <w:sz w:val="32"/>
          <w:szCs w:val="32"/>
        </w:rPr>
        <w:t xml:space="preserve"> </w:t>
      </w:r>
      <w:r w:rsidR="00963546" w:rsidRPr="008818FC">
        <w:rPr>
          <w:rFonts w:ascii="Trebuchet MS" w:eastAsia="Trebuchet MS" w:hAnsi="Trebuchet MS" w:cs="Trebuchet MS"/>
          <w:sz w:val="32"/>
          <w:szCs w:val="32"/>
        </w:rPr>
        <w:t>-</w:t>
      </w:r>
      <w:r w:rsidR="00963546" w:rsidRPr="008818FC">
        <w:rPr>
          <w:rFonts w:ascii="Trebuchet MS" w:eastAsia="Trebuchet MS" w:hAnsi="Trebuchet MS" w:cs="Trebuchet MS"/>
          <w:spacing w:val="-1"/>
          <w:sz w:val="32"/>
          <w:szCs w:val="32"/>
        </w:rPr>
        <w:t xml:space="preserve"> </w:t>
      </w:r>
      <w:r w:rsidR="00963546" w:rsidRPr="008818FC">
        <w:rPr>
          <w:rFonts w:ascii="Trebuchet MS" w:eastAsia="Trebuchet MS" w:hAnsi="Trebuchet MS" w:cs="Trebuchet MS"/>
          <w:spacing w:val="1"/>
          <w:w w:val="99"/>
          <w:sz w:val="32"/>
          <w:szCs w:val="32"/>
        </w:rPr>
        <w:t>2</w:t>
      </w:r>
      <w:r w:rsidR="00963546" w:rsidRPr="008818FC">
        <w:rPr>
          <w:rFonts w:ascii="Trebuchet MS" w:eastAsia="Trebuchet MS" w:hAnsi="Trebuchet MS" w:cs="Trebuchet MS"/>
          <w:w w:val="99"/>
          <w:sz w:val="32"/>
          <w:szCs w:val="32"/>
        </w:rPr>
        <w:t>0</w:t>
      </w:r>
      <w:r w:rsidR="00A967D3" w:rsidRPr="008818FC">
        <w:rPr>
          <w:rFonts w:ascii="Trebuchet MS" w:eastAsia="Trebuchet MS" w:hAnsi="Trebuchet MS" w:cs="Trebuchet MS"/>
          <w:spacing w:val="1"/>
          <w:w w:val="99"/>
          <w:sz w:val="32"/>
          <w:szCs w:val="32"/>
        </w:rPr>
        <w:t>2</w:t>
      </w:r>
      <w:r w:rsidR="008818FC" w:rsidRPr="008818FC">
        <w:rPr>
          <w:rFonts w:ascii="Trebuchet MS" w:eastAsia="Trebuchet MS" w:hAnsi="Trebuchet MS" w:cs="Trebuchet MS"/>
          <w:spacing w:val="1"/>
          <w:w w:val="99"/>
          <w:sz w:val="32"/>
          <w:szCs w:val="32"/>
        </w:rPr>
        <w:t>5</w:t>
      </w:r>
    </w:p>
    <w:p w14:paraId="6FA0A5B0" w14:textId="77777777" w:rsidR="00B87611" w:rsidRDefault="00B87611">
      <w:pPr>
        <w:spacing w:before="3" w:line="160" w:lineRule="exact"/>
        <w:rPr>
          <w:sz w:val="17"/>
          <w:szCs w:val="17"/>
        </w:rPr>
      </w:pPr>
    </w:p>
    <w:p w14:paraId="01013665" w14:textId="77777777" w:rsidR="00B87611" w:rsidRDefault="00B87611">
      <w:pPr>
        <w:spacing w:line="200" w:lineRule="exact"/>
      </w:pPr>
    </w:p>
    <w:p w14:paraId="26907212" w14:textId="79017ABE" w:rsidR="00B87611" w:rsidRDefault="00963546" w:rsidP="008D4B0B">
      <w:pPr>
        <w:tabs>
          <w:tab w:val="left" w:pos="6612"/>
        </w:tabs>
        <w:ind w:left="10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t>Group</w:t>
      </w:r>
      <w:r>
        <w:rPr>
          <w:rFonts w:ascii="Trebuchet MS" w:eastAsia="Trebuchet MS" w:hAnsi="Trebuchet MS" w:cs="Trebuchet MS"/>
          <w:spacing w:val="1"/>
          <w:sz w:val="32"/>
          <w:szCs w:val="32"/>
        </w:rPr>
        <w:t>/</w:t>
      </w:r>
      <w:r>
        <w:rPr>
          <w:rFonts w:ascii="Trebuchet MS" w:eastAsia="Trebuchet MS" w:hAnsi="Trebuchet MS" w:cs="Trebuchet MS"/>
          <w:spacing w:val="-15"/>
          <w:sz w:val="32"/>
          <w:szCs w:val="32"/>
        </w:rPr>
        <w:t>P</w:t>
      </w:r>
      <w:r>
        <w:rPr>
          <w:rFonts w:ascii="Trebuchet MS" w:eastAsia="Trebuchet MS" w:hAnsi="Trebuchet MS" w:cs="Trebuchet MS"/>
          <w:sz w:val="32"/>
          <w:szCs w:val="32"/>
        </w:rPr>
        <w:t>roj</w:t>
      </w:r>
      <w:r>
        <w:rPr>
          <w:rFonts w:ascii="Trebuchet MS" w:eastAsia="Trebuchet MS" w:hAnsi="Trebuchet MS" w:cs="Trebuchet MS"/>
          <w:spacing w:val="1"/>
          <w:sz w:val="32"/>
          <w:szCs w:val="32"/>
        </w:rPr>
        <w:t>e</w:t>
      </w:r>
      <w:r>
        <w:rPr>
          <w:rFonts w:ascii="Trebuchet MS" w:eastAsia="Trebuchet MS" w:hAnsi="Trebuchet MS" w:cs="Trebuchet MS"/>
          <w:sz w:val="32"/>
          <w:szCs w:val="32"/>
        </w:rPr>
        <w:t>ct</w:t>
      </w:r>
      <w:r>
        <w:rPr>
          <w:rFonts w:ascii="Trebuchet MS" w:eastAsia="Trebuchet MS" w:hAnsi="Trebuchet MS" w:cs="Trebuchet MS"/>
          <w:spacing w:val="-21"/>
          <w:sz w:val="32"/>
          <w:szCs w:val="32"/>
        </w:rPr>
        <w:t xml:space="preserve"> </w:t>
      </w:r>
      <w:r>
        <w:rPr>
          <w:rFonts w:ascii="Trebuchet MS" w:eastAsia="Trebuchet MS" w:hAnsi="Trebuchet MS" w:cs="Trebuchet MS"/>
          <w:sz w:val="32"/>
          <w:szCs w:val="32"/>
        </w:rPr>
        <w:t>I</w:t>
      </w:r>
      <w:r>
        <w:rPr>
          <w:rFonts w:ascii="Trebuchet MS" w:eastAsia="Trebuchet MS" w:hAnsi="Trebuchet MS" w:cs="Trebuchet MS"/>
          <w:spacing w:val="3"/>
          <w:sz w:val="32"/>
          <w:szCs w:val="32"/>
        </w:rPr>
        <w:t>D</w:t>
      </w:r>
      <w:r>
        <w:rPr>
          <w:rFonts w:ascii="Trebuchet MS" w:eastAsia="Trebuchet MS" w:hAnsi="Trebuchet MS" w:cs="Trebuchet MS"/>
          <w:sz w:val="32"/>
          <w:szCs w:val="32"/>
        </w:rPr>
        <w:t>:</w:t>
      </w:r>
      <w:r w:rsidR="008D4B0B">
        <w:rPr>
          <w:rFonts w:ascii="Trebuchet MS" w:eastAsia="Trebuchet MS" w:hAnsi="Trebuchet MS" w:cs="Trebuchet MS"/>
          <w:sz w:val="32"/>
          <w:szCs w:val="32"/>
        </w:rPr>
        <w:tab/>
        <w:t>01</w:t>
      </w:r>
    </w:p>
    <w:p w14:paraId="0E74EAEB" w14:textId="77777777" w:rsidR="00B87611" w:rsidRDefault="00B87611">
      <w:pPr>
        <w:spacing w:before="2" w:line="160" w:lineRule="exact"/>
        <w:rPr>
          <w:sz w:val="17"/>
          <w:szCs w:val="17"/>
        </w:rPr>
      </w:pPr>
    </w:p>
    <w:p w14:paraId="3664F833" w14:textId="77777777" w:rsidR="00B87611" w:rsidRDefault="00B87611">
      <w:pPr>
        <w:spacing w:line="200" w:lineRule="exact"/>
      </w:pPr>
    </w:p>
    <w:p w14:paraId="5A928EE9" w14:textId="66F46569" w:rsidR="00B87611" w:rsidRDefault="00963546">
      <w:pPr>
        <w:tabs>
          <w:tab w:val="left" w:pos="8240"/>
        </w:tabs>
        <w:ind w:left="10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pacing w:val="-41"/>
          <w:w w:val="99"/>
          <w:sz w:val="32"/>
          <w:szCs w:val="32"/>
        </w:rPr>
        <w:t>T</w:t>
      </w:r>
      <w:r>
        <w:rPr>
          <w:rFonts w:ascii="Trebuchet MS" w:eastAsia="Trebuchet MS" w:hAnsi="Trebuchet MS" w:cs="Trebuchet MS"/>
          <w:spacing w:val="1"/>
          <w:w w:val="99"/>
          <w:sz w:val="32"/>
          <w:szCs w:val="32"/>
        </w:rPr>
        <w:t>e</w:t>
      </w:r>
      <w:r>
        <w:rPr>
          <w:rFonts w:ascii="Trebuchet MS" w:eastAsia="Trebuchet MS" w:hAnsi="Trebuchet MS" w:cs="Trebuchet MS"/>
          <w:w w:val="99"/>
          <w:sz w:val="32"/>
          <w:szCs w:val="32"/>
        </w:rPr>
        <w:t>am</w:t>
      </w:r>
      <w:r>
        <w:rPr>
          <w:rFonts w:ascii="Trebuchet MS" w:eastAsia="Trebuchet MS" w:hAnsi="Trebuchet MS" w:cs="Trebuchet MS"/>
          <w:spacing w:val="1"/>
          <w:sz w:val="32"/>
          <w:szCs w:val="32"/>
        </w:rPr>
        <w:t xml:space="preserve"> </w:t>
      </w:r>
      <w:r>
        <w:rPr>
          <w:rFonts w:ascii="Trebuchet MS" w:eastAsia="Trebuchet MS" w:hAnsi="Trebuchet MS" w:cs="Trebuchet MS"/>
          <w:w w:val="99"/>
          <w:sz w:val="32"/>
          <w:szCs w:val="32"/>
        </w:rPr>
        <w:t>Me</w:t>
      </w:r>
      <w:r>
        <w:rPr>
          <w:rFonts w:ascii="Trebuchet MS" w:eastAsia="Trebuchet MS" w:hAnsi="Trebuchet MS" w:cs="Trebuchet MS"/>
          <w:spacing w:val="1"/>
          <w:w w:val="99"/>
          <w:sz w:val="32"/>
          <w:szCs w:val="32"/>
        </w:rPr>
        <w:t>m</w:t>
      </w:r>
      <w:r>
        <w:rPr>
          <w:rFonts w:ascii="Trebuchet MS" w:eastAsia="Trebuchet MS" w:hAnsi="Trebuchet MS" w:cs="Trebuchet MS"/>
          <w:w w:val="99"/>
          <w:sz w:val="32"/>
          <w:szCs w:val="32"/>
        </w:rPr>
        <w:t>bers:</w:t>
      </w:r>
      <w:r>
        <w:rPr>
          <w:rFonts w:ascii="Trebuchet MS" w:eastAsia="Trebuchet MS" w:hAnsi="Trebuchet MS" w:cs="Trebuchet MS"/>
          <w:sz w:val="32"/>
          <w:szCs w:val="32"/>
        </w:rPr>
        <w:t xml:space="preserve">   </w:t>
      </w:r>
      <w:r>
        <w:rPr>
          <w:rFonts w:ascii="Trebuchet MS" w:eastAsia="Trebuchet MS" w:hAnsi="Trebuchet MS" w:cs="Trebuchet MS"/>
          <w:spacing w:val="2"/>
          <w:sz w:val="32"/>
          <w:szCs w:val="32"/>
        </w:rPr>
        <w:t xml:space="preserve"> </w:t>
      </w:r>
      <w:r>
        <w:rPr>
          <w:rFonts w:ascii="Trebuchet MS" w:eastAsia="Trebuchet MS" w:hAnsi="Trebuchet MS" w:cs="Trebuchet MS"/>
          <w:w w:val="99"/>
          <w:sz w:val="32"/>
          <w:szCs w:val="32"/>
        </w:rPr>
        <w:t>1.</w:t>
      </w:r>
      <w:r>
        <w:rPr>
          <w:rFonts w:ascii="Trebuchet MS" w:eastAsia="Trebuchet MS" w:hAnsi="Trebuchet MS" w:cs="Trebuchet MS"/>
          <w:sz w:val="32"/>
          <w:szCs w:val="32"/>
        </w:rPr>
        <w:t xml:space="preserve">  </w:t>
      </w:r>
      <w:r>
        <w:rPr>
          <w:rFonts w:ascii="Trebuchet MS" w:eastAsia="Trebuchet MS" w:hAnsi="Trebuchet MS" w:cs="Trebuchet MS"/>
          <w:spacing w:val="10"/>
          <w:sz w:val="32"/>
          <w:szCs w:val="32"/>
        </w:rPr>
        <w:t xml:space="preserve"> </w:t>
      </w:r>
      <w:r>
        <w:rPr>
          <w:rFonts w:ascii="Trebuchet MS" w:eastAsia="Trebuchet MS" w:hAnsi="Trebuchet MS" w:cs="Trebuchet MS"/>
          <w:w w:val="99"/>
          <w:sz w:val="32"/>
          <w:szCs w:val="32"/>
          <w:u w:val="dotted" w:color="9BBA58"/>
        </w:rPr>
        <w:t xml:space="preserve"> </w:t>
      </w:r>
      <w:r w:rsidR="008D4B0B">
        <w:rPr>
          <w:rFonts w:ascii="Trebuchet MS" w:eastAsia="Trebuchet MS" w:hAnsi="Trebuchet MS" w:cs="Trebuchet MS"/>
          <w:w w:val="99"/>
          <w:sz w:val="32"/>
          <w:szCs w:val="32"/>
          <w:u w:val="dotted" w:color="9BBA58"/>
        </w:rPr>
        <w:t>Shubham Kumbhar</w:t>
      </w:r>
      <w:r>
        <w:rPr>
          <w:rFonts w:ascii="Trebuchet MS" w:eastAsia="Trebuchet MS" w:hAnsi="Trebuchet MS" w:cs="Trebuchet MS"/>
          <w:sz w:val="32"/>
          <w:szCs w:val="32"/>
          <w:u w:val="dotted" w:color="9BBA58"/>
        </w:rPr>
        <w:tab/>
      </w:r>
    </w:p>
    <w:p w14:paraId="438162A7" w14:textId="77777777" w:rsidR="00B87611" w:rsidRDefault="00B87611">
      <w:pPr>
        <w:spacing w:before="8" w:line="180" w:lineRule="exact"/>
        <w:rPr>
          <w:sz w:val="18"/>
          <w:szCs w:val="18"/>
        </w:rPr>
      </w:pPr>
    </w:p>
    <w:p w14:paraId="55B26A9F" w14:textId="44828E6E" w:rsidR="00B87611" w:rsidRDefault="00963546">
      <w:pPr>
        <w:tabs>
          <w:tab w:val="left" w:pos="8240"/>
        </w:tabs>
        <w:ind w:left="27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pacing w:val="1"/>
          <w:w w:val="99"/>
          <w:sz w:val="32"/>
          <w:szCs w:val="32"/>
        </w:rPr>
        <w:t>2</w:t>
      </w:r>
      <w:r>
        <w:rPr>
          <w:rFonts w:ascii="Trebuchet MS" w:eastAsia="Trebuchet MS" w:hAnsi="Trebuchet MS" w:cs="Trebuchet MS"/>
          <w:w w:val="99"/>
          <w:sz w:val="32"/>
          <w:szCs w:val="32"/>
        </w:rPr>
        <w:t>.</w:t>
      </w:r>
      <w:r>
        <w:rPr>
          <w:rFonts w:ascii="Trebuchet MS" w:eastAsia="Trebuchet MS" w:hAnsi="Trebuchet MS" w:cs="Trebuchet MS"/>
          <w:sz w:val="32"/>
          <w:szCs w:val="32"/>
        </w:rPr>
        <w:t xml:space="preserve">  </w:t>
      </w:r>
      <w:r>
        <w:rPr>
          <w:rFonts w:ascii="Trebuchet MS" w:eastAsia="Trebuchet MS" w:hAnsi="Trebuchet MS" w:cs="Trebuchet MS"/>
          <w:spacing w:val="-5"/>
          <w:sz w:val="32"/>
          <w:szCs w:val="32"/>
        </w:rPr>
        <w:t xml:space="preserve"> </w:t>
      </w:r>
      <w:r>
        <w:rPr>
          <w:rFonts w:ascii="Trebuchet MS" w:eastAsia="Trebuchet MS" w:hAnsi="Trebuchet MS" w:cs="Trebuchet MS"/>
          <w:w w:val="99"/>
          <w:sz w:val="32"/>
          <w:szCs w:val="32"/>
          <w:u w:val="dotted" w:color="9BBA58"/>
        </w:rPr>
        <w:t xml:space="preserve"> </w:t>
      </w:r>
      <w:r w:rsidR="008D4B0B">
        <w:rPr>
          <w:rFonts w:ascii="Trebuchet MS" w:eastAsia="Trebuchet MS" w:hAnsi="Trebuchet MS" w:cs="Trebuchet MS"/>
          <w:w w:val="99"/>
          <w:sz w:val="32"/>
          <w:szCs w:val="32"/>
          <w:u w:val="dotted" w:color="9BBA58"/>
        </w:rPr>
        <w:t>Devdatt Khilari</w:t>
      </w:r>
      <w:r>
        <w:rPr>
          <w:rFonts w:ascii="Trebuchet MS" w:eastAsia="Trebuchet MS" w:hAnsi="Trebuchet MS" w:cs="Trebuchet MS"/>
          <w:sz w:val="32"/>
          <w:szCs w:val="32"/>
          <w:u w:val="dotted" w:color="9BBA58"/>
        </w:rPr>
        <w:tab/>
      </w:r>
    </w:p>
    <w:p w14:paraId="38B13A51" w14:textId="77777777" w:rsidR="00B87611" w:rsidRDefault="00B87611">
      <w:pPr>
        <w:spacing w:before="5" w:line="180" w:lineRule="exact"/>
        <w:rPr>
          <w:sz w:val="18"/>
          <w:szCs w:val="18"/>
        </w:rPr>
      </w:pPr>
    </w:p>
    <w:p w14:paraId="02170621" w14:textId="0F76F0A4" w:rsidR="00B87611" w:rsidRDefault="00963546">
      <w:pPr>
        <w:tabs>
          <w:tab w:val="left" w:pos="8240"/>
        </w:tabs>
        <w:ind w:left="2702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pacing w:val="1"/>
          <w:w w:val="99"/>
          <w:sz w:val="32"/>
          <w:szCs w:val="32"/>
        </w:rPr>
        <w:t>3</w:t>
      </w:r>
      <w:r>
        <w:rPr>
          <w:rFonts w:ascii="Trebuchet MS" w:eastAsia="Trebuchet MS" w:hAnsi="Trebuchet MS" w:cs="Trebuchet MS"/>
          <w:w w:val="99"/>
          <w:sz w:val="32"/>
          <w:szCs w:val="32"/>
        </w:rPr>
        <w:t>.</w:t>
      </w:r>
      <w:r>
        <w:rPr>
          <w:rFonts w:ascii="Trebuchet MS" w:eastAsia="Trebuchet MS" w:hAnsi="Trebuchet MS" w:cs="Trebuchet MS"/>
          <w:sz w:val="32"/>
          <w:szCs w:val="32"/>
        </w:rPr>
        <w:t xml:space="preserve">  </w:t>
      </w:r>
      <w:r>
        <w:rPr>
          <w:rFonts w:ascii="Trebuchet MS" w:eastAsia="Trebuchet MS" w:hAnsi="Trebuchet MS" w:cs="Trebuchet MS"/>
          <w:spacing w:val="34"/>
          <w:sz w:val="32"/>
          <w:szCs w:val="32"/>
        </w:rPr>
        <w:t xml:space="preserve"> </w:t>
      </w:r>
      <w:r>
        <w:rPr>
          <w:rFonts w:ascii="Trebuchet MS" w:eastAsia="Trebuchet MS" w:hAnsi="Trebuchet MS" w:cs="Trebuchet MS"/>
          <w:w w:val="99"/>
          <w:sz w:val="32"/>
          <w:szCs w:val="32"/>
          <w:u w:val="dotted" w:color="9BBA58"/>
        </w:rPr>
        <w:t xml:space="preserve"> </w:t>
      </w:r>
      <w:r w:rsidR="008D4B0B">
        <w:rPr>
          <w:rFonts w:ascii="Trebuchet MS" w:eastAsia="Trebuchet MS" w:hAnsi="Trebuchet MS" w:cs="Trebuchet MS"/>
          <w:w w:val="99"/>
          <w:sz w:val="32"/>
          <w:szCs w:val="32"/>
          <w:u w:val="dotted" w:color="9BBA58"/>
        </w:rPr>
        <w:t>Atharva Athanikar</w:t>
      </w:r>
      <w:r>
        <w:rPr>
          <w:rFonts w:ascii="Trebuchet MS" w:eastAsia="Trebuchet MS" w:hAnsi="Trebuchet MS" w:cs="Trebuchet MS"/>
          <w:sz w:val="32"/>
          <w:szCs w:val="32"/>
          <w:u w:val="dotted" w:color="9BBA58"/>
        </w:rPr>
        <w:tab/>
      </w:r>
    </w:p>
    <w:p w14:paraId="4852C527" w14:textId="77777777" w:rsidR="00B87611" w:rsidRDefault="00B87611">
      <w:pPr>
        <w:spacing w:before="5" w:line="180" w:lineRule="exact"/>
        <w:rPr>
          <w:sz w:val="18"/>
          <w:szCs w:val="18"/>
        </w:rPr>
      </w:pPr>
    </w:p>
    <w:p w14:paraId="2A62469C" w14:textId="703F03A9" w:rsidR="00B87611" w:rsidRPr="008D4B0B" w:rsidRDefault="00000000" w:rsidP="008D4B0B">
      <w:pPr>
        <w:tabs>
          <w:tab w:val="left" w:pos="8240"/>
        </w:tabs>
        <w:spacing w:line="598" w:lineRule="auto"/>
        <w:ind w:left="100" w:right="1706" w:firstLine="2602"/>
        <w:rPr>
          <w:rFonts w:ascii="Trebuchet MS" w:eastAsia="Trebuchet MS" w:hAnsi="Trebuchet MS" w:cs="Trebuchet MS"/>
          <w:sz w:val="32"/>
          <w:szCs w:val="32"/>
          <w:lang w:val="en-IN"/>
        </w:rPr>
      </w:pPr>
      <w:r>
        <w:pict w14:anchorId="3DFA5687">
          <v:group id="_x0000_s3121" style="position:absolute;left:0;text-align:left;margin-left:171.75pt;margin-top:66.45pt;width:279pt;height:0;z-index:-251707904;mso-position-horizontal-relative:page" coordorigin="3435,1329" coordsize="5580,0">
            <v:shape id="_x0000_s3122" style="position:absolute;left:3435;top:1329;width:5580;height:0" coordorigin="3435,1329" coordsize="5580,0" path="m3435,1329r5580,e" filled="f" strokecolor="#9bba58" strokeweight=".35mm">
              <v:stroke dashstyle="dash"/>
              <v:path arrowok="t"/>
            </v:shape>
            <w10:wrap anchorx="page"/>
          </v:group>
        </w:pict>
      </w:r>
      <w:r w:rsidR="00963546">
        <w:rPr>
          <w:rFonts w:ascii="Trebuchet MS" w:eastAsia="Trebuchet MS" w:hAnsi="Trebuchet MS" w:cs="Trebuchet MS"/>
          <w:spacing w:val="1"/>
          <w:w w:val="99"/>
          <w:sz w:val="32"/>
          <w:szCs w:val="32"/>
        </w:rPr>
        <w:t>4</w:t>
      </w:r>
      <w:r w:rsidR="00963546">
        <w:rPr>
          <w:rFonts w:ascii="Trebuchet MS" w:eastAsia="Trebuchet MS" w:hAnsi="Trebuchet MS" w:cs="Trebuchet MS"/>
          <w:w w:val="99"/>
          <w:sz w:val="32"/>
          <w:szCs w:val="32"/>
        </w:rPr>
        <w:t>.</w:t>
      </w:r>
      <w:r w:rsidR="00963546">
        <w:rPr>
          <w:rFonts w:ascii="Trebuchet MS" w:eastAsia="Trebuchet MS" w:hAnsi="Trebuchet MS" w:cs="Trebuchet MS"/>
          <w:sz w:val="32"/>
          <w:szCs w:val="32"/>
        </w:rPr>
        <w:t xml:space="preserve">  </w:t>
      </w:r>
      <w:r w:rsidR="00963546">
        <w:rPr>
          <w:rFonts w:ascii="Trebuchet MS" w:eastAsia="Trebuchet MS" w:hAnsi="Trebuchet MS" w:cs="Trebuchet MS"/>
          <w:spacing w:val="34"/>
          <w:sz w:val="32"/>
          <w:szCs w:val="32"/>
        </w:rPr>
        <w:t xml:space="preserve"> </w:t>
      </w:r>
      <w:r w:rsidR="00963546">
        <w:rPr>
          <w:rFonts w:ascii="Trebuchet MS" w:eastAsia="Trebuchet MS" w:hAnsi="Trebuchet MS" w:cs="Trebuchet MS"/>
          <w:w w:val="99"/>
          <w:sz w:val="32"/>
          <w:szCs w:val="32"/>
          <w:u w:val="dotted" w:color="9BBA58"/>
        </w:rPr>
        <w:t xml:space="preserve"> </w:t>
      </w:r>
      <w:r w:rsidR="008D4B0B">
        <w:rPr>
          <w:rFonts w:ascii="Trebuchet MS" w:eastAsia="Trebuchet MS" w:hAnsi="Trebuchet MS" w:cs="Trebuchet MS"/>
          <w:w w:val="99"/>
          <w:sz w:val="32"/>
          <w:szCs w:val="32"/>
          <w:u w:val="dotted" w:color="9BBA58"/>
        </w:rPr>
        <w:t>Sahil Borkar</w:t>
      </w:r>
      <w:r w:rsidR="00963546">
        <w:rPr>
          <w:rFonts w:ascii="Trebuchet MS" w:eastAsia="Trebuchet MS" w:hAnsi="Trebuchet MS" w:cs="Trebuchet MS"/>
          <w:sz w:val="32"/>
          <w:szCs w:val="32"/>
          <w:u w:val="dotted" w:color="9BBA58"/>
        </w:rPr>
        <w:tab/>
      </w:r>
      <w:r w:rsidR="00963546">
        <w:rPr>
          <w:rFonts w:ascii="Trebuchet MS" w:eastAsia="Trebuchet MS" w:hAnsi="Trebuchet MS" w:cs="Trebuchet MS"/>
          <w:sz w:val="32"/>
          <w:szCs w:val="32"/>
        </w:rPr>
        <w:t xml:space="preserve"> </w:t>
      </w:r>
      <w:r w:rsidR="00963546">
        <w:rPr>
          <w:rFonts w:ascii="Trebuchet MS" w:eastAsia="Trebuchet MS" w:hAnsi="Trebuchet MS" w:cs="Trebuchet MS"/>
          <w:spacing w:val="-15"/>
          <w:w w:val="99"/>
          <w:sz w:val="32"/>
          <w:szCs w:val="32"/>
        </w:rPr>
        <w:t>P</w:t>
      </w:r>
      <w:r w:rsidR="00963546">
        <w:rPr>
          <w:rFonts w:ascii="Trebuchet MS" w:eastAsia="Trebuchet MS" w:hAnsi="Trebuchet MS" w:cs="Trebuchet MS"/>
          <w:w w:val="99"/>
          <w:sz w:val="32"/>
          <w:szCs w:val="32"/>
        </w:rPr>
        <w:t>roj</w:t>
      </w:r>
      <w:r w:rsidR="00963546">
        <w:rPr>
          <w:rFonts w:ascii="Trebuchet MS" w:eastAsia="Trebuchet MS" w:hAnsi="Trebuchet MS" w:cs="Trebuchet MS"/>
          <w:spacing w:val="1"/>
          <w:w w:val="99"/>
          <w:sz w:val="32"/>
          <w:szCs w:val="32"/>
        </w:rPr>
        <w:t>e</w:t>
      </w:r>
      <w:r w:rsidR="00963546">
        <w:rPr>
          <w:rFonts w:ascii="Trebuchet MS" w:eastAsia="Trebuchet MS" w:hAnsi="Trebuchet MS" w:cs="Trebuchet MS"/>
          <w:w w:val="99"/>
          <w:sz w:val="32"/>
          <w:szCs w:val="32"/>
        </w:rPr>
        <w:t>ct</w:t>
      </w:r>
      <w:r w:rsidR="00963546">
        <w:rPr>
          <w:rFonts w:ascii="Trebuchet MS" w:eastAsia="Trebuchet MS" w:hAnsi="Trebuchet MS" w:cs="Trebuchet MS"/>
          <w:spacing w:val="-4"/>
          <w:sz w:val="32"/>
          <w:szCs w:val="32"/>
        </w:rPr>
        <w:t xml:space="preserve"> </w:t>
      </w:r>
      <w:r w:rsidR="00963546">
        <w:rPr>
          <w:rFonts w:ascii="Trebuchet MS" w:eastAsia="Trebuchet MS" w:hAnsi="Trebuchet MS" w:cs="Trebuchet MS"/>
          <w:spacing w:val="-15"/>
          <w:sz w:val="32"/>
          <w:szCs w:val="32"/>
        </w:rPr>
        <w:t>T</w:t>
      </w:r>
      <w:r w:rsidR="00963546">
        <w:rPr>
          <w:rFonts w:ascii="Trebuchet MS" w:eastAsia="Trebuchet MS" w:hAnsi="Trebuchet MS" w:cs="Trebuchet MS"/>
          <w:sz w:val="32"/>
          <w:szCs w:val="32"/>
        </w:rPr>
        <w:t>itle:</w:t>
      </w:r>
      <w:r w:rsidR="008D4B0B">
        <w:rPr>
          <w:rFonts w:ascii="Trebuchet MS" w:eastAsia="Trebuchet MS" w:hAnsi="Trebuchet MS" w:cs="Trebuchet MS"/>
          <w:sz w:val="32"/>
          <w:szCs w:val="32"/>
        </w:rPr>
        <w:t xml:space="preserve">        </w:t>
      </w:r>
      <w:bookmarkStart w:id="0" w:name="_Hlk183979376"/>
      <w:r w:rsidR="008D4B0B" w:rsidRPr="008D4B0B">
        <w:rPr>
          <w:rFonts w:ascii="Trebuchet MS" w:eastAsia="Trebuchet MS" w:hAnsi="Trebuchet MS" w:cs="Trebuchet MS"/>
          <w:sz w:val="32"/>
          <w:szCs w:val="32"/>
          <w:lang w:val="en-IN"/>
        </w:rPr>
        <w:t>Kisan Mitra: Transforming</w:t>
      </w:r>
      <w:r w:rsidR="008D4B0B">
        <w:rPr>
          <w:rFonts w:ascii="Trebuchet MS" w:eastAsia="Trebuchet MS" w:hAnsi="Trebuchet MS" w:cs="Trebuchet MS"/>
          <w:sz w:val="32"/>
          <w:szCs w:val="32"/>
          <w:lang w:val="en-IN"/>
        </w:rPr>
        <w:t xml:space="preserve"> </w:t>
      </w:r>
      <w:r w:rsidR="008D4B0B" w:rsidRPr="008D4B0B">
        <w:rPr>
          <w:rFonts w:ascii="Trebuchet MS" w:eastAsia="Trebuchet MS" w:hAnsi="Trebuchet MS" w:cs="Trebuchet MS"/>
          <w:sz w:val="32"/>
          <w:szCs w:val="32"/>
          <w:lang w:val="en-IN"/>
        </w:rPr>
        <w:t xml:space="preserve">Agriculture </w:t>
      </w:r>
      <w:r w:rsidR="008D4B0B" w:rsidRPr="008D4B0B">
        <w:rPr>
          <w:rFonts w:ascii="Trebuchet MS" w:eastAsia="Trebuchet MS" w:hAnsi="Trebuchet MS" w:cs="Trebuchet MS"/>
          <w:sz w:val="32"/>
          <w:szCs w:val="32"/>
          <w:u w:val="dash" w:color="BFBFBF" w:themeColor="background1" w:themeShade="BF"/>
          <w:lang w:val="en-IN"/>
        </w:rPr>
        <w:t>with</w:t>
      </w:r>
      <w:r w:rsidR="008D4B0B" w:rsidRPr="008D4B0B">
        <w:rPr>
          <w:rFonts w:ascii="Trebuchet MS" w:eastAsia="Trebuchet MS" w:hAnsi="Trebuchet MS" w:cs="Trebuchet MS"/>
          <w:sz w:val="32"/>
          <w:szCs w:val="32"/>
          <w:u w:val="dash" w:color="BFBFBF" w:themeColor="background1" w:themeShade="BF"/>
          <w:lang w:val="en-IN"/>
        </w:rPr>
        <w:t xml:space="preserve"> </w:t>
      </w:r>
      <w:r w:rsidR="008D4B0B" w:rsidRPr="008D4B0B">
        <w:rPr>
          <w:rFonts w:ascii="Trebuchet MS" w:eastAsia="Trebuchet MS" w:hAnsi="Trebuchet MS" w:cs="Trebuchet MS"/>
          <w:sz w:val="32"/>
          <w:szCs w:val="32"/>
          <w:u w:val="dash" w:color="BFBFBF" w:themeColor="background1" w:themeShade="BF"/>
          <w:lang w:val="en-IN"/>
        </w:rPr>
        <w:t>Next-Gen Disease Detection an</w:t>
      </w:r>
      <w:r w:rsidR="008D4B0B" w:rsidRPr="008D4B0B">
        <w:rPr>
          <w:rFonts w:ascii="Trebuchet MS" w:eastAsia="Trebuchet MS" w:hAnsi="Trebuchet MS" w:cs="Trebuchet MS"/>
          <w:sz w:val="32"/>
          <w:szCs w:val="32"/>
          <w:u w:val="dash" w:color="BFBFBF" w:themeColor="background1" w:themeShade="BF"/>
          <w:lang w:val="en-IN"/>
        </w:rPr>
        <w:t xml:space="preserve">d </w:t>
      </w:r>
      <w:r w:rsidR="008D4B0B" w:rsidRPr="008D4B0B">
        <w:rPr>
          <w:rFonts w:ascii="Trebuchet MS" w:eastAsia="Trebuchet MS" w:hAnsi="Trebuchet MS" w:cs="Trebuchet MS"/>
          <w:sz w:val="32"/>
          <w:szCs w:val="32"/>
          <w:u w:val="dash" w:color="BFBFBF" w:themeColor="background1" w:themeShade="BF"/>
          <w:lang w:val="en-IN"/>
        </w:rPr>
        <w:t>Prediction</w:t>
      </w:r>
      <w:bookmarkEnd w:id="0"/>
    </w:p>
    <w:p w14:paraId="173B8632" w14:textId="77777777" w:rsidR="00B87611" w:rsidRDefault="00B87611">
      <w:pPr>
        <w:spacing w:before="9" w:line="180" w:lineRule="exact"/>
        <w:rPr>
          <w:sz w:val="18"/>
          <w:szCs w:val="18"/>
        </w:rPr>
      </w:pPr>
    </w:p>
    <w:p w14:paraId="6197F67E" w14:textId="590D07BE" w:rsidR="00B87611" w:rsidRDefault="00963546">
      <w:pPr>
        <w:tabs>
          <w:tab w:val="left" w:pos="8380"/>
        </w:tabs>
        <w:ind w:left="10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pacing w:val="-15"/>
          <w:w w:val="99"/>
          <w:sz w:val="32"/>
          <w:szCs w:val="32"/>
        </w:rPr>
        <w:t>P</w:t>
      </w:r>
      <w:r>
        <w:rPr>
          <w:rFonts w:ascii="Trebuchet MS" w:eastAsia="Trebuchet MS" w:hAnsi="Trebuchet MS" w:cs="Trebuchet MS"/>
          <w:w w:val="99"/>
          <w:sz w:val="32"/>
          <w:szCs w:val="32"/>
        </w:rPr>
        <w:t>roj</w:t>
      </w:r>
      <w:r>
        <w:rPr>
          <w:rFonts w:ascii="Trebuchet MS" w:eastAsia="Trebuchet MS" w:hAnsi="Trebuchet MS" w:cs="Trebuchet MS"/>
          <w:spacing w:val="1"/>
          <w:w w:val="99"/>
          <w:sz w:val="32"/>
          <w:szCs w:val="32"/>
        </w:rPr>
        <w:t>e</w:t>
      </w:r>
      <w:r>
        <w:rPr>
          <w:rFonts w:ascii="Trebuchet MS" w:eastAsia="Trebuchet MS" w:hAnsi="Trebuchet MS" w:cs="Trebuchet MS"/>
          <w:w w:val="99"/>
          <w:sz w:val="32"/>
          <w:szCs w:val="32"/>
        </w:rPr>
        <w:t>ct</w:t>
      </w:r>
      <w:r>
        <w:rPr>
          <w:rFonts w:ascii="Trebuchet MS" w:eastAsia="Trebuchet MS" w:hAnsi="Trebuchet MS" w:cs="Trebuchet MS"/>
          <w:sz w:val="32"/>
          <w:szCs w:val="32"/>
        </w:rPr>
        <w:t xml:space="preserve"> </w:t>
      </w:r>
      <w:r>
        <w:rPr>
          <w:rFonts w:ascii="Trebuchet MS" w:eastAsia="Trebuchet MS" w:hAnsi="Trebuchet MS" w:cs="Trebuchet MS"/>
          <w:w w:val="99"/>
          <w:sz w:val="32"/>
          <w:szCs w:val="32"/>
        </w:rPr>
        <w:t>Guide:</w:t>
      </w:r>
      <w:r>
        <w:rPr>
          <w:rFonts w:ascii="Trebuchet MS" w:eastAsia="Trebuchet MS" w:hAnsi="Trebuchet MS" w:cs="Trebuchet MS"/>
          <w:sz w:val="32"/>
          <w:szCs w:val="32"/>
        </w:rPr>
        <w:t xml:space="preserve">    </w:t>
      </w:r>
      <w:r>
        <w:rPr>
          <w:rFonts w:ascii="Trebuchet MS" w:eastAsia="Trebuchet MS" w:hAnsi="Trebuchet MS" w:cs="Trebuchet MS"/>
          <w:spacing w:val="-44"/>
          <w:sz w:val="32"/>
          <w:szCs w:val="32"/>
        </w:rPr>
        <w:t xml:space="preserve"> </w:t>
      </w:r>
      <w:r>
        <w:rPr>
          <w:rFonts w:ascii="Trebuchet MS" w:eastAsia="Trebuchet MS" w:hAnsi="Trebuchet MS" w:cs="Trebuchet MS"/>
          <w:w w:val="99"/>
          <w:sz w:val="32"/>
          <w:szCs w:val="32"/>
          <w:u w:val="dotted" w:color="9BBA58"/>
        </w:rPr>
        <w:t xml:space="preserve"> </w:t>
      </w:r>
      <w:r w:rsidR="008D4B0B">
        <w:rPr>
          <w:rFonts w:ascii="Trebuchet MS" w:eastAsia="Trebuchet MS" w:hAnsi="Trebuchet MS" w:cs="Trebuchet MS"/>
          <w:w w:val="99"/>
          <w:sz w:val="32"/>
          <w:szCs w:val="32"/>
          <w:u w:val="dotted" w:color="9BBA58"/>
        </w:rPr>
        <w:t xml:space="preserve">Dr. Vinod </w:t>
      </w:r>
      <w:proofErr w:type="spellStart"/>
      <w:r w:rsidR="008D4B0B">
        <w:rPr>
          <w:rFonts w:ascii="Trebuchet MS" w:eastAsia="Trebuchet MS" w:hAnsi="Trebuchet MS" w:cs="Trebuchet MS"/>
          <w:w w:val="99"/>
          <w:sz w:val="32"/>
          <w:szCs w:val="32"/>
          <w:u w:val="dotted" w:color="9BBA58"/>
        </w:rPr>
        <w:t>Kimbahune</w:t>
      </w:r>
      <w:proofErr w:type="spellEnd"/>
      <w:r>
        <w:rPr>
          <w:rFonts w:ascii="Trebuchet MS" w:eastAsia="Trebuchet MS" w:hAnsi="Trebuchet MS" w:cs="Trebuchet MS"/>
          <w:sz w:val="32"/>
          <w:szCs w:val="32"/>
          <w:u w:val="dotted" w:color="9BBA58"/>
        </w:rPr>
        <w:tab/>
      </w:r>
    </w:p>
    <w:p w14:paraId="1DD820CF" w14:textId="77777777" w:rsidR="00B87611" w:rsidRDefault="00B87611">
      <w:pPr>
        <w:spacing w:before="2" w:line="140" w:lineRule="exact"/>
        <w:rPr>
          <w:sz w:val="14"/>
          <w:szCs w:val="14"/>
        </w:rPr>
      </w:pPr>
    </w:p>
    <w:p w14:paraId="076F614C" w14:textId="77777777" w:rsidR="00B87611" w:rsidRDefault="00B87611">
      <w:pPr>
        <w:spacing w:line="200" w:lineRule="exact"/>
      </w:pPr>
    </w:p>
    <w:p w14:paraId="56F447A5" w14:textId="77777777" w:rsidR="00B87611" w:rsidRDefault="00B87611">
      <w:pPr>
        <w:spacing w:line="200" w:lineRule="exact"/>
      </w:pPr>
    </w:p>
    <w:p w14:paraId="746D7721" w14:textId="77777777" w:rsidR="00B87611" w:rsidRDefault="00B87611">
      <w:pPr>
        <w:spacing w:line="200" w:lineRule="exact"/>
      </w:pPr>
    </w:p>
    <w:p w14:paraId="2680264D" w14:textId="0F0E6AC2" w:rsidR="00B87611" w:rsidRDefault="00963546">
      <w:pPr>
        <w:tabs>
          <w:tab w:val="left" w:pos="8380"/>
        </w:tabs>
        <w:spacing w:line="360" w:lineRule="exact"/>
        <w:ind w:left="10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pacing w:val="-1"/>
          <w:w w:val="99"/>
          <w:position w:val="-1"/>
          <w:sz w:val="32"/>
          <w:szCs w:val="32"/>
        </w:rPr>
        <w:t>A</w:t>
      </w:r>
      <w:r>
        <w:rPr>
          <w:rFonts w:ascii="Trebuchet MS" w:eastAsia="Trebuchet MS" w:hAnsi="Trebuchet MS" w:cs="Trebuchet MS"/>
          <w:w w:val="99"/>
          <w:position w:val="-1"/>
          <w:sz w:val="32"/>
          <w:szCs w:val="32"/>
        </w:rPr>
        <w:t>r</w:t>
      </w:r>
      <w:r>
        <w:rPr>
          <w:rFonts w:ascii="Trebuchet MS" w:eastAsia="Trebuchet MS" w:hAnsi="Trebuchet MS" w:cs="Trebuchet MS"/>
          <w:spacing w:val="2"/>
          <w:w w:val="99"/>
          <w:position w:val="-1"/>
          <w:sz w:val="32"/>
          <w:szCs w:val="32"/>
        </w:rPr>
        <w:t>e</w:t>
      </w:r>
      <w:r>
        <w:rPr>
          <w:rFonts w:ascii="Trebuchet MS" w:eastAsia="Trebuchet MS" w:hAnsi="Trebuchet MS" w:cs="Trebuchet MS"/>
          <w:w w:val="99"/>
          <w:position w:val="-1"/>
          <w:sz w:val="32"/>
          <w:szCs w:val="32"/>
        </w:rPr>
        <w:t>a</w:t>
      </w:r>
      <w:r>
        <w:rPr>
          <w:rFonts w:ascii="Trebuchet MS" w:eastAsia="Trebuchet MS" w:hAnsi="Trebuchet MS" w:cs="Trebuchet MS"/>
          <w:position w:val="-1"/>
          <w:sz w:val="32"/>
          <w:szCs w:val="32"/>
        </w:rPr>
        <w:t xml:space="preserve"> </w:t>
      </w:r>
      <w:r>
        <w:rPr>
          <w:rFonts w:ascii="Trebuchet MS" w:eastAsia="Trebuchet MS" w:hAnsi="Trebuchet MS" w:cs="Trebuchet MS"/>
          <w:w w:val="99"/>
          <w:position w:val="-1"/>
          <w:sz w:val="32"/>
          <w:szCs w:val="32"/>
        </w:rPr>
        <w:t>of</w:t>
      </w:r>
      <w:r>
        <w:rPr>
          <w:rFonts w:ascii="Trebuchet MS" w:eastAsia="Trebuchet MS" w:hAnsi="Trebuchet MS" w:cs="Trebuchet MS"/>
          <w:spacing w:val="-1"/>
          <w:position w:val="-1"/>
          <w:sz w:val="32"/>
          <w:szCs w:val="32"/>
        </w:rPr>
        <w:t xml:space="preserve"> </w:t>
      </w:r>
      <w:r>
        <w:rPr>
          <w:rFonts w:ascii="Trebuchet MS" w:eastAsia="Trebuchet MS" w:hAnsi="Trebuchet MS" w:cs="Trebuchet MS"/>
          <w:w w:val="99"/>
          <w:position w:val="-1"/>
          <w:sz w:val="32"/>
          <w:szCs w:val="32"/>
        </w:rPr>
        <w:t>t</w:t>
      </w:r>
      <w:r>
        <w:rPr>
          <w:rFonts w:ascii="Trebuchet MS" w:eastAsia="Trebuchet MS" w:hAnsi="Trebuchet MS" w:cs="Trebuchet MS"/>
          <w:spacing w:val="1"/>
          <w:w w:val="99"/>
          <w:position w:val="-1"/>
          <w:sz w:val="32"/>
          <w:szCs w:val="32"/>
        </w:rPr>
        <w:t>h</w:t>
      </w:r>
      <w:r>
        <w:rPr>
          <w:rFonts w:ascii="Trebuchet MS" w:eastAsia="Trebuchet MS" w:hAnsi="Trebuchet MS" w:cs="Trebuchet MS"/>
          <w:w w:val="99"/>
          <w:position w:val="-1"/>
          <w:sz w:val="32"/>
          <w:szCs w:val="32"/>
        </w:rPr>
        <w:t>e</w:t>
      </w:r>
      <w:r>
        <w:rPr>
          <w:rFonts w:ascii="Trebuchet MS" w:eastAsia="Trebuchet MS" w:hAnsi="Trebuchet MS" w:cs="Trebuchet MS"/>
          <w:position w:val="-1"/>
          <w:sz w:val="32"/>
          <w:szCs w:val="32"/>
        </w:rPr>
        <w:t xml:space="preserve"> </w:t>
      </w:r>
      <w:r>
        <w:rPr>
          <w:rFonts w:ascii="Trebuchet MS" w:eastAsia="Trebuchet MS" w:hAnsi="Trebuchet MS" w:cs="Trebuchet MS"/>
          <w:spacing w:val="-15"/>
          <w:w w:val="99"/>
          <w:position w:val="-1"/>
          <w:sz w:val="32"/>
          <w:szCs w:val="32"/>
        </w:rPr>
        <w:t>P</w:t>
      </w:r>
      <w:r>
        <w:rPr>
          <w:rFonts w:ascii="Trebuchet MS" w:eastAsia="Trebuchet MS" w:hAnsi="Trebuchet MS" w:cs="Trebuchet MS"/>
          <w:spacing w:val="3"/>
          <w:w w:val="99"/>
          <w:position w:val="-1"/>
          <w:sz w:val="32"/>
          <w:szCs w:val="32"/>
        </w:rPr>
        <w:t>r</w:t>
      </w:r>
      <w:r>
        <w:rPr>
          <w:rFonts w:ascii="Trebuchet MS" w:eastAsia="Trebuchet MS" w:hAnsi="Trebuchet MS" w:cs="Trebuchet MS"/>
          <w:spacing w:val="-1"/>
          <w:w w:val="99"/>
          <w:position w:val="-1"/>
          <w:sz w:val="32"/>
          <w:szCs w:val="32"/>
        </w:rPr>
        <w:t>o</w:t>
      </w:r>
      <w:r>
        <w:rPr>
          <w:rFonts w:ascii="Trebuchet MS" w:eastAsia="Trebuchet MS" w:hAnsi="Trebuchet MS" w:cs="Trebuchet MS"/>
          <w:w w:val="99"/>
          <w:position w:val="-1"/>
          <w:sz w:val="32"/>
          <w:szCs w:val="32"/>
        </w:rPr>
        <w:t>j</w:t>
      </w:r>
      <w:r>
        <w:rPr>
          <w:rFonts w:ascii="Trebuchet MS" w:eastAsia="Trebuchet MS" w:hAnsi="Trebuchet MS" w:cs="Trebuchet MS"/>
          <w:spacing w:val="1"/>
          <w:w w:val="99"/>
          <w:position w:val="-1"/>
          <w:sz w:val="32"/>
          <w:szCs w:val="32"/>
        </w:rPr>
        <w:t>e</w:t>
      </w:r>
      <w:r>
        <w:rPr>
          <w:rFonts w:ascii="Trebuchet MS" w:eastAsia="Trebuchet MS" w:hAnsi="Trebuchet MS" w:cs="Trebuchet MS"/>
          <w:w w:val="99"/>
          <w:position w:val="-1"/>
          <w:sz w:val="32"/>
          <w:szCs w:val="32"/>
        </w:rPr>
        <w:t>c</w:t>
      </w:r>
      <w:r w:rsidRPr="008D4B0B">
        <w:rPr>
          <w:rFonts w:ascii="Trebuchet MS" w:eastAsia="Trebuchet MS" w:hAnsi="Trebuchet MS" w:cs="Trebuchet MS"/>
          <w:spacing w:val="1"/>
          <w:w w:val="99"/>
          <w:position w:val="-1"/>
          <w:sz w:val="32"/>
          <w:szCs w:val="32"/>
        </w:rPr>
        <w:t>t</w:t>
      </w:r>
      <w:r w:rsidRPr="008D4B0B">
        <w:rPr>
          <w:rFonts w:ascii="Trebuchet MS" w:eastAsia="Trebuchet MS" w:hAnsi="Trebuchet MS" w:cs="Trebuchet MS"/>
          <w:w w:val="99"/>
          <w:position w:val="-1"/>
          <w:sz w:val="32"/>
          <w:szCs w:val="32"/>
        </w:rPr>
        <w:t>:</w:t>
      </w:r>
      <w:r w:rsidR="008D4B0B">
        <w:rPr>
          <w:rFonts w:ascii="Trebuchet MS" w:eastAsia="Trebuchet MS" w:hAnsi="Trebuchet MS" w:cs="Trebuchet MS"/>
          <w:w w:val="99"/>
          <w:position w:val="-1"/>
          <w:sz w:val="32"/>
          <w:szCs w:val="32"/>
          <w:u w:val="dotted" w:color="9BBA58"/>
        </w:rPr>
        <w:t xml:space="preserve"> </w:t>
      </w:r>
      <w:r w:rsidR="008D4B0B">
        <w:rPr>
          <w:rFonts w:ascii="Trebuchet MS" w:eastAsia="Trebuchet MS" w:hAnsi="Trebuchet MS" w:cs="Trebuchet MS"/>
          <w:position w:val="-1"/>
          <w:sz w:val="32"/>
          <w:szCs w:val="32"/>
          <w:u w:val="dotted" w:color="9BBA58"/>
        </w:rPr>
        <w:t>ML, MERN Stack, Web Development</w:t>
      </w:r>
      <w:r w:rsidR="008D4B0B" w:rsidRPr="008D4B0B">
        <w:rPr>
          <w:rFonts w:ascii="Trebuchet MS" w:eastAsia="Trebuchet MS" w:hAnsi="Trebuchet MS" w:cs="Trebuchet MS"/>
          <w:position w:val="-1"/>
          <w:sz w:val="32"/>
          <w:szCs w:val="32"/>
          <w:u w:val="dotted" w:color="9BBA58"/>
        </w:rPr>
        <w:t xml:space="preserve"> </w:t>
      </w:r>
      <w:r w:rsidRPr="008D4B0B">
        <w:rPr>
          <w:rFonts w:ascii="Trebuchet MS" w:eastAsia="Trebuchet MS" w:hAnsi="Trebuchet MS" w:cs="Trebuchet MS"/>
          <w:position w:val="-1"/>
          <w:sz w:val="32"/>
          <w:szCs w:val="32"/>
          <w:u w:val="dotted" w:color="9BBA58"/>
        </w:rPr>
        <w:t xml:space="preserve"> </w:t>
      </w:r>
      <w:r>
        <w:rPr>
          <w:rFonts w:ascii="Trebuchet MS" w:eastAsia="Trebuchet MS" w:hAnsi="Trebuchet MS" w:cs="Trebuchet MS"/>
          <w:position w:val="-1"/>
          <w:sz w:val="32"/>
          <w:szCs w:val="32"/>
          <w:u w:val="dotted" w:color="9BBA58"/>
        </w:rPr>
        <w:tab/>
      </w:r>
    </w:p>
    <w:p w14:paraId="1D4A0E73" w14:textId="77777777" w:rsidR="00B87611" w:rsidRDefault="00B87611">
      <w:pPr>
        <w:spacing w:before="8" w:line="120" w:lineRule="exact"/>
        <w:rPr>
          <w:sz w:val="13"/>
          <w:szCs w:val="13"/>
        </w:rPr>
      </w:pPr>
    </w:p>
    <w:p w14:paraId="1946D4F6" w14:textId="0F807831" w:rsidR="00B14F2A" w:rsidRDefault="00000000" w:rsidP="008D4B0B">
      <w:pPr>
        <w:spacing w:before="17"/>
        <w:ind w:left="2480" w:right="1829"/>
        <w:jc w:val="center"/>
        <w:rPr>
          <w:rFonts w:ascii="Trebuchet MS" w:eastAsia="Trebuchet MS" w:hAnsi="Trebuchet MS" w:cs="Trebuchet MS"/>
          <w:b/>
          <w:spacing w:val="-1"/>
          <w:sz w:val="32"/>
          <w:szCs w:val="32"/>
        </w:rPr>
      </w:pPr>
      <w:r>
        <w:rPr>
          <w:rFonts w:ascii="Trebuchet MS" w:eastAsia="Trebuchet MS" w:hAnsi="Trebuchet MS" w:cs="Trebuchet MS"/>
          <w:b/>
          <w:noProof/>
          <w:spacing w:val="-1"/>
          <w:sz w:val="32"/>
          <w:szCs w:val="32"/>
        </w:rPr>
        <w:pict w14:anchorId="47D64A57">
          <v:shape id="_x0000_s3165" type="#_x0000_t32" style="position:absolute;left:0;text-align:left;margin-left:-6.25pt;margin-top:10.4pt;width:528.5pt;height:0;z-index:251706880" o:connectortype="straight"/>
        </w:pict>
      </w:r>
    </w:p>
    <w:p w14:paraId="4D649358" w14:textId="4D045124" w:rsidR="00B14F2A" w:rsidRDefault="00B14F2A">
      <w:pPr>
        <w:spacing w:before="17"/>
        <w:ind w:left="2480" w:right="1829"/>
        <w:jc w:val="center"/>
        <w:rPr>
          <w:rFonts w:ascii="Trebuchet MS" w:eastAsia="Trebuchet MS" w:hAnsi="Trebuchet MS" w:cs="Trebuchet MS"/>
          <w:b/>
          <w:spacing w:val="-1"/>
          <w:sz w:val="32"/>
          <w:szCs w:val="32"/>
        </w:rPr>
      </w:pPr>
      <w:r>
        <w:rPr>
          <w:rFonts w:ascii="Trebuchet MS" w:eastAsia="Trebuchet MS" w:hAnsi="Trebuchet MS" w:cs="Trebuchet MS"/>
          <w:b/>
          <w:noProof/>
          <w:spacing w:val="-1"/>
          <w:sz w:val="32"/>
          <w:szCs w:val="32"/>
        </w:rPr>
        <w:drawing>
          <wp:inline distT="0" distB="0" distL="0" distR="0" wp14:anchorId="02EEC885" wp14:editId="1D8F52C9">
            <wp:extent cx="1981200" cy="704850"/>
            <wp:effectExtent l="19050" t="0" r="0" b="0"/>
            <wp:docPr id="5" name="Picture 4" descr="DPUlogo.jp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PUlogo.jpe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576BB" w14:textId="77777777" w:rsidR="00B14F2A" w:rsidRDefault="00B14F2A">
      <w:pPr>
        <w:spacing w:before="17"/>
        <w:ind w:left="2480" w:right="1829"/>
        <w:jc w:val="center"/>
        <w:rPr>
          <w:rFonts w:ascii="Trebuchet MS" w:eastAsia="Trebuchet MS" w:hAnsi="Trebuchet MS" w:cs="Trebuchet MS"/>
          <w:b/>
          <w:spacing w:val="-1"/>
          <w:sz w:val="32"/>
          <w:szCs w:val="32"/>
        </w:rPr>
      </w:pPr>
    </w:p>
    <w:p w14:paraId="03589CA9" w14:textId="77777777" w:rsidR="00B87611" w:rsidRDefault="00963546">
      <w:pPr>
        <w:spacing w:before="17"/>
        <w:ind w:left="2480" w:right="1829"/>
        <w:jc w:val="center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b/>
          <w:spacing w:val="-1"/>
          <w:sz w:val="32"/>
          <w:szCs w:val="32"/>
        </w:rPr>
        <w:t>D</w:t>
      </w:r>
      <w:r>
        <w:rPr>
          <w:rFonts w:ascii="Trebuchet MS" w:eastAsia="Trebuchet MS" w:hAnsi="Trebuchet MS" w:cs="Trebuchet MS"/>
          <w:b/>
          <w:spacing w:val="1"/>
          <w:sz w:val="32"/>
          <w:szCs w:val="32"/>
        </w:rPr>
        <w:t>e</w:t>
      </w:r>
      <w:r>
        <w:rPr>
          <w:rFonts w:ascii="Trebuchet MS" w:eastAsia="Trebuchet MS" w:hAnsi="Trebuchet MS" w:cs="Trebuchet MS"/>
          <w:b/>
          <w:spacing w:val="-1"/>
          <w:sz w:val="32"/>
          <w:szCs w:val="32"/>
        </w:rPr>
        <w:t>p</w:t>
      </w:r>
      <w:r>
        <w:rPr>
          <w:rFonts w:ascii="Trebuchet MS" w:eastAsia="Trebuchet MS" w:hAnsi="Trebuchet MS" w:cs="Trebuchet MS"/>
          <w:b/>
          <w:sz w:val="32"/>
          <w:szCs w:val="32"/>
        </w:rPr>
        <w:t>ar</w:t>
      </w:r>
      <w:r>
        <w:rPr>
          <w:rFonts w:ascii="Trebuchet MS" w:eastAsia="Trebuchet MS" w:hAnsi="Trebuchet MS" w:cs="Trebuchet MS"/>
          <w:b/>
          <w:spacing w:val="1"/>
          <w:sz w:val="32"/>
          <w:szCs w:val="32"/>
        </w:rPr>
        <w:t>tm</w:t>
      </w:r>
      <w:r>
        <w:rPr>
          <w:rFonts w:ascii="Trebuchet MS" w:eastAsia="Trebuchet MS" w:hAnsi="Trebuchet MS" w:cs="Trebuchet MS"/>
          <w:b/>
          <w:spacing w:val="-1"/>
          <w:sz w:val="32"/>
          <w:szCs w:val="32"/>
        </w:rPr>
        <w:t>e</w:t>
      </w:r>
      <w:r>
        <w:rPr>
          <w:rFonts w:ascii="Trebuchet MS" w:eastAsia="Trebuchet MS" w:hAnsi="Trebuchet MS" w:cs="Trebuchet MS"/>
          <w:b/>
          <w:spacing w:val="1"/>
          <w:sz w:val="32"/>
          <w:szCs w:val="32"/>
        </w:rPr>
        <w:t>n</w:t>
      </w:r>
      <w:r>
        <w:rPr>
          <w:rFonts w:ascii="Trebuchet MS" w:eastAsia="Trebuchet MS" w:hAnsi="Trebuchet MS" w:cs="Trebuchet MS"/>
          <w:b/>
          <w:sz w:val="32"/>
          <w:szCs w:val="32"/>
        </w:rPr>
        <w:t>t</w:t>
      </w:r>
      <w:r>
        <w:rPr>
          <w:rFonts w:ascii="Trebuchet MS" w:eastAsia="Trebuchet MS" w:hAnsi="Trebuchet MS" w:cs="Trebuchet MS"/>
          <w:b/>
          <w:spacing w:val="-18"/>
          <w:sz w:val="32"/>
          <w:szCs w:val="32"/>
        </w:rPr>
        <w:t xml:space="preserve"> </w:t>
      </w:r>
      <w:r>
        <w:rPr>
          <w:rFonts w:ascii="Trebuchet MS" w:eastAsia="Trebuchet MS" w:hAnsi="Trebuchet MS" w:cs="Trebuchet MS"/>
          <w:b/>
          <w:spacing w:val="2"/>
          <w:sz w:val="32"/>
          <w:szCs w:val="32"/>
        </w:rPr>
        <w:t>o</w:t>
      </w:r>
      <w:r>
        <w:rPr>
          <w:rFonts w:ascii="Trebuchet MS" w:eastAsia="Trebuchet MS" w:hAnsi="Trebuchet MS" w:cs="Trebuchet MS"/>
          <w:b/>
          <w:sz w:val="32"/>
          <w:szCs w:val="32"/>
        </w:rPr>
        <w:t>f</w:t>
      </w:r>
      <w:r>
        <w:rPr>
          <w:rFonts w:ascii="Trebuchet MS" w:eastAsia="Trebuchet MS" w:hAnsi="Trebuchet MS" w:cs="Trebuchet MS"/>
          <w:b/>
          <w:spacing w:val="-2"/>
          <w:sz w:val="32"/>
          <w:szCs w:val="32"/>
        </w:rPr>
        <w:t xml:space="preserve"> </w:t>
      </w:r>
      <w:r>
        <w:rPr>
          <w:rFonts w:ascii="Trebuchet MS" w:eastAsia="Trebuchet MS" w:hAnsi="Trebuchet MS" w:cs="Trebuchet MS"/>
          <w:b/>
          <w:sz w:val="32"/>
          <w:szCs w:val="32"/>
        </w:rPr>
        <w:t>Com</w:t>
      </w:r>
      <w:r>
        <w:rPr>
          <w:rFonts w:ascii="Trebuchet MS" w:eastAsia="Trebuchet MS" w:hAnsi="Trebuchet MS" w:cs="Trebuchet MS"/>
          <w:b/>
          <w:spacing w:val="-1"/>
          <w:sz w:val="32"/>
          <w:szCs w:val="32"/>
        </w:rPr>
        <w:t>p</w:t>
      </w:r>
      <w:r>
        <w:rPr>
          <w:rFonts w:ascii="Trebuchet MS" w:eastAsia="Trebuchet MS" w:hAnsi="Trebuchet MS" w:cs="Trebuchet MS"/>
          <w:b/>
          <w:sz w:val="32"/>
          <w:szCs w:val="32"/>
        </w:rPr>
        <w:t>u</w:t>
      </w:r>
      <w:r>
        <w:rPr>
          <w:rFonts w:ascii="Trebuchet MS" w:eastAsia="Trebuchet MS" w:hAnsi="Trebuchet MS" w:cs="Trebuchet MS"/>
          <w:b/>
          <w:spacing w:val="4"/>
          <w:sz w:val="32"/>
          <w:szCs w:val="32"/>
        </w:rPr>
        <w:t>t</w:t>
      </w:r>
      <w:r>
        <w:rPr>
          <w:rFonts w:ascii="Trebuchet MS" w:eastAsia="Trebuchet MS" w:hAnsi="Trebuchet MS" w:cs="Trebuchet MS"/>
          <w:b/>
          <w:spacing w:val="-1"/>
          <w:sz w:val="32"/>
          <w:szCs w:val="32"/>
        </w:rPr>
        <w:t>e</w:t>
      </w:r>
      <w:r>
        <w:rPr>
          <w:rFonts w:ascii="Trebuchet MS" w:eastAsia="Trebuchet MS" w:hAnsi="Trebuchet MS" w:cs="Trebuchet MS"/>
          <w:b/>
          <w:sz w:val="32"/>
          <w:szCs w:val="32"/>
        </w:rPr>
        <w:t>r</w:t>
      </w:r>
      <w:r>
        <w:rPr>
          <w:rFonts w:ascii="Trebuchet MS" w:eastAsia="Trebuchet MS" w:hAnsi="Trebuchet MS" w:cs="Trebuchet MS"/>
          <w:b/>
          <w:spacing w:val="-15"/>
          <w:sz w:val="32"/>
          <w:szCs w:val="32"/>
        </w:rPr>
        <w:t xml:space="preserve"> </w:t>
      </w:r>
      <w:r>
        <w:rPr>
          <w:rFonts w:ascii="Trebuchet MS" w:eastAsia="Trebuchet MS" w:hAnsi="Trebuchet MS" w:cs="Trebuchet MS"/>
          <w:b/>
          <w:spacing w:val="1"/>
          <w:w w:val="99"/>
          <w:sz w:val="32"/>
          <w:szCs w:val="32"/>
        </w:rPr>
        <w:t>En</w:t>
      </w:r>
      <w:r>
        <w:rPr>
          <w:rFonts w:ascii="Trebuchet MS" w:eastAsia="Trebuchet MS" w:hAnsi="Trebuchet MS" w:cs="Trebuchet MS"/>
          <w:b/>
          <w:w w:val="99"/>
          <w:sz w:val="32"/>
          <w:szCs w:val="32"/>
        </w:rPr>
        <w:t>g</w:t>
      </w:r>
      <w:r>
        <w:rPr>
          <w:rFonts w:ascii="Trebuchet MS" w:eastAsia="Trebuchet MS" w:hAnsi="Trebuchet MS" w:cs="Trebuchet MS"/>
          <w:b/>
          <w:spacing w:val="1"/>
          <w:w w:val="99"/>
          <w:sz w:val="32"/>
          <w:szCs w:val="32"/>
        </w:rPr>
        <w:t>in</w:t>
      </w:r>
      <w:r>
        <w:rPr>
          <w:rFonts w:ascii="Trebuchet MS" w:eastAsia="Trebuchet MS" w:hAnsi="Trebuchet MS" w:cs="Trebuchet MS"/>
          <w:b/>
          <w:spacing w:val="-1"/>
          <w:w w:val="99"/>
          <w:sz w:val="32"/>
          <w:szCs w:val="32"/>
        </w:rPr>
        <w:t>ee</w:t>
      </w:r>
      <w:r>
        <w:rPr>
          <w:rFonts w:ascii="Trebuchet MS" w:eastAsia="Trebuchet MS" w:hAnsi="Trebuchet MS" w:cs="Trebuchet MS"/>
          <w:b/>
          <w:w w:val="99"/>
          <w:sz w:val="32"/>
          <w:szCs w:val="32"/>
        </w:rPr>
        <w:t>r</w:t>
      </w:r>
      <w:r>
        <w:rPr>
          <w:rFonts w:ascii="Trebuchet MS" w:eastAsia="Trebuchet MS" w:hAnsi="Trebuchet MS" w:cs="Trebuchet MS"/>
          <w:b/>
          <w:spacing w:val="1"/>
          <w:w w:val="99"/>
          <w:sz w:val="32"/>
          <w:szCs w:val="32"/>
        </w:rPr>
        <w:t>in</w:t>
      </w:r>
      <w:r>
        <w:rPr>
          <w:rFonts w:ascii="Trebuchet MS" w:eastAsia="Trebuchet MS" w:hAnsi="Trebuchet MS" w:cs="Trebuchet MS"/>
          <w:b/>
          <w:w w:val="99"/>
          <w:sz w:val="32"/>
          <w:szCs w:val="32"/>
        </w:rPr>
        <w:t>g</w:t>
      </w:r>
    </w:p>
    <w:p w14:paraId="797E9FC3" w14:textId="77777777" w:rsidR="00B87611" w:rsidRDefault="00B87611">
      <w:pPr>
        <w:spacing w:before="3" w:line="280" w:lineRule="exact"/>
        <w:rPr>
          <w:sz w:val="28"/>
          <w:szCs w:val="28"/>
        </w:rPr>
      </w:pPr>
    </w:p>
    <w:p w14:paraId="09C3E7AA" w14:textId="77777777" w:rsidR="00B87611" w:rsidRPr="00B14F2A" w:rsidRDefault="00B14F2A">
      <w:pPr>
        <w:ind w:left="3422" w:right="2762"/>
        <w:jc w:val="center"/>
        <w:rPr>
          <w:rFonts w:ascii="Trebuchet MS" w:eastAsia="Trebuchet MS" w:hAnsi="Trebuchet MS" w:cs="Trebuchet MS"/>
          <w:sz w:val="28"/>
          <w:szCs w:val="28"/>
        </w:rPr>
      </w:pPr>
      <w:proofErr w:type="spellStart"/>
      <w:r w:rsidRPr="00B14F2A">
        <w:rPr>
          <w:rFonts w:ascii="Trebuchet MS" w:eastAsia="Trebuchet MS" w:hAnsi="Trebuchet MS" w:cs="Trebuchet MS"/>
          <w:sz w:val="28"/>
          <w:szCs w:val="28"/>
        </w:rPr>
        <w:t>Dr.D.</w:t>
      </w:r>
      <w:proofErr w:type="gramStart"/>
      <w:r w:rsidRPr="00B14F2A">
        <w:rPr>
          <w:rFonts w:ascii="Trebuchet MS" w:eastAsia="Trebuchet MS" w:hAnsi="Trebuchet MS" w:cs="Trebuchet MS"/>
          <w:sz w:val="28"/>
          <w:szCs w:val="28"/>
        </w:rPr>
        <w:t>Y.Patil</w:t>
      </w:r>
      <w:proofErr w:type="spellEnd"/>
      <w:proofErr w:type="gramEnd"/>
      <w:r w:rsidRPr="00B14F2A">
        <w:rPr>
          <w:rFonts w:ascii="Trebuchet MS" w:eastAsia="Trebuchet MS" w:hAnsi="Trebuchet MS" w:cs="Trebuchet MS"/>
          <w:sz w:val="28"/>
          <w:szCs w:val="28"/>
        </w:rPr>
        <w:t xml:space="preserve"> Unitech Society’s</w:t>
      </w:r>
    </w:p>
    <w:p w14:paraId="3B9B26EC" w14:textId="54E167F7" w:rsidR="00B87611" w:rsidRPr="00963546" w:rsidRDefault="00963546">
      <w:pPr>
        <w:spacing w:line="360" w:lineRule="exact"/>
        <w:ind w:left="724" w:right="73"/>
        <w:jc w:val="center"/>
        <w:rPr>
          <w:rFonts w:ascii="Trebuchet MS" w:eastAsia="Trebuchet MS" w:hAnsi="Trebuchet MS" w:cs="Trebuchet MS"/>
          <w:b/>
          <w:sz w:val="32"/>
          <w:szCs w:val="32"/>
        </w:rPr>
      </w:pPr>
      <w:r w:rsidRPr="00963546">
        <w:rPr>
          <w:rFonts w:ascii="Trebuchet MS" w:eastAsia="Trebuchet MS" w:hAnsi="Trebuchet MS" w:cs="Trebuchet MS"/>
          <w:b/>
          <w:sz w:val="32"/>
          <w:szCs w:val="32"/>
        </w:rPr>
        <w:t>Dr.</w:t>
      </w:r>
      <w:r w:rsidR="005C6DD2">
        <w:rPr>
          <w:rFonts w:ascii="Trebuchet MS" w:eastAsia="Trebuchet MS" w:hAnsi="Trebuchet MS" w:cs="Trebuchet MS"/>
          <w:b/>
          <w:sz w:val="32"/>
          <w:szCs w:val="32"/>
        </w:rPr>
        <w:t xml:space="preserve"> </w:t>
      </w:r>
      <w:r w:rsidRPr="00963546">
        <w:rPr>
          <w:rFonts w:ascii="Trebuchet MS" w:eastAsia="Trebuchet MS" w:hAnsi="Trebuchet MS" w:cs="Trebuchet MS"/>
          <w:b/>
          <w:sz w:val="32"/>
          <w:szCs w:val="32"/>
        </w:rPr>
        <w:t>D.</w:t>
      </w:r>
      <w:r w:rsidR="005C6DD2">
        <w:rPr>
          <w:rFonts w:ascii="Trebuchet MS" w:eastAsia="Trebuchet MS" w:hAnsi="Trebuchet MS" w:cs="Trebuchet MS"/>
          <w:b/>
          <w:sz w:val="32"/>
          <w:szCs w:val="32"/>
        </w:rPr>
        <w:t xml:space="preserve"> </w:t>
      </w:r>
      <w:r w:rsidRPr="00963546">
        <w:rPr>
          <w:rFonts w:ascii="Trebuchet MS" w:eastAsia="Trebuchet MS" w:hAnsi="Trebuchet MS" w:cs="Trebuchet MS"/>
          <w:b/>
          <w:sz w:val="32"/>
          <w:szCs w:val="32"/>
        </w:rPr>
        <w:t>Y.</w:t>
      </w:r>
      <w:r w:rsidR="005C6DD2">
        <w:rPr>
          <w:rFonts w:ascii="Trebuchet MS" w:eastAsia="Trebuchet MS" w:hAnsi="Trebuchet MS" w:cs="Trebuchet MS"/>
          <w:b/>
          <w:sz w:val="32"/>
          <w:szCs w:val="32"/>
        </w:rPr>
        <w:t xml:space="preserve"> </w:t>
      </w:r>
      <w:r w:rsidRPr="00963546">
        <w:rPr>
          <w:rFonts w:ascii="Trebuchet MS" w:eastAsia="Trebuchet MS" w:hAnsi="Trebuchet MS" w:cs="Trebuchet MS"/>
          <w:b/>
          <w:sz w:val="32"/>
          <w:szCs w:val="32"/>
        </w:rPr>
        <w:t>Patil Institute of Technology Pune-18</w:t>
      </w:r>
    </w:p>
    <w:p w14:paraId="4A30EE1F" w14:textId="77777777" w:rsidR="00B87611" w:rsidRPr="00963546" w:rsidRDefault="00B87611">
      <w:pPr>
        <w:spacing w:before="19" w:line="260" w:lineRule="exact"/>
        <w:rPr>
          <w:b/>
          <w:sz w:val="26"/>
          <w:szCs w:val="26"/>
        </w:rPr>
      </w:pPr>
    </w:p>
    <w:p w14:paraId="522BF28D" w14:textId="77777777" w:rsidR="00B87611" w:rsidRDefault="00000000">
      <w:pPr>
        <w:ind w:left="2876" w:right="2219"/>
        <w:jc w:val="center"/>
        <w:rPr>
          <w:rFonts w:ascii="Trebuchet MS" w:eastAsia="Trebuchet MS" w:hAnsi="Trebuchet MS" w:cs="Trebuchet MS"/>
          <w:sz w:val="32"/>
          <w:szCs w:val="32"/>
        </w:rPr>
        <w:sectPr w:rsidR="00B87611" w:rsidSect="00947A67">
          <w:pgSz w:w="11920" w:h="16840"/>
          <w:pgMar w:top="780" w:right="1280" w:bottom="280" w:left="620" w:header="720" w:footer="720" w:gutter="0"/>
          <w:cols w:space="720"/>
        </w:sectPr>
      </w:pPr>
      <w:r>
        <w:rPr>
          <w:rFonts w:ascii="Trebuchet MS" w:eastAsia="Trebuchet MS" w:hAnsi="Trebuchet MS" w:cs="Trebuchet MS"/>
          <w:b/>
          <w:noProof/>
          <w:sz w:val="32"/>
          <w:szCs w:val="32"/>
        </w:rPr>
        <w:pict w14:anchorId="1E67B2E7">
          <v:shape id="_x0000_s3162" type="#_x0000_t32" style="position:absolute;left:0;text-align:left;margin-left:-6.25pt;margin-top:52.45pt;width:528.5pt;height:0;z-index:251703808" o:connectortype="straight"/>
        </w:pict>
      </w:r>
      <w:r w:rsidR="00963546">
        <w:rPr>
          <w:rFonts w:ascii="Trebuchet MS" w:eastAsia="Trebuchet MS" w:hAnsi="Trebuchet MS" w:cs="Trebuchet MS"/>
          <w:b/>
          <w:sz w:val="32"/>
          <w:szCs w:val="32"/>
        </w:rPr>
        <w:t>Sa</w:t>
      </w:r>
      <w:r w:rsidR="00963546">
        <w:rPr>
          <w:rFonts w:ascii="Trebuchet MS" w:eastAsia="Trebuchet MS" w:hAnsi="Trebuchet MS" w:cs="Trebuchet MS"/>
          <w:b/>
          <w:spacing w:val="9"/>
          <w:sz w:val="32"/>
          <w:szCs w:val="32"/>
        </w:rPr>
        <w:t>v</w:t>
      </w:r>
      <w:r w:rsidR="00963546">
        <w:rPr>
          <w:rFonts w:ascii="Trebuchet MS" w:eastAsia="Trebuchet MS" w:hAnsi="Trebuchet MS" w:cs="Trebuchet MS"/>
          <w:b/>
          <w:sz w:val="32"/>
          <w:szCs w:val="32"/>
        </w:rPr>
        <w:t>i</w:t>
      </w:r>
      <w:r w:rsidR="00963546">
        <w:rPr>
          <w:rFonts w:ascii="Trebuchet MS" w:eastAsia="Trebuchet MS" w:hAnsi="Trebuchet MS" w:cs="Trebuchet MS"/>
          <w:b/>
          <w:spacing w:val="1"/>
          <w:sz w:val="32"/>
          <w:szCs w:val="32"/>
        </w:rPr>
        <w:t>t</w:t>
      </w:r>
      <w:r w:rsidR="00963546">
        <w:rPr>
          <w:rFonts w:ascii="Trebuchet MS" w:eastAsia="Trebuchet MS" w:hAnsi="Trebuchet MS" w:cs="Trebuchet MS"/>
          <w:b/>
          <w:sz w:val="32"/>
          <w:szCs w:val="32"/>
        </w:rPr>
        <w:t>r</w:t>
      </w:r>
      <w:r w:rsidR="00963546">
        <w:rPr>
          <w:rFonts w:ascii="Trebuchet MS" w:eastAsia="Trebuchet MS" w:hAnsi="Trebuchet MS" w:cs="Trebuchet MS"/>
          <w:b/>
          <w:spacing w:val="1"/>
          <w:sz w:val="32"/>
          <w:szCs w:val="32"/>
        </w:rPr>
        <w:t>i</w:t>
      </w:r>
      <w:r w:rsidR="00963546">
        <w:rPr>
          <w:rFonts w:ascii="Trebuchet MS" w:eastAsia="Trebuchet MS" w:hAnsi="Trebuchet MS" w:cs="Trebuchet MS"/>
          <w:b/>
          <w:spacing w:val="-1"/>
          <w:sz w:val="32"/>
          <w:szCs w:val="32"/>
        </w:rPr>
        <w:t>b</w:t>
      </w:r>
      <w:r w:rsidR="00963546">
        <w:rPr>
          <w:rFonts w:ascii="Trebuchet MS" w:eastAsia="Trebuchet MS" w:hAnsi="Trebuchet MS" w:cs="Trebuchet MS"/>
          <w:b/>
          <w:sz w:val="32"/>
          <w:szCs w:val="32"/>
        </w:rPr>
        <w:t>ai</w:t>
      </w:r>
      <w:r w:rsidR="00963546">
        <w:rPr>
          <w:rFonts w:ascii="Trebuchet MS" w:eastAsia="Trebuchet MS" w:hAnsi="Trebuchet MS" w:cs="Trebuchet MS"/>
          <w:b/>
          <w:spacing w:val="-14"/>
          <w:sz w:val="32"/>
          <w:szCs w:val="32"/>
        </w:rPr>
        <w:t xml:space="preserve"> </w:t>
      </w:r>
      <w:r w:rsidR="00963546">
        <w:rPr>
          <w:rFonts w:ascii="Trebuchet MS" w:eastAsia="Trebuchet MS" w:hAnsi="Trebuchet MS" w:cs="Trebuchet MS"/>
          <w:b/>
          <w:sz w:val="32"/>
          <w:szCs w:val="32"/>
        </w:rPr>
        <w:t>Ph</w:t>
      </w:r>
      <w:r w:rsidR="00963546">
        <w:rPr>
          <w:rFonts w:ascii="Trebuchet MS" w:eastAsia="Trebuchet MS" w:hAnsi="Trebuchet MS" w:cs="Trebuchet MS"/>
          <w:b/>
          <w:spacing w:val="1"/>
          <w:sz w:val="32"/>
          <w:szCs w:val="32"/>
        </w:rPr>
        <w:t>u</w:t>
      </w:r>
      <w:r w:rsidR="00963546">
        <w:rPr>
          <w:rFonts w:ascii="Trebuchet MS" w:eastAsia="Trebuchet MS" w:hAnsi="Trebuchet MS" w:cs="Trebuchet MS"/>
          <w:b/>
          <w:spacing w:val="2"/>
          <w:sz w:val="32"/>
          <w:szCs w:val="32"/>
        </w:rPr>
        <w:t>l</w:t>
      </w:r>
      <w:r w:rsidR="00963546">
        <w:rPr>
          <w:rFonts w:ascii="Trebuchet MS" w:eastAsia="Trebuchet MS" w:hAnsi="Trebuchet MS" w:cs="Trebuchet MS"/>
          <w:b/>
          <w:sz w:val="32"/>
          <w:szCs w:val="32"/>
        </w:rPr>
        <w:t>e</w:t>
      </w:r>
      <w:r w:rsidR="00963546">
        <w:rPr>
          <w:rFonts w:ascii="Trebuchet MS" w:eastAsia="Trebuchet MS" w:hAnsi="Trebuchet MS" w:cs="Trebuchet MS"/>
          <w:b/>
          <w:spacing w:val="-7"/>
          <w:sz w:val="32"/>
          <w:szCs w:val="32"/>
        </w:rPr>
        <w:t xml:space="preserve"> </w:t>
      </w:r>
      <w:r w:rsidR="00963546">
        <w:rPr>
          <w:rFonts w:ascii="Trebuchet MS" w:eastAsia="Trebuchet MS" w:hAnsi="Trebuchet MS" w:cs="Trebuchet MS"/>
          <w:b/>
          <w:sz w:val="32"/>
          <w:szCs w:val="32"/>
        </w:rPr>
        <w:t>Pu</w:t>
      </w:r>
      <w:r w:rsidR="00963546">
        <w:rPr>
          <w:rFonts w:ascii="Trebuchet MS" w:eastAsia="Trebuchet MS" w:hAnsi="Trebuchet MS" w:cs="Trebuchet MS"/>
          <w:b/>
          <w:spacing w:val="2"/>
          <w:sz w:val="32"/>
          <w:szCs w:val="32"/>
        </w:rPr>
        <w:t>n</w:t>
      </w:r>
      <w:r w:rsidR="00963546">
        <w:rPr>
          <w:rFonts w:ascii="Trebuchet MS" w:eastAsia="Trebuchet MS" w:hAnsi="Trebuchet MS" w:cs="Trebuchet MS"/>
          <w:b/>
          <w:sz w:val="32"/>
          <w:szCs w:val="32"/>
        </w:rPr>
        <w:t>e</w:t>
      </w:r>
      <w:r w:rsidR="00963546">
        <w:rPr>
          <w:rFonts w:ascii="Trebuchet MS" w:eastAsia="Trebuchet MS" w:hAnsi="Trebuchet MS" w:cs="Trebuchet MS"/>
          <w:b/>
          <w:spacing w:val="-8"/>
          <w:sz w:val="32"/>
          <w:szCs w:val="32"/>
        </w:rPr>
        <w:t xml:space="preserve"> </w:t>
      </w:r>
      <w:r w:rsidR="00963546">
        <w:rPr>
          <w:rFonts w:ascii="Trebuchet MS" w:eastAsia="Trebuchet MS" w:hAnsi="Trebuchet MS" w:cs="Trebuchet MS"/>
          <w:b/>
          <w:w w:val="99"/>
          <w:sz w:val="32"/>
          <w:szCs w:val="32"/>
        </w:rPr>
        <w:t>Un</w:t>
      </w:r>
      <w:r w:rsidR="00963546">
        <w:rPr>
          <w:rFonts w:ascii="Trebuchet MS" w:eastAsia="Trebuchet MS" w:hAnsi="Trebuchet MS" w:cs="Trebuchet MS"/>
          <w:b/>
          <w:spacing w:val="1"/>
          <w:w w:val="99"/>
          <w:sz w:val="32"/>
          <w:szCs w:val="32"/>
        </w:rPr>
        <w:t>i</w:t>
      </w:r>
      <w:r w:rsidR="00963546">
        <w:rPr>
          <w:rFonts w:ascii="Trebuchet MS" w:eastAsia="Trebuchet MS" w:hAnsi="Trebuchet MS" w:cs="Trebuchet MS"/>
          <w:b/>
          <w:spacing w:val="2"/>
          <w:w w:val="99"/>
          <w:sz w:val="32"/>
          <w:szCs w:val="32"/>
        </w:rPr>
        <w:t>v</w:t>
      </w:r>
      <w:r w:rsidR="00963546">
        <w:rPr>
          <w:rFonts w:ascii="Trebuchet MS" w:eastAsia="Trebuchet MS" w:hAnsi="Trebuchet MS" w:cs="Trebuchet MS"/>
          <w:b/>
          <w:spacing w:val="-1"/>
          <w:w w:val="99"/>
          <w:sz w:val="32"/>
          <w:szCs w:val="32"/>
        </w:rPr>
        <w:t>e</w:t>
      </w:r>
      <w:r w:rsidR="00963546">
        <w:rPr>
          <w:rFonts w:ascii="Trebuchet MS" w:eastAsia="Trebuchet MS" w:hAnsi="Trebuchet MS" w:cs="Trebuchet MS"/>
          <w:b/>
          <w:w w:val="99"/>
          <w:sz w:val="32"/>
          <w:szCs w:val="32"/>
        </w:rPr>
        <w:t>rsi</w:t>
      </w:r>
      <w:r w:rsidR="00963546">
        <w:rPr>
          <w:rFonts w:ascii="Trebuchet MS" w:eastAsia="Trebuchet MS" w:hAnsi="Trebuchet MS" w:cs="Trebuchet MS"/>
          <w:b/>
          <w:spacing w:val="3"/>
          <w:w w:val="99"/>
          <w:sz w:val="32"/>
          <w:szCs w:val="32"/>
        </w:rPr>
        <w:t>t</w:t>
      </w:r>
      <w:r w:rsidR="00963546">
        <w:rPr>
          <w:rFonts w:ascii="Trebuchet MS" w:eastAsia="Trebuchet MS" w:hAnsi="Trebuchet MS" w:cs="Trebuchet MS"/>
          <w:b/>
          <w:w w:val="99"/>
          <w:sz w:val="32"/>
          <w:szCs w:val="32"/>
        </w:rPr>
        <w:t>y</w:t>
      </w:r>
    </w:p>
    <w:p w14:paraId="7B04FC83" w14:textId="77777777" w:rsidR="00B87611" w:rsidRDefault="00000000">
      <w:pPr>
        <w:spacing w:before="49"/>
        <w:ind w:left="4489" w:right="4509"/>
        <w:jc w:val="center"/>
        <w:rPr>
          <w:rFonts w:ascii="Trebuchet MS" w:eastAsia="Trebuchet MS" w:hAnsi="Trebuchet MS" w:cs="Trebuchet MS"/>
          <w:sz w:val="36"/>
          <w:szCs w:val="36"/>
        </w:rPr>
      </w:pPr>
      <w:r>
        <w:lastRenderedPageBreak/>
        <w:pict w14:anchorId="0B471626">
          <v:group id="_x0000_s3100" style="position:absolute;left:0;text-align:left;margin-left:22.25pt;margin-top:13.5pt;width:550.9pt;height:824pt;z-index:-251705856;mso-position-horizontal-relative:page;mso-position-vertical-relative:page" coordorigin="445,270" coordsize="11018,16480">
            <v:shape id="_x0000_s3120" style="position:absolute;left:451;top:276;width:29;height:0" coordorigin="451,276" coordsize="29,0" path="m451,276r29,e" filled="f" strokeweight=".58pt">
              <v:path arrowok="t"/>
            </v:shape>
            <v:shape id="_x0000_s3119" style="position:absolute;left:461;top:290;width:10;height:0" coordorigin="461,290" coordsize="10,0" path="m461,290r9,e" filled="f" strokecolor="white" strokeweight="1.06pt">
              <v:path arrowok="t"/>
            </v:shape>
            <v:shape id="_x0000_s3118" style="position:absolute;left:461;top:286;width:19;height:0" coordorigin="461,286" coordsize="19,0" path="m461,286r19,e" filled="f" strokecolor="white" strokeweight=".58pt">
              <v:path arrowok="t"/>
            </v:shape>
            <v:shape id="_x0000_s3117" style="position:absolute;left:480;top:276;width:10949;height:0" coordorigin="480,276" coordsize="10949,0" path="m480,276r10949,e" filled="f" strokeweight=".58pt">
              <v:path arrowok="t"/>
            </v:shape>
            <v:shape id="_x0000_s3116" style="position:absolute;left:480;top:295;width:10949;height:0" coordorigin="480,295" coordsize="10949,0" path="m480,295r10949,e" filled="f" strokeweight=".58pt">
              <v:path arrowok="t"/>
            </v:shape>
            <v:shape id="_x0000_s3115" style="position:absolute;left:11429;top:276;width:29;height:0" coordorigin="11429,276" coordsize="29,0" path="m11429,276r29,e" filled="f" strokeweight=".58pt">
              <v:path arrowok="t"/>
            </v:shape>
            <v:shape id="_x0000_s3114" style="position:absolute;left:11438;top:290;width:10;height:0" coordorigin="11438,290" coordsize="10,0" path="m11438,290r10,e" filled="f" strokecolor="white" strokeweight="1.06pt">
              <v:path arrowok="t"/>
            </v:shape>
            <v:shape id="_x0000_s3113" style="position:absolute;left:11429;top:286;width:19;height:0" coordorigin="11429,286" coordsize="19,0" path="m11429,286r19,e" filled="f" strokecolor="white" strokeweight=".58pt">
              <v:path arrowok="t"/>
            </v:shape>
            <v:shape id="_x0000_s3112" style="position:absolute;left:471;top:281;width:0;height:16459" coordorigin="471,281" coordsize="0,16459" path="m471,281r,16459e" filled="f" strokeweight=".58pt">
              <v:path arrowok="t"/>
            </v:shape>
            <v:shape id="_x0000_s3111" style="position:absolute;left:475;top:300;width:0;height:16421" coordorigin="475,300" coordsize="0,16421" path="m475,300r,16421e" filled="f" strokeweight=".58pt">
              <v:path arrowok="t"/>
            </v:shape>
            <v:shape id="_x0000_s3110" style="position:absolute;left:11437;top:281;width:0;height:16459" coordorigin="11437,281" coordsize="0,16459" path="m11437,281r,16459e" filled="f" strokeweight=".58pt">
              <v:path arrowok="t"/>
            </v:shape>
            <v:shape id="_x0000_s3109" style="position:absolute;left:11434;top:300;width:0;height:16421" coordorigin="11434,300" coordsize="0,16421" path="m11434,300r,16421e" filled="f" strokeweight=".58pt">
              <v:path arrowok="t"/>
            </v:shape>
            <v:shape id="_x0000_s3108" style="position:absolute;left:451;top:16745;width:29;height:0" coordorigin="451,16745" coordsize="29,0" path="m451,16745r29,e" filled="f" strokeweight=".58pt">
              <v:path arrowok="t"/>
            </v:shape>
            <v:shape id="_x0000_s3107" style="position:absolute;left:461;top:16730;width:10;height:0" coordorigin="461,16730" coordsize="10,0" path="m461,16730r9,e" filled="f" strokecolor="white" strokeweight="1.06pt">
              <v:path arrowok="t"/>
            </v:shape>
            <v:shape id="_x0000_s3106" style="position:absolute;left:461;top:16735;width:19;height:0" coordorigin="461,16735" coordsize="19,0" path="m461,16735r19,e" filled="f" strokecolor="white" strokeweight=".58pt">
              <v:path arrowok="t"/>
            </v:shape>
            <v:shape id="_x0000_s3105" style="position:absolute;left:480;top:16745;width:10949;height:0" coordorigin="480,16745" coordsize="10949,0" path="m480,16745r10949,e" filled="f" strokeweight=".58pt">
              <v:path arrowok="t"/>
            </v:shape>
            <v:shape id="_x0000_s3104" style="position:absolute;left:480;top:16726;width:10949;height:0" coordorigin="480,16726" coordsize="10949,0" path="m480,16726r10949,e" filled="f" strokeweight=".20464mm">
              <v:path arrowok="t"/>
            </v:shape>
            <v:shape id="_x0000_s3103" style="position:absolute;left:11429;top:16745;width:29;height:0" coordorigin="11429,16745" coordsize="29,0" path="m11429,16745r29,e" filled="f" strokeweight=".58pt">
              <v:path arrowok="t"/>
            </v:shape>
            <v:shape id="_x0000_s3102" style="position:absolute;left:11438;top:16730;width:10;height:0" coordorigin="11438,16730" coordsize="10,0" path="m11438,16730r10,e" filled="f" strokecolor="white" strokeweight="1.06pt">
              <v:path arrowok="t"/>
            </v:shape>
            <v:shape id="_x0000_s3101" style="position:absolute;left:11429;top:16735;width:19;height:0" coordorigin="11429,16735" coordsize="19,0" path="m11429,16735r19,e" filled="f" strokecolor="white" strokeweight=".58pt">
              <v:path arrowok="t"/>
            </v:shape>
            <w10:wrap anchorx="page" anchory="page"/>
          </v:group>
        </w:pict>
      </w:r>
      <w:r w:rsidR="00963546">
        <w:rPr>
          <w:rFonts w:ascii="Trebuchet MS" w:eastAsia="Trebuchet MS" w:hAnsi="Trebuchet MS" w:cs="Trebuchet MS"/>
          <w:b/>
          <w:sz w:val="36"/>
          <w:szCs w:val="36"/>
        </w:rPr>
        <w:t>Pream</w:t>
      </w:r>
      <w:r w:rsidR="00963546">
        <w:rPr>
          <w:rFonts w:ascii="Trebuchet MS" w:eastAsia="Trebuchet MS" w:hAnsi="Trebuchet MS" w:cs="Trebuchet MS"/>
          <w:b/>
          <w:spacing w:val="-1"/>
          <w:sz w:val="36"/>
          <w:szCs w:val="36"/>
        </w:rPr>
        <w:t>b</w:t>
      </w:r>
      <w:r w:rsidR="00963546">
        <w:rPr>
          <w:rFonts w:ascii="Trebuchet MS" w:eastAsia="Trebuchet MS" w:hAnsi="Trebuchet MS" w:cs="Trebuchet MS"/>
          <w:b/>
          <w:sz w:val="36"/>
          <w:szCs w:val="36"/>
        </w:rPr>
        <w:t>le</w:t>
      </w:r>
    </w:p>
    <w:p w14:paraId="09582002" w14:textId="77777777" w:rsidR="00B87611" w:rsidRDefault="00B87611">
      <w:pPr>
        <w:spacing w:line="200" w:lineRule="exact"/>
      </w:pPr>
    </w:p>
    <w:p w14:paraId="14D0AE4B" w14:textId="77777777" w:rsidR="00B87611" w:rsidRDefault="00B87611" w:rsidP="005C6DD2">
      <w:pPr>
        <w:spacing w:before="1" w:line="240" w:lineRule="exact"/>
        <w:jc w:val="both"/>
        <w:rPr>
          <w:sz w:val="24"/>
          <w:szCs w:val="24"/>
        </w:rPr>
      </w:pPr>
    </w:p>
    <w:p w14:paraId="24BB2440" w14:textId="58867BFB" w:rsidR="00B87611" w:rsidRDefault="00963546" w:rsidP="005C6DD2">
      <w:pPr>
        <w:spacing w:line="479" w:lineRule="auto"/>
        <w:ind w:left="100" w:right="85" w:firstLine="720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pacing w:val="-11"/>
          <w:sz w:val="24"/>
          <w:szCs w:val="24"/>
        </w:rPr>
        <w:t>P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ject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rk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 w:rsidR="008818FC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8818FC">
        <w:rPr>
          <w:rFonts w:ascii="Trebuchet MS" w:eastAsia="Trebuchet MS" w:hAnsi="Trebuchet MS" w:cs="Trebuchet MS"/>
          <w:sz w:val="24"/>
          <w:szCs w:val="24"/>
        </w:rPr>
        <w:t xml:space="preserve">s </w:t>
      </w:r>
      <w:r w:rsidR="008818FC">
        <w:rPr>
          <w:rFonts w:ascii="Trebuchet MS" w:eastAsia="Trebuchet MS" w:hAnsi="Trebuchet MS" w:cs="Trebuchet MS"/>
          <w:spacing w:val="34"/>
          <w:sz w:val="24"/>
          <w:szCs w:val="24"/>
        </w:rPr>
        <w:t>one</w:t>
      </w:r>
      <w:r w:rsidR="008818FC">
        <w:rPr>
          <w:rFonts w:ascii="Trebuchet MS" w:eastAsia="Trebuchet MS" w:hAnsi="Trebuchet MS" w:cs="Trebuchet MS"/>
          <w:sz w:val="24"/>
          <w:szCs w:val="24"/>
        </w:rPr>
        <w:t xml:space="preserve"> </w:t>
      </w:r>
      <w:r w:rsidR="008818FC">
        <w:rPr>
          <w:rFonts w:ascii="Trebuchet MS" w:eastAsia="Trebuchet MS" w:hAnsi="Trebuchet MS" w:cs="Trebuchet MS"/>
          <w:spacing w:val="34"/>
          <w:sz w:val="24"/>
          <w:szCs w:val="24"/>
        </w:rPr>
        <w:t>of</w:t>
      </w:r>
      <w:r w:rsidR="008818FC">
        <w:rPr>
          <w:rFonts w:ascii="Trebuchet MS" w:eastAsia="Trebuchet MS" w:hAnsi="Trebuchet MS" w:cs="Trebuchet MS"/>
          <w:sz w:val="24"/>
          <w:szCs w:val="24"/>
        </w:rPr>
        <w:t xml:space="preserve"> </w:t>
      </w:r>
      <w:r w:rsidR="008818FC">
        <w:rPr>
          <w:rFonts w:ascii="Trebuchet MS" w:eastAsia="Trebuchet MS" w:hAnsi="Trebuchet MS" w:cs="Trebuchet MS"/>
          <w:spacing w:val="35"/>
          <w:sz w:val="24"/>
          <w:szCs w:val="24"/>
        </w:rPr>
        <w:t>the</w:t>
      </w:r>
      <w:r w:rsidR="008818FC">
        <w:rPr>
          <w:rFonts w:ascii="Trebuchet MS" w:eastAsia="Trebuchet MS" w:hAnsi="Trebuchet MS" w:cs="Trebuchet MS"/>
          <w:sz w:val="24"/>
          <w:szCs w:val="24"/>
        </w:rPr>
        <w:t xml:space="preserve"> </w:t>
      </w:r>
      <w:r w:rsidR="008818FC">
        <w:rPr>
          <w:rFonts w:ascii="Trebuchet MS" w:eastAsia="Trebuchet MS" w:hAnsi="Trebuchet MS" w:cs="Trebuchet MS"/>
          <w:spacing w:val="36"/>
          <w:sz w:val="24"/>
          <w:szCs w:val="24"/>
        </w:rPr>
        <w:t>most</w:t>
      </w:r>
      <w:r w:rsidR="008818FC">
        <w:rPr>
          <w:rFonts w:ascii="Trebuchet MS" w:eastAsia="Trebuchet MS" w:hAnsi="Trebuchet MS" w:cs="Trebuchet MS"/>
          <w:sz w:val="24"/>
          <w:szCs w:val="24"/>
        </w:rPr>
        <w:t xml:space="preserve"> </w:t>
      </w:r>
      <w:r w:rsidR="008818FC">
        <w:rPr>
          <w:rFonts w:ascii="Trebuchet MS" w:eastAsia="Trebuchet MS" w:hAnsi="Trebuchet MS" w:cs="Trebuchet MS"/>
          <w:spacing w:val="36"/>
          <w:sz w:val="24"/>
          <w:szCs w:val="24"/>
        </w:rPr>
        <w:t>important</w:t>
      </w:r>
      <w:r w:rsidR="008818FC">
        <w:rPr>
          <w:rFonts w:ascii="Trebuchet MS" w:eastAsia="Trebuchet MS" w:hAnsi="Trebuchet MS" w:cs="Trebuchet MS"/>
          <w:sz w:val="24"/>
          <w:szCs w:val="24"/>
        </w:rPr>
        <w:t xml:space="preserve"> </w:t>
      </w:r>
      <w:r w:rsidR="005C6DD2">
        <w:rPr>
          <w:rFonts w:ascii="Trebuchet MS" w:eastAsia="Trebuchet MS" w:hAnsi="Trebuchet MS" w:cs="Trebuchet MS"/>
          <w:spacing w:val="36"/>
          <w:sz w:val="24"/>
          <w:szCs w:val="24"/>
        </w:rPr>
        <w:t>components</w:t>
      </w:r>
      <w:r w:rsidR="005C6DD2">
        <w:rPr>
          <w:rFonts w:ascii="Trebuchet MS" w:eastAsia="Trebuchet MS" w:hAnsi="Trebuchet MS" w:cs="Trebuchet MS"/>
          <w:sz w:val="24"/>
          <w:szCs w:val="24"/>
        </w:rPr>
        <w:t xml:space="preserve"> </w:t>
      </w:r>
      <w:r w:rsidR="005C6DD2">
        <w:rPr>
          <w:rFonts w:ascii="Trebuchet MS" w:eastAsia="Trebuchet MS" w:hAnsi="Trebuchet MS" w:cs="Trebuchet MS"/>
          <w:spacing w:val="34"/>
          <w:sz w:val="24"/>
          <w:szCs w:val="24"/>
        </w:rPr>
        <w:t>of</w:t>
      </w:r>
      <w:r w:rsidR="005C6DD2">
        <w:rPr>
          <w:rFonts w:ascii="Trebuchet MS" w:eastAsia="Trebuchet MS" w:hAnsi="Trebuchet MS" w:cs="Trebuchet MS"/>
          <w:sz w:val="24"/>
          <w:szCs w:val="24"/>
        </w:rPr>
        <w:t xml:space="preserve"> </w:t>
      </w:r>
      <w:r w:rsidR="005C6DD2">
        <w:rPr>
          <w:rFonts w:ascii="Trebuchet MS" w:eastAsia="Trebuchet MS" w:hAnsi="Trebuchet MS" w:cs="Trebuchet MS"/>
          <w:spacing w:val="35"/>
          <w:sz w:val="24"/>
          <w:szCs w:val="24"/>
        </w:rPr>
        <w:t>the</w:t>
      </w:r>
      <w:r w:rsidR="005C6DD2">
        <w:rPr>
          <w:rFonts w:ascii="Trebuchet MS" w:eastAsia="Trebuchet MS" w:hAnsi="Trebuchet MS" w:cs="Trebuchet MS"/>
          <w:sz w:val="24"/>
          <w:szCs w:val="24"/>
        </w:rPr>
        <w:t xml:space="preserve"> </w:t>
      </w:r>
      <w:r w:rsidR="005C6DD2">
        <w:rPr>
          <w:rFonts w:ascii="Trebuchet MS" w:eastAsia="Trebuchet MS" w:hAnsi="Trebuchet MS" w:cs="Trebuchet MS"/>
          <w:spacing w:val="36"/>
          <w:sz w:val="24"/>
          <w:szCs w:val="24"/>
        </w:rPr>
        <w:t>curriculum</w:t>
      </w:r>
      <w:r w:rsidR="005C6DD2">
        <w:rPr>
          <w:rFonts w:ascii="Trebuchet MS" w:eastAsia="Trebuchet MS" w:hAnsi="Trebuchet MS" w:cs="Trebuchet MS"/>
          <w:sz w:val="24"/>
          <w:szCs w:val="24"/>
        </w:rPr>
        <w:t xml:space="preserve"> </w:t>
      </w:r>
      <w:r w:rsidR="005C6DD2">
        <w:rPr>
          <w:rFonts w:ascii="Trebuchet MS" w:eastAsia="Trebuchet MS" w:hAnsi="Trebuchet MS" w:cs="Trebuchet MS"/>
          <w:spacing w:val="35"/>
          <w:sz w:val="24"/>
          <w:szCs w:val="24"/>
        </w:rPr>
        <w:t>for</w:t>
      </w:r>
      <w:r>
        <w:rPr>
          <w:rFonts w:ascii="Trebuchet MS" w:eastAsia="Trebuchet MS" w:hAnsi="Trebuchet MS" w:cs="Trebuchet MS"/>
          <w:spacing w:val="3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 xml:space="preserve">n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>
        <w:rPr>
          <w:rFonts w:ascii="Trebuchet MS" w:eastAsia="Trebuchet MS" w:hAnsi="Trebuchet MS" w:cs="Trebuchet MS"/>
          <w:sz w:val="24"/>
          <w:szCs w:val="24"/>
        </w:rPr>
        <w:t>gi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3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G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z w:val="24"/>
          <w:szCs w:val="24"/>
        </w:rPr>
        <w:t>.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Right</w:t>
      </w:r>
      <w:r>
        <w:rPr>
          <w:rFonts w:ascii="Trebuchet MS" w:eastAsia="Trebuchet MS" w:hAnsi="Trebuchet MS" w:cs="Trebuchet MS"/>
          <w:spacing w:val="3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3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3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3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3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3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it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3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z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>
        <w:rPr>
          <w:rFonts w:ascii="Trebuchet MS" w:eastAsia="Trebuchet MS" w:hAnsi="Trebuchet MS" w:cs="Trebuchet MS"/>
          <w:sz w:val="24"/>
          <w:szCs w:val="24"/>
        </w:rPr>
        <w:t>,</w:t>
      </w:r>
      <w:r>
        <w:rPr>
          <w:rFonts w:ascii="Trebuchet MS" w:eastAsia="Trebuchet MS" w:hAnsi="Trebuchet MS" w:cs="Trebuchet MS"/>
          <w:spacing w:val="3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3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3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j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ne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3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 xml:space="preserve">t </w:t>
      </w:r>
      <w:r w:rsidR="008818FC">
        <w:rPr>
          <w:rFonts w:ascii="Trebuchet MS" w:eastAsia="Trebuchet MS" w:hAnsi="Trebuchet MS" w:cs="Trebuchet MS"/>
          <w:spacing w:val="1"/>
          <w:sz w:val="24"/>
          <w:szCs w:val="24"/>
        </w:rPr>
        <w:t>must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b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ati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ze</w:t>
      </w:r>
      <w:r>
        <w:rPr>
          <w:rFonts w:ascii="Trebuchet MS" w:eastAsia="Trebuchet MS" w:hAnsi="Trebuchet MS" w:cs="Trebuchet MS"/>
          <w:sz w:val="24"/>
          <w:szCs w:val="24"/>
        </w:rPr>
        <w:t>d,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7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ocu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 xml:space="preserve">o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>
        <w:rPr>
          <w:rFonts w:ascii="Trebuchet MS" w:eastAsia="Trebuchet MS" w:hAnsi="Trebuchet MS" w:cs="Trebuchet MS"/>
          <w:sz w:val="24"/>
          <w:szCs w:val="24"/>
        </w:rPr>
        <w:t>j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>
        <w:rPr>
          <w:rFonts w:ascii="Trebuchet MS" w:eastAsia="Trebuchet MS" w:hAnsi="Trebuchet MS" w:cs="Trebuchet MS"/>
          <w:sz w:val="24"/>
          <w:szCs w:val="24"/>
        </w:rPr>
        <w:t xml:space="preserve">e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ff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k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3A6A7D26" w14:textId="1CD342DC" w:rsidR="00B87611" w:rsidRDefault="008818FC" w:rsidP="005C6DD2">
      <w:pPr>
        <w:spacing w:before="2" w:line="480" w:lineRule="auto"/>
        <w:ind w:left="100" w:right="82" w:firstLine="720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ry </w:t>
      </w:r>
      <w:r>
        <w:rPr>
          <w:rFonts w:ascii="Trebuchet MS" w:eastAsia="Trebuchet MS" w:hAnsi="Trebuchet MS" w:cs="Trebuchet MS"/>
          <w:spacing w:val="5"/>
          <w:sz w:val="24"/>
          <w:szCs w:val="24"/>
        </w:rPr>
        <w:t>activity</w:t>
      </w:r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5"/>
          <w:sz w:val="24"/>
          <w:szCs w:val="24"/>
        </w:rPr>
        <w:t>of</w:t>
      </w:r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>the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pr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ject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 xml:space="preserve">t 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>has</w:t>
      </w:r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>its</w:t>
      </w:r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>own</w:t>
      </w:r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6"/>
          <w:sz w:val="24"/>
          <w:szCs w:val="24"/>
        </w:rPr>
        <w:t>importance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.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3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ea</w:t>
      </w:r>
      <w:r>
        <w:rPr>
          <w:rFonts w:ascii="Trebuchet MS" w:eastAsia="Trebuchet MS" w:hAnsi="Trebuchet MS" w:cs="Trebuchet MS"/>
          <w:sz w:val="24"/>
          <w:szCs w:val="24"/>
        </w:rPr>
        <w:t xml:space="preserve">m </w:t>
      </w:r>
      <w:r>
        <w:rPr>
          <w:rFonts w:ascii="Trebuchet MS" w:eastAsia="Trebuchet MS" w:hAnsi="Trebuchet MS" w:cs="Trebuchet MS"/>
          <w:spacing w:val="5"/>
          <w:sz w:val="24"/>
          <w:szCs w:val="24"/>
        </w:rPr>
        <w:t>formation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,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co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z w:val="24"/>
          <w:szCs w:val="24"/>
        </w:rPr>
        <w:t>v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 w:rsidR="00963546">
        <w:rPr>
          <w:rFonts w:ascii="Trebuchet MS" w:eastAsia="Trebuchet MS" w:hAnsi="Trebuchet MS" w:cs="Trebuchet MS"/>
          <w:sz w:val="24"/>
          <w:szCs w:val="24"/>
        </w:rPr>
        <w:t>g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 xml:space="preserve"> t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 w:rsidR="00963546">
        <w:rPr>
          <w:rFonts w:ascii="Trebuchet MS" w:eastAsia="Trebuchet MS" w:hAnsi="Trebuchet MS" w:cs="Trebuchet MS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ea</w:t>
      </w:r>
      <w:r w:rsidR="00963546">
        <w:rPr>
          <w:rFonts w:ascii="Trebuchet MS" w:eastAsia="Trebuchet MS" w:hAnsi="Trebuchet MS" w:cs="Trebuchet MS"/>
          <w:sz w:val="24"/>
          <w:szCs w:val="24"/>
        </w:rPr>
        <w:t>, pr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z w:val="24"/>
          <w:szCs w:val="24"/>
        </w:rPr>
        <w:t>g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 xml:space="preserve"> th</w:t>
      </w:r>
      <w:r w:rsidR="00963546">
        <w:rPr>
          <w:rFonts w:ascii="Trebuchet MS" w:eastAsia="Trebuchet MS" w:hAnsi="Trebuchet MS" w:cs="Trebuchet MS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 w:rsidR="00963546">
        <w:rPr>
          <w:rFonts w:ascii="Trebuchet MS" w:eastAsia="Trebuchet MS" w:hAnsi="Trebuchet MS" w:cs="Trebuchet MS"/>
          <w:sz w:val="24"/>
          <w:szCs w:val="24"/>
        </w:rPr>
        <w:t>yp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th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z w:val="24"/>
          <w:szCs w:val="24"/>
        </w:rPr>
        <w:t>,</w:t>
      </w:r>
      <w:r w:rsidR="00963546"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>p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 w:rsidR="00963546">
        <w:rPr>
          <w:rFonts w:ascii="Trebuchet MS" w:eastAsia="Trebuchet MS" w:hAnsi="Trebuchet MS" w:cs="Trebuchet MS"/>
          <w:sz w:val="24"/>
          <w:szCs w:val="24"/>
        </w:rPr>
        <w:t>g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 xml:space="preserve"> t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 w:rsidR="00963546">
        <w:rPr>
          <w:rFonts w:ascii="Trebuchet MS" w:eastAsia="Trebuchet MS" w:hAnsi="Trebuchet MS" w:cs="Trebuchet MS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pr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gr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 xml:space="preserve"> an</w:t>
      </w:r>
      <w:r w:rsidR="00963546">
        <w:rPr>
          <w:rFonts w:ascii="Trebuchet MS" w:eastAsia="Trebuchet MS" w:hAnsi="Trebuchet MS" w:cs="Trebuchet MS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>v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p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 w:rsidR="00963546">
        <w:rPr>
          <w:rFonts w:ascii="Trebuchet MS" w:eastAsia="Trebuchet MS" w:hAnsi="Trebuchet MS" w:cs="Trebuchet MS"/>
          <w:sz w:val="24"/>
          <w:szCs w:val="24"/>
        </w:rPr>
        <w:t>e gu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z w:val="24"/>
          <w:szCs w:val="24"/>
        </w:rPr>
        <w:t>de(/me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)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,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ac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ion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z w:val="24"/>
          <w:szCs w:val="24"/>
        </w:rPr>
        <w:t>,</w:t>
      </w:r>
      <w:r w:rsidR="00963546"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 w:rsidR="00963546">
        <w:rPr>
          <w:rFonts w:ascii="Trebuchet MS" w:eastAsia="Trebuchet MS" w:hAnsi="Trebuchet MS" w:cs="Trebuchet MS"/>
          <w:sz w:val="24"/>
          <w:szCs w:val="24"/>
        </w:rPr>
        <w:t>g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g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ion</w:t>
      </w:r>
      <w:r w:rsidR="00963546">
        <w:rPr>
          <w:rFonts w:ascii="Trebuchet MS" w:eastAsia="Trebuchet MS" w:hAnsi="Trebuchet MS" w:cs="Trebuchet MS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z w:val="24"/>
          <w:szCs w:val="24"/>
        </w:rPr>
        <w:t>m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 w:rsidR="00963546">
        <w:rPr>
          <w:rFonts w:ascii="Trebuchet MS" w:eastAsia="Trebuchet MS" w:hAnsi="Trebuchet MS" w:cs="Trebuchet MS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v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z w:val="24"/>
          <w:szCs w:val="24"/>
        </w:rPr>
        <w:t>,</w:t>
      </w:r>
      <w:r w:rsidR="00963546"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le</w:t>
      </w:r>
      <w:r w:rsidR="00963546">
        <w:rPr>
          <w:rFonts w:ascii="Trebuchet MS" w:eastAsia="Trebuchet MS" w:hAnsi="Trebuchet MS" w:cs="Trebuchet MS"/>
          <w:sz w:val="24"/>
          <w:szCs w:val="24"/>
        </w:rPr>
        <w:t>v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 w:rsidR="00963546">
        <w:rPr>
          <w:rFonts w:ascii="Trebuchet MS" w:eastAsia="Trebuchet MS" w:hAnsi="Trebuchet MS" w:cs="Trebuchet MS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 w:rsidR="00963546">
        <w:rPr>
          <w:rFonts w:ascii="Trebuchet MS" w:eastAsia="Trebuchet MS" w:hAnsi="Trebuchet MS" w:cs="Trebuchet MS"/>
          <w:sz w:val="24"/>
          <w:szCs w:val="24"/>
        </w:rPr>
        <w:t>m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ti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pr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>r f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rm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z w:val="24"/>
          <w:szCs w:val="24"/>
        </w:rPr>
        <w:t>,</w:t>
      </w:r>
      <w:r w:rsidR="00963546"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p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la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 xml:space="preserve"> an</w:t>
      </w:r>
      <w:r w:rsidR="00963546">
        <w:rPr>
          <w:rFonts w:ascii="Trebuchet MS" w:eastAsia="Trebuchet MS" w:hAnsi="Trebuchet MS" w:cs="Trebuchet MS"/>
          <w:sz w:val="24"/>
          <w:szCs w:val="24"/>
        </w:rPr>
        <w:t>d v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si</w:t>
      </w:r>
      <w:r w:rsidR="00963546">
        <w:rPr>
          <w:rFonts w:ascii="Trebuchet MS" w:eastAsia="Trebuchet MS" w:hAnsi="Trebuchet MS" w:cs="Trebuchet MS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gs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z w:val="24"/>
          <w:szCs w:val="24"/>
        </w:rPr>
        <w:t>re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me</w:t>
      </w:r>
      <w:r w:rsidR="00963546"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f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e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z w:val="24"/>
          <w:szCs w:val="24"/>
        </w:rPr>
        <w:t>yp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 xml:space="preserve"> a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ti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v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it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z w:val="24"/>
          <w:szCs w:val="24"/>
        </w:rPr>
        <w:t>v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z w:val="24"/>
          <w:szCs w:val="24"/>
        </w:rPr>
        <w:t>v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d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pr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je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c</w:t>
      </w:r>
      <w:r w:rsidR="00963546">
        <w:rPr>
          <w:rFonts w:ascii="Trebuchet MS" w:eastAsia="Trebuchet MS" w:hAnsi="Trebuchet MS" w:cs="Trebuchet MS"/>
          <w:sz w:val="24"/>
          <w:szCs w:val="24"/>
        </w:rPr>
        <w:t>t d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>v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p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z w:val="24"/>
          <w:szCs w:val="24"/>
        </w:rPr>
        <w:t>.</w:t>
      </w:r>
    </w:p>
    <w:p w14:paraId="224FE2BD" w14:textId="77777777" w:rsidR="00B87611" w:rsidRDefault="00963546" w:rsidP="005C6DD2">
      <w:pPr>
        <w:spacing w:line="260" w:lineRule="exact"/>
        <w:ind w:left="820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ry</w:t>
      </w:r>
      <w:r>
        <w:rPr>
          <w:rFonts w:ascii="Trebuchet MS" w:eastAsia="Trebuchet MS" w:hAnsi="Trebuchet MS" w:cs="Trebuchet MS"/>
          <w:spacing w:val="1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ll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1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ei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eth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ds</w:t>
      </w:r>
      <w:r>
        <w:rPr>
          <w:rFonts w:ascii="Trebuchet MS" w:eastAsia="Trebuchet MS" w:hAnsi="Trebuchet MS" w:cs="Trebuchet MS"/>
          <w:spacing w:val="1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0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qu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s</w:t>
      </w:r>
    </w:p>
    <w:p w14:paraId="6DBA2E85" w14:textId="77777777" w:rsidR="00B87611" w:rsidRDefault="00B87611" w:rsidP="005C6DD2">
      <w:pPr>
        <w:spacing w:before="19" w:line="260" w:lineRule="exact"/>
        <w:jc w:val="both"/>
        <w:rPr>
          <w:sz w:val="26"/>
          <w:szCs w:val="26"/>
        </w:rPr>
      </w:pPr>
    </w:p>
    <w:p w14:paraId="1A97978F" w14:textId="77777777" w:rsidR="00B87611" w:rsidRDefault="00963546" w:rsidP="005C6DD2">
      <w:pPr>
        <w:spacing w:line="479" w:lineRule="auto"/>
        <w:ind w:left="100" w:right="76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3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cu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3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3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3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ff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3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30"/>
          <w:sz w:val="24"/>
          <w:szCs w:val="24"/>
        </w:rPr>
        <w:t>y</w:t>
      </w:r>
      <w:r>
        <w:rPr>
          <w:rFonts w:ascii="Trebuchet MS" w:eastAsia="Trebuchet MS" w:hAnsi="Trebuchet MS" w:cs="Trebuchet MS"/>
          <w:sz w:val="24"/>
          <w:szCs w:val="24"/>
        </w:rPr>
        <w:t>.</w:t>
      </w:r>
      <w:r>
        <w:rPr>
          <w:rFonts w:ascii="Trebuchet MS" w:eastAsia="Trebuchet MS" w:hAnsi="Trebuchet MS" w:cs="Trebuchet MS"/>
          <w:spacing w:val="2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9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3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3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ni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it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3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fo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3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j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rk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3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3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 xml:space="preserve">a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 to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me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ge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r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>d 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co</w:t>
      </w:r>
      <w:r>
        <w:rPr>
          <w:rFonts w:ascii="Trebuchet MS" w:eastAsia="Trebuchet MS" w:hAnsi="Trebuchet MS" w:cs="Trebuchet MS"/>
          <w:sz w:val="24"/>
          <w:szCs w:val="24"/>
        </w:rPr>
        <w:t>mp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hen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v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tan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z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oce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ss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449E0A83" w14:textId="0766F73F" w:rsidR="00B87611" w:rsidRDefault="00963546" w:rsidP="005C6DD2">
      <w:pPr>
        <w:spacing w:line="480" w:lineRule="auto"/>
        <w:ind w:left="100" w:right="82" w:firstLine="720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Th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3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ject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 w:rsidR="008818FC"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 w:rsidR="008818FC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8818FC">
        <w:rPr>
          <w:rFonts w:ascii="Trebuchet MS" w:eastAsia="Trebuchet MS" w:hAnsi="Trebuchet MS" w:cs="Trebuchet MS"/>
          <w:sz w:val="24"/>
          <w:szCs w:val="24"/>
        </w:rPr>
        <w:t>rk</w:t>
      </w:r>
      <w:r w:rsidR="008818FC">
        <w:rPr>
          <w:rFonts w:ascii="Trebuchet MS" w:eastAsia="Trebuchet MS" w:hAnsi="Trebuchet MS" w:cs="Trebuchet MS"/>
          <w:spacing w:val="-1"/>
          <w:sz w:val="24"/>
          <w:szCs w:val="24"/>
        </w:rPr>
        <w:t>book</w:t>
      </w:r>
      <w:r>
        <w:rPr>
          <w:rFonts w:ascii="Trebuchet MS" w:eastAsia="Trebuchet MS" w:hAnsi="Trebuchet MS" w:cs="Trebuchet MS"/>
          <w:spacing w:val="3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3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rve</w:t>
      </w:r>
      <w:r>
        <w:rPr>
          <w:rFonts w:ascii="Trebuchet MS" w:eastAsia="Trebuchet MS" w:hAnsi="Trebuchet MS" w:cs="Trebuchet MS"/>
          <w:spacing w:val="3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3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5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3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3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3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3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j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3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3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tu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,</w:t>
      </w:r>
      <w:r>
        <w:rPr>
          <w:rFonts w:ascii="Trebuchet MS" w:eastAsia="Trebuchet MS" w:hAnsi="Trebuchet MS" w:cs="Trebuchet MS"/>
          <w:spacing w:val="3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gu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z w:val="24"/>
          <w:szCs w:val="24"/>
        </w:rPr>
        <w:t xml:space="preserve">e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ject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coo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31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 xml:space="preserve">.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hi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ocu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ec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32"/>
          <w:sz w:val="24"/>
          <w:szCs w:val="24"/>
        </w:rPr>
        <w:t>y</w:t>
      </w:r>
      <w:r>
        <w:rPr>
          <w:rFonts w:ascii="Trebuchet MS" w:eastAsia="Trebuchet MS" w:hAnsi="Trebuchet MS" w:cs="Trebuchet MS"/>
          <w:sz w:val="24"/>
          <w:szCs w:val="24"/>
        </w:rPr>
        <w:t>,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tua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30"/>
          <w:sz w:val="24"/>
          <w:szCs w:val="24"/>
        </w:rPr>
        <w:t>y</w:t>
      </w:r>
      <w:r>
        <w:rPr>
          <w:rFonts w:ascii="Trebuchet MS" w:eastAsia="Trebuchet MS" w:hAnsi="Trebuchet MS" w:cs="Trebuchet MS"/>
          <w:sz w:val="24"/>
          <w:szCs w:val="24"/>
        </w:rPr>
        <w:t>,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ch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ca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itin</w:t>
      </w:r>
      <w:r>
        <w:rPr>
          <w:rFonts w:ascii="Trebuchet MS" w:eastAsia="Trebuchet MS" w:hAnsi="Trebuchet MS" w:cs="Trebuchet MS"/>
          <w:sz w:val="24"/>
          <w:szCs w:val="24"/>
        </w:rPr>
        <w:t xml:space="preserve">g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rk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 xml:space="preserve">of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rk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ke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7E061AF4" w14:textId="77777777" w:rsidR="00B87611" w:rsidRDefault="00B87611" w:rsidP="005C6DD2">
      <w:pPr>
        <w:spacing w:line="200" w:lineRule="exact"/>
        <w:jc w:val="both"/>
      </w:pPr>
    </w:p>
    <w:p w14:paraId="4B44FAE6" w14:textId="77777777" w:rsidR="00B87611" w:rsidRDefault="00B87611" w:rsidP="005C6DD2">
      <w:pPr>
        <w:spacing w:before="17" w:line="200" w:lineRule="exact"/>
        <w:jc w:val="both"/>
      </w:pPr>
    </w:p>
    <w:p w14:paraId="305A37ED" w14:textId="77777777" w:rsidR="00B87611" w:rsidRDefault="00963546" w:rsidP="005C6DD2">
      <w:pPr>
        <w:ind w:left="820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Th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 xml:space="preserve">t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pp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rk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ke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102047EE" w14:textId="77777777" w:rsidR="00B87611" w:rsidRDefault="00B87611">
      <w:pPr>
        <w:spacing w:line="200" w:lineRule="exact"/>
      </w:pPr>
    </w:p>
    <w:p w14:paraId="41743E37" w14:textId="77777777" w:rsidR="00B87611" w:rsidRDefault="00B87611">
      <w:pPr>
        <w:spacing w:line="200" w:lineRule="exact"/>
      </w:pPr>
    </w:p>
    <w:p w14:paraId="2383AC22" w14:textId="77777777" w:rsidR="00B87611" w:rsidRDefault="00B87611">
      <w:pPr>
        <w:spacing w:line="200" w:lineRule="exact"/>
      </w:pPr>
    </w:p>
    <w:p w14:paraId="0D6F5A43" w14:textId="77777777" w:rsidR="00B87611" w:rsidRDefault="00B87611">
      <w:pPr>
        <w:spacing w:line="200" w:lineRule="exact"/>
      </w:pPr>
    </w:p>
    <w:p w14:paraId="03E681E1" w14:textId="77777777" w:rsidR="00B87611" w:rsidRDefault="00B87611">
      <w:pPr>
        <w:spacing w:line="200" w:lineRule="exact"/>
      </w:pPr>
    </w:p>
    <w:p w14:paraId="3D11376E" w14:textId="77777777" w:rsidR="00B87611" w:rsidRDefault="00B87611">
      <w:pPr>
        <w:spacing w:before="2" w:line="260" w:lineRule="exact"/>
        <w:rPr>
          <w:sz w:val="26"/>
          <w:szCs w:val="26"/>
        </w:rPr>
      </w:pPr>
    </w:p>
    <w:p w14:paraId="5888549F" w14:textId="77777777" w:rsidR="00B87611" w:rsidRDefault="00963546">
      <w:pPr>
        <w:ind w:left="10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3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 xml:space="preserve">. </w:t>
      </w:r>
      <w:r>
        <w:rPr>
          <w:rFonts w:ascii="Trebuchet MS" w:eastAsia="Trebuchet MS" w:hAnsi="Trebuchet MS" w:cs="Trebuchet MS"/>
          <w:spacing w:val="-18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 xml:space="preserve">H. </w:t>
      </w:r>
      <w:r>
        <w:rPr>
          <w:rFonts w:ascii="Trebuchet MS" w:eastAsia="Trebuchet MS" w:hAnsi="Trebuchet MS" w:cs="Trebuchet MS"/>
          <w:spacing w:val="-11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ti</w:t>
      </w:r>
      <w:r>
        <w:rPr>
          <w:rFonts w:ascii="Trebuchet MS" w:eastAsia="Trebuchet MS" w:hAnsi="Trebuchet MS" w:cs="Trebuchet MS"/>
          <w:sz w:val="24"/>
          <w:szCs w:val="24"/>
        </w:rPr>
        <w:t>l</w:t>
      </w:r>
    </w:p>
    <w:p w14:paraId="0123338E" w14:textId="77777777" w:rsidR="00B87611" w:rsidRDefault="00963546">
      <w:pPr>
        <w:spacing w:before="40"/>
        <w:ind w:left="10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33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Boa</w:t>
      </w:r>
      <w:r>
        <w:rPr>
          <w:rFonts w:ascii="Trebuchet MS" w:eastAsia="Trebuchet MS" w:hAnsi="Trebuchet MS" w:cs="Trebuchet MS"/>
          <w:sz w:val="24"/>
          <w:szCs w:val="24"/>
        </w:rPr>
        <w:t>rd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 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tu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,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r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g</w:t>
      </w:r>
    </w:p>
    <w:p w14:paraId="3E7D6F41" w14:textId="3A4F30D0" w:rsidR="00B87611" w:rsidRDefault="00963546">
      <w:pPr>
        <w:spacing w:before="43"/>
        <w:ind w:left="10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2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e 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ni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it</w:t>
      </w:r>
      <w:r>
        <w:rPr>
          <w:rFonts w:ascii="Trebuchet MS" w:eastAsia="Trebuchet MS" w:hAnsi="Trebuchet MS" w:cs="Trebuchet MS"/>
          <w:sz w:val="24"/>
          <w:szCs w:val="24"/>
        </w:rPr>
        <w:t>y</w:t>
      </w:r>
    </w:p>
    <w:p w14:paraId="6D21F1F2" w14:textId="77777777" w:rsidR="00B87611" w:rsidRDefault="00963546">
      <w:pPr>
        <w:spacing w:before="40"/>
        <w:ind w:left="10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pacing w:val="1"/>
          <w:sz w:val="24"/>
          <w:szCs w:val="24"/>
        </w:rPr>
        <w:t>Ju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201</w:t>
      </w:r>
      <w:r>
        <w:rPr>
          <w:rFonts w:ascii="Trebuchet MS" w:eastAsia="Trebuchet MS" w:hAnsi="Trebuchet MS" w:cs="Trebuchet MS"/>
          <w:sz w:val="24"/>
          <w:szCs w:val="24"/>
        </w:rPr>
        <w:t>8</w:t>
      </w:r>
    </w:p>
    <w:p w14:paraId="4A4BB458" w14:textId="77777777" w:rsidR="00B87611" w:rsidRDefault="00B87611">
      <w:pPr>
        <w:spacing w:before="9" w:line="120" w:lineRule="exact"/>
        <w:rPr>
          <w:sz w:val="12"/>
          <w:szCs w:val="12"/>
        </w:rPr>
      </w:pPr>
    </w:p>
    <w:p w14:paraId="55526F4E" w14:textId="77777777" w:rsidR="00B87611" w:rsidRDefault="00B87611">
      <w:pPr>
        <w:spacing w:line="200" w:lineRule="exact"/>
      </w:pPr>
    </w:p>
    <w:p w14:paraId="5684ED49" w14:textId="77777777" w:rsidR="00B87611" w:rsidRDefault="00B87611">
      <w:pPr>
        <w:spacing w:line="200" w:lineRule="exact"/>
      </w:pPr>
    </w:p>
    <w:p w14:paraId="448FDD37" w14:textId="77777777" w:rsidR="00B87611" w:rsidRDefault="00B87611">
      <w:pPr>
        <w:spacing w:line="200" w:lineRule="exact"/>
      </w:pPr>
    </w:p>
    <w:p w14:paraId="5E265CB2" w14:textId="77777777" w:rsidR="00B87611" w:rsidRDefault="00B87611">
      <w:pPr>
        <w:spacing w:line="200" w:lineRule="exact"/>
      </w:pPr>
    </w:p>
    <w:p w14:paraId="00BF1114" w14:textId="77777777" w:rsidR="00B87611" w:rsidRDefault="00B87611">
      <w:pPr>
        <w:spacing w:line="200" w:lineRule="exact"/>
      </w:pPr>
    </w:p>
    <w:p w14:paraId="3CFEDBC5" w14:textId="77777777" w:rsidR="00B87611" w:rsidRDefault="00B87611">
      <w:pPr>
        <w:spacing w:line="200" w:lineRule="exact"/>
      </w:pPr>
    </w:p>
    <w:p w14:paraId="1841F48E" w14:textId="77777777" w:rsidR="00B87611" w:rsidRDefault="00B87611">
      <w:pPr>
        <w:spacing w:line="200" w:lineRule="exact"/>
      </w:pPr>
    </w:p>
    <w:p w14:paraId="354F9E50" w14:textId="77777777" w:rsidR="00B87611" w:rsidRDefault="00963546">
      <w:pPr>
        <w:ind w:left="5103" w:right="5436"/>
        <w:jc w:val="center"/>
        <w:rPr>
          <w:rFonts w:ascii="Trebuchet MS" w:eastAsia="Trebuchet MS" w:hAnsi="Trebuchet MS" w:cs="Trebuchet MS"/>
          <w:sz w:val="24"/>
          <w:szCs w:val="24"/>
        </w:rPr>
        <w:sectPr w:rsidR="00B87611" w:rsidSect="00947A67">
          <w:pgSz w:w="11920" w:h="16840"/>
          <w:pgMar w:top="1200" w:right="600" w:bottom="280" w:left="620" w:header="720" w:footer="720" w:gutter="0"/>
          <w:cols w:space="720"/>
        </w:sectPr>
      </w:pPr>
      <w:proofErr w:type="spellStart"/>
      <w:r>
        <w:rPr>
          <w:rFonts w:ascii="Trebuchet MS" w:eastAsia="Trebuchet MS" w:hAnsi="Trebuchet MS" w:cs="Trebuchet MS"/>
          <w:b/>
          <w:sz w:val="24"/>
          <w:szCs w:val="24"/>
        </w:rPr>
        <w:t>i</w:t>
      </w:r>
      <w:proofErr w:type="spellEnd"/>
    </w:p>
    <w:p w14:paraId="4A793BC7" w14:textId="77777777" w:rsidR="00B87611" w:rsidRDefault="00000000">
      <w:pPr>
        <w:spacing w:before="60" w:line="400" w:lineRule="exact"/>
        <w:ind w:left="3587" w:right="3605"/>
        <w:jc w:val="center"/>
        <w:rPr>
          <w:rFonts w:ascii="Trebuchet MS" w:eastAsia="Trebuchet MS" w:hAnsi="Trebuchet MS" w:cs="Trebuchet MS"/>
          <w:sz w:val="36"/>
          <w:szCs w:val="36"/>
        </w:rPr>
      </w:pPr>
      <w:r>
        <w:lastRenderedPageBreak/>
        <w:pict w14:anchorId="41295532">
          <v:group id="_x0000_s3079" style="position:absolute;left:0;text-align:left;margin-left:22.25pt;margin-top:13.5pt;width:550.9pt;height:824pt;z-index:-251704832;mso-position-horizontal-relative:page;mso-position-vertical-relative:page" coordorigin="445,270" coordsize="11018,16480">
            <v:shape id="_x0000_s3099" style="position:absolute;left:451;top:276;width:29;height:0" coordorigin="451,276" coordsize="29,0" path="m451,276r29,e" filled="f" strokeweight=".58pt">
              <v:path arrowok="t"/>
            </v:shape>
            <v:shape id="_x0000_s3098" style="position:absolute;left:461;top:290;width:10;height:0" coordorigin="461,290" coordsize="10,0" path="m461,290r9,e" filled="f" strokecolor="white" strokeweight="1.06pt">
              <v:path arrowok="t"/>
            </v:shape>
            <v:shape id="_x0000_s3097" style="position:absolute;left:461;top:286;width:19;height:0" coordorigin="461,286" coordsize="19,0" path="m461,286r19,e" filled="f" strokecolor="white" strokeweight=".58pt">
              <v:path arrowok="t"/>
            </v:shape>
            <v:shape id="_x0000_s3096" style="position:absolute;left:480;top:276;width:10949;height:0" coordorigin="480,276" coordsize="10949,0" path="m480,276r10949,e" filled="f" strokeweight=".58pt">
              <v:path arrowok="t"/>
            </v:shape>
            <v:shape id="_x0000_s3095" style="position:absolute;left:480;top:295;width:10949;height:0" coordorigin="480,295" coordsize="10949,0" path="m480,295r10949,e" filled="f" strokeweight=".58pt">
              <v:path arrowok="t"/>
            </v:shape>
            <v:shape id="_x0000_s3094" style="position:absolute;left:11429;top:276;width:29;height:0" coordorigin="11429,276" coordsize="29,0" path="m11429,276r29,e" filled="f" strokeweight=".58pt">
              <v:path arrowok="t"/>
            </v:shape>
            <v:shape id="_x0000_s3093" style="position:absolute;left:11438;top:290;width:10;height:0" coordorigin="11438,290" coordsize="10,0" path="m11438,290r10,e" filled="f" strokecolor="white" strokeweight="1.06pt">
              <v:path arrowok="t"/>
            </v:shape>
            <v:shape id="_x0000_s3092" style="position:absolute;left:11429;top:286;width:19;height:0" coordorigin="11429,286" coordsize="19,0" path="m11429,286r19,e" filled="f" strokecolor="white" strokeweight=".58pt">
              <v:path arrowok="t"/>
            </v:shape>
            <v:shape id="_x0000_s3091" style="position:absolute;left:471;top:281;width:0;height:16459" coordorigin="471,281" coordsize="0,16459" path="m471,281r,16459e" filled="f" strokeweight=".58pt">
              <v:path arrowok="t"/>
            </v:shape>
            <v:shape id="_x0000_s3090" style="position:absolute;left:475;top:300;width:0;height:16421" coordorigin="475,300" coordsize="0,16421" path="m475,300r,16421e" filled="f" strokeweight=".58pt">
              <v:path arrowok="t"/>
            </v:shape>
            <v:shape id="_x0000_s3089" style="position:absolute;left:11437;top:281;width:0;height:16459" coordorigin="11437,281" coordsize="0,16459" path="m11437,281r,16459e" filled="f" strokeweight=".58pt">
              <v:path arrowok="t"/>
            </v:shape>
            <v:shape id="_x0000_s3088" style="position:absolute;left:11434;top:300;width:0;height:16421" coordorigin="11434,300" coordsize="0,16421" path="m11434,300r,16421e" filled="f" strokeweight=".58pt">
              <v:path arrowok="t"/>
            </v:shape>
            <v:shape id="_x0000_s3087" style="position:absolute;left:451;top:16745;width:29;height:0" coordorigin="451,16745" coordsize="29,0" path="m451,16745r29,e" filled="f" strokeweight=".58pt">
              <v:path arrowok="t"/>
            </v:shape>
            <v:shape id="_x0000_s3086" style="position:absolute;left:461;top:16730;width:10;height:0" coordorigin="461,16730" coordsize="10,0" path="m461,16730r9,e" filled="f" strokecolor="white" strokeweight="1.06pt">
              <v:path arrowok="t"/>
            </v:shape>
            <v:shape id="_x0000_s3085" style="position:absolute;left:461;top:16735;width:19;height:0" coordorigin="461,16735" coordsize="19,0" path="m461,16735r19,e" filled="f" strokecolor="white" strokeweight=".58pt">
              <v:path arrowok="t"/>
            </v:shape>
            <v:shape id="_x0000_s3084" style="position:absolute;left:480;top:16745;width:10949;height:0" coordorigin="480,16745" coordsize="10949,0" path="m480,16745r10949,e" filled="f" strokeweight=".58pt">
              <v:path arrowok="t"/>
            </v:shape>
            <v:shape id="_x0000_s3083" style="position:absolute;left:480;top:16726;width:10949;height:0" coordorigin="480,16726" coordsize="10949,0" path="m480,16726r10949,e" filled="f" strokeweight=".20464mm">
              <v:path arrowok="t"/>
            </v:shape>
            <v:shape id="_x0000_s3082" style="position:absolute;left:11429;top:16745;width:29;height:0" coordorigin="11429,16745" coordsize="29,0" path="m11429,16745r29,e" filled="f" strokeweight=".58pt">
              <v:path arrowok="t"/>
            </v:shape>
            <v:shape id="_x0000_s3081" style="position:absolute;left:11438;top:16730;width:10;height:0" coordorigin="11438,16730" coordsize="10,0" path="m11438,16730r10,e" filled="f" strokecolor="white" strokeweight="1.06pt">
              <v:path arrowok="t"/>
            </v:shape>
            <v:shape id="_x0000_s3080" style="position:absolute;left:11429;top:16735;width:19;height:0" coordorigin="11429,16735" coordsize="19,0" path="m11429,16735r19,e" filled="f" strokecolor="white" strokeweight=".58pt">
              <v:path arrowok="t"/>
            </v:shape>
            <w10:wrap anchorx="page" anchory="page"/>
          </v:group>
        </w:pict>
      </w:r>
      <w:r w:rsidR="00963546">
        <w:rPr>
          <w:rFonts w:ascii="Trebuchet MS" w:eastAsia="Trebuchet MS" w:hAnsi="Trebuchet MS" w:cs="Trebuchet MS"/>
          <w:b/>
          <w:position w:val="-1"/>
          <w:sz w:val="36"/>
          <w:szCs w:val="36"/>
          <w:u w:val="thick" w:color="000000"/>
        </w:rPr>
        <w:t>Ge</w:t>
      </w:r>
      <w:r w:rsidR="00963546">
        <w:rPr>
          <w:rFonts w:ascii="Trebuchet MS" w:eastAsia="Trebuchet MS" w:hAnsi="Trebuchet MS" w:cs="Trebuchet MS"/>
          <w:b/>
          <w:spacing w:val="1"/>
          <w:position w:val="-1"/>
          <w:sz w:val="36"/>
          <w:szCs w:val="36"/>
          <w:u w:val="thick" w:color="000000"/>
        </w:rPr>
        <w:t>n</w:t>
      </w:r>
      <w:r w:rsidR="00963546">
        <w:rPr>
          <w:rFonts w:ascii="Trebuchet MS" w:eastAsia="Trebuchet MS" w:hAnsi="Trebuchet MS" w:cs="Trebuchet MS"/>
          <w:b/>
          <w:position w:val="-1"/>
          <w:sz w:val="36"/>
          <w:szCs w:val="36"/>
          <w:u w:val="thick" w:color="000000"/>
        </w:rPr>
        <w:t>e</w:t>
      </w:r>
      <w:r w:rsidR="00963546">
        <w:rPr>
          <w:rFonts w:ascii="Trebuchet MS" w:eastAsia="Trebuchet MS" w:hAnsi="Trebuchet MS" w:cs="Trebuchet MS"/>
          <w:b/>
          <w:spacing w:val="-13"/>
          <w:position w:val="-1"/>
          <w:sz w:val="36"/>
          <w:szCs w:val="36"/>
          <w:u w:val="thick" w:color="000000"/>
        </w:rPr>
        <w:t>r</w:t>
      </w:r>
      <w:r w:rsidR="00963546">
        <w:rPr>
          <w:rFonts w:ascii="Trebuchet MS" w:eastAsia="Trebuchet MS" w:hAnsi="Trebuchet MS" w:cs="Trebuchet MS"/>
          <w:b/>
          <w:position w:val="-1"/>
          <w:sz w:val="36"/>
          <w:szCs w:val="36"/>
          <w:u w:val="thick" w:color="000000"/>
        </w:rPr>
        <w:t>al Instru</w:t>
      </w:r>
      <w:r w:rsidR="00963546">
        <w:rPr>
          <w:rFonts w:ascii="Trebuchet MS" w:eastAsia="Trebuchet MS" w:hAnsi="Trebuchet MS" w:cs="Trebuchet MS"/>
          <w:b/>
          <w:spacing w:val="1"/>
          <w:position w:val="-1"/>
          <w:sz w:val="36"/>
          <w:szCs w:val="36"/>
          <w:u w:val="thick" w:color="000000"/>
        </w:rPr>
        <w:t>c</w:t>
      </w:r>
      <w:r w:rsidR="00963546">
        <w:rPr>
          <w:rFonts w:ascii="Trebuchet MS" w:eastAsia="Trebuchet MS" w:hAnsi="Trebuchet MS" w:cs="Trebuchet MS"/>
          <w:b/>
          <w:position w:val="-1"/>
          <w:sz w:val="36"/>
          <w:szCs w:val="36"/>
          <w:u w:val="thick" w:color="000000"/>
        </w:rPr>
        <w:t>tions</w:t>
      </w:r>
    </w:p>
    <w:p w14:paraId="27F71D88" w14:textId="77777777" w:rsidR="00B87611" w:rsidRDefault="00B87611">
      <w:pPr>
        <w:spacing w:line="200" w:lineRule="exact"/>
      </w:pPr>
    </w:p>
    <w:p w14:paraId="4E34B4E2" w14:textId="77777777" w:rsidR="00B87611" w:rsidRDefault="00B87611">
      <w:pPr>
        <w:spacing w:line="200" w:lineRule="exact"/>
      </w:pPr>
    </w:p>
    <w:p w14:paraId="570C3112" w14:textId="77777777" w:rsidR="00B87611" w:rsidRDefault="00B87611">
      <w:pPr>
        <w:spacing w:line="200" w:lineRule="exact"/>
      </w:pPr>
    </w:p>
    <w:p w14:paraId="09C359C2" w14:textId="77777777" w:rsidR="00B87611" w:rsidRDefault="00B87611">
      <w:pPr>
        <w:spacing w:before="7" w:line="220" w:lineRule="exact"/>
        <w:rPr>
          <w:sz w:val="22"/>
          <w:szCs w:val="22"/>
        </w:rPr>
      </w:pPr>
    </w:p>
    <w:p w14:paraId="26570F44" w14:textId="77777777" w:rsidR="00B87611" w:rsidRDefault="00963546">
      <w:pPr>
        <w:spacing w:before="24"/>
        <w:ind w:left="100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b/>
          <w:spacing w:val="1"/>
          <w:sz w:val="28"/>
          <w:szCs w:val="28"/>
        </w:rPr>
        <w:t>1</w:t>
      </w:r>
      <w:r>
        <w:rPr>
          <w:rFonts w:ascii="Trebuchet MS" w:eastAsia="Trebuchet MS" w:hAnsi="Trebuchet MS" w:cs="Trebuchet MS"/>
          <w:b/>
          <w:sz w:val="28"/>
          <w:szCs w:val="28"/>
        </w:rPr>
        <w:t>.</w:t>
      </w:r>
      <w:r>
        <w:rPr>
          <w:rFonts w:ascii="Trebuchet MS" w:eastAsia="Trebuchet MS" w:hAnsi="Trebuchet MS" w:cs="Trebuchet MS"/>
          <w:b/>
          <w:spacing w:val="7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z w:val="28"/>
          <w:szCs w:val="28"/>
        </w:rPr>
        <w:t>S</w:t>
      </w:r>
      <w:r>
        <w:rPr>
          <w:rFonts w:ascii="Trebuchet MS" w:eastAsia="Trebuchet MS" w:hAnsi="Trebuchet MS" w:cs="Trebuchet MS"/>
          <w:spacing w:val="-2"/>
          <w:sz w:val="28"/>
          <w:szCs w:val="28"/>
        </w:rPr>
        <w:t>t</w:t>
      </w:r>
      <w:r>
        <w:rPr>
          <w:rFonts w:ascii="Trebuchet MS" w:eastAsia="Trebuchet MS" w:hAnsi="Trebuchet MS" w:cs="Trebuchet MS"/>
          <w:sz w:val="28"/>
          <w:szCs w:val="28"/>
        </w:rPr>
        <w:t>udents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 xml:space="preserve"> s</w:t>
      </w:r>
      <w:r>
        <w:rPr>
          <w:rFonts w:ascii="Trebuchet MS" w:eastAsia="Trebuchet MS" w:hAnsi="Trebuchet MS" w:cs="Trebuchet MS"/>
          <w:sz w:val="28"/>
          <w:szCs w:val="28"/>
        </w:rPr>
        <w:t>hou</w:t>
      </w:r>
      <w:r>
        <w:rPr>
          <w:rFonts w:ascii="Trebuchet MS" w:eastAsia="Trebuchet MS" w:hAnsi="Trebuchet MS" w:cs="Trebuchet MS"/>
          <w:spacing w:val="1"/>
          <w:sz w:val="28"/>
          <w:szCs w:val="28"/>
        </w:rPr>
        <w:t>l</w:t>
      </w:r>
      <w:r>
        <w:rPr>
          <w:rFonts w:ascii="Trebuchet MS" w:eastAsia="Trebuchet MS" w:hAnsi="Trebuchet MS" w:cs="Trebuchet MS"/>
          <w:sz w:val="28"/>
          <w:szCs w:val="28"/>
        </w:rPr>
        <w:t xml:space="preserve">d </w:t>
      </w:r>
      <w:r>
        <w:rPr>
          <w:rFonts w:ascii="Trebuchet MS" w:eastAsia="Trebuchet MS" w:hAnsi="Trebuchet MS" w:cs="Trebuchet MS"/>
          <w:spacing w:val="-2"/>
          <w:sz w:val="28"/>
          <w:szCs w:val="28"/>
        </w:rPr>
        <w:t>en</w:t>
      </w:r>
      <w:r>
        <w:rPr>
          <w:rFonts w:ascii="Trebuchet MS" w:eastAsia="Trebuchet MS" w:hAnsi="Trebuchet MS" w:cs="Trebuchet MS"/>
          <w:sz w:val="28"/>
          <w:szCs w:val="28"/>
        </w:rPr>
        <w:t>ter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z w:val="28"/>
          <w:szCs w:val="28"/>
        </w:rPr>
        <w:t>co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rr</w:t>
      </w:r>
      <w:r>
        <w:rPr>
          <w:rFonts w:ascii="Trebuchet MS" w:eastAsia="Trebuchet MS" w:hAnsi="Trebuchet MS" w:cs="Trebuchet MS"/>
          <w:sz w:val="28"/>
          <w:szCs w:val="28"/>
        </w:rPr>
        <w:t xml:space="preserve">ect 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i</w:t>
      </w:r>
      <w:r>
        <w:rPr>
          <w:rFonts w:ascii="Trebuchet MS" w:eastAsia="Trebuchet MS" w:hAnsi="Trebuchet MS" w:cs="Trebuchet MS"/>
          <w:sz w:val="28"/>
          <w:szCs w:val="28"/>
        </w:rPr>
        <w:t>nfo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r</w:t>
      </w:r>
      <w:r>
        <w:rPr>
          <w:rFonts w:ascii="Trebuchet MS" w:eastAsia="Trebuchet MS" w:hAnsi="Trebuchet MS" w:cs="Trebuchet MS"/>
          <w:sz w:val="28"/>
          <w:szCs w:val="28"/>
        </w:rPr>
        <w:t>m</w:t>
      </w:r>
      <w:r>
        <w:rPr>
          <w:rFonts w:ascii="Trebuchet MS" w:eastAsia="Trebuchet MS" w:hAnsi="Trebuchet MS" w:cs="Trebuchet MS"/>
          <w:spacing w:val="1"/>
          <w:sz w:val="28"/>
          <w:szCs w:val="28"/>
        </w:rPr>
        <w:t>a</w:t>
      </w:r>
      <w:r>
        <w:rPr>
          <w:rFonts w:ascii="Trebuchet MS" w:eastAsia="Trebuchet MS" w:hAnsi="Trebuchet MS" w:cs="Trebuchet MS"/>
          <w:sz w:val="28"/>
          <w:szCs w:val="28"/>
        </w:rPr>
        <w:t>t</w:t>
      </w:r>
      <w:r>
        <w:rPr>
          <w:rFonts w:ascii="Trebuchet MS" w:eastAsia="Trebuchet MS" w:hAnsi="Trebuchet MS" w:cs="Trebuchet MS"/>
          <w:spacing w:val="-2"/>
          <w:sz w:val="28"/>
          <w:szCs w:val="28"/>
        </w:rPr>
        <w:t>i</w:t>
      </w:r>
      <w:r>
        <w:rPr>
          <w:rFonts w:ascii="Trebuchet MS" w:eastAsia="Trebuchet MS" w:hAnsi="Trebuchet MS" w:cs="Trebuchet MS"/>
          <w:sz w:val="28"/>
          <w:szCs w:val="28"/>
        </w:rPr>
        <w:t>on in the wo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r</w:t>
      </w:r>
      <w:r>
        <w:rPr>
          <w:rFonts w:ascii="Trebuchet MS" w:eastAsia="Trebuchet MS" w:hAnsi="Trebuchet MS" w:cs="Trebuchet MS"/>
          <w:sz w:val="28"/>
          <w:szCs w:val="28"/>
        </w:rPr>
        <w:t xml:space="preserve">k 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b</w:t>
      </w:r>
      <w:r>
        <w:rPr>
          <w:rFonts w:ascii="Trebuchet MS" w:eastAsia="Trebuchet MS" w:hAnsi="Trebuchet MS" w:cs="Trebuchet MS"/>
          <w:spacing w:val="-2"/>
          <w:sz w:val="28"/>
          <w:szCs w:val="28"/>
        </w:rPr>
        <w:t>o</w:t>
      </w:r>
      <w:r>
        <w:rPr>
          <w:rFonts w:ascii="Trebuchet MS" w:eastAsia="Trebuchet MS" w:hAnsi="Trebuchet MS" w:cs="Trebuchet MS"/>
          <w:sz w:val="28"/>
          <w:szCs w:val="28"/>
        </w:rPr>
        <w:t>ok.</w:t>
      </w:r>
    </w:p>
    <w:p w14:paraId="74F1687C" w14:textId="77777777" w:rsidR="00B87611" w:rsidRDefault="00B87611">
      <w:pPr>
        <w:spacing w:before="5" w:line="120" w:lineRule="exact"/>
        <w:rPr>
          <w:sz w:val="12"/>
          <w:szCs w:val="12"/>
        </w:rPr>
      </w:pPr>
    </w:p>
    <w:p w14:paraId="6C425382" w14:textId="77777777" w:rsidR="00B87611" w:rsidRDefault="00B87611">
      <w:pPr>
        <w:spacing w:line="200" w:lineRule="exact"/>
      </w:pPr>
    </w:p>
    <w:p w14:paraId="478A82CF" w14:textId="77777777" w:rsidR="00B87611" w:rsidRDefault="00963546">
      <w:pPr>
        <w:ind w:left="100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b/>
          <w:spacing w:val="1"/>
          <w:sz w:val="28"/>
          <w:szCs w:val="28"/>
        </w:rPr>
        <w:t>2</w:t>
      </w:r>
      <w:r>
        <w:rPr>
          <w:rFonts w:ascii="Trebuchet MS" w:eastAsia="Trebuchet MS" w:hAnsi="Trebuchet MS" w:cs="Trebuchet MS"/>
          <w:b/>
          <w:sz w:val="28"/>
          <w:szCs w:val="28"/>
        </w:rPr>
        <w:t>.</w:t>
      </w:r>
      <w:r>
        <w:rPr>
          <w:rFonts w:ascii="Trebuchet MS" w:eastAsia="Trebuchet MS" w:hAnsi="Trebuchet MS" w:cs="Trebuchet MS"/>
          <w:b/>
          <w:spacing w:val="7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z w:val="28"/>
          <w:szCs w:val="28"/>
        </w:rPr>
        <w:t>Get</w:t>
      </w:r>
      <w:r>
        <w:rPr>
          <w:rFonts w:ascii="Trebuchet MS" w:eastAsia="Trebuchet MS" w:hAnsi="Trebuchet MS" w:cs="Trebuchet MS"/>
          <w:spacing w:val="6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a</w:t>
      </w:r>
      <w:r>
        <w:rPr>
          <w:rFonts w:ascii="Trebuchet MS" w:eastAsia="Trebuchet MS" w:hAnsi="Trebuchet MS" w:cs="Trebuchet MS"/>
          <w:spacing w:val="1"/>
          <w:sz w:val="28"/>
          <w:szCs w:val="28"/>
        </w:rPr>
        <w:t>l</w:t>
      </w:r>
      <w:r>
        <w:rPr>
          <w:rFonts w:ascii="Trebuchet MS" w:eastAsia="Trebuchet MS" w:hAnsi="Trebuchet MS" w:cs="Trebuchet MS"/>
          <w:sz w:val="28"/>
          <w:szCs w:val="28"/>
        </w:rPr>
        <w:t>l</w:t>
      </w:r>
      <w:r>
        <w:rPr>
          <w:rFonts w:ascii="Trebuchet MS" w:eastAsia="Trebuchet MS" w:hAnsi="Trebuchet MS" w:cs="Trebuchet MS"/>
          <w:spacing w:val="8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z w:val="28"/>
          <w:szCs w:val="28"/>
        </w:rPr>
        <w:t>ent</w:t>
      </w:r>
      <w:r>
        <w:rPr>
          <w:rFonts w:ascii="Trebuchet MS" w:eastAsia="Trebuchet MS" w:hAnsi="Trebuchet MS" w:cs="Trebuchet MS"/>
          <w:spacing w:val="-2"/>
          <w:sz w:val="28"/>
          <w:szCs w:val="28"/>
        </w:rPr>
        <w:t>r</w:t>
      </w:r>
      <w:r>
        <w:rPr>
          <w:rFonts w:ascii="Trebuchet MS" w:eastAsia="Trebuchet MS" w:hAnsi="Trebuchet MS" w:cs="Trebuchet MS"/>
          <w:sz w:val="28"/>
          <w:szCs w:val="28"/>
        </w:rPr>
        <w:t>ies</w:t>
      </w:r>
      <w:r>
        <w:rPr>
          <w:rFonts w:ascii="Trebuchet MS" w:eastAsia="Trebuchet MS" w:hAnsi="Trebuchet MS" w:cs="Trebuchet MS"/>
          <w:spacing w:val="5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z w:val="28"/>
          <w:szCs w:val="28"/>
        </w:rPr>
        <w:t>ve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r</w:t>
      </w:r>
      <w:r>
        <w:rPr>
          <w:rFonts w:ascii="Trebuchet MS" w:eastAsia="Trebuchet MS" w:hAnsi="Trebuchet MS" w:cs="Trebuchet MS"/>
          <w:spacing w:val="1"/>
          <w:sz w:val="28"/>
          <w:szCs w:val="28"/>
        </w:rPr>
        <w:t>i</w:t>
      </w:r>
      <w:r>
        <w:rPr>
          <w:rFonts w:ascii="Trebuchet MS" w:eastAsia="Trebuchet MS" w:hAnsi="Trebuchet MS" w:cs="Trebuchet MS"/>
          <w:sz w:val="28"/>
          <w:szCs w:val="28"/>
        </w:rPr>
        <w:t>f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i</w:t>
      </w:r>
      <w:r>
        <w:rPr>
          <w:rFonts w:ascii="Trebuchet MS" w:eastAsia="Trebuchet MS" w:hAnsi="Trebuchet MS" w:cs="Trebuchet MS"/>
          <w:sz w:val="28"/>
          <w:szCs w:val="28"/>
        </w:rPr>
        <w:t>ed</w:t>
      </w:r>
      <w:r>
        <w:rPr>
          <w:rFonts w:ascii="Trebuchet MS" w:eastAsia="Trebuchet MS" w:hAnsi="Trebuchet MS" w:cs="Trebuchet MS"/>
          <w:spacing w:val="7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z w:val="28"/>
          <w:szCs w:val="28"/>
        </w:rPr>
        <w:t>by</w:t>
      </w:r>
      <w:r>
        <w:rPr>
          <w:rFonts w:ascii="Trebuchet MS" w:eastAsia="Trebuchet MS" w:hAnsi="Trebuchet MS" w:cs="Trebuchet MS"/>
          <w:spacing w:val="7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r</w:t>
      </w:r>
      <w:r>
        <w:rPr>
          <w:rFonts w:ascii="Trebuchet MS" w:eastAsia="Trebuchet MS" w:hAnsi="Trebuchet MS" w:cs="Trebuchet MS"/>
          <w:sz w:val="28"/>
          <w:szCs w:val="28"/>
        </w:rPr>
        <w:t>espect</w:t>
      </w:r>
      <w:r>
        <w:rPr>
          <w:rFonts w:ascii="Trebuchet MS" w:eastAsia="Trebuchet MS" w:hAnsi="Trebuchet MS" w:cs="Trebuchet MS"/>
          <w:spacing w:val="-2"/>
          <w:sz w:val="28"/>
          <w:szCs w:val="28"/>
        </w:rPr>
        <w:t>i</w:t>
      </w:r>
      <w:r>
        <w:rPr>
          <w:rFonts w:ascii="Trebuchet MS" w:eastAsia="Trebuchet MS" w:hAnsi="Trebuchet MS" w:cs="Trebuchet MS"/>
          <w:sz w:val="28"/>
          <w:szCs w:val="28"/>
        </w:rPr>
        <w:t>ve</w:t>
      </w:r>
      <w:r>
        <w:rPr>
          <w:rFonts w:ascii="Trebuchet MS" w:eastAsia="Trebuchet MS" w:hAnsi="Trebuchet MS" w:cs="Trebuchet MS"/>
          <w:spacing w:val="9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pacing w:val="3"/>
          <w:sz w:val="28"/>
          <w:szCs w:val="28"/>
        </w:rPr>
        <w:t>p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r</w:t>
      </w:r>
      <w:r>
        <w:rPr>
          <w:rFonts w:ascii="Trebuchet MS" w:eastAsia="Trebuchet MS" w:hAnsi="Trebuchet MS" w:cs="Trebuchet MS"/>
          <w:sz w:val="28"/>
          <w:szCs w:val="28"/>
        </w:rPr>
        <w:t>oj</w:t>
      </w:r>
      <w:r>
        <w:rPr>
          <w:rFonts w:ascii="Trebuchet MS" w:eastAsia="Trebuchet MS" w:hAnsi="Trebuchet MS" w:cs="Trebuchet MS"/>
          <w:spacing w:val="1"/>
          <w:sz w:val="28"/>
          <w:szCs w:val="28"/>
        </w:rPr>
        <w:t>e</w:t>
      </w:r>
      <w:r>
        <w:rPr>
          <w:rFonts w:ascii="Trebuchet MS" w:eastAsia="Trebuchet MS" w:hAnsi="Trebuchet MS" w:cs="Trebuchet MS"/>
          <w:sz w:val="28"/>
          <w:szCs w:val="28"/>
        </w:rPr>
        <w:t>ct</w:t>
      </w:r>
      <w:r>
        <w:rPr>
          <w:rFonts w:ascii="Trebuchet MS" w:eastAsia="Trebuchet MS" w:hAnsi="Trebuchet MS" w:cs="Trebuchet MS"/>
          <w:spacing w:val="6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z w:val="28"/>
          <w:szCs w:val="28"/>
        </w:rPr>
        <w:t>gui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d</w:t>
      </w:r>
      <w:r>
        <w:rPr>
          <w:rFonts w:ascii="Trebuchet MS" w:eastAsia="Trebuchet MS" w:hAnsi="Trebuchet MS" w:cs="Trebuchet MS"/>
          <w:sz w:val="28"/>
          <w:szCs w:val="28"/>
        </w:rPr>
        <w:t>e.</w:t>
      </w:r>
      <w:r>
        <w:rPr>
          <w:rFonts w:ascii="Trebuchet MS" w:eastAsia="Trebuchet MS" w:hAnsi="Trebuchet MS" w:cs="Trebuchet MS"/>
          <w:spacing w:val="7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pacing w:val="1"/>
          <w:sz w:val="28"/>
          <w:szCs w:val="28"/>
        </w:rPr>
        <w:t>N</w:t>
      </w:r>
      <w:r>
        <w:rPr>
          <w:rFonts w:ascii="Trebuchet MS" w:eastAsia="Trebuchet MS" w:hAnsi="Trebuchet MS" w:cs="Trebuchet MS"/>
          <w:sz w:val="28"/>
          <w:szCs w:val="28"/>
        </w:rPr>
        <w:t>o</w:t>
      </w:r>
      <w:r>
        <w:rPr>
          <w:rFonts w:ascii="Trebuchet MS" w:eastAsia="Trebuchet MS" w:hAnsi="Trebuchet MS" w:cs="Trebuchet MS"/>
          <w:spacing w:val="7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pacing w:val="-2"/>
          <w:sz w:val="28"/>
          <w:szCs w:val="28"/>
        </w:rPr>
        <w:t>c</w:t>
      </w:r>
      <w:r>
        <w:rPr>
          <w:rFonts w:ascii="Trebuchet MS" w:eastAsia="Trebuchet MS" w:hAnsi="Trebuchet MS" w:cs="Trebuchet MS"/>
          <w:sz w:val="28"/>
          <w:szCs w:val="28"/>
        </w:rPr>
        <w:t>hanges</w:t>
      </w:r>
      <w:r>
        <w:rPr>
          <w:rFonts w:ascii="Trebuchet MS" w:eastAsia="Trebuchet MS" w:hAnsi="Trebuchet MS" w:cs="Trebuchet MS"/>
          <w:spacing w:val="6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ar</w:t>
      </w:r>
      <w:r>
        <w:rPr>
          <w:rFonts w:ascii="Trebuchet MS" w:eastAsia="Trebuchet MS" w:hAnsi="Trebuchet MS" w:cs="Trebuchet MS"/>
          <w:sz w:val="28"/>
          <w:szCs w:val="28"/>
        </w:rPr>
        <w:t>e</w:t>
      </w:r>
      <w:r>
        <w:rPr>
          <w:rFonts w:ascii="Trebuchet MS" w:eastAsia="Trebuchet MS" w:hAnsi="Trebuchet MS" w:cs="Trebuchet MS"/>
          <w:spacing w:val="7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z w:val="28"/>
          <w:szCs w:val="28"/>
        </w:rPr>
        <w:t>to</w:t>
      </w:r>
      <w:r>
        <w:rPr>
          <w:rFonts w:ascii="Trebuchet MS" w:eastAsia="Trebuchet MS" w:hAnsi="Trebuchet MS" w:cs="Trebuchet MS"/>
          <w:spacing w:val="6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z w:val="28"/>
          <w:szCs w:val="28"/>
        </w:rPr>
        <w:t>be</w:t>
      </w:r>
      <w:r>
        <w:rPr>
          <w:rFonts w:ascii="Trebuchet MS" w:eastAsia="Trebuchet MS" w:hAnsi="Trebuchet MS" w:cs="Trebuchet MS"/>
          <w:spacing w:val="7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pacing w:val="2"/>
          <w:sz w:val="28"/>
          <w:szCs w:val="28"/>
        </w:rPr>
        <w:t>m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a</w:t>
      </w:r>
      <w:r>
        <w:rPr>
          <w:rFonts w:ascii="Trebuchet MS" w:eastAsia="Trebuchet MS" w:hAnsi="Trebuchet MS" w:cs="Trebuchet MS"/>
          <w:sz w:val="28"/>
          <w:szCs w:val="28"/>
        </w:rPr>
        <w:t>de</w:t>
      </w:r>
    </w:p>
    <w:p w14:paraId="27C91E49" w14:textId="77777777" w:rsidR="00B87611" w:rsidRDefault="00B87611">
      <w:pPr>
        <w:spacing w:before="5" w:line="120" w:lineRule="exact"/>
        <w:rPr>
          <w:sz w:val="12"/>
          <w:szCs w:val="12"/>
        </w:rPr>
      </w:pPr>
    </w:p>
    <w:p w14:paraId="699B9D40" w14:textId="77777777" w:rsidR="00B87611" w:rsidRDefault="00B87611">
      <w:pPr>
        <w:spacing w:line="200" w:lineRule="exact"/>
      </w:pPr>
    </w:p>
    <w:p w14:paraId="11EC8C13" w14:textId="77777777" w:rsidR="00B87611" w:rsidRDefault="00963546">
      <w:pPr>
        <w:ind w:left="460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w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i</w:t>
      </w:r>
      <w:r>
        <w:rPr>
          <w:rFonts w:ascii="Trebuchet MS" w:eastAsia="Trebuchet MS" w:hAnsi="Trebuchet MS" w:cs="Trebuchet MS"/>
          <w:sz w:val="28"/>
          <w:szCs w:val="28"/>
        </w:rPr>
        <w:t>thout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z w:val="28"/>
          <w:szCs w:val="28"/>
        </w:rPr>
        <w:t>p</w:t>
      </w:r>
      <w:r>
        <w:rPr>
          <w:rFonts w:ascii="Trebuchet MS" w:eastAsia="Trebuchet MS" w:hAnsi="Trebuchet MS" w:cs="Trebuchet MS"/>
          <w:spacing w:val="-2"/>
          <w:sz w:val="28"/>
          <w:szCs w:val="28"/>
        </w:rPr>
        <w:t>r</w:t>
      </w:r>
      <w:r>
        <w:rPr>
          <w:rFonts w:ascii="Trebuchet MS" w:eastAsia="Trebuchet MS" w:hAnsi="Trebuchet MS" w:cs="Trebuchet MS"/>
          <w:sz w:val="28"/>
          <w:szCs w:val="28"/>
        </w:rPr>
        <w:t>oj</w:t>
      </w:r>
      <w:r>
        <w:rPr>
          <w:rFonts w:ascii="Trebuchet MS" w:eastAsia="Trebuchet MS" w:hAnsi="Trebuchet MS" w:cs="Trebuchet MS"/>
          <w:spacing w:val="1"/>
          <w:sz w:val="28"/>
          <w:szCs w:val="28"/>
        </w:rPr>
        <w:t>e</w:t>
      </w:r>
      <w:r>
        <w:rPr>
          <w:rFonts w:ascii="Trebuchet MS" w:eastAsia="Trebuchet MS" w:hAnsi="Trebuchet MS" w:cs="Trebuchet MS"/>
          <w:sz w:val="28"/>
          <w:szCs w:val="28"/>
        </w:rPr>
        <w:t>ct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z w:val="28"/>
          <w:szCs w:val="28"/>
        </w:rPr>
        <w:t>g</w:t>
      </w:r>
      <w:r>
        <w:rPr>
          <w:rFonts w:ascii="Trebuchet MS" w:eastAsia="Trebuchet MS" w:hAnsi="Trebuchet MS" w:cs="Trebuchet MS"/>
          <w:spacing w:val="1"/>
          <w:sz w:val="28"/>
          <w:szCs w:val="28"/>
        </w:rPr>
        <w:t>u</w:t>
      </w:r>
      <w:r>
        <w:rPr>
          <w:rFonts w:ascii="Trebuchet MS" w:eastAsia="Trebuchet MS" w:hAnsi="Trebuchet MS" w:cs="Trebuchet MS"/>
          <w:spacing w:val="-3"/>
          <w:sz w:val="28"/>
          <w:szCs w:val="28"/>
        </w:rPr>
        <w:t>i</w:t>
      </w:r>
      <w:r>
        <w:rPr>
          <w:rFonts w:ascii="Trebuchet MS" w:eastAsia="Trebuchet MS" w:hAnsi="Trebuchet MS" w:cs="Trebuchet MS"/>
          <w:sz w:val="28"/>
          <w:szCs w:val="28"/>
        </w:rPr>
        <w:t>de</w:t>
      </w:r>
      <w:r>
        <w:rPr>
          <w:rFonts w:ascii="Trebuchet MS" w:eastAsia="Trebuchet MS" w:hAnsi="Trebuchet MS" w:cs="Trebuchet MS"/>
          <w:spacing w:val="-19"/>
          <w:sz w:val="28"/>
          <w:szCs w:val="28"/>
        </w:rPr>
        <w:t>’</w:t>
      </w:r>
      <w:r>
        <w:rPr>
          <w:rFonts w:ascii="Trebuchet MS" w:eastAsia="Trebuchet MS" w:hAnsi="Trebuchet MS" w:cs="Trebuchet MS"/>
          <w:sz w:val="28"/>
          <w:szCs w:val="28"/>
        </w:rPr>
        <w:t xml:space="preserve">s 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p</w:t>
      </w:r>
      <w:r>
        <w:rPr>
          <w:rFonts w:ascii="Trebuchet MS" w:eastAsia="Trebuchet MS" w:hAnsi="Trebuchet MS" w:cs="Trebuchet MS"/>
          <w:sz w:val="28"/>
          <w:szCs w:val="28"/>
        </w:rPr>
        <w:t>er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m</w:t>
      </w:r>
      <w:r>
        <w:rPr>
          <w:rFonts w:ascii="Trebuchet MS" w:eastAsia="Trebuchet MS" w:hAnsi="Trebuchet MS" w:cs="Trebuchet MS"/>
          <w:sz w:val="28"/>
          <w:szCs w:val="28"/>
        </w:rPr>
        <w:t>i</w:t>
      </w:r>
      <w:r>
        <w:rPr>
          <w:rFonts w:ascii="Trebuchet MS" w:eastAsia="Trebuchet MS" w:hAnsi="Trebuchet MS" w:cs="Trebuchet MS"/>
          <w:spacing w:val="-2"/>
          <w:sz w:val="28"/>
          <w:szCs w:val="28"/>
        </w:rPr>
        <w:t>s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s</w:t>
      </w:r>
      <w:r>
        <w:rPr>
          <w:rFonts w:ascii="Trebuchet MS" w:eastAsia="Trebuchet MS" w:hAnsi="Trebuchet MS" w:cs="Trebuchet MS"/>
          <w:sz w:val="28"/>
          <w:szCs w:val="28"/>
        </w:rPr>
        <w:t>ion.</w:t>
      </w:r>
    </w:p>
    <w:p w14:paraId="3AC676FD" w14:textId="77777777" w:rsidR="00B87611" w:rsidRDefault="00B87611">
      <w:pPr>
        <w:spacing w:before="6" w:line="120" w:lineRule="exact"/>
        <w:rPr>
          <w:sz w:val="12"/>
          <w:szCs w:val="12"/>
        </w:rPr>
      </w:pPr>
    </w:p>
    <w:p w14:paraId="6ACFA9B0" w14:textId="77777777" w:rsidR="00B87611" w:rsidRDefault="00B87611">
      <w:pPr>
        <w:spacing w:line="200" w:lineRule="exact"/>
      </w:pPr>
    </w:p>
    <w:p w14:paraId="3BADC6B7" w14:textId="77777777" w:rsidR="00B87611" w:rsidRDefault="00963546">
      <w:pPr>
        <w:spacing w:line="480" w:lineRule="auto"/>
        <w:ind w:left="460" w:right="75" w:hanging="360"/>
        <w:jc w:val="both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b/>
          <w:spacing w:val="1"/>
          <w:sz w:val="28"/>
          <w:szCs w:val="28"/>
        </w:rPr>
        <w:t>3</w:t>
      </w:r>
      <w:r>
        <w:rPr>
          <w:rFonts w:ascii="Trebuchet MS" w:eastAsia="Trebuchet MS" w:hAnsi="Trebuchet MS" w:cs="Trebuchet MS"/>
          <w:b/>
          <w:sz w:val="28"/>
          <w:szCs w:val="28"/>
        </w:rPr>
        <w:t>.</w:t>
      </w:r>
      <w:r>
        <w:rPr>
          <w:rFonts w:ascii="Trebuchet MS" w:eastAsia="Trebuchet MS" w:hAnsi="Trebuchet MS" w:cs="Trebuchet MS"/>
          <w:b/>
          <w:spacing w:val="7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z w:val="28"/>
          <w:szCs w:val="28"/>
        </w:rPr>
        <w:t>S</w:t>
      </w:r>
      <w:r>
        <w:rPr>
          <w:rFonts w:ascii="Trebuchet MS" w:eastAsia="Trebuchet MS" w:hAnsi="Trebuchet MS" w:cs="Trebuchet MS"/>
          <w:spacing w:val="-2"/>
          <w:sz w:val="28"/>
          <w:szCs w:val="28"/>
        </w:rPr>
        <w:t>t</w:t>
      </w:r>
      <w:r>
        <w:rPr>
          <w:rFonts w:ascii="Trebuchet MS" w:eastAsia="Trebuchet MS" w:hAnsi="Trebuchet MS" w:cs="Trebuchet MS"/>
          <w:sz w:val="28"/>
          <w:szCs w:val="28"/>
        </w:rPr>
        <w:t xml:space="preserve">udents 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s</w:t>
      </w:r>
      <w:r>
        <w:rPr>
          <w:rFonts w:ascii="Trebuchet MS" w:eastAsia="Trebuchet MS" w:hAnsi="Trebuchet MS" w:cs="Trebuchet MS"/>
          <w:sz w:val="28"/>
          <w:szCs w:val="28"/>
        </w:rPr>
        <w:t>hou</w:t>
      </w:r>
      <w:r>
        <w:rPr>
          <w:rFonts w:ascii="Trebuchet MS" w:eastAsia="Trebuchet MS" w:hAnsi="Trebuchet MS" w:cs="Trebuchet MS"/>
          <w:spacing w:val="1"/>
          <w:sz w:val="28"/>
          <w:szCs w:val="28"/>
        </w:rPr>
        <w:t>l</w:t>
      </w:r>
      <w:r>
        <w:rPr>
          <w:rFonts w:ascii="Trebuchet MS" w:eastAsia="Trebuchet MS" w:hAnsi="Trebuchet MS" w:cs="Trebuchet MS"/>
          <w:sz w:val="28"/>
          <w:szCs w:val="28"/>
        </w:rPr>
        <w:t>d</w:t>
      </w:r>
      <w:r>
        <w:rPr>
          <w:rFonts w:ascii="Trebuchet MS" w:eastAsia="Trebuchet MS" w:hAnsi="Trebuchet MS" w:cs="Trebuchet MS"/>
          <w:spacing w:val="1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r</w:t>
      </w:r>
      <w:r>
        <w:rPr>
          <w:rFonts w:ascii="Trebuchet MS" w:eastAsia="Trebuchet MS" w:hAnsi="Trebuchet MS" w:cs="Trebuchet MS"/>
          <w:spacing w:val="-2"/>
          <w:sz w:val="28"/>
          <w:szCs w:val="28"/>
        </w:rPr>
        <w:t>e</w:t>
      </w:r>
      <w:r>
        <w:rPr>
          <w:rFonts w:ascii="Trebuchet MS" w:eastAsia="Trebuchet MS" w:hAnsi="Trebuchet MS" w:cs="Trebuchet MS"/>
          <w:sz w:val="28"/>
          <w:szCs w:val="28"/>
        </w:rPr>
        <w:t>po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r</w:t>
      </w:r>
      <w:r>
        <w:rPr>
          <w:rFonts w:ascii="Trebuchet MS" w:eastAsia="Trebuchet MS" w:hAnsi="Trebuchet MS" w:cs="Trebuchet MS"/>
          <w:sz w:val="28"/>
          <w:szCs w:val="28"/>
        </w:rPr>
        <w:t>t</w:t>
      </w:r>
      <w:r>
        <w:rPr>
          <w:rFonts w:ascii="Trebuchet MS" w:eastAsia="Trebuchet MS" w:hAnsi="Trebuchet MS" w:cs="Trebuchet MS"/>
          <w:spacing w:val="1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z w:val="28"/>
          <w:szCs w:val="28"/>
        </w:rPr>
        <w:t>to</w:t>
      </w:r>
      <w:r>
        <w:rPr>
          <w:rFonts w:ascii="Trebuchet MS" w:eastAsia="Trebuchet MS" w:hAnsi="Trebuchet MS" w:cs="Trebuchet MS"/>
          <w:spacing w:val="1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z w:val="28"/>
          <w:szCs w:val="28"/>
        </w:rPr>
        <w:t xml:space="preserve">their 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r</w:t>
      </w:r>
      <w:r>
        <w:rPr>
          <w:rFonts w:ascii="Trebuchet MS" w:eastAsia="Trebuchet MS" w:hAnsi="Trebuchet MS" w:cs="Trebuchet MS"/>
          <w:sz w:val="28"/>
          <w:szCs w:val="28"/>
        </w:rPr>
        <w:t>esp</w:t>
      </w:r>
      <w:r>
        <w:rPr>
          <w:rFonts w:ascii="Trebuchet MS" w:eastAsia="Trebuchet MS" w:hAnsi="Trebuchet MS" w:cs="Trebuchet MS"/>
          <w:spacing w:val="2"/>
          <w:sz w:val="28"/>
          <w:szCs w:val="28"/>
        </w:rPr>
        <w:t>e</w:t>
      </w:r>
      <w:r>
        <w:rPr>
          <w:rFonts w:ascii="Trebuchet MS" w:eastAsia="Trebuchet MS" w:hAnsi="Trebuchet MS" w:cs="Trebuchet MS"/>
          <w:sz w:val="28"/>
          <w:szCs w:val="28"/>
        </w:rPr>
        <w:t>ct</w:t>
      </w:r>
      <w:r>
        <w:rPr>
          <w:rFonts w:ascii="Trebuchet MS" w:eastAsia="Trebuchet MS" w:hAnsi="Trebuchet MS" w:cs="Trebuchet MS"/>
          <w:spacing w:val="-2"/>
          <w:sz w:val="28"/>
          <w:szCs w:val="28"/>
        </w:rPr>
        <w:t>i</w:t>
      </w:r>
      <w:r>
        <w:rPr>
          <w:rFonts w:ascii="Trebuchet MS" w:eastAsia="Trebuchet MS" w:hAnsi="Trebuchet MS" w:cs="Trebuchet MS"/>
          <w:sz w:val="28"/>
          <w:szCs w:val="28"/>
        </w:rPr>
        <w:t>ve</w:t>
      </w:r>
      <w:r>
        <w:rPr>
          <w:rFonts w:ascii="Trebuchet MS" w:eastAsia="Trebuchet MS" w:hAnsi="Trebuchet MS" w:cs="Trebuchet MS"/>
          <w:spacing w:val="2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z w:val="28"/>
          <w:szCs w:val="28"/>
        </w:rPr>
        <w:t>gui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d</w:t>
      </w:r>
      <w:r>
        <w:rPr>
          <w:rFonts w:ascii="Trebuchet MS" w:eastAsia="Trebuchet MS" w:hAnsi="Trebuchet MS" w:cs="Trebuchet MS"/>
          <w:sz w:val="28"/>
          <w:szCs w:val="28"/>
        </w:rPr>
        <w:t>es</w:t>
      </w:r>
      <w:r>
        <w:rPr>
          <w:rFonts w:ascii="Trebuchet MS" w:eastAsia="Trebuchet MS" w:hAnsi="Trebuchet MS" w:cs="Trebuchet MS"/>
          <w:spacing w:val="1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a</w:t>
      </w:r>
      <w:r>
        <w:rPr>
          <w:rFonts w:ascii="Trebuchet MS" w:eastAsia="Trebuchet MS" w:hAnsi="Trebuchet MS" w:cs="Trebuchet MS"/>
          <w:sz w:val="28"/>
          <w:szCs w:val="28"/>
        </w:rPr>
        <w:t>s</w:t>
      </w:r>
      <w:r>
        <w:rPr>
          <w:rFonts w:ascii="Trebuchet MS" w:eastAsia="Trebuchet MS" w:hAnsi="Trebuchet MS" w:cs="Trebuchet MS"/>
          <w:spacing w:val="1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z w:val="28"/>
          <w:szCs w:val="28"/>
        </w:rPr>
        <w:t>per</w:t>
      </w:r>
      <w:r>
        <w:rPr>
          <w:rFonts w:ascii="Trebuchet MS" w:eastAsia="Trebuchet MS" w:hAnsi="Trebuchet MS" w:cs="Trebuchet MS"/>
          <w:spacing w:val="3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z w:val="28"/>
          <w:szCs w:val="28"/>
        </w:rPr>
        <w:t>the</w:t>
      </w:r>
      <w:r>
        <w:rPr>
          <w:rFonts w:ascii="Trebuchet MS" w:eastAsia="Trebuchet MS" w:hAnsi="Trebuchet MS" w:cs="Trebuchet MS"/>
          <w:spacing w:val="2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s</w:t>
      </w:r>
      <w:r>
        <w:rPr>
          <w:rFonts w:ascii="Trebuchet MS" w:eastAsia="Trebuchet MS" w:hAnsi="Trebuchet MS" w:cs="Trebuchet MS"/>
          <w:sz w:val="28"/>
          <w:szCs w:val="28"/>
        </w:rPr>
        <w:t>ch</w:t>
      </w:r>
      <w:r>
        <w:rPr>
          <w:rFonts w:ascii="Trebuchet MS" w:eastAsia="Trebuchet MS" w:hAnsi="Trebuchet MS" w:cs="Trebuchet MS"/>
          <w:spacing w:val="1"/>
          <w:sz w:val="28"/>
          <w:szCs w:val="28"/>
        </w:rPr>
        <w:t>e</w:t>
      </w:r>
      <w:r>
        <w:rPr>
          <w:rFonts w:ascii="Trebuchet MS" w:eastAsia="Trebuchet MS" w:hAnsi="Trebuchet MS" w:cs="Trebuchet MS"/>
          <w:sz w:val="28"/>
          <w:szCs w:val="28"/>
        </w:rPr>
        <w:t>d</w:t>
      </w:r>
      <w:r>
        <w:rPr>
          <w:rFonts w:ascii="Trebuchet MS" w:eastAsia="Trebuchet MS" w:hAnsi="Trebuchet MS" w:cs="Trebuchet MS"/>
          <w:spacing w:val="-3"/>
          <w:sz w:val="28"/>
          <w:szCs w:val="28"/>
        </w:rPr>
        <w:t>u</w:t>
      </w:r>
      <w:r>
        <w:rPr>
          <w:rFonts w:ascii="Trebuchet MS" w:eastAsia="Trebuchet MS" w:hAnsi="Trebuchet MS" w:cs="Trebuchet MS"/>
          <w:spacing w:val="1"/>
          <w:sz w:val="28"/>
          <w:szCs w:val="28"/>
        </w:rPr>
        <w:t>l</w:t>
      </w:r>
      <w:r>
        <w:rPr>
          <w:rFonts w:ascii="Trebuchet MS" w:eastAsia="Trebuchet MS" w:hAnsi="Trebuchet MS" w:cs="Trebuchet MS"/>
          <w:sz w:val="28"/>
          <w:szCs w:val="28"/>
        </w:rPr>
        <w:t>e</w:t>
      </w:r>
      <w:r>
        <w:rPr>
          <w:rFonts w:ascii="Trebuchet MS" w:eastAsia="Trebuchet MS" w:hAnsi="Trebuchet MS" w:cs="Trebuchet MS"/>
          <w:spacing w:val="2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a</w:t>
      </w:r>
      <w:r>
        <w:rPr>
          <w:rFonts w:ascii="Trebuchet MS" w:eastAsia="Trebuchet MS" w:hAnsi="Trebuchet MS" w:cs="Trebuchet MS"/>
          <w:sz w:val="28"/>
          <w:szCs w:val="28"/>
        </w:rPr>
        <w:t>nd</w:t>
      </w:r>
      <w:r>
        <w:rPr>
          <w:rFonts w:ascii="Trebuchet MS" w:eastAsia="Trebuchet MS" w:hAnsi="Trebuchet MS" w:cs="Trebuchet MS"/>
          <w:spacing w:val="2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z w:val="28"/>
          <w:szCs w:val="28"/>
        </w:rPr>
        <w:t>i</w:t>
      </w:r>
      <w:r>
        <w:rPr>
          <w:rFonts w:ascii="Trebuchet MS" w:eastAsia="Trebuchet MS" w:hAnsi="Trebuchet MS" w:cs="Trebuchet MS"/>
          <w:spacing w:val="-2"/>
          <w:sz w:val="28"/>
          <w:szCs w:val="28"/>
        </w:rPr>
        <w:t>t</w:t>
      </w:r>
      <w:r>
        <w:rPr>
          <w:rFonts w:ascii="Trebuchet MS" w:eastAsia="Trebuchet MS" w:hAnsi="Trebuchet MS" w:cs="Trebuchet MS"/>
          <w:sz w:val="28"/>
          <w:szCs w:val="28"/>
        </w:rPr>
        <w:t>s</w:t>
      </w:r>
      <w:r>
        <w:rPr>
          <w:rFonts w:ascii="Trebuchet MS" w:eastAsia="Trebuchet MS" w:hAnsi="Trebuchet MS" w:cs="Trebuchet MS"/>
          <w:spacing w:val="1"/>
          <w:sz w:val="28"/>
          <w:szCs w:val="28"/>
        </w:rPr>
        <w:t xml:space="preserve"> l</w:t>
      </w:r>
      <w:r>
        <w:rPr>
          <w:rFonts w:ascii="Trebuchet MS" w:eastAsia="Trebuchet MS" w:hAnsi="Trebuchet MS" w:cs="Trebuchet MS"/>
          <w:sz w:val="28"/>
          <w:szCs w:val="28"/>
        </w:rPr>
        <w:t>og is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pacing w:val="-2"/>
          <w:sz w:val="28"/>
          <w:szCs w:val="28"/>
        </w:rPr>
        <w:t>t</w:t>
      </w:r>
      <w:r>
        <w:rPr>
          <w:rFonts w:ascii="Trebuchet MS" w:eastAsia="Trebuchet MS" w:hAnsi="Trebuchet MS" w:cs="Trebuchet MS"/>
          <w:sz w:val="28"/>
          <w:szCs w:val="28"/>
        </w:rPr>
        <w:t>o be m</w:t>
      </w:r>
      <w:r>
        <w:rPr>
          <w:rFonts w:ascii="Trebuchet MS" w:eastAsia="Trebuchet MS" w:hAnsi="Trebuchet MS" w:cs="Trebuchet MS"/>
          <w:spacing w:val="-2"/>
          <w:sz w:val="28"/>
          <w:szCs w:val="28"/>
        </w:rPr>
        <w:t>a</w:t>
      </w:r>
      <w:r>
        <w:rPr>
          <w:rFonts w:ascii="Trebuchet MS" w:eastAsia="Trebuchet MS" w:hAnsi="Trebuchet MS" w:cs="Trebuchet MS"/>
          <w:sz w:val="28"/>
          <w:szCs w:val="28"/>
        </w:rPr>
        <w:t>in</w:t>
      </w:r>
      <w:r>
        <w:rPr>
          <w:rFonts w:ascii="Trebuchet MS" w:eastAsia="Trebuchet MS" w:hAnsi="Trebuchet MS" w:cs="Trebuchet MS"/>
          <w:spacing w:val="-2"/>
          <w:sz w:val="28"/>
          <w:szCs w:val="28"/>
        </w:rPr>
        <w:t>t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a</w:t>
      </w:r>
      <w:r>
        <w:rPr>
          <w:rFonts w:ascii="Trebuchet MS" w:eastAsia="Trebuchet MS" w:hAnsi="Trebuchet MS" w:cs="Trebuchet MS"/>
          <w:sz w:val="28"/>
          <w:szCs w:val="28"/>
        </w:rPr>
        <w:t>ined</w:t>
      </w:r>
      <w:r>
        <w:rPr>
          <w:rFonts w:ascii="Trebuchet MS" w:eastAsia="Trebuchet MS" w:hAnsi="Trebuchet MS" w:cs="Trebuchet MS"/>
          <w:spacing w:val="2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i</w:t>
      </w:r>
      <w:r>
        <w:rPr>
          <w:rFonts w:ascii="Trebuchet MS" w:eastAsia="Trebuchet MS" w:hAnsi="Trebuchet MS" w:cs="Trebuchet MS"/>
          <w:sz w:val="28"/>
          <w:szCs w:val="28"/>
        </w:rPr>
        <w:t xml:space="preserve">n 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t</w:t>
      </w:r>
      <w:r>
        <w:rPr>
          <w:rFonts w:ascii="Trebuchet MS" w:eastAsia="Trebuchet MS" w:hAnsi="Trebuchet MS" w:cs="Trebuchet MS"/>
          <w:sz w:val="28"/>
          <w:szCs w:val="28"/>
        </w:rPr>
        <w:t>he wo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r</w:t>
      </w:r>
      <w:r>
        <w:rPr>
          <w:rFonts w:ascii="Trebuchet MS" w:eastAsia="Trebuchet MS" w:hAnsi="Trebuchet MS" w:cs="Trebuchet MS"/>
          <w:sz w:val="28"/>
          <w:szCs w:val="28"/>
        </w:rPr>
        <w:t xml:space="preserve">k 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b</w:t>
      </w:r>
      <w:r>
        <w:rPr>
          <w:rFonts w:ascii="Trebuchet MS" w:eastAsia="Trebuchet MS" w:hAnsi="Trebuchet MS" w:cs="Trebuchet MS"/>
          <w:sz w:val="28"/>
          <w:szCs w:val="28"/>
        </w:rPr>
        <w:t>oo</w:t>
      </w:r>
      <w:r>
        <w:rPr>
          <w:rFonts w:ascii="Trebuchet MS" w:eastAsia="Trebuchet MS" w:hAnsi="Trebuchet MS" w:cs="Trebuchet MS"/>
          <w:spacing w:val="1"/>
          <w:sz w:val="28"/>
          <w:szCs w:val="28"/>
        </w:rPr>
        <w:t>k</w:t>
      </w:r>
      <w:r>
        <w:rPr>
          <w:rFonts w:ascii="Trebuchet MS" w:eastAsia="Trebuchet MS" w:hAnsi="Trebuchet MS" w:cs="Trebuchet MS"/>
          <w:sz w:val="28"/>
          <w:szCs w:val="28"/>
        </w:rPr>
        <w:t>.</w:t>
      </w:r>
    </w:p>
    <w:p w14:paraId="14AD2509" w14:textId="3DD4B18C" w:rsidR="00B87611" w:rsidRDefault="00963546">
      <w:pPr>
        <w:spacing w:line="478" w:lineRule="auto"/>
        <w:ind w:left="460" w:right="69" w:hanging="360"/>
        <w:jc w:val="both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b/>
          <w:spacing w:val="1"/>
          <w:sz w:val="28"/>
          <w:szCs w:val="28"/>
        </w:rPr>
        <w:t>4</w:t>
      </w:r>
      <w:r>
        <w:rPr>
          <w:rFonts w:ascii="Trebuchet MS" w:eastAsia="Trebuchet MS" w:hAnsi="Trebuchet MS" w:cs="Trebuchet MS"/>
          <w:b/>
          <w:sz w:val="28"/>
          <w:szCs w:val="28"/>
        </w:rPr>
        <w:t xml:space="preserve">. 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F</w:t>
      </w:r>
      <w:r>
        <w:rPr>
          <w:rFonts w:ascii="Trebuchet MS" w:eastAsia="Trebuchet MS" w:hAnsi="Trebuchet MS" w:cs="Trebuchet MS"/>
          <w:sz w:val="28"/>
          <w:szCs w:val="28"/>
        </w:rPr>
        <w:t>o</w:t>
      </w:r>
      <w:r>
        <w:rPr>
          <w:rFonts w:ascii="Trebuchet MS" w:eastAsia="Trebuchet MS" w:hAnsi="Trebuchet MS" w:cs="Trebuchet MS"/>
          <w:spacing w:val="2"/>
          <w:sz w:val="28"/>
          <w:szCs w:val="28"/>
        </w:rPr>
        <w:t>l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l</w:t>
      </w:r>
      <w:r>
        <w:rPr>
          <w:rFonts w:ascii="Trebuchet MS" w:eastAsia="Trebuchet MS" w:hAnsi="Trebuchet MS" w:cs="Trebuchet MS"/>
          <w:sz w:val="28"/>
          <w:szCs w:val="28"/>
        </w:rPr>
        <w:t xml:space="preserve">ow 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al</w:t>
      </w:r>
      <w:r>
        <w:rPr>
          <w:rFonts w:ascii="Trebuchet MS" w:eastAsia="Trebuchet MS" w:hAnsi="Trebuchet MS" w:cs="Trebuchet MS"/>
          <w:sz w:val="28"/>
          <w:szCs w:val="28"/>
        </w:rPr>
        <w:t>l</w:t>
      </w:r>
      <w:r>
        <w:rPr>
          <w:rFonts w:ascii="Trebuchet MS" w:eastAsia="Trebuchet MS" w:hAnsi="Trebuchet MS" w:cs="Trebuchet MS"/>
          <w:spacing w:val="17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z w:val="28"/>
          <w:szCs w:val="28"/>
        </w:rPr>
        <w:t>de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a</w:t>
      </w:r>
      <w:r>
        <w:rPr>
          <w:rFonts w:ascii="Trebuchet MS" w:eastAsia="Trebuchet MS" w:hAnsi="Trebuchet MS" w:cs="Trebuchet MS"/>
          <w:sz w:val="28"/>
          <w:szCs w:val="28"/>
        </w:rPr>
        <w:t>dli</w:t>
      </w:r>
      <w:r>
        <w:rPr>
          <w:rFonts w:ascii="Trebuchet MS" w:eastAsia="Trebuchet MS" w:hAnsi="Trebuchet MS" w:cs="Trebuchet MS"/>
          <w:spacing w:val="-2"/>
          <w:sz w:val="28"/>
          <w:szCs w:val="28"/>
        </w:rPr>
        <w:t>n</w:t>
      </w:r>
      <w:r>
        <w:rPr>
          <w:rFonts w:ascii="Trebuchet MS" w:eastAsia="Trebuchet MS" w:hAnsi="Trebuchet MS" w:cs="Trebuchet MS"/>
          <w:sz w:val="28"/>
          <w:szCs w:val="28"/>
        </w:rPr>
        <w:t>es</w:t>
      </w:r>
      <w:r>
        <w:rPr>
          <w:rFonts w:ascii="Trebuchet MS" w:eastAsia="Trebuchet MS" w:hAnsi="Trebuchet MS" w:cs="Trebuchet MS"/>
          <w:spacing w:val="16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a</w:t>
      </w:r>
      <w:r>
        <w:rPr>
          <w:rFonts w:ascii="Trebuchet MS" w:eastAsia="Trebuchet MS" w:hAnsi="Trebuchet MS" w:cs="Trebuchet MS"/>
          <w:sz w:val="28"/>
          <w:szCs w:val="28"/>
        </w:rPr>
        <w:t xml:space="preserve">nd 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s</w:t>
      </w:r>
      <w:r>
        <w:rPr>
          <w:rFonts w:ascii="Trebuchet MS" w:eastAsia="Trebuchet MS" w:hAnsi="Trebuchet MS" w:cs="Trebuchet MS"/>
          <w:sz w:val="28"/>
          <w:szCs w:val="28"/>
        </w:rPr>
        <w:t>ubm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i</w:t>
      </w:r>
      <w:r>
        <w:rPr>
          <w:rFonts w:ascii="Trebuchet MS" w:eastAsia="Trebuchet MS" w:hAnsi="Trebuchet MS" w:cs="Trebuchet MS"/>
          <w:sz w:val="28"/>
          <w:szCs w:val="28"/>
        </w:rPr>
        <w:t>t</w:t>
      </w:r>
      <w:r>
        <w:rPr>
          <w:rFonts w:ascii="Trebuchet MS" w:eastAsia="Trebuchet MS" w:hAnsi="Trebuchet MS" w:cs="Trebuchet MS"/>
          <w:spacing w:val="15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a</w:t>
      </w:r>
      <w:r>
        <w:rPr>
          <w:rFonts w:ascii="Trebuchet MS" w:eastAsia="Trebuchet MS" w:hAnsi="Trebuchet MS" w:cs="Trebuchet MS"/>
          <w:spacing w:val="1"/>
          <w:sz w:val="28"/>
          <w:szCs w:val="28"/>
        </w:rPr>
        <w:t>l</w:t>
      </w:r>
      <w:r>
        <w:rPr>
          <w:rFonts w:ascii="Trebuchet MS" w:eastAsia="Trebuchet MS" w:hAnsi="Trebuchet MS" w:cs="Trebuchet MS"/>
          <w:sz w:val="28"/>
          <w:szCs w:val="28"/>
        </w:rPr>
        <w:t>l</w:t>
      </w:r>
      <w:r>
        <w:rPr>
          <w:rFonts w:ascii="Trebuchet MS" w:eastAsia="Trebuchet MS" w:hAnsi="Trebuchet MS" w:cs="Trebuchet MS"/>
          <w:spacing w:val="17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z w:val="28"/>
          <w:szCs w:val="28"/>
        </w:rPr>
        <w:t>doc</w:t>
      </w:r>
      <w:r>
        <w:rPr>
          <w:rFonts w:ascii="Trebuchet MS" w:eastAsia="Trebuchet MS" w:hAnsi="Trebuchet MS" w:cs="Trebuchet MS"/>
          <w:spacing w:val="-2"/>
          <w:sz w:val="28"/>
          <w:szCs w:val="28"/>
        </w:rPr>
        <w:t>u</w:t>
      </w:r>
      <w:r>
        <w:rPr>
          <w:rFonts w:ascii="Trebuchet MS" w:eastAsia="Trebuchet MS" w:hAnsi="Trebuchet MS" w:cs="Trebuchet MS"/>
          <w:sz w:val="28"/>
          <w:szCs w:val="28"/>
        </w:rPr>
        <w:t>ments</w:t>
      </w:r>
      <w:r>
        <w:rPr>
          <w:rFonts w:ascii="Trebuchet MS" w:eastAsia="Trebuchet MS" w:hAnsi="Trebuchet MS" w:cs="Trebuchet MS"/>
          <w:spacing w:val="15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s</w:t>
      </w:r>
      <w:r>
        <w:rPr>
          <w:rFonts w:ascii="Trebuchet MS" w:eastAsia="Trebuchet MS" w:hAnsi="Trebuchet MS" w:cs="Trebuchet MS"/>
          <w:sz w:val="28"/>
          <w:szCs w:val="28"/>
        </w:rPr>
        <w:t>t</w:t>
      </w:r>
      <w:r>
        <w:rPr>
          <w:rFonts w:ascii="Trebuchet MS" w:eastAsia="Trebuchet MS" w:hAnsi="Trebuchet MS" w:cs="Trebuchet MS"/>
          <w:spacing w:val="-2"/>
          <w:sz w:val="28"/>
          <w:szCs w:val="28"/>
        </w:rPr>
        <w:t>r</w:t>
      </w:r>
      <w:r>
        <w:rPr>
          <w:rFonts w:ascii="Trebuchet MS" w:eastAsia="Trebuchet MS" w:hAnsi="Trebuchet MS" w:cs="Trebuchet MS"/>
          <w:sz w:val="28"/>
          <w:szCs w:val="28"/>
        </w:rPr>
        <w:t>ic</w:t>
      </w:r>
      <w:r>
        <w:rPr>
          <w:rFonts w:ascii="Trebuchet MS" w:eastAsia="Trebuchet MS" w:hAnsi="Trebuchet MS" w:cs="Trebuchet MS"/>
          <w:spacing w:val="-2"/>
          <w:sz w:val="28"/>
          <w:szCs w:val="28"/>
        </w:rPr>
        <w:t>t</w:t>
      </w:r>
      <w:r>
        <w:rPr>
          <w:rFonts w:ascii="Trebuchet MS" w:eastAsia="Trebuchet MS" w:hAnsi="Trebuchet MS" w:cs="Trebuchet MS"/>
          <w:spacing w:val="1"/>
          <w:sz w:val="28"/>
          <w:szCs w:val="28"/>
        </w:rPr>
        <w:t>l</w:t>
      </w:r>
      <w:r>
        <w:rPr>
          <w:rFonts w:ascii="Trebuchet MS" w:eastAsia="Trebuchet MS" w:hAnsi="Trebuchet MS" w:cs="Trebuchet MS"/>
          <w:sz w:val="28"/>
          <w:szCs w:val="28"/>
        </w:rPr>
        <w:t xml:space="preserve">y 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a</w:t>
      </w:r>
      <w:r>
        <w:rPr>
          <w:rFonts w:ascii="Trebuchet MS" w:eastAsia="Trebuchet MS" w:hAnsi="Trebuchet MS" w:cs="Trebuchet MS"/>
          <w:sz w:val="28"/>
          <w:szCs w:val="28"/>
        </w:rPr>
        <w:t>s p</w:t>
      </w:r>
      <w:r>
        <w:rPr>
          <w:rFonts w:ascii="Trebuchet MS" w:eastAsia="Trebuchet MS" w:hAnsi="Trebuchet MS" w:cs="Trebuchet MS"/>
          <w:spacing w:val="6"/>
          <w:sz w:val="28"/>
          <w:szCs w:val="28"/>
        </w:rPr>
        <w:t>e</w:t>
      </w:r>
      <w:r>
        <w:rPr>
          <w:rFonts w:ascii="Trebuchet MS" w:eastAsia="Trebuchet MS" w:hAnsi="Trebuchet MS" w:cs="Trebuchet MS"/>
          <w:sz w:val="28"/>
          <w:szCs w:val="28"/>
        </w:rPr>
        <w:t>r p</w:t>
      </w:r>
      <w:r>
        <w:rPr>
          <w:rFonts w:ascii="Trebuchet MS" w:eastAsia="Trebuchet MS" w:hAnsi="Trebuchet MS" w:cs="Trebuchet MS"/>
          <w:spacing w:val="-2"/>
          <w:sz w:val="28"/>
          <w:szCs w:val="28"/>
        </w:rPr>
        <w:t>r</w:t>
      </w:r>
      <w:r>
        <w:rPr>
          <w:rFonts w:ascii="Trebuchet MS" w:eastAsia="Trebuchet MS" w:hAnsi="Trebuchet MS" w:cs="Trebuchet MS"/>
          <w:sz w:val="28"/>
          <w:szCs w:val="28"/>
        </w:rPr>
        <w:t>esc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r</w:t>
      </w:r>
      <w:r>
        <w:rPr>
          <w:rFonts w:ascii="Trebuchet MS" w:eastAsia="Trebuchet MS" w:hAnsi="Trebuchet MS" w:cs="Trebuchet MS"/>
          <w:sz w:val="28"/>
          <w:szCs w:val="28"/>
        </w:rPr>
        <w:t>i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b</w:t>
      </w:r>
      <w:r>
        <w:rPr>
          <w:rFonts w:ascii="Trebuchet MS" w:eastAsia="Trebuchet MS" w:hAnsi="Trebuchet MS" w:cs="Trebuchet MS"/>
          <w:sz w:val="28"/>
          <w:szCs w:val="28"/>
        </w:rPr>
        <w:t>ed fo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r</w:t>
      </w:r>
      <w:r>
        <w:rPr>
          <w:rFonts w:ascii="Trebuchet MS" w:eastAsia="Trebuchet MS" w:hAnsi="Trebuchet MS" w:cs="Trebuchet MS"/>
          <w:sz w:val="28"/>
          <w:szCs w:val="28"/>
        </w:rPr>
        <w:t>m</w:t>
      </w:r>
      <w:r>
        <w:rPr>
          <w:rFonts w:ascii="Trebuchet MS" w:eastAsia="Trebuchet MS" w:hAnsi="Trebuchet MS" w:cs="Trebuchet MS"/>
          <w:spacing w:val="-2"/>
          <w:sz w:val="28"/>
          <w:szCs w:val="28"/>
        </w:rPr>
        <w:t>a</w:t>
      </w:r>
      <w:r>
        <w:rPr>
          <w:rFonts w:ascii="Trebuchet MS" w:eastAsia="Trebuchet MS" w:hAnsi="Trebuchet MS" w:cs="Trebuchet MS"/>
          <w:sz w:val="28"/>
          <w:szCs w:val="28"/>
        </w:rPr>
        <w:t>t</w:t>
      </w:r>
      <w:r>
        <w:rPr>
          <w:rFonts w:ascii="Trebuchet MS" w:eastAsia="Trebuchet MS" w:hAnsi="Trebuchet MS" w:cs="Trebuchet MS"/>
          <w:spacing w:val="-2"/>
          <w:sz w:val="28"/>
          <w:szCs w:val="28"/>
        </w:rPr>
        <w:t>s</w:t>
      </w:r>
      <w:r>
        <w:rPr>
          <w:rFonts w:ascii="Trebuchet MS" w:eastAsia="Trebuchet MS" w:hAnsi="Trebuchet MS" w:cs="Trebuchet MS"/>
          <w:sz w:val="28"/>
          <w:szCs w:val="28"/>
        </w:rPr>
        <w:t>.</w:t>
      </w:r>
    </w:p>
    <w:p w14:paraId="517299D8" w14:textId="77777777" w:rsidR="00B87611" w:rsidRDefault="00963546">
      <w:pPr>
        <w:spacing w:before="2" w:line="480" w:lineRule="auto"/>
        <w:ind w:left="460" w:right="76" w:hanging="360"/>
        <w:jc w:val="both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b/>
          <w:spacing w:val="1"/>
          <w:sz w:val="28"/>
          <w:szCs w:val="28"/>
        </w:rPr>
        <w:t>5</w:t>
      </w:r>
      <w:r>
        <w:rPr>
          <w:rFonts w:ascii="Trebuchet MS" w:eastAsia="Trebuchet MS" w:hAnsi="Trebuchet MS" w:cs="Trebuchet MS"/>
          <w:b/>
          <w:sz w:val="28"/>
          <w:szCs w:val="28"/>
        </w:rPr>
        <w:t xml:space="preserve">. </w:t>
      </w:r>
      <w:r>
        <w:rPr>
          <w:rFonts w:ascii="Trebuchet MS" w:eastAsia="Trebuchet MS" w:hAnsi="Trebuchet MS" w:cs="Trebuchet MS"/>
          <w:sz w:val="28"/>
          <w:szCs w:val="28"/>
        </w:rPr>
        <w:t>The</w:t>
      </w:r>
      <w:r>
        <w:rPr>
          <w:rFonts w:ascii="Trebuchet MS" w:eastAsia="Trebuchet MS" w:hAnsi="Trebuchet MS" w:cs="Trebuchet MS"/>
          <w:spacing w:val="5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z w:val="28"/>
          <w:szCs w:val="28"/>
        </w:rPr>
        <w:t>wo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r</w:t>
      </w:r>
      <w:r>
        <w:rPr>
          <w:rFonts w:ascii="Trebuchet MS" w:eastAsia="Trebuchet MS" w:hAnsi="Trebuchet MS" w:cs="Trebuchet MS"/>
          <w:sz w:val="28"/>
          <w:szCs w:val="28"/>
        </w:rPr>
        <w:t>k</w:t>
      </w:r>
      <w:r>
        <w:rPr>
          <w:rFonts w:ascii="Trebuchet MS" w:eastAsia="Trebuchet MS" w:hAnsi="Trebuchet MS" w:cs="Trebuchet MS"/>
          <w:spacing w:val="4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z w:val="28"/>
          <w:szCs w:val="28"/>
        </w:rPr>
        <w:t>b</w:t>
      </w:r>
      <w:r>
        <w:rPr>
          <w:rFonts w:ascii="Trebuchet MS" w:eastAsia="Trebuchet MS" w:hAnsi="Trebuchet MS" w:cs="Trebuchet MS"/>
          <w:spacing w:val="-2"/>
          <w:sz w:val="28"/>
          <w:szCs w:val="28"/>
        </w:rPr>
        <w:t>o</w:t>
      </w:r>
      <w:r>
        <w:rPr>
          <w:rFonts w:ascii="Trebuchet MS" w:eastAsia="Trebuchet MS" w:hAnsi="Trebuchet MS" w:cs="Trebuchet MS"/>
          <w:sz w:val="28"/>
          <w:szCs w:val="28"/>
        </w:rPr>
        <w:t>ok</w:t>
      </w:r>
      <w:r>
        <w:rPr>
          <w:rFonts w:ascii="Trebuchet MS" w:eastAsia="Trebuchet MS" w:hAnsi="Trebuchet MS" w:cs="Trebuchet MS"/>
          <w:spacing w:val="5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s</w:t>
      </w:r>
      <w:r>
        <w:rPr>
          <w:rFonts w:ascii="Trebuchet MS" w:eastAsia="Trebuchet MS" w:hAnsi="Trebuchet MS" w:cs="Trebuchet MS"/>
          <w:sz w:val="28"/>
          <w:szCs w:val="28"/>
        </w:rPr>
        <w:t>h</w:t>
      </w:r>
      <w:r>
        <w:rPr>
          <w:rFonts w:ascii="Trebuchet MS" w:eastAsia="Trebuchet MS" w:hAnsi="Trebuchet MS" w:cs="Trebuchet MS"/>
          <w:spacing w:val="-2"/>
          <w:sz w:val="28"/>
          <w:szCs w:val="28"/>
        </w:rPr>
        <w:t>o</w:t>
      </w:r>
      <w:r>
        <w:rPr>
          <w:rFonts w:ascii="Trebuchet MS" w:eastAsia="Trebuchet MS" w:hAnsi="Trebuchet MS" w:cs="Trebuchet MS"/>
          <w:sz w:val="28"/>
          <w:szCs w:val="28"/>
        </w:rPr>
        <w:t>u</w:t>
      </w:r>
      <w:r>
        <w:rPr>
          <w:rFonts w:ascii="Trebuchet MS" w:eastAsia="Trebuchet MS" w:hAnsi="Trebuchet MS" w:cs="Trebuchet MS"/>
          <w:spacing w:val="1"/>
          <w:sz w:val="28"/>
          <w:szCs w:val="28"/>
        </w:rPr>
        <w:t>l</w:t>
      </w:r>
      <w:r>
        <w:rPr>
          <w:rFonts w:ascii="Trebuchet MS" w:eastAsia="Trebuchet MS" w:hAnsi="Trebuchet MS" w:cs="Trebuchet MS"/>
          <w:sz w:val="28"/>
          <w:szCs w:val="28"/>
        </w:rPr>
        <w:t>d</w:t>
      </w:r>
      <w:r>
        <w:rPr>
          <w:rFonts w:ascii="Trebuchet MS" w:eastAsia="Trebuchet MS" w:hAnsi="Trebuchet MS" w:cs="Trebuchet MS"/>
          <w:spacing w:val="4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z w:val="28"/>
          <w:szCs w:val="28"/>
        </w:rPr>
        <w:t>be</w:t>
      </w:r>
      <w:r>
        <w:rPr>
          <w:rFonts w:ascii="Trebuchet MS" w:eastAsia="Trebuchet MS" w:hAnsi="Trebuchet MS" w:cs="Trebuchet MS"/>
          <w:spacing w:val="4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z w:val="28"/>
          <w:szCs w:val="28"/>
        </w:rPr>
        <w:t>p</w:t>
      </w:r>
      <w:r>
        <w:rPr>
          <w:rFonts w:ascii="Trebuchet MS" w:eastAsia="Trebuchet MS" w:hAnsi="Trebuchet MS" w:cs="Trebuchet MS"/>
          <w:spacing w:val="-2"/>
          <w:sz w:val="28"/>
          <w:szCs w:val="28"/>
        </w:rPr>
        <w:t>r</w:t>
      </w:r>
      <w:r>
        <w:rPr>
          <w:rFonts w:ascii="Trebuchet MS" w:eastAsia="Trebuchet MS" w:hAnsi="Trebuchet MS" w:cs="Trebuchet MS"/>
          <w:sz w:val="28"/>
          <w:szCs w:val="28"/>
        </w:rPr>
        <w:t>odu</w:t>
      </w:r>
      <w:r>
        <w:rPr>
          <w:rFonts w:ascii="Trebuchet MS" w:eastAsia="Trebuchet MS" w:hAnsi="Trebuchet MS" w:cs="Trebuchet MS"/>
          <w:spacing w:val="-2"/>
          <w:sz w:val="28"/>
          <w:szCs w:val="28"/>
        </w:rPr>
        <w:t>c</w:t>
      </w:r>
      <w:r>
        <w:rPr>
          <w:rFonts w:ascii="Trebuchet MS" w:eastAsia="Trebuchet MS" w:hAnsi="Trebuchet MS" w:cs="Trebuchet MS"/>
          <w:sz w:val="28"/>
          <w:szCs w:val="28"/>
        </w:rPr>
        <w:t>ed</w:t>
      </w:r>
      <w:r>
        <w:rPr>
          <w:rFonts w:ascii="Trebuchet MS" w:eastAsia="Trebuchet MS" w:hAnsi="Trebuchet MS" w:cs="Trebuchet MS"/>
          <w:spacing w:val="4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a</w:t>
      </w:r>
      <w:r>
        <w:rPr>
          <w:rFonts w:ascii="Trebuchet MS" w:eastAsia="Trebuchet MS" w:hAnsi="Trebuchet MS" w:cs="Trebuchet MS"/>
          <w:sz w:val="28"/>
          <w:szCs w:val="28"/>
        </w:rPr>
        <w:t>t</w:t>
      </w:r>
      <w:r>
        <w:rPr>
          <w:rFonts w:ascii="Trebuchet MS" w:eastAsia="Trebuchet MS" w:hAnsi="Trebuchet MS" w:cs="Trebuchet MS"/>
          <w:spacing w:val="3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z w:val="28"/>
          <w:szCs w:val="28"/>
        </w:rPr>
        <w:t>the</w:t>
      </w:r>
      <w:r>
        <w:rPr>
          <w:rFonts w:ascii="Trebuchet MS" w:eastAsia="Trebuchet MS" w:hAnsi="Trebuchet MS" w:cs="Trebuchet MS"/>
          <w:spacing w:val="4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z w:val="28"/>
          <w:szCs w:val="28"/>
        </w:rPr>
        <w:t>t</w:t>
      </w:r>
      <w:r>
        <w:rPr>
          <w:rFonts w:ascii="Trebuchet MS" w:eastAsia="Trebuchet MS" w:hAnsi="Trebuchet MS" w:cs="Trebuchet MS"/>
          <w:spacing w:val="-2"/>
          <w:sz w:val="28"/>
          <w:szCs w:val="28"/>
        </w:rPr>
        <w:t>i</w:t>
      </w:r>
      <w:r>
        <w:rPr>
          <w:rFonts w:ascii="Trebuchet MS" w:eastAsia="Trebuchet MS" w:hAnsi="Trebuchet MS" w:cs="Trebuchet MS"/>
          <w:sz w:val="28"/>
          <w:szCs w:val="28"/>
        </w:rPr>
        <w:t>me</w:t>
      </w:r>
      <w:r>
        <w:rPr>
          <w:rFonts w:ascii="Trebuchet MS" w:eastAsia="Trebuchet MS" w:hAnsi="Trebuchet MS" w:cs="Trebuchet MS"/>
          <w:spacing w:val="5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z w:val="28"/>
          <w:szCs w:val="28"/>
        </w:rPr>
        <w:t>of</w:t>
      </w:r>
      <w:r>
        <w:rPr>
          <w:rFonts w:ascii="Trebuchet MS" w:eastAsia="Trebuchet MS" w:hAnsi="Trebuchet MS" w:cs="Trebuchet MS"/>
          <w:spacing w:val="4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a</w:t>
      </w:r>
      <w:r>
        <w:rPr>
          <w:rFonts w:ascii="Trebuchet MS" w:eastAsia="Trebuchet MS" w:hAnsi="Trebuchet MS" w:cs="Trebuchet MS"/>
          <w:spacing w:val="1"/>
          <w:sz w:val="28"/>
          <w:szCs w:val="28"/>
        </w:rPr>
        <w:t>l</w:t>
      </w:r>
      <w:r>
        <w:rPr>
          <w:rFonts w:ascii="Trebuchet MS" w:eastAsia="Trebuchet MS" w:hAnsi="Trebuchet MS" w:cs="Trebuchet MS"/>
          <w:sz w:val="28"/>
          <w:szCs w:val="28"/>
        </w:rPr>
        <w:t>l</w:t>
      </w:r>
      <w:r>
        <w:rPr>
          <w:rFonts w:ascii="Trebuchet MS" w:eastAsia="Trebuchet MS" w:hAnsi="Trebuchet MS" w:cs="Trebuchet MS"/>
          <w:spacing w:val="5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z w:val="28"/>
          <w:szCs w:val="28"/>
        </w:rPr>
        <w:t>d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is</w:t>
      </w:r>
      <w:r>
        <w:rPr>
          <w:rFonts w:ascii="Trebuchet MS" w:eastAsia="Trebuchet MS" w:hAnsi="Trebuchet MS" w:cs="Trebuchet MS"/>
          <w:sz w:val="28"/>
          <w:szCs w:val="28"/>
        </w:rPr>
        <w:t>cus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s</w:t>
      </w:r>
      <w:r>
        <w:rPr>
          <w:rFonts w:ascii="Trebuchet MS" w:eastAsia="Trebuchet MS" w:hAnsi="Trebuchet MS" w:cs="Trebuchet MS"/>
          <w:sz w:val="28"/>
          <w:szCs w:val="28"/>
        </w:rPr>
        <w:t>ion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s</w:t>
      </w:r>
      <w:r>
        <w:rPr>
          <w:rFonts w:ascii="Trebuchet MS" w:eastAsia="Trebuchet MS" w:hAnsi="Trebuchet MS" w:cs="Trebuchet MS"/>
          <w:sz w:val="28"/>
          <w:szCs w:val="28"/>
        </w:rPr>
        <w:t>,</w:t>
      </w:r>
      <w:r>
        <w:rPr>
          <w:rFonts w:ascii="Trebuchet MS" w:eastAsia="Trebuchet MS" w:hAnsi="Trebuchet MS" w:cs="Trebuchet MS"/>
          <w:spacing w:val="4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z w:val="28"/>
          <w:szCs w:val="28"/>
        </w:rPr>
        <w:t>p</w:t>
      </w:r>
      <w:r>
        <w:rPr>
          <w:rFonts w:ascii="Trebuchet MS" w:eastAsia="Trebuchet MS" w:hAnsi="Trebuchet MS" w:cs="Trebuchet MS"/>
          <w:spacing w:val="-2"/>
          <w:sz w:val="28"/>
          <w:szCs w:val="28"/>
        </w:rPr>
        <w:t>r</w:t>
      </w:r>
      <w:r>
        <w:rPr>
          <w:rFonts w:ascii="Trebuchet MS" w:eastAsia="Trebuchet MS" w:hAnsi="Trebuchet MS" w:cs="Trebuchet MS"/>
          <w:sz w:val="28"/>
          <w:szCs w:val="28"/>
        </w:rPr>
        <w:t>esent</w:t>
      </w:r>
      <w:r>
        <w:rPr>
          <w:rFonts w:ascii="Trebuchet MS" w:eastAsia="Trebuchet MS" w:hAnsi="Trebuchet MS" w:cs="Trebuchet MS"/>
          <w:spacing w:val="-2"/>
          <w:sz w:val="28"/>
          <w:szCs w:val="28"/>
        </w:rPr>
        <w:t>a</w:t>
      </w:r>
      <w:r>
        <w:rPr>
          <w:rFonts w:ascii="Trebuchet MS" w:eastAsia="Trebuchet MS" w:hAnsi="Trebuchet MS" w:cs="Trebuchet MS"/>
          <w:sz w:val="28"/>
          <w:szCs w:val="28"/>
        </w:rPr>
        <w:t>t</w:t>
      </w:r>
      <w:r>
        <w:rPr>
          <w:rFonts w:ascii="Trebuchet MS" w:eastAsia="Trebuchet MS" w:hAnsi="Trebuchet MS" w:cs="Trebuchet MS"/>
          <w:spacing w:val="-2"/>
          <w:sz w:val="28"/>
          <w:szCs w:val="28"/>
        </w:rPr>
        <w:t>i</w:t>
      </w:r>
      <w:r>
        <w:rPr>
          <w:rFonts w:ascii="Trebuchet MS" w:eastAsia="Trebuchet MS" w:hAnsi="Trebuchet MS" w:cs="Trebuchet MS"/>
          <w:sz w:val="28"/>
          <w:szCs w:val="28"/>
        </w:rPr>
        <w:t xml:space="preserve">ons 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a</w:t>
      </w:r>
      <w:r>
        <w:rPr>
          <w:rFonts w:ascii="Trebuchet MS" w:eastAsia="Trebuchet MS" w:hAnsi="Trebuchet MS" w:cs="Trebuchet MS"/>
          <w:sz w:val="28"/>
          <w:szCs w:val="28"/>
        </w:rPr>
        <w:t>nd exam</w:t>
      </w:r>
      <w:r>
        <w:rPr>
          <w:rFonts w:ascii="Trebuchet MS" w:eastAsia="Trebuchet MS" w:hAnsi="Trebuchet MS" w:cs="Trebuchet MS"/>
          <w:spacing w:val="-2"/>
          <w:sz w:val="28"/>
          <w:szCs w:val="28"/>
        </w:rPr>
        <w:t>i</w:t>
      </w:r>
      <w:r>
        <w:rPr>
          <w:rFonts w:ascii="Trebuchet MS" w:eastAsia="Trebuchet MS" w:hAnsi="Trebuchet MS" w:cs="Trebuchet MS"/>
          <w:sz w:val="28"/>
          <w:szCs w:val="28"/>
        </w:rPr>
        <w:t>na</w:t>
      </w:r>
      <w:r>
        <w:rPr>
          <w:rFonts w:ascii="Trebuchet MS" w:eastAsia="Trebuchet MS" w:hAnsi="Trebuchet MS" w:cs="Trebuchet MS"/>
          <w:spacing w:val="-2"/>
          <w:sz w:val="28"/>
          <w:szCs w:val="28"/>
        </w:rPr>
        <w:t>t</w:t>
      </w:r>
      <w:r>
        <w:rPr>
          <w:rFonts w:ascii="Trebuchet MS" w:eastAsia="Trebuchet MS" w:hAnsi="Trebuchet MS" w:cs="Trebuchet MS"/>
          <w:sz w:val="28"/>
          <w:szCs w:val="28"/>
        </w:rPr>
        <w:t>ion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s</w:t>
      </w:r>
      <w:r>
        <w:rPr>
          <w:rFonts w:ascii="Trebuchet MS" w:eastAsia="Trebuchet MS" w:hAnsi="Trebuchet MS" w:cs="Trebuchet MS"/>
          <w:sz w:val="28"/>
          <w:szCs w:val="28"/>
        </w:rPr>
        <w:t>.</w:t>
      </w:r>
    </w:p>
    <w:p w14:paraId="3484C990" w14:textId="77777777" w:rsidR="00B87611" w:rsidRDefault="00963546">
      <w:pPr>
        <w:spacing w:line="320" w:lineRule="exact"/>
        <w:ind w:left="100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b/>
          <w:spacing w:val="1"/>
          <w:sz w:val="28"/>
          <w:szCs w:val="28"/>
        </w:rPr>
        <w:t>6</w:t>
      </w:r>
      <w:r>
        <w:rPr>
          <w:rFonts w:ascii="Trebuchet MS" w:eastAsia="Trebuchet MS" w:hAnsi="Trebuchet MS" w:cs="Trebuchet MS"/>
          <w:b/>
          <w:sz w:val="28"/>
          <w:szCs w:val="28"/>
        </w:rPr>
        <w:t>.</w:t>
      </w:r>
      <w:r>
        <w:rPr>
          <w:rFonts w:ascii="Trebuchet MS" w:eastAsia="Trebuchet MS" w:hAnsi="Trebuchet MS" w:cs="Trebuchet MS"/>
          <w:b/>
          <w:spacing w:val="7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z w:val="28"/>
          <w:szCs w:val="28"/>
        </w:rPr>
        <w:t>The</w:t>
      </w:r>
      <w:r>
        <w:rPr>
          <w:rFonts w:ascii="Trebuchet MS" w:eastAsia="Trebuchet MS" w:hAnsi="Trebuchet MS" w:cs="Trebuchet MS"/>
          <w:spacing w:val="7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z w:val="28"/>
          <w:szCs w:val="28"/>
        </w:rPr>
        <w:t>wo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r</w:t>
      </w:r>
      <w:r>
        <w:rPr>
          <w:rFonts w:ascii="Trebuchet MS" w:eastAsia="Trebuchet MS" w:hAnsi="Trebuchet MS" w:cs="Trebuchet MS"/>
          <w:sz w:val="28"/>
          <w:szCs w:val="28"/>
        </w:rPr>
        <w:t>k</w:t>
      </w:r>
      <w:r>
        <w:rPr>
          <w:rFonts w:ascii="Trebuchet MS" w:eastAsia="Trebuchet MS" w:hAnsi="Trebuchet MS" w:cs="Trebuchet MS"/>
          <w:spacing w:val="7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z w:val="28"/>
          <w:szCs w:val="28"/>
        </w:rPr>
        <w:t>b</w:t>
      </w:r>
      <w:r>
        <w:rPr>
          <w:rFonts w:ascii="Trebuchet MS" w:eastAsia="Trebuchet MS" w:hAnsi="Trebuchet MS" w:cs="Trebuchet MS"/>
          <w:spacing w:val="-2"/>
          <w:sz w:val="28"/>
          <w:szCs w:val="28"/>
        </w:rPr>
        <w:t>o</w:t>
      </w:r>
      <w:r>
        <w:rPr>
          <w:rFonts w:ascii="Trebuchet MS" w:eastAsia="Trebuchet MS" w:hAnsi="Trebuchet MS" w:cs="Trebuchet MS"/>
          <w:sz w:val="28"/>
          <w:szCs w:val="28"/>
        </w:rPr>
        <w:t>ok</w:t>
      </w:r>
      <w:r>
        <w:rPr>
          <w:rFonts w:ascii="Trebuchet MS" w:eastAsia="Trebuchet MS" w:hAnsi="Trebuchet MS" w:cs="Trebuchet MS"/>
          <w:spacing w:val="7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z w:val="28"/>
          <w:szCs w:val="28"/>
        </w:rPr>
        <w:t>mu</w:t>
      </w:r>
      <w:r>
        <w:rPr>
          <w:rFonts w:ascii="Trebuchet MS" w:eastAsia="Trebuchet MS" w:hAnsi="Trebuchet MS" w:cs="Trebuchet MS"/>
          <w:spacing w:val="-3"/>
          <w:sz w:val="28"/>
          <w:szCs w:val="28"/>
        </w:rPr>
        <w:t>s</w:t>
      </w:r>
      <w:r>
        <w:rPr>
          <w:rFonts w:ascii="Trebuchet MS" w:eastAsia="Trebuchet MS" w:hAnsi="Trebuchet MS" w:cs="Trebuchet MS"/>
          <w:sz w:val="28"/>
          <w:szCs w:val="28"/>
        </w:rPr>
        <w:t>t</w:t>
      </w:r>
      <w:r>
        <w:rPr>
          <w:rFonts w:ascii="Trebuchet MS" w:eastAsia="Trebuchet MS" w:hAnsi="Trebuchet MS" w:cs="Trebuchet MS"/>
          <w:spacing w:val="6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z w:val="28"/>
          <w:szCs w:val="28"/>
        </w:rPr>
        <w:t>be</w:t>
      </w:r>
      <w:r>
        <w:rPr>
          <w:rFonts w:ascii="Trebuchet MS" w:eastAsia="Trebuchet MS" w:hAnsi="Trebuchet MS" w:cs="Trebuchet MS"/>
          <w:spacing w:val="7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s</w:t>
      </w:r>
      <w:r>
        <w:rPr>
          <w:rFonts w:ascii="Trebuchet MS" w:eastAsia="Trebuchet MS" w:hAnsi="Trebuchet MS" w:cs="Trebuchet MS"/>
          <w:sz w:val="28"/>
          <w:szCs w:val="28"/>
        </w:rPr>
        <w:t>ubm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i</w:t>
      </w:r>
      <w:r>
        <w:rPr>
          <w:rFonts w:ascii="Trebuchet MS" w:eastAsia="Trebuchet MS" w:hAnsi="Trebuchet MS" w:cs="Trebuchet MS"/>
          <w:sz w:val="28"/>
          <w:szCs w:val="28"/>
        </w:rPr>
        <w:t>t</w:t>
      </w:r>
      <w:r>
        <w:rPr>
          <w:rFonts w:ascii="Trebuchet MS" w:eastAsia="Trebuchet MS" w:hAnsi="Trebuchet MS" w:cs="Trebuchet MS"/>
          <w:spacing w:val="-2"/>
          <w:sz w:val="28"/>
          <w:szCs w:val="28"/>
        </w:rPr>
        <w:t>t</w:t>
      </w:r>
      <w:r>
        <w:rPr>
          <w:rFonts w:ascii="Trebuchet MS" w:eastAsia="Trebuchet MS" w:hAnsi="Trebuchet MS" w:cs="Trebuchet MS"/>
          <w:sz w:val="28"/>
          <w:szCs w:val="28"/>
        </w:rPr>
        <w:t>ed</w:t>
      </w:r>
      <w:r>
        <w:rPr>
          <w:rFonts w:ascii="Trebuchet MS" w:eastAsia="Trebuchet MS" w:hAnsi="Trebuchet MS" w:cs="Trebuchet MS"/>
          <w:spacing w:val="7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z w:val="28"/>
          <w:szCs w:val="28"/>
        </w:rPr>
        <w:t>to</w:t>
      </w:r>
      <w:r>
        <w:rPr>
          <w:rFonts w:ascii="Trebuchet MS" w:eastAsia="Trebuchet MS" w:hAnsi="Trebuchet MS" w:cs="Trebuchet MS"/>
          <w:spacing w:val="9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z w:val="28"/>
          <w:szCs w:val="28"/>
        </w:rPr>
        <w:t>p</w:t>
      </w:r>
      <w:r>
        <w:rPr>
          <w:rFonts w:ascii="Trebuchet MS" w:eastAsia="Trebuchet MS" w:hAnsi="Trebuchet MS" w:cs="Trebuchet MS"/>
          <w:spacing w:val="-2"/>
          <w:sz w:val="28"/>
          <w:szCs w:val="28"/>
        </w:rPr>
        <w:t>r</w:t>
      </w:r>
      <w:r>
        <w:rPr>
          <w:rFonts w:ascii="Trebuchet MS" w:eastAsia="Trebuchet MS" w:hAnsi="Trebuchet MS" w:cs="Trebuchet MS"/>
          <w:sz w:val="28"/>
          <w:szCs w:val="28"/>
        </w:rPr>
        <w:t>oj</w:t>
      </w:r>
      <w:r>
        <w:rPr>
          <w:rFonts w:ascii="Trebuchet MS" w:eastAsia="Trebuchet MS" w:hAnsi="Trebuchet MS" w:cs="Trebuchet MS"/>
          <w:spacing w:val="1"/>
          <w:sz w:val="28"/>
          <w:szCs w:val="28"/>
        </w:rPr>
        <w:t>e</w:t>
      </w:r>
      <w:r>
        <w:rPr>
          <w:rFonts w:ascii="Trebuchet MS" w:eastAsia="Trebuchet MS" w:hAnsi="Trebuchet MS" w:cs="Trebuchet MS"/>
          <w:sz w:val="28"/>
          <w:szCs w:val="28"/>
        </w:rPr>
        <w:t>ct</w:t>
      </w:r>
      <w:r>
        <w:rPr>
          <w:rFonts w:ascii="Trebuchet MS" w:eastAsia="Trebuchet MS" w:hAnsi="Trebuchet MS" w:cs="Trebuchet MS"/>
          <w:spacing w:val="6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z w:val="28"/>
          <w:szCs w:val="28"/>
        </w:rPr>
        <w:t>co</w:t>
      </w:r>
      <w:r>
        <w:rPr>
          <w:rFonts w:ascii="Trebuchet MS" w:eastAsia="Trebuchet MS" w:hAnsi="Trebuchet MS" w:cs="Trebuchet MS"/>
          <w:spacing w:val="1"/>
          <w:sz w:val="28"/>
          <w:szCs w:val="28"/>
        </w:rPr>
        <w:t>o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r</w:t>
      </w:r>
      <w:r>
        <w:rPr>
          <w:rFonts w:ascii="Trebuchet MS" w:eastAsia="Trebuchet MS" w:hAnsi="Trebuchet MS" w:cs="Trebuchet MS"/>
          <w:sz w:val="28"/>
          <w:szCs w:val="28"/>
        </w:rPr>
        <w:t>d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i</w:t>
      </w:r>
      <w:r>
        <w:rPr>
          <w:rFonts w:ascii="Trebuchet MS" w:eastAsia="Trebuchet MS" w:hAnsi="Trebuchet MS" w:cs="Trebuchet MS"/>
          <w:sz w:val="28"/>
          <w:szCs w:val="28"/>
        </w:rPr>
        <w:t>na</w:t>
      </w:r>
      <w:r>
        <w:rPr>
          <w:rFonts w:ascii="Trebuchet MS" w:eastAsia="Trebuchet MS" w:hAnsi="Trebuchet MS" w:cs="Trebuchet MS"/>
          <w:spacing w:val="-2"/>
          <w:sz w:val="28"/>
          <w:szCs w:val="28"/>
        </w:rPr>
        <w:t>to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r</w:t>
      </w:r>
      <w:r>
        <w:rPr>
          <w:rFonts w:ascii="Trebuchet MS" w:eastAsia="Trebuchet MS" w:hAnsi="Trebuchet MS" w:cs="Trebuchet MS"/>
          <w:sz w:val="28"/>
          <w:szCs w:val="28"/>
        </w:rPr>
        <w:t>/</w:t>
      </w:r>
      <w:r>
        <w:rPr>
          <w:rFonts w:ascii="Trebuchet MS" w:eastAsia="Trebuchet MS" w:hAnsi="Trebuchet MS" w:cs="Trebuchet MS"/>
          <w:spacing w:val="6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z w:val="28"/>
          <w:szCs w:val="28"/>
        </w:rPr>
        <w:t>gui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d</w:t>
      </w:r>
      <w:r>
        <w:rPr>
          <w:rFonts w:ascii="Trebuchet MS" w:eastAsia="Trebuchet MS" w:hAnsi="Trebuchet MS" w:cs="Trebuchet MS"/>
          <w:sz w:val="28"/>
          <w:szCs w:val="28"/>
        </w:rPr>
        <w:t>e/</w:t>
      </w:r>
      <w:r>
        <w:rPr>
          <w:rFonts w:ascii="Trebuchet MS" w:eastAsia="Trebuchet MS" w:hAnsi="Trebuchet MS" w:cs="Trebuchet MS"/>
          <w:spacing w:val="6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z w:val="28"/>
          <w:szCs w:val="28"/>
        </w:rPr>
        <w:t>dep</w:t>
      </w:r>
      <w:r>
        <w:rPr>
          <w:rFonts w:ascii="Trebuchet MS" w:eastAsia="Trebuchet MS" w:hAnsi="Trebuchet MS" w:cs="Trebuchet MS"/>
          <w:spacing w:val="-2"/>
          <w:sz w:val="28"/>
          <w:szCs w:val="28"/>
        </w:rPr>
        <w:t>a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r</w:t>
      </w:r>
      <w:r>
        <w:rPr>
          <w:rFonts w:ascii="Trebuchet MS" w:eastAsia="Trebuchet MS" w:hAnsi="Trebuchet MS" w:cs="Trebuchet MS"/>
          <w:sz w:val="28"/>
          <w:szCs w:val="28"/>
        </w:rPr>
        <w:t>t</w:t>
      </w:r>
      <w:r>
        <w:rPr>
          <w:rFonts w:ascii="Trebuchet MS" w:eastAsia="Trebuchet MS" w:hAnsi="Trebuchet MS" w:cs="Trebuchet MS"/>
          <w:spacing w:val="1"/>
          <w:sz w:val="28"/>
          <w:szCs w:val="28"/>
        </w:rPr>
        <w:t>m</w:t>
      </w:r>
      <w:r>
        <w:rPr>
          <w:rFonts w:ascii="Trebuchet MS" w:eastAsia="Trebuchet MS" w:hAnsi="Trebuchet MS" w:cs="Trebuchet MS"/>
          <w:sz w:val="28"/>
          <w:szCs w:val="28"/>
        </w:rPr>
        <w:t>ent</w:t>
      </w:r>
      <w:r>
        <w:rPr>
          <w:rFonts w:ascii="Trebuchet MS" w:eastAsia="Trebuchet MS" w:hAnsi="Trebuchet MS" w:cs="Trebuchet MS"/>
          <w:spacing w:val="6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z w:val="28"/>
          <w:szCs w:val="28"/>
        </w:rPr>
        <w:t>/</w:t>
      </w:r>
    </w:p>
    <w:p w14:paraId="653567D6" w14:textId="77777777" w:rsidR="00B87611" w:rsidRDefault="00B87611">
      <w:pPr>
        <w:spacing w:before="5" w:line="120" w:lineRule="exact"/>
        <w:rPr>
          <w:sz w:val="12"/>
          <w:szCs w:val="12"/>
        </w:rPr>
      </w:pPr>
    </w:p>
    <w:p w14:paraId="4CDD645E" w14:textId="77777777" w:rsidR="00B87611" w:rsidRDefault="00B87611">
      <w:pPr>
        <w:spacing w:line="200" w:lineRule="exact"/>
      </w:pPr>
    </w:p>
    <w:p w14:paraId="64604C01" w14:textId="77777777" w:rsidR="00B87611" w:rsidRDefault="00963546">
      <w:pPr>
        <w:ind w:left="460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Coll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e</w:t>
      </w:r>
      <w:r>
        <w:rPr>
          <w:rFonts w:ascii="Trebuchet MS" w:eastAsia="Trebuchet MS" w:hAnsi="Trebuchet MS" w:cs="Trebuchet MS"/>
          <w:sz w:val="28"/>
          <w:szCs w:val="28"/>
        </w:rPr>
        <w:t>ge</w:t>
      </w:r>
      <w:r>
        <w:rPr>
          <w:rFonts w:ascii="Trebuchet MS" w:eastAsia="Trebuchet MS" w:hAnsi="Trebuchet MS" w:cs="Trebuchet MS"/>
          <w:spacing w:val="1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pacing w:val="-2"/>
          <w:sz w:val="28"/>
          <w:szCs w:val="28"/>
        </w:rPr>
        <w:t>a</w:t>
      </w:r>
      <w:r>
        <w:rPr>
          <w:rFonts w:ascii="Trebuchet MS" w:eastAsia="Trebuchet MS" w:hAnsi="Trebuchet MS" w:cs="Trebuchet MS"/>
          <w:sz w:val="28"/>
          <w:szCs w:val="28"/>
        </w:rPr>
        <w:t>f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t</w:t>
      </w:r>
      <w:r>
        <w:rPr>
          <w:rFonts w:ascii="Trebuchet MS" w:eastAsia="Trebuchet MS" w:hAnsi="Trebuchet MS" w:cs="Trebuchet MS"/>
          <w:sz w:val="28"/>
          <w:szCs w:val="28"/>
        </w:rPr>
        <w:t>er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 xml:space="preserve"> s</w:t>
      </w:r>
      <w:r>
        <w:rPr>
          <w:rFonts w:ascii="Trebuchet MS" w:eastAsia="Trebuchet MS" w:hAnsi="Trebuchet MS" w:cs="Trebuchet MS"/>
          <w:sz w:val="28"/>
          <w:szCs w:val="28"/>
        </w:rPr>
        <w:t>ucc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ess</w:t>
      </w:r>
      <w:r>
        <w:rPr>
          <w:rFonts w:ascii="Trebuchet MS" w:eastAsia="Trebuchet MS" w:hAnsi="Trebuchet MS" w:cs="Trebuchet MS"/>
          <w:sz w:val="28"/>
          <w:szCs w:val="28"/>
        </w:rPr>
        <w:t>ful e</w:t>
      </w:r>
      <w:r>
        <w:rPr>
          <w:rFonts w:ascii="Trebuchet MS" w:eastAsia="Trebuchet MS" w:hAnsi="Trebuchet MS" w:cs="Trebuchet MS"/>
          <w:spacing w:val="1"/>
          <w:sz w:val="28"/>
          <w:szCs w:val="28"/>
        </w:rPr>
        <w:t>x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a</w:t>
      </w:r>
      <w:r>
        <w:rPr>
          <w:rFonts w:ascii="Trebuchet MS" w:eastAsia="Trebuchet MS" w:hAnsi="Trebuchet MS" w:cs="Trebuchet MS"/>
          <w:sz w:val="28"/>
          <w:szCs w:val="28"/>
        </w:rPr>
        <w:t>m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i</w:t>
      </w:r>
      <w:r>
        <w:rPr>
          <w:rFonts w:ascii="Trebuchet MS" w:eastAsia="Trebuchet MS" w:hAnsi="Trebuchet MS" w:cs="Trebuchet MS"/>
          <w:sz w:val="28"/>
          <w:szCs w:val="28"/>
        </w:rPr>
        <w:t>na</w:t>
      </w:r>
      <w:r>
        <w:rPr>
          <w:rFonts w:ascii="Trebuchet MS" w:eastAsia="Trebuchet MS" w:hAnsi="Trebuchet MS" w:cs="Trebuchet MS"/>
          <w:spacing w:val="-2"/>
          <w:sz w:val="28"/>
          <w:szCs w:val="28"/>
        </w:rPr>
        <w:t>t</w:t>
      </w:r>
      <w:r>
        <w:rPr>
          <w:rFonts w:ascii="Trebuchet MS" w:eastAsia="Trebuchet MS" w:hAnsi="Trebuchet MS" w:cs="Trebuchet MS"/>
          <w:sz w:val="28"/>
          <w:szCs w:val="28"/>
        </w:rPr>
        <w:t xml:space="preserve">ion </w:t>
      </w:r>
      <w:r>
        <w:rPr>
          <w:rFonts w:ascii="Trebuchet MS" w:eastAsia="Trebuchet MS" w:hAnsi="Trebuchet MS" w:cs="Trebuchet MS"/>
          <w:spacing w:val="-2"/>
          <w:sz w:val="28"/>
          <w:szCs w:val="28"/>
        </w:rPr>
        <w:t>a</w:t>
      </w:r>
      <w:r>
        <w:rPr>
          <w:rFonts w:ascii="Trebuchet MS" w:eastAsia="Trebuchet MS" w:hAnsi="Trebuchet MS" w:cs="Trebuchet MS"/>
          <w:sz w:val="28"/>
          <w:szCs w:val="28"/>
        </w:rPr>
        <w:t>t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z w:val="28"/>
          <w:szCs w:val="28"/>
        </w:rPr>
        <w:t>the end of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z w:val="28"/>
          <w:szCs w:val="28"/>
        </w:rPr>
        <w:t>y</w:t>
      </w:r>
      <w:r>
        <w:rPr>
          <w:rFonts w:ascii="Trebuchet MS" w:eastAsia="Trebuchet MS" w:hAnsi="Trebuchet MS" w:cs="Trebuchet MS"/>
          <w:spacing w:val="1"/>
          <w:sz w:val="28"/>
          <w:szCs w:val="28"/>
        </w:rPr>
        <w:t>e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a</w:t>
      </w:r>
      <w:r>
        <w:rPr>
          <w:rFonts w:ascii="Trebuchet MS" w:eastAsia="Trebuchet MS" w:hAnsi="Trebuchet MS" w:cs="Trebuchet MS"/>
          <w:spacing w:val="-40"/>
          <w:sz w:val="28"/>
          <w:szCs w:val="28"/>
        </w:rPr>
        <w:t>r</w:t>
      </w:r>
      <w:r>
        <w:rPr>
          <w:rFonts w:ascii="Trebuchet MS" w:eastAsia="Trebuchet MS" w:hAnsi="Trebuchet MS" w:cs="Trebuchet MS"/>
          <w:sz w:val="28"/>
          <w:szCs w:val="28"/>
        </w:rPr>
        <w:t>.</w:t>
      </w:r>
    </w:p>
    <w:p w14:paraId="5D50A4BE" w14:textId="77777777" w:rsidR="00B87611" w:rsidRDefault="00B87611">
      <w:pPr>
        <w:spacing w:before="5" w:line="120" w:lineRule="exact"/>
        <w:rPr>
          <w:sz w:val="12"/>
          <w:szCs w:val="12"/>
        </w:rPr>
      </w:pPr>
    </w:p>
    <w:p w14:paraId="79CCF9D1" w14:textId="77777777" w:rsidR="00B87611" w:rsidRDefault="00B87611">
      <w:pPr>
        <w:spacing w:line="200" w:lineRule="exact"/>
      </w:pPr>
    </w:p>
    <w:p w14:paraId="4798BD3D" w14:textId="1A14CA0D" w:rsidR="00B87611" w:rsidRDefault="00963546">
      <w:pPr>
        <w:spacing w:line="480" w:lineRule="auto"/>
        <w:ind w:left="460" w:right="74" w:hanging="360"/>
        <w:jc w:val="both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b/>
          <w:spacing w:val="1"/>
          <w:sz w:val="28"/>
          <w:szCs w:val="28"/>
        </w:rPr>
        <w:t>7</w:t>
      </w:r>
      <w:r>
        <w:rPr>
          <w:rFonts w:ascii="Trebuchet MS" w:eastAsia="Trebuchet MS" w:hAnsi="Trebuchet MS" w:cs="Trebuchet MS"/>
          <w:b/>
          <w:sz w:val="28"/>
          <w:szCs w:val="28"/>
        </w:rPr>
        <w:t xml:space="preserve">. </w:t>
      </w:r>
      <w:r>
        <w:rPr>
          <w:rFonts w:ascii="Trebuchet MS" w:eastAsia="Trebuchet MS" w:hAnsi="Trebuchet MS" w:cs="Trebuchet MS"/>
          <w:sz w:val="28"/>
          <w:szCs w:val="28"/>
        </w:rPr>
        <w:t>A</w:t>
      </w:r>
      <w:r>
        <w:rPr>
          <w:rFonts w:ascii="Trebuchet MS" w:eastAsia="Trebuchet MS" w:hAnsi="Trebuchet MS" w:cs="Trebuchet MS"/>
          <w:spacing w:val="1"/>
          <w:sz w:val="28"/>
          <w:szCs w:val="28"/>
        </w:rPr>
        <w:t>l</w:t>
      </w:r>
      <w:r>
        <w:rPr>
          <w:rFonts w:ascii="Trebuchet MS" w:eastAsia="Trebuchet MS" w:hAnsi="Trebuchet MS" w:cs="Trebuchet MS"/>
          <w:sz w:val="28"/>
          <w:szCs w:val="28"/>
        </w:rPr>
        <w:t>l</w:t>
      </w:r>
      <w:r>
        <w:rPr>
          <w:rFonts w:ascii="Trebuchet MS" w:eastAsia="Trebuchet MS" w:hAnsi="Trebuchet MS" w:cs="Trebuchet MS"/>
          <w:spacing w:val="38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z w:val="28"/>
          <w:szCs w:val="28"/>
        </w:rPr>
        <w:t>do</w:t>
      </w:r>
      <w:r>
        <w:rPr>
          <w:rFonts w:ascii="Trebuchet MS" w:eastAsia="Trebuchet MS" w:hAnsi="Trebuchet MS" w:cs="Trebuchet MS"/>
          <w:spacing w:val="-2"/>
          <w:sz w:val="28"/>
          <w:szCs w:val="28"/>
        </w:rPr>
        <w:t>c</w:t>
      </w:r>
      <w:r>
        <w:rPr>
          <w:rFonts w:ascii="Trebuchet MS" w:eastAsia="Trebuchet MS" w:hAnsi="Trebuchet MS" w:cs="Trebuchet MS"/>
          <w:sz w:val="28"/>
          <w:szCs w:val="28"/>
        </w:rPr>
        <w:t>uments</w:t>
      </w:r>
      <w:r>
        <w:rPr>
          <w:rFonts w:ascii="Trebuchet MS" w:eastAsia="Trebuchet MS" w:hAnsi="Trebuchet MS" w:cs="Trebuchet MS"/>
          <w:spacing w:val="36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a</w:t>
      </w:r>
      <w:r>
        <w:rPr>
          <w:rFonts w:ascii="Trebuchet MS" w:eastAsia="Trebuchet MS" w:hAnsi="Trebuchet MS" w:cs="Trebuchet MS"/>
          <w:sz w:val="28"/>
          <w:szCs w:val="28"/>
        </w:rPr>
        <w:t>nd</w:t>
      </w:r>
      <w:r>
        <w:rPr>
          <w:rFonts w:ascii="Trebuchet MS" w:eastAsia="Trebuchet MS" w:hAnsi="Trebuchet MS" w:cs="Trebuchet MS"/>
          <w:spacing w:val="35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r</w:t>
      </w:r>
      <w:r>
        <w:rPr>
          <w:rFonts w:ascii="Trebuchet MS" w:eastAsia="Trebuchet MS" w:hAnsi="Trebuchet MS" w:cs="Trebuchet MS"/>
          <w:sz w:val="28"/>
          <w:szCs w:val="28"/>
        </w:rPr>
        <w:t>epor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t</w:t>
      </w:r>
      <w:r>
        <w:rPr>
          <w:rFonts w:ascii="Trebuchet MS" w:eastAsia="Trebuchet MS" w:hAnsi="Trebuchet MS" w:cs="Trebuchet MS"/>
          <w:sz w:val="28"/>
          <w:szCs w:val="28"/>
        </w:rPr>
        <w:t>s</w:t>
      </w:r>
      <w:r>
        <w:rPr>
          <w:rFonts w:ascii="Trebuchet MS" w:eastAsia="Trebuchet MS" w:hAnsi="Trebuchet MS" w:cs="Trebuchet MS"/>
          <w:spacing w:val="37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ar</w:t>
      </w:r>
      <w:r>
        <w:rPr>
          <w:rFonts w:ascii="Trebuchet MS" w:eastAsia="Trebuchet MS" w:hAnsi="Trebuchet MS" w:cs="Trebuchet MS"/>
          <w:sz w:val="28"/>
          <w:szCs w:val="28"/>
        </w:rPr>
        <w:t>e</w:t>
      </w:r>
      <w:r>
        <w:rPr>
          <w:rFonts w:ascii="Trebuchet MS" w:eastAsia="Trebuchet MS" w:hAnsi="Trebuchet MS" w:cs="Trebuchet MS"/>
          <w:spacing w:val="38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z w:val="28"/>
          <w:szCs w:val="28"/>
        </w:rPr>
        <w:t>to</w:t>
      </w:r>
      <w:r>
        <w:rPr>
          <w:rFonts w:ascii="Trebuchet MS" w:eastAsia="Trebuchet MS" w:hAnsi="Trebuchet MS" w:cs="Trebuchet MS"/>
          <w:spacing w:val="37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z w:val="28"/>
          <w:szCs w:val="28"/>
        </w:rPr>
        <w:t>be</w:t>
      </w:r>
      <w:r>
        <w:rPr>
          <w:rFonts w:ascii="Trebuchet MS" w:eastAsia="Trebuchet MS" w:hAnsi="Trebuchet MS" w:cs="Trebuchet MS"/>
          <w:spacing w:val="35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z w:val="28"/>
          <w:szCs w:val="28"/>
        </w:rPr>
        <w:t>p</w:t>
      </w:r>
      <w:r>
        <w:rPr>
          <w:rFonts w:ascii="Trebuchet MS" w:eastAsia="Trebuchet MS" w:hAnsi="Trebuchet MS" w:cs="Trebuchet MS"/>
          <w:spacing w:val="-2"/>
          <w:sz w:val="28"/>
          <w:szCs w:val="28"/>
        </w:rPr>
        <w:t>r</w:t>
      </w:r>
      <w:r>
        <w:rPr>
          <w:rFonts w:ascii="Trebuchet MS" w:eastAsia="Trebuchet MS" w:hAnsi="Trebuchet MS" w:cs="Trebuchet MS"/>
          <w:sz w:val="28"/>
          <w:szCs w:val="28"/>
        </w:rPr>
        <w:t>ep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ar</w:t>
      </w:r>
      <w:r>
        <w:rPr>
          <w:rFonts w:ascii="Trebuchet MS" w:eastAsia="Trebuchet MS" w:hAnsi="Trebuchet MS" w:cs="Trebuchet MS"/>
          <w:sz w:val="28"/>
          <w:szCs w:val="28"/>
        </w:rPr>
        <w:t>ed</w:t>
      </w:r>
      <w:r>
        <w:rPr>
          <w:rFonts w:ascii="Trebuchet MS" w:eastAsia="Trebuchet MS" w:hAnsi="Trebuchet MS" w:cs="Trebuchet MS"/>
          <w:spacing w:val="38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z w:val="28"/>
          <w:szCs w:val="28"/>
        </w:rPr>
        <w:t>in</w:t>
      </w:r>
      <w:r>
        <w:rPr>
          <w:rFonts w:ascii="Trebuchet MS" w:eastAsia="Trebuchet MS" w:hAnsi="Trebuchet MS" w:cs="Trebuchet MS"/>
          <w:spacing w:val="37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z w:val="28"/>
          <w:szCs w:val="28"/>
        </w:rPr>
        <w:t>L</w:t>
      </w:r>
      <w:r>
        <w:rPr>
          <w:rFonts w:ascii="Trebuchet MS" w:eastAsia="Trebuchet MS" w:hAnsi="Trebuchet MS" w:cs="Trebuchet MS"/>
          <w:spacing w:val="-2"/>
          <w:sz w:val="28"/>
          <w:szCs w:val="28"/>
        </w:rPr>
        <w:t>a</w:t>
      </w:r>
      <w:r>
        <w:rPr>
          <w:rFonts w:ascii="Trebuchet MS" w:eastAsia="Trebuchet MS" w:hAnsi="Trebuchet MS" w:cs="Trebuchet MS"/>
          <w:sz w:val="28"/>
          <w:szCs w:val="28"/>
        </w:rPr>
        <w:t>tex</w:t>
      </w:r>
      <w:r>
        <w:rPr>
          <w:rFonts w:ascii="Trebuchet MS" w:eastAsia="Trebuchet MS" w:hAnsi="Trebuchet MS" w:cs="Trebuchet MS"/>
          <w:spacing w:val="36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z w:val="28"/>
          <w:szCs w:val="28"/>
        </w:rPr>
        <w:t>o</w:t>
      </w:r>
      <w:r>
        <w:rPr>
          <w:rFonts w:ascii="Trebuchet MS" w:eastAsia="Trebuchet MS" w:hAnsi="Trebuchet MS" w:cs="Trebuchet MS"/>
          <w:spacing w:val="-2"/>
          <w:sz w:val="28"/>
          <w:szCs w:val="28"/>
        </w:rPr>
        <w:t>n</w:t>
      </w:r>
      <w:r>
        <w:rPr>
          <w:rFonts w:ascii="Trebuchet MS" w:eastAsia="Trebuchet MS" w:hAnsi="Trebuchet MS" w:cs="Trebuchet MS"/>
          <w:spacing w:val="1"/>
          <w:sz w:val="28"/>
          <w:szCs w:val="28"/>
        </w:rPr>
        <w:t>l</w:t>
      </w:r>
      <w:r>
        <w:rPr>
          <w:rFonts w:ascii="Trebuchet MS" w:eastAsia="Trebuchet MS" w:hAnsi="Trebuchet MS" w:cs="Trebuchet MS"/>
          <w:sz w:val="28"/>
          <w:szCs w:val="28"/>
        </w:rPr>
        <w:t>y</w:t>
      </w:r>
      <w:r>
        <w:rPr>
          <w:rFonts w:ascii="Trebuchet MS" w:eastAsia="Trebuchet MS" w:hAnsi="Trebuchet MS" w:cs="Trebuchet MS"/>
          <w:spacing w:val="38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pacing w:val="-2"/>
          <w:sz w:val="28"/>
          <w:szCs w:val="28"/>
        </w:rPr>
        <w:t>(</w:t>
      </w:r>
      <w:r>
        <w:rPr>
          <w:rFonts w:ascii="Trebuchet MS" w:eastAsia="Trebuchet MS" w:hAnsi="Trebuchet MS" w:cs="Trebuchet MS"/>
          <w:sz w:val="28"/>
          <w:szCs w:val="28"/>
        </w:rPr>
        <w:t>A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l</w:t>
      </w:r>
      <w:r>
        <w:rPr>
          <w:rFonts w:ascii="Trebuchet MS" w:eastAsia="Trebuchet MS" w:hAnsi="Trebuchet MS" w:cs="Trebuchet MS"/>
          <w:sz w:val="28"/>
          <w:szCs w:val="28"/>
        </w:rPr>
        <w:t>l</w:t>
      </w:r>
      <w:r>
        <w:rPr>
          <w:rFonts w:ascii="Trebuchet MS" w:eastAsia="Trebuchet MS" w:hAnsi="Trebuchet MS" w:cs="Trebuchet MS"/>
          <w:spacing w:val="39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z w:val="28"/>
          <w:szCs w:val="28"/>
        </w:rPr>
        <w:t>the</w:t>
      </w:r>
      <w:r>
        <w:rPr>
          <w:rFonts w:ascii="Trebuchet MS" w:eastAsia="Trebuchet MS" w:hAnsi="Trebuchet MS" w:cs="Trebuchet MS"/>
          <w:spacing w:val="35"/>
          <w:sz w:val="28"/>
          <w:szCs w:val="28"/>
        </w:rPr>
        <w:t xml:space="preserve"> </w:t>
      </w:r>
      <w:proofErr w:type="gramStart"/>
      <w:r>
        <w:rPr>
          <w:rFonts w:ascii="Trebuchet MS" w:eastAsia="Trebuchet MS" w:hAnsi="Trebuchet MS" w:cs="Trebuchet MS"/>
          <w:sz w:val="28"/>
          <w:szCs w:val="28"/>
        </w:rPr>
        <w:t>fo</w:t>
      </w:r>
      <w:r>
        <w:rPr>
          <w:rFonts w:ascii="Trebuchet MS" w:eastAsia="Trebuchet MS" w:hAnsi="Trebuchet MS" w:cs="Trebuchet MS"/>
          <w:spacing w:val="-4"/>
          <w:sz w:val="28"/>
          <w:szCs w:val="28"/>
        </w:rPr>
        <w:t>r</w:t>
      </w:r>
      <w:r>
        <w:rPr>
          <w:rFonts w:ascii="Trebuchet MS" w:eastAsia="Trebuchet MS" w:hAnsi="Trebuchet MS" w:cs="Trebuchet MS"/>
          <w:sz w:val="28"/>
          <w:szCs w:val="28"/>
        </w:rPr>
        <w:t>m</w:t>
      </w:r>
      <w:r>
        <w:rPr>
          <w:rFonts w:ascii="Trebuchet MS" w:eastAsia="Trebuchet MS" w:hAnsi="Trebuchet MS" w:cs="Trebuchet MS"/>
          <w:spacing w:val="-2"/>
          <w:sz w:val="28"/>
          <w:szCs w:val="28"/>
        </w:rPr>
        <w:t>a</w:t>
      </w:r>
      <w:r>
        <w:rPr>
          <w:rFonts w:ascii="Trebuchet MS" w:eastAsia="Trebuchet MS" w:hAnsi="Trebuchet MS" w:cs="Trebuchet MS"/>
          <w:sz w:val="28"/>
          <w:szCs w:val="28"/>
        </w:rPr>
        <w:t>ts</w:t>
      </w:r>
      <w:proofErr w:type="gramEnd"/>
      <w:r w:rsidR="008D4B0B">
        <w:rPr>
          <w:rFonts w:ascii="Trebuchet MS" w:eastAsia="Trebuchet MS" w:hAnsi="Trebuchet MS" w:cs="Trebuchet MS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s</w:t>
      </w:r>
      <w:r>
        <w:rPr>
          <w:rFonts w:ascii="Trebuchet MS" w:eastAsia="Trebuchet MS" w:hAnsi="Trebuchet MS" w:cs="Trebuchet MS"/>
          <w:sz w:val="28"/>
          <w:szCs w:val="28"/>
        </w:rPr>
        <w:t>peci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f</w:t>
      </w:r>
      <w:r>
        <w:rPr>
          <w:rFonts w:ascii="Trebuchet MS" w:eastAsia="Trebuchet MS" w:hAnsi="Trebuchet MS" w:cs="Trebuchet MS"/>
          <w:sz w:val="28"/>
          <w:szCs w:val="28"/>
        </w:rPr>
        <w:t>ic</w:t>
      </w:r>
      <w:r>
        <w:rPr>
          <w:rFonts w:ascii="Trebuchet MS" w:eastAsia="Trebuchet MS" w:hAnsi="Trebuchet MS" w:cs="Trebuchet MS"/>
          <w:spacing w:val="-2"/>
          <w:sz w:val="28"/>
          <w:szCs w:val="28"/>
        </w:rPr>
        <w:t>a</w:t>
      </w:r>
      <w:r>
        <w:rPr>
          <w:rFonts w:ascii="Trebuchet MS" w:eastAsia="Trebuchet MS" w:hAnsi="Trebuchet MS" w:cs="Trebuchet MS"/>
          <w:sz w:val="28"/>
          <w:szCs w:val="28"/>
        </w:rPr>
        <w:t>t</w:t>
      </w:r>
      <w:r>
        <w:rPr>
          <w:rFonts w:ascii="Trebuchet MS" w:eastAsia="Trebuchet MS" w:hAnsi="Trebuchet MS" w:cs="Trebuchet MS"/>
          <w:spacing w:val="-2"/>
          <w:sz w:val="28"/>
          <w:szCs w:val="28"/>
        </w:rPr>
        <w:t>i</w:t>
      </w:r>
      <w:r>
        <w:rPr>
          <w:rFonts w:ascii="Trebuchet MS" w:eastAsia="Trebuchet MS" w:hAnsi="Trebuchet MS" w:cs="Trebuchet MS"/>
          <w:sz w:val="28"/>
          <w:szCs w:val="28"/>
        </w:rPr>
        <w:t>ons</w:t>
      </w:r>
      <w:r>
        <w:rPr>
          <w:rFonts w:ascii="Trebuchet MS" w:eastAsia="Trebuchet MS" w:hAnsi="Trebuchet MS" w:cs="Trebuchet MS"/>
          <w:spacing w:val="1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z w:val="28"/>
          <w:szCs w:val="28"/>
        </w:rPr>
        <w:t>p</w:t>
      </w:r>
      <w:r>
        <w:rPr>
          <w:rFonts w:ascii="Trebuchet MS" w:eastAsia="Trebuchet MS" w:hAnsi="Trebuchet MS" w:cs="Trebuchet MS"/>
          <w:spacing w:val="-2"/>
          <w:sz w:val="28"/>
          <w:szCs w:val="28"/>
        </w:rPr>
        <w:t>r</w:t>
      </w:r>
      <w:r>
        <w:rPr>
          <w:rFonts w:ascii="Trebuchet MS" w:eastAsia="Trebuchet MS" w:hAnsi="Trebuchet MS" w:cs="Trebuchet MS"/>
          <w:sz w:val="28"/>
          <w:szCs w:val="28"/>
        </w:rPr>
        <w:t>o</w:t>
      </w:r>
      <w:r>
        <w:rPr>
          <w:rFonts w:ascii="Trebuchet MS" w:eastAsia="Trebuchet MS" w:hAnsi="Trebuchet MS" w:cs="Trebuchet MS"/>
          <w:spacing w:val="2"/>
          <w:sz w:val="28"/>
          <w:szCs w:val="28"/>
        </w:rPr>
        <w:t>v</w:t>
      </w:r>
      <w:r>
        <w:rPr>
          <w:rFonts w:ascii="Trebuchet MS" w:eastAsia="Trebuchet MS" w:hAnsi="Trebuchet MS" w:cs="Trebuchet MS"/>
          <w:sz w:val="28"/>
          <w:szCs w:val="28"/>
        </w:rPr>
        <w:t>i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d</w:t>
      </w:r>
      <w:r>
        <w:rPr>
          <w:rFonts w:ascii="Trebuchet MS" w:eastAsia="Trebuchet MS" w:hAnsi="Trebuchet MS" w:cs="Trebuchet MS"/>
          <w:sz w:val="28"/>
          <w:szCs w:val="28"/>
        </w:rPr>
        <w:t>ed</w:t>
      </w:r>
      <w:r>
        <w:rPr>
          <w:rFonts w:ascii="Trebuchet MS" w:eastAsia="Trebuchet MS" w:hAnsi="Trebuchet MS" w:cs="Trebuchet MS"/>
          <w:spacing w:val="2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a</w:t>
      </w:r>
      <w:r>
        <w:rPr>
          <w:rFonts w:ascii="Trebuchet MS" w:eastAsia="Trebuchet MS" w:hAnsi="Trebuchet MS" w:cs="Trebuchet MS"/>
          <w:sz w:val="28"/>
          <w:szCs w:val="28"/>
        </w:rPr>
        <w:t>dheres to</w:t>
      </w:r>
      <w:r>
        <w:rPr>
          <w:rFonts w:ascii="Trebuchet MS" w:eastAsia="Trebuchet MS" w:hAnsi="Trebuchet MS" w:cs="Trebuchet MS"/>
          <w:spacing w:val="6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z w:val="28"/>
          <w:szCs w:val="28"/>
        </w:rPr>
        <w:t>MS</w:t>
      </w:r>
      <w:r>
        <w:rPr>
          <w:rFonts w:ascii="Trebuchet MS" w:eastAsia="Trebuchet MS" w:hAnsi="Trebuchet MS" w:cs="Trebuchet MS"/>
          <w:spacing w:val="1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pacing w:val="-11"/>
          <w:sz w:val="28"/>
          <w:szCs w:val="28"/>
        </w:rPr>
        <w:t>W</w:t>
      </w:r>
      <w:r>
        <w:rPr>
          <w:rFonts w:ascii="Trebuchet MS" w:eastAsia="Trebuchet MS" w:hAnsi="Trebuchet MS" w:cs="Trebuchet MS"/>
          <w:sz w:val="28"/>
          <w:szCs w:val="28"/>
        </w:rPr>
        <w:t>ord</w:t>
      </w:r>
      <w:r>
        <w:rPr>
          <w:rFonts w:ascii="Trebuchet MS" w:eastAsia="Trebuchet MS" w:hAnsi="Trebuchet MS" w:cs="Trebuchet MS"/>
          <w:spacing w:val="1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z w:val="28"/>
          <w:szCs w:val="28"/>
        </w:rPr>
        <w:t>but co</w:t>
      </w:r>
      <w:r>
        <w:rPr>
          <w:rFonts w:ascii="Trebuchet MS" w:eastAsia="Trebuchet MS" w:hAnsi="Trebuchet MS" w:cs="Trebuchet MS"/>
          <w:spacing w:val="1"/>
          <w:sz w:val="28"/>
          <w:szCs w:val="28"/>
        </w:rPr>
        <w:t>n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s</w:t>
      </w:r>
      <w:r>
        <w:rPr>
          <w:rFonts w:ascii="Trebuchet MS" w:eastAsia="Trebuchet MS" w:hAnsi="Trebuchet MS" w:cs="Trebuchet MS"/>
          <w:sz w:val="28"/>
          <w:szCs w:val="28"/>
        </w:rPr>
        <w:t>equen</w:t>
      </w:r>
      <w:r>
        <w:rPr>
          <w:rFonts w:ascii="Trebuchet MS" w:eastAsia="Trebuchet MS" w:hAnsi="Trebuchet MS" w:cs="Trebuchet MS"/>
          <w:spacing w:val="-3"/>
          <w:sz w:val="28"/>
          <w:szCs w:val="28"/>
        </w:rPr>
        <w:t>t</w:t>
      </w:r>
      <w:r>
        <w:rPr>
          <w:rFonts w:ascii="Trebuchet MS" w:eastAsia="Trebuchet MS" w:hAnsi="Trebuchet MS" w:cs="Trebuchet MS"/>
          <w:spacing w:val="1"/>
          <w:sz w:val="28"/>
          <w:szCs w:val="28"/>
        </w:rPr>
        <w:t>l</w:t>
      </w:r>
      <w:r>
        <w:rPr>
          <w:rFonts w:ascii="Trebuchet MS" w:eastAsia="Trebuchet MS" w:hAnsi="Trebuchet MS" w:cs="Trebuchet MS"/>
          <w:sz w:val="28"/>
          <w:szCs w:val="28"/>
        </w:rPr>
        <w:t>y</w:t>
      </w:r>
      <w:r>
        <w:rPr>
          <w:rFonts w:ascii="Trebuchet MS" w:eastAsia="Trebuchet MS" w:hAnsi="Trebuchet MS" w:cs="Trebuchet MS"/>
          <w:spacing w:val="2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a</w:t>
      </w:r>
      <w:r>
        <w:rPr>
          <w:rFonts w:ascii="Trebuchet MS" w:eastAsia="Trebuchet MS" w:hAnsi="Trebuchet MS" w:cs="Trebuchet MS"/>
          <w:sz w:val="28"/>
          <w:szCs w:val="28"/>
        </w:rPr>
        <w:t>pplic</w:t>
      </w:r>
      <w:r>
        <w:rPr>
          <w:rFonts w:ascii="Trebuchet MS" w:eastAsia="Trebuchet MS" w:hAnsi="Trebuchet MS" w:cs="Trebuchet MS"/>
          <w:spacing w:val="-2"/>
          <w:sz w:val="28"/>
          <w:szCs w:val="28"/>
        </w:rPr>
        <w:t>a</w:t>
      </w:r>
      <w:r>
        <w:rPr>
          <w:rFonts w:ascii="Trebuchet MS" w:eastAsia="Trebuchet MS" w:hAnsi="Trebuchet MS" w:cs="Trebuchet MS"/>
          <w:sz w:val="28"/>
          <w:szCs w:val="28"/>
        </w:rPr>
        <w:t>b</w:t>
      </w:r>
      <w:r>
        <w:rPr>
          <w:rFonts w:ascii="Trebuchet MS" w:eastAsia="Trebuchet MS" w:hAnsi="Trebuchet MS" w:cs="Trebuchet MS"/>
          <w:spacing w:val="-2"/>
          <w:sz w:val="28"/>
          <w:szCs w:val="28"/>
        </w:rPr>
        <w:t>l</w:t>
      </w:r>
      <w:r>
        <w:rPr>
          <w:rFonts w:ascii="Trebuchet MS" w:eastAsia="Trebuchet MS" w:hAnsi="Trebuchet MS" w:cs="Trebuchet MS"/>
          <w:sz w:val="28"/>
          <w:szCs w:val="28"/>
        </w:rPr>
        <w:t>e</w:t>
      </w:r>
      <w:r>
        <w:rPr>
          <w:rFonts w:ascii="Trebuchet MS" w:eastAsia="Trebuchet MS" w:hAnsi="Trebuchet MS" w:cs="Trebuchet MS"/>
          <w:spacing w:val="2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z w:val="28"/>
          <w:szCs w:val="28"/>
        </w:rPr>
        <w:t>to f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i</w:t>
      </w:r>
      <w:r>
        <w:rPr>
          <w:rFonts w:ascii="Trebuchet MS" w:eastAsia="Trebuchet MS" w:hAnsi="Trebuchet MS" w:cs="Trebuchet MS"/>
          <w:sz w:val="28"/>
          <w:szCs w:val="28"/>
        </w:rPr>
        <w:t>naliz</w:t>
      </w:r>
      <w:r>
        <w:rPr>
          <w:rFonts w:ascii="Trebuchet MS" w:eastAsia="Trebuchet MS" w:hAnsi="Trebuchet MS" w:cs="Trebuchet MS"/>
          <w:spacing w:val="1"/>
          <w:sz w:val="28"/>
          <w:szCs w:val="28"/>
        </w:rPr>
        <w:t>e</w:t>
      </w:r>
      <w:r>
        <w:rPr>
          <w:rFonts w:ascii="Trebuchet MS" w:eastAsia="Trebuchet MS" w:hAnsi="Trebuchet MS" w:cs="Trebuchet MS"/>
          <w:sz w:val="28"/>
          <w:szCs w:val="28"/>
        </w:rPr>
        <w:t>d p</w:t>
      </w:r>
      <w:r>
        <w:rPr>
          <w:rFonts w:ascii="Trebuchet MS" w:eastAsia="Trebuchet MS" w:hAnsi="Trebuchet MS" w:cs="Trebuchet MS"/>
          <w:spacing w:val="-2"/>
          <w:sz w:val="28"/>
          <w:szCs w:val="28"/>
        </w:rPr>
        <w:t>r</w:t>
      </w:r>
      <w:r>
        <w:rPr>
          <w:rFonts w:ascii="Trebuchet MS" w:eastAsia="Trebuchet MS" w:hAnsi="Trebuchet MS" w:cs="Trebuchet MS"/>
          <w:sz w:val="28"/>
          <w:szCs w:val="28"/>
        </w:rPr>
        <w:t>oj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e</w:t>
      </w:r>
      <w:r>
        <w:rPr>
          <w:rFonts w:ascii="Trebuchet MS" w:eastAsia="Trebuchet MS" w:hAnsi="Trebuchet MS" w:cs="Trebuchet MS"/>
          <w:sz w:val="28"/>
          <w:szCs w:val="28"/>
        </w:rPr>
        <w:t>ct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 xml:space="preserve"> r</w:t>
      </w:r>
      <w:r>
        <w:rPr>
          <w:rFonts w:ascii="Trebuchet MS" w:eastAsia="Trebuchet MS" w:hAnsi="Trebuchet MS" w:cs="Trebuchet MS"/>
          <w:sz w:val="28"/>
          <w:szCs w:val="28"/>
        </w:rPr>
        <w:t>eport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 xml:space="preserve"> p</w:t>
      </w:r>
      <w:r>
        <w:rPr>
          <w:rFonts w:ascii="Trebuchet MS" w:eastAsia="Trebuchet MS" w:hAnsi="Trebuchet MS" w:cs="Trebuchet MS"/>
          <w:sz w:val="28"/>
          <w:szCs w:val="28"/>
        </w:rPr>
        <w:t>ub</w:t>
      </w:r>
      <w:r>
        <w:rPr>
          <w:rFonts w:ascii="Trebuchet MS" w:eastAsia="Trebuchet MS" w:hAnsi="Trebuchet MS" w:cs="Trebuchet MS"/>
          <w:spacing w:val="1"/>
          <w:sz w:val="28"/>
          <w:szCs w:val="28"/>
        </w:rPr>
        <w:t>l</w:t>
      </w:r>
      <w:r>
        <w:rPr>
          <w:rFonts w:ascii="Trebuchet MS" w:eastAsia="Trebuchet MS" w:hAnsi="Trebuchet MS" w:cs="Trebuchet MS"/>
          <w:sz w:val="28"/>
          <w:szCs w:val="28"/>
        </w:rPr>
        <w:t>i</w:t>
      </w:r>
      <w:r>
        <w:rPr>
          <w:rFonts w:ascii="Trebuchet MS" w:eastAsia="Trebuchet MS" w:hAnsi="Trebuchet MS" w:cs="Trebuchet MS"/>
          <w:spacing w:val="-2"/>
          <w:sz w:val="28"/>
          <w:szCs w:val="28"/>
        </w:rPr>
        <w:t>s</w:t>
      </w:r>
      <w:r>
        <w:rPr>
          <w:rFonts w:ascii="Trebuchet MS" w:eastAsia="Trebuchet MS" w:hAnsi="Trebuchet MS" w:cs="Trebuchet MS"/>
          <w:sz w:val="28"/>
          <w:szCs w:val="28"/>
        </w:rPr>
        <w:t>hed us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i</w:t>
      </w:r>
      <w:r>
        <w:rPr>
          <w:rFonts w:ascii="Trebuchet MS" w:eastAsia="Trebuchet MS" w:hAnsi="Trebuchet MS" w:cs="Trebuchet MS"/>
          <w:sz w:val="28"/>
          <w:szCs w:val="28"/>
        </w:rPr>
        <w:t xml:space="preserve">ng 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La</w:t>
      </w:r>
      <w:r>
        <w:rPr>
          <w:rFonts w:ascii="Trebuchet MS" w:eastAsia="Trebuchet MS" w:hAnsi="Trebuchet MS" w:cs="Trebuchet MS"/>
          <w:sz w:val="28"/>
          <w:szCs w:val="28"/>
        </w:rPr>
        <w:t>tex)</w:t>
      </w:r>
    </w:p>
    <w:p w14:paraId="49A09FCE" w14:textId="77777777" w:rsidR="00B87611" w:rsidRDefault="00963546">
      <w:pPr>
        <w:ind w:left="100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b/>
          <w:spacing w:val="1"/>
          <w:sz w:val="28"/>
          <w:szCs w:val="28"/>
        </w:rPr>
        <w:t>8</w:t>
      </w:r>
      <w:r>
        <w:rPr>
          <w:rFonts w:ascii="Trebuchet MS" w:eastAsia="Trebuchet MS" w:hAnsi="Trebuchet MS" w:cs="Trebuchet MS"/>
          <w:b/>
          <w:sz w:val="28"/>
          <w:szCs w:val="28"/>
        </w:rPr>
        <w:t>.</w:t>
      </w:r>
      <w:r>
        <w:rPr>
          <w:rFonts w:ascii="Trebuchet MS" w:eastAsia="Trebuchet MS" w:hAnsi="Trebuchet MS" w:cs="Trebuchet MS"/>
          <w:b/>
          <w:spacing w:val="7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z w:val="28"/>
          <w:szCs w:val="28"/>
        </w:rPr>
        <w:t>Sub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m</w:t>
      </w:r>
      <w:r>
        <w:rPr>
          <w:rFonts w:ascii="Trebuchet MS" w:eastAsia="Trebuchet MS" w:hAnsi="Trebuchet MS" w:cs="Trebuchet MS"/>
          <w:sz w:val="28"/>
          <w:szCs w:val="28"/>
        </w:rPr>
        <w:t>it</w:t>
      </w:r>
      <w:r>
        <w:rPr>
          <w:rFonts w:ascii="Trebuchet MS" w:eastAsia="Trebuchet MS" w:hAnsi="Trebuchet MS" w:cs="Trebuchet MS"/>
          <w:spacing w:val="-2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z w:val="28"/>
          <w:szCs w:val="28"/>
        </w:rPr>
        <w:t>h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ar</w:t>
      </w:r>
      <w:r>
        <w:rPr>
          <w:rFonts w:ascii="Trebuchet MS" w:eastAsia="Trebuchet MS" w:hAnsi="Trebuchet MS" w:cs="Trebuchet MS"/>
          <w:sz w:val="28"/>
          <w:szCs w:val="28"/>
        </w:rPr>
        <w:t xml:space="preserve">d 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a</w:t>
      </w:r>
      <w:r>
        <w:rPr>
          <w:rFonts w:ascii="Trebuchet MS" w:eastAsia="Trebuchet MS" w:hAnsi="Trebuchet MS" w:cs="Trebuchet MS"/>
          <w:sz w:val="28"/>
          <w:szCs w:val="28"/>
        </w:rPr>
        <w:t>s</w:t>
      </w:r>
      <w:r>
        <w:rPr>
          <w:rFonts w:ascii="Trebuchet MS" w:eastAsia="Trebuchet MS" w:hAnsi="Trebuchet MS" w:cs="Trebuchet MS"/>
          <w:spacing w:val="1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z w:val="28"/>
          <w:szCs w:val="28"/>
        </w:rPr>
        <w:t>we</w:t>
      </w:r>
      <w:r>
        <w:rPr>
          <w:rFonts w:ascii="Trebuchet MS" w:eastAsia="Trebuchet MS" w:hAnsi="Trebuchet MS" w:cs="Trebuchet MS"/>
          <w:spacing w:val="1"/>
          <w:sz w:val="28"/>
          <w:szCs w:val="28"/>
        </w:rPr>
        <w:t>l</w:t>
      </w:r>
      <w:r>
        <w:rPr>
          <w:rFonts w:ascii="Trebuchet MS" w:eastAsia="Trebuchet MS" w:hAnsi="Trebuchet MS" w:cs="Trebuchet MS"/>
          <w:sz w:val="28"/>
          <w:szCs w:val="28"/>
        </w:rPr>
        <w:t>l</w:t>
      </w:r>
      <w:r>
        <w:rPr>
          <w:rFonts w:ascii="Trebuchet MS" w:eastAsia="Trebuchet MS" w:hAnsi="Trebuchet MS" w:cs="Trebuchet MS"/>
          <w:spacing w:val="1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pacing w:val="-2"/>
          <w:sz w:val="28"/>
          <w:szCs w:val="28"/>
        </w:rPr>
        <w:t>a</w:t>
      </w:r>
      <w:r>
        <w:rPr>
          <w:rFonts w:ascii="Trebuchet MS" w:eastAsia="Trebuchet MS" w:hAnsi="Trebuchet MS" w:cs="Trebuchet MS"/>
          <w:sz w:val="28"/>
          <w:szCs w:val="28"/>
        </w:rPr>
        <w:t xml:space="preserve">s 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s</w:t>
      </w:r>
      <w:r>
        <w:rPr>
          <w:rFonts w:ascii="Trebuchet MS" w:eastAsia="Trebuchet MS" w:hAnsi="Trebuchet MS" w:cs="Trebuchet MS"/>
          <w:sz w:val="28"/>
          <w:szCs w:val="28"/>
        </w:rPr>
        <w:t xml:space="preserve">oft copy 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a</w:t>
      </w:r>
      <w:r>
        <w:rPr>
          <w:rFonts w:ascii="Trebuchet MS" w:eastAsia="Trebuchet MS" w:hAnsi="Trebuchet MS" w:cs="Trebuchet MS"/>
          <w:sz w:val="28"/>
          <w:szCs w:val="28"/>
        </w:rPr>
        <w:t xml:space="preserve">nd 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ma</w:t>
      </w:r>
      <w:r>
        <w:rPr>
          <w:rFonts w:ascii="Trebuchet MS" w:eastAsia="Trebuchet MS" w:hAnsi="Trebuchet MS" w:cs="Trebuchet MS"/>
          <w:sz w:val="28"/>
          <w:szCs w:val="28"/>
        </w:rPr>
        <w:t>in</w:t>
      </w:r>
      <w:r>
        <w:rPr>
          <w:rFonts w:ascii="Trebuchet MS" w:eastAsia="Trebuchet MS" w:hAnsi="Trebuchet MS" w:cs="Trebuchet MS"/>
          <w:spacing w:val="-2"/>
          <w:sz w:val="28"/>
          <w:szCs w:val="28"/>
        </w:rPr>
        <w:t>t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a</w:t>
      </w:r>
      <w:r>
        <w:rPr>
          <w:rFonts w:ascii="Trebuchet MS" w:eastAsia="Trebuchet MS" w:hAnsi="Trebuchet MS" w:cs="Trebuchet MS"/>
          <w:sz w:val="28"/>
          <w:szCs w:val="28"/>
        </w:rPr>
        <w:t>in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z w:val="28"/>
          <w:szCs w:val="28"/>
        </w:rPr>
        <w:t>copy w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i</w:t>
      </w:r>
      <w:r>
        <w:rPr>
          <w:rFonts w:ascii="Trebuchet MS" w:eastAsia="Trebuchet MS" w:hAnsi="Trebuchet MS" w:cs="Trebuchet MS"/>
          <w:sz w:val="28"/>
          <w:szCs w:val="28"/>
        </w:rPr>
        <w:t>th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z w:val="28"/>
          <w:szCs w:val="28"/>
        </w:rPr>
        <w:t>each</w:t>
      </w:r>
      <w:r>
        <w:rPr>
          <w:rFonts w:ascii="Trebuchet MS" w:eastAsia="Trebuchet MS" w:hAnsi="Trebuchet MS" w:cs="Trebuchet MS"/>
          <w:spacing w:val="3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z w:val="28"/>
          <w:szCs w:val="28"/>
        </w:rPr>
        <w:t>membe</w:t>
      </w:r>
      <w:r>
        <w:rPr>
          <w:rFonts w:ascii="Trebuchet MS" w:eastAsia="Trebuchet MS" w:hAnsi="Trebuchet MS" w:cs="Trebuchet MS"/>
          <w:spacing w:val="-39"/>
          <w:sz w:val="28"/>
          <w:szCs w:val="28"/>
        </w:rPr>
        <w:t>r</w:t>
      </w:r>
      <w:r>
        <w:rPr>
          <w:rFonts w:ascii="Trebuchet MS" w:eastAsia="Trebuchet MS" w:hAnsi="Trebuchet MS" w:cs="Trebuchet MS"/>
          <w:sz w:val="28"/>
          <w:szCs w:val="28"/>
        </w:rPr>
        <w:t>.</w:t>
      </w:r>
    </w:p>
    <w:p w14:paraId="321F8917" w14:textId="77777777" w:rsidR="00B87611" w:rsidRDefault="00B87611">
      <w:pPr>
        <w:spacing w:line="200" w:lineRule="exact"/>
      </w:pPr>
    </w:p>
    <w:p w14:paraId="7EDAF65E" w14:textId="77777777" w:rsidR="00B87611" w:rsidRDefault="00B87611">
      <w:pPr>
        <w:spacing w:line="200" w:lineRule="exact"/>
      </w:pPr>
    </w:p>
    <w:p w14:paraId="312A6B23" w14:textId="77777777" w:rsidR="00B87611" w:rsidRDefault="00B87611">
      <w:pPr>
        <w:spacing w:line="200" w:lineRule="exact"/>
      </w:pPr>
    </w:p>
    <w:p w14:paraId="435CE246" w14:textId="77777777" w:rsidR="00B87611" w:rsidRDefault="00B87611">
      <w:pPr>
        <w:spacing w:line="200" w:lineRule="exact"/>
      </w:pPr>
    </w:p>
    <w:p w14:paraId="5D6178FC" w14:textId="77777777" w:rsidR="00B87611" w:rsidRDefault="00B87611">
      <w:pPr>
        <w:spacing w:line="200" w:lineRule="exact"/>
      </w:pPr>
    </w:p>
    <w:p w14:paraId="7F6B486A" w14:textId="77777777" w:rsidR="00B87611" w:rsidRDefault="00B87611">
      <w:pPr>
        <w:spacing w:line="200" w:lineRule="exact"/>
      </w:pPr>
    </w:p>
    <w:p w14:paraId="51C607CA" w14:textId="77777777" w:rsidR="00B87611" w:rsidRDefault="00B87611">
      <w:pPr>
        <w:spacing w:line="200" w:lineRule="exact"/>
      </w:pPr>
    </w:p>
    <w:p w14:paraId="35259ED5" w14:textId="77777777" w:rsidR="00B87611" w:rsidRDefault="00B87611">
      <w:pPr>
        <w:spacing w:line="200" w:lineRule="exact"/>
      </w:pPr>
    </w:p>
    <w:p w14:paraId="7F4B3208" w14:textId="77777777" w:rsidR="00B87611" w:rsidRDefault="00B87611">
      <w:pPr>
        <w:spacing w:line="200" w:lineRule="exact"/>
      </w:pPr>
    </w:p>
    <w:p w14:paraId="02CB6940" w14:textId="77777777" w:rsidR="00B87611" w:rsidRDefault="00B87611">
      <w:pPr>
        <w:spacing w:line="200" w:lineRule="exact"/>
      </w:pPr>
    </w:p>
    <w:p w14:paraId="509177F8" w14:textId="77777777" w:rsidR="00B87611" w:rsidRDefault="00B87611">
      <w:pPr>
        <w:spacing w:before="18" w:line="260" w:lineRule="exact"/>
        <w:rPr>
          <w:sz w:val="26"/>
          <w:szCs w:val="26"/>
        </w:rPr>
      </w:pPr>
    </w:p>
    <w:p w14:paraId="77B43604" w14:textId="77777777" w:rsidR="00B87611" w:rsidRDefault="00963546">
      <w:pPr>
        <w:ind w:left="5232" w:right="5252"/>
        <w:jc w:val="center"/>
        <w:rPr>
          <w:rFonts w:ascii="Trebuchet MS" w:eastAsia="Trebuchet MS" w:hAnsi="Trebuchet MS" w:cs="Trebuchet MS"/>
          <w:sz w:val="22"/>
          <w:szCs w:val="22"/>
        </w:rPr>
        <w:sectPr w:rsidR="00B87611" w:rsidSect="00947A67">
          <w:pgSz w:w="11920" w:h="16840"/>
          <w:pgMar w:top="1280" w:right="600" w:bottom="280" w:left="620" w:header="720" w:footer="720" w:gutter="0"/>
          <w:cols w:space="720"/>
        </w:sectPr>
      </w:pPr>
      <w:r>
        <w:rPr>
          <w:rFonts w:ascii="Trebuchet MS" w:eastAsia="Trebuchet MS" w:hAnsi="Trebuchet MS" w:cs="Trebuchet MS"/>
          <w:b/>
          <w:spacing w:val="-1"/>
          <w:sz w:val="22"/>
          <w:szCs w:val="22"/>
        </w:rPr>
        <w:t>ii</w:t>
      </w:r>
    </w:p>
    <w:p w14:paraId="57892EE3" w14:textId="77777777" w:rsidR="00B87611" w:rsidRDefault="00000000">
      <w:pPr>
        <w:spacing w:before="68" w:line="360" w:lineRule="auto"/>
        <w:ind w:left="280" w:right="52" w:firstLine="720"/>
        <w:jc w:val="both"/>
        <w:rPr>
          <w:rFonts w:ascii="Trebuchet MS" w:eastAsia="Trebuchet MS" w:hAnsi="Trebuchet MS" w:cs="Trebuchet MS"/>
          <w:sz w:val="28"/>
          <w:szCs w:val="28"/>
        </w:rPr>
      </w:pPr>
      <w:r>
        <w:lastRenderedPageBreak/>
        <w:pict w14:anchorId="69B62B24">
          <v:group id="_x0000_s3058" style="position:absolute;left:0;text-align:left;margin-left:22.25pt;margin-top:13.5pt;width:550.9pt;height:824pt;z-index:-251703808;mso-position-horizontal-relative:page;mso-position-vertical-relative:page" coordorigin="445,270" coordsize="11018,16480">
            <v:shape id="_x0000_s3078" style="position:absolute;left:451;top:276;width:29;height:0" coordorigin="451,276" coordsize="29,0" path="m451,276r29,e" filled="f" strokeweight=".58pt">
              <v:path arrowok="t"/>
            </v:shape>
            <v:shape id="_x0000_s3077" style="position:absolute;left:461;top:290;width:10;height:0" coordorigin="461,290" coordsize="10,0" path="m461,290r9,e" filled="f" strokecolor="white" strokeweight="1.06pt">
              <v:path arrowok="t"/>
            </v:shape>
            <v:shape id="_x0000_s3076" style="position:absolute;left:461;top:286;width:19;height:0" coordorigin="461,286" coordsize="19,0" path="m461,286r19,e" filled="f" strokecolor="white" strokeweight=".58pt">
              <v:path arrowok="t"/>
            </v:shape>
            <v:shape id="_x0000_s3075" style="position:absolute;left:480;top:276;width:10949;height:0" coordorigin="480,276" coordsize="10949,0" path="m480,276r10949,e" filled="f" strokeweight=".58pt">
              <v:path arrowok="t"/>
            </v:shape>
            <v:shape id="_x0000_s3074" style="position:absolute;left:480;top:295;width:10949;height:0" coordorigin="480,295" coordsize="10949,0" path="m480,295r10949,e" filled="f" strokeweight=".58pt">
              <v:path arrowok="t"/>
            </v:shape>
            <v:shape id="_x0000_s3073" style="position:absolute;left:11429;top:276;width:29;height:0" coordorigin="11429,276" coordsize="29,0" path="m11429,276r29,e" filled="f" strokeweight=".58pt">
              <v:path arrowok="t"/>
            </v:shape>
            <v:shape id="_x0000_s3072" style="position:absolute;left:11438;top:290;width:10;height:0" coordorigin="11438,290" coordsize="10,0" path="m11438,290r10,e" filled="f" strokecolor="white" strokeweight="1.06pt">
              <v:path arrowok="t"/>
            </v:shape>
            <v:shape id="_x0000_s3071" style="position:absolute;left:11429;top:286;width:19;height:0" coordorigin="11429,286" coordsize="19,0" path="m11429,286r19,e" filled="f" strokecolor="white" strokeweight=".58pt">
              <v:path arrowok="t"/>
            </v:shape>
            <v:shape id="_x0000_s3070" style="position:absolute;left:471;top:281;width:0;height:16459" coordorigin="471,281" coordsize="0,16459" path="m471,281r,16459e" filled="f" strokeweight=".58pt">
              <v:path arrowok="t"/>
            </v:shape>
            <v:shape id="_x0000_s3069" style="position:absolute;left:475;top:300;width:0;height:16421" coordorigin="475,300" coordsize="0,16421" path="m475,300r,16421e" filled="f" strokeweight=".58pt">
              <v:path arrowok="t"/>
            </v:shape>
            <v:shape id="_x0000_s3068" style="position:absolute;left:11437;top:281;width:0;height:16459" coordorigin="11437,281" coordsize="0,16459" path="m11437,281r,16459e" filled="f" strokeweight=".58pt">
              <v:path arrowok="t"/>
            </v:shape>
            <v:shape id="_x0000_s3067" style="position:absolute;left:11434;top:300;width:0;height:16421" coordorigin="11434,300" coordsize="0,16421" path="m11434,300r,16421e" filled="f" strokeweight=".58pt">
              <v:path arrowok="t"/>
            </v:shape>
            <v:shape id="_x0000_s3066" style="position:absolute;left:451;top:16745;width:29;height:0" coordorigin="451,16745" coordsize="29,0" path="m451,16745r29,e" filled="f" strokeweight=".58pt">
              <v:path arrowok="t"/>
            </v:shape>
            <v:shape id="_x0000_s3065" style="position:absolute;left:461;top:16730;width:10;height:0" coordorigin="461,16730" coordsize="10,0" path="m461,16730r9,e" filled="f" strokecolor="white" strokeweight="1.06pt">
              <v:path arrowok="t"/>
            </v:shape>
            <v:shape id="_x0000_s3064" style="position:absolute;left:461;top:16735;width:19;height:0" coordorigin="461,16735" coordsize="19,0" path="m461,16735r19,e" filled="f" strokecolor="white" strokeweight=".58pt">
              <v:path arrowok="t"/>
            </v:shape>
            <v:shape id="_x0000_s3063" style="position:absolute;left:480;top:16745;width:10949;height:0" coordorigin="480,16745" coordsize="10949,0" path="m480,16745r10949,e" filled="f" strokeweight=".58pt">
              <v:path arrowok="t"/>
            </v:shape>
            <v:shape id="_x0000_s3062" style="position:absolute;left:480;top:16726;width:10949;height:0" coordorigin="480,16726" coordsize="10949,0" path="m480,16726r10949,e" filled="f" strokeweight=".20464mm">
              <v:path arrowok="t"/>
            </v:shape>
            <v:shape id="_x0000_s3061" style="position:absolute;left:11429;top:16745;width:29;height:0" coordorigin="11429,16745" coordsize="29,0" path="m11429,16745r29,e" filled="f" strokeweight=".58pt">
              <v:path arrowok="t"/>
            </v:shape>
            <v:shape id="_x0000_s3060" style="position:absolute;left:11438;top:16730;width:10;height:0" coordorigin="11438,16730" coordsize="10,0" path="m11438,16730r10,e" filled="f" strokecolor="white" strokeweight="1.06pt">
              <v:path arrowok="t"/>
            </v:shape>
            <v:shape id="_x0000_s3059" style="position:absolute;left:11429;top:16735;width:19;height:0" coordorigin="11429,16735" coordsize="19,0" path="m11429,16735r19,e" filled="f" strokecolor="white" strokeweight=".58pt">
              <v:path arrowok="t"/>
            </v:shape>
            <w10:wrap anchorx="page" anchory="page"/>
          </v:group>
        </w:pict>
      </w:r>
      <w:r w:rsidR="00963546">
        <w:rPr>
          <w:rFonts w:ascii="Trebuchet MS" w:eastAsia="Trebuchet MS" w:hAnsi="Trebuchet MS" w:cs="Trebuchet MS"/>
          <w:sz w:val="28"/>
          <w:szCs w:val="28"/>
        </w:rPr>
        <w:t>This</w:t>
      </w:r>
      <w:r w:rsidR="00963546">
        <w:rPr>
          <w:rFonts w:ascii="Trebuchet MS" w:eastAsia="Trebuchet MS" w:hAnsi="Trebuchet MS" w:cs="Trebuchet MS"/>
          <w:spacing w:val="2"/>
          <w:sz w:val="28"/>
          <w:szCs w:val="28"/>
        </w:rPr>
        <w:t xml:space="preserve"> </w:t>
      </w:r>
      <w:r w:rsidR="00963546">
        <w:rPr>
          <w:rFonts w:ascii="Trebuchet MS" w:eastAsia="Trebuchet MS" w:hAnsi="Trebuchet MS" w:cs="Trebuchet MS"/>
          <w:sz w:val="28"/>
          <w:szCs w:val="28"/>
        </w:rPr>
        <w:t>book</w:t>
      </w:r>
      <w:r w:rsidR="00963546">
        <w:rPr>
          <w:rFonts w:ascii="Trebuchet MS" w:eastAsia="Trebuchet MS" w:hAnsi="Trebuchet MS" w:cs="Trebuchet MS"/>
          <w:spacing w:val="1"/>
          <w:sz w:val="28"/>
          <w:szCs w:val="28"/>
        </w:rPr>
        <w:t>l</w:t>
      </w:r>
      <w:r w:rsidR="00963546">
        <w:rPr>
          <w:rFonts w:ascii="Trebuchet MS" w:eastAsia="Trebuchet MS" w:hAnsi="Trebuchet MS" w:cs="Trebuchet MS"/>
          <w:sz w:val="28"/>
          <w:szCs w:val="28"/>
        </w:rPr>
        <w:t>et</w:t>
      </w:r>
      <w:r w:rsidR="00963546">
        <w:rPr>
          <w:rFonts w:ascii="Trebuchet MS" w:eastAsia="Trebuchet MS" w:hAnsi="Trebuchet MS" w:cs="Trebuchet MS"/>
          <w:spacing w:val="3"/>
          <w:sz w:val="28"/>
          <w:szCs w:val="28"/>
        </w:rPr>
        <w:t xml:space="preserve"> </w:t>
      </w:r>
      <w:r w:rsidR="00963546">
        <w:rPr>
          <w:rFonts w:ascii="Trebuchet MS" w:eastAsia="Trebuchet MS" w:hAnsi="Trebuchet MS" w:cs="Trebuchet MS"/>
          <w:sz w:val="28"/>
          <w:szCs w:val="28"/>
        </w:rPr>
        <w:t>is</w:t>
      </w:r>
      <w:r w:rsidR="00963546">
        <w:rPr>
          <w:rFonts w:ascii="Trebuchet MS" w:eastAsia="Trebuchet MS" w:hAnsi="Trebuchet MS" w:cs="Trebuchet MS"/>
          <w:spacing w:val="2"/>
          <w:sz w:val="28"/>
          <w:szCs w:val="28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8"/>
          <w:szCs w:val="28"/>
        </w:rPr>
        <w:t>s</w:t>
      </w:r>
      <w:r w:rsidR="00963546">
        <w:rPr>
          <w:rFonts w:ascii="Trebuchet MS" w:eastAsia="Trebuchet MS" w:hAnsi="Trebuchet MS" w:cs="Trebuchet MS"/>
          <w:spacing w:val="2"/>
          <w:sz w:val="28"/>
          <w:szCs w:val="28"/>
        </w:rPr>
        <w:t>u</w:t>
      </w:r>
      <w:r w:rsidR="00963546">
        <w:rPr>
          <w:rFonts w:ascii="Trebuchet MS" w:eastAsia="Trebuchet MS" w:hAnsi="Trebuchet MS" w:cs="Trebuchet MS"/>
          <w:sz w:val="28"/>
          <w:szCs w:val="28"/>
        </w:rPr>
        <w:t>ppo</w:t>
      </w:r>
      <w:r w:rsidR="00963546">
        <w:rPr>
          <w:rFonts w:ascii="Trebuchet MS" w:eastAsia="Trebuchet MS" w:hAnsi="Trebuchet MS" w:cs="Trebuchet MS"/>
          <w:spacing w:val="-2"/>
          <w:sz w:val="28"/>
          <w:szCs w:val="28"/>
        </w:rPr>
        <w:t>r</w:t>
      </w:r>
      <w:r w:rsidR="00963546">
        <w:rPr>
          <w:rFonts w:ascii="Trebuchet MS" w:eastAsia="Trebuchet MS" w:hAnsi="Trebuchet MS" w:cs="Trebuchet MS"/>
          <w:sz w:val="28"/>
          <w:szCs w:val="28"/>
        </w:rPr>
        <w:t>t</w:t>
      </w:r>
      <w:r w:rsidR="00963546">
        <w:rPr>
          <w:rFonts w:ascii="Trebuchet MS" w:eastAsia="Trebuchet MS" w:hAnsi="Trebuchet MS" w:cs="Trebuchet MS"/>
          <w:spacing w:val="-2"/>
          <w:sz w:val="28"/>
          <w:szCs w:val="28"/>
        </w:rPr>
        <w:t>i</w:t>
      </w:r>
      <w:r w:rsidR="00963546">
        <w:rPr>
          <w:rFonts w:ascii="Trebuchet MS" w:eastAsia="Trebuchet MS" w:hAnsi="Trebuchet MS" w:cs="Trebuchet MS"/>
          <w:sz w:val="28"/>
          <w:szCs w:val="28"/>
        </w:rPr>
        <w:t>ve</w:t>
      </w:r>
      <w:r w:rsidR="00963546">
        <w:rPr>
          <w:rFonts w:ascii="Trebuchet MS" w:eastAsia="Trebuchet MS" w:hAnsi="Trebuchet MS" w:cs="Trebuchet MS"/>
          <w:spacing w:val="3"/>
          <w:sz w:val="28"/>
          <w:szCs w:val="28"/>
        </w:rPr>
        <w:t xml:space="preserve"> </w:t>
      </w:r>
      <w:r w:rsidR="00963546">
        <w:rPr>
          <w:rFonts w:ascii="Trebuchet MS" w:eastAsia="Trebuchet MS" w:hAnsi="Trebuchet MS" w:cs="Trebuchet MS"/>
          <w:sz w:val="28"/>
          <w:szCs w:val="28"/>
        </w:rPr>
        <w:t>docume</w:t>
      </w:r>
      <w:r w:rsidR="00963546">
        <w:rPr>
          <w:rFonts w:ascii="Trebuchet MS" w:eastAsia="Trebuchet MS" w:hAnsi="Trebuchet MS" w:cs="Trebuchet MS"/>
          <w:spacing w:val="1"/>
          <w:sz w:val="28"/>
          <w:szCs w:val="28"/>
        </w:rPr>
        <w:t>n</w:t>
      </w:r>
      <w:r w:rsidR="00963546">
        <w:rPr>
          <w:rFonts w:ascii="Trebuchet MS" w:eastAsia="Trebuchet MS" w:hAnsi="Trebuchet MS" w:cs="Trebuchet MS"/>
          <w:sz w:val="28"/>
          <w:szCs w:val="28"/>
        </w:rPr>
        <w:t>t to</w:t>
      </w:r>
      <w:r w:rsidR="00963546">
        <w:rPr>
          <w:rFonts w:ascii="Trebuchet MS" w:eastAsia="Trebuchet MS" w:hAnsi="Trebuchet MS" w:cs="Trebuchet MS"/>
          <w:spacing w:val="3"/>
          <w:sz w:val="28"/>
          <w:szCs w:val="28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8"/>
          <w:szCs w:val="28"/>
        </w:rPr>
        <w:t>r</w:t>
      </w:r>
      <w:r w:rsidR="00963546">
        <w:rPr>
          <w:rFonts w:ascii="Trebuchet MS" w:eastAsia="Trebuchet MS" w:hAnsi="Trebuchet MS" w:cs="Trebuchet MS"/>
          <w:sz w:val="28"/>
          <w:szCs w:val="28"/>
        </w:rPr>
        <w:t>u</w:t>
      </w:r>
      <w:r w:rsidR="00963546">
        <w:rPr>
          <w:rFonts w:ascii="Trebuchet MS" w:eastAsia="Trebuchet MS" w:hAnsi="Trebuchet MS" w:cs="Trebuchet MS"/>
          <w:spacing w:val="1"/>
          <w:sz w:val="28"/>
          <w:szCs w:val="28"/>
        </w:rPr>
        <w:t>l</w:t>
      </w:r>
      <w:r w:rsidR="00963546">
        <w:rPr>
          <w:rFonts w:ascii="Trebuchet MS" w:eastAsia="Trebuchet MS" w:hAnsi="Trebuchet MS" w:cs="Trebuchet MS"/>
          <w:sz w:val="28"/>
          <w:szCs w:val="28"/>
        </w:rPr>
        <w:t>es</w:t>
      </w:r>
      <w:r w:rsidR="00963546">
        <w:rPr>
          <w:rFonts w:ascii="Trebuchet MS" w:eastAsia="Trebuchet MS" w:hAnsi="Trebuchet MS" w:cs="Trebuchet MS"/>
          <w:spacing w:val="3"/>
          <w:sz w:val="28"/>
          <w:szCs w:val="28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8"/>
          <w:szCs w:val="28"/>
        </w:rPr>
        <w:t>a</w:t>
      </w:r>
      <w:r w:rsidR="00963546">
        <w:rPr>
          <w:rFonts w:ascii="Trebuchet MS" w:eastAsia="Trebuchet MS" w:hAnsi="Trebuchet MS" w:cs="Trebuchet MS"/>
          <w:sz w:val="28"/>
          <w:szCs w:val="28"/>
        </w:rPr>
        <w:t>nd</w:t>
      </w:r>
      <w:r w:rsidR="00963546">
        <w:rPr>
          <w:rFonts w:ascii="Trebuchet MS" w:eastAsia="Trebuchet MS" w:hAnsi="Trebuchet MS" w:cs="Trebuchet MS"/>
          <w:spacing w:val="5"/>
          <w:sz w:val="28"/>
          <w:szCs w:val="28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8"/>
          <w:szCs w:val="28"/>
        </w:rPr>
        <w:t>r</w:t>
      </w:r>
      <w:r w:rsidR="00963546">
        <w:rPr>
          <w:rFonts w:ascii="Trebuchet MS" w:eastAsia="Trebuchet MS" w:hAnsi="Trebuchet MS" w:cs="Trebuchet MS"/>
          <w:sz w:val="28"/>
          <w:szCs w:val="28"/>
        </w:rPr>
        <w:t>e</w:t>
      </w:r>
      <w:r w:rsidR="00963546">
        <w:rPr>
          <w:rFonts w:ascii="Trebuchet MS" w:eastAsia="Trebuchet MS" w:hAnsi="Trebuchet MS" w:cs="Trebuchet MS"/>
          <w:spacing w:val="1"/>
          <w:sz w:val="28"/>
          <w:szCs w:val="28"/>
        </w:rPr>
        <w:t>g</w:t>
      </w:r>
      <w:r w:rsidR="00963546">
        <w:rPr>
          <w:rFonts w:ascii="Trebuchet MS" w:eastAsia="Trebuchet MS" w:hAnsi="Trebuchet MS" w:cs="Trebuchet MS"/>
          <w:sz w:val="28"/>
          <w:szCs w:val="28"/>
        </w:rPr>
        <w:t>u</w:t>
      </w:r>
      <w:r w:rsidR="00963546">
        <w:rPr>
          <w:rFonts w:ascii="Trebuchet MS" w:eastAsia="Trebuchet MS" w:hAnsi="Trebuchet MS" w:cs="Trebuchet MS"/>
          <w:spacing w:val="1"/>
          <w:sz w:val="28"/>
          <w:szCs w:val="28"/>
        </w:rPr>
        <w:t>l</w:t>
      </w:r>
      <w:r w:rsidR="00963546">
        <w:rPr>
          <w:rFonts w:ascii="Trebuchet MS" w:eastAsia="Trebuchet MS" w:hAnsi="Trebuchet MS" w:cs="Trebuchet MS"/>
          <w:spacing w:val="-1"/>
          <w:sz w:val="28"/>
          <w:szCs w:val="28"/>
        </w:rPr>
        <w:t>a</w:t>
      </w:r>
      <w:r w:rsidR="00963546">
        <w:rPr>
          <w:rFonts w:ascii="Trebuchet MS" w:eastAsia="Trebuchet MS" w:hAnsi="Trebuchet MS" w:cs="Trebuchet MS"/>
          <w:sz w:val="28"/>
          <w:szCs w:val="28"/>
        </w:rPr>
        <w:t>t</w:t>
      </w:r>
      <w:r w:rsidR="00963546">
        <w:rPr>
          <w:rFonts w:ascii="Trebuchet MS" w:eastAsia="Trebuchet MS" w:hAnsi="Trebuchet MS" w:cs="Trebuchet MS"/>
          <w:spacing w:val="-2"/>
          <w:sz w:val="28"/>
          <w:szCs w:val="28"/>
        </w:rPr>
        <w:t>i</w:t>
      </w:r>
      <w:r w:rsidR="00963546">
        <w:rPr>
          <w:rFonts w:ascii="Trebuchet MS" w:eastAsia="Trebuchet MS" w:hAnsi="Trebuchet MS" w:cs="Trebuchet MS"/>
          <w:sz w:val="28"/>
          <w:szCs w:val="28"/>
        </w:rPr>
        <w:t>ons</w:t>
      </w:r>
      <w:r w:rsidR="00963546">
        <w:rPr>
          <w:rFonts w:ascii="Trebuchet MS" w:eastAsia="Trebuchet MS" w:hAnsi="Trebuchet MS" w:cs="Trebuchet MS"/>
          <w:spacing w:val="3"/>
          <w:sz w:val="28"/>
          <w:szCs w:val="28"/>
        </w:rPr>
        <w:t xml:space="preserve"> </w:t>
      </w:r>
      <w:r w:rsidR="00963546">
        <w:rPr>
          <w:rFonts w:ascii="Trebuchet MS" w:eastAsia="Trebuchet MS" w:hAnsi="Trebuchet MS" w:cs="Trebuchet MS"/>
          <w:sz w:val="28"/>
          <w:szCs w:val="28"/>
        </w:rPr>
        <w:t>enfo</w:t>
      </w:r>
      <w:r w:rsidR="00963546">
        <w:rPr>
          <w:rFonts w:ascii="Trebuchet MS" w:eastAsia="Trebuchet MS" w:hAnsi="Trebuchet MS" w:cs="Trebuchet MS"/>
          <w:spacing w:val="-1"/>
          <w:sz w:val="28"/>
          <w:szCs w:val="28"/>
        </w:rPr>
        <w:t>r</w:t>
      </w:r>
      <w:r w:rsidR="00963546">
        <w:rPr>
          <w:rFonts w:ascii="Trebuchet MS" w:eastAsia="Trebuchet MS" w:hAnsi="Trebuchet MS" w:cs="Trebuchet MS"/>
          <w:sz w:val="28"/>
          <w:szCs w:val="28"/>
        </w:rPr>
        <w:t>ced</w:t>
      </w:r>
      <w:r w:rsidR="00963546">
        <w:rPr>
          <w:rFonts w:ascii="Trebuchet MS" w:eastAsia="Trebuchet MS" w:hAnsi="Trebuchet MS" w:cs="Trebuchet MS"/>
          <w:spacing w:val="4"/>
          <w:sz w:val="28"/>
          <w:szCs w:val="28"/>
        </w:rPr>
        <w:t xml:space="preserve"> </w:t>
      </w:r>
      <w:r w:rsidR="00963546">
        <w:rPr>
          <w:rFonts w:ascii="Trebuchet MS" w:eastAsia="Trebuchet MS" w:hAnsi="Trebuchet MS" w:cs="Trebuchet MS"/>
          <w:sz w:val="28"/>
          <w:szCs w:val="28"/>
        </w:rPr>
        <w:t xml:space="preserve">by </w:t>
      </w:r>
      <w:r w:rsidR="00963546">
        <w:rPr>
          <w:rFonts w:ascii="Trebuchet MS" w:eastAsia="Trebuchet MS" w:hAnsi="Trebuchet MS" w:cs="Trebuchet MS"/>
          <w:spacing w:val="-1"/>
          <w:sz w:val="28"/>
          <w:szCs w:val="28"/>
        </w:rPr>
        <w:t>a</w:t>
      </w:r>
      <w:r w:rsidR="00963546">
        <w:rPr>
          <w:rFonts w:ascii="Trebuchet MS" w:eastAsia="Trebuchet MS" w:hAnsi="Trebuchet MS" w:cs="Trebuchet MS"/>
          <w:sz w:val="28"/>
          <w:szCs w:val="28"/>
        </w:rPr>
        <w:t>f</w:t>
      </w:r>
      <w:r w:rsidR="00963546">
        <w:rPr>
          <w:rFonts w:ascii="Trebuchet MS" w:eastAsia="Trebuchet MS" w:hAnsi="Trebuchet MS" w:cs="Trebuchet MS"/>
          <w:spacing w:val="-1"/>
          <w:sz w:val="28"/>
          <w:szCs w:val="28"/>
        </w:rPr>
        <w:t>f</w:t>
      </w:r>
      <w:r w:rsidR="00963546">
        <w:rPr>
          <w:rFonts w:ascii="Trebuchet MS" w:eastAsia="Trebuchet MS" w:hAnsi="Trebuchet MS" w:cs="Trebuchet MS"/>
          <w:sz w:val="28"/>
          <w:szCs w:val="28"/>
        </w:rPr>
        <w:t>ili</w:t>
      </w:r>
      <w:r w:rsidR="00963546">
        <w:rPr>
          <w:rFonts w:ascii="Trebuchet MS" w:eastAsia="Trebuchet MS" w:hAnsi="Trebuchet MS" w:cs="Trebuchet MS"/>
          <w:spacing w:val="-2"/>
          <w:sz w:val="28"/>
          <w:szCs w:val="28"/>
        </w:rPr>
        <w:t>a</w:t>
      </w:r>
      <w:r w:rsidR="00963546">
        <w:rPr>
          <w:rFonts w:ascii="Trebuchet MS" w:eastAsia="Trebuchet MS" w:hAnsi="Trebuchet MS" w:cs="Trebuchet MS"/>
          <w:sz w:val="28"/>
          <w:szCs w:val="28"/>
        </w:rPr>
        <w:t>ted</w:t>
      </w:r>
      <w:r w:rsidR="00963546">
        <w:rPr>
          <w:rFonts w:ascii="Trebuchet MS" w:eastAsia="Trebuchet MS" w:hAnsi="Trebuchet MS" w:cs="Trebuchet MS"/>
          <w:spacing w:val="4"/>
          <w:sz w:val="28"/>
          <w:szCs w:val="28"/>
        </w:rPr>
        <w:t xml:space="preserve"> </w:t>
      </w:r>
      <w:r w:rsidR="00963546">
        <w:rPr>
          <w:rFonts w:ascii="Trebuchet MS" w:eastAsia="Trebuchet MS" w:hAnsi="Trebuchet MS" w:cs="Trebuchet MS"/>
          <w:sz w:val="28"/>
          <w:szCs w:val="28"/>
        </w:rPr>
        <w:t>uni</w:t>
      </w:r>
      <w:r w:rsidR="00963546">
        <w:rPr>
          <w:rFonts w:ascii="Trebuchet MS" w:eastAsia="Trebuchet MS" w:hAnsi="Trebuchet MS" w:cs="Trebuchet MS"/>
          <w:spacing w:val="-1"/>
          <w:sz w:val="28"/>
          <w:szCs w:val="28"/>
        </w:rPr>
        <w:t>v</w:t>
      </w:r>
      <w:r w:rsidR="00963546">
        <w:rPr>
          <w:rFonts w:ascii="Trebuchet MS" w:eastAsia="Trebuchet MS" w:hAnsi="Trebuchet MS" w:cs="Trebuchet MS"/>
          <w:sz w:val="28"/>
          <w:szCs w:val="28"/>
        </w:rPr>
        <w:t>ersi</w:t>
      </w:r>
      <w:r w:rsidR="00963546">
        <w:rPr>
          <w:rFonts w:ascii="Trebuchet MS" w:eastAsia="Trebuchet MS" w:hAnsi="Trebuchet MS" w:cs="Trebuchet MS"/>
          <w:spacing w:val="1"/>
          <w:sz w:val="28"/>
          <w:szCs w:val="28"/>
        </w:rPr>
        <w:t>t</w:t>
      </w:r>
      <w:r w:rsidR="00963546">
        <w:rPr>
          <w:rFonts w:ascii="Trebuchet MS" w:eastAsia="Trebuchet MS" w:hAnsi="Trebuchet MS" w:cs="Trebuchet MS"/>
          <w:spacing w:val="-33"/>
          <w:sz w:val="28"/>
          <w:szCs w:val="28"/>
        </w:rPr>
        <w:t>y</w:t>
      </w:r>
      <w:r w:rsidR="00963546">
        <w:rPr>
          <w:rFonts w:ascii="Trebuchet MS" w:eastAsia="Trebuchet MS" w:hAnsi="Trebuchet MS" w:cs="Trebuchet MS"/>
          <w:sz w:val="28"/>
          <w:szCs w:val="28"/>
        </w:rPr>
        <w:t>. This</w:t>
      </w:r>
      <w:r w:rsidR="00963546">
        <w:rPr>
          <w:rFonts w:ascii="Trebuchet MS" w:eastAsia="Trebuchet MS" w:hAnsi="Trebuchet MS" w:cs="Trebuchet MS"/>
          <w:spacing w:val="4"/>
          <w:sz w:val="28"/>
          <w:szCs w:val="28"/>
        </w:rPr>
        <w:t xml:space="preserve"> </w:t>
      </w:r>
      <w:r w:rsidR="00963546">
        <w:rPr>
          <w:rFonts w:ascii="Trebuchet MS" w:eastAsia="Trebuchet MS" w:hAnsi="Trebuchet MS" w:cs="Trebuchet MS"/>
          <w:sz w:val="28"/>
          <w:szCs w:val="28"/>
        </w:rPr>
        <w:t>booklet</w:t>
      </w:r>
      <w:r w:rsidR="00963546">
        <w:rPr>
          <w:rFonts w:ascii="Trebuchet MS" w:eastAsia="Trebuchet MS" w:hAnsi="Trebuchet MS" w:cs="Trebuchet MS"/>
          <w:spacing w:val="4"/>
          <w:sz w:val="28"/>
          <w:szCs w:val="28"/>
        </w:rPr>
        <w:t xml:space="preserve"> </w:t>
      </w:r>
      <w:r w:rsidR="00963546">
        <w:rPr>
          <w:rFonts w:ascii="Trebuchet MS" w:eastAsia="Trebuchet MS" w:hAnsi="Trebuchet MS" w:cs="Trebuchet MS"/>
          <w:sz w:val="28"/>
          <w:szCs w:val="28"/>
        </w:rPr>
        <w:t>p</w:t>
      </w:r>
      <w:r w:rsidR="00963546">
        <w:rPr>
          <w:rFonts w:ascii="Trebuchet MS" w:eastAsia="Trebuchet MS" w:hAnsi="Trebuchet MS" w:cs="Trebuchet MS"/>
          <w:spacing w:val="-2"/>
          <w:sz w:val="28"/>
          <w:szCs w:val="28"/>
        </w:rPr>
        <w:t>r</w:t>
      </w:r>
      <w:r w:rsidR="00963546">
        <w:rPr>
          <w:rFonts w:ascii="Trebuchet MS" w:eastAsia="Trebuchet MS" w:hAnsi="Trebuchet MS" w:cs="Trebuchet MS"/>
          <w:sz w:val="28"/>
          <w:szCs w:val="28"/>
        </w:rPr>
        <w:t>ov</w:t>
      </w:r>
      <w:r w:rsidR="00963546">
        <w:rPr>
          <w:rFonts w:ascii="Trebuchet MS" w:eastAsia="Trebuchet MS" w:hAnsi="Trebuchet MS" w:cs="Trebuchet MS"/>
          <w:spacing w:val="-1"/>
          <w:sz w:val="28"/>
          <w:szCs w:val="28"/>
        </w:rPr>
        <w:t>i</w:t>
      </w:r>
      <w:r w:rsidR="00963546">
        <w:rPr>
          <w:rFonts w:ascii="Trebuchet MS" w:eastAsia="Trebuchet MS" w:hAnsi="Trebuchet MS" w:cs="Trebuchet MS"/>
          <w:sz w:val="28"/>
          <w:szCs w:val="28"/>
        </w:rPr>
        <w:t>des</w:t>
      </w:r>
      <w:r w:rsidR="00963546">
        <w:rPr>
          <w:rFonts w:ascii="Trebuchet MS" w:eastAsia="Trebuchet MS" w:hAnsi="Trebuchet MS" w:cs="Trebuchet MS"/>
          <w:spacing w:val="4"/>
          <w:sz w:val="28"/>
          <w:szCs w:val="28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8"/>
          <w:szCs w:val="28"/>
        </w:rPr>
        <w:t>r</w:t>
      </w:r>
      <w:r w:rsidR="00963546">
        <w:rPr>
          <w:rFonts w:ascii="Trebuchet MS" w:eastAsia="Trebuchet MS" w:hAnsi="Trebuchet MS" w:cs="Trebuchet MS"/>
          <w:sz w:val="28"/>
          <w:szCs w:val="28"/>
        </w:rPr>
        <w:t>ec</w:t>
      </w:r>
      <w:r w:rsidR="00963546">
        <w:rPr>
          <w:rFonts w:ascii="Trebuchet MS" w:eastAsia="Trebuchet MS" w:hAnsi="Trebuchet MS" w:cs="Trebuchet MS"/>
          <w:spacing w:val="1"/>
          <w:sz w:val="28"/>
          <w:szCs w:val="28"/>
        </w:rPr>
        <w:t>o</w:t>
      </w:r>
      <w:r w:rsidR="00963546">
        <w:rPr>
          <w:rFonts w:ascii="Trebuchet MS" w:eastAsia="Trebuchet MS" w:hAnsi="Trebuchet MS" w:cs="Trebuchet MS"/>
          <w:sz w:val="28"/>
          <w:szCs w:val="28"/>
        </w:rPr>
        <w:t>mmen</w:t>
      </w:r>
      <w:r w:rsidR="00963546">
        <w:rPr>
          <w:rFonts w:ascii="Trebuchet MS" w:eastAsia="Trebuchet MS" w:hAnsi="Trebuchet MS" w:cs="Trebuchet MS"/>
          <w:spacing w:val="-3"/>
          <w:sz w:val="28"/>
          <w:szCs w:val="28"/>
        </w:rPr>
        <w:t>d</w:t>
      </w:r>
      <w:r w:rsidR="00963546">
        <w:rPr>
          <w:rFonts w:ascii="Trebuchet MS" w:eastAsia="Trebuchet MS" w:hAnsi="Trebuchet MS" w:cs="Trebuchet MS"/>
          <w:spacing w:val="-1"/>
          <w:sz w:val="28"/>
          <w:szCs w:val="28"/>
        </w:rPr>
        <w:t>a</w:t>
      </w:r>
      <w:r w:rsidR="00963546">
        <w:rPr>
          <w:rFonts w:ascii="Trebuchet MS" w:eastAsia="Trebuchet MS" w:hAnsi="Trebuchet MS" w:cs="Trebuchet MS"/>
          <w:sz w:val="28"/>
          <w:szCs w:val="28"/>
        </w:rPr>
        <w:t>t</w:t>
      </w:r>
      <w:r w:rsidR="00963546">
        <w:rPr>
          <w:rFonts w:ascii="Trebuchet MS" w:eastAsia="Trebuchet MS" w:hAnsi="Trebuchet MS" w:cs="Trebuchet MS"/>
          <w:spacing w:val="-2"/>
          <w:sz w:val="28"/>
          <w:szCs w:val="28"/>
        </w:rPr>
        <w:t>i</w:t>
      </w:r>
      <w:r w:rsidR="00963546">
        <w:rPr>
          <w:rFonts w:ascii="Trebuchet MS" w:eastAsia="Trebuchet MS" w:hAnsi="Trebuchet MS" w:cs="Trebuchet MS"/>
          <w:sz w:val="28"/>
          <w:szCs w:val="28"/>
        </w:rPr>
        <w:t>ons,</w:t>
      </w:r>
      <w:r w:rsidR="00963546">
        <w:rPr>
          <w:rFonts w:ascii="Trebuchet MS" w:eastAsia="Trebuchet MS" w:hAnsi="Trebuchet MS" w:cs="Trebuchet MS"/>
          <w:spacing w:val="5"/>
          <w:sz w:val="28"/>
          <w:szCs w:val="28"/>
        </w:rPr>
        <w:t xml:space="preserve"> </w:t>
      </w:r>
      <w:r w:rsidR="00963546">
        <w:rPr>
          <w:rFonts w:ascii="Trebuchet MS" w:eastAsia="Trebuchet MS" w:hAnsi="Trebuchet MS" w:cs="Trebuchet MS"/>
          <w:sz w:val="28"/>
          <w:szCs w:val="28"/>
        </w:rPr>
        <w:t>gui</w:t>
      </w:r>
      <w:r w:rsidR="00963546">
        <w:rPr>
          <w:rFonts w:ascii="Trebuchet MS" w:eastAsia="Trebuchet MS" w:hAnsi="Trebuchet MS" w:cs="Trebuchet MS"/>
          <w:spacing w:val="-1"/>
          <w:sz w:val="28"/>
          <w:szCs w:val="28"/>
        </w:rPr>
        <w:t>d</w:t>
      </w:r>
      <w:r w:rsidR="00963546">
        <w:rPr>
          <w:rFonts w:ascii="Trebuchet MS" w:eastAsia="Trebuchet MS" w:hAnsi="Trebuchet MS" w:cs="Trebuchet MS"/>
          <w:sz w:val="28"/>
          <w:szCs w:val="28"/>
        </w:rPr>
        <w:t>e</w:t>
      </w:r>
      <w:r w:rsidR="00963546">
        <w:rPr>
          <w:rFonts w:ascii="Trebuchet MS" w:eastAsia="Trebuchet MS" w:hAnsi="Trebuchet MS" w:cs="Trebuchet MS"/>
          <w:spacing w:val="1"/>
          <w:sz w:val="28"/>
          <w:szCs w:val="28"/>
        </w:rPr>
        <w:t>l</w:t>
      </w:r>
      <w:r w:rsidR="00963546">
        <w:rPr>
          <w:rFonts w:ascii="Trebuchet MS" w:eastAsia="Trebuchet MS" w:hAnsi="Trebuchet MS" w:cs="Trebuchet MS"/>
          <w:sz w:val="28"/>
          <w:szCs w:val="28"/>
        </w:rPr>
        <w:t>ines</w:t>
      </w:r>
      <w:r w:rsidR="00963546">
        <w:rPr>
          <w:rFonts w:ascii="Trebuchet MS" w:eastAsia="Trebuchet MS" w:hAnsi="Trebuchet MS" w:cs="Trebuchet MS"/>
          <w:spacing w:val="4"/>
          <w:sz w:val="28"/>
          <w:szCs w:val="28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8"/>
          <w:szCs w:val="28"/>
        </w:rPr>
        <w:t>a</w:t>
      </w:r>
      <w:r w:rsidR="00963546">
        <w:rPr>
          <w:rFonts w:ascii="Trebuchet MS" w:eastAsia="Trebuchet MS" w:hAnsi="Trebuchet MS" w:cs="Trebuchet MS"/>
          <w:sz w:val="28"/>
          <w:szCs w:val="28"/>
        </w:rPr>
        <w:t>nd</w:t>
      </w:r>
      <w:r w:rsidR="00963546">
        <w:rPr>
          <w:rFonts w:ascii="Trebuchet MS" w:eastAsia="Trebuchet MS" w:hAnsi="Trebuchet MS" w:cs="Trebuchet MS"/>
          <w:spacing w:val="5"/>
          <w:sz w:val="28"/>
          <w:szCs w:val="28"/>
        </w:rPr>
        <w:t xml:space="preserve"> </w:t>
      </w:r>
      <w:r w:rsidR="00963546">
        <w:rPr>
          <w:rFonts w:ascii="Trebuchet MS" w:eastAsia="Trebuchet MS" w:hAnsi="Trebuchet MS" w:cs="Trebuchet MS"/>
          <w:sz w:val="28"/>
          <w:szCs w:val="28"/>
        </w:rPr>
        <w:t xml:space="preserve">is </w:t>
      </w:r>
      <w:proofErr w:type="gramStart"/>
      <w:r w:rsidR="00963546">
        <w:rPr>
          <w:rFonts w:ascii="Trebuchet MS" w:eastAsia="Trebuchet MS" w:hAnsi="Trebuchet MS" w:cs="Trebuchet MS"/>
          <w:spacing w:val="-1"/>
          <w:sz w:val="28"/>
          <w:szCs w:val="28"/>
        </w:rPr>
        <w:t>r</w:t>
      </w:r>
      <w:r w:rsidR="00963546">
        <w:rPr>
          <w:rFonts w:ascii="Trebuchet MS" w:eastAsia="Trebuchet MS" w:hAnsi="Trebuchet MS" w:cs="Trebuchet MS"/>
          <w:sz w:val="28"/>
          <w:szCs w:val="28"/>
        </w:rPr>
        <w:t>ec</w:t>
      </w:r>
      <w:r w:rsidR="00963546">
        <w:rPr>
          <w:rFonts w:ascii="Trebuchet MS" w:eastAsia="Trebuchet MS" w:hAnsi="Trebuchet MS" w:cs="Trebuchet MS"/>
          <w:spacing w:val="1"/>
          <w:sz w:val="28"/>
          <w:szCs w:val="28"/>
        </w:rPr>
        <w:t>o</w:t>
      </w:r>
      <w:r w:rsidR="00963546">
        <w:rPr>
          <w:rFonts w:ascii="Trebuchet MS" w:eastAsia="Trebuchet MS" w:hAnsi="Trebuchet MS" w:cs="Trebuchet MS"/>
          <w:spacing w:val="-1"/>
          <w:sz w:val="28"/>
          <w:szCs w:val="28"/>
        </w:rPr>
        <w:t>r</w:t>
      </w:r>
      <w:r w:rsidR="00963546">
        <w:rPr>
          <w:rFonts w:ascii="Trebuchet MS" w:eastAsia="Trebuchet MS" w:hAnsi="Trebuchet MS" w:cs="Trebuchet MS"/>
          <w:sz w:val="28"/>
          <w:szCs w:val="28"/>
        </w:rPr>
        <w:t>d  of</w:t>
      </w:r>
      <w:proofErr w:type="gramEnd"/>
      <w:r w:rsidR="00963546">
        <w:rPr>
          <w:rFonts w:ascii="Trebuchet MS" w:eastAsia="Trebuchet MS" w:hAnsi="Trebuchet MS" w:cs="Trebuchet MS"/>
          <w:sz w:val="28"/>
          <w:szCs w:val="28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8"/>
          <w:szCs w:val="28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8"/>
          <w:szCs w:val="28"/>
        </w:rPr>
        <w:t>a</w:t>
      </w:r>
      <w:r w:rsidR="00963546">
        <w:rPr>
          <w:rFonts w:ascii="Trebuchet MS" w:eastAsia="Trebuchet MS" w:hAnsi="Trebuchet MS" w:cs="Trebuchet MS"/>
          <w:spacing w:val="1"/>
          <w:sz w:val="28"/>
          <w:szCs w:val="28"/>
        </w:rPr>
        <w:t>l</w:t>
      </w:r>
      <w:r w:rsidR="00963546">
        <w:rPr>
          <w:rFonts w:ascii="Trebuchet MS" w:eastAsia="Trebuchet MS" w:hAnsi="Trebuchet MS" w:cs="Trebuchet MS"/>
          <w:sz w:val="28"/>
          <w:szCs w:val="28"/>
        </w:rPr>
        <w:t xml:space="preserve">l </w:t>
      </w:r>
      <w:r w:rsidR="00963546">
        <w:rPr>
          <w:rFonts w:ascii="Trebuchet MS" w:eastAsia="Trebuchet MS" w:hAnsi="Trebuchet MS" w:cs="Trebuchet MS"/>
          <w:spacing w:val="1"/>
          <w:sz w:val="28"/>
          <w:szCs w:val="28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8"/>
          <w:szCs w:val="28"/>
        </w:rPr>
        <w:t>r</w:t>
      </w:r>
      <w:r w:rsidR="00963546">
        <w:rPr>
          <w:rFonts w:ascii="Trebuchet MS" w:eastAsia="Trebuchet MS" w:hAnsi="Trebuchet MS" w:cs="Trebuchet MS"/>
          <w:sz w:val="28"/>
          <w:szCs w:val="28"/>
        </w:rPr>
        <w:t>e</w:t>
      </w:r>
      <w:r w:rsidR="00963546">
        <w:rPr>
          <w:rFonts w:ascii="Trebuchet MS" w:eastAsia="Trebuchet MS" w:hAnsi="Trebuchet MS" w:cs="Trebuchet MS"/>
          <w:spacing w:val="1"/>
          <w:sz w:val="28"/>
          <w:szCs w:val="28"/>
        </w:rPr>
        <w:t>l</w:t>
      </w:r>
      <w:r w:rsidR="00963546">
        <w:rPr>
          <w:rFonts w:ascii="Trebuchet MS" w:eastAsia="Trebuchet MS" w:hAnsi="Trebuchet MS" w:cs="Trebuchet MS"/>
          <w:spacing w:val="-1"/>
          <w:sz w:val="28"/>
          <w:szCs w:val="28"/>
        </w:rPr>
        <w:t>a</w:t>
      </w:r>
      <w:r w:rsidR="00963546">
        <w:rPr>
          <w:rFonts w:ascii="Trebuchet MS" w:eastAsia="Trebuchet MS" w:hAnsi="Trebuchet MS" w:cs="Trebuchet MS"/>
          <w:sz w:val="28"/>
          <w:szCs w:val="28"/>
        </w:rPr>
        <w:t>ted</w:t>
      </w:r>
      <w:r w:rsidR="00963546">
        <w:rPr>
          <w:rFonts w:ascii="Trebuchet MS" w:eastAsia="Trebuchet MS" w:hAnsi="Trebuchet MS" w:cs="Trebuchet MS"/>
          <w:spacing w:val="83"/>
          <w:sz w:val="28"/>
          <w:szCs w:val="28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8"/>
          <w:szCs w:val="28"/>
        </w:rPr>
        <w:t>a</w:t>
      </w:r>
      <w:r w:rsidR="00963546">
        <w:rPr>
          <w:rFonts w:ascii="Trebuchet MS" w:eastAsia="Trebuchet MS" w:hAnsi="Trebuchet MS" w:cs="Trebuchet MS"/>
          <w:sz w:val="28"/>
          <w:szCs w:val="28"/>
        </w:rPr>
        <w:t>ct</w:t>
      </w:r>
      <w:r w:rsidR="00963546">
        <w:rPr>
          <w:rFonts w:ascii="Trebuchet MS" w:eastAsia="Trebuchet MS" w:hAnsi="Trebuchet MS" w:cs="Trebuchet MS"/>
          <w:spacing w:val="-2"/>
          <w:sz w:val="28"/>
          <w:szCs w:val="28"/>
        </w:rPr>
        <w:t>i</w:t>
      </w:r>
      <w:r w:rsidR="00963546">
        <w:rPr>
          <w:rFonts w:ascii="Trebuchet MS" w:eastAsia="Trebuchet MS" w:hAnsi="Trebuchet MS" w:cs="Trebuchet MS"/>
          <w:sz w:val="28"/>
          <w:szCs w:val="28"/>
        </w:rPr>
        <w:t>vit</w:t>
      </w:r>
      <w:r w:rsidR="00963546">
        <w:rPr>
          <w:rFonts w:ascii="Trebuchet MS" w:eastAsia="Trebuchet MS" w:hAnsi="Trebuchet MS" w:cs="Trebuchet MS"/>
          <w:spacing w:val="-1"/>
          <w:sz w:val="28"/>
          <w:szCs w:val="28"/>
        </w:rPr>
        <w:t>i</w:t>
      </w:r>
      <w:r w:rsidR="00963546">
        <w:rPr>
          <w:rFonts w:ascii="Trebuchet MS" w:eastAsia="Trebuchet MS" w:hAnsi="Trebuchet MS" w:cs="Trebuchet MS"/>
          <w:sz w:val="28"/>
          <w:szCs w:val="28"/>
        </w:rPr>
        <w:t xml:space="preserve">es </w:t>
      </w:r>
      <w:r w:rsidR="00963546">
        <w:rPr>
          <w:rFonts w:ascii="Trebuchet MS" w:eastAsia="Trebuchet MS" w:hAnsi="Trebuchet MS" w:cs="Trebuchet MS"/>
          <w:spacing w:val="3"/>
          <w:sz w:val="28"/>
          <w:szCs w:val="28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8"/>
          <w:szCs w:val="28"/>
        </w:rPr>
        <w:t>ass</w:t>
      </w:r>
      <w:r w:rsidR="00963546">
        <w:rPr>
          <w:rFonts w:ascii="Trebuchet MS" w:eastAsia="Trebuchet MS" w:hAnsi="Trebuchet MS" w:cs="Trebuchet MS"/>
          <w:spacing w:val="3"/>
          <w:sz w:val="28"/>
          <w:szCs w:val="28"/>
        </w:rPr>
        <w:t>o</w:t>
      </w:r>
      <w:r w:rsidR="00963546">
        <w:rPr>
          <w:rFonts w:ascii="Trebuchet MS" w:eastAsia="Trebuchet MS" w:hAnsi="Trebuchet MS" w:cs="Trebuchet MS"/>
          <w:sz w:val="28"/>
          <w:szCs w:val="28"/>
        </w:rPr>
        <w:t>ci</w:t>
      </w:r>
      <w:r w:rsidR="00963546">
        <w:rPr>
          <w:rFonts w:ascii="Trebuchet MS" w:eastAsia="Trebuchet MS" w:hAnsi="Trebuchet MS" w:cs="Trebuchet MS"/>
          <w:spacing w:val="-2"/>
          <w:sz w:val="28"/>
          <w:szCs w:val="28"/>
        </w:rPr>
        <w:t>a</w:t>
      </w:r>
      <w:r w:rsidR="00963546">
        <w:rPr>
          <w:rFonts w:ascii="Trebuchet MS" w:eastAsia="Trebuchet MS" w:hAnsi="Trebuchet MS" w:cs="Trebuchet MS"/>
          <w:sz w:val="28"/>
          <w:szCs w:val="28"/>
        </w:rPr>
        <w:t>ted</w:t>
      </w:r>
      <w:r w:rsidR="00963546">
        <w:rPr>
          <w:rFonts w:ascii="Trebuchet MS" w:eastAsia="Trebuchet MS" w:hAnsi="Trebuchet MS" w:cs="Trebuchet MS"/>
          <w:spacing w:val="83"/>
          <w:sz w:val="28"/>
          <w:szCs w:val="28"/>
        </w:rPr>
        <w:t xml:space="preserve"> </w:t>
      </w:r>
      <w:r w:rsidR="00963546">
        <w:rPr>
          <w:rFonts w:ascii="Trebuchet MS" w:eastAsia="Trebuchet MS" w:hAnsi="Trebuchet MS" w:cs="Trebuchet MS"/>
          <w:sz w:val="28"/>
          <w:szCs w:val="28"/>
        </w:rPr>
        <w:t>w</w:t>
      </w:r>
      <w:r w:rsidR="00963546">
        <w:rPr>
          <w:rFonts w:ascii="Trebuchet MS" w:eastAsia="Trebuchet MS" w:hAnsi="Trebuchet MS" w:cs="Trebuchet MS"/>
          <w:spacing w:val="-1"/>
          <w:sz w:val="28"/>
          <w:szCs w:val="28"/>
        </w:rPr>
        <w:t>i</w:t>
      </w:r>
      <w:r w:rsidR="00963546">
        <w:rPr>
          <w:rFonts w:ascii="Trebuchet MS" w:eastAsia="Trebuchet MS" w:hAnsi="Trebuchet MS" w:cs="Trebuchet MS"/>
          <w:sz w:val="28"/>
          <w:szCs w:val="28"/>
        </w:rPr>
        <w:t>th</w:t>
      </w:r>
      <w:r w:rsidR="00963546">
        <w:rPr>
          <w:rFonts w:ascii="Trebuchet MS" w:eastAsia="Trebuchet MS" w:hAnsi="Trebuchet MS" w:cs="Trebuchet MS"/>
          <w:spacing w:val="83"/>
          <w:sz w:val="28"/>
          <w:szCs w:val="28"/>
        </w:rPr>
        <w:t xml:space="preserve"> </w:t>
      </w:r>
      <w:r w:rsidR="00963546">
        <w:rPr>
          <w:rFonts w:ascii="Trebuchet MS" w:eastAsia="Trebuchet MS" w:hAnsi="Trebuchet MS" w:cs="Trebuchet MS"/>
          <w:spacing w:val="2"/>
          <w:sz w:val="28"/>
          <w:szCs w:val="28"/>
        </w:rPr>
        <w:t>p</w:t>
      </w:r>
      <w:r w:rsidR="00963546">
        <w:rPr>
          <w:rFonts w:ascii="Trebuchet MS" w:eastAsia="Trebuchet MS" w:hAnsi="Trebuchet MS" w:cs="Trebuchet MS"/>
          <w:spacing w:val="-1"/>
          <w:sz w:val="28"/>
          <w:szCs w:val="28"/>
        </w:rPr>
        <w:t>r</w:t>
      </w:r>
      <w:r w:rsidR="00963546">
        <w:rPr>
          <w:rFonts w:ascii="Trebuchet MS" w:eastAsia="Trebuchet MS" w:hAnsi="Trebuchet MS" w:cs="Trebuchet MS"/>
          <w:sz w:val="28"/>
          <w:szCs w:val="28"/>
        </w:rPr>
        <w:t>oj</w:t>
      </w:r>
      <w:r w:rsidR="00963546">
        <w:rPr>
          <w:rFonts w:ascii="Trebuchet MS" w:eastAsia="Trebuchet MS" w:hAnsi="Trebuchet MS" w:cs="Trebuchet MS"/>
          <w:spacing w:val="1"/>
          <w:sz w:val="28"/>
          <w:szCs w:val="28"/>
        </w:rPr>
        <w:t>e</w:t>
      </w:r>
      <w:r w:rsidR="00963546">
        <w:rPr>
          <w:rFonts w:ascii="Trebuchet MS" w:eastAsia="Trebuchet MS" w:hAnsi="Trebuchet MS" w:cs="Trebuchet MS"/>
          <w:sz w:val="28"/>
          <w:szCs w:val="28"/>
        </w:rPr>
        <w:t>ct  wo</w:t>
      </w:r>
      <w:r w:rsidR="00963546">
        <w:rPr>
          <w:rFonts w:ascii="Trebuchet MS" w:eastAsia="Trebuchet MS" w:hAnsi="Trebuchet MS" w:cs="Trebuchet MS"/>
          <w:spacing w:val="-1"/>
          <w:sz w:val="28"/>
          <w:szCs w:val="28"/>
        </w:rPr>
        <w:t>r</w:t>
      </w:r>
      <w:r w:rsidR="00963546">
        <w:rPr>
          <w:rFonts w:ascii="Trebuchet MS" w:eastAsia="Trebuchet MS" w:hAnsi="Trebuchet MS" w:cs="Trebuchet MS"/>
          <w:sz w:val="28"/>
          <w:szCs w:val="28"/>
        </w:rPr>
        <w:t>k.</w:t>
      </w:r>
      <w:r w:rsidR="00963546">
        <w:rPr>
          <w:rFonts w:ascii="Trebuchet MS" w:eastAsia="Trebuchet MS" w:hAnsi="Trebuchet MS" w:cs="Trebuchet MS"/>
          <w:spacing w:val="80"/>
          <w:sz w:val="28"/>
          <w:szCs w:val="28"/>
        </w:rPr>
        <w:t xml:space="preserve"> </w:t>
      </w:r>
      <w:r w:rsidR="00963546">
        <w:rPr>
          <w:rFonts w:ascii="Trebuchet MS" w:eastAsia="Trebuchet MS" w:hAnsi="Trebuchet MS" w:cs="Trebuchet MS"/>
          <w:sz w:val="28"/>
          <w:szCs w:val="28"/>
        </w:rPr>
        <w:t>This</w:t>
      </w:r>
      <w:r w:rsidR="00963546">
        <w:rPr>
          <w:rFonts w:ascii="Trebuchet MS" w:eastAsia="Trebuchet MS" w:hAnsi="Trebuchet MS" w:cs="Trebuchet MS"/>
          <w:spacing w:val="83"/>
          <w:sz w:val="28"/>
          <w:szCs w:val="28"/>
        </w:rPr>
        <w:t xml:space="preserve"> </w:t>
      </w:r>
      <w:proofErr w:type="gramStart"/>
      <w:r w:rsidR="00963546">
        <w:rPr>
          <w:rFonts w:ascii="Trebuchet MS" w:eastAsia="Trebuchet MS" w:hAnsi="Trebuchet MS" w:cs="Trebuchet MS"/>
          <w:sz w:val="28"/>
          <w:szCs w:val="28"/>
        </w:rPr>
        <w:t>book</w:t>
      </w:r>
      <w:r w:rsidR="00963546">
        <w:rPr>
          <w:rFonts w:ascii="Trebuchet MS" w:eastAsia="Trebuchet MS" w:hAnsi="Trebuchet MS" w:cs="Trebuchet MS"/>
          <w:spacing w:val="1"/>
          <w:sz w:val="28"/>
          <w:szCs w:val="28"/>
        </w:rPr>
        <w:t>l</w:t>
      </w:r>
      <w:r w:rsidR="00963546">
        <w:rPr>
          <w:rFonts w:ascii="Trebuchet MS" w:eastAsia="Trebuchet MS" w:hAnsi="Trebuchet MS" w:cs="Trebuchet MS"/>
          <w:sz w:val="28"/>
          <w:szCs w:val="28"/>
        </w:rPr>
        <w:t>et  is</w:t>
      </w:r>
      <w:proofErr w:type="gramEnd"/>
      <w:r w:rsidR="00963546">
        <w:rPr>
          <w:rFonts w:ascii="Trebuchet MS" w:eastAsia="Trebuchet MS" w:hAnsi="Trebuchet MS" w:cs="Trebuchet MS"/>
          <w:sz w:val="28"/>
          <w:szCs w:val="28"/>
        </w:rPr>
        <w:t xml:space="preserve"> p</w:t>
      </w:r>
      <w:r w:rsidR="00963546">
        <w:rPr>
          <w:rFonts w:ascii="Trebuchet MS" w:eastAsia="Trebuchet MS" w:hAnsi="Trebuchet MS" w:cs="Trebuchet MS"/>
          <w:spacing w:val="-2"/>
          <w:sz w:val="28"/>
          <w:szCs w:val="28"/>
        </w:rPr>
        <w:t>r</w:t>
      </w:r>
      <w:r w:rsidR="00963546">
        <w:rPr>
          <w:rFonts w:ascii="Trebuchet MS" w:eastAsia="Trebuchet MS" w:hAnsi="Trebuchet MS" w:cs="Trebuchet MS"/>
          <w:sz w:val="28"/>
          <w:szCs w:val="28"/>
        </w:rPr>
        <w:t>ov</w:t>
      </w:r>
      <w:r w:rsidR="00963546">
        <w:rPr>
          <w:rFonts w:ascii="Trebuchet MS" w:eastAsia="Trebuchet MS" w:hAnsi="Trebuchet MS" w:cs="Trebuchet MS"/>
          <w:spacing w:val="-1"/>
          <w:sz w:val="28"/>
          <w:szCs w:val="28"/>
        </w:rPr>
        <w:t>i</w:t>
      </w:r>
      <w:r w:rsidR="00963546">
        <w:rPr>
          <w:rFonts w:ascii="Trebuchet MS" w:eastAsia="Trebuchet MS" w:hAnsi="Trebuchet MS" w:cs="Trebuchet MS"/>
          <w:sz w:val="28"/>
          <w:szCs w:val="28"/>
        </w:rPr>
        <w:t>ded</w:t>
      </w:r>
      <w:r w:rsidR="00963546">
        <w:rPr>
          <w:rFonts w:ascii="Trebuchet MS" w:eastAsia="Trebuchet MS" w:hAnsi="Trebuchet MS" w:cs="Trebuchet MS"/>
          <w:spacing w:val="57"/>
          <w:sz w:val="28"/>
          <w:szCs w:val="28"/>
        </w:rPr>
        <w:t xml:space="preserve"> </w:t>
      </w:r>
      <w:r w:rsidR="00963546">
        <w:rPr>
          <w:rFonts w:ascii="Trebuchet MS" w:eastAsia="Trebuchet MS" w:hAnsi="Trebuchet MS" w:cs="Trebuchet MS"/>
          <w:sz w:val="28"/>
          <w:szCs w:val="28"/>
        </w:rPr>
        <w:t>w</w:t>
      </w:r>
      <w:r w:rsidR="00963546">
        <w:rPr>
          <w:rFonts w:ascii="Trebuchet MS" w:eastAsia="Trebuchet MS" w:hAnsi="Trebuchet MS" w:cs="Trebuchet MS"/>
          <w:spacing w:val="-1"/>
          <w:sz w:val="28"/>
          <w:szCs w:val="28"/>
        </w:rPr>
        <w:t>i</w:t>
      </w:r>
      <w:r w:rsidR="00963546">
        <w:rPr>
          <w:rFonts w:ascii="Trebuchet MS" w:eastAsia="Trebuchet MS" w:hAnsi="Trebuchet MS" w:cs="Trebuchet MS"/>
          <w:sz w:val="28"/>
          <w:szCs w:val="28"/>
        </w:rPr>
        <w:t>th</w:t>
      </w:r>
      <w:r w:rsidR="00963546">
        <w:rPr>
          <w:rFonts w:ascii="Trebuchet MS" w:eastAsia="Trebuchet MS" w:hAnsi="Trebuchet MS" w:cs="Trebuchet MS"/>
          <w:spacing w:val="56"/>
          <w:sz w:val="28"/>
          <w:szCs w:val="28"/>
        </w:rPr>
        <w:t xml:space="preserve"> </w:t>
      </w:r>
      <w:r w:rsidR="00963546">
        <w:rPr>
          <w:rFonts w:ascii="Trebuchet MS" w:eastAsia="Trebuchet MS" w:hAnsi="Trebuchet MS" w:cs="Trebuchet MS"/>
          <w:sz w:val="28"/>
          <w:szCs w:val="28"/>
        </w:rPr>
        <w:t>a</w:t>
      </w:r>
      <w:r w:rsidR="00963546">
        <w:rPr>
          <w:rFonts w:ascii="Trebuchet MS" w:eastAsia="Trebuchet MS" w:hAnsi="Trebuchet MS" w:cs="Trebuchet MS"/>
          <w:spacing w:val="55"/>
          <w:sz w:val="28"/>
          <w:szCs w:val="28"/>
        </w:rPr>
        <w:t xml:space="preserve"> </w:t>
      </w:r>
      <w:r w:rsidR="00963546">
        <w:rPr>
          <w:rFonts w:ascii="Trebuchet MS" w:eastAsia="Trebuchet MS" w:hAnsi="Trebuchet MS" w:cs="Trebuchet MS"/>
          <w:spacing w:val="3"/>
          <w:sz w:val="28"/>
          <w:szCs w:val="28"/>
        </w:rPr>
        <w:t>g</w:t>
      </w:r>
      <w:r w:rsidR="00963546">
        <w:rPr>
          <w:rFonts w:ascii="Trebuchet MS" w:eastAsia="Trebuchet MS" w:hAnsi="Trebuchet MS" w:cs="Trebuchet MS"/>
          <w:sz w:val="28"/>
          <w:szCs w:val="28"/>
        </w:rPr>
        <w:t>enuine</w:t>
      </w:r>
      <w:r w:rsidR="00963546">
        <w:rPr>
          <w:rFonts w:ascii="Trebuchet MS" w:eastAsia="Trebuchet MS" w:hAnsi="Trebuchet MS" w:cs="Trebuchet MS"/>
          <w:spacing w:val="57"/>
          <w:sz w:val="28"/>
          <w:szCs w:val="28"/>
        </w:rPr>
        <w:t xml:space="preserve"> </w:t>
      </w:r>
      <w:r w:rsidR="00963546">
        <w:rPr>
          <w:rFonts w:ascii="Trebuchet MS" w:eastAsia="Trebuchet MS" w:hAnsi="Trebuchet MS" w:cs="Trebuchet MS"/>
          <w:sz w:val="28"/>
          <w:szCs w:val="28"/>
        </w:rPr>
        <w:t>in</w:t>
      </w:r>
      <w:r w:rsidR="00963546">
        <w:rPr>
          <w:rFonts w:ascii="Trebuchet MS" w:eastAsia="Trebuchet MS" w:hAnsi="Trebuchet MS" w:cs="Trebuchet MS"/>
          <w:spacing w:val="-2"/>
          <w:sz w:val="28"/>
          <w:szCs w:val="28"/>
        </w:rPr>
        <w:t>t</w:t>
      </w:r>
      <w:r w:rsidR="00963546">
        <w:rPr>
          <w:rFonts w:ascii="Trebuchet MS" w:eastAsia="Trebuchet MS" w:hAnsi="Trebuchet MS" w:cs="Trebuchet MS"/>
          <w:sz w:val="28"/>
          <w:szCs w:val="28"/>
        </w:rPr>
        <w:t>ent</w:t>
      </w:r>
      <w:r w:rsidR="00963546">
        <w:rPr>
          <w:rFonts w:ascii="Trebuchet MS" w:eastAsia="Trebuchet MS" w:hAnsi="Trebuchet MS" w:cs="Trebuchet MS"/>
          <w:spacing w:val="56"/>
          <w:sz w:val="28"/>
          <w:szCs w:val="28"/>
        </w:rPr>
        <w:t xml:space="preserve"> </w:t>
      </w:r>
      <w:r w:rsidR="00963546">
        <w:rPr>
          <w:rFonts w:ascii="Trebuchet MS" w:eastAsia="Trebuchet MS" w:hAnsi="Trebuchet MS" w:cs="Trebuchet MS"/>
          <w:sz w:val="28"/>
          <w:szCs w:val="28"/>
        </w:rPr>
        <w:t>to</w:t>
      </w:r>
      <w:r w:rsidR="00963546">
        <w:rPr>
          <w:rFonts w:ascii="Trebuchet MS" w:eastAsia="Trebuchet MS" w:hAnsi="Trebuchet MS" w:cs="Trebuchet MS"/>
          <w:spacing w:val="56"/>
          <w:sz w:val="28"/>
          <w:szCs w:val="28"/>
        </w:rPr>
        <w:t xml:space="preserve"> </w:t>
      </w:r>
      <w:r w:rsidR="00963546">
        <w:rPr>
          <w:rFonts w:ascii="Trebuchet MS" w:eastAsia="Trebuchet MS" w:hAnsi="Trebuchet MS" w:cs="Trebuchet MS"/>
          <w:spacing w:val="-3"/>
          <w:sz w:val="28"/>
          <w:szCs w:val="28"/>
        </w:rPr>
        <w:t>b</w:t>
      </w:r>
      <w:r w:rsidR="00963546">
        <w:rPr>
          <w:rFonts w:ascii="Trebuchet MS" w:eastAsia="Trebuchet MS" w:hAnsi="Trebuchet MS" w:cs="Trebuchet MS"/>
          <w:spacing w:val="-1"/>
          <w:sz w:val="28"/>
          <w:szCs w:val="28"/>
        </w:rPr>
        <w:t>r</w:t>
      </w:r>
      <w:r w:rsidR="00963546">
        <w:rPr>
          <w:rFonts w:ascii="Trebuchet MS" w:eastAsia="Trebuchet MS" w:hAnsi="Trebuchet MS" w:cs="Trebuchet MS"/>
          <w:sz w:val="28"/>
          <w:szCs w:val="28"/>
        </w:rPr>
        <w:t>ing</w:t>
      </w:r>
      <w:r w:rsidR="00963546">
        <w:rPr>
          <w:rFonts w:ascii="Trebuchet MS" w:eastAsia="Trebuchet MS" w:hAnsi="Trebuchet MS" w:cs="Trebuchet MS"/>
          <w:spacing w:val="57"/>
          <w:sz w:val="28"/>
          <w:szCs w:val="28"/>
        </w:rPr>
        <w:t xml:space="preserve"> </w:t>
      </w:r>
      <w:r w:rsidR="00963546">
        <w:rPr>
          <w:rFonts w:ascii="Trebuchet MS" w:eastAsia="Trebuchet MS" w:hAnsi="Trebuchet MS" w:cs="Trebuchet MS"/>
          <w:sz w:val="28"/>
          <w:szCs w:val="28"/>
        </w:rPr>
        <w:t>uni</w:t>
      </w:r>
      <w:r w:rsidR="00963546">
        <w:rPr>
          <w:rFonts w:ascii="Trebuchet MS" w:eastAsia="Trebuchet MS" w:hAnsi="Trebuchet MS" w:cs="Trebuchet MS"/>
          <w:spacing w:val="-1"/>
          <w:sz w:val="28"/>
          <w:szCs w:val="28"/>
        </w:rPr>
        <w:t>f</w:t>
      </w:r>
      <w:r w:rsidR="00963546">
        <w:rPr>
          <w:rFonts w:ascii="Trebuchet MS" w:eastAsia="Trebuchet MS" w:hAnsi="Trebuchet MS" w:cs="Trebuchet MS"/>
          <w:sz w:val="28"/>
          <w:szCs w:val="28"/>
        </w:rPr>
        <w:t>or</w:t>
      </w:r>
      <w:r w:rsidR="00963546">
        <w:rPr>
          <w:rFonts w:ascii="Trebuchet MS" w:eastAsia="Trebuchet MS" w:hAnsi="Trebuchet MS" w:cs="Trebuchet MS"/>
          <w:spacing w:val="-1"/>
          <w:sz w:val="28"/>
          <w:szCs w:val="28"/>
        </w:rPr>
        <w:t>m</w:t>
      </w:r>
      <w:r w:rsidR="00963546">
        <w:rPr>
          <w:rFonts w:ascii="Trebuchet MS" w:eastAsia="Trebuchet MS" w:hAnsi="Trebuchet MS" w:cs="Trebuchet MS"/>
          <w:sz w:val="28"/>
          <w:szCs w:val="28"/>
        </w:rPr>
        <w:t>i</w:t>
      </w:r>
      <w:r w:rsidR="00963546">
        <w:rPr>
          <w:rFonts w:ascii="Trebuchet MS" w:eastAsia="Trebuchet MS" w:hAnsi="Trebuchet MS" w:cs="Trebuchet MS"/>
          <w:spacing w:val="-2"/>
          <w:sz w:val="28"/>
          <w:szCs w:val="28"/>
        </w:rPr>
        <w:t>t</w:t>
      </w:r>
      <w:r w:rsidR="00963546">
        <w:rPr>
          <w:rFonts w:ascii="Trebuchet MS" w:eastAsia="Trebuchet MS" w:hAnsi="Trebuchet MS" w:cs="Trebuchet MS"/>
          <w:spacing w:val="-33"/>
          <w:sz w:val="28"/>
          <w:szCs w:val="28"/>
        </w:rPr>
        <w:t>y</w:t>
      </w:r>
      <w:r w:rsidR="00963546">
        <w:rPr>
          <w:rFonts w:ascii="Trebuchet MS" w:eastAsia="Trebuchet MS" w:hAnsi="Trebuchet MS" w:cs="Trebuchet MS"/>
          <w:sz w:val="28"/>
          <w:szCs w:val="28"/>
        </w:rPr>
        <w:t>,</w:t>
      </w:r>
      <w:r w:rsidR="00963546">
        <w:rPr>
          <w:rFonts w:ascii="Trebuchet MS" w:eastAsia="Trebuchet MS" w:hAnsi="Trebuchet MS" w:cs="Trebuchet MS"/>
          <w:spacing w:val="57"/>
          <w:sz w:val="28"/>
          <w:szCs w:val="28"/>
        </w:rPr>
        <w:t xml:space="preserve"> </w:t>
      </w:r>
      <w:r w:rsidR="00963546">
        <w:rPr>
          <w:rFonts w:ascii="Trebuchet MS" w:eastAsia="Trebuchet MS" w:hAnsi="Trebuchet MS" w:cs="Trebuchet MS"/>
          <w:sz w:val="28"/>
          <w:szCs w:val="28"/>
        </w:rPr>
        <w:t>to</w:t>
      </w:r>
      <w:r w:rsidR="00963546">
        <w:rPr>
          <w:rFonts w:ascii="Trebuchet MS" w:eastAsia="Trebuchet MS" w:hAnsi="Trebuchet MS" w:cs="Trebuchet MS"/>
          <w:spacing w:val="56"/>
          <w:sz w:val="28"/>
          <w:szCs w:val="28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8"/>
          <w:szCs w:val="28"/>
        </w:rPr>
        <w:t>s</w:t>
      </w:r>
      <w:r w:rsidR="00963546">
        <w:rPr>
          <w:rFonts w:ascii="Trebuchet MS" w:eastAsia="Trebuchet MS" w:hAnsi="Trebuchet MS" w:cs="Trebuchet MS"/>
          <w:sz w:val="28"/>
          <w:szCs w:val="28"/>
        </w:rPr>
        <w:t>ys</w:t>
      </w:r>
      <w:r w:rsidR="00963546">
        <w:rPr>
          <w:rFonts w:ascii="Trebuchet MS" w:eastAsia="Trebuchet MS" w:hAnsi="Trebuchet MS" w:cs="Trebuchet MS"/>
          <w:spacing w:val="-1"/>
          <w:sz w:val="28"/>
          <w:szCs w:val="28"/>
        </w:rPr>
        <w:t>t</w:t>
      </w:r>
      <w:r w:rsidR="00963546">
        <w:rPr>
          <w:rFonts w:ascii="Trebuchet MS" w:eastAsia="Trebuchet MS" w:hAnsi="Trebuchet MS" w:cs="Trebuchet MS"/>
          <w:sz w:val="28"/>
          <w:szCs w:val="28"/>
        </w:rPr>
        <w:t>ema</w:t>
      </w:r>
      <w:r w:rsidR="00963546">
        <w:rPr>
          <w:rFonts w:ascii="Trebuchet MS" w:eastAsia="Trebuchet MS" w:hAnsi="Trebuchet MS" w:cs="Trebuchet MS"/>
          <w:spacing w:val="-2"/>
          <w:sz w:val="28"/>
          <w:szCs w:val="28"/>
        </w:rPr>
        <w:t>t</w:t>
      </w:r>
      <w:r w:rsidR="00963546">
        <w:rPr>
          <w:rFonts w:ascii="Trebuchet MS" w:eastAsia="Trebuchet MS" w:hAnsi="Trebuchet MS" w:cs="Trebuchet MS"/>
          <w:sz w:val="28"/>
          <w:szCs w:val="28"/>
        </w:rPr>
        <w:t>ize</w:t>
      </w:r>
      <w:r w:rsidR="00963546">
        <w:rPr>
          <w:rFonts w:ascii="Trebuchet MS" w:eastAsia="Trebuchet MS" w:hAnsi="Trebuchet MS" w:cs="Trebuchet MS"/>
          <w:spacing w:val="57"/>
          <w:sz w:val="28"/>
          <w:szCs w:val="28"/>
        </w:rPr>
        <w:t xml:space="preserve"> </w:t>
      </w:r>
      <w:r w:rsidR="00963546">
        <w:rPr>
          <w:rFonts w:ascii="Trebuchet MS" w:eastAsia="Trebuchet MS" w:hAnsi="Trebuchet MS" w:cs="Trebuchet MS"/>
          <w:sz w:val="28"/>
          <w:szCs w:val="28"/>
        </w:rPr>
        <w:t>the</w:t>
      </w:r>
      <w:r w:rsidR="00963546">
        <w:rPr>
          <w:rFonts w:ascii="Trebuchet MS" w:eastAsia="Trebuchet MS" w:hAnsi="Trebuchet MS" w:cs="Trebuchet MS"/>
          <w:spacing w:val="56"/>
          <w:sz w:val="28"/>
          <w:szCs w:val="28"/>
        </w:rPr>
        <w:t xml:space="preserve"> </w:t>
      </w:r>
      <w:r w:rsidR="00963546">
        <w:rPr>
          <w:rFonts w:ascii="Trebuchet MS" w:eastAsia="Trebuchet MS" w:hAnsi="Trebuchet MS" w:cs="Trebuchet MS"/>
          <w:sz w:val="28"/>
          <w:szCs w:val="28"/>
        </w:rPr>
        <w:t>p</w:t>
      </w:r>
      <w:r w:rsidR="00963546">
        <w:rPr>
          <w:rFonts w:ascii="Trebuchet MS" w:eastAsia="Trebuchet MS" w:hAnsi="Trebuchet MS" w:cs="Trebuchet MS"/>
          <w:spacing w:val="-2"/>
          <w:sz w:val="28"/>
          <w:szCs w:val="28"/>
        </w:rPr>
        <w:t>r</w:t>
      </w:r>
      <w:r w:rsidR="00963546">
        <w:rPr>
          <w:rFonts w:ascii="Trebuchet MS" w:eastAsia="Trebuchet MS" w:hAnsi="Trebuchet MS" w:cs="Trebuchet MS"/>
          <w:sz w:val="28"/>
          <w:szCs w:val="28"/>
        </w:rPr>
        <w:t>oj</w:t>
      </w:r>
      <w:r w:rsidR="00963546">
        <w:rPr>
          <w:rFonts w:ascii="Trebuchet MS" w:eastAsia="Trebuchet MS" w:hAnsi="Trebuchet MS" w:cs="Trebuchet MS"/>
          <w:spacing w:val="1"/>
          <w:sz w:val="28"/>
          <w:szCs w:val="28"/>
        </w:rPr>
        <w:t>e</w:t>
      </w:r>
      <w:r w:rsidR="00963546">
        <w:rPr>
          <w:rFonts w:ascii="Trebuchet MS" w:eastAsia="Trebuchet MS" w:hAnsi="Trebuchet MS" w:cs="Trebuchet MS"/>
          <w:sz w:val="28"/>
          <w:szCs w:val="28"/>
        </w:rPr>
        <w:t>ct wo</w:t>
      </w:r>
      <w:r w:rsidR="00963546">
        <w:rPr>
          <w:rFonts w:ascii="Trebuchet MS" w:eastAsia="Trebuchet MS" w:hAnsi="Trebuchet MS" w:cs="Trebuchet MS"/>
          <w:spacing w:val="-1"/>
          <w:sz w:val="28"/>
          <w:szCs w:val="28"/>
        </w:rPr>
        <w:t>r</w:t>
      </w:r>
      <w:r w:rsidR="00963546">
        <w:rPr>
          <w:rFonts w:ascii="Trebuchet MS" w:eastAsia="Trebuchet MS" w:hAnsi="Trebuchet MS" w:cs="Trebuchet MS"/>
          <w:sz w:val="28"/>
          <w:szCs w:val="28"/>
        </w:rPr>
        <w:t xml:space="preserve">k </w:t>
      </w:r>
      <w:r w:rsidR="00963546">
        <w:rPr>
          <w:rFonts w:ascii="Trebuchet MS" w:eastAsia="Trebuchet MS" w:hAnsi="Trebuchet MS" w:cs="Trebuchet MS"/>
          <w:spacing w:val="-2"/>
          <w:sz w:val="28"/>
          <w:szCs w:val="28"/>
        </w:rPr>
        <w:t>a</w:t>
      </w:r>
      <w:r w:rsidR="00963546">
        <w:rPr>
          <w:rFonts w:ascii="Trebuchet MS" w:eastAsia="Trebuchet MS" w:hAnsi="Trebuchet MS" w:cs="Trebuchet MS"/>
          <w:sz w:val="28"/>
          <w:szCs w:val="28"/>
        </w:rPr>
        <w:t xml:space="preserve">nd </w:t>
      </w:r>
      <w:r w:rsidR="00963546">
        <w:rPr>
          <w:rFonts w:ascii="Trebuchet MS" w:eastAsia="Trebuchet MS" w:hAnsi="Trebuchet MS" w:cs="Trebuchet MS"/>
          <w:spacing w:val="-2"/>
          <w:sz w:val="28"/>
          <w:szCs w:val="28"/>
        </w:rPr>
        <w:t>t</w:t>
      </w:r>
      <w:r w:rsidR="00963546">
        <w:rPr>
          <w:rFonts w:ascii="Trebuchet MS" w:eastAsia="Trebuchet MS" w:hAnsi="Trebuchet MS" w:cs="Trebuchet MS"/>
          <w:sz w:val="28"/>
          <w:szCs w:val="28"/>
        </w:rPr>
        <w:t>o ke</w:t>
      </w:r>
      <w:r w:rsidR="00963546">
        <w:rPr>
          <w:rFonts w:ascii="Trebuchet MS" w:eastAsia="Trebuchet MS" w:hAnsi="Trebuchet MS" w:cs="Trebuchet MS"/>
          <w:spacing w:val="1"/>
          <w:sz w:val="28"/>
          <w:szCs w:val="28"/>
        </w:rPr>
        <w:t>e</w:t>
      </w:r>
      <w:r w:rsidR="00963546">
        <w:rPr>
          <w:rFonts w:ascii="Trebuchet MS" w:eastAsia="Trebuchet MS" w:hAnsi="Trebuchet MS" w:cs="Trebuchet MS"/>
          <w:sz w:val="28"/>
          <w:szCs w:val="28"/>
        </w:rPr>
        <w:t xml:space="preserve">p </w:t>
      </w:r>
      <w:r w:rsidR="00963546">
        <w:rPr>
          <w:rFonts w:ascii="Trebuchet MS" w:eastAsia="Trebuchet MS" w:hAnsi="Trebuchet MS" w:cs="Trebuchet MS"/>
          <w:spacing w:val="-1"/>
          <w:sz w:val="28"/>
          <w:szCs w:val="28"/>
        </w:rPr>
        <w:t>a</w:t>
      </w:r>
      <w:r w:rsidR="00963546">
        <w:rPr>
          <w:rFonts w:ascii="Trebuchet MS" w:eastAsia="Trebuchet MS" w:hAnsi="Trebuchet MS" w:cs="Trebuchet MS"/>
          <w:sz w:val="28"/>
          <w:szCs w:val="28"/>
        </w:rPr>
        <w:t>ud</w:t>
      </w:r>
      <w:r w:rsidR="00963546">
        <w:rPr>
          <w:rFonts w:ascii="Trebuchet MS" w:eastAsia="Trebuchet MS" w:hAnsi="Trebuchet MS" w:cs="Trebuchet MS"/>
          <w:spacing w:val="-1"/>
          <w:sz w:val="28"/>
          <w:szCs w:val="28"/>
        </w:rPr>
        <w:t>i</w:t>
      </w:r>
      <w:r w:rsidR="00963546">
        <w:rPr>
          <w:rFonts w:ascii="Trebuchet MS" w:eastAsia="Trebuchet MS" w:hAnsi="Trebuchet MS" w:cs="Trebuchet MS"/>
          <w:sz w:val="28"/>
          <w:szCs w:val="28"/>
        </w:rPr>
        <w:t>t</w:t>
      </w:r>
      <w:r w:rsidR="00963546">
        <w:rPr>
          <w:rFonts w:ascii="Trebuchet MS" w:eastAsia="Trebuchet MS" w:hAnsi="Trebuchet MS" w:cs="Trebuchet MS"/>
          <w:spacing w:val="-1"/>
          <w:sz w:val="28"/>
          <w:szCs w:val="28"/>
        </w:rPr>
        <w:t xml:space="preserve"> </w:t>
      </w:r>
      <w:r w:rsidR="00963546">
        <w:rPr>
          <w:rFonts w:ascii="Trebuchet MS" w:eastAsia="Trebuchet MS" w:hAnsi="Trebuchet MS" w:cs="Trebuchet MS"/>
          <w:sz w:val="28"/>
          <w:szCs w:val="28"/>
        </w:rPr>
        <w:t xml:space="preserve">of </w:t>
      </w:r>
      <w:r w:rsidR="00963546">
        <w:rPr>
          <w:rFonts w:ascii="Trebuchet MS" w:eastAsia="Trebuchet MS" w:hAnsi="Trebuchet MS" w:cs="Trebuchet MS"/>
          <w:spacing w:val="-1"/>
          <w:sz w:val="28"/>
          <w:szCs w:val="28"/>
        </w:rPr>
        <w:t>w</w:t>
      </w:r>
      <w:r w:rsidR="00963546">
        <w:rPr>
          <w:rFonts w:ascii="Trebuchet MS" w:eastAsia="Trebuchet MS" w:hAnsi="Trebuchet MS" w:cs="Trebuchet MS"/>
          <w:sz w:val="28"/>
          <w:szCs w:val="28"/>
        </w:rPr>
        <w:t>ork</w:t>
      </w:r>
      <w:r w:rsidR="00963546">
        <w:rPr>
          <w:rFonts w:ascii="Trebuchet MS" w:eastAsia="Trebuchet MS" w:hAnsi="Trebuchet MS" w:cs="Trebuchet MS"/>
          <w:spacing w:val="-1"/>
          <w:sz w:val="28"/>
          <w:szCs w:val="28"/>
        </w:rPr>
        <w:t xml:space="preserve"> </w:t>
      </w:r>
      <w:r w:rsidR="00963546">
        <w:rPr>
          <w:rFonts w:ascii="Trebuchet MS" w:eastAsia="Trebuchet MS" w:hAnsi="Trebuchet MS" w:cs="Trebuchet MS"/>
          <w:sz w:val="28"/>
          <w:szCs w:val="28"/>
        </w:rPr>
        <w:t>undergone</w:t>
      </w:r>
      <w:r w:rsidR="00963546">
        <w:rPr>
          <w:rFonts w:ascii="Trebuchet MS" w:eastAsia="Trebuchet MS" w:hAnsi="Trebuchet MS" w:cs="Trebuchet MS"/>
          <w:spacing w:val="1"/>
          <w:sz w:val="28"/>
          <w:szCs w:val="28"/>
        </w:rPr>
        <w:t xml:space="preserve"> </w:t>
      </w:r>
      <w:r w:rsidR="00963546">
        <w:rPr>
          <w:rFonts w:ascii="Trebuchet MS" w:eastAsia="Trebuchet MS" w:hAnsi="Trebuchet MS" w:cs="Trebuchet MS"/>
          <w:spacing w:val="-3"/>
          <w:sz w:val="28"/>
          <w:szCs w:val="28"/>
        </w:rPr>
        <w:t>b</w:t>
      </w:r>
      <w:r w:rsidR="00963546">
        <w:rPr>
          <w:rFonts w:ascii="Trebuchet MS" w:eastAsia="Trebuchet MS" w:hAnsi="Trebuchet MS" w:cs="Trebuchet MS"/>
          <w:sz w:val="28"/>
          <w:szCs w:val="28"/>
        </w:rPr>
        <w:t>y te</w:t>
      </w:r>
      <w:r w:rsidR="00963546">
        <w:rPr>
          <w:rFonts w:ascii="Trebuchet MS" w:eastAsia="Trebuchet MS" w:hAnsi="Trebuchet MS" w:cs="Trebuchet MS"/>
          <w:spacing w:val="-1"/>
          <w:sz w:val="28"/>
          <w:szCs w:val="28"/>
        </w:rPr>
        <w:t>a</w:t>
      </w:r>
      <w:r w:rsidR="00963546">
        <w:rPr>
          <w:rFonts w:ascii="Trebuchet MS" w:eastAsia="Trebuchet MS" w:hAnsi="Trebuchet MS" w:cs="Trebuchet MS"/>
          <w:sz w:val="28"/>
          <w:szCs w:val="28"/>
        </w:rPr>
        <w:t xml:space="preserve">m </w:t>
      </w:r>
      <w:r w:rsidR="00963546">
        <w:rPr>
          <w:rFonts w:ascii="Trebuchet MS" w:eastAsia="Trebuchet MS" w:hAnsi="Trebuchet MS" w:cs="Trebuchet MS"/>
          <w:spacing w:val="-1"/>
          <w:sz w:val="28"/>
          <w:szCs w:val="28"/>
        </w:rPr>
        <w:t>m</w:t>
      </w:r>
      <w:r w:rsidR="00963546">
        <w:rPr>
          <w:rFonts w:ascii="Trebuchet MS" w:eastAsia="Trebuchet MS" w:hAnsi="Trebuchet MS" w:cs="Trebuchet MS"/>
          <w:sz w:val="28"/>
          <w:szCs w:val="28"/>
        </w:rPr>
        <w:t>e</w:t>
      </w:r>
      <w:r w:rsidR="00963546">
        <w:rPr>
          <w:rFonts w:ascii="Trebuchet MS" w:eastAsia="Trebuchet MS" w:hAnsi="Trebuchet MS" w:cs="Trebuchet MS"/>
          <w:spacing w:val="-2"/>
          <w:sz w:val="28"/>
          <w:szCs w:val="28"/>
        </w:rPr>
        <w:t>m</w:t>
      </w:r>
      <w:r w:rsidR="00963546">
        <w:rPr>
          <w:rFonts w:ascii="Trebuchet MS" w:eastAsia="Trebuchet MS" w:hAnsi="Trebuchet MS" w:cs="Trebuchet MS"/>
          <w:sz w:val="28"/>
          <w:szCs w:val="28"/>
        </w:rPr>
        <w:t>be</w:t>
      </w:r>
      <w:r w:rsidR="00963546">
        <w:rPr>
          <w:rFonts w:ascii="Trebuchet MS" w:eastAsia="Trebuchet MS" w:hAnsi="Trebuchet MS" w:cs="Trebuchet MS"/>
          <w:spacing w:val="-1"/>
          <w:sz w:val="28"/>
          <w:szCs w:val="28"/>
        </w:rPr>
        <w:t>rs</w:t>
      </w:r>
      <w:r w:rsidR="00963546">
        <w:rPr>
          <w:rFonts w:ascii="Trebuchet MS" w:eastAsia="Trebuchet MS" w:hAnsi="Trebuchet MS" w:cs="Trebuchet MS"/>
          <w:sz w:val="28"/>
          <w:szCs w:val="28"/>
        </w:rPr>
        <w:t>.</w:t>
      </w:r>
    </w:p>
    <w:p w14:paraId="44D8A8FC" w14:textId="77777777" w:rsidR="00B87611" w:rsidRDefault="00963546">
      <w:pPr>
        <w:spacing w:before="56" w:line="300" w:lineRule="exact"/>
        <w:ind w:left="3384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b/>
          <w:spacing w:val="-6"/>
          <w:position w:val="-1"/>
          <w:sz w:val="28"/>
          <w:szCs w:val="28"/>
          <w:u w:val="thick" w:color="000000"/>
        </w:rPr>
        <w:t>W</w:t>
      </w:r>
      <w:r>
        <w:rPr>
          <w:rFonts w:ascii="Trebuchet MS" w:eastAsia="Trebuchet MS" w:hAnsi="Trebuchet MS" w:cs="Trebuchet MS"/>
          <w:b/>
          <w:position w:val="-1"/>
          <w:sz w:val="28"/>
          <w:szCs w:val="28"/>
          <w:u w:val="thick" w:color="000000"/>
        </w:rPr>
        <w:t>ork</w:t>
      </w:r>
      <w:r>
        <w:rPr>
          <w:rFonts w:ascii="Trebuchet MS" w:eastAsia="Trebuchet MS" w:hAnsi="Trebuchet MS" w:cs="Trebuchet MS"/>
          <w:b/>
          <w:spacing w:val="-1"/>
          <w:position w:val="-1"/>
          <w:sz w:val="28"/>
          <w:szCs w:val="28"/>
          <w:u w:val="thick" w:color="000000"/>
        </w:rPr>
        <w:t xml:space="preserve"> </w:t>
      </w:r>
      <w:r>
        <w:rPr>
          <w:rFonts w:ascii="Trebuchet MS" w:eastAsia="Trebuchet MS" w:hAnsi="Trebuchet MS" w:cs="Trebuchet MS"/>
          <w:b/>
          <w:spacing w:val="1"/>
          <w:position w:val="-1"/>
          <w:sz w:val="28"/>
          <w:szCs w:val="28"/>
          <w:u w:val="thick" w:color="000000"/>
        </w:rPr>
        <w:t>B</w:t>
      </w:r>
      <w:r>
        <w:rPr>
          <w:rFonts w:ascii="Trebuchet MS" w:eastAsia="Trebuchet MS" w:hAnsi="Trebuchet MS" w:cs="Trebuchet MS"/>
          <w:b/>
          <w:position w:val="-1"/>
          <w:sz w:val="28"/>
          <w:szCs w:val="28"/>
          <w:u w:val="thick" w:color="000000"/>
        </w:rPr>
        <w:t>o</w:t>
      </w:r>
      <w:r>
        <w:rPr>
          <w:rFonts w:ascii="Trebuchet MS" w:eastAsia="Trebuchet MS" w:hAnsi="Trebuchet MS" w:cs="Trebuchet MS"/>
          <w:b/>
          <w:spacing w:val="-1"/>
          <w:position w:val="-1"/>
          <w:sz w:val="28"/>
          <w:szCs w:val="28"/>
          <w:u w:val="thick" w:color="000000"/>
        </w:rPr>
        <w:t>o</w:t>
      </w:r>
      <w:r>
        <w:rPr>
          <w:rFonts w:ascii="Trebuchet MS" w:eastAsia="Trebuchet MS" w:hAnsi="Trebuchet MS" w:cs="Trebuchet MS"/>
          <w:b/>
          <w:position w:val="-1"/>
          <w:sz w:val="28"/>
          <w:szCs w:val="28"/>
          <w:u w:val="thick" w:color="000000"/>
        </w:rPr>
        <w:t xml:space="preserve">k </w:t>
      </w:r>
      <w:r>
        <w:rPr>
          <w:rFonts w:ascii="Trebuchet MS" w:eastAsia="Trebuchet MS" w:hAnsi="Trebuchet MS" w:cs="Trebuchet MS"/>
          <w:b/>
          <w:spacing w:val="-1"/>
          <w:position w:val="-1"/>
          <w:sz w:val="28"/>
          <w:szCs w:val="28"/>
          <w:u w:val="thick" w:color="000000"/>
        </w:rPr>
        <w:t>D</w:t>
      </w:r>
      <w:r>
        <w:rPr>
          <w:rFonts w:ascii="Trebuchet MS" w:eastAsia="Trebuchet MS" w:hAnsi="Trebuchet MS" w:cs="Trebuchet MS"/>
          <w:b/>
          <w:position w:val="-1"/>
          <w:sz w:val="28"/>
          <w:szCs w:val="28"/>
          <w:u w:val="thick" w:color="000000"/>
        </w:rPr>
        <w:t>evel</w:t>
      </w:r>
      <w:r>
        <w:rPr>
          <w:rFonts w:ascii="Trebuchet MS" w:eastAsia="Trebuchet MS" w:hAnsi="Trebuchet MS" w:cs="Trebuchet MS"/>
          <w:b/>
          <w:spacing w:val="-2"/>
          <w:position w:val="-1"/>
          <w:sz w:val="28"/>
          <w:szCs w:val="28"/>
          <w:u w:val="thick" w:color="000000"/>
        </w:rPr>
        <w:t>o</w:t>
      </w:r>
      <w:r>
        <w:rPr>
          <w:rFonts w:ascii="Trebuchet MS" w:eastAsia="Trebuchet MS" w:hAnsi="Trebuchet MS" w:cs="Trebuchet MS"/>
          <w:b/>
          <w:position w:val="-1"/>
          <w:sz w:val="28"/>
          <w:szCs w:val="28"/>
          <w:u w:val="thick" w:color="000000"/>
        </w:rPr>
        <w:t>pment</w:t>
      </w:r>
      <w:r>
        <w:rPr>
          <w:rFonts w:ascii="Trebuchet MS" w:eastAsia="Trebuchet MS" w:hAnsi="Trebuchet MS" w:cs="Trebuchet MS"/>
          <w:b/>
          <w:spacing w:val="-2"/>
          <w:position w:val="-1"/>
          <w:sz w:val="28"/>
          <w:szCs w:val="28"/>
          <w:u w:val="thick" w:color="000000"/>
        </w:rPr>
        <w:t xml:space="preserve"> </w:t>
      </w:r>
      <w:r>
        <w:rPr>
          <w:rFonts w:ascii="Trebuchet MS" w:eastAsia="Trebuchet MS" w:hAnsi="Trebuchet MS" w:cs="Trebuchet MS"/>
          <w:b/>
          <w:position w:val="-1"/>
          <w:sz w:val="28"/>
          <w:szCs w:val="28"/>
          <w:u w:val="thick" w:color="000000"/>
        </w:rPr>
        <w:t>P</w:t>
      </w:r>
      <w:r>
        <w:rPr>
          <w:rFonts w:ascii="Trebuchet MS" w:eastAsia="Trebuchet MS" w:hAnsi="Trebuchet MS" w:cs="Trebuchet MS"/>
          <w:b/>
          <w:spacing w:val="1"/>
          <w:position w:val="-1"/>
          <w:sz w:val="28"/>
          <w:szCs w:val="28"/>
          <w:u w:val="thick" w:color="000000"/>
        </w:rPr>
        <w:t>r</w:t>
      </w:r>
      <w:r>
        <w:rPr>
          <w:rFonts w:ascii="Trebuchet MS" w:eastAsia="Trebuchet MS" w:hAnsi="Trebuchet MS" w:cs="Trebuchet MS"/>
          <w:b/>
          <w:position w:val="-1"/>
          <w:sz w:val="28"/>
          <w:szCs w:val="28"/>
          <w:u w:val="thick" w:color="000000"/>
        </w:rPr>
        <w:t>oj</w:t>
      </w:r>
      <w:r>
        <w:rPr>
          <w:rFonts w:ascii="Trebuchet MS" w:eastAsia="Trebuchet MS" w:hAnsi="Trebuchet MS" w:cs="Trebuchet MS"/>
          <w:b/>
          <w:spacing w:val="-3"/>
          <w:position w:val="-1"/>
          <w:sz w:val="28"/>
          <w:szCs w:val="28"/>
          <w:u w:val="thick" w:color="000000"/>
        </w:rPr>
        <w:t>e</w:t>
      </w:r>
      <w:r>
        <w:rPr>
          <w:rFonts w:ascii="Trebuchet MS" w:eastAsia="Trebuchet MS" w:hAnsi="Trebuchet MS" w:cs="Trebuchet MS"/>
          <w:b/>
          <w:position w:val="-1"/>
          <w:sz w:val="28"/>
          <w:szCs w:val="28"/>
          <w:u w:val="thick" w:color="000000"/>
        </w:rPr>
        <w:t>ct</w:t>
      </w:r>
    </w:p>
    <w:p w14:paraId="46D7A250" w14:textId="77777777" w:rsidR="00B87611" w:rsidRDefault="00B87611">
      <w:pPr>
        <w:spacing w:line="200" w:lineRule="exact"/>
      </w:pPr>
    </w:p>
    <w:p w14:paraId="597ABDF0" w14:textId="77777777" w:rsidR="00B87611" w:rsidRDefault="00B87611">
      <w:pPr>
        <w:spacing w:before="4" w:line="200" w:lineRule="exact"/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2"/>
        <w:gridCol w:w="6673"/>
      </w:tblGrid>
      <w:tr w:rsidR="00B87611" w14:paraId="04BF81FB" w14:textId="77777777">
        <w:trPr>
          <w:trHeight w:hRule="exact" w:val="1205"/>
        </w:trPr>
        <w:tc>
          <w:tcPr>
            <w:tcW w:w="36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D58916" w14:textId="77777777" w:rsidR="00B87611" w:rsidRDefault="00B87611">
            <w:pPr>
              <w:spacing w:before="7" w:line="100" w:lineRule="exact"/>
              <w:rPr>
                <w:sz w:val="10"/>
                <w:szCs w:val="10"/>
              </w:rPr>
            </w:pPr>
          </w:p>
          <w:p w14:paraId="1EF8F639" w14:textId="77777777" w:rsidR="00B87611" w:rsidRDefault="00963546">
            <w:pPr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1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ject 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it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n</w:t>
            </w:r>
          </w:p>
        </w:tc>
        <w:tc>
          <w:tcPr>
            <w:tcW w:w="6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0AAB64" w14:textId="77777777" w:rsidR="00B87611" w:rsidRDefault="00B87611">
            <w:pPr>
              <w:spacing w:before="7" w:line="100" w:lineRule="exact"/>
              <w:rPr>
                <w:sz w:val="10"/>
                <w:szCs w:val="10"/>
              </w:rPr>
            </w:pPr>
          </w:p>
          <w:p w14:paraId="445E0E7E" w14:textId="77777777" w:rsidR="00B87611" w:rsidRDefault="00963546">
            <w:pPr>
              <w:ind w:left="174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De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pa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f 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pu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r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</w:t>
            </w:r>
          </w:p>
          <w:p w14:paraId="675ED894" w14:textId="77777777" w:rsidR="00B87611" w:rsidRDefault="00B87611">
            <w:pPr>
              <w:spacing w:before="10" w:line="100" w:lineRule="exact"/>
              <w:rPr>
                <w:sz w:val="11"/>
                <w:szCs w:val="11"/>
              </w:rPr>
            </w:pPr>
          </w:p>
          <w:p w14:paraId="3CA799AE" w14:textId="77777777" w:rsidR="00B87611" w:rsidRDefault="00A967D3">
            <w:pPr>
              <w:ind w:left="102" w:right="669" w:firstLine="7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Matos</w:t>
            </w:r>
            <w:r w:rsidR="00963546"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h</w:t>
            </w:r>
            <w:r w:rsidR="00963546"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 w:rsidR="00963546">
              <w:rPr>
                <w:rFonts w:ascii="Trebuchet MS" w:eastAsia="Trebuchet MS" w:hAnsi="Trebuchet MS" w:cs="Trebuchet MS"/>
                <w:sz w:val="24"/>
                <w:szCs w:val="24"/>
              </w:rPr>
              <w:t>i</w:t>
            </w:r>
            <w:r w:rsidR="00963546"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 w:rsidR="00963546">
              <w:rPr>
                <w:rFonts w:ascii="Trebuchet MS" w:eastAsia="Trebuchet MS" w:hAnsi="Trebuchet MS" w:cs="Trebuchet MS"/>
                <w:sz w:val="24"/>
                <w:szCs w:val="24"/>
              </w:rPr>
              <w:t>C</w:t>
            </w:r>
            <w:r w:rsidR="00963546"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 w:rsidR="00963546"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ll</w:t>
            </w:r>
            <w:r w:rsidR="00963546"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 w:rsidR="00963546">
              <w:rPr>
                <w:rFonts w:ascii="Trebuchet MS" w:eastAsia="Trebuchet MS" w:hAnsi="Trebuchet MS" w:cs="Trebuchet MS"/>
                <w:sz w:val="24"/>
                <w:szCs w:val="24"/>
              </w:rPr>
              <w:t xml:space="preserve">ge of </w:t>
            </w:r>
            <w:r w:rsidR="00963546"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 w:rsidR="00963546"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 w:rsidR="00963546">
              <w:rPr>
                <w:rFonts w:ascii="Trebuchet MS" w:eastAsia="Trebuchet MS" w:hAnsi="Trebuchet MS" w:cs="Trebuchet MS"/>
                <w:sz w:val="24"/>
                <w:szCs w:val="24"/>
              </w:rPr>
              <w:t>gi</w:t>
            </w:r>
            <w:r w:rsidR="00963546"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 w:rsidR="00963546"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 w:rsidR="00963546"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 w:rsidR="00963546"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 w:rsidR="00963546"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in</w:t>
            </w:r>
            <w:r w:rsidR="00963546">
              <w:rPr>
                <w:rFonts w:ascii="Trebuchet MS" w:eastAsia="Trebuchet MS" w:hAnsi="Trebuchet MS" w:cs="Trebuchet MS"/>
                <w:sz w:val="24"/>
                <w:szCs w:val="24"/>
              </w:rPr>
              <w:t>g a</w:t>
            </w:r>
            <w:r w:rsidR="00963546"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n</w:t>
            </w:r>
            <w:r w:rsidR="00963546"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 w:rsidR="00963546">
              <w:rPr>
                <w:rFonts w:ascii="Trebuchet MS" w:eastAsia="Trebuchet MS" w:hAnsi="Trebuchet MS" w:cs="Trebuchet MS"/>
                <w:spacing w:val="4"/>
                <w:sz w:val="24"/>
                <w:szCs w:val="24"/>
              </w:rPr>
              <w:t xml:space="preserve"> </w:t>
            </w:r>
            <w:r w:rsidR="00963546">
              <w:rPr>
                <w:rFonts w:ascii="Trebuchet MS" w:eastAsia="Trebuchet MS" w:hAnsi="Trebuchet MS" w:cs="Trebuchet MS"/>
                <w:spacing w:val="-10"/>
                <w:sz w:val="24"/>
                <w:szCs w:val="24"/>
              </w:rPr>
              <w:t>R</w:t>
            </w:r>
            <w:r w:rsidR="00963546"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 w:rsidR="00963546"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 w:rsidR="00963546"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ea</w:t>
            </w:r>
            <w:r w:rsidR="00963546"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 w:rsidR="00963546"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</w:t>
            </w:r>
            <w:r w:rsidR="00963546">
              <w:rPr>
                <w:rFonts w:ascii="Trebuchet MS" w:eastAsia="Trebuchet MS" w:hAnsi="Trebuchet MS" w:cs="Trebuchet MS"/>
                <w:sz w:val="24"/>
                <w:szCs w:val="24"/>
              </w:rPr>
              <w:t>h C</w:t>
            </w:r>
            <w:r w:rsidR="00963546"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 w:rsidR="00963546"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nt</w:t>
            </w:r>
            <w:r w:rsidR="00963546"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 w:rsidR="00963546"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 w:rsidR="00963546">
              <w:rPr>
                <w:rFonts w:ascii="Trebuchet MS" w:eastAsia="Trebuchet MS" w:hAnsi="Trebuchet MS" w:cs="Trebuchet MS"/>
                <w:sz w:val="24"/>
                <w:szCs w:val="24"/>
              </w:rPr>
              <w:t>, N</w:t>
            </w:r>
            <w:r w:rsidR="00963546"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 w:rsidR="00963546"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 w:rsidR="00963546"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hi</w:t>
            </w:r>
            <w:r w:rsidR="00963546">
              <w:rPr>
                <w:rFonts w:ascii="Trebuchet MS" w:eastAsia="Trebuchet MS" w:hAnsi="Trebuchet MS" w:cs="Trebuchet MS"/>
                <w:sz w:val="24"/>
                <w:szCs w:val="24"/>
              </w:rPr>
              <w:t>k</w:t>
            </w:r>
          </w:p>
        </w:tc>
      </w:tr>
      <w:tr w:rsidR="00B87611" w14:paraId="2DDD8B5D" w14:textId="77777777">
        <w:trPr>
          <w:trHeight w:hRule="exact" w:val="854"/>
        </w:trPr>
        <w:tc>
          <w:tcPr>
            <w:tcW w:w="36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EA1E86" w14:textId="77777777" w:rsidR="00B87611" w:rsidRDefault="00B87611">
            <w:pPr>
              <w:spacing w:before="7" w:line="100" w:lineRule="exact"/>
              <w:rPr>
                <w:sz w:val="10"/>
                <w:szCs w:val="10"/>
              </w:rPr>
            </w:pPr>
          </w:p>
          <w:p w14:paraId="4DA1D831" w14:textId="77777777" w:rsidR="00B87611" w:rsidRDefault="00963546">
            <w:pPr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Supp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t &amp; G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</w:p>
        </w:tc>
        <w:tc>
          <w:tcPr>
            <w:tcW w:w="6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EF9DA6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-3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.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Ga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j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n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K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K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proofErr w:type="spellEnd"/>
            <w:r>
              <w:rPr>
                <w:rFonts w:ascii="Trebuchet MS" w:eastAsia="Trebuchet MS" w:hAnsi="Trebuchet MS" w:cs="Trebuchet MS"/>
                <w:sz w:val="24"/>
                <w:szCs w:val="24"/>
              </w:rPr>
              <w:t>,</w:t>
            </w:r>
          </w:p>
          <w:p w14:paraId="077FDEF2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1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in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, 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ato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-4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ge of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 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d </w:t>
            </w:r>
            <w:r>
              <w:rPr>
                <w:rFonts w:ascii="Trebuchet MS" w:eastAsia="Trebuchet MS" w:hAnsi="Trebuchet MS" w:cs="Trebuchet MS"/>
                <w:spacing w:val="-10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h</w:t>
            </w:r>
          </w:p>
          <w:p w14:paraId="4F98A422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gram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ent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,   </w:t>
            </w:r>
            <w:proofErr w:type="gramEnd"/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 N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k</w:t>
            </w:r>
          </w:p>
        </w:tc>
      </w:tr>
      <w:tr w:rsidR="00B87611" w14:paraId="2BDB34EA" w14:textId="77777777">
        <w:trPr>
          <w:trHeight w:hRule="exact" w:val="1126"/>
        </w:trPr>
        <w:tc>
          <w:tcPr>
            <w:tcW w:w="36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382E8D" w14:textId="77777777" w:rsidR="00B87611" w:rsidRDefault="00B87611">
            <w:pPr>
              <w:spacing w:before="7" w:line="100" w:lineRule="exact"/>
              <w:rPr>
                <w:sz w:val="10"/>
                <w:szCs w:val="10"/>
              </w:rPr>
            </w:pPr>
          </w:p>
          <w:p w14:paraId="315EA0CE" w14:textId="77777777" w:rsidR="00B87611" w:rsidRDefault="00963546">
            <w:pPr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on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pt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d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3"/>
                <w:sz w:val="24"/>
                <w:szCs w:val="24"/>
              </w:rPr>
              <w:t>g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n</w:t>
            </w:r>
          </w:p>
        </w:tc>
        <w:tc>
          <w:tcPr>
            <w:tcW w:w="6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4BC08D" w14:textId="77777777" w:rsidR="00B87611" w:rsidRDefault="00963546">
            <w:pPr>
              <w:spacing w:line="260" w:lineRule="exact"/>
              <w:ind w:left="174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-3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. </w:t>
            </w:r>
            <w:r>
              <w:rPr>
                <w:rFonts w:ascii="Trebuchet MS" w:eastAsia="Trebuchet MS" w:hAnsi="Trebuchet MS" w:cs="Trebuchet MS"/>
                <w:spacing w:val="-18"/>
                <w:sz w:val="24"/>
                <w:szCs w:val="24"/>
              </w:rPr>
              <w:t>V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ha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. H. </w:t>
            </w:r>
            <w:r>
              <w:rPr>
                <w:rFonts w:ascii="Trebuchet MS" w:eastAsia="Trebuchet MS" w:hAnsi="Trebuchet MS" w:cs="Trebuchet MS"/>
                <w:spacing w:val="-11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l</w:t>
            </w:r>
          </w:p>
          <w:p w14:paraId="7326A029" w14:textId="77777777" w:rsidR="00B87611" w:rsidRDefault="00963546">
            <w:pPr>
              <w:spacing w:before="5" w:line="260" w:lineRule="exact"/>
              <w:ind w:left="102" w:right="812" w:firstLine="7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Bo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 Co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 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r </w:t>
            </w:r>
            <w:proofErr w:type="gramStart"/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En</w:t>
            </w:r>
            <w:r>
              <w:rPr>
                <w:rFonts w:ascii="Trebuchet MS" w:eastAsia="Trebuchet MS" w:hAnsi="Trebuchet MS" w:cs="Trebuchet MS"/>
                <w:spacing w:val="-3"/>
                <w:sz w:val="24"/>
                <w:szCs w:val="24"/>
              </w:rPr>
              <w:t>g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in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 ,</w:t>
            </w:r>
            <w:proofErr w:type="gramEnd"/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 S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,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Pu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e </w:t>
            </w:r>
            <w:r>
              <w:rPr>
                <w:rFonts w:ascii="Trebuchet MS" w:eastAsia="Trebuchet MS" w:hAnsi="Trebuchet MS" w:cs="Trebuchet MS"/>
                <w:spacing w:val="-4"/>
                <w:sz w:val="24"/>
                <w:szCs w:val="24"/>
              </w:rPr>
              <w:t>V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ic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2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, 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3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ge of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 a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d </w:t>
            </w:r>
            <w:r>
              <w:rPr>
                <w:rFonts w:ascii="Trebuchet MS" w:eastAsia="Trebuchet MS" w:hAnsi="Trebuchet MS" w:cs="Trebuchet MS"/>
                <w:spacing w:val="-10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h C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,  </w:t>
            </w:r>
            <w:r>
              <w:rPr>
                <w:rFonts w:ascii="Trebuchet MS" w:eastAsia="Trebuchet MS" w:hAnsi="Trebuchet MS" w:cs="Trebuchet MS"/>
                <w:spacing w:val="7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as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hi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k</w:t>
            </w:r>
          </w:p>
        </w:tc>
      </w:tr>
      <w:tr w:rsidR="00B87611" w14:paraId="5D42393B" w14:textId="77777777">
        <w:trPr>
          <w:trHeight w:hRule="exact" w:val="1323"/>
        </w:trPr>
        <w:tc>
          <w:tcPr>
            <w:tcW w:w="36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89BDC4" w14:textId="77777777" w:rsidR="00B87611" w:rsidRDefault="00B87611">
            <w:pPr>
              <w:spacing w:before="7" w:line="100" w:lineRule="exact"/>
              <w:rPr>
                <w:sz w:val="10"/>
                <w:szCs w:val="10"/>
              </w:rPr>
            </w:pPr>
          </w:p>
          <w:p w14:paraId="2641C9FE" w14:textId="77777777" w:rsidR="00B87611" w:rsidRDefault="00963546">
            <w:pPr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1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ject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at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</w:p>
        </w:tc>
        <w:tc>
          <w:tcPr>
            <w:tcW w:w="6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EEDB2E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Mr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. Swa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A.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Bha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v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</w:p>
          <w:p w14:paraId="1A5B5F9C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tan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t </w:t>
            </w:r>
            <w:r>
              <w:rPr>
                <w:rFonts w:ascii="Trebuchet MS" w:eastAsia="Trebuchet MS" w:hAnsi="Trebuchet MS" w:cs="Trebuchet MS"/>
                <w:spacing w:val="-12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-33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,</w:t>
            </w:r>
          </w:p>
          <w:p w14:paraId="3E6FACBA" w14:textId="77777777" w:rsidR="00B87611" w:rsidRDefault="00963546">
            <w:pPr>
              <w:spacing w:before="2" w:line="260" w:lineRule="exact"/>
              <w:ind w:left="102" w:right="746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ato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ge of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 a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d </w:t>
            </w:r>
            <w:r>
              <w:rPr>
                <w:rFonts w:ascii="Trebuchet MS" w:eastAsia="Trebuchet MS" w:hAnsi="Trebuchet MS" w:cs="Trebuchet MS"/>
                <w:spacing w:val="-10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h 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, N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hi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k</w:t>
            </w:r>
          </w:p>
        </w:tc>
      </w:tr>
      <w:tr w:rsidR="00B87611" w14:paraId="7CCCBB88" w14:textId="77777777">
        <w:trPr>
          <w:trHeight w:hRule="exact" w:val="3718"/>
        </w:trPr>
        <w:tc>
          <w:tcPr>
            <w:tcW w:w="36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9A6838" w14:textId="77777777" w:rsidR="00B87611" w:rsidRDefault="00B87611">
            <w:pPr>
              <w:spacing w:before="7" w:line="100" w:lineRule="exact"/>
              <w:rPr>
                <w:sz w:val="10"/>
                <w:szCs w:val="10"/>
              </w:rPr>
            </w:pPr>
          </w:p>
          <w:p w14:paraId="4E9D19BD" w14:textId="77777777" w:rsidR="00B87611" w:rsidRDefault="00963546">
            <w:pPr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29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ica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mb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rs</w:t>
            </w:r>
          </w:p>
        </w:tc>
        <w:tc>
          <w:tcPr>
            <w:tcW w:w="6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F148FD" w14:textId="77777777" w:rsidR="00B87611" w:rsidRDefault="00B87611">
            <w:pPr>
              <w:spacing w:before="7" w:line="100" w:lineRule="exact"/>
              <w:rPr>
                <w:sz w:val="10"/>
                <w:szCs w:val="10"/>
              </w:rPr>
            </w:pPr>
          </w:p>
          <w:p w14:paraId="728A103D" w14:textId="77777777" w:rsidR="00B87611" w:rsidRDefault="00963546">
            <w:pPr>
              <w:ind w:left="46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1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. </w:t>
            </w:r>
            <w:r>
              <w:rPr>
                <w:rFonts w:ascii="Trebuchet MS" w:eastAsia="Trebuchet MS" w:hAnsi="Trebuchet MS" w:cs="Trebuchet MS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-3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.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Go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ks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h </w:t>
            </w:r>
            <w:r>
              <w:rPr>
                <w:rFonts w:ascii="Trebuchet MS" w:eastAsia="Trebuchet MS" w:hAnsi="Trebuchet MS" w:cs="Trebuchet MS"/>
                <w:spacing w:val="-36"/>
                <w:sz w:val="24"/>
                <w:szCs w:val="24"/>
              </w:rPr>
              <w:t>V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Ga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j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proofErr w:type="spellEnd"/>
          </w:p>
          <w:p w14:paraId="359DD797" w14:textId="77777777" w:rsidR="00B87611" w:rsidRDefault="00B87611">
            <w:pPr>
              <w:spacing w:before="10" w:line="100" w:lineRule="exact"/>
              <w:rPr>
                <w:sz w:val="11"/>
                <w:szCs w:val="11"/>
              </w:rPr>
            </w:pPr>
          </w:p>
          <w:p w14:paraId="03649732" w14:textId="77777777" w:rsidR="00B87611" w:rsidRDefault="00963546">
            <w:pPr>
              <w:ind w:left="46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2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. </w:t>
            </w:r>
            <w:r>
              <w:rPr>
                <w:rFonts w:ascii="Trebuchet MS" w:eastAsia="Trebuchet MS" w:hAnsi="Trebuchet MS" w:cs="Trebuchet MS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-3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. </w:t>
            </w:r>
            <w:r>
              <w:rPr>
                <w:rFonts w:ascii="Trebuchet MS" w:eastAsia="Trebuchet MS" w:hAnsi="Trebuchet MS" w:cs="Trebuchet MS"/>
                <w:spacing w:val="-11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ks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t </w:t>
            </w:r>
            <w:proofErr w:type="spell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al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le</w:t>
            </w:r>
            <w:proofErr w:type="spellEnd"/>
          </w:p>
          <w:p w14:paraId="45091CC0" w14:textId="77777777" w:rsidR="00B87611" w:rsidRDefault="00B87611">
            <w:pPr>
              <w:spacing w:before="2" w:line="120" w:lineRule="exact"/>
              <w:rPr>
                <w:sz w:val="12"/>
                <w:szCs w:val="12"/>
              </w:rPr>
            </w:pPr>
          </w:p>
          <w:p w14:paraId="09A0C573" w14:textId="77777777" w:rsidR="00B87611" w:rsidRDefault="00963546">
            <w:pPr>
              <w:ind w:left="46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3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. </w:t>
            </w:r>
            <w:r>
              <w:rPr>
                <w:rFonts w:ascii="Trebuchet MS" w:eastAsia="Trebuchet MS" w:hAnsi="Trebuchet MS" w:cs="Trebuchet MS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-31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.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j</w:t>
            </w:r>
            <w:r>
              <w:rPr>
                <w:rFonts w:ascii="Trebuchet MS" w:eastAsia="Trebuchet MS" w:hAnsi="Trebuchet MS" w:cs="Trebuchet MS"/>
                <w:spacing w:val="2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B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ha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proofErr w:type="spellEnd"/>
          </w:p>
          <w:p w14:paraId="77C37C21" w14:textId="77777777" w:rsidR="00B87611" w:rsidRDefault="00B87611">
            <w:pPr>
              <w:spacing w:before="10" w:line="100" w:lineRule="exact"/>
              <w:rPr>
                <w:sz w:val="11"/>
                <w:szCs w:val="11"/>
              </w:rPr>
            </w:pPr>
          </w:p>
          <w:p w14:paraId="217DF666" w14:textId="77777777" w:rsidR="00B87611" w:rsidRDefault="00963546">
            <w:pPr>
              <w:ind w:left="46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4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. </w:t>
            </w:r>
            <w:r>
              <w:rPr>
                <w:rFonts w:ascii="Trebuchet MS" w:eastAsia="Trebuchet MS" w:hAnsi="Trebuchet MS" w:cs="Trebuchet MS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-3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. 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uni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R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. Dh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</w:p>
          <w:p w14:paraId="78627CFF" w14:textId="77777777" w:rsidR="00B87611" w:rsidRDefault="00B87611">
            <w:pPr>
              <w:spacing w:before="10" w:line="100" w:lineRule="exact"/>
              <w:rPr>
                <w:sz w:val="11"/>
                <w:szCs w:val="11"/>
              </w:rPr>
            </w:pPr>
          </w:p>
          <w:p w14:paraId="75622996" w14:textId="77777777" w:rsidR="00B87611" w:rsidRDefault="00963546">
            <w:pPr>
              <w:ind w:left="46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5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. </w:t>
            </w:r>
            <w:r>
              <w:rPr>
                <w:rFonts w:ascii="Trebuchet MS" w:eastAsia="Trebuchet MS" w:hAnsi="Trebuchet MS" w:cs="Trebuchet MS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-3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.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Nu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z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t Sh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k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h</w:t>
            </w:r>
          </w:p>
          <w:p w14:paraId="51E24F82" w14:textId="77777777" w:rsidR="00B87611" w:rsidRDefault="00B87611">
            <w:pPr>
              <w:spacing w:before="10" w:line="100" w:lineRule="exact"/>
              <w:rPr>
                <w:sz w:val="11"/>
                <w:szCs w:val="11"/>
              </w:rPr>
            </w:pPr>
          </w:p>
          <w:p w14:paraId="72111D58" w14:textId="77777777" w:rsidR="00B87611" w:rsidRDefault="00963546">
            <w:pPr>
              <w:ind w:left="46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6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. </w:t>
            </w:r>
            <w:r>
              <w:rPr>
                <w:rFonts w:ascii="Trebuchet MS" w:eastAsia="Trebuchet MS" w:hAnsi="Trebuchet MS" w:cs="Trebuchet MS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-3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. 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-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Th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proofErr w:type="spellEnd"/>
          </w:p>
          <w:p w14:paraId="159FA11F" w14:textId="77777777" w:rsidR="00B87611" w:rsidRDefault="00B87611">
            <w:pPr>
              <w:spacing w:before="10" w:line="100" w:lineRule="exact"/>
              <w:rPr>
                <w:sz w:val="11"/>
                <w:szCs w:val="11"/>
              </w:rPr>
            </w:pPr>
          </w:p>
          <w:p w14:paraId="27F4E852" w14:textId="77777777" w:rsidR="00B87611" w:rsidRDefault="00963546">
            <w:pPr>
              <w:ind w:left="46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7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. </w:t>
            </w:r>
            <w:r>
              <w:rPr>
                <w:rFonts w:ascii="Trebuchet MS" w:eastAsia="Trebuchet MS" w:hAnsi="Trebuchet MS" w:cs="Trebuchet MS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-3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. 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Be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k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</w:p>
          <w:p w14:paraId="79816542" w14:textId="77777777" w:rsidR="00B87611" w:rsidRDefault="00B87611">
            <w:pPr>
              <w:spacing w:line="120" w:lineRule="exact"/>
              <w:rPr>
                <w:sz w:val="12"/>
                <w:szCs w:val="12"/>
              </w:rPr>
            </w:pPr>
          </w:p>
          <w:p w14:paraId="74167C26" w14:textId="77777777" w:rsidR="00B87611" w:rsidRDefault="00963546">
            <w:pPr>
              <w:ind w:left="46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8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. </w:t>
            </w:r>
            <w:r>
              <w:rPr>
                <w:rFonts w:ascii="Trebuchet MS" w:eastAsia="Trebuchet MS" w:hAnsi="Trebuchet MS" w:cs="Trebuchet MS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Swa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pna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j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a</w:t>
            </w:r>
            <w:proofErr w:type="spellEnd"/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y</w:t>
            </w:r>
            <w:proofErr w:type="spellEnd"/>
          </w:p>
          <w:p w14:paraId="1DA5C2A8" w14:textId="77777777" w:rsidR="00B87611" w:rsidRDefault="00B87611">
            <w:pPr>
              <w:spacing w:before="10" w:line="100" w:lineRule="exact"/>
              <w:rPr>
                <w:sz w:val="11"/>
                <w:szCs w:val="11"/>
              </w:rPr>
            </w:pPr>
          </w:p>
          <w:p w14:paraId="7B295C74" w14:textId="77777777" w:rsidR="00B87611" w:rsidRDefault="00963546">
            <w:pPr>
              <w:ind w:left="46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9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. </w:t>
            </w:r>
            <w:r>
              <w:rPr>
                <w:rFonts w:ascii="Trebuchet MS" w:eastAsia="Trebuchet MS" w:hAnsi="Trebuchet MS" w:cs="Trebuchet MS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-31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. 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jeet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G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w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an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</w:p>
        </w:tc>
      </w:tr>
      <w:tr w:rsidR="00B87611" w14:paraId="10216CD1" w14:textId="77777777">
        <w:trPr>
          <w:trHeight w:hRule="exact" w:val="530"/>
        </w:trPr>
        <w:tc>
          <w:tcPr>
            <w:tcW w:w="36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43581A" w14:textId="77777777" w:rsidR="00B87611" w:rsidRDefault="00B87611">
            <w:pPr>
              <w:spacing w:before="7" w:line="100" w:lineRule="exact"/>
              <w:rPr>
                <w:sz w:val="10"/>
                <w:szCs w:val="10"/>
              </w:rPr>
            </w:pPr>
          </w:p>
          <w:p w14:paraId="1397B57D" w14:textId="77777777" w:rsidR="00B87611" w:rsidRDefault="00963546">
            <w:pPr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Da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</w:p>
        </w:tc>
        <w:tc>
          <w:tcPr>
            <w:tcW w:w="6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1A404C" w14:textId="77777777" w:rsidR="00B87611" w:rsidRDefault="00963546">
            <w:pPr>
              <w:spacing w:before="72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5</w:t>
            </w:r>
            <w:proofErr w:type="spellStart"/>
            <w:r>
              <w:rPr>
                <w:rFonts w:ascii="Trebuchet MS" w:eastAsia="Trebuchet MS" w:hAnsi="Trebuchet MS" w:cs="Trebuchet MS"/>
                <w:spacing w:val="1"/>
                <w:position w:val="11"/>
                <w:sz w:val="16"/>
                <w:szCs w:val="16"/>
              </w:rPr>
              <w:t>t</w:t>
            </w:r>
            <w:r>
              <w:rPr>
                <w:rFonts w:ascii="Trebuchet MS" w:eastAsia="Trebuchet MS" w:hAnsi="Trebuchet MS" w:cs="Trebuchet MS"/>
                <w:position w:val="11"/>
                <w:sz w:val="16"/>
                <w:szCs w:val="16"/>
              </w:rPr>
              <w:t>h</w:t>
            </w:r>
            <w:proofErr w:type="spellEnd"/>
            <w:r>
              <w:rPr>
                <w:rFonts w:ascii="Trebuchet MS" w:eastAsia="Trebuchet MS" w:hAnsi="Trebuchet MS" w:cs="Trebuchet MS"/>
                <w:spacing w:val="25"/>
                <w:position w:val="11"/>
                <w:sz w:val="16"/>
                <w:szCs w:val="16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J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ry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20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1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7</w:t>
            </w:r>
          </w:p>
        </w:tc>
      </w:tr>
      <w:tr w:rsidR="00B87611" w14:paraId="358D1A9D" w14:textId="77777777">
        <w:trPr>
          <w:trHeight w:hRule="exact" w:val="542"/>
        </w:trPr>
        <w:tc>
          <w:tcPr>
            <w:tcW w:w="36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585328" w14:textId="77777777" w:rsidR="00B87611" w:rsidRDefault="00B87611">
            <w:pPr>
              <w:spacing w:before="7" w:line="100" w:lineRule="exact"/>
              <w:rPr>
                <w:sz w:val="10"/>
                <w:szCs w:val="10"/>
              </w:rPr>
            </w:pPr>
          </w:p>
          <w:p w14:paraId="707B1F70" w14:textId="77777777" w:rsidR="00B87611" w:rsidRDefault="00963546">
            <w:pPr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4"/>
                <w:sz w:val="24"/>
                <w:szCs w:val="24"/>
              </w:rPr>
              <w:t>V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n N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. &amp;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0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v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</w:p>
        </w:tc>
        <w:tc>
          <w:tcPr>
            <w:tcW w:w="6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71F9E8" w14:textId="77777777" w:rsidR="00B87611" w:rsidRDefault="00963546">
            <w:pPr>
              <w:spacing w:before="72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3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.0 (</w:t>
            </w:r>
            <w:r>
              <w:rPr>
                <w:rFonts w:ascii="Trebuchet MS" w:eastAsia="Trebuchet MS" w:hAnsi="Trebuchet MS" w:cs="Trebuchet MS"/>
                <w:spacing w:val="-10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v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 on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1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0</w:t>
            </w:r>
            <w:proofErr w:type="spellStart"/>
            <w:r>
              <w:rPr>
                <w:rFonts w:ascii="Trebuchet MS" w:eastAsia="Trebuchet MS" w:hAnsi="Trebuchet MS" w:cs="Trebuchet MS"/>
                <w:spacing w:val="1"/>
                <w:position w:val="11"/>
                <w:sz w:val="16"/>
                <w:szCs w:val="16"/>
              </w:rPr>
              <w:t>t</w:t>
            </w:r>
            <w:r>
              <w:rPr>
                <w:rFonts w:ascii="Trebuchet MS" w:eastAsia="Trebuchet MS" w:hAnsi="Trebuchet MS" w:cs="Trebuchet MS"/>
                <w:position w:val="11"/>
                <w:sz w:val="16"/>
                <w:szCs w:val="16"/>
              </w:rPr>
              <w:t>h</w:t>
            </w:r>
            <w:proofErr w:type="spellEnd"/>
            <w:r>
              <w:rPr>
                <w:rFonts w:ascii="Trebuchet MS" w:eastAsia="Trebuchet MS" w:hAnsi="Trebuchet MS" w:cs="Trebuchet MS"/>
                <w:spacing w:val="25"/>
                <w:position w:val="11"/>
                <w:sz w:val="16"/>
                <w:szCs w:val="16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Ju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2018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)</w:t>
            </w:r>
          </w:p>
        </w:tc>
      </w:tr>
      <w:tr w:rsidR="00B87611" w14:paraId="0BB84588" w14:textId="77777777">
        <w:trPr>
          <w:trHeight w:hRule="exact" w:val="1486"/>
        </w:trPr>
        <w:tc>
          <w:tcPr>
            <w:tcW w:w="36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42D101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pyrig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t</w:t>
            </w:r>
          </w:p>
          <w:p w14:paraId="7B58D047" w14:textId="77777777" w:rsidR="00B87611" w:rsidRDefault="00B87611">
            <w:pPr>
              <w:spacing w:before="10" w:line="100" w:lineRule="exact"/>
              <w:rPr>
                <w:sz w:val="11"/>
                <w:szCs w:val="11"/>
              </w:rPr>
            </w:pPr>
          </w:p>
          <w:p w14:paraId="193B277C" w14:textId="77777777" w:rsidR="00B87611" w:rsidRDefault="00963546">
            <w:pPr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(All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gh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rv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)</w:t>
            </w:r>
            <w:proofErr w:type="gramEnd"/>
          </w:p>
        </w:tc>
        <w:tc>
          <w:tcPr>
            <w:tcW w:w="6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669073" w14:textId="77777777" w:rsidR="00B87611" w:rsidRDefault="00B87611">
            <w:pPr>
              <w:spacing w:before="7" w:line="100" w:lineRule="exact"/>
              <w:rPr>
                <w:sz w:val="10"/>
                <w:szCs w:val="10"/>
              </w:rPr>
            </w:pPr>
          </w:p>
          <w:p w14:paraId="32C03B6F" w14:textId="77777777" w:rsidR="00B87611" w:rsidRDefault="00963546">
            <w:pPr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0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gi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n N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b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r: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3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-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669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6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2/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2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0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1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7</w:t>
            </w:r>
          </w:p>
          <w:p w14:paraId="13B4D8E2" w14:textId="77777777" w:rsidR="00B87611" w:rsidRDefault="00B87611">
            <w:pPr>
              <w:spacing w:before="10" w:line="100" w:lineRule="exact"/>
              <w:rPr>
                <w:sz w:val="11"/>
                <w:szCs w:val="11"/>
              </w:rPr>
            </w:pPr>
          </w:p>
          <w:p w14:paraId="1BF11B7D" w14:textId="77777777" w:rsidR="00B87611" w:rsidRDefault="00963546">
            <w:pPr>
              <w:ind w:left="102" w:right="781" w:firstLine="7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(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pyrig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t d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cu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x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-31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.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. </w:t>
            </w:r>
            <w:r>
              <w:rPr>
                <w:rFonts w:ascii="Trebuchet MS" w:eastAsia="Trebuchet MS" w:hAnsi="Trebuchet MS" w:cs="Trebuchet MS"/>
                <w:spacing w:val="4"/>
                <w:sz w:val="24"/>
                <w:szCs w:val="24"/>
              </w:rPr>
              <w:t>2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-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ni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v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y S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yll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b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,</w:t>
            </w:r>
            <w:r>
              <w:rPr>
                <w:rFonts w:ascii="Trebuchet MS" w:eastAsia="Trebuchet MS" w:hAnsi="Trebuchet MS" w:cs="Trebuchet MS"/>
                <w:spacing w:val="-1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xur</w:t>
            </w:r>
            <w:r>
              <w:rPr>
                <w:rFonts w:ascii="Trebuchet MS" w:eastAsia="Trebuchet MS" w:hAnsi="Trebuchet MS" w:cs="Trebuchet MS"/>
                <w:spacing w:val="3"/>
                <w:sz w:val="24"/>
                <w:szCs w:val="24"/>
              </w:rPr>
              <w:t>e</w:t>
            </w:r>
            <w:proofErr w:type="spellEnd"/>
            <w:r>
              <w:rPr>
                <w:rFonts w:ascii="Trebuchet MS" w:eastAsia="Trebuchet MS" w:hAnsi="Trebuchet MS" w:cs="Trebuchet MS"/>
                <w:sz w:val="24"/>
                <w:szCs w:val="24"/>
              </w:rPr>
              <w:t>- SE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of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Et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ic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d </w:t>
            </w:r>
            <w:r>
              <w:rPr>
                <w:rFonts w:ascii="Trebuchet MS" w:eastAsia="Trebuchet MS" w:hAnsi="Trebuchet MS" w:cs="Trebuchet MS"/>
                <w:spacing w:val="-12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iona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l </w:t>
            </w:r>
            <w:r>
              <w:rPr>
                <w:rFonts w:ascii="Trebuchet MS" w:eastAsia="Trebuchet MS" w:hAnsi="Trebuchet MS" w:cs="Trebuchet MS"/>
                <w:spacing w:val="-11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ac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)</w:t>
            </w:r>
          </w:p>
        </w:tc>
      </w:tr>
    </w:tbl>
    <w:p w14:paraId="375031F2" w14:textId="77777777" w:rsidR="00B87611" w:rsidRDefault="00B87611">
      <w:pPr>
        <w:spacing w:before="12" w:line="220" w:lineRule="exact"/>
        <w:rPr>
          <w:sz w:val="22"/>
          <w:szCs w:val="22"/>
        </w:rPr>
      </w:pPr>
    </w:p>
    <w:p w14:paraId="1A98EBF4" w14:textId="77777777" w:rsidR="00B87611" w:rsidRDefault="00963546">
      <w:pPr>
        <w:spacing w:before="28" w:line="260" w:lineRule="exact"/>
        <w:ind w:left="765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(</w:t>
      </w:r>
      <w:r>
        <w:rPr>
          <w:rFonts w:ascii="Trebuchet MS" w:eastAsia="Trebuchet MS" w:hAnsi="Trebuchet MS" w:cs="Trebuchet MS"/>
          <w:b/>
          <w:spacing w:val="-12"/>
          <w:position w:val="-1"/>
          <w:sz w:val="24"/>
          <w:szCs w:val="24"/>
          <w:u w:val="thick" w:color="000000"/>
        </w:rPr>
        <w:t>F</w:t>
      </w:r>
      <w:r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  <w:u w:val="thick" w:color="000000"/>
        </w:rPr>
        <w:t>o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r ci</w:t>
      </w:r>
      <w:r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  <w:u w:val="thick" w:color="000000"/>
        </w:rPr>
        <w:t>r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c</w:t>
      </w:r>
      <w:r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  <w:u w:val="thick" w:color="000000"/>
        </w:rPr>
        <w:t>ul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ati</w:t>
      </w:r>
      <w:r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  <w:u w:val="thick" w:color="000000"/>
        </w:rPr>
        <w:t>o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 xml:space="preserve">n </w:t>
      </w:r>
      <w:r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  <w:u w:val="thick" w:color="000000"/>
        </w:rPr>
        <w:t>a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t</w:t>
      </w:r>
      <w:r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  <w:u w:val="thick" w:color="000000"/>
        </w:rPr>
        <w:t xml:space="preserve"> B</w:t>
      </w:r>
      <w:r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  <w:u w:val="thick" w:color="000000"/>
        </w:rPr>
        <w:t>o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 xml:space="preserve">S </w:t>
      </w:r>
      <w:r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  <w:u w:val="thick" w:color="000000"/>
        </w:rPr>
        <w:t>C</w:t>
      </w:r>
      <w:r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  <w:u w:val="thick" w:color="000000"/>
        </w:rPr>
        <w:t>o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mp</w:t>
      </w:r>
      <w:r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  <w:u w:val="thick" w:color="000000"/>
        </w:rPr>
        <w:t>u</w:t>
      </w:r>
      <w:r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  <w:u w:val="thick" w:color="000000"/>
        </w:rPr>
        <w:t>t</w:t>
      </w:r>
      <w:r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  <w:u w:val="thick" w:color="000000"/>
        </w:rPr>
        <w:t>e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 xml:space="preserve">r </w:t>
      </w:r>
      <w:r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  <w:u w:val="thick" w:color="000000"/>
        </w:rPr>
        <w:t>E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ngin</w:t>
      </w:r>
      <w:r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  <w:u w:val="thick" w:color="000000"/>
        </w:rPr>
        <w:t>ee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r</w:t>
      </w:r>
      <w:r>
        <w:rPr>
          <w:rFonts w:ascii="Trebuchet MS" w:eastAsia="Trebuchet MS" w:hAnsi="Trebuchet MS" w:cs="Trebuchet MS"/>
          <w:b/>
          <w:spacing w:val="3"/>
          <w:position w:val="-1"/>
          <w:sz w:val="24"/>
          <w:szCs w:val="24"/>
          <w:u w:val="thick" w:color="000000"/>
        </w:rPr>
        <w:t>i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ng, S</w:t>
      </w:r>
      <w:r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  <w:u w:val="thick" w:color="000000"/>
        </w:rPr>
        <w:t>a</w:t>
      </w:r>
      <w:r>
        <w:rPr>
          <w:rFonts w:ascii="Trebuchet MS" w:eastAsia="Trebuchet MS" w:hAnsi="Trebuchet MS" w:cs="Trebuchet MS"/>
          <w:b/>
          <w:spacing w:val="8"/>
          <w:position w:val="-1"/>
          <w:sz w:val="24"/>
          <w:szCs w:val="24"/>
          <w:u w:val="thick" w:color="000000"/>
        </w:rPr>
        <w:t>v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i</w:t>
      </w:r>
      <w:r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  <w:u w:val="thick" w:color="000000"/>
        </w:rPr>
        <w:t>t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r</w:t>
      </w:r>
      <w:r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  <w:u w:val="thick" w:color="000000"/>
        </w:rPr>
        <w:t>i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b</w:t>
      </w:r>
      <w:r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  <w:u w:val="thick" w:color="000000"/>
        </w:rPr>
        <w:t>a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 xml:space="preserve">i </w:t>
      </w:r>
      <w:r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  <w:u w:val="thick" w:color="000000"/>
        </w:rPr>
        <w:t>P</w:t>
      </w:r>
      <w:r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  <w:u w:val="thick" w:color="000000"/>
        </w:rPr>
        <w:t>h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u</w:t>
      </w:r>
      <w:r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  <w:u w:val="thick" w:color="000000"/>
        </w:rPr>
        <w:t>l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e</w:t>
      </w:r>
      <w:r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  <w:u w:val="thick" w:color="000000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position w:val="-1"/>
          <w:sz w:val="24"/>
          <w:szCs w:val="24"/>
          <w:u w:val="thick" w:color="000000"/>
        </w:rPr>
        <w:t>P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une</w:t>
      </w:r>
      <w:r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  <w:u w:val="thick" w:color="000000"/>
        </w:rPr>
        <w:t xml:space="preserve"> 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Uni</w:t>
      </w:r>
      <w:r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  <w:u w:val="thick" w:color="000000"/>
        </w:rPr>
        <w:t>v</w:t>
      </w:r>
      <w:r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  <w:u w:val="thick" w:color="000000"/>
        </w:rPr>
        <w:t>e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rs</w:t>
      </w:r>
      <w:r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  <w:u w:val="thick" w:color="000000"/>
        </w:rPr>
        <w:t>it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y</w:t>
      </w:r>
      <w:r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  <w:u w:val="thick" w:color="000000"/>
        </w:rPr>
        <w:t xml:space="preserve"> 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on</w:t>
      </w:r>
      <w:r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  <w:u w:val="thick" w:color="000000"/>
        </w:rPr>
        <w:t>ly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)</w:t>
      </w:r>
    </w:p>
    <w:p w14:paraId="77A0BDB6" w14:textId="77777777" w:rsidR="00B87611" w:rsidRDefault="00B87611">
      <w:pPr>
        <w:spacing w:before="6" w:line="200" w:lineRule="exact"/>
      </w:pPr>
    </w:p>
    <w:p w14:paraId="6C9AF9A8" w14:textId="77777777" w:rsidR="00B87611" w:rsidRDefault="00963546">
      <w:pPr>
        <w:spacing w:before="33"/>
        <w:ind w:left="5389" w:right="5207"/>
        <w:jc w:val="center"/>
        <w:rPr>
          <w:rFonts w:ascii="Trebuchet MS" w:eastAsia="Trebuchet MS" w:hAnsi="Trebuchet MS" w:cs="Trebuchet MS"/>
        </w:rPr>
        <w:sectPr w:rsidR="00B87611" w:rsidSect="00947A67">
          <w:pgSz w:w="11920" w:h="16840"/>
          <w:pgMar w:top="440" w:right="620" w:bottom="280" w:left="440" w:header="720" w:footer="720" w:gutter="0"/>
          <w:cols w:space="720"/>
        </w:sectPr>
      </w:pPr>
      <w:r>
        <w:rPr>
          <w:rFonts w:ascii="Trebuchet MS" w:eastAsia="Trebuchet MS" w:hAnsi="Trebuchet MS" w:cs="Trebuchet MS"/>
          <w:b/>
          <w:spacing w:val="1"/>
          <w:w w:val="99"/>
          <w:u w:val="thick" w:color="000000"/>
        </w:rPr>
        <w:t>iii</w:t>
      </w:r>
    </w:p>
    <w:p w14:paraId="10689CB1" w14:textId="77777777" w:rsidR="00B87611" w:rsidRDefault="00B87611">
      <w:pPr>
        <w:spacing w:before="2" w:line="80" w:lineRule="exact"/>
        <w:rPr>
          <w:sz w:val="9"/>
          <w:szCs w:val="9"/>
        </w:rPr>
      </w:pPr>
    </w:p>
    <w:tbl>
      <w:tblPr>
        <w:tblW w:w="0" w:type="auto"/>
        <w:tblInd w:w="1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"/>
        <w:gridCol w:w="10749"/>
      </w:tblGrid>
      <w:tr w:rsidR="00B87611" w14:paraId="4E2E7DF2" w14:textId="77777777" w:rsidTr="005E11B2">
        <w:trPr>
          <w:trHeight w:hRule="exact" w:val="259"/>
        </w:trPr>
        <w:tc>
          <w:tcPr>
            <w:tcW w:w="10869" w:type="dxa"/>
            <w:gridSpan w:val="2"/>
            <w:tcBorders>
              <w:top w:val="single" w:sz="5" w:space="0" w:color="000000"/>
              <w:left w:val="single" w:sz="8" w:space="0" w:color="FFFFFF"/>
              <w:bottom w:val="single" w:sz="5" w:space="0" w:color="000000"/>
              <w:right w:val="single" w:sz="5" w:space="0" w:color="000000"/>
            </w:tcBorders>
          </w:tcPr>
          <w:p w14:paraId="184FF31E" w14:textId="77777777" w:rsidR="00B87611" w:rsidRDefault="00B87611"/>
        </w:tc>
      </w:tr>
      <w:tr w:rsidR="00B87611" w14:paraId="176E5796" w14:textId="77777777" w:rsidTr="005E11B2">
        <w:trPr>
          <w:trHeight w:hRule="exact" w:val="986"/>
        </w:trPr>
        <w:tc>
          <w:tcPr>
            <w:tcW w:w="120" w:type="dxa"/>
            <w:vMerge w:val="restart"/>
            <w:tcBorders>
              <w:top w:val="nil"/>
              <w:left w:val="single" w:sz="8" w:space="0" w:color="FFFFFF"/>
              <w:right w:val="single" w:sz="5" w:space="0" w:color="000000"/>
            </w:tcBorders>
          </w:tcPr>
          <w:p w14:paraId="68A281A8" w14:textId="77777777" w:rsidR="00B87611" w:rsidRDefault="00B87611"/>
        </w:tc>
        <w:tc>
          <w:tcPr>
            <w:tcW w:w="10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3D54F494" w14:textId="77777777" w:rsidR="00B87611" w:rsidRDefault="00963546">
            <w:pPr>
              <w:spacing w:line="340" w:lineRule="exact"/>
              <w:ind w:left="2896" w:right="2930"/>
              <w:jc w:val="center"/>
              <w:rPr>
                <w:rFonts w:ascii="Trebuchet MS" w:eastAsia="Trebuchet MS" w:hAnsi="Trebuchet MS" w:cs="Trebuchet MS"/>
                <w:sz w:val="32"/>
                <w:szCs w:val="32"/>
              </w:rPr>
            </w:pPr>
            <w:r>
              <w:rPr>
                <w:rFonts w:ascii="Trebuchet MS" w:eastAsia="Trebuchet MS" w:hAnsi="Trebuchet MS" w:cs="Trebuchet MS"/>
                <w:b/>
                <w:color w:val="3121A6"/>
                <w:sz w:val="32"/>
                <w:szCs w:val="32"/>
              </w:rPr>
              <w:t>Sa</w:t>
            </w:r>
            <w:r>
              <w:rPr>
                <w:rFonts w:ascii="Trebuchet MS" w:eastAsia="Trebuchet MS" w:hAnsi="Trebuchet MS" w:cs="Trebuchet MS"/>
                <w:b/>
                <w:color w:val="3121A6"/>
                <w:spacing w:val="9"/>
                <w:sz w:val="32"/>
                <w:szCs w:val="32"/>
              </w:rPr>
              <w:t>v</w:t>
            </w:r>
            <w:r>
              <w:rPr>
                <w:rFonts w:ascii="Trebuchet MS" w:eastAsia="Trebuchet MS" w:hAnsi="Trebuchet MS" w:cs="Trebuchet MS"/>
                <w:b/>
                <w:color w:val="3121A6"/>
                <w:sz w:val="32"/>
                <w:szCs w:val="32"/>
              </w:rPr>
              <w:t>i</w:t>
            </w:r>
            <w:r>
              <w:rPr>
                <w:rFonts w:ascii="Trebuchet MS" w:eastAsia="Trebuchet MS" w:hAnsi="Trebuchet MS" w:cs="Trebuchet MS"/>
                <w:b/>
                <w:color w:val="3121A6"/>
                <w:spacing w:val="1"/>
                <w:sz w:val="32"/>
                <w:szCs w:val="32"/>
              </w:rPr>
              <w:t>tr</w:t>
            </w:r>
            <w:r>
              <w:rPr>
                <w:rFonts w:ascii="Trebuchet MS" w:eastAsia="Trebuchet MS" w:hAnsi="Trebuchet MS" w:cs="Trebuchet MS"/>
                <w:b/>
                <w:color w:val="3121A6"/>
                <w:sz w:val="32"/>
                <w:szCs w:val="32"/>
              </w:rPr>
              <w:t>ibai</w:t>
            </w:r>
            <w:r>
              <w:rPr>
                <w:rFonts w:ascii="Trebuchet MS" w:eastAsia="Trebuchet MS" w:hAnsi="Trebuchet MS" w:cs="Trebuchet MS"/>
                <w:b/>
                <w:color w:val="3121A6"/>
                <w:spacing w:val="-14"/>
                <w:sz w:val="32"/>
                <w:szCs w:val="32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3121A6"/>
                <w:sz w:val="32"/>
                <w:szCs w:val="32"/>
              </w:rPr>
              <w:t>Ph</w:t>
            </w:r>
            <w:r>
              <w:rPr>
                <w:rFonts w:ascii="Trebuchet MS" w:eastAsia="Trebuchet MS" w:hAnsi="Trebuchet MS" w:cs="Trebuchet MS"/>
                <w:b/>
                <w:color w:val="3121A6"/>
                <w:spacing w:val="1"/>
                <w:sz w:val="32"/>
                <w:szCs w:val="32"/>
              </w:rPr>
              <w:t>u</w:t>
            </w:r>
            <w:r>
              <w:rPr>
                <w:rFonts w:ascii="Trebuchet MS" w:eastAsia="Trebuchet MS" w:hAnsi="Trebuchet MS" w:cs="Trebuchet MS"/>
                <w:b/>
                <w:color w:val="3121A6"/>
                <w:spacing w:val="2"/>
                <w:sz w:val="32"/>
                <w:szCs w:val="32"/>
              </w:rPr>
              <w:t>l</w:t>
            </w:r>
            <w:r>
              <w:rPr>
                <w:rFonts w:ascii="Trebuchet MS" w:eastAsia="Trebuchet MS" w:hAnsi="Trebuchet MS" w:cs="Trebuchet MS"/>
                <w:b/>
                <w:color w:val="3121A6"/>
                <w:sz w:val="32"/>
                <w:szCs w:val="32"/>
              </w:rPr>
              <w:t>e</w:t>
            </w:r>
            <w:r>
              <w:rPr>
                <w:rFonts w:ascii="Trebuchet MS" w:eastAsia="Trebuchet MS" w:hAnsi="Trebuchet MS" w:cs="Trebuchet MS"/>
                <w:b/>
                <w:color w:val="3121A6"/>
                <w:spacing w:val="-7"/>
                <w:sz w:val="32"/>
                <w:szCs w:val="32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3121A6"/>
                <w:sz w:val="32"/>
                <w:szCs w:val="32"/>
              </w:rPr>
              <w:t>Pu</w:t>
            </w:r>
            <w:r>
              <w:rPr>
                <w:rFonts w:ascii="Trebuchet MS" w:eastAsia="Trebuchet MS" w:hAnsi="Trebuchet MS" w:cs="Trebuchet MS"/>
                <w:b/>
                <w:color w:val="3121A6"/>
                <w:spacing w:val="2"/>
                <w:sz w:val="32"/>
                <w:szCs w:val="32"/>
              </w:rPr>
              <w:t>n</w:t>
            </w:r>
            <w:r>
              <w:rPr>
                <w:rFonts w:ascii="Trebuchet MS" w:eastAsia="Trebuchet MS" w:hAnsi="Trebuchet MS" w:cs="Trebuchet MS"/>
                <w:b/>
                <w:color w:val="3121A6"/>
                <w:sz w:val="32"/>
                <w:szCs w:val="32"/>
              </w:rPr>
              <w:t>e</w:t>
            </w:r>
            <w:r>
              <w:rPr>
                <w:rFonts w:ascii="Trebuchet MS" w:eastAsia="Trebuchet MS" w:hAnsi="Trebuchet MS" w:cs="Trebuchet MS"/>
                <w:b/>
                <w:color w:val="3121A6"/>
                <w:spacing w:val="-8"/>
                <w:sz w:val="32"/>
                <w:szCs w:val="32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3121A6"/>
                <w:w w:val="99"/>
                <w:sz w:val="32"/>
                <w:szCs w:val="32"/>
              </w:rPr>
              <w:t>Un</w:t>
            </w:r>
            <w:r>
              <w:rPr>
                <w:rFonts w:ascii="Trebuchet MS" w:eastAsia="Trebuchet MS" w:hAnsi="Trebuchet MS" w:cs="Trebuchet MS"/>
                <w:b/>
                <w:color w:val="3121A6"/>
                <w:spacing w:val="1"/>
                <w:w w:val="99"/>
                <w:sz w:val="32"/>
                <w:szCs w:val="32"/>
              </w:rPr>
              <w:t>i</w:t>
            </w:r>
            <w:r>
              <w:rPr>
                <w:rFonts w:ascii="Trebuchet MS" w:eastAsia="Trebuchet MS" w:hAnsi="Trebuchet MS" w:cs="Trebuchet MS"/>
                <w:b/>
                <w:color w:val="3121A6"/>
                <w:spacing w:val="2"/>
                <w:w w:val="99"/>
                <w:sz w:val="32"/>
                <w:szCs w:val="32"/>
              </w:rPr>
              <w:t>v</w:t>
            </w:r>
            <w:r>
              <w:rPr>
                <w:rFonts w:ascii="Trebuchet MS" w:eastAsia="Trebuchet MS" w:hAnsi="Trebuchet MS" w:cs="Trebuchet MS"/>
                <w:b/>
                <w:color w:val="3121A6"/>
                <w:spacing w:val="-1"/>
                <w:w w:val="99"/>
                <w:sz w:val="32"/>
                <w:szCs w:val="32"/>
              </w:rPr>
              <w:t>e</w:t>
            </w:r>
            <w:r>
              <w:rPr>
                <w:rFonts w:ascii="Trebuchet MS" w:eastAsia="Trebuchet MS" w:hAnsi="Trebuchet MS" w:cs="Trebuchet MS"/>
                <w:b/>
                <w:color w:val="3121A6"/>
                <w:w w:val="99"/>
                <w:sz w:val="32"/>
                <w:szCs w:val="32"/>
              </w:rPr>
              <w:t>rsi</w:t>
            </w:r>
            <w:r>
              <w:rPr>
                <w:rFonts w:ascii="Trebuchet MS" w:eastAsia="Trebuchet MS" w:hAnsi="Trebuchet MS" w:cs="Trebuchet MS"/>
                <w:b/>
                <w:color w:val="3121A6"/>
                <w:spacing w:val="3"/>
                <w:w w:val="99"/>
                <w:sz w:val="32"/>
                <w:szCs w:val="32"/>
              </w:rPr>
              <w:t>t</w:t>
            </w:r>
            <w:r>
              <w:rPr>
                <w:rFonts w:ascii="Trebuchet MS" w:eastAsia="Trebuchet MS" w:hAnsi="Trebuchet MS" w:cs="Trebuchet MS"/>
                <w:b/>
                <w:color w:val="3121A6"/>
                <w:w w:val="99"/>
                <w:sz w:val="32"/>
                <w:szCs w:val="32"/>
              </w:rPr>
              <w:t>y</w:t>
            </w:r>
          </w:p>
          <w:p w14:paraId="7F37B6D7" w14:textId="77777777" w:rsidR="00B87611" w:rsidRDefault="00963546">
            <w:pPr>
              <w:spacing w:before="55"/>
              <w:ind w:left="3640" w:right="3676"/>
              <w:jc w:val="center"/>
              <w:rPr>
                <w:rFonts w:ascii="Trebuchet MS" w:eastAsia="Trebuchet MS" w:hAnsi="Trebuchet MS" w:cs="Trebuchet MS"/>
                <w:sz w:val="32"/>
                <w:szCs w:val="32"/>
              </w:rPr>
            </w:pPr>
            <w:r>
              <w:rPr>
                <w:rFonts w:ascii="Trebuchet MS" w:eastAsia="Trebuchet MS" w:hAnsi="Trebuchet MS" w:cs="Trebuchet MS"/>
                <w:b/>
                <w:color w:val="3121A6"/>
                <w:sz w:val="32"/>
                <w:szCs w:val="32"/>
              </w:rPr>
              <w:t>Com</w:t>
            </w:r>
            <w:r>
              <w:rPr>
                <w:rFonts w:ascii="Trebuchet MS" w:eastAsia="Trebuchet MS" w:hAnsi="Trebuchet MS" w:cs="Trebuchet MS"/>
                <w:b/>
                <w:color w:val="3121A6"/>
                <w:spacing w:val="-1"/>
                <w:sz w:val="32"/>
                <w:szCs w:val="32"/>
              </w:rPr>
              <w:t>p</w:t>
            </w:r>
            <w:r>
              <w:rPr>
                <w:rFonts w:ascii="Trebuchet MS" w:eastAsia="Trebuchet MS" w:hAnsi="Trebuchet MS" w:cs="Trebuchet MS"/>
                <w:b/>
                <w:color w:val="3121A6"/>
                <w:sz w:val="32"/>
                <w:szCs w:val="32"/>
              </w:rPr>
              <w:t>u</w:t>
            </w:r>
            <w:r>
              <w:rPr>
                <w:rFonts w:ascii="Trebuchet MS" w:eastAsia="Trebuchet MS" w:hAnsi="Trebuchet MS" w:cs="Trebuchet MS"/>
                <w:b/>
                <w:color w:val="3121A6"/>
                <w:spacing w:val="4"/>
                <w:sz w:val="32"/>
                <w:szCs w:val="32"/>
              </w:rPr>
              <w:t>t</w:t>
            </w:r>
            <w:r>
              <w:rPr>
                <w:rFonts w:ascii="Trebuchet MS" w:eastAsia="Trebuchet MS" w:hAnsi="Trebuchet MS" w:cs="Trebuchet MS"/>
                <w:b/>
                <w:color w:val="3121A6"/>
                <w:spacing w:val="-1"/>
                <w:sz w:val="32"/>
                <w:szCs w:val="32"/>
              </w:rPr>
              <w:t>e</w:t>
            </w:r>
            <w:r>
              <w:rPr>
                <w:rFonts w:ascii="Trebuchet MS" w:eastAsia="Trebuchet MS" w:hAnsi="Trebuchet MS" w:cs="Trebuchet MS"/>
                <w:b/>
                <w:color w:val="3121A6"/>
                <w:sz w:val="32"/>
                <w:szCs w:val="32"/>
              </w:rPr>
              <w:t>r</w:t>
            </w:r>
            <w:r>
              <w:rPr>
                <w:rFonts w:ascii="Trebuchet MS" w:eastAsia="Trebuchet MS" w:hAnsi="Trebuchet MS" w:cs="Trebuchet MS"/>
                <w:b/>
                <w:color w:val="3121A6"/>
                <w:spacing w:val="-15"/>
                <w:sz w:val="32"/>
                <w:szCs w:val="32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3121A6"/>
                <w:spacing w:val="1"/>
                <w:w w:val="99"/>
                <w:sz w:val="32"/>
                <w:szCs w:val="32"/>
              </w:rPr>
              <w:t>En</w:t>
            </w:r>
            <w:r>
              <w:rPr>
                <w:rFonts w:ascii="Trebuchet MS" w:eastAsia="Trebuchet MS" w:hAnsi="Trebuchet MS" w:cs="Trebuchet MS"/>
                <w:b/>
                <w:color w:val="3121A6"/>
                <w:w w:val="99"/>
                <w:sz w:val="32"/>
                <w:szCs w:val="32"/>
              </w:rPr>
              <w:t>g</w:t>
            </w:r>
            <w:r>
              <w:rPr>
                <w:rFonts w:ascii="Trebuchet MS" w:eastAsia="Trebuchet MS" w:hAnsi="Trebuchet MS" w:cs="Trebuchet MS"/>
                <w:b/>
                <w:color w:val="3121A6"/>
                <w:spacing w:val="1"/>
                <w:w w:val="99"/>
                <w:sz w:val="32"/>
                <w:szCs w:val="32"/>
              </w:rPr>
              <w:t>in</w:t>
            </w:r>
            <w:r>
              <w:rPr>
                <w:rFonts w:ascii="Trebuchet MS" w:eastAsia="Trebuchet MS" w:hAnsi="Trebuchet MS" w:cs="Trebuchet MS"/>
                <w:b/>
                <w:color w:val="3121A6"/>
                <w:spacing w:val="-1"/>
                <w:w w:val="99"/>
                <w:sz w:val="32"/>
                <w:szCs w:val="32"/>
              </w:rPr>
              <w:t>ee</w:t>
            </w:r>
            <w:r>
              <w:rPr>
                <w:rFonts w:ascii="Trebuchet MS" w:eastAsia="Trebuchet MS" w:hAnsi="Trebuchet MS" w:cs="Trebuchet MS"/>
                <w:b/>
                <w:color w:val="3121A6"/>
                <w:w w:val="99"/>
                <w:sz w:val="32"/>
                <w:szCs w:val="32"/>
              </w:rPr>
              <w:t>r</w:t>
            </w:r>
            <w:r>
              <w:rPr>
                <w:rFonts w:ascii="Trebuchet MS" w:eastAsia="Trebuchet MS" w:hAnsi="Trebuchet MS" w:cs="Trebuchet MS"/>
                <w:b/>
                <w:color w:val="3121A6"/>
                <w:spacing w:val="1"/>
                <w:w w:val="99"/>
                <w:sz w:val="32"/>
                <w:szCs w:val="32"/>
              </w:rPr>
              <w:t>in</w:t>
            </w:r>
            <w:r>
              <w:rPr>
                <w:rFonts w:ascii="Trebuchet MS" w:eastAsia="Trebuchet MS" w:hAnsi="Trebuchet MS" w:cs="Trebuchet MS"/>
                <w:b/>
                <w:color w:val="3121A6"/>
                <w:w w:val="99"/>
                <w:sz w:val="32"/>
                <w:szCs w:val="32"/>
              </w:rPr>
              <w:t>g</w:t>
            </w:r>
          </w:p>
        </w:tc>
      </w:tr>
      <w:tr w:rsidR="00B87611" w14:paraId="0DF0F6BE" w14:textId="77777777" w:rsidTr="005E11B2">
        <w:trPr>
          <w:trHeight w:hRule="exact" w:val="502"/>
        </w:trPr>
        <w:tc>
          <w:tcPr>
            <w:tcW w:w="120" w:type="dxa"/>
            <w:vMerge/>
            <w:tcBorders>
              <w:left w:val="single" w:sz="8" w:space="0" w:color="FFFFFF"/>
              <w:right w:val="single" w:sz="5" w:space="0" w:color="000000"/>
            </w:tcBorders>
          </w:tcPr>
          <w:p w14:paraId="7F22C42B" w14:textId="77777777" w:rsidR="00B87611" w:rsidRDefault="00B87611"/>
        </w:tc>
        <w:tc>
          <w:tcPr>
            <w:tcW w:w="10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73CCAC0A" w14:textId="77777777" w:rsidR="00B87611" w:rsidRDefault="00963546">
            <w:pPr>
              <w:spacing w:line="300" w:lineRule="exact"/>
              <w:ind w:left="3266"/>
              <w:rPr>
                <w:rFonts w:ascii="Trebuchet MS" w:eastAsia="Trebuchet MS" w:hAnsi="Trebuchet MS" w:cs="Trebuchet MS"/>
                <w:sz w:val="28"/>
                <w:szCs w:val="28"/>
              </w:rPr>
            </w:pPr>
            <w:r>
              <w:rPr>
                <w:rFonts w:ascii="Trebuchet MS" w:eastAsia="Trebuchet MS" w:hAnsi="Trebuchet MS" w:cs="Trebuchet MS"/>
                <w:b/>
                <w:color w:val="3121A6"/>
                <w:sz w:val="28"/>
                <w:szCs w:val="28"/>
              </w:rPr>
              <w:t>P</w:t>
            </w:r>
            <w:r>
              <w:rPr>
                <w:rFonts w:ascii="Trebuchet MS" w:eastAsia="Trebuchet MS" w:hAnsi="Trebuchet MS" w:cs="Trebuchet MS"/>
                <w:b/>
                <w:color w:val="3121A6"/>
                <w:spacing w:val="1"/>
                <w:sz w:val="28"/>
                <w:szCs w:val="28"/>
              </w:rPr>
              <w:t>r</w:t>
            </w:r>
            <w:r>
              <w:rPr>
                <w:rFonts w:ascii="Trebuchet MS" w:eastAsia="Trebuchet MS" w:hAnsi="Trebuchet MS" w:cs="Trebuchet MS"/>
                <w:b/>
                <w:color w:val="3121A6"/>
                <w:sz w:val="28"/>
                <w:szCs w:val="28"/>
              </w:rPr>
              <w:t>og</w:t>
            </w:r>
            <w:r>
              <w:rPr>
                <w:rFonts w:ascii="Trebuchet MS" w:eastAsia="Trebuchet MS" w:hAnsi="Trebuchet MS" w:cs="Trebuchet MS"/>
                <w:b/>
                <w:color w:val="3121A6"/>
                <w:spacing w:val="-9"/>
                <w:sz w:val="28"/>
                <w:szCs w:val="28"/>
              </w:rPr>
              <w:t>r</w:t>
            </w:r>
            <w:r>
              <w:rPr>
                <w:rFonts w:ascii="Trebuchet MS" w:eastAsia="Trebuchet MS" w:hAnsi="Trebuchet MS" w:cs="Trebuchet MS"/>
                <w:b/>
                <w:color w:val="3121A6"/>
                <w:spacing w:val="-1"/>
                <w:sz w:val="28"/>
                <w:szCs w:val="28"/>
              </w:rPr>
              <w:t>a</w:t>
            </w:r>
            <w:r>
              <w:rPr>
                <w:rFonts w:ascii="Trebuchet MS" w:eastAsia="Trebuchet MS" w:hAnsi="Trebuchet MS" w:cs="Trebuchet MS"/>
                <w:b/>
                <w:color w:val="3121A6"/>
                <w:sz w:val="28"/>
                <w:szCs w:val="28"/>
              </w:rPr>
              <w:t>m</w:t>
            </w:r>
            <w:r>
              <w:rPr>
                <w:rFonts w:ascii="Trebuchet MS" w:eastAsia="Trebuchet MS" w:hAnsi="Trebuchet MS" w:cs="Trebuchet MS"/>
                <w:b/>
                <w:color w:val="3121A6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3121A6"/>
                <w:spacing w:val="1"/>
                <w:sz w:val="28"/>
                <w:szCs w:val="28"/>
              </w:rPr>
              <w:t>E</w:t>
            </w:r>
            <w:r>
              <w:rPr>
                <w:rFonts w:ascii="Trebuchet MS" w:eastAsia="Trebuchet MS" w:hAnsi="Trebuchet MS" w:cs="Trebuchet MS"/>
                <w:b/>
                <w:color w:val="3121A6"/>
                <w:sz w:val="28"/>
                <w:szCs w:val="28"/>
              </w:rPr>
              <w:t>d</w:t>
            </w:r>
            <w:r>
              <w:rPr>
                <w:rFonts w:ascii="Trebuchet MS" w:eastAsia="Trebuchet MS" w:hAnsi="Trebuchet MS" w:cs="Trebuchet MS"/>
                <w:b/>
                <w:color w:val="3121A6"/>
                <w:spacing w:val="-3"/>
                <w:sz w:val="28"/>
                <w:szCs w:val="28"/>
              </w:rPr>
              <w:t>u</w:t>
            </w:r>
            <w:r>
              <w:rPr>
                <w:rFonts w:ascii="Trebuchet MS" w:eastAsia="Trebuchet MS" w:hAnsi="Trebuchet MS" w:cs="Trebuchet MS"/>
                <w:b/>
                <w:color w:val="3121A6"/>
                <w:sz w:val="28"/>
                <w:szCs w:val="28"/>
              </w:rPr>
              <w:t>ca</w:t>
            </w:r>
            <w:r>
              <w:rPr>
                <w:rFonts w:ascii="Trebuchet MS" w:eastAsia="Trebuchet MS" w:hAnsi="Trebuchet MS" w:cs="Trebuchet MS"/>
                <w:b/>
                <w:color w:val="3121A6"/>
                <w:spacing w:val="-1"/>
                <w:sz w:val="28"/>
                <w:szCs w:val="28"/>
              </w:rPr>
              <w:t>t</w:t>
            </w:r>
            <w:r>
              <w:rPr>
                <w:rFonts w:ascii="Trebuchet MS" w:eastAsia="Trebuchet MS" w:hAnsi="Trebuchet MS" w:cs="Trebuchet MS"/>
                <w:b/>
                <w:color w:val="3121A6"/>
                <w:sz w:val="28"/>
                <w:szCs w:val="28"/>
              </w:rPr>
              <w:t>ion</w:t>
            </w:r>
            <w:r>
              <w:rPr>
                <w:rFonts w:ascii="Trebuchet MS" w:eastAsia="Trebuchet MS" w:hAnsi="Trebuchet MS" w:cs="Trebuchet MS"/>
                <w:b/>
                <w:color w:val="3121A6"/>
                <w:spacing w:val="-1"/>
                <w:sz w:val="28"/>
                <w:szCs w:val="28"/>
              </w:rPr>
              <w:t>a</w:t>
            </w:r>
            <w:r>
              <w:rPr>
                <w:rFonts w:ascii="Trebuchet MS" w:eastAsia="Trebuchet MS" w:hAnsi="Trebuchet MS" w:cs="Trebuchet MS"/>
                <w:b/>
                <w:color w:val="3121A6"/>
                <w:sz w:val="28"/>
                <w:szCs w:val="28"/>
              </w:rPr>
              <w:t>l</w:t>
            </w:r>
            <w:r>
              <w:rPr>
                <w:rFonts w:ascii="Trebuchet MS" w:eastAsia="Trebuchet MS" w:hAnsi="Trebuchet MS" w:cs="Trebuchet MS"/>
                <w:b/>
                <w:color w:val="3121A6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3121A6"/>
                <w:spacing w:val="-1"/>
                <w:sz w:val="28"/>
                <w:szCs w:val="28"/>
              </w:rPr>
              <w:t>O</w:t>
            </w:r>
            <w:r>
              <w:rPr>
                <w:rFonts w:ascii="Trebuchet MS" w:eastAsia="Trebuchet MS" w:hAnsi="Trebuchet MS" w:cs="Trebuchet MS"/>
                <w:b/>
                <w:color w:val="3121A6"/>
                <w:sz w:val="28"/>
                <w:szCs w:val="28"/>
              </w:rPr>
              <w:t>bjec</w:t>
            </w:r>
            <w:r>
              <w:rPr>
                <w:rFonts w:ascii="Trebuchet MS" w:eastAsia="Trebuchet MS" w:hAnsi="Trebuchet MS" w:cs="Trebuchet MS"/>
                <w:b/>
                <w:color w:val="3121A6"/>
                <w:spacing w:val="-1"/>
                <w:sz w:val="28"/>
                <w:szCs w:val="28"/>
              </w:rPr>
              <w:t>t</w:t>
            </w:r>
            <w:r>
              <w:rPr>
                <w:rFonts w:ascii="Trebuchet MS" w:eastAsia="Trebuchet MS" w:hAnsi="Trebuchet MS" w:cs="Trebuchet MS"/>
                <w:b/>
                <w:color w:val="3121A6"/>
                <w:sz w:val="28"/>
                <w:szCs w:val="28"/>
              </w:rPr>
              <w:t>i</w:t>
            </w:r>
            <w:r>
              <w:rPr>
                <w:rFonts w:ascii="Trebuchet MS" w:eastAsia="Trebuchet MS" w:hAnsi="Trebuchet MS" w:cs="Trebuchet MS"/>
                <w:b/>
                <w:color w:val="3121A6"/>
                <w:spacing w:val="1"/>
                <w:sz w:val="28"/>
                <w:szCs w:val="28"/>
              </w:rPr>
              <w:t>v</w:t>
            </w:r>
            <w:r>
              <w:rPr>
                <w:rFonts w:ascii="Trebuchet MS" w:eastAsia="Trebuchet MS" w:hAnsi="Trebuchet MS" w:cs="Trebuchet MS"/>
                <w:b/>
                <w:color w:val="3121A6"/>
                <w:sz w:val="28"/>
                <w:szCs w:val="28"/>
              </w:rPr>
              <w:t>es</w:t>
            </w:r>
          </w:p>
        </w:tc>
      </w:tr>
      <w:tr w:rsidR="00B87611" w14:paraId="49EFFDAB" w14:textId="77777777" w:rsidTr="005E11B2">
        <w:trPr>
          <w:trHeight w:hRule="exact" w:val="3459"/>
        </w:trPr>
        <w:tc>
          <w:tcPr>
            <w:tcW w:w="120" w:type="dxa"/>
            <w:vMerge/>
            <w:tcBorders>
              <w:left w:val="single" w:sz="8" w:space="0" w:color="FFFFFF"/>
              <w:right w:val="single" w:sz="5" w:space="0" w:color="000000"/>
            </w:tcBorders>
          </w:tcPr>
          <w:p w14:paraId="70369B48" w14:textId="77777777" w:rsidR="00B87611" w:rsidRDefault="00B87611"/>
        </w:tc>
        <w:tc>
          <w:tcPr>
            <w:tcW w:w="10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F00533" w14:textId="77777777" w:rsidR="00B87611" w:rsidRDefault="00963546">
            <w:pPr>
              <w:spacing w:line="240" w:lineRule="exact"/>
              <w:ind w:left="66" w:right="99"/>
              <w:jc w:val="center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P</w:t>
            </w:r>
            <w:r>
              <w:rPr>
                <w:rFonts w:ascii="Trebuchet MS" w:eastAsia="Trebuchet MS" w:hAnsi="Trebuchet MS" w:cs="Trebuchet MS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 xml:space="preserve">1. </w:t>
            </w:r>
            <w:r>
              <w:rPr>
                <w:rFonts w:ascii="Trebuchet MS" w:eastAsia="Trebuchet MS" w:hAnsi="Trebuchet MS" w:cs="Trebuchet MS"/>
                <w:b/>
                <w:spacing w:val="23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Trebuchet MS" w:eastAsia="Trebuchet MS" w:hAnsi="Trebuchet MS" w:cs="Trebuchet MS"/>
                <w:spacing w:val="-27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o </w:t>
            </w:r>
            <w:r>
              <w:rPr>
                <w:rFonts w:ascii="Trebuchet MS" w:eastAsia="Trebuchet MS" w:hAnsi="Trebuchet MS" w:cs="Trebuchet MS"/>
                <w:spacing w:val="22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pre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pa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re</w:t>
            </w:r>
            <w:proofErr w:type="gramEnd"/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26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g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l</w:t>
            </w:r>
            <w:r>
              <w:rPr>
                <w:rFonts w:ascii="Trebuchet MS" w:eastAsia="Trebuchet MS" w:hAnsi="Trebuchet MS" w:cs="Trebuchet MS"/>
                <w:spacing w:val="-3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b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l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l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y </w:t>
            </w:r>
            <w:r>
              <w:rPr>
                <w:rFonts w:ascii="Trebuchet MS" w:eastAsia="Trebuchet MS" w:hAnsi="Trebuchet MS" w:cs="Trebuchet MS"/>
                <w:spacing w:val="25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om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et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t </w:t>
            </w:r>
            <w:r>
              <w:rPr>
                <w:rFonts w:ascii="Trebuchet MS" w:eastAsia="Trebuchet MS" w:hAnsi="Trebuchet MS" w:cs="Trebuchet MS"/>
                <w:spacing w:val="24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gra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d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u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es </w:t>
            </w:r>
            <w:r>
              <w:rPr>
                <w:rFonts w:ascii="Trebuchet MS" w:eastAsia="Trebuchet MS" w:hAnsi="Trebuchet MS" w:cs="Trebuchet MS"/>
                <w:spacing w:val="25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h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v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ng </w:t>
            </w:r>
            <w:r>
              <w:rPr>
                <w:rFonts w:ascii="Trebuchet MS" w:eastAsia="Trebuchet MS" w:hAnsi="Trebuchet MS" w:cs="Trebuchet MS"/>
                <w:spacing w:val="24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spacing w:val="-2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ro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g </w:t>
            </w:r>
            <w:r>
              <w:rPr>
                <w:rFonts w:ascii="Trebuchet MS" w:eastAsia="Trebuchet MS" w:hAnsi="Trebuchet MS" w:cs="Trebuchet MS"/>
                <w:spacing w:val="25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fu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d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am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nta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l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, </w:t>
            </w:r>
            <w:r>
              <w:rPr>
                <w:rFonts w:ascii="Trebuchet MS" w:eastAsia="Trebuchet MS" w:hAnsi="Trebuchet MS" w:cs="Trebuchet MS"/>
                <w:spacing w:val="26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d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oma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in </w:t>
            </w:r>
            <w:r>
              <w:rPr>
                <w:rFonts w:ascii="Trebuchet MS" w:eastAsia="Trebuchet MS" w:hAnsi="Trebuchet MS" w:cs="Trebuchet MS"/>
                <w:spacing w:val="24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k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ow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l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d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g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e,</w:t>
            </w:r>
          </w:p>
          <w:p w14:paraId="08047309" w14:textId="77777777" w:rsidR="00B87611" w:rsidRDefault="00B87611">
            <w:pPr>
              <w:spacing w:before="9" w:line="120" w:lineRule="exact"/>
              <w:rPr>
                <w:sz w:val="12"/>
                <w:szCs w:val="12"/>
              </w:rPr>
            </w:pPr>
          </w:p>
          <w:p w14:paraId="2DBDDD56" w14:textId="77777777" w:rsidR="00B87611" w:rsidRDefault="00963546">
            <w:pPr>
              <w:ind w:left="745" w:right="591"/>
              <w:jc w:val="center"/>
              <w:rPr>
                <w:rFonts w:ascii="Trebuchet MS" w:eastAsia="Trebuchet MS" w:hAnsi="Trebuchet MS" w:cs="Trebuchet MS"/>
                <w:sz w:val="22"/>
                <w:szCs w:val="22"/>
              </w:rPr>
            </w:pPr>
            <w:proofErr w:type="gramStart"/>
            <w:r>
              <w:rPr>
                <w:rFonts w:ascii="Trebuchet MS" w:eastAsia="Trebuchet MS" w:hAnsi="Trebuchet MS" w:cs="Trebuchet MS"/>
                <w:sz w:val="22"/>
                <w:szCs w:val="22"/>
              </w:rPr>
              <w:t>u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p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d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ed 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w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pacing w:val="-2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h</w:t>
            </w:r>
            <w:proofErr w:type="gramEnd"/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mo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d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rn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 xml:space="preserve"> 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ech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no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l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gy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 xml:space="preserve"> 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o pr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v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de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he eff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v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 s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l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ut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ns f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g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er</w:t>
            </w:r>
            <w:r>
              <w:rPr>
                <w:rFonts w:ascii="Trebuchet MS" w:eastAsia="Trebuchet MS" w:hAnsi="Trebuchet MS" w:cs="Trebuchet MS"/>
                <w:spacing w:val="4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ng pr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b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l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m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s.</w:t>
            </w:r>
          </w:p>
          <w:p w14:paraId="67E10781" w14:textId="77777777" w:rsidR="00B87611" w:rsidRDefault="00B87611">
            <w:pPr>
              <w:spacing w:before="6" w:line="120" w:lineRule="exact"/>
              <w:rPr>
                <w:sz w:val="12"/>
                <w:szCs w:val="12"/>
              </w:rPr>
            </w:pPr>
          </w:p>
          <w:p w14:paraId="3EE9C2D8" w14:textId="77777777" w:rsidR="00B87611" w:rsidRDefault="00963546">
            <w:pPr>
              <w:spacing w:line="360" w:lineRule="auto"/>
              <w:ind w:left="873" w:right="95" w:hanging="720"/>
              <w:jc w:val="both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P</w:t>
            </w:r>
            <w:r>
              <w:rPr>
                <w:rFonts w:ascii="Trebuchet MS" w:eastAsia="Trebuchet MS" w:hAnsi="Trebuchet MS" w:cs="Trebuchet MS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 xml:space="preserve">2. </w:t>
            </w:r>
            <w:r>
              <w:rPr>
                <w:rFonts w:ascii="Trebuchet MS" w:eastAsia="Trebuchet MS" w:hAnsi="Trebuchet MS" w:cs="Trebuchet MS"/>
                <w:spacing w:val="-27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pre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pa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re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he</w:t>
            </w:r>
            <w:r>
              <w:rPr>
                <w:rFonts w:ascii="Trebuchet MS" w:eastAsia="Trebuchet MS" w:hAnsi="Trebuchet MS" w:cs="Trebuchet MS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g</w:t>
            </w:r>
            <w:r>
              <w:rPr>
                <w:rFonts w:ascii="Trebuchet MS" w:eastAsia="Trebuchet MS" w:hAnsi="Trebuchet MS" w:cs="Trebuchet MS"/>
                <w:spacing w:val="-2"/>
                <w:sz w:val="22"/>
                <w:szCs w:val="22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d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uat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es</w:t>
            </w:r>
            <w:r>
              <w:rPr>
                <w:rFonts w:ascii="Trebuchet MS" w:eastAsia="Trebuchet MS" w:hAnsi="Trebuchet MS" w:cs="Trebuchet MS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wo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rk</w:t>
            </w:r>
            <w:r>
              <w:rPr>
                <w:rFonts w:ascii="Trebuchet MS" w:eastAsia="Trebuchet MS" w:hAnsi="Trebuchet MS" w:cs="Trebuchet MS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omm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pacing w:val="-2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ed</w:t>
            </w:r>
            <w:r>
              <w:rPr>
                <w:rFonts w:ascii="Trebuchet MS" w:eastAsia="Trebuchet MS" w:hAnsi="Trebuchet MS" w:cs="Trebuchet MS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pr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fe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io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l</w:t>
            </w:r>
            <w:r>
              <w:rPr>
                <w:rFonts w:ascii="Trebuchet MS" w:eastAsia="Trebuchet MS" w:hAnsi="Trebuchet MS" w:cs="Trebuchet MS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w</w:t>
            </w:r>
            <w:r>
              <w:rPr>
                <w:rFonts w:ascii="Trebuchet MS" w:eastAsia="Trebuchet MS" w:hAnsi="Trebuchet MS" w:cs="Trebuchet MS"/>
                <w:spacing w:val="2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h</w:t>
            </w:r>
            <w:r>
              <w:rPr>
                <w:rFonts w:ascii="Trebuchet MS" w:eastAsia="Trebuchet MS" w:hAnsi="Trebuchet MS" w:cs="Trebuchet MS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spacing w:val="-2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ro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g</w:t>
            </w:r>
            <w:r>
              <w:rPr>
                <w:rFonts w:ascii="Trebuchet MS" w:eastAsia="Trebuchet MS" w:hAnsi="Trebuchet MS" w:cs="Trebuchet MS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pr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fe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io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l</w:t>
            </w:r>
            <w:r>
              <w:rPr>
                <w:rFonts w:ascii="Trebuchet MS" w:eastAsia="Trebuchet MS" w:hAnsi="Trebuchet MS" w:cs="Trebuchet MS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2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h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>c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nd v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l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u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,</w:t>
            </w:r>
            <w:r>
              <w:rPr>
                <w:rFonts w:ascii="Trebuchet MS" w:eastAsia="Trebuchet MS" w:hAnsi="Trebuchet MS" w:cs="Trebuchet MS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f res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po</w:t>
            </w:r>
            <w:r>
              <w:rPr>
                <w:rFonts w:ascii="Trebuchet MS" w:eastAsia="Trebuchet MS" w:hAnsi="Trebuchet MS" w:cs="Trebuchet MS"/>
                <w:spacing w:val="-3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b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l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it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s,</w:t>
            </w:r>
            <w:r>
              <w:rPr>
                <w:rFonts w:ascii="Trebuchet MS" w:eastAsia="Trebuchet MS" w:hAnsi="Trebuchet MS" w:cs="Trebuchet MS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u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d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rs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ta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d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g</w:t>
            </w:r>
            <w:r>
              <w:rPr>
                <w:rFonts w:ascii="Trebuchet MS" w:eastAsia="Trebuchet MS" w:hAnsi="Trebuchet MS" w:cs="Trebuchet MS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f</w:t>
            </w:r>
            <w:r>
              <w:rPr>
                <w:rFonts w:ascii="Trebuchet MS" w:eastAsia="Trebuchet MS" w:hAnsi="Trebuchet MS" w:cs="Trebuchet MS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l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g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pacing w:val="-3"/>
                <w:sz w:val="22"/>
                <w:szCs w:val="22"/>
              </w:rPr>
              <w:t>l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,</w:t>
            </w:r>
            <w:r>
              <w:rPr>
                <w:rFonts w:ascii="Trebuchet MS" w:eastAsia="Trebuchet MS" w:hAnsi="Trebuchet MS" w:cs="Trebuchet MS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fe</w:t>
            </w:r>
            <w:r>
              <w:rPr>
                <w:rFonts w:ascii="Trebuchet MS" w:eastAsia="Trebuchet MS" w:hAnsi="Trebuchet MS" w:cs="Trebuchet MS"/>
                <w:spacing w:val="-2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pacing w:val="-27"/>
                <w:sz w:val="22"/>
                <w:szCs w:val="22"/>
              </w:rPr>
              <w:t>y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,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h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ea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l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h,</w:t>
            </w:r>
            <w:r>
              <w:rPr>
                <w:rFonts w:ascii="Trebuchet MS" w:eastAsia="Trebuchet MS" w:hAnsi="Trebuchet MS" w:cs="Trebuchet MS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>c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eta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l, 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>c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u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lt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ur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l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pacing w:val="-3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d e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v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ro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nm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nta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l i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u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.</w:t>
            </w:r>
          </w:p>
          <w:p w14:paraId="28E4B049" w14:textId="77777777" w:rsidR="00B87611" w:rsidRDefault="00963546">
            <w:pPr>
              <w:spacing w:line="240" w:lineRule="exact"/>
              <w:ind w:left="116" w:right="97"/>
              <w:jc w:val="center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P</w:t>
            </w:r>
            <w:r>
              <w:rPr>
                <w:rFonts w:ascii="Trebuchet MS" w:eastAsia="Trebuchet MS" w:hAnsi="Trebuchet MS" w:cs="Trebuchet MS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 xml:space="preserve">3. </w:t>
            </w:r>
            <w:r>
              <w:rPr>
                <w:rFonts w:ascii="Trebuchet MS" w:eastAsia="Trebuchet MS" w:hAnsi="Trebuchet MS" w:cs="Trebuchet MS"/>
                <w:b/>
                <w:spacing w:val="15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Trebuchet MS" w:eastAsia="Trebuchet MS" w:hAnsi="Trebuchet MS" w:cs="Trebuchet MS"/>
                <w:spacing w:val="-27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o </w:t>
            </w:r>
            <w:r>
              <w:rPr>
                <w:rFonts w:ascii="Trebuchet MS" w:eastAsia="Trebuchet MS" w:hAnsi="Trebuchet MS" w:cs="Trebuchet MS"/>
                <w:spacing w:val="18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pre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pa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re</w:t>
            </w:r>
            <w:proofErr w:type="gramEnd"/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6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>c</w:t>
            </w:r>
            <w:r>
              <w:rPr>
                <w:rFonts w:ascii="Trebuchet MS" w:eastAsia="Trebuchet MS" w:hAnsi="Trebuchet MS" w:cs="Trebuchet MS"/>
                <w:spacing w:val="-3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mm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pacing w:val="-2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ed </w:t>
            </w:r>
            <w:r>
              <w:rPr>
                <w:rFonts w:ascii="Trebuchet MS" w:eastAsia="Trebuchet MS" w:hAnsi="Trebuchet MS" w:cs="Trebuchet MS"/>
                <w:spacing w:val="18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nd </w:t>
            </w:r>
            <w:r>
              <w:rPr>
                <w:rFonts w:ascii="Trebuchet MS" w:eastAsia="Trebuchet MS" w:hAnsi="Trebuchet MS" w:cs="Trebuchet MS"/>
                <w:spacing w:val="17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>m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v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pacing w:val="2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d </w:t>
            </w:r>
            <w:r>
              <w:rPr>
                <w:rFonts w:ascii="Trebuchet MS" w:eastAsia="Trebuchet MS" w:hAnsi="Trebuchet MS" w:cs="Trebuchet MS"/>
                <w:spacing w:val="18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gra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d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u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es </w:t>
            </w:r>
            <w:r>
              <w:rPr>
                <w:rFonts w:ascii="Trebuchet MS" w:eastAsia="Trebuchet MS" w:hAnsi="Trebuchet MS" w:cs="Trebuchet MS"/>
                <w:spacing w:val="18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w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pacing w:val="-2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h </w:t>
            </w:r>
            <w:r>
              <w:rPr>
                <w:rFonts w:ascii="Trebuchet MS" w:eastAsia="Trebuchet MS" w:hAnsi="Trebuchet MS" w:cs="Trebuchet MS"/>
                <w:spacing w:val="18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res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>c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h </w:t>
            </w:r>
            <w:r>
              <w:rPr>
                <w:rFonts w:ascii="Trebuchet MS" w:eastAsia="Trebuchet MS" w:hAnsi="Trebuchet MS" w:cs="Trebuchet MS"/>
                <w:spacing w:val="18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att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pacing w:val="-2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u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d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e, </w:t>
            </w:r>
            <w:r>
              <w:rPr>
                <w:rFonts w:ascii="Trebuchet MS" w:eastAsia="Trebuchet MS" w:hAnsi="Trebuchet MS" w:cs="Trebuchet MS"/>
                <w:spacing w:val="19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l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fe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lo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ng </w:t>
            </w:r>
            <w:r>
              <w:rPr>
                <w:rFonts w:ascii="Trebuchet MS" w:eastAsia="Trebuchet MS" w:hAnsi="Trebuchet MS" w:cs="Trebuchet MS"/>
                <w:spacing w:val="20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l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ea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rni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g,</w:t>
            </w:r>
          </w:p>
          <w:p w14:paraId="684BB5DC" w14:textId="77777777" w:rsidR="00B87611" w:rsidRDefault="00B87611">
            <w:pPr>
              <w:spacing w:before="9" w:line="120" w:lineRule="exact"/>
              <w:rPr>
                <w:sz w:val="12"/>
                <w:szCs w:val="12"/>
              </w:rPr>
            </w:pPr>
          </w:p>
          <w:p w14:paraId="3B8CB4DB" w14:textId="77777777" w:rsidR="00B87611" w:rsidRDefault="00963546">
            <w:pPr>
              <w:ind w:left="873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ve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st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gat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v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 a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p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pr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oa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>c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h,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nd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m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u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lt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d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>c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p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l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ry t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h</w:t>
            </w:r>
            <w:r>
              <w:rPr>
                <w:rFonts w:ascii="Trebuchet MS" w:eastAsia="Trebuchet MS" w:hAnsi="Trebuchet MS" w:cs="Trebuchet MS"/>
                <w:spacing w:val="2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pacing w:val="-2"/>
                <w:sz w:val="22"/>
                <w:szCs w:val="22"/>
              </w:rPr>
              <w:t>k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g.</w:t>
            </w:r>
          </w:p>
          <w:p w14:paraId="2002F9AC" w14:textId="77777777" w:rsidR="00B87611" w:rsidRDefault="00B87611">
            <w:pPr>
              <w:spacing w:before="9" w:line="120" w:lineRule="exact"/>
              <w:rPr>
                <w:sz w:val="12"/>
                <w:szCs w:val="12"/>
              </w:rPr>
            </w:pPr>
          </w:p>
          <w:p w14:paraId="2D30F33C" w14:textId="77777777" w:rsidR="00B87611" w:rsidRDefault="00963546">
            <w:pPr>
              <w:spacing w:line="358" w:lineRule="auto"/>
              <w:ind w:left="964" w:right="94" w:hanging="812"/>
              <w:jc w:val="both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P</w:t>
            </w:r>
            <w:r>
              <w:rPr>
                <w:rFonts w:ascii="Trebuchet MS" w:eastAsia="Trebuchet MS" w:hAnsi="Trebuchet MS" w:cs="Trebuchet MS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 xml:space="preserve">4. </w:t>
            </w:r>
            <w:r>
              <w:rPr>
                <w:rFonts w:ascii="Trebuchet MS" w:eastAsia="Trebuchet MS" w:hAnsi="Trebuchet MS" w:cs="Trebuchet MS"/>
                <w:b/>
                <w:spacing w:val="6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7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o pre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pa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re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he </w:t>
            </w:r>
            <w:r>
              <w:rPr>
                <w:rFonts w:ascii="Trebuchet MS" w:eastAsia="Trebuchet MS" w:hAnsi="Trebuchet MS" w:cs="Trebuchet MS"/>
                <w:spacing w:val="-3"/>
                <w:sz w:val="22"/>
                <w:szCs w:val="22"/>
              </w:rPr>
              <w:t>g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ra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d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u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es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w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pacing w:val="-2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h</w:t>
            </w:r>
            <w:r>
              <w:rPr>
                <w:rFonts w:ascii="Trebuchet MS" w:eastAsia="Trebuchet MS" w:hAnsi="Trebuchet MS" w:cs="Trebuchet MS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spacing w:val="-2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ro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g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g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ri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nd 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omm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u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ica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n s</w:t>
            </w:r>
            <w:r>
              <w:rPr>
                <w:rFonts w:ascii="Trebuchet MS" w:eastAsia="Trebuchet MS" w:hAnsi="Trebuchet MS" w:cs="Trebuchet MS"/>
                <w:spacing w:val="-2"/>
                <w:sz w:val="22"/>
                <w:szCs w:val="22"/>
              </w:rPr>
              <w:t>k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l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ls</w:t>
            </w:r>
            <w:r>
              <w:rPr>
                <w:rFonts w:ascii="Trebuchet MS" w:eastAsia="Trebuchet MS" w:hAnsi="Trebuchet MS" w:cs="Trebuchet MS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o 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>w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rk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eff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v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l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y</w:t>
            </w:r>
            <w:r>
              <w:rPr>
                <w:rFonts w:ascii="Trebuchet MS" w:eastAsia="Trebuchet MS" w:hAnsi="Trebuchet MS" w:cs="Trebuchet MS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s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n i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d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v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d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ua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l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s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w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l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l as in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am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s.</w:t>
            </w:r>
          </w:p>
        </w:tc>
      </w:tr>
      <w:tr w:rsidR="00B87611" w14:paraId="18FC5392" w14:textId="77777777" w:rsidTr="005E11B2">
        <w:trPr>
          <w:trHeight w:hRule="exact" w:val="463"/>
        </w:trPr>
        <w:tc>
          <w:tcPr>
            <w:tcW w:w="120" w:type="dxa"/>
            <w:vMerge/>
            <w:tcBorders>
              <w:left w:val="single" w:sz="8" w:space="0" w:color="FFFFFF"/>
              <w:right w:val="single" w:sz="5" w:space="0" w:color="000000"/>
            </w:tcBorders>
          </w:tcPr>
          <w:p w14:paraId="16E35DCB" w14:textId="77777777" w:rsidR="00B87611" w:rsidRDefault="00B87611"/>
        </w:tc>
        <w:tc>
          <w:tcPr>
            <w:tcW w:w="10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2B91F1F7" w14:textId="77777777" w:rsidR="00B87611" w:rsidRDefault="00963546">
            <w:pPr>
              <w:spacing w:line="300" w:lineRule="exact"/>
              <w:ind w:left="4080" w:right="4111"/>
              <w:jc w:val="center"/>
              <w:rPr>
                <w:rFonts w:ascii="Trebuchet MS" w:eastAsia="Trebuchet MS" w:hAnsi="Trebuchet MS" w:cs="Trebuchet MS"/>
                <w:sz w:val="28"/>
                <w:szCs w:val="28"/>
              </w:rPr>
            </w:pPr>
            <w:r>
              <w:rPr>
                <w:rFonts w:ascii="Trebuchet MS" w:eastAsia="Trebuchet MS" w:hAnsi="Trebuchet MS" w:cs="Trebuchet MS"/>
                <w:b/>
                <w:color w:val="3121A6"/>
                <w:sz w:val="28"/>
                <w:szCs w:val="28"/>
              </w:rPr>
              <w:t>P</w:t>
            </w:r>
            <w:r>
              <w:rPr>
                <w:rFonts w:ascii="Trebuchet MS" w:eastAsia="Trebuchet MS" w:hAnsi="Trebuchet MS" w:cs="Trebuchet MS"/>
                <w:b/>
                <w:color w:val="3121A6"/>
                <w:spacing w:val="1"/>
                <w:sz w:val="28"/>
                <w:szCs w:val="28"/>
              </w:rPr>
              <w:t>r</w:t>
            </w:r>
            <w:r>
              <w:rPr>
                <w:rFonts w:ascii="Trebuchet MS" w:eastAsia="Trebuchet MS" w:hAnsi="Trebuchet MS" w:cs="Trebuchet MS"/>
                <w:b/>
                <w:color w:val="3121A6"/>
                <w:sz w:val="28"/>
                <w:szCs w:val="28"/>
              </w:rPr>
              <w:t>og</w:t>
            </w:r>
            <w:r>
              <w:rPr>
                <w:rFonts w:ascii="Trebuchet MS" w:eastAsia="Trebuchet MS" w:hAnsi="Trebuchet MS" w:cs="Trebuchet MS"/>
                <w:b/>
                <w:color w:val="3121A6"/>
                <w:spacing w:val="-9"/>
                <w:sz w:val="28"/>
                <w:szCs w:val="28"/>
              </w:rPr>
              <w:t>r</w:t>
            </w:r>
            <w:r>
              <w:rPr>
                <w:rFonts w:ascii="Trebuchet MS" w:eastAsia="Trebuchet MS" w:hAnsi="Trebuchet MS" w:cs="Trebuchet MS"/>
                <w:b/>
                <w:color w:val="3121A6"/>
                <w:spacing w:val="-1"/>
                <w:sz w:val="28"/>
                <w:szCs w:val="28"/>
              </w:rPr>
              <w:t>a</w:t>
            </w:r>
            <w:r>
              <w:rPr>
                <w:rFonts w:ascii="Trebuchet MS" w:eastAsia="Trebuchet MS" w:hAnsi="Trebuchet MS" w:cs="Trebuchet MS"/>
                <w:b/>
                <w:color w:val="3121A6"/>
                <w:sz w:val="28"/>
                <w:szCs w:val="28"/>
              </w:rPr>
              <w:t>m</w:t>
            </w:r>
            <w:r>
              <w:rPr>
                <w:rFonts w:ascii="Trebuchet MS" w:eastAsia="Trebuchet MS" w:hAnsi="Trebuchet MS" w:cs="Trebuchet MS"/>
                <w:b/>
                <w:color w:val="3121A6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3121A6"/>
                <w:spacing w:val="-1"/>
                <w:sz w:val="28"/>
                <w:szCs w:val="28"/>
              </w:rPr>
              <w:t>O</w:t>
            </w:r>
            <w:r>
              <w:rPr>
                <w:rFonts w:ascii="Trebuchet MS" w:eastAsia="Trebuchet MS" w:hAnsi="Trebuchet MS" w:cs="Trebuchet MS"/>
                <w:b/>
                <w:color w:val="3121A6"/>
                <w:sz w:val="28"/>
                <w:szCs w:val="28"/>
              </w:rPr>
              <w:t>u</w:t>
            </w:r>
            <w:r>
              <w:rPr>
                <w:rFonts w:ascii="Trebuchet MS" w:eastAsia="Trebuchet MS" w:hAnsi="Trebuchet MS" w:cs="Trebuchet MS"/>
                <w:b/>
                <w:color w:val="3121A6"/>
                <w:spacing w:val="-1"/>
                <w:sz w:val="28"/>
                <w:szCs w:val="28"/>
              </w:rPr>
              <w:t>t</w:t>
            </w:r>
            <w:r>
              <w:rPr>
                <w:rFonts w:ascii="Trebuchet MS" w:eastAsia="Trebuchet MS" w:hAnsi="Trebuchet MS" w:cs="Trebuchet MS"/>
                <w:b/>
                <w:color w:val="3121A6"/>
                <w:sz w:val="28"/>
                <w:szCs w:val="28"/>
              </w:rPr>
              <w:t>c</w:t>
            </w:r>
            <w:r>
              <w:rPr>
                <w:rFonts w:ascii="Trebuchet MS" w:eastAsia="Trebuchet MS" w:hAnsi="Trebuchet MS" w:cs="Trebuchet MS"/>
                <w:b/>
                <w:color w:val="3121A6"/>
                <w:spacing w:val="-3"/>
                <w:sz w:val="28"/>
                <w:szCs w:val="28"/>
              </w:rPr>
              <w:t>o</w:t>
            </w:r>
            <w:r>
              <w:rPr>
                <w:rFonts w:ascii="Trebuchet MS" w:eastAsia="Trebuchet MS" w:hAnsi="Trebuchet MS" w:cs="Trebuchet MS"/>
                <w:b/>
                <w:color w:val="3121A6"/>
                <w:spacing w:val="1"/>
                <w:sz w:val="28"/>
                <w:szCs w:val="28"/>
              </w:rPr>
              <w:t>m</w:t>
            </w:r>
            <w:r>
              <w:rPr>
                <w:rFonts w:ascii="Trebuchet MS" w:eastAsia="Trebuchet MS" w:hAnsi="Trebuchet MS" w:cs="Trebuchet MS"/>
                <w:b/>
                <w:color w:val="3121A6"/>
                <w:spacing w:val="-3"/>
                <w:sz w:val="28"/>
                <w:szCs w:val="28"/>
              </w:rPr>
              <w:t>e</w:t>
            </w:r>
            <w:r>
              <w:rPr>
                <w:rFonts w:ascii="Trebuchet MS" w:eastAsia="Trebuchet MS" w:hAnsi="Trebuchet MS" w:cs="Trebuchet MS"/>
                <w:b/>
                <w:color w:val="3121A6"/>
                <w:sz w:val="28"/>
                <w:szCs w:val="28"/>
              </w:rPr>
              <w:t>s</w:t>
            </w:r>
          </w:p>
        </w:tc>
      </w:tr>
      <w:tr w:rsidR="00B87611" w14:paraId="76E77854" w14:textId="77777777" w:rsidTr="005E11B2">
        <w:trPr>
          <w:trHeight w:hRule="exact" w:val="6819"/>
        </w:trPr>
        <w:tc>
          <w:tcPr>
            <w:tcW w:w="120" w:type="dxa"/>
            <w:vMerge/>
            <w:tcBorders>
              <w:left w:val="single" w:sz="8" w:space="0" w:color="FFFFFF"/>
              <w:bottom w:val="single" w:sz="5" w:space="0" w:color="000000"/>
              <w:right w:val="single" w:sz="5" w:space="0" w:color="000000"/>
            </w:tcBorders>
          </w:tcPr>
          <w:p w14:paraId="231EBC6B" w14:textId="77777777" w:rsidR="00B87611" w:rsidRDefault="00B87611"/>
        </w:tc>
        <w:tc>
          <w:tcPr>
            <w:tcW w:w="10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2F0712" w14:textId="77777777" w:rsidR="00B87611" w:rsidRDefault="00963546">
            <w:pPr>
              <w:spacing w:line="240" w:lineRule="exact"/>
              <w:ind w:left="10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b/>
                <w:spacing w:val="-1"/>
                <w:sz w:val="22"/>
                <w:szCs w:val="22"/>
              </w:rPr>
              <w:t>tud</w:t>
            </w: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en</w:t>
            </w:r>
            <w:r>
              <w:rPr>
                <w:rFonts w:ascii="Trebuchet MS" w:eastAsia="Trebuchet MS" w:hAnsi="Trebuchet MS" w:cs="Trebuchet MS"/>
                <w:b/>
                <w:spacing w:val="-2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x</w:t>
            </w:r>
            <w:r>
              <w:rPr>
                <w:rFonts w:ascii="Trebuchet MS" w:eastAsia="Trebuchet MS" w:hAnsi="Trebuchet MS" w:cs="Trebuchet MS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Trebuchet MS" w:eastAsia="Trebuchet MS" w:hAnsi="Trebuchet MS" w:cs="Trebuchet MS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c</w:t>
            </w:r>
            <w:r>
              <w:rPr>
                <w:rFonts w:ascii="Trebuchet MS" w:eastAsia="Trebuchet MS" w:hAnsi="Trebuchet MS" w:cs="Trebuchet MS"/>
                <w:b/>
                <w:spacing w:val="-1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ed</w:t>
            </w:r>
            <w:r>
              <w:rPr>
                <w:rFonts w:ascii="Trebuchet MS" w:eastAsia="Trebuchet MS" w:hAnsi="Trebuchet MS" w:cs="Trebuchet MS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pacing w:val="-1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o k</w:t>
            </w:r>
            <w:r>
              <w:rPr>
                <w:rFonts w:ascii="Trebuchet MS" w:eastAsia="Trebuchet MS" w:hAnsi="Trebuchet MS" w:cs="Trebuchet MS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ow and</w:t>
            </w:r>
            <w:r>
              <w:rPr>
                <w:rFonts w:ascii="Trebuchet MS" w:eastAsia="Trebuchet MS" w:hAnsi="Trebuchet MS" w:cs="Trebuchet MS"/>
                <w:b/>
                <w:spacing w:val="-1"/>
                <w:sz w:val="22"/>
                <w:szCs w:val="22"/>
              </w:rPr>
              <w:t xml:space="preserve"> b</w:t>
            </w: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pacing w:val="-2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b/>
                <w:spacing w:val="1"/>
                <w:sz w:val="22"/>
                <w:szCs w:val="22"/>
              </w:rPr>
              <w:t>b</w:t>
            </w: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le</w:t>
            </w:r>
            <w:r>
              <w:rPr>
                <w:rFonts w:ascii="Trebuchet MS" w:eastAsia="Trebuchet MS" w:hAnsi="Trebuchet MS" w:cs="Trebuchet MS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–</w:t>
            </w:r>
          </w:p>
          <w:p w14:paraId="402F3234" w14:textId="77777777" w:rsidR="00B87611" w:rsidRDefault="00963546">
            <w:pPr>
              <w:spacing w:before="39" w:line="358" w:lineRule="auto"/>
              <w:ind w:left="693" w:right="97" w:hanging="591"/>
              <w:jc w:val="both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 xml:space="preserve">PO1. </w:t>
            </w:r>
            <w:r>
              <w:rPr>
                <w:rFonts w:ascii="Trebuchet MS" w:eastAsia="Trebuchet MS" w:hAnsi="Trebuchet MS" w:cs="Trebuchet MS"/>
                <w:spacing w:val="-27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p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ly</w:t>
            </w:r>
            <w:r>
              <w:rPr>
                <w:rFonts w:ascii="Trebuchet MS" w:eastAsia="Trebuchet MS" w:hAnsi="Trebuchet MS" w:cs="Trebuchet MS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k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pacing w:val="-2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w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l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pacing w:val="-3"/>
                <w:sz w:val="22"/>
                <w:szCs w:val="22"/>
              </w:rPr>
              <w:t>d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ge</w:t>
            </w:r>
            <w:r>
              <w:rPr>
                <w:rFonts w:ascii="Trebuchet MS" w:eastAsia="Trebuchet MS" w:hAnsi="Trebuchet MS" w:cs="Trebuchet MS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f</w:t>
            </w:r>
            <w:r>
              <w:rPr>
                <w:rFonts w:ascii="Trebuchet MS" w:eastAsia="Trebuchet MS" w:hAnsi="Trebuchet MS" w:cs="Trebuchet MS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mat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h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emat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ics,</w:t>
            </w:r>
            <w:r>
              <w:rPr>
                <w:rFonts w:ascii="Trebuchet MS" w:eastAsia="Trebuchet MS" w:hAnsi="Trebuchet MS" w:cs="Trebuchet MS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3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>c</w:t>
            </w:r>
            <w:r>
              <w:rPr>
                <w:rFonts w:ascii="Trebuchet MS" w:eastAsia="Trebuchet MS" w:hAnsi="Trebuchet MS" w:cs="Trebuchet MS"/>
                <w:spacing w:val="-3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>c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e,</w:t>
            </w:r>
            <w:r>
              <w:rPr>
                <w:rFonts w:ascii="Trebuchet MS" w:eastAsia="Trebuchet MS" w:hAnsi="Trebuchet MS" w:cs="Trebuchet MS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g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eri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g</w:t>
            </w:r>
            <w:r>
              <w:rPr>
                <w:rFonts w:ascii="Trebuchet MS" w:eastAsia="Trebuchet MS" w:hAnsi="Trebuchet MS" w:cs="Trebuchet MS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fu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pacing w:val="-3"/>
                <w:sz w:val="22"/>
                <w:szCs w:val="22"/>
              </w:rPr>
              <w:t>d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am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nta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l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,</w:t>
            </w:r>
            <w:r>
              <w:rPr>
                <w:rFonts w:ascii="Trebuchet MS" w:eastAsia="Trebuchet MS" w:hAnsi="Trebuchet MS" w:cs="Trebuchet MS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pr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b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l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em</w:t>
            </w:r>
            <w:r>
              <w:rPr>
                <w:rFonts w:ascii="Trebuchet MS" w:eastAsia="Trebuchet MS" w:hAnsi="Trebuchet MS" w:cs="Trebuchet MS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lv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ng</w:t>
            </w:r>
            <w:r>
              <w:rPr>
                <w:rFonts w:ascii="Trebuchet MS" w:eastAsia="Trebuchet MS" w:hAnsi="Trebuchet MS" w:cs="Trebuchet MS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spacing w:val="-2"/>
                <w:sz w:val="22"/>
                <w:szCs w:val="22"/>
              </w:rPr>
              <w:t>k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l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l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,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l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go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ri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h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m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ic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l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y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s a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d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mat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h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emat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ical m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d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l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ng</w:t>
            </w:r>
            <w:r>
              <w:rPr>
                <w:rFonts w:ascii="Trebuchet MS" w:eastAsia="Trebuchet MS" w:hAnsi="Trebuchet MS" w:cs="Trebuchet MS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o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he s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l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ut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n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f </w:t>
            </w:r>
            <w:r>
              <w:rPr>
                <w:rFonts w:ascii="Trebuchet MS" w:eastAsia="Trebuchet MS" w:hAnsi="Trebuchet MS" w:cs="Trebuchet MS"/>
                <w:spacing w:val="2"/>
                <w:sz w:val="22"/>
                <w:szCs w:val="22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om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>l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ex e</w:t>
            </w:r>
            <w:r>
              <w:rPr>
                <w:rFonts w:ascii="Trebuchet MS" w:eastAsia="Trebuchet MS" w:hAnsi="Trebuchet MS" w:cs="Trebuchet MS"/>
                <w:spacing w:val="2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g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eri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g pr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b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l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m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s.</w:t>
            </w:r>
          </w:p>
          <w:p w14:paraId="6DA5C7AF" w14:textId="77777777" w:rsidR="00B87611" w:rsidRDefault="00963546">
            <w:pPr>
              <w:spacing w:before="2"/>
              <w:ind w:left="10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PO2.</w:t>
            </w:r>
            <w:r>
              <w:rPr>
                <w:rFonts w:ascii="Trebuchet MS" w:eastAsia="Trebuchet MS" w:hAnsi="Trebuchet MS" w:cs="Trebuchet MS"/>
                <w:b/>
                <w:spacing w:val="62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7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o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l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y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>z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 t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h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e </w:t>
            </w:r>
            <w:r>
              <w:rPr>
                <w:rFonts w:ascii="Trebuchet MS" w:eastAsia="Trebuchet MS" w:hAnsi="Trebuchet MS" w:cs="Trebuchet MS"/>
                <w:spacing w:val="-3"/>
                <w:sz w:val="22"/>
                <w:szCs w:val="22"/>
              </w:rPr>
              <w:t>p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ro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b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l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m by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fi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d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ng i</w:t>
            </w:r>
            <w:r>
              <w:rPr>
                <w:rFonts w:ascii="Trebuchet MS" w:eastAsia="Trebuchet MS" w:hAnsi="Trebuchet MS" w:cs="Trebuchet MS"/>
                <w:spacing w:val="-2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s d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om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in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nd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p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l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y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g d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oma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in </w:t>
            </w:r>
            <w:r>
              <w:rPr>
                <w:rFonts w:ascii="Trebuchet MS" w:eastAsia="Trebuchet MS" w:hAnsi="Trebuchet MS" w:cs="Trebuchet MS"/>
                <w:spacing w:val="2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>c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if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c</w:t>
            </w:r>
            <w:r>
              <w:rPr>
                <w:rFonts w:ascii="Trebuchet MS" w:eastAsia="Trebuchet MS" w:hAnsi="Trebuchet MS" w:cs="Trebuchet MS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spacing w:val="-2"/>
                <w:sz w:val="22"/>
                <w:szCs w:val="22"/>
              </w:rPr>
              <w:t>k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l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ls</w:t>
            </w:r>
          </w:p>
          <w:p w14:paraId="0BEA79C4" w14:textId="77777777" w:rsidR="00B87611" w:rsidRDefault="00B87611">
            <w:pPr>
              <w:spacing w:before="9" w:line="120" w:lineRule="exact"/>
              <w:rPr>
                <w:sz w:val="12"/>
                <w:szCs w:val="12"/>
              </w:rPr>
            </w:pPr>
          </w:p>
          <w:p w14:paraId="3D4E0AFA" w14:textId="77777777" w:rsidR="00B87611" w:rsidRDefault="00963546">
            <w:pPr>
              <w:spacing w:line="359" w:lineRule="auto"/>
              <w:ind w:left="693" w:right="94" w:hanging="591"/>
              <w:jc w:val="both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 xml:space="preserve">PO3. </w:t>
            </w:r>
            <w:r>
              <w:rPr>
                <w:rFonts w:ascii="Trebuchet MS" w:eastAsia="Trebuchet MS" w:hAnsi="Trebuchet MS" w:cs="Trebuchet MS"/>
                <w:spacing w:val="-27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u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d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rs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ta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nd</w:t>
            </w:r>
            <w:r>
              <w:rPr>
                <w:rFonts w:ascii="Trebuchet MS" w:eastAsia="Trebuchet MS" w:hAnsi="Trebuchet MS" w:cs="Trebuchet MS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he</w:t>
            </w:r>
            <w:r>
              <w:rPr>
                <w:rFonts w:ascii="Trebuchet MS" w:eastAsia="Trebuchet MS" w:hAnsi="Trebuchet MS" w:cs="Trebuchet MS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d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gn</w:t>
            </w:r>
            <w:r>
              <w:rPr>
                <w:rFonts w:ascii="Trebuchet MS" w:eastAsia="Trebuchet MS" w:hAnsi="Trebuchet MS" w:cs="Trebuchet MS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u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es</w:t>
            </w:r>
            <w:r>
              <w:rPr>
                <w:rFonts w:ascii="Trebuchet MS" w:eastAsia="Trebuchet MS" w:hAnsi="Trebuchet MS" w:cs="Trebuchet MS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f</w:t>
            </w:r>
            <w:r>
              <w:rPr>
                <w:rFonts w:ascii="Trebuchet MS" w:eastAsia="Trebuchet MS" w:hAnsi="Trebuchet MS" w:cs="Trebuchet MS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he</w:t>
            </w:r>
            <w:r>
              <w:rPr>
                <w:rFonts w:ascii="Trebuchet MS" w:eastAsia="Trebuchet MS" w:hAnsi="Trebuchet MS" w:cs="Trebuchet MS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pr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d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u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/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so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f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twa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re</w:t>
            </w:r>
            <w:r>
              <w:rPr>
                <w:rFonts w:ascii="Trebuchet MS" w:eastAsia="Trebuchet MS" w:hAnsi="Trebuchet MS" w:cs="Trebuchet MS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nd</w:t>
            </w:r>
            <w:r>
              <w:rPr>
                <w:rFonts w:ascii="Trebuchet MS" w:eastAsia="Trebuchet MS" w:hAnsi="Trebuchet MS" w:cs="Trebuchet MS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d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ve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lo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p</w:t>
            </w:r>
            <w:r>
              <w:rPr>
                <w:rFonts w:ascii="Trebuchet MS" w:eastAsia="Trebuchet MS" w:hAnsi="Trebuchet MS" w:cs="Trebuchet MS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eff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v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l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ut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ns</w:t>
            </w:r>
            <w:r>
              <w:rPr>
                <w:rFonts w:ascii="Trebuchet MS" w:eastAsia="Trebuchet MS" w:hAnsi="Trebuchet MS" w:cs="Trebuchet MS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w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pacing w:val="-2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h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p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ro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p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ri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 xml:space="preserve"> c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d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era</w:t>
            </w:r>
            <w:r>
              <w:rPr>
                <w:rFonts w:ascii="Trebuchet MS" w:eastAsia="Trebuchet MS" w:hAnsi="Trebuchet MS" w:cs="Trebuchet MS"/>
                <w:spacing w:val="-2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pacing w:val="2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n f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r</w:t>
            </w:r>
            <w:r>
              <w:rPr>
                <w:rFonts w:ascii="Trebuchet MS" w:eastAsia="Trebuchet MS" w:hAnsi="Trebuchet MS" w:cs="Trebuchet MS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u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b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l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ic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h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ea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l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h 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nd </w:t>
            </w:r>
            <w:r>
              <w:rPr>
                <w:rFonts w:ascii="Trebuchet MS" w:eastAsia="Trebuchet MS" w:hAnsi="Trebuchet MS" w:cs="Trebuchet MS"/>
                <w:spacing w:val="2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fe</w:t>
            </w:r>
            <w:r>
              <w:rPr>
                <w:rFonts w:ascii="Trebuchet MS" w:eastAsia="Trebuchet MS" w:hAnsi="Trebuchet MS" w:cs="Trebuchet MS"/>
                <w:spacing w:val="-2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pacing w:val="-27"/>
                <w:sz w:val="22"/>
                <w:szCs w:val="22"/>
              </w:rPr>
              <w:t>y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,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 xml:space="preserve"> c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u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lt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ur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l,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>c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eta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l,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nd e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v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ro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nm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nta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l 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d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era</w:t>
            </w:r>
            <w:r>
              <w:rPr>
                <w:rFonts w:ascii="Trebuchet MS" w:eastAsia="Trebuchet MS" w:hAnsi="Trebuchet MS" w:cs="Trebuchet MS"/>
                <w:spacing w:val="-2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.</w:t>
            </w:r>
          </w:p>
          <w:p w14:paraId="7607EA31" w14:textId="77777777" w:rsidR="00B87611" w:rsidRDefault="00963546">
            <w:pPr>
              <w:spacing w:line="240" w:lineRule="exact"/>
              <w:ind w:left="10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PO4.</w:t>
            </w:r>
            <w:r>
              <w:rPr>
                <w:rFonts w:ascii="Trebuchet MS" w:eastAsia="Trebuchet MS" w:hAnsi="Trebuchet MS" w:cs="Trebuchet MS"/>
                <w:b/>
                <w:spacing w:val="62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7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o fi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d s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l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ut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ns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f </w:t>
            </w:r>
            <w:r>
              <w:rPr>
                <w:rFonts w:ascii="Trebuchet MS" w:eastAsia="Trebuchet MS" w:hAnsi="Trebuchet MS" w:cs="Trebuchet MS"/>
                <w:spacing w:val="2"/>
                <w:sz w:val="22"/>
                <w:szCs w:val="22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om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l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ex pr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b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l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m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s by</w:t>
            </w:r>
            <w:r>
              <w:rPr>
                <w:rFonts w:ascii="Trebuchet MS" w:eastAsia="Trebuchet MS" w:hAnsi="Trebuchet MS" w:cs="Trebuchet MS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co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d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uct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ng i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ve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st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gat</w:t>
            </w:r>
            <w:r>
              <w:rPr>
                <w:rFonts w:ascii="Trebuchet MS" w:eastAsia="Trebuchet MS" w:hAnsi="Trebuchet MS" w:cs="Trebuchet MS"/>
                <w:spacing w:val="2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ns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p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l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y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g s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u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pacing w:val="-2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b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l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 t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>c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h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pacing w:val="2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q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u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.</w:t>
            </w:r>
          </w:p>
          <w:p w14:paraId="28B03DAF" w14:textId="77777777" w:rsidR="00B87611" w:rsidRDefault="00B87611">
            <w:pPr>
              <w:spacing w:before="9" w:line="120" w:lineRule="exact"/>
              <w:rPr>
                <w:sz w:val="12"/>
                <w:szCs w:val="12"/>
              </w:rPr>
            </w:pPr>
          </w:p>
          <w:p w14:paraId="0C3B1B00" w14:textId="77777777" w:rsidR="00B87611" w:rsidRDefault="00963546">
            <w:pPr>
              <w:ind w:left="10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PO5.</w:t>
            </w:r>
            <w:r>
              <w:rPr>
                <w:rFonts w:ascii="Trebuchet MS" w:eastAsia="Trebuchet MS" w:hAnsi="Trebuchet MS" w:cs="Trebuchet MS"/>
                <w:b/>
                <w:spacing w:val="62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7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o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d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pt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 xml:space="preserve"> 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he u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sa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ge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f m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d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rn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too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ls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nd r</w:t>
            </w:r>
            <w:r>
              <w:rPr>
                <w:rFonts w:ascii="Trebuchet MS" w:eastAsia="Trebuchet MS" w:hAnsi="Trebuchet MS" w:cs="Trebuchet MS"/>
                <w:spacing w:val="-2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>c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t s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f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twa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re.</w:t>
            </w:r>
          </w:p>
          <w:p w14:paraId="528779DC" w14:textId="77777777" w:rsidR="00B87611" w:rsidRDefault="00B87611">
            <w:pPr>
              <w:spacing w:before="9" w:line="120" w:lineRule="exact"/>
              <w:rPr>
                <w:sz w:val="12"/>
                <w:szCs w:val="12"/>
              </w:rPr>
            </w:pPr>
          </w:p>
          <w:p w14:paraId="325AC2DE" w14:textId="77777777" w:rsidR="00B87611" w:rsidRDefault="00963546">
            <w:pPr>
              <w:ind w:left="10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PO6.</w:t>
            </w:r>
            <w:r>
              <w:rPr>
                <w:rFonts w:ascii="Trebuchet MS" w:eastAsia="Trebuchet MS" w:hAnsi="Trebuchet MS" w:cs="Trebuchet MS"/>
                <w:b/>
                <w:spacing w:val="62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7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pacing w:val="-2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rib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ut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 t</w:t>
            </w:r>
            <w:r>
              <w:rPr>
                <w:rFonts w:ascii="Trebuchet MS" w:eastAsia="Trebuchet MS" w:hAnsi="Trebuchet MS" w:cs="Trebuchet MS"/>
                <w:spacing w:val="-2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>w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rds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he s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>c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et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y by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u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d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rs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ta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d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g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he i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m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>c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t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f E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g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eri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g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n gl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b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l a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.</w:t>
            </w:r>
          </w:p>
          <w:p w14:paraId="5EF27F3C" w14:textId="77777777" w:rsidR="00B87611" w:rsidRDefault="00B87611">
            <w:pPr>
              <w:spacing w:before="6" w:line="120" w:lineRule="exact"/>
              <w:rPr>
                <w:sz w:val="12"/>
                <w:szCs w:val="12"/>
              </w:rPr>
            </w:pPr>
          </w:p>
          <w:p w14:paraId="180810AB" w14:textId="77777777" w:rsidR="00B87611" w:rsidRDefault="00963546">
            <w:pPr>
              <w:ind w:left="10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PO7.</w:t>
            </w:r>
            <w:r>
              <w:rPr>
                <w:rFonts w:ascii="Trebuchet MS" w:eastAsia="Trebuchet MS" w:hAnsi="Trebuchet MS" w:cs="Trebuchet MS"/>
                <w:b/>
                <w:spacing w:val="62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7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o u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d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rs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ta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nd e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pacing w:val="-3"/>
                <w:sz w:val="22"/>
                <w:szCs w:val="22"/>
              </w:rPr>
              <w:t>v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ir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m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t i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u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es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nd d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gn a s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u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spacing w:val="-2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na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b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l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 s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y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spacing w:val="-2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m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.</w:t>
            </w:r>
          </w:p>
          <w:p w14:paraId="08742ADE" w14:textId="77777777" w:rsidR="00B87611" w:rsidRDefault="00B87611">
            <w:pPr>
              <w:spacing w:before="9" w:line="120" w:lineRule="exact"/>
              <w:rPr>
                <w:sz w:val="12"/>
                <w:szCs w:val="12"/>
              </w:rPr>
            </w:pPr>
          </w:p>
          <w:p w14:paraId="6B9D49B5" w14:textId="77777777" w:rsidR="00B87611" w:rsidRDefault="00963546">
            <w:pPr>
              <w:ind w:left="10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PO8.</w:t>
            </w:r>
            <w:r>
              <w:rPr>
                <w:rFonts w:ascii="Trebuchet MS" w:eastAsia="Trebuchet MS" w:hAnsi="Trebuchet MS" w:cs="Trebuchet MS"/>
                <w:b/>
                <w:spacing w:val="62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7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o u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d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rs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ta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nd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nd</w:t>
            </w:r>
            <w:r>
              <w:rPr>
                <w:rFonts w:ascii="Trebuchet MS" w:eastAsia="Trebuchet MS" w:hAnsi="Trebuchet MS" w:cs="Trebuchet MS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f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l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lo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w pr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fe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io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l e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h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>ic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s.</w:t>
            </w:r>
          </w:p>
          <w:p w14:paraId="0C219467" w14:textId="77777777" w:rsidR="00B87611" w:rsidRDefault="00B87611">
            <w:pPr>
              <w:spacing w:before="9" w:line="120" w:lineRule="exact"/>
              <w:rPr>
                <w:sz w:val="12"/>
                <w:szCs w:val="12"/>
              </w:rPr>
            </w:pPr>
          </w:p>
          <w:p w14:paraId="7F46D967" w14:textId="77777777" w:rsidR="00B87611" w:rsidRDefault="00963546">
            <w:pPr>
              <w:spacing w:line="359" w:lineRule="auto"/>
              <w:ind w:left="693" w:right="93" w:hanging="629"/>
              <w:jc w:val="both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 xml:space="preserve">PO9. </w:t>
            </w:r>
            <w:r>
              <w:rPr>
                <w:rFonts w:ascii="Trebuchet MS" w:eastAsia="Trebuchet MS" w:hAnsi="Trebuchet MS" w:cs="Trebuchet MS"/>
                <w:spacing w:val="-27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fu</w:t>
            </w:r>
            <w:r>
              <w:rPr>
                <w:rFonts w:ascii="Trebuchet MS" w:eastAsia="Trebuchet MS" w:hAnsi="Trebuchet MS" w:cs="Trebuchet MS"/>
                <w:spacing w:val="-4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eff</w:t>
            </w:r>
            <w:r>
              <w:rPr>
                <w:rFonts w:ascii="Trebuchet MS" w:eastAsia="Trebuchet MS" w:hAnsi="Trebuchet MS" w:cs="Trebuchet MS"/>
                <w:spacing w:val="-3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v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l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y</w:t>
            </w:r>
            <w:r>
              <w:rPr>
                <w:rFonts w:ascii="Trebuchet MS" w:eastAsia="Trebuchet MS" w:hAnsi="Trebuchet MS" w:cs="Trebuchet MS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d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v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d</w:t>
            </w:r>
            <w:r>
              <w:rPr>
                <w:rFonts w:ascii="Trebuchet MS" w:eastAsia="Trebuchet MS" w:hAnsi="Trebuchet MS" w:cs="Trebuchet MS"/>
                <w:spacing w:val="-4"/>
                <w:sz w:val="22"/>
                <w:szCs w:val="22"/>
              </w:rPr>
              <w:t>u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l</w:t>
            </w:r>
            <w:r>
              <w:rPr>
                <w:rFonts w:ascii="Trebuchet MS" w:eastAsia="Trebuchet MS" w:hAnsi="Trebuchet MS" w:cs="Trebuchet MS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nd</w:t>
            </w:r>
            <w:r>
              <w:rPr>
                <w:rFonts w:ascii="Trebuchet MS" w:eastAsia="Trebuchet MS" w:hAnsi="Trebuchet MS" w:cs="Trebuchet MS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m</w:t>
            </w:r>
            <w:r>
              <w:rPr>
                <w:rFonts w:ascii="Trebuchet MS" w:eastAsia="Trebuchet MS" w:hAnsi="Trebuchet MS" w:cs="Trebuchet MS"/>
                <w:spacing w:val="2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m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b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r</w:t>
            </w:r>
            <w:r>
              <w:rPr>
                <w:rFonts w:ascii="Trebuchet MS" w:eastAsia="Trebuchet MS" w:hAnsi="Trebuchet MS" w:cs="Trebuchet MS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r</w:t>
            </w:r>
            <w:r>
              <w:rPr>
                <w:rFonts w:ascii="Trebuchet MS" w:eastAsia="Trebuchet MS" w:hAnsi="Trebuchet MS" w:cs="Trebuchet MS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l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ea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d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r</w:t>
            </w:r>
            <w:r>
              <w:rPr>
                <w:rFonts w:ascii="Trebuchet MS" w:eastAsia="Trebuchet MS" w:hAnsi="Trebuchet MS" w:cs="Trebuchet MS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in</w:t>
            </w:r>
            <w:r>
              <w:rPr>
                <w:rFonts w:ascii="Trebuchet MS" w:eastAsia="Trebuchet MS" w:hAnsi="Trebuchet MS" w:cs="Trebuchet MS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d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verse</w:t>
            </w:r>
            <w:r>
              <w:rPr>
                <w:rFonts w:ascii="Trebuchet MS" w:eastAsia="Trebuchet MS" w:hAnsi="Trebuchet MS" w:cs="Trebuchet MS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pacing w:val="-3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am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nd i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nt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erd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scip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l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na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ry se</w:t>
            </w:r>
            <w:r>
              <w:rPr>
                <w:rFonts w:ascii="Trebuchet MS" w:eastAsia="Trebuchet MS" w:hAnsi="Trebuchet MS" w:cs="Trebuchet MS"/>
                <w:spacing w:val="-2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g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.</w:t>
            </w:r>
          </w:p>
          <w:p w14:paraId="5C0F4824" w14:textId="77777777" w:rsidR="00B87611" w:rsidRDefault="00963546">
            <w:pPr>
              <w:spacing w:before="2"/>
              <w:ind w:left="10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PO1</w:t>
            </w:r>
            <w:r>
              <w:rPr>
                <w:rFonts w:ascii="Trebuchet MS" w:eastAsia="Trebuchet MS" w:hAnsi="Trebuchet MS" w:cs="Trebuchet MS"/>
                <w:b/>
                <w:spacing w:val="-1"/>
                <w:sz w:val="22"/>
                <w:szCs w:val="22"/>
              </w:rPr>
              <w:t>0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.</w:t>
            </w:r>
            <w:r>
              <w:rPr>
                <w:rFonts w:ascii="Trebuchet MS" w:eastAsia="Trebuchet MS" w:hAnsi="Trebuchet MS" w:cs="Trebuchet MS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7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o d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emo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st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ra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 effect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ve 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omm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u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ica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t v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ri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us l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ve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l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s.</w:t>
            </w:r>
          </w:p>
          <w:p w14:paraId="514F7381" w14:textId="77777777" w:rsidR="00B87611" w:rsidRDefault="00B87611">
            <w:pPr>
              <w:spacing w:before="9" w:line="120" w:lineRule="exact"/>
              <w:rPr>
                <w:sz w:val="12"/>
                <w:szCs w:val="12"/>
              </w:rPr>
            </w:pPr>
          </w:p>
          <w:p w14:paraId="700F0150" w14:textId="77777777" w:rsidR="00B87611" w:rsidRDefault="00963546">
            <w:pPr>
              <w:spacing w:line="358" w:lineRule="auto"/>
              <w:ind w:left="784" w:right="94" w:hanging="682"/>
              <w:jc w:val="both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PO1</w:t>
            </w:r>
            <w:r>
              <w:rPr>
                <w:rFonts w:ascii="Trebuchet MS" w:eastAsia="Trebuchet MS" w:hAnsi="Trebuchet MS" w:cs="Trebuchet MS"/>
                <w:b/>
                <w:spacing w:val="-1"/>
                <w:sz w:val="22"/>
                <w:szCs w:val="22"/>
              </w:rPr>
              <w:t>1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. </w:t>
            </w:r>
            <w:r>
              <w:rPr>
                <w:rFonts w:ascii="Trebuchet MS" w:eastAsia="Trebuchet MS" w:hAnsi="Trebuchet MS" w:cs="Trebuchet MS"/>
                <w:spacing w:val="-27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p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ly</w:t>
            </w:r>
            <w:r>
              <w:rPr>
                <w:rFonts w:ascii="Trebuchet MS" w:eastAsia="Trebuchet MS" w:hAnsi="Trebuchet MS" w:cs="Trebuchet MS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he</w:t>
            </w:r>
            <w:r>
              <w:rPr>
                <w:rFonts w:ascii="Trebuchet MS" w:eastAsia="Trebuchet MS" w:hAnsi="Trebuchet MS" w:cs="Trebuchet MS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k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pacing w:val="-4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w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l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d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g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f</w:t>
            </w:r>
            <w:r>
              <w:rPr>
                <w:rFonts w:ascii="Trebuchet MS" w:eastAsia="Trebuchet MS" w:hAnsi="Trebuchet MS" w:cs="Trebuchet MS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om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ut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er</w:t>
            </w:r>
            <w:r>
              <w:rPr>
                <w:rFonts w:ascii="Trebuchet MS" w:eastAsia="Trebuchet MS" w:hAnsi="Trebuchet MS" w:cs="Trebuchet MS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g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ring</w:t>
            </w:r>
            <w:r>
              <w:rPr>
                <w:rFonts w:ascii="Trebuchet MS" w:eastAsia="Trebuchet MS" w:hAnsi="Trebuchet MS" w:cs="Trebuchet MS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f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r</w:t>
            </w:r>
            <w:r>
              <w:rPr>
                <w:rFonts w:ascii="Trebuchet MS" w:eastAsia="Trebuchet MS" w:hAnsi="Trebuchet MS" w:cs="Trebuchet MS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d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ve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lo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p</w:t>
            </w:r>
            <w:r>
              <w:rPr>
                <w:rFonts w:ascii="Trebuchet MS" w:eastAsia="Trebuchet MS" w:hAnsi="Trebuchet MS" w:cs="Trebuchet MS"/>
                <w:spacing w:val="-2"/>
                <w:sz w:val="22"/>
                <w:szCs w:val="22"/>
              </w:rPr>
              <w:t>m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f</w:t>
            </w:r>
            <w:r>
              <w:rPr>
                <w:rFonts w:ascii="Trebuchet MS" w:eastAsia="Trebuchet MS" w:hAnsi="Trebuchet MS" w:cs="Trebuchet MS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pr</w:t>
            </w:r>
            <w:r>
              <w:rPr>
                <w:rFonts w:ascii="Trebuchet MS" w:eastAsia="Trebuchet MS" w:hAnsi="Trebuchet MS" w:cs="Trebuchet MS"/>
                <w:spacing w:val="-3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je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s,</w:t>
            </w:r>
            <w:r>
              <w:rPr>
                <w:rFonts w:ascii="Trebuchet MS" w:eastAsia="Trebuchet MS" w:hAnsi="Trebuchet MS" w:cs="Trebuchet MS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nd</w:t>
            </w:r>
            <w:r>
              <w:rPr>
                <w:rFonts w:ascii="Trebuchet MS" w:eastAsia="Trebuchet MS" w:hAnsi="Trebuchet MS" w:cs="Trebuchet MS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pacing w:val="-2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fi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na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nce</w:t>
            </w:r>
            <w:r>
              <w:rPr>
                <w:rFonts w:ascii="Trebuchet MS" w:eastAsia="Trebuchet MS" w:hAnsi="Trebuchet MS" w:cs="Trebuchet MS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pacing w:val="-3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d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ma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g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em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nt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.</w:t>
            </w:r>
          </w:p>
          <w:p w14:paraId="0AB25805" w14:textId="77777777" w:rsidR="00B87611" w:rsidRDefault="00963546">
            <w:pPr>
              <w:spacing w:before="2"/>
              <w:ind w:left="10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PO1</w:t>
            </w:r>
            <w:r>
              <w:rPr>
                <w:rFonts w:ascii="Trebuchet MS" w:eastAsia="Trebuchet MS" w:hAnsi="Trebuchet MS" w:cs="Trebuchet MS"/>
                <w:b/>
                <w:spacing w:val="-1"/>
                <w:sz w:val="22"/>
                <w:szCs w:val="22"/>
              </w:rPr>
              <w:t>2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.</w:t>
            </w:r>
            <w:r>
              <w:rPr>
                <w:rFonts w:ascii="Trebuchet MS" w:eastAsia="Trebuchet MS" w:hAnsi="Trebuchet MS" w:cs="Trebuchet MS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7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o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k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eep in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to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uch</w:t>
            </w:r>
            <w:r>
              <w:rPr>
                <w:rFonts w:ascii="Trebuchet MS" w:eastAsia="Trebuchet MS" w:hAnsi="Trebuchet MS" w:cs="Trebuchet MS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w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pacing w:val="-2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h 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>c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urrent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 xml:space="preserve"> 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ech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no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l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g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es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nd i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>c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u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 t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h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 pr</w:t>
            </w:r>
            <w:r>
              <w:rPr>
                <w:rFonts w:ascii="Trebuchet MS" w:eastAsia="Trebuchet MS" w:hAnsi="Trebuchet MS" w:cs="Trebuchet MS"/>
                <w:spacing w:val="-3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ct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ice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f life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lo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ng l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ea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rni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g.</w:t>
            </w:r>
          </w:p>
        </w:tc>
      </w:tr>
      <w:tr w:rsidR="00B87611" w14:paraId="038F22BD" w14:textId="77777777" w:rsidTr="005E11B2">
        <w:trPr>
          <w:trHeight w:hRule="exact" w:val="384"/>
        </w:trPr>
        <w:tc>
          <w:tcPr>
            <w:tcW w:w="10869" w:type="dxa"/>
            <w:gridSpan w:val="2"/>
            <w:tcBorders>
              <w:top w:val="single" w:sz="5" w:space="0" w:color="000000"/>
              <w:left w:val="single" w:sz="8" w:space="0" w:color="FFFFFF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2900176B" w14:textId="77777777" w:rsidR="00B87611" w:rsidRDefault="00000000">
            <w:pPr>
              <w:spacing w:line="300" w:lineRule="exact"/>
              <w:ind w:left="3269"/>
              <w:rPr>
                <w:rFonts w:ascii="Trebuchet MS" w:eastAsia="Trebuchet MS" w:hAnsi="Trebuchet MS" w:cs="Trebuchet MS"/>
                <w:sz w:val="28"/>
                <w:szCs w:val="28"/>
              </w:rPr>
            </w:pPr>
            <w:r>
              <w:rPr>
                <w:rFonts w:ascii="Trebuchet MS" w:eastAsia="Trebuchet MS" w:hAnsi="Trebuchet MS" w:cs="Trebuchet MS"/>
                <w:b/>
                <w:noProof/>
                <w:color w:val="3121A6"/>
                <w:sz w:val="28"/>
                <w:szCs w:val="28"/>
              </w:rPr>
              <w:pict w14:anchorId="0CA1E4F7">
                <v:shape id="_x0000_s3166" type="#_x0000_t32" style="position:absolute;left:0;text-align:left;margin-left:.1pt;margin-top:.5pt;width:0;height:198.5pt;z-index:251707904;mso-position-horizontal-relative:text;mso-position-vertical-relative:text" o:connectortype="straight"/>
              </w:pict>
            </w:r>
            <w:r w:rsidR="00963546">
              <w:rPr>
                <w:rFonts w:ascii="Trebuchet MS" w:eastAsia="Trebuchet MS" w:hAnsi="Trebuchet MS" w:cs="Trebuchet MS"/>
                <w:b/>
                <w:color w:val="3121A6"/>
                <w:sz w:val="28"/>
                <w:szCs w:val="28"/>
              </w:rPr>
              <w:t>P</w:t>
            </w:r>
            <w:r w:rsidR="00963546">
              <w:rPr>
                <w:rFonts w:ascii="Trebuchet MS" w:eastAsia="Trebuchet MS" w:hAnsi="Trebuchet MS" w:cs="Trebuchet MS"/>
                <w:b/>
                <w:color w:val="3121A6"/>
                <w:spacing w:val="1"/>
                <w:sz w:val="28"/>
                <w:szCs w:val="28"/>
              </w:rPr>
              <w:t>r</w:t>
            </w:r>
            <w:r w:rsidR="00963546">
              <w:rPr>
                <w:rFonts w:ascii="Trebuchet MS" w:eastAsia="Trebuchet MS" w:hAnsi="Trebuchet MS" w:cs="Trebuchet MS"/>
                <w:b/>
                <w:color w:val="3121A6"/>
                <w:sz w:val="28"/>
                <w:szCs w:val="28"/>
              </w:rPr>
              <w:t>og</w:t>
            </w:r>
            <w:r w:rsidR="00963546">
              <w:rPr>
                <w:rFonts w:ascii="Trebuchet MS" w:eastAsia="Trebuchet MS" w:hAnsi="Trebuchet MS" w:cs="Trebuchet MS"/>
                <w:b/>
                <w:color w:val="3121A6"/>
                <w:spacing w:val="-9"/>
                <w:sz w:val="28"/>
                <w:szCs w:val="28"/>
              </w:rPr>
              <w:t>r</w:t>
            </w:r>
            <w:r w:rsidR="00963546">
              <w:rPr>
                <w:rFonts w:ascii="Trebuchet MS" w:eastAsia="Trebuchet MS" w:hAnsi="Trebuchet MS" w:cs="Trebuchet MS"/>
                <w:b/>
                <w:color w:val="3121A6"/>
                <w:spacing w:val="-1"/>
                <w:sz w:val="28"/>
                <w:szCs w:val="28"/>
              </w:rPr>
              <w:t>a</w:t>
            </w:r>
            <w:r w:rsidR="00963546">
              <w:rPr>
                <w:rFonts w:ascii="Trebuchet MS" w:eastAsia="Trebuchet MS" w:hAnsi="Trebuchet MS" w:cs="Trebuchet MS"/>
                <w:b/>
                <w:color w:val="3121A6"/>
                <w:sz w:val="28"/>
                <w:szCs w:val="28"/>
              </w:rPr>
              <w:t>m</w:t>
            </w:r>
            <w:r w:rsidR="00963546">
              <w:rPr>
                <w:rFonts w:ascii="Trebuchet MS" w:eastAsia="Trebuchet MS" w:hAnsi="Trebuchet MS" w:cs="Trebuchet MS"/>
                <w:b/>
                <w:color w:val="3121A6"/>
                <w:spacing w:val="-2"/>
                <w:sz w:val="28"/>
                <w:szCs w:val="28"/>
              </w:rPr>
              <w:t xml:space="preserve"> </w:t>
            </w:r>
            <w:r w:rsidR="00963546">
              <w:rPr>
                <w:rFonts w:ascii="Trebuchet MS" w:eastAsia="Trebuchet MS" w:hAnsi="Trebuchet MS" w:cs="Trebuchet MS"/>
                <w:b/>
                <w:color w:val="3121A6"/>
                <w:sz w:val="28"/>
                <w:szCs w:val="28"/>
              </w:rPr>
              <w:t>Specific</w:t>
            </w:r>
            <w:r w:rsidR="00963546">
              <w:rPr>
                <w:rFonts w:ascii="Trebuchet MS" w:eastAsia="Trebuchet MS" w:hAnsi="Trebuchet MS" w:cs="Trebuchet MS"/>
                <w:b/>
                <w:color w:val="3121A6"/>
                <w:spacing w:val="-3"/>
                <w:sz w:val="28"/>
                <w:szCs w:val="28"/>
              </w:rPr>
              <w:t xml:space="preserve"> </w:t>
            </w:r>
            <w:r w:rsidR="00963546">
              <w:rPr>
                <w:rFonts w:ascii="Trebuchet MS" w:eastAsia="Trebuchet MS" w:hAnsi="Trebuchet MS" w:cs="Trebuchet MS"/>
                <w:b/>
                <w:color w:val="3121A6"/>
                <w:sz w:val="28"/>
                <w:szCs w:val="28"/>
              </w:rPr>
              <w:t>O</w:t>
            </w:r>
            <w:r w:rsidR="00963546">
              <w:rPr>
                <w:rFonts w:ascii="Trebuchet MS" w:eastAsia="Trebuchet MS" w:hAnsi="Trebuchet MS" w:cs="Trebuchet MS"/>
                <w:b/>
                <w:color w:val="3121A6"/>
                <w:spacing w:val="-1"/>
                <w:sz w:val="28"/>
                <w:szCs w:val="28"/>
              </w:rPr>
              <w:t>u</w:t>
            </w:r>
            <w:r w:rsidR="00963546">
              <w:rPr>
                <w:rFonts w:ascii="Trebuchet MS" w:eastAsia="Trebuchet MS" w:hAnsi="Trebuchet MS" w:cs="Trebuchet MS"/>
                <w:b/>
                <w:color w:val="3121A6"/>
                <w:sz w:val="28"/>
                <w:szCs w:val="28"/>
              </w:rPr>
              <w:t>tc</w:t>
            </w:r>
            <w:r w:rsidR="00963546">
              <w:rPr>
                <w:rFonts w:ascii="Trebuchet MS" w:eastAsia="Trebuchet MS" w:hAnsi="Trebuchet MS" w:cs="Trebuchet MS"/>
                <w:b/>
                <w:color w:val="3121A6"/>
                <w:spacing w:val="-1"/>
                <w:sz w:val="28"/>
                <w:szCs w:val="28"/>
              </w:rPr>
              <w:t>o</w:t>
            </w:r>
            <w:r w:rsidR="00963546">
              <w:rPr>
                <w:rFonts w:ascii="Trebuchet MS" w:eastAsia="Trebuchet MS" w:hAnsi="Trebuchet MS" w:cs="Trebuchet MS"/>
                <w:b/>
                <w:color w:val="3121A6"/>
                <w:spacing w:val="1"/>
                <w:sz w:val="28"/>
                <w:szCs w:val="28"/>
              </w:rPr>
              <w:t>m</w:t>
            </w:r>
            <w:r w:rsidR="00963546">
              <w:rPr>
                <w:rFonts w:ascii="Trebuchet MS" w:eastAsia="Trebuchet MS" w:hAnsi="Trebuchet MS" w:cs="Trebuchet MS"/>
                <w:b/>
                <w:color w:val="3121A6"/>
                <w:sz w:val="28"/>
                <w:szCs w:val="28"/>
              </w:rPr>
              <w:t>es</w:t>
            </w:r>
            <w:r w:rsidR="00963546">
              <w:rPr>
                <w:rFonts w:ascii="Trebuchet MS" w:eastAsia="Trebuchet MS" w:hAnsi="Trebuchet MS" w:cs="Trebuchet MS"/>
                <w:b/>
                <w:color w:val="3121A6"/>
                <w:spacing w:val="-1"/>
                <w:sz w:val="28"/>
                <w:szCs w:val="28"/>
              </w:rPr>
              <w:t xml:space="preserve"> </w:t>
            </w:r>
            <w:r w:rsidR="00963546">
              <w:rPr>
                <w:rFonts w:ascii="Trebuchet MS" w:eastAsia="Trebuchet MS" w:hAnsi="Trebuchet MS" w:cs="Trebuchet MS"/>
                <w:b/>
                <w:color w:val="3121A6"/>
                <w:sz w:val="28"/>
                <w:szCs w:val="28"/>
              </w:rPr>
              <w:t>(PSO)</w:t>
            </w:r>
          </w:p>
        </w:tc>
      </w:tr>
      <w:tr w:rsidR="00B87611" w14:paraId="6953B790" w14:textId="77777777" w:rsidTr="005E11B2">
        <w:trPr>
          <w:trHeight w:hRule="exact" w:val="2948"/>
        </w:trPr>
        <w:tc>
          <w:tcPr>
            <w:tcW w:w="10869" w:type="dxa"/>
            <w:gridSpan w:val="2"/>
            <w:tcBorders>
              <w:top w:val="single" w:sz="5" w:space="0" w:color="000000"/>
              <w:left w:val="single" w:sz="8" w:space="0" w:color="FFFFFF"/>
              <w:bottom w:val="single" w:sz="5" w:space="0" w:color="000000"/>
              <w:right w:val="single" w:sz="5" w:space="0" w:color="000000"/>
            </w:tcBorders>
          </w:tcPr>
          <w:p w14:paraId="25346F59" w14:textId="77777777" w:rsidR="00B87611" w:rsidRDefault="00963546">
            <w:pPr>
              <w:spacing w:line="240" w:lineRule="exact"/>
              <w:ind w:left="67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pacing w:val="-12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gra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d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u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e of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he C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om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ut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er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g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ring </w:t>
            </w:r>
            <w:r>
              <w:rPr>
                <w:rFonts w:ascii="Trebuchet MS" w:eastAsia="Trebuchet MS" w:hAnsi="Trebuchet MS" w:cs="Trebuchet MS"/>
                <w:spacing w:val="-10"/>
                <w:sz w:val="22"/>
                <w:szCs w:val="22"/>
              </w:rPr>
              <w:t>P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ro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g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r</w:t>
            </w:r>
            <w:r>
              <w:rPr>
                <w:rFonts w:ascii="Trebuchet MS" w:eastAsia="Trebuchet MS" w:hAnsi="Trebuchet MS" w:cs="Trebuchet MS"/>
                <w:spacing w:val="-3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m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w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l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l de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mo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st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ra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pacing w:val="3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-</w:t>
            </w:r>
          </w:p>
          <w:p w14:paraId="67A07622" w14:textId="77777777" w:rsidR="00B87611" w:rsidRDefault="00963546">
            <w:pPr>
              <w:spacing w:before="37" w:line="276" w:lineRule="auto"/>
              <w:ind w:left="650" w:right="69" w:hanging="540"/>
              <w:jc w:val="both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PSO1:</w:t>
            </w:r>
            <w:r>
              <w:rPr>
                <w:rFonts w:ascii="Trebuchet MS" w:eastAsia="Trebuchet MS" w:hAnsi="Trebuchet MS" w:cs="Trebuchet MS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0"/>
                <w:sz w:val="22"/>
                <w:szCs w:val="22"/>
              </w:rPr>
              <w:t>P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rof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spacing w:val="-2"/>
                <w:sz w:val="22"/>
                <w:szCs w:val="22"/>
              </w:rPr>
              <w:t>k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l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ls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>-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he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b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l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it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y 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o u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d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rs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d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,</w:t>
            </w:r>
            <w:r>
              <w:rPr>
                <w:rFonts w:ascii="Trebuchet MS" w:eastAsia="Trebuchet MS" w:hAnsi="Trebuchet MS" w:cs="Trebuchet MS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l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y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>z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nd d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ve</w:t>
            </w:r>
            <w:r>
              <w:rPr>
                <w:rFonts w:ascii="Trebuchet MS" w:eastAsia="Trebuchet MS" w:hAnsi="Trebuchet MS" w:cs="Trebuchet MS"/>
                <w:spacing w:val="2"/>
                <w:sz w:val="22"/>
                <w:szCs w:val="22"/>
              </w:rPr>
              <w:t>l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p 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om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ut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er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pr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gra</w:t>
            </w:r>
            <w:r>
              <w:rPr>
                <w:rFonts w:ascii="Trebuchet MS" w:eastAsia="Trebuchet MS" w:hAnsi="Trebuchet MS" w:cs="Trebuchet MS"/>
                <w:spacing w:val="-2"/>
                <w:sz w:val="22"/>
                <w:szCs w:val="22"/>
              </w:rPr>
              <w:t>m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in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he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reas rel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ed</w:t>
            </w:r>
            <w:r>
              <w:rPr>
                <w:rFonts w:ascii="Trebuchet MS" w:eastAsia="Trebuchet MS" w:hAnsi="Trebuchet MS" w:cs="Trebuchet MS"/>
                <w:spacing w:val="24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pacing w:val="24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l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go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ri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h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m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s,</w:t>
            </w:r>
            <w:r>
              <w:rPr>
                <w:rFonts w:ascii="Trebuchet MS" w:eastAsia="Trebuchet MS" w:hAnsi="Trebuchet MS" w:cs="Trebuchet MS"/>
                <w:spacing w:val="25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3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y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spacing w:val="-2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em</w:t>
            </w:r>
            <w:r>
              <w:rPr>
                <w:rFonts w:ascii="Trebuchet MS" w:eastAsia="Trebuchet MS" w:hAnsi="Trebuchet MS" w:cs="Trebuchet MS"/>
                <w:spacing w:val="24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f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twa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re,</w:t>
            </w:r>
            <w:r>
              <w:rPr>
                <w:rFonts w:ascii="Trebuchet MS" w:eastAsia="Trebuchet MS" w:hAnsi="Trebuchet MS" w:cs="Trebuchet MS"/>
                <w:spacing w:val="25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m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u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lt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m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d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,</w:t>
            </w:r>
            <w:r>
              <w:rPr>
                <w:rFonts w:ascii="Trebuchet MS" w:eastAsia="Trebuchet MS" w:hAnsi="Trebuchet MS" w:cs="Trebuchet MS"/>
                <w:spacing w:val="25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w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eb</w:t>
            </w:r>
            <w:r>
              <w:rPr>
                <w:rFonts w:ascii="Trebuchet MS" w:eastAsia="Trebuchet MS" w:hAnsi="Trebuchet MS" w:cs="Trebuchet MS"/>
                <w:spacing w:val="24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d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g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,</w:t>
            </w:r>
            <w:r>
              <w:rPr>
                <w:rFonts w:ascii="Trebuchet MS" w:eastAsia="Trebuchet MS" w:hAnsi="Trebuchet MS" w:cs="Trebuchet MS"/>
                <w:spacing w:val="23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b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g</w:t>
            </w:r>
            <w:r>
              <w:rPr>
                <w:rFonts w:ascii="Trebuchet MS" w:eastAsia="Trebuchet MS" w:hAnsi="Trebuchet MS" w:cs="Trebuchet MS"/>
                <w:spacing w:val="24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3"/>
                <w:sz w:val="22"/>
                <w:szCs w:val="22"/>
              </w:rPr>
              <w:t>d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pacing w:val="24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l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yt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ics,</w:t>
            </w:r>
            <w:r>
              <w:rPr>
                <w:rFonts w:ascii="Trebuchet MS" w:eastAsia="Trebuchet MS" w:hAnsi="Trebuchet MS" w:cs="Trebuchet MS"/>
                <w:spacing w:val="25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nd</w:t>
            </w:r>
            <w:r>
              <w:rPr>
                <w:rFonts w:ascii="Trebuchet MS" w:eastAsia="Trebuchet MS" w:hAnsi="Trebuchet MS" w:cs="Trebuchet MS"/>
                <w:spacing w:val="24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etwo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rk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ng f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eff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>c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nt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d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gn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f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>c</w:t>
            </w:r>
            <w:r>
              <w:rPr>
                <w:rFonts w:ascii="Trebuchet MS" w:eastAsia="Trebuchet MS" w:hAnsi="Trebuchet MS" w:cs="Trebuchet MS"/>
                <w:spacing w:val="-3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m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ut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pacing w:val="2"/>
                <w:sz w:val="22"/>
                <w:szCs w:val="22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>-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b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d s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y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spacing w:val="-2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m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s 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f vary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g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.</w:t>
            </w:r>
          </w:p>
          <w:p w14:paraId="11E0D729" w14:textId="77777777" w:rsidR="00B87611" w:rsidRDefault="00963546">
            <w:pPr>
              <w:spacing w:line="240" w:lineRule="exact"/>
              <w:ind w:left="110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PSO2:</w:t>
            </w:r>
            <w:r>
              <w:rPr>
                <w:rFonts w:ascii="Trebuchet MS" w:eastAsia="Trebuchet MS" w:hAnsi="Trebuchet MS" w:cs="Trebuchet MS"/>
                <w:b/>
                <w:spacing w:val="43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0"/>
                <w:sz w:val="22"/>
                <w:szCs w:val="22"/>
              </w:rPr>
              <w:t>P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ro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b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l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em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>-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lv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ng</w:t>
            </w:r>
            <w:r>
              <w:rPr>
                <w:rFonts w:ascii="Trebuchet MS" w:eastAsia="Trebuchet MS" w:hAnsi="Trebuchet MS" w:cs="Trebuchet MS"/>
                <w:spacing w:val="43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spacing w:val="-2"/>
                <w:sz w:val="22"/>
                <w:szCs w:val="22"/>
              </w:rPr>
              <w:t>k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l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ls-</w:t>
            </w:r>
            <w:r>
              <w:rPr>
                <w:rFonts w:ascii="Trebuchet MS" w:eastAsia="Trebuchet MS" w:hAnsi="Trebuchet MS" w:cs="Trebuchet MS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he</w:t>
            </w:r>
            <w:r>
              <w:rPr>
                <w:rFonts w:ascii="Trebuchet MS" w:eastAsia="Trebuchet MS" w:hAnsi="Trebuchet MS" w:cs="Trebuchet MS"/>
                <w:spacing w:val="43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b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y</w:t>
            </w:r>
            <w:r>
              <w:rPr>
                <w:rFonts w:ascii="Trebuchet MS" w:eastAsia="Trebuchet MS" w:hAnsi="Trebuchet MS" w:cs="Trebuchet MS"/>
                <w:spacing w:val="43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pacing w:val="45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pacing w:val="2"/>
                <w:sz w:val="22"/>
                <w:szCs w:val="22"/>
              </w:rPr>
              <w:t>p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l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y</w:t>
            </w:r>
            <w:r>
              <w:rPr>
                <w:rFonts w:ascii="Trebuchet MS" w:eastAsia="Trebuchet MS" w:hAnsi="Trebuchet MS" w:cs="Trebuchet MS"/>
                <w:spacing w:val="43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spacing w:val="-2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da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rd</w:t>
            </w:r>
            <w:r>
              <w:rPr>
                <w:rFonts w:ascii="Trebuchet MS" w:eastAsia="Trebuchet MS" w:hAnsi="Trebuchet MS" w:cs="Trebuchet MS"/>
                <w:spacing w:val="44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pr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pacing w:val="3"/>
                <w:sz w:val="22"/>
                <w:szCs w:val="22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ices</w:t>
            </w:r>
            <w:r>
              <w:rPr>
                <w:rFonts w:ascii="Trebuchet MS" w:eastAsia="Trebuchet MS" w:hAnsi="Trebuchet MS" w:cs="Trebuchet MS"/>
                <w:spacing w:val="43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nd</w:t>
            </w:r>
            <w:r>
              <w:rPr>
                <w:rFonts w:ascii="Trebuchet MS" w:eastAsia="Trebuchet MS" w:hAnsi="Trebuchet MS" w:cs="Trebuchet MS"/>
                <w:spacing w:val="43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spacing w:val="-2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ra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g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spacing w:val="43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2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pacing w:val="43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f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>w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re</w:t>
            </w:r>
            <w:r>
              <w:rPr>
                <w:rFonts w:ascii="Trebuchet MS" w:eastAsia="Trebuchet MS" w:hAnsi="Trebuchet MS" w:cs="Trebuchet MS"/>
                <w:spacing w:val="44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pr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je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c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t</w:t>
            </w:r>
          </w:p>
          <w:p w14:paraId="79AB0D71" w14:textId="77777777" w:rsidR="00B87611" w:rsidRDefault="00963546">
            <w:pPr>
              <w:spacing w:before="39" w:line="275" w:lineRule="auto"/>
              <w:ind w:left="650" w:right="71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d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ve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lo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p</w:t>
            </w:r>
            <w:r>
              <w:rPr>
                <w:rFonts w:ascii="Trebuchet MS" w:eastAsia="Trebuchet MS" w:hAnsi="Trebuchet MS" w:cs="Trebuchet MS"/>
                <w:spacing w:val="-2"/>
                <w:sz w:val="22"/>
                <w:szCs w:val="22"/>
              </w:rPr>
              <w:t>m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pacing w:val="28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u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g</w:t>
            </w:r>
            <w:r>
              <w:rPr>
                <w:rFonts w:ascii="Trebuchet MS" w:eastAsia="Trebuchet MS" w:hAnsi="Trebuchet MS" w:cs="Trebuchet MS"/>
                <w:spacing w:val="32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>-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d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d</w:t>
            </w:r>
            <w:r>
              <w:rPr>
                <w:rFonts w:ascii="Trebuchet MS" w:eastAsia="Trebuchet MS" w:hAnsi="Trebuchet MS" w:cs="Trebuchet MS"/>
                <w:spacing w:val="29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pr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gra</w:t>
            </w:r>
            <w:r>
              <w:rPr>
                <w:rFonts w:ascii="Trebuchet MS" w:eastAsia="Trebuchet MS" w:hAnsi="Trebuchet MS" w:cs="Trebuchet MS"/>
                <w:spacing w:val="-2"/>
                <w:sz w:val="22"/>
                <w:szCs w:val="22"/>
              </w:rPr>
              <w:t>m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m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g</w:t>
            </w:r>
            <w:r>
              <w:rPr>
                <w:rFonts w:ascii="Trebuchet MS" w:eastAsia="Trebuchet MS" w:hAnsi="Trebuchet MS" w:cs="Trebuchet MS"/>
                <w:spacing w:val="29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v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ro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nm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nt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spacing w:val="29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pacing w:val="29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d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pacing w:val="2"/>
                <w:sz w:val="22"/>
                <w:szCs w:val="22"/>
              </w:rPr>
              <w:t>l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v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er</w:t>
            </w:r>
            <w:r>
              <w:rPr>
                <w:rFonts w:ascii="Trebuchet MS" w:eastAsia="Trebuchet MS" w:hAnsi="Trebuchet MS" w:cs="Trebuchet MS"/>
                <w:spacing w:val="30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pacing w:val="29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q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ua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l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it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y</w:t>
            </w:r>
            <w:r>
              <w:rPr>
                <w:rFonts w:ascii="Trebuchet MS" w:eastAsia="Trebuchet MS" w:hAnsi="Trebuchet MS" w:cs="Trebuchet MS"/>
                <w:spacing w:val="29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pr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d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u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>c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pacing w:val="28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f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r</w:t>
            </w:r>
            <w:r>
              <w:rPr>
                <w:rFonts w:ascii="Trebuchet MS" w:eastAsia="Trebuchet MS" w:hAnsi="Trebuchet MS" w:cs="Trebuchet MS"/>
                <w:spacing w:val="30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2"/>
                <w:sz w:val="22"/>
                <w:szCs w:val="22"/>
              </w:rPr>
              <w:t>b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u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s s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u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>cc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s.</w:t>
            </w:r>
          </w:p>
          <w:p w14:paraId="322FA82E" w14:textId="77777777" w:rsidR="00B87611" w:rsidRDefault="00963546">
            <w:pPr>
              <w:spacing w:before="2" w:line="275" w:lineRule="auto"/>
              <w:ind w:left="650" w:right="72" w:hanging="540"/>
              <w:jc w:val="both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 xml:space="preserve">PSO3: </w:t>
            </w:r>
            <w:r>
              <w:rPr>
                <w:rFonts w:ascii="Trebuchet MS" w:eastAsia="Trebuchet MS" w:hAnsi="Trebuchet MS" w:cs="Trebuchet MS"/>
                <w:b/>
                <w:spacing w:val="27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Trebuchet MS" w:eastAsia="Trebuchet MS" w:hAnsi="Trebuchet MS" w:cs="Trebuchet MS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uc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>c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f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ul </w:t>
            </w:r>
            <w:r>
              <w:rPr>
                <w:rFonts w:ascii="Trebuchet MS" w:eastAsia="Trebuchet MS" w:hAnsi="Trebuchet MS" w:cs="Trebuchet MS"/>
                <w:spacing w:val="27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r</w:t>
            </w:r>
            <w:r>
              <w:rPr>
                <w:rFonts w:ascii="Trebuchet MS" w:eastAsia="Trebuchet MS" w:hAnsi="Trebuchet MS" w:cs="Trebuchet MS"/>
                <w:spacing w:val="-2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er</w:t>
            </w:r>
            <w:proofErr w:type="gramEnd"/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28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nd </w:t>
            </w:r>
            <w:r>
              <w:rPr>
                <w:rFonts w:ascii="Trebuchet MS" w:eastAsia="Trebuchet MS" w:hAnsi="Trebuchet MS" w:cs="Trebuchet MS"/>
                <w:spacing w:val="27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pacing w:val="-2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repre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u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rs</w:t>
            </w:r>
            <w:r>
              <w:rPr>
                <w:rFonts w:ascii="Trebuchet MS" w:eastAsia="Trebuchet MS" w:hAnsi="Trebuchet MS" w:cs="Trebuchet MS"/>
                <w:spacing w:val="-3"/>
                <w:sz w:val="22"/>
                <w:szCs w:val="22"/>
              </w:rPr>
              <w:t>h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ip-</w:t>
            </w:r>
            <w:r>
              <w:rPr>
                <w:rFonts w:ascii="Trebuchet MS" w:eastAsia="Trebuchet MS" w:hAnsi="Trebuchet MS" w:cs="Trebuchet MS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he </w:t>
            </w:r>
            <w:r>
              <w:rPr>
                <w:rFonts w:ascii="Trebuchet MS" w:eastAsia="Trebuchet MS" w:hAnsi="Trebuchet MS" w:cs="Trebuchet MS"/>
                <w:spacing w:val="27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b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l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it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y </w:t>
            </w:r>
            <w:r>
              <w:rPr>
                <w:rFonts w:ascii="Trebuchet MS" w:eastAsia="Trebuchet MS" w:hAnsi="Trebuchet MS" w:cs="Trebuchet MS"/>
                <w:spacing w:val="27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o </w:t>
            </w:r>
            <w:r>
              <w:rPr>
                <w:rFonts w:ascii="Trebuchet MS" w:eastAsia="Trebuchet MS" w:hAnsi="Trebuchet MS" w:cs="Trebuchet MS"/>
                <w:spacing w:val="27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m</w:t>
            </w:r>
            <w:r>
              <w:rPr>
                <w:rFonts w:ascii="Trebuchet MS" w:eastAsia="Trebuchet MS" w:hAnsi="Trebuchet MS" w:cs="Trebuchet MS"/>
                <w:spacing w:val="2"/>
                <w:sz w:val="22"/>
                <w:szCs w:val="22"/>
              </w:rPr>
              <w:t>p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l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y </w:t>
            </w:r>
            <w:r>
              <w:rPr>
                <w:rFonts w:ascii="Trebuchet MS" w:eastAsia="Trebuchet MS" w:hAnsi="Trebuchet MS" w:cs="Trebuchet MS"/>
                <w:spacing w:val="27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mo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d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rn </w:t>
            </w:r>
            <w:r>
              <w:rPr>
                <w:rFonts w:ascii="Trebuchet MS" w:eastAsia="Trebuchet MS" w:hAnsi="Trebuchet MS" w:cs="Trebuchet MS"/>
                <w:spacing w:val="28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om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ut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er </w:t>
            </w:r>
            <w:r>
              <w:rPr>
                <w:rFonts w:ascii="Trebuchet MS" w:eastAsia="Trebuchet MS" w:hAnsi="Trebuchet MS" w:cs="Trebuchet MS"/>
                <w:spacing w:val="28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l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g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u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g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s, e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v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ro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nm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nt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s,</w:t>
            </w:r>
            <w:r>
              <w:rPr>
                <w:rFonts w:ascii="Trebuchet MS" w:eastAsia="Trebuchet MS" w:hAnsi="Trebuchet MS" w:cs="Trebuchet MS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and</w:t>
            </w:r>
            <w:r>
              <w:rPr>
                <w:rFonts w:ascii="Trebuchet MS" w:eastAsia="Trebuchet MS" w:hAnsi="Trebuchet MS" w:cs="Trebuchet MS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lat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f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rms</w:t>
            </w:r>
            <w:r>
              <w:rPr>
                <w:rFonts w:ascii="Trebuchet MS" w:eastAsia="Trebuchet MS" w:hAnsi="Trebuchet MS" w:cs="Trebuchet MS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in 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>c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rea</w:t>
            </w:r>
            <w:r>
              <w:rPr>
                <w:rFonts w:ascii="Trebuchet MS" w:eastAsia="Trebuchet MS" w:hAnsi="Trebuchet MS" w:cs="Trebuchet MS"/>
                <w:spacing w:val="-2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g</w:t>
            </w:r>
            <w:r>
              <w:rPr>
                <w:rFonts w:ascii="Trebuchet MS" w:eastAsia="Trebuchet MS" w:hAnsi="Trebuchet MS" w:cs="Trebuchet MS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pacing w:val="-2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v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v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>c</w:t>
            </w:r>
            <w:r>
              <w:rPr>
                <w:rFonts w:ascii="Trebuchet MS" w:eastAsia="Trebuchet MS" w:hAnsi="Trebuchet MS" w:cs="Trebuchet MS"/>
                <w:spacing w:val="-3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reer</w:t>
            </w:r>
            <w:r>
              <w:rPr>
                <w:rFonts w:ascii="Trebuchet MS" w:eastAsia="Trebuchet MS" w:hAnsi="Trebuchet MS" w:cs="Trebuchet MS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hs</w:t>
            </w:r>
            <w:r>
              <w:rPr>
                <w:rFonts w:ascii="Trebuchet MS" w:eastAsia="Trebuchet MS" w:hAnsi="Trebuchet MS" w:cs="Trebuchet MS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be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3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nt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repre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u</w:t>
            </w:r>
            <w:r>
              <w:rPr>
                <w:rFonts w:ascii="Trebuchet MS" w:eastAsia="Trebuchet MS" w:hAnsi="Trebuchet MS" w:cs="Trebuchet MS"/>
                <w:spacing w:val="-33"/>
                <w:sz w:val="22"/>
                <w:szCs w:val="22"/>
              </w:rPr>
              <w:t>r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,</w:t>
            </w:r>
            <w:r>
              <w:rPr>
                <w:rFonts w:ascii="Trebuchet MS" w:eastAsia="Trebuchet MS" w:hAnsi="Trebuchet MS" w:cs="Trebuchet MS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nd a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"/>
                <w:sz w:val="22"/>
                <w:szCs w:val="22"/>
              </w:rPr>
              <w:t>z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f</w:t>
            </w:r>
            <w:r>
              <w:rPr>
                <w:rFonts w:ascii="Trebuchet MS" w:eastAsia="Trebuchet MS" w:hAnsi="Trebuchet MS" w:cs="Trebuchet MS"/>
                <w:spacing w:val="-3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r h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g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h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er</w:t>
            </w:r>
            <w:r>
              <w:rPr>
                <w:rFonts w:ascii="Trebuchet MS" w:eastAsia="Trebuchet MS" w:hAnsi="Trebuchet MS" w:cs="Trebuchet MS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spacing w:val="-2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u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d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s.</w:t>
            </w:r>
          </w:p>
        </w:tc>
      </w:tr>
      <w:tr w:rsidR="00B87611" w14:paraId="1F61D073" w14:textId="77777777" w:rsidTr="005E11B2">
        <w:trPr>
          <w:trHeight w:hRule="exact" w:val="629"/>
        </w:trPr>
        <w:tc>
          <w:tcPr>
            <w:tcW w:w="10869" w:type="dxa"/>
            <w:gridSpan w:val="2"/>
            <w:tcBorders>
              <w:top w:val="single" w:sz="5" w:space="0" w:color="000000"/>
              <w:left w:val="single" w:sz="8" w:space="0" w:color="FFFFFF"/>
              <w:bottom w:val="single" w:sz="5" w:space="0" w:color="000000"/>
              <w:right w:val="single" w:sz="5" w:space="0" w:color="000000"/>
            </w:tcBorders>
          </w:tcPr>
          <w:p w14:paraId="4BB5FAC2" w14:textId="77777777" w:rsidR="00B87611" w:rsidRDefault="00963546">
            <w:pPr>
              <w:spacing w:line="260" w:lineRule="exact"/>
              <w:ind w:left="5336" w:right="5338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iv</w:t>
            </w:r>
          </w:p>
        </w:tc>
      </w:tr>
    </w:tbl>
    <w:p w14:paraId="06869BCE" w14:textId="77777777" w:rsidR="00B87611" w:rsidRDefault="00B87611">
      <w:pPr>
        <w:sectPr w:rsidR="00B87611" w:rsidSect="00947A67">
          <w:pgSz w:w="11920" w:h="16840"/>
          <w:pgMar w:top="160" w:right="340" w:bottom="0" w:left="340" w:header="720" w:footer="720" w:gutter="0"/>
          <w:cols w:space="720"/>
        </w:sectPr>
      </w:pPr>
    </w:p>
    <w:p w14:paraId="7513E102" w14:textId="77777777" w:rsidR="00B87611" w:rsidRDefault="00000000">
      <w:pPr>
        <w:spacing w:before="64"/>
        <w:ind w:left="3761" w:right="4103"/>
        <w:jc w:val="center"/>
        <w:rPr>
          <w:rFonts w:ascii="Trebuchet MS" w:eastAsia="Trebuchet MS" w:hAnsi="Trebuchet MS" w:cs="Trebuchet MS"/>
          <w:sz w:val="32"/>
          <w:szCs w:val="32"/>
        </w:rPr>
      </w:pPr>
      <w:r>
        <w:lastRenderedPageBreak/>
        <w:pict w14:anchorId="39D985E3">
          <v:group id="_x0000_s3037" style="position:absolute;left:0;text-align:left;margin-left:22.25pt;margin-top:13.5pt;width:550.9pt;height:824pt;z-index:-251702784;mso-position-horizontal-relative:page;mso-position-vertical-relative:page" coordorigin="445,270" coordsize="11018,16480">
            <v:shape id="_x0000_s3057" style="position:absolute;left:451;top:276;width:29;height:0" coordorigin="451,276" coordsize="29,0" path="m451,276r29,e" filled="f" strokeweight=".58pt">
              <v:path arrowok="t"/>
            </v:shape>
            <v:shape id="_x0000_s3056" style="position:absolute;left:461;top:290;width:10;height:0" coordorigin="461,290" coordsize="10,0" path="m461,290r9,e" filled="f" strokecolor="white" strokeweight="1.06pt">
              <v:path arrowok="t"/>
            </v:shape>
            <v:shape id="_x0000_s3055" style="position:absolute;left:461;top:286;width:19;height:0" coordorigin="461,286" coordsize="19,0" path="m461,286r19,e" filled="f" strokecolor="white" strokeweight=".58pt">
              <v:path arrowok="t"/>
            </v:shape>
            <v:shape id="_x0000_s3054" style="position:absolute;left:480;top:276;width:10949;height:0" coordorigin="480,276" coordsize="10949,0" path="m480,276r10949,e" filled="f" strokeweight=".58pt">
              <v:path arrowok="t"/>
            </v:shape>
            <v:shape id="_x0000_s3053" style="position:absolute;left:480;top:295;width:10949;height:0" coordorigin="480,295" coordsize="10949,0" path="m480,295r10949,e" filled="f" strokeweight=".58pt">
              <v:path arrowok="t"/>
            </v:shape>
            <v:shape id="_x0000_s3052" style="position:absolute;left:11429;top:276;width:29;height:0" coordorigin="11429,276" coordsize="29,0" path="m11429,276r29,e" filled="f" strokeweight=".58pt">
              <v:path arrowok="t"/>
            </v:shape>
            <v:shape id="_x0000_s3051" style="position:absolute;left:11438;top:290;width:10;height:0" coordorigin="11438,290" coordsize="10,0" path="m11438,290r10,e" filled="f" strokecolor="white" strokeweight="1.06pt">
              <v:path arrowok="t"/>
            </v:shape>
            <v:shape id="_x0000_s3050" style="position:absolute;left:11429;top:286;width:19;height:0" coordorigin="11429,286" coordsize="19,0" path="m11429,286r19,e" filled="f" strokecolor="white" strokeweight=".58pt">
              <v:path arrowok="t"/>
            </v:shape>
            <v:shape id="_x0000_s3049" style="position:absolute;left:471;top:281;width:0;height:16459" coordorigin="471,281" coordsize="0,16459" path="m471,281r,16459e" filled="f" strokeweight=".58pt">
              <v:path arrowok="t"/>
            </v:shape>
            <v:shape id="_x0000_s3048" style="position:absolute;left:475;top:300;width:0;height:16421" coordorigin="475,300" coordsize="0,16421" path="m475,300r,16421e" filled="f" strokeweight=".58pt">
              <v:path arrowok="t"/>
            </v:shape>
            <v:shape id="_x0000_s3047" style="position:absolute;left:11437;top:281;width:0;height:16459" coordorigin="11437,281" coordsize="0,16459" path="m11437,281r,16459e" filled="f" strokeweight=".58pt">
              <v:path arrowok="t"/>
            </v:shape>
            <v:shape id="_x0000_s3046" style="position:absolute;left:11434;top:300;width:0;height:16421" coordorigin="11434,300" coordsize="0,16421" path="m11434,300r,16421e" filled="f" strokeweight=".58pt">
              <v:path arrowok="t"/>
            </v:shape>
            <v:shape id="_x0000_s3045" style="position:absolute;left:451;top:16745;width:29;height:0" coordorigin="451,16745" coordsize="29,0" path="m451,16745r29,e" filled="f" strokeweight=".58pt">
              <v:path arrowok="t"/>
            </v:shape>
            <v:shape id="_x0000_s3044" style="position:absolute;left:461;top:16730;width:10;height:0" coordorigin="461,16730" coordsize="10,0" path="m461,16730r9,e" filled="f" strokecolor="white" strokeweight="1.06pt">
              <v:path arrowok="t"/>
            </v:shape>
            <v:shape id="_x0000_s3043" style="position:absolute;left:461;top:16735;width:19;height:0" coordorigin="461,16735" coordsize="19,0" path="m461,16735r19,e" filled="f" strokecolor="white" strokeweight=".58pt">
              <v:path arrowok="t"/>
            </v:shape>
            <v:shape id="_x0000_s3042" style="position:absolute;left:480;top:16745;width:10949;height:0" coordorigin="480,16745" coordsize="10949,0" path="m480,16745r10949,e" filled="f" strokeweight=".58pt">
              <v:path arrowok="t"/>
            </v:shape>
            <v:shape id="_x0000_s3041" style="position:absolute;left:480;top:16726;width:10949;height:0" coordorigin="480,16726" coordsize="10949,0" path="m480,16726r10949,e" filled="f" strokeweight=".20464mm">
              <v:path arrowok="t"/>
            </v:shape>
            <v:shape id="_x0000_s3040" style="position:absolute;left:11429;top:16745;width:29;height:0" coordorigin="11429,16745" coordsize="29,0" path="m11429,16745r29,e" filled="f" strokeweight=".58pt">
              <v:path arrowok="t"/>
            </v:shape>
            <v:shape id="_x0000_s3039" style="position:absolute;left:11438;top:16730;width:10;height:0" coordorigin="11438,16730" coordsize="10,0" path="m11438,16730r10,e" filled="f" strokecolor="white" strokeweight="1.06pt">
              <v:path arrowok="t"/>
            </v:shape>
            <v:shape id="_x0000_s3038" style="position:absolute;left:11429;top:16735;width:19;height:0" coordorigin="11429,16735" coordsize="19,0" path="m11429,16735r19,e" filled="f" strokecolor="white" strokeweight=".58pt">
              <v:path arrowok="t"/>
            </v:shape>
            <w10:wrap anchorx="page" anchory="page"/>
          </v:group>
        </w:pict>
      </w:r>
      <w:r w:rsidR="00963546">
        <w:rPr>
          <w:rFonts w:ascii="Trebuchet MS" w:eastAsia="Trebuchet MS" w:hAnsi="Trebuchet MS" w:cs="Trebuchet MS"/>
          <w:b/>
          <w:spacing w:val="-37"/>
          <w:sz w:val="32"/>
          <w:szCs w:val="32"/>
          <w:u w:val="thick" w:color="000000"/>
        </w:rPr>
        <w:t>T</w:t>
      </w:r>
      <w:r w:rsidR="00963546">
        <w:rPr>
          <w:rFonts w:ascii="Trebuchet MS" w:eastAsia="Trebuchet MS" w:hAnsi="Trebuchet MS" w:cs="Trebuchet MS"/>
          <w:b/>
          <w:sz w:val="32"/>
          <w:szCs w:val="32"/>
          <w:u w:val="thick" w:color="000000"/>
        </w:rPr>
        <w:t>a</w:t>
      </w:r>
      <w:r w:rsidR="00963546">
        <w:rPr>
          <w:rFonts w:ascii="Trebuchet MS" w:eastAsia="Trebuchet MS" w:hAnsi="Trebuchet MS" w:cs="Trebuchet MS"/>
          <w:b/>
          <w:spacing w:val="2"/>
          <w:sz w:val="32"/>
          <w:szCs w:val="32"/>
          <w:u w:val="thick" w:color="000000"/>
        </w:rPr>
        <w:t>b</w:t>
      </w:r>
      <w:r w:rsidR="00963546">
        <w:rPr>
          <w:rFonts w:ascii="Trebuchet MS" w:eastAsia="Trebuchet MS" w:hAnsi="Trebuchet MS" w:cs="Trebuchet MS"/>
          <w:b/>
          <w:sz w:val="32"/>
          <w:szCs w:val="32"/>
          <w:u w:val="thick" w:color="000000"/>
        </w:rPr>
        <w:t>le</w:t>
      </w:r>
      <w:r w:rsidR="00963546">
        <w:rPr>
          <w:rFonts w:ascii="Trebuchet MS" w:eastAsia="Trebuchet MS" w:hAnsi="Trebuchet MS" w:cs="Trebuchet MS"/>
          <w:b/>
          <w:spacing w:val="-9"/>
          <w:sz w:val="32"/>
          <w:szCs w:val="32"/>
          <w:u w:val="thick" w:color="000000"/>
        </w:rPr>
        <w:t xml:space="preserve"> </w:t>
      </w:r>
      <w:r w:rsidR="00963546">
        <w:rPr>
          <w:rFonts w:ascii="Trebuchet MS" w:eastAsia="Trebuchet MS" w:hAnsi="Trebuchet MS" w:cs="Trebuchet MS"/>
          <w:b/>
          <w:sz w:val="32"/>
          <w:szCs w:val="32"/>
          <w:u w:val="thick" w:color="000000"/>
        </w:rPr>
        <w:t>of</w:t>
      </w:r>
      <w:r w:rsidR="00963546">
        <w:rPr>
          <w:rFonts w:ascii="Trebuchet MS" w:eastAsia="Trebuchet MS" w:hAnsi="Trebuchet MS" w:cs="Trebuchet MS"/>
          <w:b/>
          <w:spacing w:val="-2"/>
          <w:sz w:val="32"/>
          <w:szCs w:val="32"/>
          <w:u w:val="thick" w:color="000000"/>
        </w:rPr>
        <w:t xml:space="preserve"> </w:t>
      </w:r>
      <w:r w:rsidR="00963546">
        <w:rPr>
          <w:rFonts w:ascii="Trebuchet MS" w:eastAsia="Trebuchet MS" w:hAnsi="Trebuchet MS" w:cs="Trebuchet MS"/>
          <w:b/>
          <w:w w:val="99"/>
          <w:sz w:val="32"/>
          <w:szCs w:val="32"/>
          <w:u w:val="thick" w:color="000000"/>
        </w:rPr>
        <w:t>C</w:t>
      </w:r>
      <w:r w:rsidR="00963546">
        <w:rPr>
          <w:rFonts w:ascii="Trebuchet MS" w:eastAsia="Trebuchet MS" w:hAnsi="Trebuchet MS" w:cs="Trebuchet MS"/>
          <w:b/>
          <w:spacing w:val="-2"/>
          <w:w w:val="99"/>
          <w:sz w:val="32"/>
          <w:szCs w:val="32"/>
          <w:u w:val="thick" w:color="000000"/>
        </w:rPr>
        <w:t>o</w:t>
      </w:r>
      <w:r w:rsidR="00963546">
        <w:rPr>
          <w:rFonts w:ascii="Trebuchet MS" w:eastAsia="Trebuchet MS" w:hAnsi="Trebuchet MS" w:cs="Trebuchet MS"/>
          <w:b/>
          <w:spacing w:val="1"/>
          <w:w w:val="99"/>
          <w:sz w:val="32"/>
          <w:szCs w:val="32"/>
          <w:u w:val="thick" w:color="000000"/>
        </w:rPr>
        <w:t>n</w:t>
      </w:r>
      <w:r w:rsidR="00963546">
        <w:rPr>
          <w:rFonts w:ascii="Trebuchet MS" w:eastAsia="Trebuchet MS" w:hAnsi="Trebuchet MS" w:cs="Trebuchet MS"/>
          <w:b/>
          <w:spacing w:val="3"/>
          <w:w w:val="99"/>
          <w:sz w:val="32"/>
          <w:szCs w:val="32"/>
          <w:u w:val="thick" w:color="000000"/>
        </w:rPr>
        <w:t>t</w:t>
      </w:r>
      <w:r w:rsidR="00963546">
        <w:rPr>
          <w:rFonts w:ascii="Trebuchet MS" w:eastAsia="Trebuchet MS" w:hAnsi="Trebuchet MS" w:cs="Trebuchet MS"/>
          <w:b/>
          <w:spacing w:val="-1"/>
          <w:w w:val="99"/>
          <w:sz w:val="32"/>
          <w:szCs w:val="32"/>
          <w:u w:val="thick" w:color="000000"/>
        </w:rPr>
        <w:t>e</w:t>
      </w:r>
      <w:r w:rsidR="00963546">
        <w:rPr>
          <w:rFonts w:ascii="Trebuchet MS" w:eastAsia="Trebuchet MS" w:hAnsi="Trebuchet MS" w:cs="Trebuchet MS"/>
          <w:b/>
          <w:spacing w:val="1"/>
          <w:w w:val="99"/>
          <w:sz w:val="32"/>
          <w:szCs w:val="32"/>
          <w:u w:val="thick" w:color="000000"/>
        </w:rPr>
        <w:t>n</w:t>
      </w:r>
      <w:r w:rsidR="00963546">
        <w:rPr>
          <w:rFonts w:ascii="Trebuchet MS" w:eastAsia="Trebuchet MS" w:hAnsi="Trebuchet MS" w:cs="Trebuchet MS"/>
          <w:b/>
          <w:w w:val="99"/>
          <w:sz w:val="32"/>
          <w:szCs w:val="32"/>
          <w:u w:val="thick" w:color="000000"/>
        </w:rPr>
        <w:t>ts</w:t>
      </w:r>
    </w:p>
    <w:p w14:paraId="16AC0C41" w14:textId="77777777" w:rsidR="00B87611" w:rsidRDefault="00B87611">
      <w:pPr>
        <w:spacing w:before="2" w:line="0" w:lineRule="atLeast"/>
        <w:rPr>
          <w:sz w:val="1"/>
          <w:szCs w:val="1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8020"/>
        <w:gridCol w:w="1431"/>
      </w:tblGrid>
      <w:tr w:rsidR="00B87611" w14:paraId="3153B72E" w14:textId="77777777">
        <w:trPr>
          <w:trHeight w:hRule="exact" w:val="566"/>
        </w:trPr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5EDD46" w14:textId="77777777" w:rsidR="00B87611" w:rsidRDefault="00963546">
            <w:pPr>
              <w:spacing w:line="260" w:lineRule="exact"/>
              <w:ind w:left="290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b/>
                <w:spacing w:val="-28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.</w:t>
            </w:r>
          </w:p>
          <w:p w14:paraId="0F5BA119" w14:textId="77777777" w:rsidR="00B87611" w:rsidRDefault="00963546">
            <w:pPr>
              <w:spacing w:line="260" w:lineRule="exact"/>
              <w:ind w:left="290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.</w:t>
            </w:r>
          </w:p>
        </w:tc>
        <w:tc>
          <w:tcPr>
            <w:tcW w:w="8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3FE751" w14:textId="77777777" w:rsidR="00B87611" w:rsidRDefault="00963546">
            <w:pPr>
              <w:spacing w:line="260" w:lineRule="exact"/>
              <w:ind w:left="287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De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</w:t>
            </w:r>
          </w:p>
        </w:tc>
        <w:tc>
          <w:tcPr>
            <w:tcW w:w="14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99E0D9" w14:textId="77777777" w:rsidR="00B87611" w:rsidRDefault="00963546">
            <w:pPr>
              <w:spacing w:line="260" w:lineRule="exact"/>
              <w:ind w:left="316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-11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g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.</w:t>
            </w:r>
          </w:p>
        </w:tc>
      </w:tr>
      <w:tr w:rsidR="00B87611" w14:paraId="4C18EC2A" w14:textId="77777777">
        <w:trPr>
          <w:trHeight w:hRule="exact" w:val="430"/>
        </w:trPr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A72B16" w14:textId="77777777" w:rsidR="00B87611" w:rsidRDefault="00B87611"/>
        </w:tc>
        <w:tc>
          <w:tcPr>
            <w:tcW w:w="8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2CE0DA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1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mb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</w:p>
        </w:tc>
        <w:tc>
          <w:tcPr>
            <w:tcW w:w="14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BB00C2" w14:textId="77777777" w:rsidR="00B87611" w:rsidRDefault="00963546">
            <w:pPr>
              <w:spacing w:line="260" w:lineRule="exact"/>
              <w:ind w:left="729" w:right="546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spell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i</w:t>
            </w:r>
            <w:proofErr w:type="spellEnd"/>
          </w:p>
        </w:tc>
      </w:tr>
      <w:tr w:rsidR="00B87611" w14:paraId="052304F7" w14:textId="77777777">
        <w:trPr>
          <w:trHeight w:hRule="exact" w:val="427"/>
        </w:trPr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28F15A" w14:textId="77777777" w:rsidR="00B87611" w:rsidRDefault="00B87611"/>
        </w:tc>
        <w:tc>
          <w:tcPr>
            <w:tcW w:w="8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C011B2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Ge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ion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</w:p>
        </w:tc>
        <w:tc>
          <w:tcPr>
            <w:tcW w:w="14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7380DA" w14:textId="77777777" w:rsidR="00B87611" w:rsidRDefault="00963546">
            <w:pPr>
              <w:spacing w:line="260" w:lineRule="exact"/>
              <w:ind w:left="695" w:right="509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ii</w:t>
            </w:r>
          </w:p>
        </w:tc>
      </w:tr>
      <w:tr w:rsidR="00B87611" w14:paraId="5FF132AD" w14:textId="77777777">
        <w:trPr>
          <w:trHeight w:hRule="exact" w:val="427"/>
        </w:trPr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821C13" w14:textId="77777777" w:rsidR="00B87611" w:rsidRDefault="00B87611"/>
        </w:tc>
        <w:tc>
          <w:tcPr>
            <w:tcW w:w="8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7BBC0D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De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tai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of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2"/>
                <w:sz w:val="24"/>
                <w:szCs w:val="24"/>
              </w:rPr>
              <w:t>W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rk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B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k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v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pm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t </w:t>
            </w:r>
            <w:r>
              <w:rPr>
                <w:rFonts w:ascii="Trebuchet MS" w:eastAsia="Trebuchet MS" w:hAnsi="Trebuchet MS" w:cs="Trebuchet MS"/>
                <w:spacing w:val="-12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ject</w:t>
            </w:r>
          </w:p>
        </w:tc>
        <w:tc>
          <w:tcPr>
            <w:tcW w:w="14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EA0C92" w14:textId="77777777" w:rsidR="00B87611" w:rsidRDefault="00963546">
            <w:pPr>
              <w:spacing w:line="260" w:lineRule="exact"/>
              <w:ind w:left="662" w:right="476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i</w:t>
            </w:r>
          </w:p>
        </w:tc>
      </w:tr>
      <w:tr w:rsidR="00B87611" w14:paraId="7414A15C" w14:textId="77777777">
        <w:trPr>
          <w:trHeight w:hRule="exact" w:val="430"/>
        </w:trPr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31F76E" w14:textId="77777777" w:rsidR="00B87611" w:rsidRDefault="00B87611"/>
        </w:tc>
        <w:tc>
          <w:tcPr>
            <w:tcW w:w="8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EE15F8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,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 P</w:t>
            </w:r>
            <w:r>
              <w:rPr>
                <w:rFonts w:ascii="Trebuchet MS" w:eastAsia="Trebuchet MS" w:hAnsi="Trebuchet MS" w:cs="Trebuchet MS"/>
                <w:spacing w:val="2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7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for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r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</w:t>
            </w:r>
          </w:p>
        </w:tc>
        <w:tc>
          <w:tcPr>
            <w:tcW w:w="14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CDB139" w14:textId="77777777" w:rsidR="00B87611" w:rsidRDefault="00963546">
            <w:pPr>
              <w:spacing w:line="260" w:lineRule="exact"/>
              <w:ind w:left="671" w:right="483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iv</w:t>
            </w:r>
          </w:p>
        </w:tc>
      </w:tr>
      <w:tr w:rsidR="00B87611" w14:paraId="21F03A32" w14:textId="77777777">
        <w:trPr>
          <w:trHeight w:hRule="exact" w:val="3075"/>
        </w:trPr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7F3577" w14:textId="77777777" w:rsidR="00B87611" w:rsidRDefault="00963546">
            <w:pPr>
              <w:spacing w:line="260" w:lineRule="exact"/>
              <w:ind w:left="46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1.</w:t>
            </w:r>
          </w:p>
        </w:tc>
        <w:tc>
          <w:tcPr>
            <w:tcW w:w="8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32F78F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1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ject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w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rk</w:t>
            </w:r>
          </w:p>
          <w:p w14:paraId="63502747" w14:textId="77777777" w:rsidR="00B87611" w:rsidRDefault="00963546">
            <w:pPr>
              <w:spacing w:before="1"/>
              <w:ind w:left="822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spacing w:val="1"/>
              </w:rPr>
              <w:t>1</w:t>
            </w:r>
            <w:r>
              <w:rPr>
                <w:rFonts w:ascii="Trebuchet MS" w:eastAsia="Trebuchet MS" w:hAnsi="Trebuchet MS" w:cs="Trebuchet MS"/>
                <w:spacing w:val="-1"/>
              </w:rPr>
              <w:t>.</w:t>
            </w:r>
            <w:r>
              <w:rPr>
                <w:rFonts w:ascii="Trebuchet MS" w:eastAsia="Trebuchet MS" w:hAnsi="Trebuchet MS" w:cs="Trebuchet MS"/>
              </w:rPr>
              <w:t>1</w:t>
            </w:r>
            <w:r>
              <w:rPr>
                <w:rFonts w:ascii="Trebuchet MS" w:eastAsia="Trebuchet MS" w:hAnsi="Trebuchet MS" w:cs="Trebuchet MS"/>
                <w:spacing w:val="57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0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</w:rPr>
              <w:t>oj</w:t>
            </w:r>
            <w:r>
              <w:rPr>
                <w:rFonts w:ascii="Trebuchet MS" w:eastAsia="Trebuchet MS" w:hAnsi="Trebuchet MS" w:cs="Trebuchet MS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</w:rPr>
              <w:t>c</w:t>
            </w:r>
            <w:r>
              <w:rPr>
                <w:rFonts w:ascii="Trebuchet MS" w:eastAsia="Trebuchet MS" w:hAnsi="Trebuchet MS" w:cs="Trebuchet MS"/>
              </w:rPr>
              <w:t>t</w:t>
            </w:r>
            <w:r>
              <w:rPr>
                <w:rFonts w:ascii="Trebuchet MS" w:eastAsia="Trebuchet MS" w:hAnsi="Trebuchet MS" w:cs="Trebuchet MS"/>
                <w:spacing w:val="-17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>A</w:t>
            </w:r>
            <w:r>
              <w:rPr>
                <w:rFonts w:ascii="Trebuchet MS" w:eastAsia="Trebuchet MS" w:hAnsi="Trebuchet MS" w:cs="Trebuchet MS"/>
                <w:spacing w:val="2"/>
              </w:rPr>
              <w:t>u</w:t>
            </w:r>
            <w:r>
              <w:rPr>
                <w:rFonts w:ascii="Trebuchet MS" w:eastAsia="Trebuchet MS" w:hAnsi="Trebuchet MS" w:cs="Trebuchet MS"/>
              </w:rPr>
              <w:t>dit</w:t>
            </w:r>
            <w:r>
              <w:rPr>
                <w:rFonts w:ascii="Trebuchet MS" w:eastAsia="Trebuchet MS" w:hAnsi="Trebuchet MS" w:cs="Trebuchet MS"/>
                <w:spacing w:val="-5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</w:rPr>
              <w:t>Co</w:t>
            </w:r>
            <w:r>
              <w:rPr>
                <w:rFonts w:ascii="Trebuchet MS" w:eastAsia="Trebuchet MS" w:hAnsi="Trebuchet MS" w:cs="Trebuchet MS"/>
              </w:rPr>
              <w:t>mm</w:t>
            </w:r>
            <w:r>
              <w:rPr>
                <w:rFonts w:ascii="Trebuchet MS" w:eastAsia="Trebuchet MS" w:hAnsi="Trebuchet MS" w:cs="Trebuchet MS"/>
                <w:spacing w:val="1"/>
              </w:rPr>
              <w:t>i</w:t>
            </w:r>
            <w:r>
              <w:rPr>
                <w:rFonts w:ascii="Trebuchet MS" w:eastAsia="Trebuchet MS" w:hAnsi="Trebuchet MS" w:cs="Trebuchet MS"/>
              </w:rPr>
              <w:t>t</w:t>
            </w:r>
            <w:r>
              <w:rPr>
                <w:rFonts w:ascii="Trebuchet MS" w:eastAsia="Trebuchet MS" w:hAnsi="Trebuchet MS" w:cs="Trebuchet MS"/>
                <w:spacing w:val="3"/>
              </w:rPr>
              <w:t>t</w:t>
            </w:r>
            <w:r>
              <w:rPr>
                <w:rFonts w:ascii="Trebuchet MS" w:eastAsia="Trebuchet MS" w:hAnsi="Trebuchet MS" w:cs="Trebuchet MS"/>
              </w:rPr>
              <w:t>ee</w:t>
            </w:r>
            <w:r>
              <w:rPr>
                <w:rFonts w:ascii="Trebuchet MS" w:eastAsia="Trebuchet MS" w:hAnsi="Trebuchet MS" w:cs="Trebuchet MS"/>
                <w:spacing w:val="-1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</w:rPr>
              <w:t>(</w:t>
            </w:r>
            <w:r>
              <w:rPr>
                <w:rFonts w:ascii="Trebuchet MS" w:eastAsia="Trebuchet MS" w:hAnsi="Trebuchet MS" w:cs="Trebuchet MS"/>
                <w:spacing w:val="-22"/>
              </w:rPr>
              <w:t>P</w:t>
            </w:r>
            <w:r>
              <w:rPr>
                <w:rFonts w:ascii="Trebuchet MS" w:eastAsia="Trebuchet MS" w:hAnsi="Trebuchet MS" w:cs="Trebuchet MS"/>
              </w:rPr>
              <w:t>A</w:t>
            </w:r>
            <w:r>
              <w:rPr>
                <w:rFonts w:ascii="Trebuchet MS" w:eastAsia="Trebuchet MS" w:hAnsi="Trebuchet MS" w:cs="Trebuchet MS"/>
                <w:spacing w:val="1"/>
              </w:rPr>
              <w:t>C</w:t>
            </w:r>
            <w:r>
              <w:rPr>
                <w:rFonts w:ascii="Trebuchet MS" w:eastAsia="Trebuchet MS" w:hAnsi="Trebuchet MS" w:cs="Trebuchet MS"/>
              </w:rPr>
              <w:t>)</w:t>
            </w:r>
          </w:p>
          <w:p w14:paraId="14FFB213" w14:textId="77777777" w:rsidR="00B87611" w:rsidRDefault="00B87611">
            <w:pPr>
              <w:spacing w:before="6" w:line="100" w:lineRule="exact"/>
              <w:rPr>
                <w:sz w:val="11"/>
                <w:szCs w:val="11"/>
              </w:rPr>
            </w:pPr>
          </w:p>
          <w:p w14:paraId="305F503B" w14:textId="77777777" w:rsidR="00B87611" w:rsidRDefault="00963546">
            <w:pPr>
              <w:ind w:left="822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spacing w:val="1"/>
              </w:rPr>
              <w:t>1</w:t>
            </w:r>
            <w:r>
              <w:rPr>
                <w:rFonts w:ascii="Trebuchet MS" w:eastAsia="Trebuchet MS" w:hAnsi="Trebuchet MS" w:cs="Trebuchet MS"/>
                <w:spacing w:val="-1"/>
              </w:rPr>
              <w:t>.</w:t>
            </w:r>
            <w:r>
              <w:rPr>
                <w:rFonts w:ascii="Trebuchet MS" w:eastAsia="Trebuchet MS" w:hAnsi="Trebuchet MS" w:cs="Trebuchet MS"/>
                <w:spacing w:val="1"/>
              </w:rPr>
              <w:t>2</w:t>
            </w:r>
            <w:r>
              <w:rPr>
                <w:rFonts w:ascii="Trebuchet MS" w:eastAsia="Trebuchet MS" w:hAnsi="Trebuchet MS" w:cs="Trebuchet MS"/>
              </w:rPr>
              <w:t>.</w:t>
            </w:r>
            <w:r>
              <w:rPr>
                <w:rFonts w:ascii="Trebuchet MS" w:eastAsia="Trebuchet MS" w:hAnsi="Trebuchet MS" w:cs="Trebuchet MS"/>
                <w:spacing w:val="-5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</w:rPr>
              <w:t>Co</w:t>
            </w:r>
            <w:r>
              <w:rPr>
                <w:rFonts w:ascii="Trebuchet MS" w:eastAsia="Trebuchet MS" w:hAnsi="Trebuchet MS" w:cs="Trebuchet MS"/>
                <w:spacing w:val="-1"/>
              </w:rPr>
              <w:t>ur</w:t>
            </w:r>
            <w:r>
              <w:rPr>
                <w:rFonts w:ascii="Trebuchet MS" w:eastAsia="Trebuchet MS" w:hAnsi="Trebuchet MS" w:cs="Trebuchet MS"/>
                <w:spacing w:val="1"/>
              </w:rPr>
              <w:t>s</w:t>
            </w:r>
            <w:r>
              <w:rPr>
                <w:rFonts w:ascii="Trebuchet MS" w:eastAsia="Trebuchet MS" w:hAnsi="Trebuchet MS" w:cs="Trebuchet MS"/>
              </w:rPr>
              <w:t>e</w:t>
            </w:r>
            <w:r>
              <w:rPr>
                <w:rFonts w:ascii="Trebuchet MS" w:eastAsia="Trebuchet MS" w:hAnsi="Trebuchet MS" w:cs="Trebuchet MS"/>
                <w:spacing w:val="-5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>O</w:t>
            </w:r>
            <w:r>
              <w:rPr>
                <w:rFonts w:ascii="Trebuchet MS" w:eastAsia="Trebuchet MS" w:hAnsi="Trebuchet MS" w:cs="Trebuchet MS"/>
                <w:spacing w:val="2"/>
              </w:rPr>
              <w:t>b</w:t>
            </w:r>
            <w:r>
              <w:rPr>
                <w:rFonts w:ascii="Trebuchet MS" w:eastAsia="Trebuchet MS" w:hAnsi="Trebuchet MS" w:cs="Trebuchet MS"/>
                <w:spacing w:val="-1"/>
              </w:rPr>
              <w:t>j</w:t>
            </w:r>
            <w:r>
              <w:rPr>
                <w:rFonts w:ascii="Trebuchet MS" w:eastAsia="Trebuchet MS" w:hAnsi="Trebuchet MS" w:cs="Trebuchet MS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</w:rPr>
              <w:t>c</w:t>
            </w:r>
            <w:r>
              <w:rPr>
                <w:rFonts w:ascii="Trebuchet MS" w:eastAsia="Trebuchet MS" w:hAnsi="Trebuchet MS" w:cs="Trebuchet MS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</w:rPr>
              <w:t>iv</w:t>
            </w:r>
            <w:r>
              <w:rPr>
                <w:rFonts w:ascii="Trebuchet MS" w:eastAsia="Trebuchet MS" w:hAnsi="Trebuchet MS" w:cs="Trebuchet MS"/>
              </w:rPr>
              <w:t>es</w:t>
            </w:r>
          </w:p>
          <w:p w14:paraId="5395AC4B" w14:textId="77777777" w:rsidR="00B87611" w:rsidRDefault="00B87611">
            <w:pPr>
              <w:spacing w:before="6" w:line="100" w:lineRule="exact"/>
              <w:rPr>
                <w:sz w:val="11"/>
                <w:szCs w:val="11"/>
              </w:rPr>
            </w:pPr>
          </w:p>
          <w:p w14:paraId="2FFF9050" w14:textId="77777777" w:rsidR="00B87611" w:rsidRDefault="00963546">
            <w:pPr>
              <w:ind w:left="822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spacing w:val="1"/>
              </w:rPr>
              <w:t>1</w:t>
            </w:r>
            <w:r>
              <w:rPr>
                <w:rFonts w:ascii="Trebuchet MS" w:eastAsia="Trebuchet MS" w:hAnsi="Trebuchet MS" w:cs="Trebuchet MS"/>
                <w:spacing w:val="-1"/>
              </w:rPr>
              <w:t>.</w:t>
            </w:r>
            <w:r>
              <w:rPr>
                <w:rFonts w:ascii="Trebuchet MS" w:eastAsia="Trebuchet MS" w:hAnsi="Trebuchet MS" w:cs="Trebuchet MS"/>
              </w:rPr>
              <w:t>3</w:t>
            </w:r>
            <w:r>
              <w:rPr>
                <w:rFonts w:ascii="Trebuchet MS" w:eastAsia="Trebuchet MS" w:hAnsi="Trebuchet MS" w:cs="Trebuchet MS"/>
                <w:spacing w:val="57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</w:rPr>
              <w:t>Co</w:t>
            </w:r>
            <w:r>
              <w:rPr>
                <w:rFonts w:ascii="Trebuchet MS" w:eastAsia="Trebuchet MS" w:hAnsi="Trebuchet MS" w:cs="Trebuchet MS"/>
                <w:spacing w:val="-1"/>
              </w:rPr>
              <w:t>ur</w:t>
            </w:r>
            <w:r>
              <w:rPr>
                <w:rFonts w:ascii="Trebuchet MS" w:eastAsia="Trebuchet MS" w:hAnsi="Trebuchet MS" w:cs="Trebuchet MS"/>
                <w:spacing w:val="1"/>
              </w:rPr>
              <w:t>s</w:t>
            </w:r>
            <w:r>
              <w:rPr>
                <w:rFonts w:ascii="Trebuchet MS" w:eastAsia="Trebuchet MS" w:hAnsi="Trebuchet MS" w:cs="Trebuchet MS"/>
              </w:rPr>
              <w:t>e</w:t>
            </w:r>
            <w:r>
              <w:rPr>
                <w:rFonts w:ascii="Trebuchet MS" w:eastAsia="Trebuchet MS" w:hAnsi="Trebuchet MS" w:cs="Trebuchet MS"/>
                <w:spacing w:val="-6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2"/>
              </w:rPr>
              <w:t>O</w:t>
            </w:r>
            <w:r>
              <w:rPr>
                <w:rFonts w:ascii="Trebuchet MS" w:eastAsia="Trebuchet MS" w:hAnsi="Trebuchet MS" w:cs="Trebuchet MS"/>
                <w:spacing w:val="-1"/>
              </w:rPr>
              <w:t>u</w:t>
            </w:r>
            <w:r>
              <w:rPr>
                <w:rFonts w:ascii="Trebuchet MS" w:eastAsia="Trebuchet MS" w:hAnsi="Trebuchet MS" w:cs="Trebuchet MS"/>
              </w:rPr>
              <w:t>tc</w:t>
            </w:r>
            <w:r>
              <w:rPr>
                <w:rFonts w:ascii="Trebuchet MS" w:eastAsia="Trebuchet MS" w:hAnsi="Trebuchet MS" w:cs="Trebuchet MS"/>
                <w:spacing w:val="1"/>
              </w:rPr>
              <w:t>o</w:t>
            </w:r>
            <w:r>
              <w:rPr>
                <w:rFonts w:ascii="Trebuchet MS" w:eastAsia="Trebuchet MS" w:hAnsi="Trebuchet MS" w:cs="Trebuchet MS"/>
              </w:rPr>
              <w:t>mes</w:t>
            </w:r>
          </w:p>
          <w:p w14:paraId="7A502972" w14:textId="77777777" w:rsidR="00B87611" w:rsidRDefault="00B87611">
            <w:pPr>
              <w:spacing w:before="6" w:line="100" w:lineRule="exact"/>
              <w:rPr>
                <w:sz w:val="11"/>
                <w:szCs w:val="11"/>
              </w:rPr>
            </w:pPr>
          </w:p>
          <w:p w14:paraId="7052F931" w14:textId="77777777" w:rsidR="00B87611" w:rsidRDefault="00963546">
            <w:pPr>
              <w:ind w:left="822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spacing w:val="1"/>
              </w:rPr>
              <w:t>1</w:t>
            </w:r>
            <w:r>
              <w:rPr>
                <w:rFonts w:ascii="Trebuchet MS" w:eastAsia="Trebuchet MS" w:hAnsi="Trebuchet MS" w:cs="Trebuchet MS"/>
                <w:spacing w:val="-1"/>
              </w:rPr>
              <w:t>.</w:t>
            </w:r>
            <w:r>
              <w:rPr>
                <w:rFonts w:ascii="Trebuchet MS" w:eastAsia="Trebuchet MS" w:hAnsi="Trebuchet MS" w:cs="Trebuchet MS"/>
              </w:rPr>
              <w:t>4</w:t>
            </w:r>
            <w:r>
              <w:rPr>
                <w:rFonts w:ascii="Trebuchet MS" w:eastAsia="Trebuchet MS" w:hAnsi="Trebuchet MS" w:cs="Trebuchet MS"/>
                <w:spacing w:val="57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</w:rPr>
              <w:t>a</w:t>
            </w:r>
            <w:r>
              <w:rPr>
                <w:rFonts w:ascii="Trebuchet MS" w:eastAsia="Trebuchet MS" w:hAnsi="Trebuchet MS" w:cs="Trebuchet MS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</w:rPr>
              <w:t>n</w:t>
            </w:r>
            <w:r>
              <w:rPr>
                <w:rFonts w:ascii="Trebuchet MS" w:eastAsia="Trebuchet MS" w:hAnsi="Trebuchet MS" w:cs="Trebuchet MS"/>
              </w:rPr>
              <w:t>g</w:t>
            </w:r>
            <w:r>
              <w:rPr>
                <w:rFonts w:ascii="Trebuchet MS" w:eastAsia="Trebuchet MS" w:hAnsi="Trebuchet MS" w:cs="Trebuchet MS"/>
                <w:spacing w:val="-7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</w:rPr>
              <w:t>o</w:t>
            </w:r>
            <w:r>
              <w:rPr>
                <w:rFonts w:ascii="Trebuchet MS" w:eastAsia="Trebuchet MS" w:hAnsi="Trebuchet MS" w:cs="Trebuchet MS"/>
              </w:rPr>
              <w:t>f</w:t>
            </w:r>
            <w:r>
              <w:rPr>
                <w:rFonts w:ascii="Trebuchet MS" w:eastAsia="Trebuchet MS" w:hAnsi="Trebuchet MS" w:cs="Trebuchet MS"/>
                <w:spacing w:val="-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</w:rPr>
              <w:t>Co</w:t>
            </w:r>
            <w:r>
              <w:rPr>
                <w:rFonts w:ascii="Trebuchet MS" w:eastAsia="Trebuchet MS" w:hAnsi="Trebuchet MS" w:cs="Trebuchet MS"/>
                <w:spacing w:val="-1"/>
              </w:rPr>
              <w:t>ur</w:t>
            </w:r>
            <w:r>
              <w:rPr>
                <w:rFonts w:ascii="Trebuchet MS" w:eastAsia="Trebuchet MS" w:hAnsi="Trebuchet MS" w:cs="Trebuchet MS"/>
                <w:spacing w:val="3"/>
              </w:rPr>
              <w:t>s</w:t>
            </w:r>
            <w:r>
              <w:rPr>
                <w:rFonts w:ascii="Trebuchet MS" w:eastAsia="Trebuchet MS" w:hAnsi="Trebuchet MS" w:cs="Trebuchet MS"/>
              </w:rPr>
              <w:t>e</w:t>
            </w:r>
            <w:r>
              <w:rPr>
                <w:rFonts w:ascii="Trebuchet MS" w:eastAsia="Trebuchet MS" w:hAnsi="Trebuchet MS" w:cs="Trebuchet MS"/>
                <w:spacing w:val="-6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>O</w:t>
            </w:r>
            <w:r>
              <w:rPr>
                <w:rFonts w:ascii="Trebuchet MS" w:eastAsia="Trebuchet MS" w:hAnsi="Trebuchet MS" w:cs="Trebuchet MS"/>
                <w:spacing w:val="-1"/>
              </w:rPr>
              <w:t>u</w:t>
            </w:r>
            <w:r>
              <w:rPr>
                <w:rFonts w:ascii="Trebuchet MS" w:eastAsia="Trebuchet MS" w:hAnsi="Trebuchet MS" w:cs="Trebuchet MS"/>
                <w:spacing w:val="2"/>
              </w:rPr>
              <w:t>t</w:t>
            </w:r>
            <w:r>
              <w:rPr>
                <w:rFonts w:ascii="Trebuchet MS" w:eastAsia="Trebuchet MS" w:hAnsi="Trebuchet MS" w:cs="Trebuchet MS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</w:rPr>
              <w:t>o</w:t>
            </w:r>
            <w:r>
              <w:rPr>
                <w:rFonts w:ascii="Trebuchet MS" w:eastAsia="Trebuchet MS" w:hAnsi="Trebuchet MS" w:cs="Trebuchet MS"/>
              </w:rPr>
              <w:t>mes</w:t>
            </w:r>
            <w:r>
              <w:rPr>
                <w:rFonts w:ascii="Trebuchet MS" w:eastAsia="Trebuchet MS" w:hAnsi="Trebuchet MS" w:cs="Trebuchet MS"/>
                <w:spacing w:val="-9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</w:rPr>
              <w:t>(</w:t>
            </w:r>
            <w:r>
              <w:rPr>
                <w:rFonts w:ascii="Trebuchet MS" w:eastAsia="Trebuchet MS" w:hAnsi="Trebuchet MS" w:cs="Trebuchet MS"/>
                <w:spacing w:val="1"/>
              </w:rPr>
              <w:t>C</w:t>
            </w:r>
            <w:r>
              <w:rPr>
                <w:rFonts w:ascii="Trebuchet MS" w:eastAsia="Trebuchet MS" w:hAnsi="Trebuchet MS" w:cs="Trebuchet MS"/>
                <w:spacing w:val="2"/>
              </w:rPr>
              <w:t>O</w:t>
            </w:r>
            <w:r>
              <w:rPr>
                <w:rFonts w:ascii="Trebuchet MS" w:eastAsia="Trebuchet MS" w:hAnsi="Trebuchet MS" w:cs="Trebuchet MS"/>
              </w:rPr>
              <w:t>)</w:t>
            </w:r>
            <w:r>
              <w:rPr>
                <w:rFonts w:ascii="Trebuchet MS" w:eastAsia="Trebuchet MS" w:hAnsi="Trebuchet MS" w:cs="Trebuchet MS"/>
                <w:spacing w:val="5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</w:rPr>
              <w:t>an</w:t>
            </w:r>
            <w:r>
              <w:rPr>
                <w:rFonts w:ascii="Trebuchet MS" w:eastAsia="Trebuchet MS" w:hAnsi="Trebuchet MS" w:cs="Trebuchet MS"/>
              </w:rPr>
              <w:t>d</w:t>
            </w:r>
            <w:r>
              <w:rPr>
                <w:rFonts w:ascii="Trebuchet MS" w:eastAsia="Trebuchet MS" w:hAnsi="Trebuchet MS" w:cs="Trebuchet MS"/>
                <w:spacing w:val="-3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8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</w:rPr>
              <w:t>og</w:t>
            </w:r>
            <w:r>
              <w:rPr>
                <w:rFonts w:ascii="Trebuchet MS" w:eastAsia="Trebuchet MS" w:hAnsi="Trebuchet MS" w:cs="Trebuchet MS"/>
                <w:spacing w:val="-1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</w:rPr>
              <w:t>a</w:t>
            </w:r>
            <w:r>
              <w:rPr>
                <w:rFonts w:ascii="Trebuchet MS" w:eastAsia="Trebuchet MS" w:hAnsi="Trebuchet MS" w:cs="Trebuchet MS"/>
              </w:rPr>
              <w:t>m</w:t>
            </w:r>
            <w:r>
              <w:rPr>
                <w:rFonts w:ascii="Trebuchet MS" w:eastAsia="Trebuchet MS" w:hAnsi="Trebuchet MS" w:cs="Trebuchet MS"/>
                <w:spacing w:val="-5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>O</w:t>
            </w:r>
            <w:r>
              <w:rPr>
                <w:rFonts w:ascii="Trebuchet MS" w:eastAsia="Trebuchet MS" w:hAnsi="Trebuchet MS" w:cs="Trebuchet MS"/>
                <w:spacing w:val="-1"/>
              </w:rPr>
              <w:t>u</w:t>
            </w:r>
            <w:r>
              <w:rPr>
                <w:rFonts w:ascii="Trebuchet MS" w:eastAsia="Trebuchet MS" w:hAnsi="Trebuchet MS" w:cs="Trebuchet MS"/>
              </w:rPr>
              <w:t>tc</w:t>
            </w:r>
            <w:r>
              <w:rPr>
                <w:rFonts w:ascii="Trebuchet MS" w:eastAsia="Trebuchet MS" w:hAnsi="Trebuchet MS" w:cs="Trebuchet MS"/>
                <w:spacing w:val="1"/>
              </w:rPr>
              <w:t>o</w:t>
            </w:r>
            <w:r>
              <w:rPr>
                <w:rFonts w:ascii="Trebuchet MS" w:eastAsia="Trebuchet MS" w:hAnsi="Trebuchet MS" w:cs="Trebuchet MS"/>
              </w:rPr>
              <w:t>mes</w:t>
            </w:r>
            <w:r>
              <w:rPr>
                <w:rFonts w:ascii="Trebuchet MS" w:eastAsia="Trebuchet MS" w:hAnsi="Trebuchet MS" w:cs="Trebuchet MS"/>
                <w:spacing w:val="-7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</w:rPr>
              <w:t>(P</w:t>
            </w:r>
            <w:r>
              <w:rPr>
                <w:rFonts w:ascii="Trebuchet MS" w:eastAsia="Trebuchet MS" w:hAnsi="Trebuchet MS" w:cs="Trebuchet MS"/>
                <w:spacing w:val="2"/>
              </w:rPr>
              <w:t>O</w:t>
            </w:r>
            <w:r>
              <w:rPr>
                <w:rFonts w:ascii="Trebuchet MS" w:eastAsia="Trebuchet MS" w:hAnsi="Trebuchet MS" w:cs="Trebuchet MS"/>
              </w:rPr>
              <w:t>)</w:t>
            </w:r>
          </w:p>
          <w:p w14:paraId="3A2EB387" w14:textId="77777777" w:rsidR="00B87611" w:rsidRDefault="00B87611">
            <w:pPr>
              <w:spacing w:before="6" w:line="100" w:lineRule="exact"/>
              <w:rPr>
                <w:sz w:val="11"/>
                <w:szCs w:val="11"/>
              </w:rPr>
            </w:pPr>
          </w:p>
          <w:p w14:paraId="2CAA1D15" w14:textId="77777777" w:rsidR="00B87611" w:rsidRDefault="00963546">
            <w:pPr>
              <w:ind w:left="822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spacing w:val="1"/>
              </w:rPr>
              <w:t>1</w:t>
            </w:r>
            <w:r>
              <w:rPr>
                <w:rFonts w:ascii="Trebuchet MS" w:eastAsia="Trebuchet MS" w:hAnsi="Trebuchet MS" w:cs="Trebuchet MS"/>
                <w:spacing w:val="-1"/>
              </w:rPr>
              <w:t>.</w:t>
            </w:r>
            <w:r>
              <w:rPr>
                <w:rFonts w:ascii="Trebuchet MS" w:eastAsia="Trebuchet MS" w:hAnsi="Trebuchet MS" w:cs="Trebuchet MS"/>
              </w:rPr>
              <w:t>5</w:t>
            </w:r>
            <w:r>
              <w:rPr>
                <w:rFonts w:ascii="Trebuchet MS" w:eastAsia="Trebuchet MS" w:hAnsi="Trebuchet MS" w:cs="Trebuchet MS"/>
                <w:spacing w:val="57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>G</w:t>
            </w:r>
            <w:r>
              <w:rPr>
                <w:rFonts w:ascii="Trebuchet MS" w:eastAsia="Trebuchet MS" w:hAnsi="Trebuchet MS" w:cs="Trebuchet MS"/>
                <w:spacing w:val="-1"/>
              </w:rPr>
              <w:t>u</w:t>
            </w:r>
            <w:r>
              <w:rPr>
                <w:rFonts w:ascii="Trebuchet MS" w:eastAsia="Trebuchet MS" w:hAnsi="Trebuchet MS" w:cs="Trebuchet MS"/>
                <w:spacing w:val="1"/>
              </w:rPr>
              <w:t>i</w:t>
            </w:r>
            <w:r>
              <w:rPr>
                <w:rFonts w:ascii="Trebuchet MS" w:eastAsia="Trebuchet MS" w:hAnsi="Trebuchet MS" w:cs="Trebuchet MS"/>
                <w:spacing w:val="2"/>
              </w:rPr>
              <w:t>d</w:t>
            </w:r>
            <w:r>
              <w:rPr>
                <w:rFonts w:ascii="Trebuchet MS" w:eastAsia="Trebuchet MS" w:hAnsi="Trebuchet MS" w:cs="Trebuchet MS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</w:rPr>
              <w:t>l</w:t>
            </w:r>
            <w:r>
              <w:rPr>
                <w:rFonts w:ascii="Trebuchet MS" w:eastAsia="Trebuchet MS" w:hAnsi="Trebuchet MS" w:cs="Trebuchet MS"/>
                <w:spacing w:val="3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</w:rPr>
              <w:t>n</w:t>
            </w:r>
            <w:r>
              <w:rPr>
                <w:rFonts w:ascii="Trebuchet MS" w:eastAsia="Trebuchet MS" w:hAnsi="Trebuchet MS" w:cs="Trebuchet MS"/>
              </w:rPr>
              <w:t>es</w:t>
            </w:r>
            <w:r>
              <w:rPr>
                <w:rFonts w:ascii="Trebuchet MS" w:eastAsia="Trebuchet MS" w:hAnsi="Trebuchet MS" w:cs="Trebuchet MS"/>
                <w:spacing w:val="-9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</w:rPr>
              <w:t>fo</w:t>
            </w:r>
            <w:r>
              <w:rPr>
                <w:rFonts w:ascii="Trebuchet MS" w:eastAsia="Trebuchet MS" w:hAnsi="Trebuchet MS" w:cs="Trebuchet MS"/>
              </w:rPr>
              <w:t>r</w:t>
            </w:r>
            <w:r>
              <w:rPr>
                <w:rFonts w:ascii="Trebuchet MS" w:eastAsia="Trebuchet MS" w:hAnsi="Trebuchet MS" w:cs="Trebuchet MS"/>
                <w:spacing w:val="-2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0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</w:rPr>
              <w:t>oj</w:t>
            </w:r>
            <w:r>
              <w:rPr>
                <w:rFonts w:ascii="Trebuchet MS" w:eastAsia="Trebuchet MS" w:hAnsi="Trebuchet MS" w:cs="Trebuchet MS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</w:rPr>
              <w:t>c</w:t>
            </w:r>
            <w:r>
              <w:rPr>
                <w:rFonts w:ascii="Trebuchet MS" w:eastAsia="Trebuchet MS" w:hAnsi="Trebuchet MS" w:cs="Trebuchet MS"/>
              </w:rPr>
              <w:t>t</w:t>
            </w:r>
            <w:r>
              <w:rPr>
                <w:rFonts w:ascii="Trebuchet MS" w:eastAsia="Trebuchet MS" w:hAnsi="Trebuchet MS" w:cs="Trebuchet MS"/>
                <w:spacing w:val="-5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>Se</w:t>
            </w:r>
            <w:r>
              <w:rPr>
                <w:rFonts w:ascii="Trebuchet MS" w:eastAsia="Trebuchet MS" w:hAnsi="Trebuchet MS" w:cs="Trebuchet MS"/>
                <w:spacing w:val="1"/>
              </w:rPr>
              <w:t>l</w:t>
            </w:r>
            <w:r>
              <w:rPr>
                <w:rFonts w:ascii="Trebuchet MS" w:eastAsia="Trebuchet MS" w:hAnsi="Trebuchet MS" w:cs="Trebuchet MS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</w:rPr>
              <w:t>c</w:t>
            </w:r>
            <w:r>
              <w:rPr>
                <w:rFonts w:ascii="Trebuchet MS" w:eastAsia="Trebuchet MS" w:hAnsi="Trebuchet MS" w:cs="Trebuchet MS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</w:rPr>
              <w:t>ion</w:t>
            </w:r>
            <w:r>
              <w:rPr>
                <w:rFonts w:ascii="Trebuchet MS" w:eastAsia="Trebuchet MS" w:hAnsi="Trebuchet MS" w:cs="Trebuchet MS"/>
              </w:rPr>
              <w:t>,</w:t>
            </w:r>
            <w:r>
              <w:rPr>
                <w:rFonts w:ascii="Trebuchet MS" w:eastAsia="Trebuchet MS" w:hAnsi="Trebuchet MS" w:cs="Trebuchet MS"/>
                <w:spacing w:val="49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</w:rPr>
              <w:t>Fi</w:t>
            </w:r>
            <w:r>
              <w:rPr>
                <w:rFonts w:ascii="Trebuchet MS" w:eastAsia="Trebuchet MS" w:hAnsi="Trebuchet MS" w:cs="Trebuchet MS"/>
                <w:spacing w:val="-1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</w:rPr>
              <w:t>z</w:t>
            </w:r>
            <w:r>
              <w:rPr>
                <w:rFonts w:ascii="Trebuchet MS" w:eastAsia="Trebuchet MS" w:hAnsi="Trebuchet MS" w:cs="Trebuchet MS"/>
                <w:spacing w:val="1"/>
              </w:rPr>
              <w:t>a</w:t>
            </w:r>
            <w:r>
              <w:rPr>
                <w:rFonts w:ascii="Trebuchet MS" w:eastAsia="Trebuchet MS" w:hAnsi="Trebuchet MS" w:cs="Trebuchet MS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</w:rPr>
              <w:t>io</w:t>
            </w:r>
            <w:r>
              <w:rPr>
                <w:rFonts w:ascii="Trebuchet MS" w:eastAsia="Trebuchet MS" w:hAnsi="Trebuchet MS" w:cs="Trebuchet MS"/>
              </w:rPr>
              <w:t>n</w:t>
            </w:r>
            <w:r>
              <w:rPr>
                <w:rFonts w:ascii="Trebuchet MS" w:eastAsia="Trebuchet MS" w:hAnsi="Trebuchet MS" w:cs="Trebuchet MS"/>
                <w:spacing w:val="-11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3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</w:rPr>
              <w:t>n</w:t>
            </w:r>
            <w:r>
              <w:rPr>
                <w:rFonts w:ascii="Trebuchet MS" w:eastAsia="Trebuchet MS" w:hAnsi="Trebuchet MS" w:cs="Trebuchet MS"/>
              </w:rPr>
              <w:t>d</w:t>
            </w:r>
            <w:r>
              <w:rPr>
                <w:rFonts w:ascii="Trebuchet MS" w:eastAsia="Trebuchet MS" w:hAnsi="Trebuchet MS" w:cs="Trebuchet MS"/>
                <w:spacing w:val="58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>G</w:t>
            </w:r>
            <w:r>
              <w:rPr>
                <w:rFonts w:ascii="Trebuchet MS" w:eastAsia="Trebuchet MS" w:hAnsi="Trebuchet MS" w:cs="Trebuchet MS"/>
                <w:spacing w:val="-1"/>
              </w:rPr>
              <w:t>u</w:t>
            </w:r>
            <w:r>
              <w:rPr>
                <w:rFonts w:ascii="Trebuchet MS" w:eastAsia="Trebuchet MS" w:hAnsi="Trebuchet MS" w:cs="Trebuchet MS"/>
                <w:spacing w:val="1"/>
              </w:rPr>
              <w:t>i</w:t>
            </w:r>
            <w:r>
              <w:rPr>
                <w:rFonts w:ascii="Trebuchet MS" w:eastAsia="Trebuchet MS" w:hAnsi="Trebuchet MS" w:cs="Trebuchet MS"/>
                <w:spacing w:val="2"/>
              </w:rPr>
              <w:t>d</w:t>
            </w:r>
            <w:r>
              <w:rPr>
                <w:rFonts w:ascii="Trebuchet MS" w:eastAsia="Trebuchet MS" w:hAnsi="Trebuchet MS" w:cs="Trebuchet MS"/>
              </w:rPr>
              <w:t>e</w:t>
            </w:r>
            <w:r>
              <w:rPr>
                <w:rFonts w:ascii="Trebuchet MS" w:eastAsia="Trebuchet MS" w:hAnsi="Trebuchet MS" w:cs="Trebuchet MS"/>
                <w:spacing w:val="-18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0"/>
              </w:rPr>
              <w:t>A</w:t>
            </w:r>
            <w:r>
              <w:rPr>
                <w:rFonts w:ascii="Trebuchet MS" w:eastAsia="Trebuchet MS" w:hAnsi="Trebuchet MS" w:cs="Trebuchet MS"/>
                <w:spacing w:val="1"/>
              </w:rPr>
              <w:t>l</w:t>
            </w:r>
            <w:r>
              <w:rPr>
                <w:rFonts w:ascii="Trebuchet MS" w:eastAsia="Trebuchet MS" w:hAnsi="Trebuchet MS" w:cs="Trebuchet MS"/>
                <w:spacing w:val="-1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</w:rPr>
              <w:t>o</w:t>
            </w:r>
            <w:r>
              <w:rPr>
                <w:rFonts w:ascii="Trebuchet MS" w:eastAsia="Trebuchet MS" w:hAnsi="Trebuchet MS" w:cs="Trebuchet MS"/>
              </w:rPr>
              <w:t>tm</w:t>
            </w:r>
            <w:r>
              <w:rPr>
                <w:rFonts w:ascii="Trebuchet MS" w:eastAsia="Trebuchet MS" w:hAnsi="Trebuchet MS" w:cs="Trebuchet MS"/>
                <w:spacing w:val="2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</w:rPr>
              <w:t>n</w:t>
            </w:r>
            <w:r>
              <w:rPr>
                <w:rFonts w:ascii="Trebuchet MS" w:eastAsia="Trebuchet MS" w:hAnsi="Trebuchet MS" w:cs="Trebuchet MS"/>
              </w:rPr>
              <w:t>t</w:t>
            </w:r>
          </w:p>
          <w:p w14:paraId="152A7CB5" w14:textId="77777777" w:rsidR="00B87611" w:rsidRDefault="00B87611">
            <w:pPr>
              <w:spacing w:before="8" w:line="100" w:lineRule="exact"/>
              <w:rPr>
                <w:sz w:val="11"/>
                <w:szCs w:val="11"/>
              </w:rPr>
            </w:pPr>
          </w:p>
          <w:p w14:paraId="19FEE993" w14:textId="77777777" w:rsidR="00B87611" w:rsidRDefault="00963546">
            <w:pPr>
              <w:ind w:left="822"/>
              <w:rPr>
                <w:rFonts w:ascii="Trebuchet MS" w:eastAsia="Trebuchet MS" w:hAnsi="Trebuchet MS" w:cs="Trebuchet MS"/>
              </w:rPr>
            </w:pPr>
            <w:proofErr w:type="gramStart"/>
            <w:r>
              <w:rPr>
                <w:rFonts w:ascii="Trebuchet MS" w:eastAsia="Trebuchet MS" w:hAnsi="Trebuchet MS" w:cs="Trebuchet MS"/>
                <w:spacing w:val="1"/>
              </w:rPr>
              <w:t>1</w:t>
            </w:r>
            <w:r>
              <w:rPr>
                <w:rFonts w:ascii="Trebuchet MS" w:eastAsia="Trebuchet MS" w:hAnsi="Trebuchet MS" w:cs="Trebuchet MS"/>
                <w:spacing w:val="-1"/>
              </w:rPr>
              <w:t>.</w:t>
            </w:r>
            <w:r>
              <w:rPr>
                <w:rFonts w:ascii="Trebuchet MS" w:eastAsia="Trebuchet MS" w:hAnsi="Trebuchet MS" w:cs="Trebuchet MS"/>
              </w:rPr>
              <w:t xml:space="preserve">6 </w:t>
            </w:r>
            <w:r>
              <w:rPr>
                <w:rFonts w:ascii="Trebuchet MS" w:eastAsia="Trebuchet MS" w:hAnsi="Trebuchet MS" w:cs="Trebuchet MS"/>
                <w:spacing w:val="57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>G</w:t>
            </w:r>
            <w:r>
              <w:rPr>
                <w:rFonts w:ascii="Trebuchet MS" w:eastAsia="Trebuchet MS" w:hAnsi="Trebuchet MS" w:cs="Trebuchet MS"/>
                <w:spacing w:val="1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</w:rPr>
              <w:t>n</w:t>
            </w:r>
            <w:r>
              <w:rPr>
                <w:rFonts w:ascii="Trebuchet MS" w:eastAsia="Trebuchet MS" w:hAnsi="Trebuchet MS" w:cs="Trebuchet MS"/>
                <w:spacing w:val="2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</w:rPr>
              <w:t>a</w:t>
            </w:r>
            <w:r>
              <w:rPr>
                <w:rFonts w:ascii="Trebuchet MS" w:eastAsia="Trebuchet MS" w:hAnsi="Trebuchet MS" w:cs="Trebuchet MS"/>
              </w:rPr>
              <w:t>l</w:t>
            </w:r>
            <w:proofErr w:type="gramEnd"/>
            <w:r>
              <w:rPr>
                <w:rFonts w:ascii="Trebuchet MS" w:eastAsia="Trebuchet MS" w:hAnsi="Trebuchet MS" w:cs="Trebuchet MS"/>
                <w:spacing w:val="-6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0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</w:rPr>
              <w:t>oj</w:t>
            </w:r>
            <w:r>
              <w:rPr>
                <w:rFonts w:ascii="Trebuchet MS" w:eastAsia="Trebuchet MS" w:hAnsi="Trebuchet MS" w:cs="Trebuchet MS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</w:rPr>
              <w:t>c</w:t>
            </w:r>
            <w:r>
              <w:rPr>
                <w:rFonts w:ascii="Trebuchet MS" w:eastAsia="Trebuchet MS" w:hAnsi="Trebuchet MS" w:cs="Trebuchet MS"/>
              </w:rPr>
              <w:t>t</w:t>
            </w:r>
            <w:r>
              <w:rPr>
                <w:rFonts w:ascii="Trebuchet MS" w:eastAsia="Trebuchet MS" w:hAnsi="Trebuchet MS" w:cs="Trebuchet MS"/>
                <w:spacing w:val="-7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9"/>
              </w:rPr>
              <w:t>W</w:t>
            </w:r>
            <w:r>
              <w:rPr>
                <w:rFonts w:ascii="Trebuchet MS" w:eastAsia="Trebuchet MS" w:hAnsi="Trebuchet MS" w:cs="Trebuchet MS"/>
                <w:spacing w:val="1"/>
              </w:rPr>
              <w:t>o</w:t>
            </w:r>
            <w:r>
              <w:rPr>
                <w:rFonts w:ascii="Trebuchet MS" w:eastAsia="Trebuchet MS" w:hAnsi="Trebuchet MS" w:cs="Trebuchet MS"/>
                <w:spacing w:val="-1"/>
              </w:rPr>
              <w:t>r</w:t>
            </w:r>
            <w:r>
              <w:rPr>
                <w:rFonts w:ascii="Trebuchet MS" w:eastAsia="Trebuchet MS" w:hAnsi="Trebuchet MS" w:cs="Trebuchet MS"/>
              </w:rPr>
              <w:t>k</w:t>
            </w:r>
            <w:r>
              <w:rPr>
                <w:rFonts w:ascii="Trebuchet MS" w:eastAsia="Trebuchet MS" w:hAnsi="Trebuchet MS" w:cs="Trebuchet MS"/>
                <w:spacing w:val="-1"/>
              </w:rPr>
              <w:t xml:space="preserve"> E</w:t>
            </w:r>
            <w:r>
              <w:rPr>
                <w:rFonts w:ascii="Trebuchet MS" w:eastAsia="Trebuchet MS" w:hAnsi="Trebuchet MS" w:cs="Trebuchet MS"/>
                <w:spacing w:val="1"/>
              </w:rPr>
              <w:t>va</w:t>
            </w:r>
            <w:r>
              <w:rPr>
                <w:rFonts w:ascii="Trebuchet MS" w:eastAsia="Trebuchet MS" w:hAnsi="Trebuchet MS" w:cs="Trebuchet MS"/>
                <w:spacing w:val="-1"/>
              </w:rPr>
              <w:t>lu</w:t>
            </w:r>
            <w:r>
              <w:rPr>
                <w:rFonts w:ascii="Trebuchet MS" w:eastAsia="Trebuchet MS" w:hAnsi="Trebuchet MS" w:cs="Trebuchet MS"/>
                <w:spacing w:val="1"/>
              </w:rPr>
              <w:t>a</w:t>
            </w:r>
            <w:r>
              <w:rPr>
                <w:rFonts w:ascii="Trebuchet MS" w:eastAsia="Trebuchet MS" w:hAnsi="Trebuchet MS" w:cs="Trebuchet MS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</w:rPr>
              <w:t>io</w:t>
            </w:r>
            <w:r>
              <w:rPr>
                <w:rFonts w:ascii="Trebuchet MS" w:eastAsia="Trebuchet MS" w:hAnsi="Trebuchet MS" w:cs="Trebuchet MS"/>
              </w:rPr>
              <w:t>n</w:t>
            </w:r>
            <w:r>
              <w:rPr>
                <w:rFonts w:ascii="Trebuchet MS" w:eastAsia="Trebuchet MS" w:hAnsi="Trebuchet MS" w:cs="Trebuchet MS"/>
                <w:spacing w:val="-8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0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</w:rPr>
              <w:t>a</w:t>
            </w:r>
            <w:r>
              <w:rPr>
                <w:rFonts w:ascii="Trebuchet MS" w:eastAsia="Trebuchet MS" w:hAnsi="Trebuchet MS" w:cs="Trebuchet MS"/>
              </w:rPr>
              <w:t>m</w:t>
            </w:r>
            <w:r>
              <w:rPr>
                <w:rFonts w:ascii="Trebuchet MS" w:eastAsia="Trebuchet MS" w:hAnsi="Trebuchet MS" w:cs="Trebuchet MS"/>
                <w:spacing w:val="2"/>
              </w:rPr>
              <w:t>e</w:t>
            </w:r>
            <w:r>
              <w:rPr>
                <w:rFonts w:ascii="Trebuchet MS" w:eastAsia="Trebuchet MS" w:hAnsi="Trebuchet MS" w:cs="Trebuchet MS"/>
              </w:rPr>
              <w:t>te</w:t>
            </w:r>
            <w:r>
              <w:rPr>
                <w:rFonts w:ascii="Trebuchet MS" w:eastAsia="Trebuchet MS" w:hAnsi="Trebuchet MS" w:cs="Trebuchet MS"/>
                <w:spacing w:val="-1"/>
              </w:rPr>
              <w:t>r</w:t>
            </w:r>
            <w:r>
              <w:rPr>
                <w:rFonts w:ascii="Trebuchet MS" w:eastAsia="Trebuchet MS" w:hAnsi="Trebuchet MS" w:cs="Trebuchet MS"/>
              </w:rPr>
              <w:t>s</w:t>
            </w:r>
          </w:p>
          <w:p w14:paraId="63535A42" w14:textId="77777777" w:rsidR="00B87611" w:rsidRDefault="00B87611">
            <w:pPr>
              <w:spacing w:before="6" w:line="100" w:lineRule="exact"/>
              <w:rPr>
                <w:sz w:val="11"/>
                <w:szCs w:val="11"/>
              </w:rPr>
            </w:pPr>
          </w:p>
          <w:p w14:paraId="0FBA761D" w14:textId="77777777" w:rsidR="00B87611" w:rsidRDefault="00963546">
            <w:pPr>
              <w:ind w:left="822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spacing w:val="1"/>
              </w:rPr>
              <w:t>1</w:t>
            </w:r>
            <w:r>
              <w:rPr>
                <w:rFonts w:ascii="Trebuchet MS" w:eastAsia="Trebuchet MS" w:hAnsi="Trebuchet MS" w:cs="Trebuchet MS"/>
                <w:spacing w:val="-1"/>
              </w:rPr>
              <w:t>.</w:t>
            </w:r>
            <w:r>
              <w:rPr>
                <w:rFonts w:ascii="Trebuchet MS" w:eastAsia="Trebuchet MS" w:hAnsi="Trebuchet MS" w:cs="Trebuchet MS"/>
              </w:rPr>
              <w:t>7</w:t>
            </w:r>
            <w:r>
              <w:rPr>
                <w:rFonts w:ascii="Trebuchet MS" w:eastAsia="Trebuchet MS" w:hAnsi="Trebuchet MS" w:cs="Trebuchet MS"/>
                <w:spacing w:val="57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</w:rPr>
              <w:t>u</w:t>
            </w:r>
            <w:r>
              <w:rPr>
                <w:rFonts w:ascii="Trebuchet MS" w:eastAsia="Trebuchet MS" w:hAnsi="Trebuchet MS" w:cs="Trebuchet MS"/>
              </w:rPr>
              <w:t>b</w:t>
            </w:r>
            <w:r>
              <w:rPr>
                <w:rFonts w:ascii="Trebuchet MS" w:eastAsia="Trebuchet MS" w:hAnsi="Trebuchet MS" w:cs="Trebuchet MS"/>
                <w:spacing w:val="-2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</w:rPr>
              <w:t>i</w:t>
            </w:r>
            <w:r>
              <w:rPr>
                <w:rFonts w:ascii="Trebuchet MS" w:eastAsia="Trebuchet MS" w:hAnsi="Trebuchet MS" w:cs="Trebuchet MS"/>
              </w:rPr>
              <w:t>cat</w:t>
            </w:r>
            <w:r>
              <w:rPr>
                <w:rFonts w:ascii="Trebuchet MS" w:eastAsia="Trebuchet MS" w:hAnsi="Trebuchet MS" w:cs="Trebuchet MS"/>
                <w:spacing w:val="1"/>
              </w:rPr>
              <w:t>io</w:t>
            </w:r>
            <w:r>
              <w:rPr>
                <w:rFonts w:ascii="Trebuchet MS" w:eastAsia="Trebuchet MS" w:hAnsi="Trebuchet MS" w:cs="Trebuchet MS"/>
              </w:rPr>
              <w:t>n</w:t>
            </w:r>
            <w:r>
              <w:rPr>
                <w:rFonts w:ascii="Trebuchet MS" w:eastAsia="Trebuchet MS" w:hAnsi="Trebuchet MS" w:cs="Trebuchet MS"/>
                <w:spacing w:val="-9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>G</w:t>
            </w:r>
            <w:r>
              <w:rPr>
                <w:rFonts w:ascii="Trebuchet MS" w:eastAsia="Trebuchet MS" w:hAnsi="Trebuchet MS" w:cs="Trebuchet MS"/>
                <w:spacing w:val="-1"/>
              </w:rPr>
              <w:t>u</w:t>
            </w:r>
            <w:r>
              <w:rPr>
                <w:rFonts w:ascii="Trebuchet MS" w:eastAsia="Trebuchet MS" w:hAnsi="Trebuchet MS" w:cs="Trebuchet MS"/>
                <w:spacing w:val="1"/>
              </w:rPr>
              <w:t>i</w:t>
            </w:r>
            <w:r>
              <w:rPr>
                <w:rFonts w:ascii="Trebuchet MS" w:eastAsia="Trebuchet MS" w:hAnsi="Trebuchet MS" w:cs="Trebuchet MS"/>
                <w:spacing w:val="2"/>
              </w:rPr>
              <w:t>d</w:t>
            </w:r>
            <w:r>
              <w:rPr>
                <w:rFonts w:ascii="Trebuchet MS" w:eastAsia="Trebuchet MS" w:hAnsi="Trebuchet MS" w:cs="Trebuchet MS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</w:rPr>
              <w:t>l</w:t>
            </w:r>
            <w:r>
              <w:rPr>
                <w:rFonts w:ascii="Trebuchet MS" w:eastAsia="Trebuchet MS" w:hAnsi="Trebuchet MS" w:cs="Trebuchet MS"/>
                <w:spacing w:val="3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</w:rPr>
              <w:t>n</w:t>
            </w:r>
            <w:r>
              <w:rPr>
                <w:rFonts w:ascii="Trebuchet MS" w:eastAsia="Trebuchet MS" w:hAnsi="Trebuchet MS" w:cs="Trebuchet MS"/>
              </w:rPr>
              <w:t>es</w:t>
            </w:r>
          </w:p>
          <w:p w14:paraId="7F51EBBB" w14:textId="77777777" w:rsidR="00B87611" w:rsidRDefault="00B87611">
            <w:pPr>
              <w:spacing w:before="6" w:line="100" w:lineRule="exact"/>
              <w:rPr>
                <w:sz w:val="11"/>
                <w:szCs w:val="11"/>
              </w:rPr>
            </w:pPr>
          </w:p>
          <w:p w14:paraId="04CD63CB" w14:textId="77777777" w:rsidR="00B87611" w:rsidRDefault="00963546">
            <w:pPr>
              <w:ind w:left="822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spacing w:val="1"/>
              </w:rPr>
              <w:t>1</w:t>
            </w:r>
            <w:r>
              <w:rPr>
                <w:rFonts w:ascii="Trebuchet MS" w:eastAsia="Trebuchet MS" w:hAnsi="Trebuchet MS" w:cs="Trebuchet MS"/>
                <w:spacing w:val="-1"/>
              </w:rPr>
              <w:t>.</w:t>
            </w:r>
            <w:r>
              <w:rPr>
                <w:rFonts w:ascii="Trebuchet MS" w:eastAsia="Trebuchet MS" w:hAnsi="Trebuchet MS" w:cs="Trebuchet MS"/>
              </w:rPr>
              <w:t>8</w:t>
            </w:r>
            <w:r>
              <w:rPr>
                <w:rFonts w:ascii="Trebuchet MS" w:eastAsia="Trebuchet MS" w:hAnsi="Trebuchet MS" w:cs="Trebuchet MS"/>
                <w:spacing w:val="57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</w:rPr>
              <w:t>n</w:t>
            </w:r>
            <w:r>
              <w:rPr>
                <w:rFonts w:ascii="Trebuchet MS" w:eastAsia="Trebuchet MS" w:hAnsi="Trebuchet MS" w:cs="Trebuchet MS"/>
              </w:rPr>
              <w:t>t</w:t>
            </w:r>
            <w:r>
              <w:rPr>
                <w:rFonts w:ascii="Trebuchet MS" w:eastAsia="Trebuchet MS" w:hAnsi="Trebuchet MS" w:cs="Trebuchet MS"/>
                <w:spacing w:val="2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</w:rPr>
              <w:t>l</w:t>
            </w:r>
            <w:r>
              <w:rPr>
                <w:rFonts w:ascii="Trebuchet MS" w:eastAsia="Trebuchet MS" w:hAnsi="Trebuchet MS" w:cs="Trebuchet MS"/>
                <w:spacing w:val="-1"/>
              </w:rPr>
              <w:t>l</w:t>
            </w:r>
            <w:r>
              <w:rPr>
                <w:rFonts w:ascii="Trebuchet MS" w:eastAsia="Trebuchet MS" w:hAnsi="Trebuchet MS" w:cs="Trebuchet MS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</w:rPr>
              <w:t>c</w:t>
            </w:r>
            <w:r>
              <w:rPr>
                <w:rFonts w:ascii="Trebuchet MS" w:eastAsia="Trebuchet MS" w:hAnsi="Trebuchet MS" w:cs="Trebuchet MS"/>
                <w:spacing w:val="2"/>
              </w:rPr>
              <w:t>t</w:t>
            </w:r>
            <w:r>
              <w:rPr>
                <w:rFonts w:ascii="Trebuchet MS" w:eastAsia="Trebuchet MS" w:hAnsi="Trebuchet MS" w:cs="Trebuchet MS"/>
                <w:spacing w:val="-1"/>
              </w:rPr>
              <w:t>u</w:t>
            </w:r>
            <w:r>
              <w:rPr>
                <w:rFonts w:ascii="Trebuchet MS" w:eastAsia="Trebuchet MS" w:hAnsi="Trebuchet MS" w:cs="Trebuchet MS"/>
                <w:spacing w:val="1"/>
              </w:rPr>
              <w:t>a</w:t>
            </w:r>
            <w:r>
              <w:rPr>
                <w:rFonts w:ascii="Trebuchet MS" w:eastAsia="Trebuchet MS" w:hAnsi="Trebuchet MS" w:cs="Trebuchet MS"/>
              </w:rPr>
              <w:t>l</w:t>
            </w:r>
            <w:r>
              <w:rPr>
                <w:rFonts w:ascii="Trebuchet MS" w:eastAsia="Trebuchet MS" w:hAnsi="Trebuchet MS" w:cs="Trebuchet MS"/>
                <w:spacing w:val="-9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0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</w:rPr>
              <w:t>o</w:t>
            </w:r>
            <w:r>
              <w:rPr>
                <w:rFonts w:ascii="Trebuchet MS" w:eastAsia="Trebuchet MS" w:hAnsi="Trebuchet MS" w:cs="Trebuchet MS"/>
                <w:spacing w:val="2"/>
              </w:rPr>
              <w:t>p</w:t>
            </w:r>
            <w:r>
              <w:rPr>
                <w:rFonts w:ascii="Trebuchet MS" w:eastAsia="Trebuchet MS" w:hAnsi="Trebuchet MS" w:cs="Trebuchet MS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</w:rPr>
              <w:t>r</w:t>
            </w:r>
            <w:r>
              <w:rPr>
                <w:rFonts w:ascii="Trebuchet MS" w:eastAsia="Trebuchet MS" w:hAnsi="Trebuchet MS" w:cs="Trebuchet MS"/>
              </w:rPr>
              <w:t>ty</w:t>
            </w:r>
            <w:r>
              <w:rPr>
                <w:rFonts w:ascii="Trebuchet MS" w:eastAsia="Trebuchet MS" w:hAnsi="Trebuchet MS" w:cs="Trebuchet MS"/>
                <w:spacing w:val="-6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2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</w:rPr>
              <w:t>ig</w:t>
            </w:r>
            <w:r>
              <w:rPr>
                <w:rFonts w:ascii="Trebuchet MS" w:eastAsia="Trebuchet MS" w:hAnsi="Trebuchet MS" w:cs="Trebuchet MS"/>
                <w:spacing w:val="-1"/>
              </w:rPr>
              <w:t>h</w:t>
            </w:r>
            <w:r>
              <w:rPr>
                <w:rFonts w:ascii="Trebuchet MS" w:eastAsia="Trebuchet MS" w:hAnsi="Trebuchet MS" w:cs="Trebuchet MS"/>
              </w:rPr>
              <w:t>ts</w:t>
            </w:r>
            <w:r>
              <w:rPr>
                <w:rFonts w:ascii="Trebuchet MS" w:eastAsia="Trebuchet MS" w:hAnsi="Trebuchet MS" w:cs="Trebuchet MS"/>
                <w:spacing w:val="-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</w:rPr>
              <w:t>(</w:t>
            </w:r>
            <w:r>
              <w:rPr>
                <w:rFonts w:ascii="Trebuchet MS" w:eastAsia="Trebuchet MS" w:hAnsi="Trebuchet MS" w:cs="Trebuchet MS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</w:rPr>
              <w:t>R</w:t>
            </w:r>
            <w:r>
              <w:rPr>
                <w:rFonts w:ascii="Trebuchet MS" w:eastAsia="Trebuchet MS" w:hAnsi="Trebuchet MS" w:cs="Trebuchet MS"/>
              </w:rPr>
              <w:t>)</w:t>
            </w:r>
          </w:p>
        </w:tc>
        <w:tc>
          <w:tcPr>
            <w:tcW w:w="14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7A03CA" w14:textId="77777777" w:rsidR="00B87611" w:rsidRDefault="00963546">
            <w:pPr>
              <w:spacing w:line="260" w:lineRule="exact"/>
              <w:ind w:left="609" w:right="608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1</w:t>
            </w:r>
          </w:p>
        </w:tc>
      </w:tr>
      <w:tr w:rsidR="00B87611" w14:paraId="162E18CB" w14:textId="77777777">
        <w:trPr>
          <w:trHeight w:hRule="exact" w:val="427"/>
        </w:trPr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F55387" w14:textId="77777777" w:rsidR="00B87611" w:rsidRDefault="00963546">
            <w:pPr>
              <w:spacing w:line="260" w:lineRule="exact"/>
              <w:ind w:left="46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2.</w:t>
            </w:r>
          </w:p>
        </w:tc>
        <w:tc>
          <w:tcPr>
            <w:tcW w:w="8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9220D5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v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y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yll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b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</w:p>
        </w:tc>
        <w:tc>
          <w:tcPr>
            <w:tcW w:w="14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026D76" w14:textId="77777777" w:rsidR="00B87611" w:rsidRDefault="00963546">
            <w:pPr>
              <w:spacing w:line="260" w:lineRule="exact"/>
              <w:ind w:left="609" w:right="608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4</w:t>
            </w:r>
          </w:p>
        </w:tc>
      </w:tr>
      <w:tr w:rsidR="00B87611" w14:paraId="3FE99505" w14:textId="77777777">
        <w:trPr>
          <w:trHeight w:hRule="exact" w:val="430"/>
        </w:trPr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79DDD2" w14:textId="77777777" w:rsidR="00B87611" w:rsidRDefault="00963546">
            <w:pPr>
              <w:spacing w:line="260" w:lineRule="exact"/>
              <w:ind w:left="46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3.</w:t>
            </w:r>
          </w:p>
        </w:tc>
        <w:tc>
          <w:tcPr>
            <w:tcW w:w="8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F6C00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ki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 by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</w:p>
        </w:tc>
        <w:tc>
          <w:tcPr>
            <w:tcW w:w="14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1F0403" w14:textId="77777777" w:rsidR="00B87611" w:rsidRDefault="00963546">
            <w:pPr>
              <w:spacing w:line="260" w:lineRule="exact"/>
              <w:ind w:left="609" w:right="608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7</w:t>
            </w:r>
          </w:p>
        </w:tc>
      </w:tr>
      <w:tr w:rsidR="00B87611" w14:paraId="136074A5" w14:textId="77777777">
        <w:trPr>
          <w:trHeight w:hRule="exact" w:val="427"/>
        </w:trPr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06C7EA" w14:textId="77777777" w:rsidR="00B87611" w:rsidRDefault="00963546">
            <w:pPr>
              <w:spacing w:line="260" w:lineRule="exact"/>
              <w:ind w:left="46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4.</w:t>
            </w:r>
          </w:p>
        </w:tc>
        <w:tc>
          <w:tcPr>
            <w:tcW w:w="8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3059D0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gram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che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e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of</w:t>
            </w:r>
            <w:proofErr w:type="gramEnd"/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1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j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t </w:t>
            </w:r>
            <w:r>
              <w:rPr>
                <w:rFonts w:ascii="Trebuchet MS" w:eastAsia="Trebuchet MS" w:hAnsi="Trebuchet MS" w:cs="Trebuchet MS"/>
                <w:spacing w:val="-13"/>
                <w:sz w:val="24"/>
                <w:szCs w:val="24"/>
              </w:rPr>
              <w:t>W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rk</w:t>
            </w:r>
          </w:p>
        </w:tc>
        <w:tc>
          <w:tcPr>
            <w:tcW w:w="14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F25980" w14:textId="77777777" w:rsidR="00B87611" w:rsidRDefault="00963546">
            <w:pPr>
              <w:spacing w:line="260" w:lineRule="exact"/>
              <w:ind w:left="609" w:right="608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8</w:t>
            </w:r>
          </w:p>
        </w:tc>
      </w:tr>
      <w:tr w:rsidR="00B87611" w14:paraId="4354278F" w14:textId="77777777">
        <w:trPr>
          <w:trHeight w:hRule="exact" w:val="428"/>
        </w:trPr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679C0E" w14:textId="77777777" w:rsidR="00B87611" w:rsidRDefault="00963546">
            <w:pPr>
              <w:spacing w:line="260" w:lineRule="exact"/>
              <w:ind w:left="46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5.</w:t>
            </w:r>
          </w:p>
        </w:tc>
        <w:tc>
          <w:tcPr>
            <w:tcW w:w="8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DAB52D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1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ject </w:t>
            </w:r>
            <w:r>
              <w:rPr>
                <w:rFonts w:ascii="Trebuchet MS" w:eastAsia="Trebuchet MS" w:hAnsi="Trebuchet MS" w:cs="Trebuchet MS"/>
                <w:spacing w:val="-10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v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w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(S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 I)</w:t>
            </w:r>
          </w:p>
        </w:tc>
        <w:tc>
          <w:tcPr>
            <w:tcW w:w="14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65755D" w14:textId="77777777" w:rsidR="00B87611" w:rsidRDefault="00B87611"/>
        </w:tc>
      </w:tr>
      <w:tr w:rsidR="00B87611" w14:paraId="0821E2A3" w14:textId="77777777">
        <w:trPr>
          <w:trHeight w:hRule="exact" w:val="430"/>
        </w:trPr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7E6A53" w14:textId="77777777" w:rsidR="00B87611" w:rsidRDefault="00B87611"/>
        </w:tc>
        <w:tc>
          <w:tcPr>
            <w:tcW w:w="8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C1AFAC" w14:textId="77777777" w:rsidR="00B87611" w:rsidRDefault="00963546">
            <w:pPr>
              <w:spacing w:line="260" w:lineRule="exact"/>
              <w:ind w:left="275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6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.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1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.  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tate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,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oti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v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, Ob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j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v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Li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tu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0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v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w</w:t>
            </w:r>
          </w:p>
        </w:tc>
        <w:tc>
          <w:tcPr>
            <w:tcW w:w="14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7D11D4" w14:textId="77777777" w:rsidR="00B87611" w:rsidRDefault="00B87611"/>
        </w:tc>
      </w:tr>
      <w:tr w:rsidR="00B87611" w14:paraId="301CE9F2" w14:textId="77777777">
        <w:trPr>
          <w:trHeight w:hRule="exact" w:val="427"/>
        </w:trPr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003AFE" w14:textId="77777777" w:rsidR="00B87611" w:rsidRDefault="00B87611"/>
        </w:tc>
        <w:tc>
          <w:tcPr>
            <w:tcW w:w="8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E3E974" w14:textId="77777777" w:rsidR="00B87611" w:rsidRDefault="00963546">
            <w:pPr>
              <w:spacing w:line="260" w:lineRule="exact"/>
              <w:ind w:left="275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6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.2. 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b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y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 S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pe</w:t>
            </w:r>
          </w:p>
        </w:tc>
        <w:tc>
          <w:tcPr>
            <w:tcW w:w="14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7FF66A" w14:textId="77777777" w:rsidR="00B87611" w:rsidRDefault="00B87611"/>
        </w:tc>
      </w:tr>
      <w:tr w:rsidR="00B87611" w14:paraId="337127FD" w14:textId="77777777">
        <w:trPr>
          <w:trHeight w:hRule="exact" w:val="427"/>
        </w:trPr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47AD8C" w14:textId="77777777" w:rsidR="00B87611" w:rsidRDefault="00B87611"/>
        </w:tc>
        <w:tc>
          <w:tcPr>
            <w:tcW w:w="8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D9BC63" w14:textId="77777777" w:rsidR="00B87611" w:rsidRDefault="00963546">
            <w:pPr>
              <w:spacing w:line="260" w:lineRule="exact"/>
              <w:ind w:left="275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6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.3.  </w:t>
            </w:r>
            <w:r>
              <w:rPr>
                <w:rFonts w:ascii="Trebuchet MS" w:eastAsia="Trebuchet MS" w:hAnsi="Trebuchet MS" w:cs="Trebuchet MS"/>
                <w:spacing w:val="-10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q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y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</w:p>
        </w:tc>
        <w:tc>
          <w:tcPr>
            <w:tcW w:w="14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1CE45B" w14:textId="77777777" w:rsidR="00B87611" w:rsidRDefault="00B87611"/>
        </w:tc>
      </w:tr>
      <w:tr w:rsidR="00B87611" w14:paraId="34188D00" w14:textId="77777777">
        <w:trPr>
          <w:trHeight w:hRule="exact" w:val="430"/>
        </w:trPr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17DFD7" w14:textId="77777777" w:rsidR="00B87611" w:rsidRDefault="00B87611"/>
        </w:tc>
        <w:tc>
          <w:tcPr>
            <w:tcW w:w="8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F30729" w14:textId="77777777" w:rsidR="00B87611" w:rsidRDefault="00963546">
            <w:pPr>
              <w:spacing w:line="260" w:lineRule="exact"/>
              <w:ind w:left="275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6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.4. 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gn</w:t>
            </w:r>
          </w:p>
        </w:tc>
        <w:tc>
          <w:tcPr>
            <w:tcW w:w="14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667162" w14:textId="77777777" w:rsidR="00B87611" w:rsidRDefault="00B87611"/>
        </w:tc>
      </w:tr>
      <w:tr w:rsidR="00B87611" w14:paraId="68649775" w14:textId="77777777">
        <w:trPr>
          <w:trHeight w:hRule="exact" w:val="391"/>
        </w:trPr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E60F05" w14:textId="77777777" w:rsidR="00B87611" w:rsidRDefault="00963546">
            <w:pPr>
              <w:spacing w:line="240" w:lineRule="exact"/>
              <w:ind w:left="463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6.</w:t>
            </w:r>
          </w:p>
        </w:tc>
        <w:tc>
          <w:tcPr>
            <w:tcW w:w="8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DAFA60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nte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v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n </w:t>
            </w:r>
            <w:r>
              <w:rPr>
                <w:rFonts w:ascii="Trebuchet MS" w:eastAsia="Trebuchet MS" w:hAnsi="Trebuchet MS" w:cs="Trebuchet MS"/>
                <w:spacing w:val="-3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t (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 I)</w:t>
            </w:r>
          </w:p>
        </w:tc>
        <w:tc>
          <w:tcPr>
            <w:tcW w:w="14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C3FA42" w14:textId="77777777" w:rsidR="00B87611" w:rsidRDefault="00963546">
            <w:pPr>
              <w:spacing w:line="240" w:lineRule="exact"/>
              <w:ind w:left="556" w:right="556"/>
              <w:jc w:val="center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13</w:t>
            </w:r>
          </w:p>
        </w:tc>
      </w:tr>
      <w:tr w:rsidR="00B87611" w14:paraId="6F037ED5" w14:textId="77777777">
        <w:trPr>
          <w:trHeight w:hRule="exact" w:val="430"/>
        </w:trPr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134967" w14:textId="77777777" w:rsidR="00B87611" w:rsidRDefault="00963546">
            <w:pPr>
              <w:spacing w:line="260" w:lineRule="exact"/>
              <w:ind w:left="46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7.</w:t>
            </w:r>
          </w:p>
        </w:tc>
        <w:tc>
          <w:tcPr>
            <w:tcW w:w="8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F3F5D1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0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v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w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Sh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(S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 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)</w:t>
            </w:r>
          </w:p>
        </w:tc>
        <w:tc>
          <w:tcPr>
            <w:tcW w:w="14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2A4771" w14:textId="77777777" w:rsidR="00B87611" w:rsidRDefault="00963546">
            <w:pPr>
              <w:spacing w:line="260" w:lineRule="exact"/>
              <w:ind w:left="544" w:right="549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14</w:t>
            </w:r>
          </w:p>
        </w:tc>
      </w:tr>
      <w:tr w:rsidR="00B87611" w14:paraId="28FDAAEA" w14:textId="77777777">
        <w:trPr>
          <w:trHeight w:hRule="exact" w:val="427"/>
        </w:trPr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25A7D6" w14:textId="77777777" w:rsidR="00B87611" w:rsidRDefault="00B87611"/>
        </w:tc>
        <w:tc>
          <w:tcPr>
            <w:tcW w:w="8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A4C3B0" w14:textId="77777777" w:rsidR="00B87611" w:rsidRDefault="00963546">
            <w:pPr>
              <w:spacing w:line="260" w:lineRule="exact"/>
              <w:ind w:left="364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8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.1.  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</w:t>
            </w:r>
          </w:p>
        </w:tc>
        <w:tc>
          <w:tcPr>
            <w:tcW w:w="14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F41606" w14:textId="77777777" w:rsidR="00B87611" w:rsidRDefault="00B87611"/>
        </w:tc>
      </w:tr>
      <w:tr w:rsidR="00B87611" w14:paraId="4FD9ECAF" w14:textId="77777777">
        <w:trPr>
          <w:trHeight w:hRule="exact" w:val="428"/>
        </w:trPr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929878" w14:textId="77777777" w:rsidR="00B87611" w:rsidRDefault="00B87611"/>
        </w:tc>
        <w:tc>
          <w:tcPr>
            <w:tcW w:w="8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EFF5AE" w14:textId="77777777" w:rsidR="00B87611" w:rsidRDefault="00963546">
            <w:pPr>
              <w:spacing w:line="260" w:lineRule="exact"/>
              <w:ind w:left="364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8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.2.  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odin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g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 Im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en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n</w:t>
            </w:r>
          </w:p>
        </w:tc>
        <w:tc>
          <w:tcPr>
            <w:tcW w:w="14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B0F5FD" w14:textId="77777777" w:rsidR="00B87611" w:rsidRDefault="00B87611"/>
        </w:tc>
      </w:tr>
      <w:tr w:rsidR="00B87611" w14:paraId="342D56F1" w14:textId="77777777">
        <w:trPr>
          <w:trHeight w:hRule="exact" w:val="430"/>
        </w:trPr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59E67D" w14:textId="77777777" w:rsidR="00B87611" w:rsidRDefault="00B87611"/>
        </w:tc>
        <w:tc>
          <w:tcPr>
            <w:tcW w:w="8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EC3F58" w14:textId="77777777" w:rsidR="00B87611" w:rsidRDefault="00963546">
            <w:pPr>
              <w:spacing w:line="260" w:lineRule="exact"/>
              <w:ind w:left="364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8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.3.  </w:t>
            </w:r>
            <w:r>
              <w:rPr>
                <w:rFonts w:ascii="Trebuchet MS" w:eastAsia="Trebuchet MS" w:hAnsi="Trebuchet MS" w:cs="Trebuchet MS"/>
                <w:spacing w:val="-19"/>
                <w:sz w:val="24"/>
                <w:szCs w:val="24"/>
              </w:rPr>
              <w:t>V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3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tin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</w:t>
            </w:r>
          </w:p>
        </w:tc>
        <w:tc>
          <w:tcPr>
            <w:tcW w:w="14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470F94" w14:textId="77777777" w:rsidR="00B87611" w:rsidRDefault="00B87611"/>
        </w:tc>
      </w:tr>
      <w:tr w:rsidR="00B87611" w14:paraId="5B995099" w14:textId="77777777">
        <w:trPr>
          <w:trHeight w:hRule="exact" w:val="427"/>
        </w:trPr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6D1B8A" w14:textId="77777777" w:rsidR="00B87611" w:rsidRDefault="00B87611"/>
        </w:tc>
        <w:tc>
          <w:tcPr>
            <w:tcW w:w="8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C65B9E" w14:textId="77777777" w:rsidR="00B87611" w:rsidRDefault="00963546">
            <w:pPr>
              <w:spacing w:line="260" w:lineRule="exact"/>
              <w:ind w:left="364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8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.4.   </w:t>
            </w:r>
            <w:r>
              <w:rPr>
                <w:rFonts w:ascii="Trebuchet MS" w:eastAsia="Trebuchet MS" w:hAnsi="Trebuchet MS" w:cs="Trebuchet MS"/>
                <w:spacing w:val="-10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3"/>
                <w:sz w:val="24"/>
                <w:szCs w:val="24"/>
              </w:rPr>
              <w:t>W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</w:t>
            </w:r>
          </w:p>
        </w:tc>
        <w:tc>
          <w:tcPr>
            <w:tcW w:w="14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B5981D" w14:textId="77777777" w:rsidR="00B87611" w:rsidRDefault="00B87611"/>
        </w:tc>
      </w:tr>
      <w:tr w:rsidR="00B87611" w14:paraId="363F6024" w14:textId="77777777">
        <w:trPr>
          <w:trHeight w:hRule="exact" w:val="394"/>
        </w:trPr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B5E309" w14:textId="77777777" w:rsidR="00B87611" w:rsidRDefault="00963546">
            <w:pPr>
              <w:spacing w:line="240" w:lineRule="exact"/>
              <w:ind w:left="463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8.</w:t>
            </w:r>
          </w:p>
        </w:tc>
        <w:tc>
          <w:tcPr>
            <w:tcW w:w="8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D3A7DD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nte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v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n </w:t>
            </w:r>
            <w:r>
              <w:rPr>
                <w:rFonts w:ascii="Trebuchet MS" w:eastAsia="Trebuchet MS" w:hAnsi="Trebuchet MS" w:cs="Trebuchet MS"/>
                <w:spacing w:val="-3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t (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 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)</w:t>
            </w:r>
          </w:p>
        </w:tc>
        <w:tc>
          <w:tcPr>
            <w:tcW w:w="14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DB89B9" w14:textId="77777777" w:rsidR="00B87611" w:rsidRDefault="00963546">
            <w:pPr>
              <w:spacing w:line="240" w:lineRule="exact"/>
              <w:ind w:left="556" w:right="556"/>
              <w:jc w:val="center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pacing w:val="-1"/>
                <w:sz w:val="22"/>
                <w:szCs w:val="22"/>
              </w:rPr>
              <w:t>18</w:t>
            </w:r>
          </w:p>
        </w:tc>
      </w:tr>
      <w:tr w:rsidR="00B87611" w14:paraId="59D2E058" w14:textId="77777777">
        <w:trPr>
          <w:trHeight w:hRule="exact" w:val="427"/>
        </w:trPr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580811" w14:textId="77777777" w:rsidR="00B87611" w:rsidRDefault="00963546">
            <w:pPr>
              <w:spacing w:line="260" w:lineRule="exact"/>
              <w:ind w:left="46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9.</w:t>
            </w:r>
          </w:p>
        </w:tc>
        <w:tc>
          <w:tcPr>
            <w:tcW w:w="8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3A367D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0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eco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 of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nte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2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ti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n /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b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7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/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IPR 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proofErr w:type="gramEnd"/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 Sim</w:t>
            </w:r>
            <w:r>
              <w:rPr>
                <w:rFonts w:ascii="Trebuchet MS" w:eastAsia="Trebuchet MS" w:hAnsi="Trebuchet MS" w:cs="Trebuchet MS"/>
                <w:spacing w:val="2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v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t</w:t>
            </w:r>
          </w:p>
        </w:tc>
        <w:tc>
          <w:tcPr>
            <w:tcW w:w="14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929BB" w14:textId="77777777" w:rsidR="00B87611" w:rsidRDefault="00963546">
            <w:pPr>
              <w:spacing w:line="260" w:lineRule="exact"/>
              <w:ind w:left="544" w:right="549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19</w:t>
            </w:r>
          </w:p>
        </w:tc>
      </w:tr>
      <w:tr w:rsidR="00B87611" w14:paraId="6076BFAD" w14:textId="77777777">
        <w:trPr>
          <w:trHeight w:hRule="exact" w:val="3077"/>
        </w:trPr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F58203" w14:textId="77777777" w:rsidR="00B87611" w:rsidRDefault="00963546">
            <w:pPr>
              <w:spacing w:line="260" w:lineRule="exact"/>
              <w:ind w:left="46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10.</w:t>
            </w:r>
          </w:p>
        </w:tc>
        <w:tc>
          <w:tcPr>
            <w:tcW w:w="8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89721A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8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br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ic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</w:p>
          <w:p w14:paraId="75EB0E15" w14:textId="77777777" w:rsidR="00B87611" w:rsidRDefault="00B87611">
            <w:pPr>
              <w:spacing w:before="1" w:line="280" w:lineRule="exact"/>
              <w:rPr>
                <w:sz w:val="28"/>
                <w:szCs w:val="28"/>
              </w:rPr>
            </w:pPr>
          </w:p>
          <w:p w14:paraId="55883623" w14:textId="77777777" w:rsidR="00B87611" w:rsidRDefault="00963546">
            <w:pPr>
              <w:spacing w:line="359" w:lineRule="auto"/>
              <w:ind w:left="462" w:right="5347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A.  </w:t>
            </w:r>
            <w:r>
              <w:rPr>
                <w:rFonts w:ascii="Trebuchet MS" w:eastAsia="Trebuchet MS" w:hAnsi="Trebuchet MS" w:cs="Trebuchet MS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de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n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B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.  </w:t>
            </w:r>
            <w:r>
              <w:rPr>
                <w:rFonts w:ascii="Trebuchet MS" w:eastAsia="Trebuchet MS" w:hAnsi="Trebuchet MS" w:cs="Trebuchet MS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Im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n C.  </w:t>
            </w:r>
            <w:r>
              <w:rPr>
                <w:rFonts w:ascii="Trebuchet MS" w:eastAsia="Trebuchet MS" w:hAnsi="Trebuchet MS" w:cs="Trebuchet MS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Do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cu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n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.   Dem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on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n</w:t>
            </w:r>
          </w:p>
          <w:p w14:paraId="6591B5F4" w14:textId="77777777" w:rsidR="00B87611" w:rsidRDefault="00963546">
            <w:pPr>
              <w:ind w:left="46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.  </w:t>
            </w:r>
            <w:r>
              <w:rPr>
                <w:rFonts w:ascii="Trebuchet MS" w:eastAsia="Trebuchet MS" w:hAnsi="Trebuchet MS" w:cs="Trebuchet MS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on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t </w:t>
            </w:r>
            <w:r>
              <w:rPr>
                <w:rFonts w:ascii="Trebuchet MS" w:eastAsia="Trebuchet MS" w:hAnsi="Trebuchet MS" w:cs="Trebuchet MS"/>
                <w:spacing w:val="-12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/</w:t>
            </w:r>
            <w:r>
              <w:rPr>
                <w:rFonts w:ascii="Trebuchet MS" w:eastAsia="Trebuchet MS" w:hAnsi="Trebuchet MS" w:cs="Trebuchet MS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0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w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,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Pu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b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ic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 IPR</w:t>
            </w:r>
          </w:p>
          <w:p w14:paraId="21FE384B" w14:textId="77777777" w:rsidR="00B87611" w:rsidRDefault="00B87611">
            <w:pPr>
              <w:spacing w:before="1" w:line="140" w:lineRule="exact"/>
              <w:rPr>
                <w:sz w:val="14"/>
                <w:szCs w:val="14"/>
              </w:rPr>
            </w:pPr>
          </w:p>
          <w:p w14:paraId="30C2693E" w14:textId="77777777" w:rsidR="00B87611" w:rsidRDefault="00963546">
            <w:pPr>
              <w:ind w:left="46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F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.  </w:t>
            </w:r>
            <w:r>
              <w:rPr>
                <w:rFonts w:ascii="Trebuchet MS" w:eastAsia="Trebuchet MS" w:hAnsi="Trebuchet MS" w:cs="Trebuchet MS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v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on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&amp; 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hic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(so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uti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n to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b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ms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con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g)</w:t>
            </w:r>
          </w:p>
        </w:tc>
        <w:tc>
          <w:tcPr>
            <w:tcW w:w="14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4C3AC1" w14:textId="77777777" w:rsidR="00B87611" w:rsidRDefault="00963546">
            <w:pPr>
              <w:spacing w:line="260" w:lineRule="exact"/>
              <w:ind w:left="544" w:right="548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2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0</w:t>
            </w:r>
          </w:p>
        </w:tc>
      </w:tr>
    </w:tbl>
    <w:p w14:paraId="46A42737" w14:textId="77777777" w:rsidR="00B87611" w:rsidRDefault="00B87611">
      <w:pPr>
        <w:sectPr w:rsidR="00B87611" w:rsidSect="00947A67">
          <w:pgSz w:w="11920" w:h="16840"/>
          <w:pgMar w:top="440" w:right="500" w:bottom="280" w:left="840" w:header="720" w:footer="720" w:gutter="0"/>
          <w:cols w:space="720"/>
        </w:sectPr>
      </w:pPr>
    </w:p>
    <w:p w14:paraId="22813AE1" w14:textId="77777777" w:rsidR="00B87611" w:rsidRDefault="00000000">
      <w:pPr>
        <w:spacing w:before="6" w:line="80" w:lineRule="exact"/>
        <w:rPr>
          <w:sz w:val="9"/>
          <w:szCs w:val="9"/>
        </w:rPr>
      </w:pPr>
      <w:r>
        <w:lastRenderedPageBreak/>
        <w:pict w14:anchorId="68F22B1B">
          <v:group id="_x0000_s3016" style="position:absolute;margin-left:22.25pt;margin-top:13.5pt;width:550.9pt;height:824pt;z-index:-251701760;mso-position-horizontal-relative:page;mso-position-vertical-relative:page" coordorigin="445,270" coordsize="11018,16480">
            <v:shape id="_x0000_s3036" style="position:absolute;left:451;top:276;width:29;height:0" coordorigin="451,276" coordsize="29,0" path="m451,276r29,e" filled="f" strokeweight=".58pt">
              <v:path arrowok="t"/>
            </v:shape>
            <v:shape id="_x0000_s3035" style="position:absolute;left:461;top:290;width:10;height:0" coordorigin="461,290" coordsize="10,0" path="m461,290r9,e" filled="f" strokecolor="white" strokeweight="1.06pt">
              <v:path arrowok="t"/>
            </v:shape>
            <v:shape id="_x0000_s3034" style="position:absolute;left:461;top:286;width:19;height:0" coordorigin="461,286" coordsize="19,0" path="m461,286r19,e" filled="f" strokecolor="white" strokeweight=".58pt">
              <v:path arrowok="t"/>
            </v:shape>
            <v:shape id="_x0000_s3033" style="position:absolute;left:480;top:276;width:10949;height:0" coordorigin="480,276" coordsize="10949,0" path="m480,276r10949,e" filled="f" strokeweight=".58pt">
              <v:path arrowok="t"/>
            </v:shape>
            <v:shape id="_x0000_s3032" style="position:absolute;left:480;top:295;width:10949;height:0" coordorigin="480,295" coordsize="10949,0" path="m480,295r10949,e" filled="f" strokeweight=".58pt">
              <v:path arrowok="t"/>
            </v:shape>
            <v:shape id="_x0000_s3031" style="position:absolute;left:11429;top:276;width:29;height:0" coordorigin="11429,276" coordsize="29,0" path="m11429,276r29,e" filled="f" strokeweight=".58pt">
              <v:path arrowok="t"/>
            </v:shape>
            <v:shape id="_x0000_s3030" style="position:absolute;left:11438;top:290;width:10;height:0" coordorigin="11438,290" coordsize="10,0" path="m11438,290r10,e" filled="f" strokecolor="white" strokeweight="1.06pt">
              <v:path arrowok="t"/>
            </v:shape>
            <v:shape id="_x0000_s3029" style="position:absolute;left:11429;top:286;width:19;height:0" coordorigin="11429,286" coordsize="19,0" path="m11429,286r19,e" filled="f" strokecolor="white" strokeweight=".58pt">
              <v:path arrowok="t"/>
            </v:shape>
            <v:shape id="_x0000_s3028" style="position:absolute;left:471;top:281;width:0;height:16459" coordorigin="471,281" coordsize="0,16459" path="m471,281r,16459e" filled="f" strokeweight=".58pt">
              <v:path arrowok="t"/>
            </v:shape>
            <v:shape id="_x0000_s3027" style="position:absolute;left:475;top:300;width:0;height:16421" coordorigin="475,300" coordsize="0,16421" path="m475,300r,16421e" filled="f" strokeweight=".58pt">
              <v:path arrowok="t"/>
            </v:shape>
            <v:shape id="_x0000_s3026" style="position:absolute;left:11437;top:281;width:0;height:16459" coordorigin="11437,281" coordsize="0,16459" path="m11437,281r,16459e" filled="f" strokeweight=".58pt">
              <v:path arrowok="t"/>
            </v:shape>
            <v:shape id="_x0000_s3025" style="position:absolute;left:11434;top:300;width:0;height:16421" coordorigin="11434,300" coordsize="0,16421" path="m11434,300r,16421e" filled="f" strokeweight=".58pt">
              <v:path arrowok="t"/>
            </v:shape>
            <v:shape id="_x0000_s3024" style="position:absolute;left:451;top:16745;width:29;height:0" coordorigin="451,16745" coordsize="29,0" path="m451,16745r29,e" filled="f" strokeweight=".58pt">
              <v:path arrowok="t"/>
            </v:shape>
            <v:shape id="_x0000_s3023" style="position:absolute;left:461;top:16730;width:10;height:0" coordorigin="461,16730" coordsize="10,0" path="m461,16730r9,e" filled="f" strokecolor="white" strokeweight="1.06pt">
              <v:path arrowok="t"/>
            </v:shape>
            <v:shape id="_x0000_s3022" style="position:absolute;left:461;top:16735;width:19;height:0" coordorigin="461,16735" coordsize="19,0" path="m461,16735r19,e" filled="f" strokecolor="white" strokeweight=".58pt">
              <v:path arrowok="t"/>
            </v:shape>
            <v:shape id="_x0000_s3021" style="position:absolute;left:480;top:16745;width:10949;height:0" coordorigin="480,16745" coordsize="10949,0" path="m480,16745r10949,e" filled="f" strokeweight=".58pt">
              <v:path arrowok="t"/>
            </v:shape>
            <v:shape id="_x0000_s3020" style="position:absolute;left:480;top:16726;width:10949;height:0" coordorigin="480,16726" coordsize="10949,0" path="m480,16726r10949,e" filled="f" strokeweight=".20464mm">
              <v:path arrowok="t"/>
            </v:shape>
            <v:shape id="_x0000_s3019" style="position:absolute;left:11429;top:16745;width:29;height:0" coordorigin="11429,16745" coordsize="29,0" path="m11429,16745r29,e" filled="f" strokeweight=".58pt">
              <v:path arrowok="t"/>
            </v:shape>
            <v:shape id="_x0000_s3018" style="position:absolute;left:11438;top:16730;width:10;height:0" coordorigin="11438,16730" coordsize="10,0" path="m11438,16730r10,e" filled="f" strokecolor="white" strokeweight="1.06pt">
              <v:path arrowok="t"/>
            </v:shape>
            <v:shape id="_x0000_s3017" style="position:absolute;left:11429;top:16735;width:19;height:0" coordorigin="11429,16735" coordsize="19,0" path="m11429,16735r19,e" filled="f" strokecolor="white" strokeweight=".58pt">
              <v:path arrowok="t"/>
            </v:shape>
            <w10:wrap anchorx="page" anchory="page"/>
          </v:group>
        </w:pict>
      </w: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8020"/>
        <w:gridCol w:w="1431"/>
      </w:tblGrid>
      <w:tr w:rsidR="00B87611" w14:paraId="02652D09" w14:textId="77777777">
        <w:trPr>
          <w:trHeight w:hRule="exact" w:val="497"/>
        </w:trPr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BC91AB" w14:textId="77777777" w:rsidR="00B87611" w:rsidRDefault="00B87611"/>
        </w:tc>
        <w:tc>
          <w:tcPr>
            <w:tcW w:w="8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2D3559" w14:textId="77777777" w:rsidR="00B87611" w:rsidRDefault="00963546">
            <w:pPr>
              <w:spacing w:line="300" w:lineRule="exact"/>
              <w:ind w:left="102"/>
              <w:rPr>
                <w:rFonts w:ascii="Trebuchet MS" w:eastAsia="Trebuchet MS" w:hAnsi="Trebuchet MS" w:cs="Trebuchet MS"/>
                <w:sz w:val="28"/>
                <w:szCs w:val="28"/>
              </w:rPr>
            </w:pPr>
            <w:r>
              <w:rPr>
                <w:rFonts w:ascii="Trebuchet MS" w:eastAsia="Trebuchet MS" w:hAnsi="Trebuchet MS" w:cs="Trebuchet MS"/>
                <w:b/>
                <w:sz w:val="28"/>
                <w:szCs w:val="28"/>
              </w:rPr>
              <w:t>Ann</w:t>
            </w:r>
            <w:r>
              <w:rPr>
                <w:rFonts w:ascii="Trebuchet MS" w:eastAsia="Trebuchet MS" w:hAnsi="Trebuchet MS" w:cs="Trebuchet MS"/>
                <w:b/>
                <w:spacing w:val="-1"/>
                <w:sz w:val="28"/>
                <w:szCs w:val="28"/>
              </w:rPr>
              <w:t>e</w:t>
            </w:r>
            <w:r>
              <w:rPr>
                <w:rFonts w:ascii="Trebuchet MS" w:eastAsia="Trebuchet MS" w:hAnsi="Trebuchet MS" w:cs="Trebuchet MS"/>
                <w:b/>
                <w:spacing w:val="1"/>
                <w:sz w:val="28"/>
                <w:szCs w:val="28"/>
              </w:rPr>
              <w:t>x</w:t>
            </w:r>
            <w:r>
              <w:rPr>
                <w:rFonts w:ascii="Trebuchet MS" w:eastAsia="Trebuchet MS" w:hAnsi="Trebuchet MS" w:cs="Trebuchet MS"/>
                <w:b/>
                <w:sz w:val="28"/>
                <w:szCs w:val="28"/>
              </w:rPr>
              <w:t>ure</w:t>
            </w:r>
          </w:p>
        </w:tc>
        <w:tc>
          <w:tcPr>
            <w:tcW w:w="14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646436" w14:textId="77777777" w:rsidR="00B87611" w:rsidRDefault="00B87611"/>
        </w:tc>
      </w:tr>
      <w:tr w:rsidR="00B87611" w14:paraId="47B44C39" w14:textId="77777777">
        <w:trPr>
          <w:trHeight w:hRule="exact" w:val="569"/>
        </w:trPr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7D5555" w14:textId="77777777" w:rsidR="00B87611" w:rsidRDefault="00B87611"/>
        </w:tc>
        <w:tc>
          <w:tcPr>
            <w:tcW w:w="8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3F9E63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I.  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t for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2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ject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1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l</w:t>
            </w:r>
          </w:p>
        </w:tc>
        <w:tc>
          <w:tcPr>
            <w:tcW w:w="14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ABF3CA" w14:textId="77777777" w:rsidR="00B87611" w:rsidRDefault="00963546">
            <w:pPr>
              <w:spacing w:line="260" w:lineRule="exact"/>
              <w:ind w:left="544" w:right="548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color w:val="800000"/>
                <w:spacing w:val="-1"/>
                <w:sz w:val="24"/>
                <w:szCs w:val="24"/>
              </w:rPr>
              <w:t>2</w:t>
            </w:r>
            <w:r>
              <w:rPr>
                <w:rFonts w:ascii="Trebuchet MS" w:eastAsia="Trebuchet MS" w:hAnsi="Trebuchet MS" w:cs="Trebuchet MS"/>
                <w:color w:val="800000"/>
                <w:sz w:val="24"/>
                <w:szCs w:val="24"/>
              </w:rPr>
              <w:t>2</w:t>
            </w:r>
          </w:p>
        </w:tc>
      </w:tr>
      <w:tr w:rsidR="00B87611" w14:paraId="7F5E84EE" w14:textId="77777777">
        <w:trPr>
          <w:trHeight w:hRule="exact" w:val="566"/>
        </w:trPr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DCF741" w14:textId="77777777" w:rsidR="00B87611" w:rsidRDefault="00B87611"/>
        </w:tc>
        <w:tc>
          <w:tcPr>
            <w:tcW w:w="8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065C91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II. 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t for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</w:p>
        </w:tc>
        <w:tc>
          <w:tcPr>
            <w:tcW w:w="14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1A0C81" w14:textId="77777777" w:rsidR="00B87611" w:rsidRDefault="00963546">
            <w:pPr>
              <w:spacing w:line="260" w:lineRule="exact"/>
              <w:ind w:left="544" w:right="548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color w:val="800000"/>
                <w:spacing w:val="-1"/>
                <w:sz w:val="24"/>
                <w:szCs w:val="24"/>
              </w:rPr>
              <w:t>2</w:t>
            </w:r>
            <w:r>
              <w:rPr>
                <w:rFonts w:ascii="Trebuchet MS" w:eastAsia="Trebuchet MS" w:hAnsi="Trebuchet MS" w:cs="Trebuchet MS"/>
                <w:color w:val="800000"/>
                <w:sz w:val="24"/>
                <w:szCs w:val="24"/>
              </w:rPr>
              <w:t>3</w:t>
            </w:r>
          </w:p>
        </w:tc>
      </w:tr>
      <w:tr w:rsidR="00B87611" w14:paraId="26B79A21" w14:textId="77777777">
        <w:trPr>
          <w:trHeight w:hRule="exact" w:val="475"/>
        </w:trPr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1E9705" w14:textId="77777777" w:rsidR="00B87611" w:rsidRDefault="00B87611"/>
        </w:tc>
        <w:tc>
          <w:tcPr>
            <w:tcW w:w="8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947EB1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I.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t </w:t>
            </w:r>
            <w:r>
              <w:rPr>
                <w:rFonts w:ascii="Trebuchet MS" w:eastAsia="Trebuchet MS" w:hAnsi="Trebuchet MS" w:cs="Trebuchet MS"/>
                <w:spacing w:val="-3"/>
                <w:sz w:val="24"/>
                <w:szCs w:val="24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r </w:t>
            </w:r>
            <w:r>
              <w:rPr>
                <w:rFonts w:ascii="Trebuchet MS" w:eastAsia="Trebuchet MS" w:hAnsi="Trebuchet MS" w:cs="Trebuchet MS"/>
                <w:spacing w:val="-11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1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ject </w:t>
            </w:r>
            <w:r>
              <w:rPr>
                <w:rFonts w:ascii="Trebuchet MS" w:eastAsia="Trebuchet MS" w:hAnsi="Trebuchet MS" w:cs="Trebuchet MS"/>
                <w:spacing w:val="-10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(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4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4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 I)</w:t>
            </w:r>
          </w:p>
        </w:tc>
        <w:tc>
          <w:tcPr>
            <w:tcW w:w="14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CD515F" w14:textId="77777777" w:rsidR="00B87611" w:rsidRDefault="00963546">
            <w:pPr>
              <w:spacing w:line="260" w:lineRule="exact"/>
              <w:ind w:left="544" w:right="548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color w:val="800000"/>
                <w:spacing w:val="-1"/>
                <w:sz w:val="24"/>
                <w:szCs w:val="24"/>
              </w:rPr>
              <w:t>2</w:t>
            </w:r>
            <w:r>
              <w:rPr>
                <w:rFonts w:ascii="Trebuchet MS" w:eastAsia="Trebuchet MS" w:hAnsi="Trebuchet MS" w:cs="Trebuchet MS"/>
                <w:color w:val="800000"/>
                <w:sz w:val="24"/>
                <w:szCs w:val="24"/>
              </w:rPr>
              <w:t>4</w:t>
            </w:r>
          </w:p>
        </w:tc>
      </w:tr>
      <w:tr w:rsidR="00B87611" w14:paraId="7C91915D" w14:textId="77777777">
        <w:trPr>
          <w:trHeight w:hRule="exact" w:val="569"/>
        </w:trPr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A0BE20" w14:textId="77777777" w:rsidR="00B87611" w:rsidRDefault="00B87611"/>
        </w:tc>
        <w:tc>
          <w:tcPr>
            <w:tcW w:w="8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AABF2B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35"/>
                <w:sz w:val="24"/>
                <w:szCs w:val="24"/>
              </w:rPr>
              <w:t>V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. 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t for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2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ject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0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(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 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)</w:t>
            </w:r>
          </w:p>
        </w:tc>
        <w:tc>
          <w:tcPr>
            <w:tcW w:w="14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74C40A" w14:textId="77777777" w:rsidR="00B87611" w:rsidRDefault="00963546">
            <w:pPr>
              <w:spacing w:line="260" w:lineRule="exact"/>
              <w:ind w:left="544" w:right="549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color w:val="800000"/>
                <w:spacing w:val="-1"/>
                <w:sz w:val="24"/>
                <w:szCs w:val="24"/>
              </w:rPr>
              <w:t>28</w:t>
            </w:r>
          </w:p>
        </w:tc>
      </w:tr>
      <w:tr w:rsidR="00B87611" w14:paraId="5BEFF052" w14:textId="77777777">
        <w:trPr>
          <w:trHeight w:hRule="exact" w:val="566"/>
        </w:trPr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82A5E7" w14:textId="77777777" w:rsidR="00B87611" w:rsidRDefault="00B87611"/>
        </w:tc>
        <w:tc>
          <w:tcPr>
            <w:tcW w:w="8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237857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35"/>
                <w:sz w:val="24"/>
                <w:szCs w:val="24"/>
              </w:rPr>
              <w:t>V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. </w:t>
            </w:r>
            <w:r>
              <w:rPr>
                <w:rFonts w:ascii="Trebuchet MS" w:eastAsia="Trebuchet MS" w:hAnsi="Trebuchet MS" w:cs="Trebuchet MS"/>
                <w:spacing w:val="7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att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</w:t>
            </w:r>
            <w:r>
              <w:rPr>
                <w:rFonts w:ascii="Trebuchet MS" w:eastAsia="Trebuchet MS" w:hAnsi="Trebuchet MS" w:cs="Trebuchet MS"/>
                <w:spacing w:val="7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gu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ine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for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0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</w:p>
        </w:tc>
        <w:tc>
          <w:tcPr>
            <w:tcW w:w="14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CC9152" w14:textId="77777777" w:rsidR="00B87611" w:rsidRDefault="00963546">
            <w:pPr>
              <w:spacing w:line="260" w:lineRule="exact"/>
              <w:ind w:left="544" w:right="548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color w:val="800000"/>
                <w:spacing w:val="-1"/>
                <w:sz w:val="24"/>
                <w:szCs w:val="24"/>
              </w:rPr>
              <w:t>3</w:t>
            </w:r>
            <w:r>
              <w:rPr>
                <w:rFonts w:ascii="Trebuchet MS" w:eastAsia="Trebuchet MS" w:hAnsi="Trebuchet MS" w:cs="Trebuchet MS"/>
                <w:color w:val="800000"/>
                <w:sz w:val="24"/>
                <w:szCs w:val="24"/>
              </w:rPr>
              <w:t>1</w:t>
            </w:r>
          </w:p>
        </w:tc>
      </w:tr>
      <w:tr w:rsidR="00B87611" w14:paraId="230AE6A2" w14:textId="77777777">
        <w:trPr>
          <w:trHeight w:hRule="exact" w:val="569"/>
        </w:trPr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E36B9C" w14:textId="77777777" w:rsidR="00B87611" w:rsidRDefault="00B87611"/>
        </w:tc>
        <w:tc>
          <w:tcPr>
            <w:tcW w:w="8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A3EFC7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V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. 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t f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r </w:t>
            </w:r>
            <w:r>
              <w:rPr>
                <w:rFonts w:ascii="Trebuchet MS" w:eastAsia="Trebuchet MS" w:hAnsi="Trebuchet MS" w:cs="Trebuchet MS"/>
                <w:spacing w:val="-11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j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ec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0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v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r </w:t>
            </w:r>
            <w:r>
              <w:rPr>
                <w:rFonts w:ascii="Trebuchet MS" w:eastAsia="Trebuchet MS" w:hAnsi="Trebuchet MS" w:cs="Trebuchet MS"/>
                <w:spacing w:val="-14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ges</w:t>
            </w:r>
          </w:p>
        </w:tc>
        <w:tc>
          <w:tcPr>
            <w:tcW w:w="14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32704C" w14:textId="77777777" w:rsidR="00B87611" w:rsidRDefault="00963546">
            <w:pPr>
              <w:spacing w:line="260" w:lineRule="exact"/>
              <w:ind w:left="544" w:right="548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color w:val="800000"/>
                <w:spacing w:val="-1"/>
                <w:sz w:val="24"/>
                <w:szCs w:val="24"/>
              </w:rPr>
              <w:t>3</w:t>
            </w:r>
            <w:r>
              <w:rPr>
                <w:rFonts w:ascii="Trebuchet MS" w:eastAsia="Trebuchet MS" w:hAnsi="Trebuchet MS" w:cs="Trebuchet MS"/>
                <w:color w:val="800000"/>
                <w:sz w:val="24"/>
                <w:szCs w:val="24"/>
              </w:rPr>
              <w:t>2</w:t>
            </w:r>
          </w:p>
        </w:tc>
      </w:tr>
      <w:tr w:rsidR="00B87611" w14:paraId="76829FBF" w14:textId="77777777">
        <w:trPr>
          <w:trHeight w:hRule="exact" w:val="567"/>
        </w:trPr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3E9237" w14:textId="77777777" w:rsidR="00B87611" w:rsidRDefault="00B87611"/>
        </w:tc>
        <w:tc>
          <w:tcPr>
            <w:tcW w:w="8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7C3F1E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V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I.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t </w:t>
            </w:r>
            <w:r>
              <w:rPr>
                <w:rFonts w:ascii="Trebuchet MS" w:eastAsia="Trebuchet MS" w:hAnsi="Trebuchet MS" w:cs="Trebuchet MS"/>
                <w:spacing w:val="-3"/>
                <w:sz w:val="24"/>
                <w:szCs w:val="24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r </w:t>
            </w:r>
            <w:r>
              <w:rPr>
                <w:rFonts w:ascii="Trebuchet MS" w:eastAsia="Trebuchet MS" w:hAnsi="Trebuchet MS" w:cs="Trebuchet MS"/>
                <w:spacing w:val="-10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ocu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n </w:t>
            </w:r>
            <w:r>
              <w:rPr>
                <w:rFonts w:ascii="Trebuchet MS" w:eastAsia="Trebuchet MS" w:hAnsi="Trebuchet MS" w:cs="Trebuchet MS"/>
                <w:spacing w:val="-12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ge</w:t>
            </w:r>
          </w:p>
        </w:tc>
        <w:tc>
          <w:tcPr>
            <w:tcW w:w="14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8E348A" w14:textId="77777777" w:rsidR="00B87611" w:rsidRDefault="00963546">
            <w:pPr>
              <w:spacing w:line="260" w:lineRule="exact"/>
              <w:ind w:left="544" w:right="549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color w:val="800000"/>
                <w:spacing w:val="-1"/>
                <w:sz w:val="24"/>
                <w:szCs w:val="24"/>
              </w:rPr>
              <w:t>34</w:t>
            </w:r>
          </w:p>
        </w:tc>
      </w:tr>
      <w:tr w:rsidR="00B87611" w14:paraId="06E40242" w14:textId="77777777">
        <w:trPr>
          <w:trHeight w:hRule="exact" w:val="427"/>
        </w:trPr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3747EB" w14:textId="77777777" w:rsidR="00B87611" w:rsidRDefault="00B87611"/>
        </w:tc>
        <w:tc>
          <w:tcPr>
            <w:tcW w:w="8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CEBAA5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V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. 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w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 c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of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et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ic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&amp; </w:t>
            </w:r>
            <w:r>
              <w:rPr>
                <w:rFonts w:ascii="Trebuchet MS" w:eastAsia="Trebuchet MS" w:hAnsi="Trebuchet MS" w:cs="Trebuchet MS"/>
                <w:spacing w:val="3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io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ra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</w:p>
        </w:tc>
        <w:tc>
          <w:tcPr>
            <w:tcW w:w="14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DB0F39" w14:textId="77777777" w:rsidR="00B87611" w:rsidRDefault="00963546">
            <w:pPr>
              <w:spacing w:line="260" w:lineRule="exact"/>
              <w:ind w:left="544" w:right="549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35</w:t>
            </w:r>
          </w:p>
        </w:tc>
      </w:tr>
      <w:tr w:rsidR="00B87611" w14:paraId="08FC7487" w14:textId="77777777">
        <w:trPr>
          <w:trHeight w:hRule="exact" w:val="430"/>
        </w:trPr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375DE3" w14:textId="77777777" w:rsidR="00B87611" w:rsidRDefault="00B87611"/>
        </w:tc>
        <w:tc>
          <w:tcPr>
            <w:tcW w:w="8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19CB59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X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.   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py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f </w:t>
            </w:r>
            <w:r>
              <w:rPr>
                <w:rFonts w:ascii="Trebuchet MS" w:eastAsia="Trebuchet MS" w:hAnsi="Trebuchet MS" w:cs="Trebuchet MS"/>
                <w:spacing w:val="-12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ject </w:t>
            </w:r>
            <w:r>
              <w:rPr>
                <w:rFonts w:ascii="Trebuchet MS" w:eastAsia="Trebuchet MS" w:hAnsi="Trebuchet MS" w:cs="Trebuchet MS"/>
                <w:spacing w:val="-14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l</w:t>
            </w:r>
          </w:p>
        </w:tc>
        <w:tc>
          <w:tcPr>
            <w:tcW w:w="14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9ACECD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3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7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w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</w:p>
        </w:tc>
      </w:tr>
    </w:tbl>
    <w:p w14:paraId="580F21CE" w14:textId="77777777" w:rsidR="00B87611" w:rsidRDefault="00B87611">
      <w:pPr>
        <w:sectPr w:rsidR="00B87611" w:rsidSect="00947A67">
          <w:pgSz w:w="11920" w:h="16840"/>
          <w:pgMar w:top="420" w:right="500" w:bottom="280" w:left="840" w:header="720" w:footer="720" w:gutter="0"/>
          <w:cols w:space="720"/>
        </w:sectPr>
      </w:pPr>
    </w:p>
    <w:p w14:paraId="5790AF9B" w14:textId="77777777" w:rsidR="00B87611" w:rsidRDefault="00000000">
      <w:pPr>
        <w:spacing w:before="58" w:line="300" w:lineRule="exact"/>
        <w:ind w:left="100"/>
        <w:rPr>
          <w:rFonts w:ascii="Trebuchet MS" w:eastAsia="Trebuchet MS" w:hAnsi="Trebuchet MS" w:cs="Trebuchet MS"/>
          <w:sz w:val="28"/>
          <w:szCs w:val="28"/>
        </w:rPr>
      </w:pPr>
      <w:r>
        <w:lastRenderedPageBreak/>
        <w:pict w14:anchorId="2D6C9C40">
          <v:group id="_x0000_s2995" style="position:absolute;left:0;text-align:left;margin-left:30.3pt;margin-top:36.05pt;width:551.5pt;height:733.55pt;z-index:-251699712;mso-position-horizontal-relative:page;mso-position-vertical-relative:page" coordorigin="606,721" coordsize="11030,14671">
            <v:shape id="_x0000_s3015" style="position:absolute;left:612;top:727;width:29;height:0" coordorigin="612,727" coordsize="29,0" path="m612,727r29,e" filled="f" strokeweight=".58pt">
              <v:path arrowok="t"/>
            </v:shape>
            <v:shape id="_x0000_s3014" style="position:absolute;left:622;top:742;width:10;height:0" coordorigin="622,742" coordsize="10,0" path="m622,742r9,e" filled="f" strokecolor="white" strokeweight="1.06pt">
              <v:path arrowok="t"/>
            </v:shape>
            <v:shape id="_x0000_s3013" style="position:absolute;left:622;top:737;width:19;height:0" coordorigin="622,737" coordsize="19,0" path="m622,737r19,e" filled="f" strokecolor="white" strokeweight=".58pt">
              <v:path arrowok="t"/>
            </v:shape>
            <v:shape id="_x0000_s3012" style="position:absolute;left:641;top:727;width:10961;height:0" coordorigin="641,727" coordsize="10961,0" path="m641,727r10961,e" filled="f" strokeweight=".58pt">
              <v:path arrowok="t"/>
            </v:shape>
            <v:shape id="_x0000_s3011" style="position:absolute;left:641;top:746;width:10961;height:0" coordorigin="641,746" coordsize="10961,0" path="m641,746r10961,e" filled="f" strokeweight=".58pt">
              <v:path arrowok="t"/>
            </v:shape>
            <v:shape id="_x0000_s3010" style="position:absolute;left:11602;top:727;width:29;height:0" coordorigin="11602,727" coordsize="29,0" path="m11602,727r28,e" filled="f" strokeweight=".58pt">
              <v:path arrowok="t"/>
            </v:shape>
            <v:shape id="_x0000_s3009" style="position:absolute;left:11611;top:742;width:10;height:0" coordorigin="11611,742" coordsize="10,0" path="m11611,742r10,e" filled="f" strokecolor="white" strokeweight="1.06pt">
              <v:path arrowok="t"/>
            </v:shape>
            <v:shape id="_x0000_s3008" style="position:absolute;left:11602;top:737;width:19;height:0" coordorigin="11602,737" coordsize="19,0" path="m11602,737r19,e" filled="f" strokecolor="white" strokeweight=".58pt">
              <v:path arrowok="t"/>
            </v:shape>
            <v:shape id="_x0000_s3007" style="position:absolute;left:632;top:732;width:0;height:14650" coordorigin="632,732" coordsize="0,14650" path="m632,732r,14650e" filled="f" strokeweight=".58pt">
              <v:path arrowok="t"/>
            </v:shape>
            <v:shape id="_x0000_s3006" style="position:absolute;left:636;top:751;width:0;height:14611" coordorigin="636,751" coordsize="0,14611" path="m636,751r,14611e" filled="f" strokeweight=".58pt">
              <v:path arrowok="t"/>
            </v:shape>
            <v:shape id="_x0000_s3005" style="position:absolute;left:11610;top:732;width:0;height:14650" coordorigin="11610,732" coordsize="0,14650" path="m11610,732r,14650e" filled="f" strokeweight=".20464mm">
              <v:path arrowok="t"/>
            </v:shape>
            <v:shape id="_x0000_s3004" style="position:absolute;left:11606;top:751;width:0;height:14611" coordorigin="11606,751" coordsize="0,14611" path="m11606,751r,14611e" filled="f" strokeweight=".58pt">
              <v:path arrowok="t"/>
            </v:shape>
            <v:shape id="_x0000_s3003" style="position:absolute;left:612;top:15386;width:29;height:0" coordorigin="612,15386" coordsize="29,0" path="m612,15386r29,e" filled="f" strokeweight=".58pt">
              <v:path arrowok="t"/>
            </v:shape>
            <v:shape id="_x0000_s3002" style="position:absolute;left:622;top:15372;width:10;height:0" coordorigin="622,15372" coordsize="10,0" path="m622,15372r9,e" filled="f" strokecolor="white" strokeweight="1.06pt">
              <v:path arrowok="t"/>
            </v:shape>
            <v:shape id="_x0000_s3001" style="position:absolute;left:622;top:15377;width:19;height:0" coordorigin="622,15377" coordsize="19,0" path="m622,15377r19,e" filled="f" strokecolor="white" strokeweight=".58pt">
              <v:path arrowok="t"/>
            </v:shape>
            <v:shape id="_x0000_s3000" style="position:absolute;left:641;top:15386;width:10961;height:0" coordorigin="641,15386" coordsize="10961,0" path="m641,15386r10961,e" filled="f" strokeweight=".58pt">
              <v:path arrowok="t"/>
            </v:shape>
            <v:shape id="_x0000_s2999" style="position:absolute;left:641;top:15367;width:10961;height:0" coordorigin="641,15367" coordsize="10961,0" path="m641,15367r10961,e" filled="f" strokeweight=".20464mm">
              <v:path arrowok="t"/>
            </v:shape>
            <v:shape id="_x0000_s2998" style="position:absolute;left:11602;top:15386;width:29;height:0" coordorigin="11602,15386" coordsize="29,0" path="m11602,15386r28,e" filled="f" strokeweight=".58pt">
              <v:path arrowok="t"/>
            </v:shape>
            <v:shape id="_x0000_s2997" style="position:absolute;left:11611;top:15372;width:10;height:0" coordorigin="11611,15372" coordsize="10,0" path="m11611,15372r10,e" filled="f" strokecolor="white" strokeweight="1.06pt">
              <v:path arrowok="t"/>
            </v:shape>
            <v:shape id="_x0000_s2996" style="position:absolute;left:11602;top:15377;width:19;height:0" coordorigin="11602,15377" coordsize="19,0" path="m11602,15377r19,e" filled="f" strokecolor="white" strokeweight=".58pt">
              <v:path arrowok="t"/>
            </v:shape>
            <w10:wrap anchorx="page" anchory="page"/>
          </v:group>
        </w:pict>
      </w:r>
      <w:r w:rsidR="00963546">
        <w:rPr>
          <w:rFonts w:ascii="Trebuchet MS" w:eastAsia="Trebuchet MS" w:hAnsi="Trebuchet MS" w:cs="Trebuchet MS"/>
          <w:b/>
          <w:spacing w:val="1"/>
          <w:position w:val="-1"/>
          <w:sz w:val="28"/>
          <w:szCs w:val="28"/>
          <w:u w:val="thick" w:color="000000"/>
        </w:rPr>
        <w:t>1</w:t>
      </w:r>
      <w:r w:rsidR="00963546">
        <w:rPr>
          <w:rFonts w:ascii="Trebuchet MS" w:eastAsia="Trebuchet MS" w:hAnsi="Trebuchet MS" w:cs="Trebuchet MS"/>
          <w:b/>
          <w:position w:val="-1"/>
          <w:sz w:val="28"/>
          <w:szCs w:val="28"/>
          <w:u w:val="thick" w:color="000000"/>
        </w:rPr>
        <w:t>. P</w:t>
      </w:r>
      <w:r w:rsidR="00963546">
        <w:rPr>
          <w:rFonts w:ascii="Trebuchet MS" w:eastAsia="Trebuchet MS" w:hAnsi="Trebuchet MS" w:cs="Trebuchet MS"/>
          <w:b/>
          <w:spacing w:val="1"/>
          <w:position w:val="-1"/>
          <w:sz w:val="28"/>
          <w:szCs w:val="28"/>
          <w:u w:val="thick" w:color="000000"/>
        </w:rPr>
        <w:t>r</w:t>
      </w:r>
      <w:r w:rsidR="00963546">
        <w:rPr>
          <w:rFonts w:ascii="Trebuchet MS" w:eastAsia="Trebuchet MS" w:hAnsi="Trebuchet MS" w:cs="Trebuchet MS"/>
          <w:b/>
          <w:spacing w:val="-3"/>
          <w:position w:val="-1"/>
          <w:sz w:val="28"/>
          <w:szCs w:val="28"/>
          <w:u w:val="thick" w:color="000000"/>
        </w:rPr>
        <w:t>o</w:t>
      </w:r>
      <w:r w:rsidR="00963546">
        <w:rPr>
          <w:rFonts w:ascii="Trebuchet MS" w:eastAsia="Trebuchet MS" w:hAnsi="Trebuchet MS" w:cs="Trebuchet MS"/>
          <w:b/>
          <w:position w:val="-1"/>
          <w:sz w:val="28"/>
          <w:szCs w:val="28"/>
          <w:u w:val="thick" w:color="000000"/>
        </w:rPr>
        <w:t>ject</w:t>
      </w:r>
      <w:r w:rsidR="00963546">
        <w:rPr>
          <w:rFonts w:ascii="Trebuchet MS" w:eastAsia="Trebuchet MS" w:hAnsi="Trebuchet MS" w:cs="Trebuchet MS"/>
          <w:b/>
          <w:spacing w:val="-1"/>
          <w:position w:val="-1"/>
          <w:sz w:val="28"/>
          <w:szCs w:val="28"/>
          <w:u w:val="thick" w:color="000000"/>
        </w:rPr>
        <w:t xml:space="preserve"> </w:t>
      </w:r>
      <w:r w:rsidR="00963546">
        <w:rPr>
          <w:rFonts w:ascii="Trebuchet MS" w:eastAsia="Trebuchet MS" w:hAnsi="Trebuchet MS" w:cs="Trebuchet MS"/>
          <w:b/>
          <w:spacing w:val="-2"/>
          <w:position w:val="-1"/>
          <w:sz w:val="28"/>
          <w:szCs w:val="28"/>
          <w:u w:val="thick" w:color="000000"/>
        </w:rPr>
        <w:t>W</w:t>
      </w:r>
      <w:r w:rsidR="00963546">
        <w:rPr>
          <w:rFonts w:ascii="Trebuchet MS" w:eastAsia="Trebuchet MS" w:hAnsi="Trebuchet MS" w:cs="Trebuchet MS"/>
          <w:b/>
          <w:position w:val="-1"/>
          <w:sz w:val="28"/>
          <w:szCs w:val="28"/>
          <w:u w:val="thick" w:color="000000"/>
        </w:rPr>
        <w:t>ork</w:t>
      </w:r>
    </w:p>
    <w:p w14:paraId="64ADA9FE" w14:textId="77777777" w:rsidR="00B87611" w:rsidRDefault="00B87611">
      <w:pPr>
        <w:spacing w:before="19" w:line="240" w:lineRule="exact"/>
        <w:rPr>
          <w:sz w:val="24"/>
          <w:szCs w:val="24"/>
        </w:rPr>
      </w:pPr>
    </w:p>
    <w:p w14:paraId="755F698F" w14:textId="77777777" w:rsidR="00B87611" w:rsidRDefault="00963546">
      <w:pPr>
        <w:spacing w:before="28"/>
        <w:ind w:left="372" w:right="75" w:hanging="271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The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i/>
          <w:sz w:val="24"/>
          <w:szCs w:val="24"/>
        </w:rPr>
        <w:t>pr</w:t>
      </w:r>
      <w:r>
        <w:rPr>
          <w:rFonts w:ascii="Trebuchet MS" w:eastAsia="Trebuchet MS" w:hAnsi="Trebuchet MS" w:cs="Trebuchet MS"/>
          <w:i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i/>
          <w:sz w:val="24"/>
          <w:szCs w:val="24"/>
        </w:rPr>
        <w:t>j</w:t>
      </w:r>
      <w:r>
        <w:rPr>
          <w:rFonts w:ascii="Trebuchet MS" w:eastAsia="Trebuchet MS" w:hAnsi="Trebuchet MS" w:cs="Trebuchet MS"/>
          <w:i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i/>
          <w:sz w:val="24"/>
          <w:szCs w:val="24"/>
        </w:rPr>
        <w:t>ct</w:t>
      </w:r>
      <w:r>
        <w:rPr>
          <w:rFonts w:ascii="Trebuchet MS" w:eastAsia="Trebuchet MS" w:hAnsi="Trebuchet MS" w:cs="Trebuchet MS"/>
          <w:i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s fr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6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i/>
          <w:sz w:val="24"/>
          <w:szCs w:val="24"/>
        </w:rPr>
        <w:t>pr</w:t>
      </w:r>
      <w:r>
        <w:rPr>
          <w:rFonts w:ascii="Trebuchet MS" w:eastAsia="Trebuchet MS" w:hAnsi="Trebuchet MS" w:cs="Trebuchet MS"/>
          <w:i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i/>
          <w:sz w:val="24"/>
          <w:szCs w:val="24"/>
        </w:rPr>
        <w:t>j</w:t>
      </w:r>
      <w:r>
        <w:rPr>
          <w:rFonts w:ascii="Trebuchet MS" w:eastAsia="Trebuchet MS" w:hAnsi="Trebuchet MS" w:cs="Trebuchet MS"/>
          <w:i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i/>
          <w:sz w:val="24"/>
          <w:szCs w:val="24"/>
        </w:rPr>
        <w:t>ctum</w:t>
      </w:r>
      <w:proofErr w:type="spellEnd"/>
      <w:r>
        <w:rPr>
          <w:rFonts w:ascii="Trebuchet MS" w:eastAsia="Trebuchet MS" w:hAnsi="Trebuchet MS" w:cs="Trebuchet MS"/>
          <w:i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f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 xml:space="preserve">e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La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rb</w:t>
      </w:r>
      <w:r>
        <w:rPr>
          <w:rFonts w:ascii="Trebuchet MS" w:eastAsia="Trebuchet MS" w:hAnsi="Trebuchet MS" w:cs="Trebuchet MS"/>
          <w:spacing w:val="6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i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i/>
          <w:sz w:val="24"/>
          <w:szCs w:val="24"/>
        </w:rPr>
        <w:t>r</w:t>
      </w:r>
      <w:r>
        <w:rPr>
          <w:rFonts w:ascii="Trebuchet MS" w:eastAsia="Trebuchet MS" w:hAnsi="Trebuchet MS" w:cs="Trebuchet MS"/>
          <w:i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i/>
          <w:sz w:val="24"/>
          <w:szCs w:val="24"/>
        </w:rPr>
        <w:t>i</w:t>
      </w:r>
      <w:r>
        <w:rPr>
          <w:rFonts w:ascii="Trebuchet MS" w:eastAsia="Trebuchet MS" w:hAnsi="Trebuchet MS" w:cs="Trebuchet MS"/>
          <w:i/>
          <w:spacing w:val="-2"/>
          <w:sz w:val="24"/>
          <w:szCs w:val="24"/>
        </w:rPr>
        <w:t>c</w:t>
      </w:r>
      <w:r>
        <w:rPr>
          <w:rFonts w:ascii="Trebuchet MS" w:eastAsia="Trebuchet MS" w:hAnsi="Trebuchet MS" w:cs="Trebuchet MS"/>
          <w:i/>
          <w:sz w:val="24"/>
          <w:szCs w:val="24"/>
        </w:rPr>
        <w:t>ere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>,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"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 xml:space="preserve">o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"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 xml:space="preserve">h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 xml:space="preserve">n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tu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 xml:space="preserve">n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i/>
          <w:sz w:val="24"/>
          <w:szCs w:val="24"/>
        </w:rPr>
        <w:t>p</w:t>
      </w:r>
      <w:r>
        <w:rPr>
          <w:rFonts w:ascii="Trebuchet MS" w:eastAsia="Trebuchet MS" w:hAnsi="Trebuchet MS" w:cs="Trebuchet MS"/>
          <w:i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i/>
          <w:spacing w:val="1"/>
          <w:sz w:val="24"/>
          <w:szCs w:val="24"/>
        </w:rPr>
        <w:t>o-</w:t>
      </w:r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ic</w:t>
      </w:r>
      <w:r>
        <w:rPr>
          <w:rFonts w:ascii="Trebuchet MS" w:eastAsia="Trebuchet MS" w:hAnsi="Trebuchet MS" w:cs="Trebuchet MS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 xml:space="preserve">g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io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f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ne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x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rd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me (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4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ee</w:t>
      </w:r>
      <w:r>
        <w:rPr>
          <w:rFonts w:ascii="Trebuchet MS" w:eastAsia="Trebuchet MS" w:hAnsi="Trebuchet MS" w:cs="Trebuchet MS"/>
          <w:sz w:val="24"/>
          <w:szCs w:val="24"/>
        </w:rPr>
        <w:t>k π</w:t>
      </w:r>
      <w:proofErr w:type="spellStart"/>
      <w:r>
        <w:rPr>
          <w:rFonts w:ascii="Trebuchet MS" w:eastAsia="Trebuchet MS" w:hAnsi="Trebuchet MS" w:cs="Trebuchet MS"/>
          <w:spacing w:val="-1"/>
          <w:sz w:val="24"/>
          <w:szCs w:val="24"/>
        </w:rPr>
        <w:t>ρό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>)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i/>
          <w:sz w:val="24"/>
          <w:szCs w:val="24"/>
        </w:rPr>
        <w:t>i</w:t>
      </w:r>
      <w:r>
        <w:rPr>
          <w:rFonts w:ascii="Trebuchet MS" w:eastAsia="Trebuchet MS" w:hAnsi="Trebuchet MS" w:cs="Trebuchet MS"/>
          <w:i/>
          <w:spacing w:val="2"/>
          <w:sz w:val="24"/>
          <w:szCs w:val="24"/>
        </w:rPr>
        <w:t>a</w:t>
      </w:r>
      <w:r>
        <w:rPr>
          <w:rFonts w:ascii="Trebuchet MS" w:eastAsia="Trebuchet MS" w:hAnsi="Trebuchet MS" w:cs="Trebuchet MS"/>
          <w:i/>
          <w:sz w:val="24"/>
          <w:szCs w:val="24"/>
        </w:rPr>
        <w:t>c</w:t>
      </w:r>
      <w:r>
        <w:rPr>
          <w:rFonts w:ascii="Trebuchet MS" w:eastAsia="Trebuchet MS" w:hAnsi="Trebuchet MS" w:cs="Trebuchet MS"/>
          <w:i/>
          <w:spacing w:val="-2"/>
          <w:sz w:val="24"/>
          <w:szCs w:val="24"/>
        </w:rPr>
        <w:t>e</w:t>
      </w:r>
      <w:r>
        <w:rPr>
          <w:rFonts w:ascii="Trebuchet MS" w:eastAsia="Trebuchet MS" w:hAnsi="Trebuchet MS" w:cs="Trebuchet MS"/>
          <w:i/>
          <w:sz w:val="24"/>
          <w:szCs w:val="24"/>
        </w:rPr>
        <w:t>r</w:t>
      </w:r>
      <w:r>
        <w:rPr>
          <w:rFonts w:ascii="Trebuchet MS" w:eastAsia="Trebuchet MS" w:hAnsi="Trebuchet MS" w:cs="Trebuchet MS"/>
          <w:i/>
          <w:spacing w:val="2"/>
          <w:sz w:val="24"/>
          <w:szCs w:val="24"/>
        </w:rPr>
        <w:t>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>,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"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th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w"</w:t>
      </w:r>
      <w:r>
        <w:rPr>
          <w:rFonts w:ascii="Trebuchet MS" w:eastAsia="Trebuchet MS" w:hAnsi="Trebuchet MS" w:cs="Trebuchet MS"/>
          <w:sz w:val="24"/>
          <w:szCs w:val="24"/>
        </w:rPr>
        <w:t>.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The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4"/>
          <w:sz w:val="24"/>
          <w:szCs w:val="24"/>
        </w:rPr>
        <w:t>"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j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ect</w:t>
      </w:r>
      <w:r>
        <w:rPr>
          <w:rFonts w:ascii="Trebuchet MS" w:eastAsia="Trebuchet MS" w:hAnsi="Trebuchet MS" w:cs="Trebuchet MS"/>
          <w:sz w:val="24"/>
          <w:szCs w:val="24"/>
        </w:rPr>
        <w:t xml:space="preserve">"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thu</w:t>
      </w:r>
      <w:r>
        <w:rPr>
          <w:rFonts w:ascii="Trebuchet MS" w:eastAsia="Trebuchet MS" w:hAnsi="Trebuchet MS" w:cs="Trebuchet MS"/>
          <w:sz w:val="24"/>
          <w:szCs w:val="24"/>
        </w:rPr>
        <w:t xml:space="preserve">s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tua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ll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ll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 xml:space="preserve">"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eth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g 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 xml:space="preserve">t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an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g 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ls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pp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s"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68618F8E" w14:textId="77777777" w:rsidR="00B87611" w:rsidRDefault="00963546">
      <w:pPr>
        <w:spacing w:before="2" w:line="260" w:lineRule="exact"/>
        <w:ind w:left="59" w:right="122" w:firstLine="5406"/>
        <w:jc w:val="right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(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Cu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>f</w:t>
      </w:r>
      <w:hyperlink r:id="rId8">
        <w:r>
          <w:rPr>
            <w:rFonts w:ascii="Trebuchet MS" w:eastAsia="Trebuchet MS" w:hAnsi="Trebuchet MS" w:cs="Trebuchet MS"/>
            <w:sz w:val="24"/>
            <w:szCs w:val="24"/>
          </w:rPr>
          <w:t xml:space="preserve">- </w:t>
        </w:r>
        <w:r>
          <w:rPr>
            <w:rFonts w:ascii="Trebuchet MS" w:eastAsia="Trebuchet MS" w:hAnsi="Trebuchet MS" w:cs="Trebuchet MS"/>
            <w:spacing w:val="1"/>
            <w:sz w:val="24"/>
            <w:szCs w:val="24"/>
          </w:rPr>
          <w:t>htt</w:t>
        </w:r>
        <w:r>
          <w:rPr>
            <w:rFonts w:ascii="Trebuchet MS" w:eastAsia="Trebuchet MS" w:hAnsi="Trebuchet MS" w:cs="Trebuchet MS"/>
            <w:spacing w:val="-2"/>
            <w:sz w:val="24"/>
            <w:szCs w:val="24"/>
          </w:rPr>
          <w:t>p</w:t>
        </w:r>
        <w:r>
          <w:rPr>
            <w:rFonts w:ascii="Trebuchet MS" w:eastAsia="Trebuchet MS" w:hAnsi="Trebuchet MS" w:cs="Trebuchet MS"/>
            <w:sz w:val="24"/>
            <w:szCs w:val="24"/>
          </w:rPr>
          <w:t>:/</w:t>
        </w:r>
        <w:r>
          <w:rPr>
            <w:rFonts w:ascii="Trebuchet MS" w:eastAsia="Trebuchet MS" w:hAnsi="Trebuchet MS" w:cs="Trebuchet MS"/>
            <w:spacing w:val="-1"/>
            <w:sz w:val="24"/>
            <w:szCs w:val="24"/>
          </w:rPr>
          <w:t>/</w:t>
        </w:r>
        <w:r>
          <w:rPr>
            <w:rFonts w:ascii="Trebuchet MS" w:eastAsia="Trebuchet MS" w:hAnsi="Trebuchet MS" w:cs="Trebuchet MS"/>
            <w:spacing w:val="1"/>
            <w:sz w:val="24"/>
            <w:szCs w:val="24"/>
          </w:rPr>
          <w:t>en</w:t>
        </w:r>
        <w:r>
          <w:rPr>
            <w:rFonts w:ascii="Trebuchet MS" w:eastAsia="Trebuchet MS" w:hAnsi="Trebuchet MS" w:cs="Trebuchet MS"/>
            <w:sz w:val="24"/>
            <w:szCs w:val="24"/>
          </w:rPr>
          <w:t>.w</w:t>
        </w:r>
        <w:r>
          <w:rPr>
            <w:rFonts w:ascii="Trebuchet MS" w:eastAsia="Trebuchet MS" w:hAnsi="Trebuchet MS" w:cs="Trebuchet MS"/>
            <w:spacing w:val="1"/>
            <w:sz w:val="24"/>
            <w:szCs w:val="24"/>
          </w:rPr>
          <w:t>i</w:t>
        </w:r>
        <w:r>
          <w:rPr>
            <w:rFonts w:ascii="Trebuchet MS" w:eastAsia="Trebuchet MS" w:hAnsi="Trebuchet MS" w:cs="Trebuchet MS"/>
            <w:spacing w:val="-1"/>
            <w:sz w:val="24"/>
            <w:szCs w:val="24"/>
          </w:rPr>
          <w:t>k</w:t>
        </w:r>
        <w:r>
          <w:rPr>
            <w:rFonts w:ascii="Trebuchet MS" w:eastAsia="Trebuchet MS" w:hAnsi="Trebuchet MS" w:cs="Trebuchet MS"/>
            <w:spacing w:val="1"/>
            <w:sz w:val="24"/>
            <w:szCs w:val="24"/>
          </w:rPr>
          <w:t>i</w:t>
        </w:r>
        <w:r>
          <w:rPr>
            <w:rFonts w:ascii="Trebuchet MS" w:eastAsia="Trebuchet MS" w:hAnsi="Trebuchet MS" w:cs="Trebuchet MS"/>
            <w:spacing w:val="-2"/>
            <w:sz w:val="24"/>
            <w:szCs w:val="24"/>
          </w:rPr>
          <w:t>p</w:t>
        </w:r>
        <w:r>
          <w:rPr>
            <w:rFonts w:ascii="Trebuchet MS" w:eastAsia="Trebuchet MS" w:hAnsi="Trebuchet MS" w:cs="Trebuchet MS"/>
            <w:spacing w:val="1"/>
            <w:sz w:val="24"/>
            <w:szCs w:val="24"/>
          </w:rPr>
          <w:t>e</w:t>
        </w:r>
        <w:r>
          <w:rPr>
            <w:rFonts w:ascii="Trebuchet MS" w:eastAsia="Trebuchet MS" w:hAnsi="Trebuchet MS" w:cs="Trebuchet MS"/>
            <w:sz w:val="24"/>
            <w:szCs w:val="24"/>
          </w:rPr>
          <w:t>d</w:t>
        </w:r>
        <w:r>
          <w:rPr>
            <w:rFonts w:ascii="Trebuchet MS" w:eastAsia="Trebuchet MS" w:hAnsi="Trebuchet MS" w:cs="Trebuchet MS"/>
            <w:spacing w:val="-1"/>
            <w:sz w:val="24"/>
            <w:szCs w:val="24"/>
          </w:rPr>
          <w:t>i</w:t>
        </w:r>
        <w:r>
          <w:rPr>
            <w:rFonts w:ascii="Trebuchet MS" w:eastAsia="Trebuchet MS" w:hAnsi="Trebuchet MS" w:cs="Trebuchet MS"/>
            <w:spacing w:val="1"/>
            <w:sz w:val="24"/>
            <w:szCs w:val="24"/>
          </w:rPr>
          <w:t>a</w:t>
        </w:r>
        <w:r>
          <w:rPr>
            <w:rFonts w:ascii="Trebuchet MS" w:eastAsia="Trebuchet MS" w:hAnsi="Trebuchet MS" w:cs="Trebuchet MS"/>
            <w:sz w:val="24"/>
            <w:szCs w:val="24"/>
          </w:rPr>
          <w:t>.</w:t>
        </w:r>
        <w:r>
          <w:rPr>
            <w:rFonts w:ascii="Trebuchet MS" w:eastAsia="Trebuchet MS" w:hAnsi="Trebuchet MS" w:cs="Trebuchet MS"/>
            <w:spacing w:val="1"/>
            <w:sz w:val="24"/>
            <w:szCs w:val="24"/>
          </w:rPr>
          <w:t>o</w:t>
        </w:r>
        <w:r>
          <w:rPr>
            <w:rFonts w:ascii="Trebuchet MS" w:eastAsia="Trebuchet MS" w:hAnsi="Trebuchet MS" w:cs="Trebuchet MS"/>
            <w:sz w:val="24"/>
            <w:szCs w:val="24"/>
          </w:rPr>
          <w:t>rg</w:t>
        </w:r>
      </w:hyperlink>
      <w:r>
        <w:rPr>
          <w:rFonts w:ascii="Trebuchet MS" w:eastAsia="Trebuchet MS" w:hAnsi="Trebuchet MS" w:cs="Trebuchet MS"/>
          <w:spacing w:val="-1"/>
          <w:sz w:val="24"/>
          <w:szCs w:val="24"/>
        </w:rPr>
        <w:t>/</w:t>
      </w:r>
      <w:r>
        <w:rPr>
          <w:rFonts w:ascii="Trebuchet MS" w:eastAsia="Trebuchet MS" w:hAnsi="Trebuchet MS" w:cs="Trebuchet MS"/>
          <w:sz w:val="24"/>
          <w:szCs w:val="24"/>
        </w:rPr>
        <w:t>) The</w:t>
      </w:r>
      <w:r>
        <w:rPr>
          <w:rFonts w:ascii="Trebuchet MS" w:eastAsia="Trebuchet MS" w:hAnsi="Trebuchet MS" w:cs="Trebuchet MS"/>
          <w:spacing w:val="2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ject</w:t>
      </w:r>
      <w:r>
        <w:rPr>
          <w:rFonts w:ascii="Trebuchet MS" w:eastAsia="Trebuchet MS" w:hAnsi="Trebuchet MS" w:cs="Trebuchet MS"/>
          <w:spacing w:val="1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rk</w:t>
      </w:r>
      <w:r>
        <w:rPr>
          <w:rFonts w:ascii="Trebuchet MS" w:eastAsia="Trebuchet MS" w:hAnsi="Trebuchet MS" w:cs="Trebuchet MS"/>
          <w:spacing w:val="1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con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8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v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2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mp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le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ll</w:t>
      </w:r>
      <w:r>
        <w:rPr>
          <w:rFonts w:ascii="Trebuchet MS" w:eastAsia="Trebuchet MS" w:hAnsi="Trebuchet MS" w:cs="Trebuchet MS"/>
          <w:sz w:val="24"/>
          <w:szCs w:val="24"/>
        </w:rPr>
        <w:t>y by</w:t>
      </w:r>
      <w:r>
        <w:rPr>
          <w:rFonts w:ascii="Trebuchet MS" w:eastAsia="Trebuchet MS" w:hAnsi="Trebuchet MS" w:cs="Trebuchet MS"/>
          <w:spacing w:val="5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5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k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dge</w:t>
      </w:r>
      <w:r>
        <w:rPr>
          <w:rFonts w:ascii="Trebuchet MS" w:eastAsia="Trebuchet MS" w:hAnsi="Trebuchet MS" w:cs="Trebuchet MS"/>
          <w:spacing w:val="6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6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5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5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ou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6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5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io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5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ain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5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6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nno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6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</w:p>
    <w:p w14:paraId="01CD1720" w14:textId="77777777" w:rsidR="00B87611" w:rsidRDefault="00963546">
      <w:pPr>
        <w:spacing w:line="260" w:lineRule="exact"/>
        <w:ind w:left="372" w:right="8454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aci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33FCE69D" w14:textId="77777777" w:rsidR="00B87611" w:rsidRDefault="00B87611">
      <w:pPr>
        <w:spacing w:before="19" w:line="260" w:lineRule="exact"/>
        <w:rPr>
          <w:sz w:val="26"/>
          <w:szCs w:val="26"/>
        </w:rPr>
      </w:pPr>
    </w:p>
    <w:p w14:paraId="0827F387" w14:textId="77777777" w:rsidR="00B87611" w:rsidRDefault="00963546">
      <w:pPr>
        <w:ind w:left="372" w:right="82" w:hanging="271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gro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 xml:space="preserve">p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 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r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G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nt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ea</w:t>
      </w:r>
      <w:r>
        <w:rPr>
          <w:rFonts w:ascii="Trebuchet MS" w:eastAsia="Trebuchet MS" w:hAnsi="Trebuchet MS" w:cs="Trebuchet MS"/>
          <w:sz w:val="24"/>
          <w:szCs w:val="24"/>
        </w:rPr>
        <w:t xml:space="preserve">r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un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k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j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r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c ye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 xml:space="preserve">r. </w:t>
      </w:r>
      <w:r>
        <w:rPr>
          <w:rFonts w:ascii="Trebuchet MS" w:eastAsia="Trebuchet MS" w:hAnsi="Trebuchet MS" w:cs="Trebuchet MS"/>
          <w:spacing w:val="2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Work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tu</w:t>
      </w:r>
      <w:r>
        <w:rPr>
          <w:rFonts w:ascii="Trebuchet MS" w:eastAsia="Trebuchet MS" w:hAnsi="Trebuchet MS" w:cs="Trebuchet MS"/>
          <w:sz w:val="24"/>
          <w:szCs w:val="24"/>
        </w:rPr>
        <w:t>dy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th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j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,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 xml:space="preserve">g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jec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,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tu</w:t>
      </w:r>
      <w:r>
        <w:rPr>
          <w:rFonts w:ascii="Trebuchet MS" w:eastAsia="Trebuchet MS" w:hAnsi="Trebuchet MS" w:cs="Trebuchet MS"/>
          <w:sz w:val="24"/>
          <w:szCs w:val="24"/>
        </w:rPr>
        <w:t>dy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 xml:space="preserve">g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x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,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too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 xml:space="preserve">s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mp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 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j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 xml:space="preserve">e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gy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it</w:t>
      </w:r>
      <w:r>
        <w:rPr>
          <w:rFonts w:ascii="Trebuchet MS" w:eastAsia="Trebuchet MS" w:hAnsi="Trebuchet MS" w:cs="Trebuchet MS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ls</w:t>
      </w:r>
      <w:r>
        <w:rPr>
          <w:rFonts w:ascii="Trebuchet MS" w:eastAsia="Trebuchet MS" w:hAnsi="Trebuchet MS" w:cs="Trebuchet MS"/>
          <w:sz w:val="24"/>
          <w:szCs w:val="24"/>
        </w:rPr>
        <w:t>,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 xml:space="preserve">gn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t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i</w:t>
      </w:r>
      <w:r>
        <w:rPr>
          <w:rFonts w:ascii="Trebuchet MS" w:eastAsia="Trebuchet MS" w:hAnsi="Trebuchet MS" w:cs="Trebuchet MS"/>
          <w:sz w:val="24"/>
          <w:szCs w:val="24"/>
        </w:rPr>
        <w:t>mp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k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(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r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ha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wa</w:t>
      </w:r>
      <w:r>
        <w:rPr>
          <w:rFonts w:ascii="Trebuchet MS" w:eastAsia="Trebuchet MS" w:hAnsi="Trebuchet MS" w:cs="Trebuchet MS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or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)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 xml:space="preserve">e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 xml:space="preserve">n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x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ta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ac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k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ge.</w:t>
      </w:r>
    </w:p>
    <w:p w14:paraId="7FB62807" w14:textId="77777777" w:rsidR="00B87611" w:rsidRDefault="00B87611">
      <w:pPr>
        <w:spacing w:before="18" w:line="260" w:lineRule="exact"/>
        <w:rPr>
          <w:sz w:val="26"/>
          <w:szCs w:val="26"/>
        </w:rPr>
      </w:pPr>
    </w:p>
    <w:p w14:paraId="0A2A9845" w14:textId="77777777" w:rsidR="00B87611" w:rsidRDefault="00963546">
      <w:pPr>
        <w:ind w:left="100"/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b/>
          <w:sz w:val="26"/>
          <w:szCs w:val="26"/>
        </w:rPr>
        <w:t>1.1</w:t>
      </w:r>
      <w:r>
        <w:rPr>
          <w:rFonts w:ascii="Trebuchet MS" w:eastAsia="Trebuchet MS" w:hAnsi="Trebuchet MS" w:cs="Trebuchet MS"/>
          <w:b/>
          <w:spacing w:val="-1"/>
          <w:sz w:val="26"/>
          <w:szCs w:val="26"/>
        </w:rPr>
        <w:t xml:space="preserve"> P</w:t>
      </w:r>
      <w:r>
        <w:rPr>
          <w:rFonts w:ascii="Trebuchet MS" w:eastAsia="Trebuchet MS" w:hAnsi="Trebuchet MS" w:cs="Trebuchet MS"/>
          <w:b/>
          <w:sz w:val="26"/>
          <w:szCs w:val="26"/>
        </w:rPr>
        <w:t>roj</w:t>
      </w:r>
      <w:r>
        <w:rPr>
          <w:rFonts w:ascii="Trebuchet MS" w:eastAsia="Trebuchet MS" w:hAnsi="Trebuchet MS" w:cs="Trebuchet MS"/>
          <w:b/>
          <w:spacing w:val="2"/>
          <w:sz w:val="26"/>
          <w:szCs w:val="26"/>
        </w:rPr>
        <w:t>e</w:t>
      </w:r>
      <w:r>
        <w:rPr>
          <w:rFonts w:ascii="Trebuchet MS" w:eastAsia="Trebuchet MS" w:hAnsi="Trebuchet MS" w:cs="Trebuchet MS"/>
          <w:b/>
          <w:sz w:val="26"/>
          <w:szCs w:val="26"/>
        </w:rPr>
        <w:t>ct</w:t>
      </w:r>
      <w:r>
        <w:rPr>
          <w:rFonts w:ascii="Trebuchet MS" w:eastAsia="Trebuchet MS" w:hAnsi="Trebuchet MS" w:cs="Trebuchet MS"/>
          <w:b/>
          <w:spacing w:val="-9"/>
          <w:sz w:val="26"/>
          <w:szCs w:val="26"/>
        </w:rPr>
        <w:t xml:space="preserve"> </w:t>
      </w:r>
      <w:r>
        <w:rPr>
          <w:rFonts w:ascii="Trebuchet MS" w:eastAsia="Trebuchet MS" w:hAnsi="Trebuchet MS" w:cs="Trebuchet MS"/>
          <w:b/>
          <w:spacing w:val="-1"/>
          <w:sz w:val="26"/>
          <w:szCs w:val="26"/>
        </w:rPr>
        <w:t>A</w:t>
      </w:r>
      <w:r>
        <w:rPr>
          <w:rFonts w:ascii="Trebuchet MS" w:eastAsia="Trebuchet MS" w:hAnsi="Trebuchet MS" w:cs="Trebuchet MS"/>
          <w:b/>
          <w:sz w:val="26"/>
          <w:szCs w:val="26"/>
        </w:rPr>
        <w:t>u</w:t>
      </w:r>
      <w:r>
        <w:rPr>
          <w:rFonts w:ascii="Trebuchet MS" w:eastAsia="Trebuchet MS" w:hAnsi="Trebuchet MS" w:cs="Trebuchet MS"/>
          <w:b/>
          <w:spacing w:val="1"/>
          <w:sz w:val="26"/>
          <w:szCs w:val="26"/>
        </w:rPr>
        <w:t>d</w:t>
      </w:r>
      <w:r>
        <w:rPr>
          <w:rFonts w:ascii="Trebuchet MS" w:eastAsia="Trebuchet MS" w:hAnsi="Trebuchet MS" w:cs="Trebuchet MS"/>
          <w:b/>
          <w:sz w:val="26"/>
          <w:szCs w:val="26"/>
        </w:rPr>
        <w:t>it</w:t>
      </w:r>
      <w:r>
        <w:rPr>
          <w:rFonts w:ascii="Trebuchet MS" w:eastAsia="Trebuchet MS" w:hAnsi="Trebuchet MS" w:cs="Trebuchet MS"/>
          <w:b/>
          <w:spacing w:val="-6"/>
          <w:sz w:val="26"/>
          <w:szCs w:val="26"/>
        </w:rPr>
        <w:t xml:space="preserve"> </w:t>
      </w:r>
      <w:r>
        <w:rPr>
          <w:rFonts w:ascii="Trebuchet MS" w:eastAsia="Trebuchet MS" w:hAnsi="Trebuchet MS" w:cs="Trebuchet MS"/>
          <w:b/>
          <w:sz w:val="26"/>
          <w:szCs w:val="26"/>
        </w:rPr>
        <w:t>Com</w:t>
      </w:r>
      <w:r>
        <w:rPr>
          <w:rFonts w:ascii="Trebuchet MS" w:eastAsia="Trebuchet MS" w:hAnsi="Trebuchet MS" w:cs="Trebuchet MS"/>
          <w:b/>
          <w:spacing w:val="2"/>
          <w:sz w:val="26"/>
          <w:szCs w:val="26"/>
        </w:rPr>
        <w:t>m</w:t>
      </w:r>
      <w:r>
        <w:rPr>
          <w:rFonts w:ascii="Trebuchet MS" w:eastAsia="Trebuchet MS" w:hAnsi="Trebuchet MS" w:cs="Trebuchet MS"/>
          <w:b/>
          <w:sz w:val="26"/>
          <w:szCs w:val="26"/>
        </w:rPr>
        <w:t>ittee</w:t>
      </w:r>
      <w:r>
        <w:rPr>
          <w:rFonts w:ascii="Trebuchet MS" w:eastAsia="Trebuchet MS" w:hAnsi="Trebuchet MS" w:cs="Trebuchet MS"/>
          <w:b/>
          <w:spacing w:val="-13"/>
          <w:sz w:val="26"/>
          <w:szCs w:val="26"/>
        </w:rPr>
        <w:t xml:space="preserve"> </w:t>
      </w:r>
      <w:r>
        <w:rPr>
          <w:rFonts w:ascii="Trebuchet MS" w:eastAsia="Trebuchet MS" w:hAnsi="Trebuchet MS" w:cs="Trebuchet MS"/>
          <w:b/>
          <w:sz w:val="26"/>
          <w:szCs w:val="26"/>
        </w:rPr>
        <w:t>(</w:t>
      </w:r>
      <w:r>
        <w:rPr>
          <w:rFonts w:ascii="Trebuchet MS" w:eastAsia="Trebuchet MS" w:hAnsi="Trebuchet MS" w:cs="Trebuchet MS"/>
          <w:b/>
          <w:spacing w:val="-1"/>
          <w:sz w:val="26"/>
          <w:szCs w:val="26"/>
        </w:rPr>
        <w:t>P</w:t>
      </w:r>
      <w:r>
        <w:rPr>
          <w:rFonts w:ascii="Trebuchet MS" w:eastAsia="Trebuchet MS" w:hAnsi="Trebuchet MS" w:cs="Trebuchet MS"/>
          <w:b/>
          <w:spacing w:val="1"/>
          <w:sz w:val="26"/>
          <w:szCs w:val="26"/>
        </w:rPr>
        <w:t>A</w:t>
      </w:r>
      <w:r>
        <w:rPr>
          <w:rFonts w:ascii="Trebuchet MS" w:eastAsia="Trebuchet MS" w:hAnsi="Trebuchet MS" w:cs="Trebuchet MS"/>
          <w:b/>
          <w:sz w:val="26"/>
          <w:szCs w:val="26"/>
        </w:rPr>
        <w:t>C):</w:t>
      </w:r>
    </w:p>
    <w:p w14:paraId="1F204F22" w14:textId="77777777" w:rsidR="00B87611" w:rsidRDefault="00B87611">
      <w:pPr>
        <w:spacing w:before="10" w:line="220" w:lineRule="exact"/>
        <w:rPr>
          <w:sz w:val="22"/>
          <w:szCs w:val="22"/>
        </w:rPr>
      </w:pPr>
    </w:p>
    <w:p w14:paraId="35888A71" w14:textId="77777777" w:rsidR="00B87611" w:rsidRDefault="00963546">
      <w:pPr>
        <w:spacing w:line="276" w:lineRule="auto"/>
        <w:ind w:left="280" w:right="76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It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s 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ec</w:t>
      </w:r>
      <w:r>
        <w:rPr>
          <w:rFonts w:ascii="Trebuchet MS" w:eastAsia="Trebuchet MS" w:hAnsi="Trebuchet MS" w:cs="Trebuchet MS"/>
          <w:sz w:val="24"/>
          <w:szCs w:val="24"/>
        </w:rPr>
        <w:t>om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form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nt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 xml:space="preserve">l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“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j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mm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ee</w:t>
      </w:r>
      <w:r>
        <w:rPr>
          <w:rFonts w:ascii="Trebuchet MS" w:eastAsia="Trebuchet MS" w:hAnsi="Trebuchet MS" w:cs="Trebuchet MS"/>
          <w:sz w:val="24"/>
          <w:szCs w:val="24"/>
        </w:rPr>
        <w:t>”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t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mo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or 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j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ec</w:t>
      </w:r>
      <w:r>
        <w:rPr>
          <w:rFonts w:ascii="Trebuchet MS" w:eastAsia="Trebuchet MS" w:hAnsi="Trebuchet MS" w:cs="Trebuchet MS"/>
          <w:sz w:val="24"/>
          <w:szCs w:val="24"/>
        </w:rPr>
        <w:t xml:space="preserve">t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co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He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d, 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j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to</w:t>
      </w:r>
      <w:r>
        <w:rPr>
          <w:rFonts w:ascii="Trebuchet MS" w:eastAsia="Trebuchet MS" w:hAnsi="Trebuchet MS" w:cs="Trebuchet MS"/>
          <w:sz w:val="24"/>
          <w:szCs w:val="24"/>
        </w:rPr>
        <w:t>r,</w:t>
      </w:r>
      <w:r>
        <w:rPr>
          <w:rFonts w:ascii="Trebuchet MS" w:eastAsia="Trebuchet MS" w:hAnsi="Trebuchet MS" w:cs="Trebuchet MS"/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ry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E</w:t>
      </w:r>
      <w:r>
        <w:rPr>
          <w:rFonts w:ascii="Trebuchet MS" w:eastAsia="Trebuchet MS" w:hAnsi="Trebuchet MS" w:cs="Trebuchet MS"/>
          <w:sz w:val="24"/>
          <w:szCs w:val="24"/>
        </w:rPr>
        <w:t>xp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(s),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x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 xml:space="preserve">l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xp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 xml:space="preserve">(s),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>d 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io</w:t>
      </w:r>
      <w:r>
        <w:rPr>
          <w:rFonts w:ascii="Trebuchet MS" w:eastAsia="Trebuchet MS" w:hAnsi="Trebuchet MS" w:cs="Trebuchet MS"/>
          <w:sz w:val="24"/>
          <w:szCs w:val="24"/>
        </w:rPr>
        <w:t>r g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4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5233E8A4" w14:textId="77777777" w:rsidR="00B87611" w:rsidRDefault="00B87611">
      <w:pPr>
        <w:spacing w:before="6" w:line="180" w:lineRule="exact"/>
        <w:rPr>
          <w:sz w:val="18"/>
          <w:szCs w:val="18"/>
        </w:rPr>
      </w:pPr>
    </w:p>
    <w:p w14:paraId="2C70C262" w14:textId="77777777" w:rsidR="00B87611" w:rsidRDefault="00963546">
      <w:pPr>
        <w:ind w:left="100"/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b/>
          <w:sz w:val="26"/>
          <w:szCs w:val="26"/>
        </w:rPr>
        <w:t>1.2.</w:t>
      </w:r>
      <w:r>
        <w:rPr>
          <w:rFonts w:ascii="Trebuchet MS" w:eastAsia="Trebuchet MS" w:hAnsi="Trebuchet MS" w:cs="Trebuchet MS"/>
          <w:b/>
          <w:spacing w:val="-4"/>
          <w:sz w:val="26"/>
          <w:szCs w:val="26"/>
        </w:rPr>
        <w:t xml:space="preserve"> </w:t>
      </w:r>
      <w:r>
        <w:rPr>
          <w:rFonts w:ascii="Trebuchet MS" w:eastAsia="Trebuchet MS" w:hAnsi="Trebuchet MS" w:cs="Trebuchet MS"/>
          <w:b/>
          <w:sz w:val="26"/>
          <w:szCs w:val="26"/>
        </w:rPr>
        <w:t>Course</w:t>
      </w:r>
      <w:r>
        <w:rPr>
          <w:rFonts w:ascii="Trebuchet MS" w:eastAsia="Trebuchet MS" w:hAnsi="Trebuchet MS" w:cs="Trebuchet MS"/>
          <w:b/>
          <w:spacing w:val="-7"/>
          <w:sz w:val="26"/>
          <w:szCs w:val="26"/>
        </w:rPr>
        <w:t xml:space="preserve"> </w:t>
      </w:r>
      <w:r>
        <w:rPr>
          <w:rFonts w:ascii="Trebuchet MS" w:eastAsia="Trebuchet MS" w:hAnsi="Trebuchet MS" w:cs="Trebuchet MS"/>
          <w:b/>
          <w:sz w:val="26"/>
          <w:szCs w:val="26"/>
        </w:rPr>
        <w:t>Ob</w:t>
      </w:r>
      <w:r>
        <w:rPr>
          <w:rFonts w:ascii="Trebuchet MS" w:eastAsia="Trebuchet MS" w:hAnsi="Trebuchet MS" w:cs="Trebuchet MS"/>
          <w:b/>
          <w:spacing w:val="1"/>
          <w:sz w:val="26"/>
          <w:szCs w:val="26"/>
        </w:rPr>
        <w:t>j</w:t>
      </w:r>
      <w:r>
        <w:rPr>
          <w:rFonts w:ascii="Trebuchet MS" w:eastAsia="Trebuchet MS" w:hAnsi="Trebuchet MS" w:cs="Trebuchet MS"/>
          <w:b/>
          <w:sz w:val="26"/>
          <w:szCs w:val="26"/>
        </w:rPr>
        <w:t>e</w:t>
      </w:r>
      <w:r>
        <w:rPr>
          <w:rFonts w:ascii="Trebuchet MS" w:eastAsia="Trebuchet MS" w:hAnsi="Trebuchet MS" w:cs="Trebuchet MS"/>
          <w:b/>
          <w:spacing w:val="-1"/>
          <w:sz w:val="26"/>
          <w:szCs w:val="26"/>
        </w:rPr>
        <w:t>c</w:t>
      </w:r>
      <w:r>
        <w:rPr>
          <w:rFonts w:ascii="Trebuchet MS" w:eastAsia="Trebuchet MS" w:hAnsi="Trebuchet MS" w:cs="Trebuchet MS"/>
          <w:b/>
          <w:spacing w:val="2"/>
          <w:sz w:val="26"/>
          <w:szCs w:val="26"/>
        </w:rPr>
        <w:t>ti</w:t>
      </w:r>
      <w:r>
        <w:rPr>
          <w:rFonts w:ascii="Trebuchet MS" w:eastAsia="Trebuchet MS" w:hAnsi="Trebuchet MS" w:cs="Trebuchet MS"/>
          <w:b/>
          <w:sz w:val="26"/>
          <w:szCs w:val="26"/>
        </w:rPr>
        <w:t>ve</w:t>
      </w:r>
      <w:r>
        <w:rPr>
          <w:rFonts w:ascii="Trebuchet MS" w:eastAsia="Trebuchet MS" w:hAnsi="Trebuchet MS" w:cs="Trebuchet MS"/>
          <w:b/>
          <w:spacing w:val="1"/>
          <w:sz w:val="26"/>
          <w:szCs w:val="26"/>
        </w:rPr>
        <w:t>s</w:t>
      </w:r>
      <w:r>
        <w:rPr>
          <w:rFonts w:ascii="Trebuchet MS" w:eastAsia="Trebuchet MS" w:hAnsi="Trebuchet MS" w:cs="Trebuchet MS"/>
          <w:b/>
          <w:sz w:val="26"/>
          <w:szCs w:val="26"/>
        </w:rPr>
        <w:t>:</w:t>
      </w:r>
    </w:p>
    <w:p w14:paraId="7CDDE52B" w14:textId="77777777" w:rsidR="00B87611" w:rsidRDefault="00B87611">
      <w:pPr>
        <w:spacing w:before="15" w:line="240" w:lineRule="exact"/>
        <w:rPr>
          <w:sz w:val="24"/>
          <w:szCs w:val="24"/>
        </w:rPr>
      </w:pPr>
    </w:p>
    <w:p w14:paraId="67AD8BF8" w14:textId="77777777" w:rsidR="00B87611" w:rsidRDefault="00963546">
      <w:pPr>
        <w:ind w:left="4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To 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p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k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g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for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>g r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ti</w:t>
      </w:r>
      <w:r>
        <w:rPr>
          <w:rFonts w:ascii="Trebuchet MS" w:eastAsia="Trebuchet MS" w:hAnsi="Trebuchet MS" w:cs="Trebuchet MS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m</w:t>
      </w:r>
    </w:p>
    <w:p w14:paraId="07DF91EC" w14:textId="77777777" w:rsidR="00B87611" w:rsidRDefault="00963546">
      <w:pPr>
        <w:spacing w:before="41"/>
        <w:ind w:left="4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 xml:space="preserve">To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de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m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>g 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bi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y</w:t>
      </w:r>
    </w:p>
    <w:p w14:paraId="26EDC2A2" w14:textId="77777777" w:rsidR="00B87611" w:rsidRDefault="00963546">
      <w:pPr>
        <w:tabs>
          <w:tab w:val="left" w:pos="820"/>
        </w:tabs>
        <w:spacing w:before="41" w:line="273" w:lineRule="auto"/>
        <w:ind w:left="820" w:right="233" w:hanging="3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rFonts w:ascii="Trebuchet MS" w:eastAsia="Trebuchet MS" w:hAnsi="Trebuchet MS" w:cs="Trebuchet MS"/>
          <w:sz w:val="24"/>
          <w:szCs w:val="24"/>
        </w:rPr>
        <w:t xml:space="preserve">To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rg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z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, su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 xml:space="preserve">n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 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n a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ti</w:t>
      </w:r>
      <w:r>
        <w:rPr>
          <w:rFonts w:ascii="Trebuchet MS" w:eastAsia="Trebuchet MS" w:hAnsi="Trebuchet MS" w:cs="Trebuchet MS"/>
          <w:spacing w:val="7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 xml:space="preserve">of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ea</w:t>
      </w:r>
      <w:r>
        <w:rPr>
          <w:rFonts w:ascii="Trebuchet MS" w:eastAsia="Trebuchet MS" w:hAnsi="Trebuchet MS" w:cs="Trebuchet MS"/>
          <w:sz w:val="24"/>
          <w:szCs w:val="24"/>
        </w:rPr>
        <w:t xml:space="preserve">m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k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ov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 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f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mo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>
        <w:rPr>
          <w:rFonts w:ascii="Trebuchet MS" w:eastAsia="Trebuchet MS" w:hAnsi="Trebuchet MS" w:cs="Trebuchet MS"/>
          <w:sz w:val="24"/>
          <w:szCs w:val="24"/>
        </w:rPr>
        <w:t>s</w:t>
      </w:r>
    </w:p>
    <w:p w14:paraId="0A5087AA" w14:textId="77777777" w:rsidR="00B87611" w:rsidRDefault="00963546">
      <w:pPr>
        <w:spacing w:before="5"/>
        <w:ind w:left="4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 xml:space="preserve">To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v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a</w:t>
      </w:r>
      <w:r>
        <w:rPr>
          <w:rFonts w:ascii="Trebuchet MS" w:eastAsia="Trebuchet MS" w:hAnsi="Trebuchet MS" w:cs="Trebuchet MS"/>
          <w:sz w:val="24"/>
          <w:szCs w:val="24"/>
        </w:rPr>
        <w:t>pp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ju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ti</w:t>
      </w:r>
      <w:r>
        <w:rPr>
          <w:rFonts w:ascii="Trebuchet MS" w:eastAsia="Trebuchet MS" w:hAnsi="Trebuchet MS" w:cs="Trebuchet MS"/>
          <w:sz w:val="24"/>
          <w:szCs w:val="24"/>
        </w:rPr>
        <w:t xml:space="preserve">fy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 xml:space="preserve">use of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 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>d 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eth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ds</w:t>
      </w:r>
    </w:p>
    <w:p w14:paraId="4E712AD2" w14:textId="77777777" w:rsidR="00B87611" w:rsidRDefault="00963546">
      <w:pPr>
        <w:spacing w:before="42"/>
        <w:ind w:left="4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To 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ec</w:t>
      </w:r>
      <w:r>
        <w:rPr>
          <w:rFonts w:ascii="Trebuchet MS" w:eastAsia="Trebuchet MS" w:hAnsi="Trebuchet MS" w:cs="Trebuchet MS"/>
          <w:sz w:val="24"/>
          <w:szCs w:val="24"/>
        </w:rPr>
        <w:t xml:space="preserve">t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xp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ga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ea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ne</w:t>
      </w:r>
      <w:r>
        <w:rPr>
          <w:rFonts w:ascii="Trebuchet MS" w:eastAsia="Trebuchet MS" w:hAnsi="Trebuchet MS" w:cs="Trebuchet MS"/>
          <w:sz w:val="24"/>
          <w:szCs w:val="24"/>
        </w:rPr>
        <w:t>d</w:t>
      </w:r>
    </w:p>
    <w:p w14:paraId="66849E9E" w14:textId="77777777" w:rsidR="00B87611" w:rsidRDefault="00963546">
      <w:pPr>
        <w:spacing w:before="41"/>
        <w:ind w:left="4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To 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 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 xml:space="preserve">t </w:t>
      </w:r>
      <w:r>
        <w:rPr>
          <w:rFonts w:ascii="Trebuchet MS" w:eastAsia="Trebuchet MS" w:hAnsi="Trebuchet MS" w:cs="Trebuchet MS"/>
          <w:spacing w:val="-4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oc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ca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,</w:t>
      </w:r>
    </w:p>
    <w:p w14:paraId="08C5F58F" w14:textId="77777777" w:rsidR="00B87611" w:rsidRDefault="00963546">
      <w:pPr>
        <w:tabs>
          <w:tab w:val="left" w:pos="820"/>
        </w:tabs>
        <w:spacing w:before="41" w:line="275" w:lineRule="auto"/>
        <w:ind w:left="820" w:right="232" w:hanging="3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rFonts w:ascii="Trebuchet MS" w:eastAsia="Trebuchet MS" w:hAnsi="Trebuchet MS" w:cs="Trebuchet MS"/>
          <w:sz w:val="24"/>
          <w:szCs w:val="24"/>
        </w:rPr>
        <w:t>To 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io</w:t>
      </w:r>
      <w:r>
        <w:rPr>
          <w:rFonts w:ascii="Trebuchet MS" w:eastAsia="Trebuchet MS" w:hAnsi="Trebuchet MS" w:cs="Trebuchet MS"/>
          <w:sz w:val="24"/>
          <w:szCs w:val="24"/>
        </w:rPr>
        <w:t xml:space="preserve">n 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 yo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 xml:space="preserve">f from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pp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ou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ce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uc</w:t>
      </w:r>
      <w:r>
        <w:rPr>
          <w:rFonts w:ascii="Trebuchet MS" w:eastAsia="Trebuchet MS" w:hAnsi="Trebuchet MS" w:cs="Trebuchet MS"/>
          <w:sz w:val="24"/>
          <w:szCs w:val="24"/>
        </w:rPr>
        <w:t xml:space="preserve">h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ls</w:t>
      </w:r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boo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ks</w:t>
      </w:r>
      <w:r>
        <w:rPr>
          <w:rFonts w:ascii="Trebuchet MS" w:eastAsia="Trebuchet MS" w:hAnsi="Trebuchet MS" w:cs="Trebuchet MS"/>
          <w:sz w:val="24"/>
          <w:szCs w:val="24"/>
        </w:rPr>
        <w:t>, 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 xml:space="preserve">h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j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ou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m 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r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ou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, 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 xml:space="preserve">n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rn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ana</w:t>
      </w:r>
      <w:r>
        <w:rPr>
          <w:rFonts w:ascii="Trebuchet MS" w:eastAsia="Trebuchet MS" w:hAnsi="Trebuchet MS" w:cs="Trebuchet MS"/>
          <w:spacing w:val="-4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yt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ica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sk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lls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2D6A207A" w14:textId="77777777" w:rsidR="00B87611" w:rsidRDefault="00963546">
      <w:pPr>
        <w:ind w:left="4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To Wo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k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 xml:space="preserve">n TEAM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ea</w:t>
      </w:r>
      <w:r>
        <w:rPr>
          <w:rFonts w:ascii="Trebuchet MS" w:eastAsia="Trebuchet MS" w:hAnsi="Trebuchet MS" w:cs="Trebuchet MS"/>
          <w:sz w:val="24"/>
          <w:szCs w:val="24"/>
        </w:rPr>
        <w:t>rn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iona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m.</w:t>
      </w:r>
    </w:p>
    <w:p w14:paraId="5B6CC4A1" w14:textId="77777777" w:rsidR="00B87611" w:rsidRDefault="00B87611">
      <w:pPr>
        <w:spacing w:before="7" w:line="100" w:lineRule="exact"/>
        <w:rPr>
          <w:sz w:val="11"/>
          <w:szCs w:val="11"/>
        </w:rPr>
      </w:pPr>
    </w:p>
    <w:p w14:paraId="76C04C4C" w14:textId="77777777" w:rsidR="00B87611" w:rsidRDefault="00B87611">
      <w:pPr>
        <w:spacing w:line="200" w:lineRule="exact"/>
      </w:pPr>
    </w:p>
    <w:p w14:paraId="4A3BEA75" w14:textId="77777777" w:rsidR="00B87611" w:rsidRDefault="00963546">
      <w:pPr>
        <w:ind w:left="100"/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b/>
          <w:sz w:val="26"/>
          <w:szCs w:val="26"/>
        </w:rPr>
        <w:t>1.2</w:t>
      </w:r>
      <w:r>
        <w:rPr>
          <w:rFonts w:ascii="Trebuchet MS" w:eastAsia="Trebuchet MS" w:hAnsi="Trebuchet MS" w:cs="Trebuchet MS"/>
          <w:b/>
          <w:spacing w:val="-1"/>
          <w:sz w:val="26"/>
          <w:szCs w:val="26"/>
        </w:rPr>
        <w:t xml:space="preserve"> </w:t>
      </w:r>
      <w:r>
        <w:rPr>
          <w:rFonts w:ascii="Trebuchet MS" w:eastAsia="Trebuchet MS" w:hAnsi="Trebuchet MS" w:cs="Trebuchet MS"/>
          <w:b/>
          <w:sz w:val="26"/>
          <w:szCs w:val="26"/>
        </w:rPr>
        <w:t>Course</w:t>
      </w:r>
      <w:r>
        <w:rPr>
          <w:rFonts w:ascii="Trebuchet MS" w:eastAsia="Trebuchet MS" w:hAnsi="Trebuchet MS" w:cs="Trebuchet MS"/>
          <w:b/>
          <w:spacing w:val="-7"/>
          <w:sz w:val="26"/>
          <w:szCs w:val="26"/>
        </w:rPr>
        <w:t xml:space="preserve"> </w:t>
      </w:r>
      <w:r>
        <w:rPr>
          <w:rFonts w:ascii="Trebuchet MS" w:eastAsia="Trebuchet MS" w:hAnsi="Trebuchet MS" w:cs="Trebuchet MS"/>
          <w:b/>
          <w:sz w:val="26"/>
          <w:szCs w:val="26"/>
        </w:rPr>
        <w:t>Ou</w:t>
      </w:r>
      <w:r>
        <w:rPr>
          <w:rFonts w:ascii="Trebuchet MS" w:eastAsia="Trebuchet MS" w:hAnsi="Trebuchet MS" w:cs="Trebuchet MS"/>
          <w:b/>
          <w:spacing w:val="1"/>
          <w:sz w:val="26"/>
          <w:szCs w:val="26"/>
        </w:rPr>
        <w:t>t</w:t>
      </w:r>
      <w:r>
        <w:rPr>
          <w:rFonts w:ascii="Trebuchet MS" w:eastAsia="Trebuchet MS" w:hAnsi="Trebuchet MS" w:cs="Trebuchet MS"/>
          <w:b/>
          <w:sz w:val="26"/>
          <w:szCs w:val="26"/>
        </w:rPr>
        <w:t>c</w:t>
      </w:r>
      <w:r>
        <w:rPr>
          <w:rFonts w:ascii="Trebuchet MS" w:eastAsia="Trebuchet MS" w:hAnsi="Trebuchet MS" w:cs="Trebuchet MS"/>
          <w:b/>
          <w:spacing w:val="-1"/>
          <w:sz w:val="26"/>
          <w:szCs w:val="26"/>
        </w:rPr>
        <w:t>o</w:t>
      </w:r>
      <w:r>
        <w:rPr>
          <w:rFonts w:ascii="Trebuchet MS" w:eastAsia="Trebuchet MS" w:hAnsi="Trebuchet MS" w:cs="Trebuchet MS"/>
          <w:b/>
          <w:spacing w:val="2"/>
          <w:sz w:val="26"/>
          <w:szCs w:val="26"/>
        </w:rPr>
        <w:t>m</w:t>
      </w:r>
      <w:r>
        <w:rPr>
          <w:rFonts w:ascii="Trebuchet MS" w:eastAsia="Trebuchet MS" w:hAnsi="Trebuchet MS" w:cs="Trebuchet MS"/>
          <w:b/>
          <w:sz w:val="26"/>
          <w:szCs w:val="26"/>
        </w:rPr>
        <w:t>e</w:t>
      </w:r>
      <w:r>
        <w:rPr>
          <w:rFonts w:ascii="Trebuchet MS" w:eastAsia="Trebuchet MS" w:hAnsi="Trebuchet MS" w:cs="Trebuchet MS"/>
          <w:b/>
          <w:spacing w:val="1"/>
          <w:sz w:val="26"/>
          <w:szCs w:val="26"/>
        </w:rPr>
        <w:t>s</w:t>
      </w:r>
      <w:r>
        <w:rPr>
          <w:rFonts w:ascii="Trebuchet MS" w:eastAsia="Trebuchet MS" w:hAnsi="Trebuchet MS" w:cs="Trebuchet MS"/>
          <w:b/>
          <w:sz w:val="26"/>
          <w:szCs w:val="26"/>
        </w:rPr>
        <w:t>:</w:t>
      </w:r>
    </w:p>
    <w:p w14:paraId="779E653D" w14:textId="77777777" w:rsidR="00B87611" w:rsidRDefault="00B87611">
      <w:pPr>
        <w:spacing w:before="9" w:line="200" w:lineRule="exact"/>
      </w:pPr>
    </w:p>
    <w:p w14:paraId="129ED417" w14:textId="77777777" w:rsidR="00B87611" w:rsidRDefault="00963546">
      <w:pPr>
        <w:ind w:left="10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3"/>
          <w:szCs w:val="23"/>
        </w:rPr>
        <w:t>St</w:t>
      </w:r>
      <w:r>
        <w:rPr>
          <w:rFonts w:ascii="Trebuchet MS" w:eastAsia="Trebuchet MS" w:hAnsi="Trebuchet MS" w:cs="Trebuchet MS"/>
          <w:spacing w:val="-2"/>
          <w:sz w:val="23"/>
          <w:szCs w:val="23"/>
        </w:rPr>
        <w:t>u</w:t>
      </w:r>
      <w:r>
        <w:rPr>
          <w:rFonts w:ascii="Trebuchet MS" w:eastAsia="Trebuchet MS" w:hAnsi="Trebuchet MS" w:cs="Trebuchet MS"/>
          <w:spacing w:val="-1"/>
          <w:sz w:val="23"/>
          <w:szCs w:val="23"/>
        </w:rPr>
        <w:t>den</w:t>
      </w:r>
      <w:r>
        <w:rPr>
          <w:rFonts w:ascii="Trebuchet MS" w:eastAsia="Trebuchet MS" w:hAnsi="Trebuchet MS" w:cs="Trebuchet MS"/>
          <w:sz w:val="23"/>
          <w:szCs w:val="23"/>
        </w:rPr>
        <w:t>ts</w:t>
      </w:r>
      <w:r>
        <w:rPr>
          <w:rFonts w:ascii="Trebuchet MS" w:eastAsia="Trebuchet MS" w:hAnsi="Trebuchet MS" w:cs="Trebuchet MS"/>
          <w:spacing w:val="3"/>
          <w:sz w:val="23"/>
          <w:szCs w:val="23"/>
        </w:rPr>
        <w:t xml:space="preserve"> </w:t>
      </w:r>
      <w:r>
        <w:rPr>
          <w:rFonts w:ascii="Trebuchet MS" w:eastAsia="Trebuchet MS" w:hAnsi="Trebuchet MS" w:cs="Trebuchet MS"/>
          <w:spacing w:val="-1"/>
          <w:sz w:val="23"/>
          <w:szCs w:val="23"/>
        </w:rPr>
        <w:t>ar</w:t>
      </w:r>
      <w:r>
        <w:rPr>
          <w:rFonts w:ascii="Trebuchet MS" w:eastAsia="Trebuchet MS" w:hAnsi="Trebuchet MS" w:cs="Trebuchet MS"/>
          <w:sz w:val="23"/>
          <w:szCs w:val="23"/>
        </w:rPr>
        <w:t>e e</w:t>
      </w:r>
      <w:r>
        <w:rPr>
          <w:rFonts w:ascii="Trebuchet MS" w:eastAsia="Trebuchet MS" w:hAnsi="Trebuchet MS" w:cs="Trebuchet MS"/>
          <w:spacing w:val="1"/>
          <w:sz w:val="23"/>
          <w:szCs w:val="23"/>
        </w:rPr>
        <w:t>x</w:t>
      </w:r>
      <w:r>
        <w:rPr>
          <w:rFonts w:ascii="Trebuchet MS" w:eastAsia="Trebuchet MS" w:hAnsi="Trebuchet MS" w:cs="Trebuchet MS"/>
          <w:spacing w:val="-1"/>
          <w:sz w:val="23"/>
          <w:szCs w:val="23"/>
        </w:rPr>
        <w:t>pe</w:t>
      </w:r>
      <w:r>
        <w:rPr>
          <w:rFonts w:ascii="Trebuchet MS" w:eastAsia="Trebuchet MS" w:hAnsi="Trebuchet MS" w:cs="Trebuchet MS"/>
          <w:spacing w:val="1"/>
          <w:sz w:val="23"/>
          <w:szCs w:val="23"/>
        </w:rPr>
        <w:t>c</w:t>
      </w:r>
      <w:r>
        <w:rPr>
          <w:rFonts w:ascii="Trebuchet MS" w:eastAsia="Trebuchet MS" w:hAnsi="Trebuchet MS" w:cs="Trebuchet MS"/>
          <w:sz w:val="23"/>
          <w:szCs w:val="23"/>
        </w:rPr>
        <w:t>t</w:t>
      </w:r>
      <w:r>
        <w:rPr>
          <w:rFonts w:ascii="Trebuchet MS" w:eastAsia="Trebuchet MS" w:hAnsi="Trebuchet MS" w:cs="Trebuchet MS"/>
          <w:spacing w:val="-1"/>
          <w:sz w:val="23"/>
          <w:szCs w:val="23"/>
        </w:rPr>
        <w:t>e</w:t>
      </w:r>
      <w:r>
        <w:rPr>
          <w:rFonts w:ascii="Trebuchet MS" w:eastAsia="Trebuchet MS" w:hAnsi="Trebuchet MS" w:cs="Trebuchet MS"/>
          <w:sz w:val="23"/>
          <w:szCs w:val="23"/>
        </w:rPr>
        <w:t>d</w:t>
      </w:r>
      <w:r>
        <w:rPr>
          <w:rFonts w:ascii="Trebuchet MS" w:eastAsia="Trebuchet MS" w:hAnsi="Trebuchet MS" w:cs="Trebuchet MS"/>
          <w:spacing w:val="1"/>
          <w:sz w:val="23"/>
          <w:szCs w:val="23"/>
        </w:rPr>
        <w:t xml:space="preserve"> </w:t>
      </w:r>
      <w:r>
        <w:rPr>
          <w:rFonts w:ascii="Trebuchet MS" w:eastAsia="Trebuchet MS" w:hAnsi="Trebuchet MS" w:cs="Trebuchet MS"/>
          <w:sz w:val="23"/>
          <w:szCs w:val="23"/>
        </w:rPr>
        <w:t>to</w:t>
      </w:r>
      <w:r>
        <w:rPr>
          <w:rFonts w:ascii="Trebuchet MS" w:eastAsia="Trebuchet MS" w:hAnsi="Trebuchet MS" w:cs="Trebuchet MS"/>
          <w:spacing w:val="1"/>
          <w:sz w:val="23"/>
          <w:szCs w:val="23"/>
        </w:rPr>
        <w:t xml:space="preserve"> </w:t>
      </w:r>
      <w:r>
        <w:rPr>
          <w:rFonts w:ascii="Trebuchet MS" w:eastAsia="Trebuchet MS" w:hAnsi="Trebuchet MS" w:cs="Trebuchet MS"/>
          <w:sz w:val="23"/>
          <w:szCs w:val="23"/>
        </w:rPr>
        <w:t>k</w:t>
      </w:r>
      <w:r>
        <w:rPr>
          <w:rFonts w:ascii="Trebuchet MS" w:eastAsia="Trebuchet MS" w:hAnsi="Trebuchet MS" w:cs="Trebuchet MS"/>
          <w:spacing w:val="-2"/>
          <w:sz w:val="23"/>
          <w:szCs w:val="23"/>
        </w:rPr>
        <w:t>n</w:t>
      </w:r>
      <w:r>
        <w:rPr>
          <w:rFonts w:ascii="Trebuchet MS" w:eastAsia="Trebuchet MS" w:hAnsi="Trebuchet MS" w:cs="Trebuchet MS"/>
          <w:spacing w:val="1"/>
          <w:sz w:val="23"/>
          <w:szCs w:val="23"/>
        </w:rPr>
        <w:t>o</w:t>
      </w:r>
      <w:r>
        <w:rPr>
          <w:rFonts w:ascii="Trebuchet MS" w:eastAsia="Trebuchet MS" w:hAnsi="Trebuchet MS" w:cs="Trebuchet MS"/>
          <w:sz w:val="23"/>
          <w:szCs w:val="23"/>
        </w:rPr>
        <w:t>w</w:t>
      </w:r>
      <w:r>
        <w:rPr>
          <w:rFonts w:ascii="Trebuchet MS" w:eastAsia="Trebuchet MS" w:hAnsi="Trebuchet MS" w:cs="Trebuchet MS"/>
          <w:spacing w:val="-1"/>
          <w:sz w:val="23"/>
          <w:szCs w:val="23"/>
        </w:rPr>
        <w:t xml:space="preserve"> an</w:t>
      </w:r>
      <w:r>
        <w:rPr>
          <w:rFonts w:ascii="Trebuchet MS" w:eastAsia="Trebuchet MS" w:hAnsi="Trebuchet MS" w:cs="Trebuchet MS"/>
          <w:sz w:val="23"/>
          <w:szCs w:val="23"/>
        </w:rPr>
        <w:t>d</w:t>
      </w:r>
      <w:r>
        <w:rPr>
          <w:rFonts w:ascii="Trebuchet MS" w:eastAsia="Trebuchet MS" w:hAnsi="Trebuchet MS" w:cs="Trebuchet MS"/>
          <w:spacing w:val="-1"/>
          <w:sz w:val="23"/>
          <w:szCs w:val="23"/>
        </w:rPr>
        <w:t xml:space="preserve"> b</w:t>
      </w:r>
      <w:r>
        <w:rPr>
          <w:rFonts w:ascii="Trebuchet MS" w:eastAsia="Trebuchet MS" w:hAnsi="Trebuchet MS" w:cs="Trebuchet MS"/>
          <w:sz w:val="23"/>
          <w:szCs w:val="23"/>
        </w:rPr>
        <w:t>e</w:t>
      </w:r>
      <w:r>
        <w:rPr>
          <w:rFonts w:ascii="Trebuchet MS" w:eastAsia="Trebuchet MS" w:hAnsi="Trebuchet MS" w:cs="Trebuchet MS"/>
          <w:spacing w:val="2"/>
          <w:sz w:val="23"/>
          <w:szCs w:val="23"/>
        </w:rPr>
        <w:t xml:space="preserve"> </w:t>
      </w:r>
      <w:r>
        <w:rPr>
          <w:rFonts w:ascii="Trebuchet MS" w:eastAsia="Trebuchet MS" w:hAnsi="Trebuchet MS" w:cs="Trebuchet MS"/>
          <w:spacing w:val="1"/>
          <w:sz w:val="23"/>
          <w:szCs w:val="23"/>
        </w:rPr>
        <w:t>a</w:t>
      </w:r>
      <w:r>
        <w:rPr>
          <w:rFonts w:ascii="Trebuchet MS" w:eastAsia="Trebuchet MS" w:hAnsi="Trebuchet MS" w:cs="Trebuchet MS"/>
          <w:spacing w:val="-1"/>
          <w:sz w:val="23"/>
          <w:szCs w:val="23"/>
        </w:rPr>
        <w:t>bl</w:t>
      </w:r>
      <w:r>
        <w:rPr>
          <w:rFonts w:ascii="Trebuchet MS" w:eastAsia="Trebuchet MS" w:hAnsi="Trebuchet MS" w:cs="Trebuchet MS"/>
          <w:sz w:val="23"/>
          <w:szCs w:val="23"/>
        </w:rPr>
        <w:t>e t</w:t>
      </w:r>
      <w:r>
        <w:rPr>
          <w:rFonts w:ascii="Trebuchet MS" w:eastAsia="Trebuchet MS" w:hAnsi="Trebuchet MS" w:cs="Trebuchet MS"/>
          <w:spacing w:val="4"/>
          <w:sz w:val="23"/>
          <w:szCs w:val="23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-</w:t>
      </w:r>
    </w:p>
    <w:p w14:paraId="723B44CD" w14:textId="77777777" w:rsidR="00B87611" w:rsidRDefault="00963546">
      <w:pPr>
        <w:spacing w:before="43" w:line="276" w:lineRule="auto"/>
        <w:ind w:left="460" w:right="79" w:hanging="360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C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1</w:t>
      </w:r>
      <w:r>
        <w:rPr>
          <w:rFonts w:ascii="Trebuchet MS" w:eastAsia="Trebuchet MS" w:hAnsi="Trebuchet MS" w:cs="Trebuchet MS"/>
          <w:b/>
          <w:sz w:val="24"/>
          <w:szCs w:val="24"/>
        </w:rPr>
        <w:t>.  Kn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wle</w:t>
      </w:r>
      <w:r>
        <w:rPr>
          <w:rFonts w:ascii="Trebuchet MS" w:eastAsia="Trebuchet MS" w:hAnsi="Trebuchet MS" w:cs="Trebuchet MS"/>
          <w:b/>
          <w:sz w:val="24"/>
          <w:szCs w:val="24"/>
        </w:rPr>
        <w:t>d</w:t>
      </w:r>
      <w:r>
        <w:rPr>
          <w:rFonts w:ascii="Trebuchet MS" w:eastAsia="Trebuchet MS" w:hAnsi="Trebuchet MS" w:cs="Trebuchet MS"/>
          <w:b/>
          <w:spacing w:val="2"/>
          <w:sz w:val="24"/>
          <w:szCs w:val="24"/>
        </w:rPr>
        <w:t>g</w:t>
      </w:r>
      <w:r>
        <w:rPr>
          <w:rFonts w:ascii="Trebuchet MS" w:eastAsia="Trebuchet MS" w:hAnsi="Trebuchet MS" w:cs="Trebuchet MS"/>
          <w:b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pacing w:val="7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b/>
          <w:spacing w:val="2"/>
          <w:sz w:val="24"/>
          <w:szCs w:val="24"/>
        </w:rPr>
        <w:t>p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pl</w:t>
      </w:r>
      <w:r>
        <w:rPr>
          <w:rFonts w:ascii="Trebuchet MS" w:eastAsia="Trebuchet MS" w:hAnsi="Trebuchet MS" w:cs="Trebuchet MS"/>
          <w:b/>
          <w:sz w:val="24"/>
          <w:szCs w:val="24"/>
        </w:rPr>
        <w:t>ic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b/>
          <w:sz w:val="24"/>
          <w:szCs w:val="24"/>
        </w:rPr>
        <w:t>i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b/>
          <w:sz w:val="24"/>
          <w:szCs w:val="24"/>
        </w:rPr>
        <w:t>n</w:t>
      </w:r>
      <w:r>
        <w:rPr>
          <w:rFonts w:ascii="Trebuchet MS" w:eastAsia="Trebuchet MS" w:hAnsi="Trebuchet MS" w:cs="Trebuchet MS"/>
          <w:b/>
          <w:spacing w:val="7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z w:val="24"/>
          <w:szCs w:val="24"/>
        </w:rPr>
        <w:t>&amp;</w:t>
      </w:r>
      <w:r>
        <w:rPr>
          <w:rFonts w:ascii="Trebuchet MS" w:eastAsia="Trebuchet MS" w:hAnsi="Trebuchet MS" w:cs="Trebuchet MS"/>
          <w:b/>
          <w:spacing w:val="7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z w:val="24"/>
          <w:szCs w:val="24"/>
        </w:rPr>
        <w:t>Ind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pacing w:val="2"/>
          <w:sz w:val="24"/>
          <w:szCs w:val="24"/>
        </w:rPr>
        <w:t>p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pacing w:val="2"/>
          <w:sz w:val="24"/>
          <w:szCs w:val="24"/>
        </w:rPr>
        <w:t>n</w:t>
      </w:r>
      <w:r>
        <w:rPr>
          <w:rFonts w:ascii="Trebuchet MS" w:eastAsia="Trebuchet MS" w:hAnsi="Trebuchet MS" w:cs="Trebuchet MS"/>
          <w:b/>
          <w:sz w:val="24"/>
          <w:szCs w:val="24"/>
        </w:rPr>
        <w:t>d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>nt</w:t>
      </w:r>
      <w:r>
        <w:rPr>
          <w:rFonts w:ascii="Trebuchet MS" w:eastAsia="Trebuchet MS" w:hAnsi="Trebuchet MS" w:cs="Trebuchet MS"/>
          <w:b/>
          <w:spacing w:val="7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z w:val="24"/>
          <w:szCs w:val="24"/>
        </w:rPr>
        <w:t>Learn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ng: </w:t>
      </w:r>
      <w:r>
        <w:rPr>
          <w:rFonts w:ascii="Trebuchet MS" w:eastAsia="Trebuchet MS" w:hAnsi="Trebuchet MS" w:cs="Trebuchet MS"/>
          <w:b/>
          <w:spacing w:val="4"/>
          <w:sz w:val="24"/>
          <w:szCs w:val="24"/>
        </w:rPr>
        <w:t xml:space="preserve"> </w:t>
      </w:r>
      <w:proofErr w:type="gramStart"/>
      <w:r>
        <w:rPr>
          <w:rFonts w:ascii="Trebuchet MS" w:eastAsia="Trebuchet MS" w:hAnsi="Trebuchet MS" w:cs="Trebuchet MS"/>
          <w:sz w:val="24"/>
          <w:szCs w:val="24"/>
        </w:rPr>
        <w:t>So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ve  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ea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proofErr w:type="gramEnd"/>
      <w:r>
        <w:rPr>
          <w:rFonts w:ascii="Trebuchet MS" w:eastAsia="Trebuchet MS" w:hAnsi="Trebuchet MS" w:cs="Trebuchet MS"/>
          <w:spacing w:val="7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fe  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ms</w:t>
      </w:r>
      <w:r>
        <w:rPr>
          <w:rFonts w:ascii="Trebuchet MS" w:eastAsia="Trebuchet MS" w:hAnsi="Trebuchet MS" w:cs="Trebuchet MS"/>
          <w:spacing w:val="7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 xml:space="preserve">by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pp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yi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k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dge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sk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ll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k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ee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 xml:space="preserve">g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ye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cu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 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 xml:space="preserve">of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>
        <w:rPr>
          <w:rFonts w:ascii="Trebuchet MS" w:eastAsia="Trebuchet MS" w:hAnsi="Trebuchet MS" w:cs="Trebuchet MS"/>
          <w:sz w:val="24"/>
          <w:szCs w:val="24"/>
        </w:rPr>
        <w:t xml:space="preserve">g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g</w:t>
      </w:r>
    </w:p>
    <w:p w14:paraId="66CB737E" w14:textId="77777777" w:rsidR="00B87611" w:rsidRDefault="00000000">
      <w:pPr>
        <w:spacing w:line="260" w:lineRule="exact"/>
        <w:ind w:left="100"/>
        <w:rPr>
          <w:rFonts w:ascii="Trebuchet MS" w:eastAsia="Trebuchet MS" w:hAnsi="Trebuchet MS" w:cs="Trebuchet MS"/>
          <w:sz w:val="24"/>
          <w:szCs w:val="24"/>
        </w:rPr>
      </w:pPr>
      <w:r>
        <w:pict w14:anchorId="3AB31D3D">
          <v:group id="_x0000_s2992" style="position:absolute;left:0;text-align:left;margin-left:60pt;margin-top:31.45pt;width:492.1pt;height:4.55pt;z-index:-251700736;mso-position-horizontal-relative:page" coordorigin="1200,629" coordsize="9842,91">
            <v:shape id="_x0000_s2994" style="position:absolute;left:1231;top:660;width:9780;height:0" coordorigin="1231,660" coordsize="9780,0" path="m1231,660r9780,e" filled="f" strokecolor="#612322" strokeweight="3.1pt">
              <v:path arrowok="t"/>
            </v:shape>
            <v:shape id="_x0000_s2993" style="position:absolute;left:1231;top:711;width:9780;height:0" coordorigin="1231,711" coordsize="9780,0" path="m1231,711r9780,e" filled="f" strokecolor="#612322" strokeweight=".82pt">
              <v:path arrowok="t"/>
            </v:shape>
            <w10:wrap anchorx="page"/>
          </v:group>
        </w:pic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C</w:t>
      </w:r>
      <w:r w:rsidR="00963546">
        <w:rPr>
          <w:rFonts w:ascii="Trebuchet MS" w:eastAsia="Trebuchet MS" w:hAnsi="Trebuchet MS" w:cs="Trebuchet MS"/>
          <w:b/>
          <w:spacing w:val="-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b/>
          <w:spacing w:val="1"/>
          <w:sz w:val="24"/>
          <w:szCs w:val="24"/>
        </w:rPr>
        <w:t>2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 xml:space="preserve">. </w:t>
      </w:r>
      <w:r w:rsidR="00963546">
        <w:rPr>
          <w:rFonts w:ascii="Trebuchet MS" w:eastAsia="Trebuchet MS" w:hAnsi="Trebuchet MS" w:cs="Trebuchet MS"/>
          <w:b/>
          <w:spacing w:val="17"/>
          <w:sz w:val="24"/>
          <w:szCs w:val="24"/>
        </w:rPr>
        <w:t xml:space="preserve"> </w:t>
      </w:r>
      <w:proofErr w:type="gramStart"/>
      <w:r w:rsidR="00963546">
        <w:rPr>
          <w:rFonts w:ascii="Trebuchet MS" w:eastAsia="Trebuchet MS" w:hAnsi="Trebuchet MS" w:cs="Trebuchet MS"/>
          <w:b/>
          <w:sz w:val="24"/>
          <w:szCs w:val="24"/>
        </w:rPr>
        <w:t>P</w:t>
      </w:r>
      <w:r w:rsidR="00963546">
        <w:rPr>
          <w:rFonts w:ascii="Trebuchet MS" w:eastAsia="Trebuchet MS" w:hAnsi="Trebuchet MS" w:cs="Trebuchet MS"/>
          <w:b/>
          <w:spacing w:val="1"/>
          <w:sz w:val="24"/>
          <w:szCs w:val="24"/>
        </w:rPr>
        <w:t>ro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b</w:t>
      </w:r>
      <w:r w:rsidR="00963546">
        <w:rPr>
          <w:rFonts w:ascii="Trebuchet MS" w:eastAsia="Trebuchet MS" w:hAnsi="Trebuchet MS" w:cs="Trebuchet MS"/>
          <w:b/>
          <w:spacing w:val="-2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 xml:space="preserve">m </w:t>
      </w:r>
      <w:r w:rsidR="00963546">
        <w:rPr>
          <w:rFonts w:ascii="Trebuchet MS" w:eastAsia="Trebuchet MS" w:hAnsi="Trebuchet MS" w:cs="Trebuchet MS"/>
          <w:b/>
          <w:spacing w:val="16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So</w:t>
      </w:r>
      <w:r w:rsidR="00963546">
        <w:rPr>
          <w:rFonts w:ascii="Trebuchet MS" w:eastAsia="Trebuchet MS" w:hAnsi="Trebuchet MS" w:cs="Trebuchet MS"/>
          <w:b/>
          <w:spacing w:val="-1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ving</w:t>
      </w:r>
      <w:proofErr w:type="gramEnd"/>
      <w:r w:rsidR="00963546">
        <w:rPr>
          <w:rFonts w:ascii="Trebuchet MS" w:eastAsia="Trebuchet MS" w:hAnsi="Trebuchet MS" w:cs="Trebuchet MS"/>
          <w:b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b/>
          <w:spacing w:val="16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Skil</w:t>
      </w:r>
      <w:r w:rsidR="00963546">
        <w:rPr>
          <w:rFonts w:ascii="Trebuchet MS" w:eastAsia="Trebuchet MS" w:hAnsi="Trebuchet MS" w:cs="Trebuchet MS"/>
          <w:b/>
          <w:spacing w:val="-2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 xml:space="preserve">s: </w:t>
      </w:r>
      <w:r w:rsidR="00963546">
        <w:rPr>
          <w:rFonts w:ascii="Trebuchet MS" w:eastAsia="Trebuchet MS" w:hAnsi="Trebuchet MS" w:cs="Trebuchet MS"/>
          <w:b/>
          <w:spacing w:val="19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na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y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z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e </w:t>
      </w:r>
      <w:r w:rsidR="00963546">
        <w:rPr>
          <w:rFonts w:ascii="Trebuchet MS" w:eastAsia="Trebuchet MS" w:hAnsi="Trebuchet MS" w:cs="Trebuchet MS"/>
          <w:spacing w:val="17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alte</w:t>
      </w:r>
      <w:r w:rsidR="00963546">
        <w:rPr>
          <w:rFonts w:ascii="Trebuchet MS" w:eastAsia="Trebuchet MS" w:hAnsi="Trebuchet MS" w:cs="Trebuchet MS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ve </w:t>
      </w:r>
      <w:r w:rsidR="00963546">
        <w:rPr>
          <w:rFonts w:ascii="Trebuchet MS" w:eastAsia="Trebuchet MS" w:hAnsi="Trebuchet MS" w:cs="Trebuchet MS"/>
          <w:spacing w:val="17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z w:val="24"/>
          <w:szCs w:val="24"/>
        </w:rPr>
        <w:t>pp</w:t>
      </w:r>
      <w:r w:rsidR="00963546">
        <w:rPr>
          <w:rFonts w:ascii="Trebuchet MS" w:eastAsia="Trebuchet MS" w:hAnsi="Trebuchet MS" w:cs="Trebuchet MS"/>
          <w:spacing w:val="4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he</w:t>
      </w:r>
      <w:r w:rsidR="00963546">
        <w:rPr>
          <w:rFonts w:ascii="Trebuchet MS" w:eastAsia="Trebuchet MS" w:hAnsi="Trebuchet MS" w:cs="Trebuchet MS"/>
          <w:spacing w:val="-4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, </w:t>
      </w:r>
      <w:r w:rsidR="00963546">
        <w:rPr>
          <w:rFonts w:ascii="Trebuchet MS" w:eastAsia="Trebuchet MS" w:hAnsi="Trebuchet MS" w:cs="Trebuchet MS"/>
          <w:spacing w:val="17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z w:val="24"/>
          <w:szCs w:val="24"/>
        </w:rPr>
        <w:t>pp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y </w:t>
      </w:r>
      <w:r w:rsidR="00963546">
        <w:rPr>
          <w:rFonts w:ascii="Trebuchet MS" w:eastAsia="Trebuchet MS" w:hAnsi="Trebuchet MS" w:cs="Trebuchet MS"/>
          <w:spacing w:val="15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d </w:t>
      </w:r>
      <w:r w:rsidR="00963546">
        <w:rPr>
          <w:rFonts w:ascii="Trebuchet MS" w:eastAsia="Trebuchet MS" w:hAnsi="Trebuchet MS" w:cs="Trebuchet MS"/>
          <w:spacing w:val="17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e </w:t>
      </w:r>
      <w:r w:rsidR="00963546">
        <w:rPr>
          <w:rFonts w:ascii="Trebuchet MS" w:eastAsia="Trebuchet MS" w:hAnsi="Trebuchet MS" w:cs="Trebuchet MS"/>
          <w:spacing w:val="17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m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z w:val="24"/>
          <w:szCs w:val="24"/>
        </w:rPr>
        <w:t>t</w:t>
      </w:r>
    </w:p>
    <w:p w14:paraId="261A8EE7" w14:textId="77777777" w:rsidR="00B87611" w:rsidRDefault="00963546">
      <w:pPr>
        <w:spacing w:before="43"/>
        <w:ind w:left="460"/>
        <w:rPr>
          <w:rFonts w:ascii="Trebuchet MS" w:eastAsia="Trebuchet MS" w:hAnsi="Trebuchet MS" w:cs="Trebuchet MS"/>
          <w:sz w:val="24"/>
          <w:szCs w:val="24"/>
        </w:rPr>
        <w:sectPr w:rsidR="00B87611" w:rsidSect="00947A67">
          <w:footerReference w:type="default" r:id="rId9"/>
          <w:pgSz w:w="12240" w:h="15840"/>
          <w:pgMar w:top="920" w:right="1140" w:bottom="280" w:left="1160" w:header="0" w:footer="888" w:gutter="0"/>
          <w:pgNumType w:start="1"/>
          <w:cols w:space="720"/>
        </w:sectPr>
      </w:pP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ppr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for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uti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n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x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g 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j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ec</w:t>
      </w:r>
      <w:r>
        <w:rPr>
          <w:rFonts w:ascii="Trebuchet MS" w:eastAsia="Trebuchet MS" w:hAnsi="Trebuchet MS" w:cs="Trebuchet MS"/>
          <w:sz w:val="24"/>
          <w:szCs w:val="24"/>
        </w:rPr>
        <w:t xml:space="preserve">t 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gem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 xml:space="preserve">t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sk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ll</w:t>
      </w:r>
      <w:r>
        <w:rPr>
          <w:rFonts w:ascii="Trebuchet MS" w:eastAsia="Trebuchet MS" w:hAnsi="Trebuchet MS" w:cs="Trebuchet MS"/>
          <w:sz w:val="24"/>
          <w:szCs w:val="24"/>
        </w:rPr>
        <w:t>s</w:t>
      </w:r>
    </w:p>
    <w:p w14:paraId="63E8FD7F" w14:textId="77777777" w:rsidR="00B87611" w:rsidRDefault="00000000">
      <w:pPr>
        <w:spacing w:before="59" w:line="275" w:lineRule="auto"/>
        <w:ind w:left="460" w:right="84" w:hanging="360"/>
        <w:jc w:val="both"/>
        <w:rPr>
          <w:rFonts w:ascii="Trebuchet MS" w:eastAsia="Trebuchet MS" w:hAnsi="Trebuchet MS" w:cs="Trebuchet MS"/>
          <w:sz w:val="24"/>
          <w:szCs w:val="24"/>
        </w:rPr>
      </w:pPr>
      <w:r>
        <w:lastRenderedPageBreak/>
        <w:pict w14:anchorId="04758CC6">
          <v:group id="_x0000_s2971" style="position:absolute;left:0;text-align:left;margin-left:30.3pt;margin-top:36.05pt;width:551.5pt;height:733.55pt;z-index:-251697664;mso-position-horizontal-relative:page;mso-position-vertical-relative:page" coordorigin="606,721" coordsize="11030,14671">
            <v:shape id="_x0000_s2991" style="position:absolute;left:612;top:727;width:29;height:0" coordorigin="612,727" coordsize="29,0" path="m612,727r29,e" filled="f" strokeweight=".58pt">
              <v:path arrowok="t"/>
            </v:shape>
            <v:shape id="_x0000_s2990" style="position:absolute;left:622;top:742;width:10;height:0" coordorigin="622,742" coordsize="10,0" path="m622,742r9,e" filled="f" strokecolor="white" strokeweight="1.06pt">
              <v:path arrowok="t"/>
            </v:shape>
            <v:shape id="_x0000_s2989" style="position:absolute;left:622;top:737;width:19;height:0" coordorigin="622,737" coordsize="19,0" path="m622,737r19,e" filled="f" strokecolor="white" strokeweight=".58pt">
              <v:path arrowok="t"/>
            </v:shape>
            <v:shape id="_x0000_s2988" style="position:absolute;left:641;top:727;width:10961;height:0" coordorigin="641,727" coordsize="10961,0" path="m641,727r10961,e" filled="f" strokeweight=".58pt">
              <v:path arrowok="t"/>
            </v:shape>
            <v:shape id="_x0000_s2987" style="position:absolute;left:641;top:746;width:10961;height:0" coordorigin="641,746" coordsize="10961,0" path="m641,746r10961,e" filled="f" strokeweight=".58pt">
              <v:path arrowok="t"/>
            </v:shape>
            <v:shape id="_x0000_s2986" style="position:absolute;left:11602;top:727;width:29;height:0" coordorigin="11602,727" coordsize="29,0" path="m11602,727r28,e" filled="f" strokeweight=".58pt">
              <v:path arrowok="t"/>
            </v:shape>
            <v:shape id="_x0000_s2985" style="position:absolute;left:11611;top:742;width:10;height:0" coordorigin="11611,742" coordsize="10,0" path="m11611,742r10,e" filled="f" strokecolor="white" strokeweight="1.06pt">
              <v:path arrowok="t"/>
            </v:shape>
            <v:shape id="_x0000_s2984" style="position:absolute;left:11602;top:737;width:19;height:0" coordorigin="11602,737" coordsize="19,0" path="m11602,737r19,e" filled="f" strokecolor="white" strokeweight=".58pt">
              <v:path arrowok="t"/>
            </v:shape>
            <v:shape id="_x0000_s2983" style="position:absolute;left:632;top:732;width:0;height:14650" coordorigin="632,732" coordsize="0,14650" path="m632,732r,14650e" filled="f" strokeweight=".58pt">
              <v:path arrowok="t"/>
            </v:shape>
            <v:shape id="_x0000_s2982" style="position:absolute;left:636;top:751;width:0;height:14611" coordorigin="636,751" coordsize="0,14611" path="m636,751r,14611e" filled="f" strokeweight=".58pt">
              <v:path arrowok="t"/>
            </v:shape>
            <v:shape id="_x0000_s2981" style="position:absolute;left:11610;top:732;width:0;height:14650" coordorigin="11610,732" coordsize="0,14650" path="m11610,732r,14650e" filled="f" strokeweight=".20464mm">
              <v:path arrowok="t"/>
            </v:shape>
            <v:shape id="_x0000_s2980" style="position:absolute;left:11606;top:751;width:0;height:14611" coordorigin="11606,751" coordsize="0,14611" path="m11606,751r,14611e" filled="f" strokeweight=".58pt">
              <v:path arrowok="t"/>
            </v:shape>
            <v:shape id="_x0000_s2979" style="position:absolute;left:612;top:15386;width:29;height:0" coordorigin="612,15386" coordsize="29,0" path="m612,15386r29,e" filled="f" strokeweight=".58pt">
              <v:path arrowok="t"/>
            </v:shape>
            <v:shape id="_x0000_s2978" style="position:absolute;left:622;top:15372;width:10;height:0" coordorigin="622,15372" coordsize="10,0" path="m622,15372r9,e" filled="f" strokecolor="white" strokeweight="1.06pt">
              <v:path arrowok="t"/>
            </v:shape>
            <v:shape id="_x0000_s2977" style="position:absolute;left:622;top:15377;width:19;height:0" coordorigin="622,15377" coordsize="19,0" path="m622,15377r19,e" filled="f" strokecolor="white" strokeweight=".58pt">
              <v:path arrowok="t"/>
            </v:shape>
            <v:shape id="_x0000_s2976" style="position:absolute;left:641;top:15386;width:10961;height:0" coordorigin="641,15386" coordsize="10961,0" path="m641,15386r10961,e" filled="f" strokeweight=".58pt">
              <v:path arrowok="t"/>
            </v:shape>
            <v:shape id="_x0000_s2975" style="position:absolute;left:641;top:15367;width:10961;height:0" coordorigin="641,15367" coordsize="10961,0" path="m641,15367r10961,e" filled="f" strokeweight=".20464mm">
              <v:path arrowok="t"/>
            </v:shape>
            <v:shape id="_x0000_s2974" style="position:absolute;left:11602;top:15386;width:29;height:0" coordorigin="11602,15386" coordsize="29,0" path="m11602,15386r28,e" filled="f" strokeweight=".58pt">
              <v:path arrowok="t"/>
            </v:shape>
            <v:shape id="_x0000_s2973" style="position:absolute;left:11611;top:15372;width:10;height:0" coordorigin="11611,15372" coordsize="10,0" path="m11611,15372r10,e" filled="f" strokecolor="white" strokeweight="1.06pt">
              <v:path arrowok="t"/>
            </v:shape>
            <v:shape id="_x0000_s2972" style="position:absolute;left:11602;top:15377;width:19;height:0" coordorigin="11602,15377" coordsize="19,0" path="m11602,15377r19,e" filled="f" strokecolor="white" strokeweight=".58pt">
              <v:path arrowok="t"/>
            </v:shape>
            <w10:wrap anchorx="page" anchory="page"/>
          </v:group>
        </w:pic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C</w:t>
      </w:r>
      <w:r w:rsidR="00963546">
        <w:rPr>
          <w:rFonts w:ascii="Trebuchet MS" w:eastAsia="Trebuchet MS" w:hAnsi="Trebuchet MS" w:cs="Trebuchet MS"/>
          <w:b/>
          <w:spacing w:val="-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b/>
          <w:spacing w:val="1"/>
          <w:sz w:val="24"/>
          <w:szCs w:val="24"/>
        </w:rPr>
        <w:t>3</w:t>
      </w:r>
      <w:r w:rsidR="00963546">
        <w:rPr>
          <w:rFonts w:ascii="Trebuchet MS" w:eastAsia="Trebuchet MS" w:hAnsi="Trebuchet MS" w:cs="Trebuchet MS"/>
          <w:sz w:val="24"/>
          <w:szCs w:val="24"/>
        </w:rPr>
        <w:t>.</w:t>
      </w:r>
      <w:r w:rsidR="00963546">
        <w:rPr>
          <w:rFonts w:ascii="Trebuchet MS" w:eastAsia="Trebuchet MS" w:hAnsi="Trebuchet MS" w:cs="Trebuchet MS"/>
          <w:spacing w:val="5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Communic</w:t>
      </w:r>
      <w:r w:rsidR="00963546">
        <w:rPr>
          <w:rFonts w:ascii="Trebuchet MS" w:eastAsia="Trebuchet MS" w:hAnsi="Trebuchet MS" w:cs="Trebuchet MS"/>
          <w:b/>
          <w:spacing w:val="-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b/>
          <w:spacing w:val="1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b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b/>
          <w:spacing w:val="-2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:</w:t>
      </w:r>
      <w:r w:rsidR="00963546">
        <w:rPr>
          <w:rFonts w:ascii="Trebuchet MS" w:eastAsia="Trebuchet MS" w:hAnsi="Trebuchet MS" w:cs="Trebuchet MS"/>
          <w:b/>
          <w:spacing w:val="6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Dem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5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>f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f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z w:val="24"/>
          <w:szCs w:val="24"/>
        </w:rPr>
        <w:t>ve</w:t>
      </w:r>
      <w:r w:rsidR="00963546">
        <w:rPr>
          <w:rFonts w:ascii="Trebuchet MS" w:eastAsia="Trebuchet MS" w:hAnsi="Trebuchet MS" w:cs="Trebuchet MS"/>
          <w:spacing w:val="5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mm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io</w:t>
      </w:r>
      <w:r w:rsidR="00963546">
        <w:rPr>
          <w:rFonts w:ascii="Trebuchet MS" w:eastAsia="Trebuchet MS" w:hAnsi="Trebuchet MS" w:cs="Trebuchet MS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z w:val="24"/>
          <w:szCs w:val="24"/>
        </w:rPr>
        <w:t>t v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 w:rsidR="00963546">
        <w:rPr>
          <w:rFonts w:ascii="Trebuchet MS" w:eastAsia="Trebuchet MS" w:hAnsi="Trebuchet MS" w:cs="Trebuchet MS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>v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 w:rsidR="00963546">
        <w:rPr>
          <w:rFonts w:ascii="Trebuchet MS" w:eastAsia="Trebuchet MS" w:hAnsi="Trebuchet MS" w:cs="Trebuchet MS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 w:rsidR="00963546">
        <w:rPr>
          <w:rFonts w:ascii="Trebuchet MS" w:eastAsia="Trebuchet MS" w:hAnsi="Trebuchet MS" w:cs="Trebuchet MS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z w:val="24"/>
          <w:szCs w:val="24"/>
        </w:rPr>
        <w:t>e pr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>p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d 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ch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ocu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ut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z w:val="24"/>
          <w:szCs w:val="24"/>
        </w:rPr>
        <w:t>l</w:t>
      </w:r>
    </w:p>
    <w:p w14:paraId="7C51D935" w14:textId="77777777" w:rsidR="00B87611" w:rsidRDefault="00963546">
      <w:pPr>
        <w:spacing w:before="2" w:line="276" w:lineRule="auto"/>
        <w:ind w:left="460" w:right="80" w:hanging="360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C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4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. 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z w:val="24"/>
          <w:szCs w:val="24"/>
        </w:rPr>
        <w:t>Col</w:t>
      </w:r>
      <w:r>
        <w:rPr>
          <w:rFonts w:ascii="Trebuchet MS" w:eastAsia="Trebuchet MS" w:hAnsi="Trebuchet MS" w:cs="Trebuchet MS"/>
          <w:b/>
          <w:spacing w:val="-2"/>
          <w:sz w:val="24"/>
          <w:szCs w:val="24"/>
        </w:rPr>
        <w:t>l</w:t>
      </w:r>
      <w:r>
        <w:rPr>
          <w:rFonts w:ascii="Trebuchet MS" w:eastAsia="Trebuchet MS" w:hAnsi="Trebuchet MS" w:cs="Trebuchet MS"/>
          <w:b/>
          <w:spacing w:val="2"/>
          <w:sz w:val="24"/>
          <w:szCs w:val="24"/>
        </w:rPr>
        <w:t>a</w:t>
      </w:r>
      <w:r>
        <w:rPr>
          <w:rFonts w:ascii="Trebuchet MS" w:eastAsia="Trebuchet MS" w:hAnsi="Trebuchet MS" w:cs="Trebuchet MS"/>
          <w:b/>
          <w:sz w:val="24"/>
          <w:szCs w:val="24"/>
        </w:rPr>
        <w:t>bo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r</w:t>
      </w:r>
      <w:r>
        <w:rPr>
          <w:rFonts w:ascii="Trebuchet MS" w:eastAsia="Trebuchet MS" w:hAnsi="Trebuchet MS" w:cs="Trebuchet MS"/>
          <w:b/>
          <w:sz w:val="24"/>
          <w:szCs w:val="24"/>
        </w:rPr>
        <w:t>at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io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n:  </w:t>
      </w:r>
      <w:proofErr w:type="gramStart"/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 xml:space="preserve">e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e</w:t>
      </w:r>
      <w:r>
        <w:rPr>
          <w:rFonts w:ascii="Trebuchet MS" w:eastAsia="Trebuchet MS" w:hAnsi="Trebuchet MS" w:cs="Trebuchet MS"/>
          <w:sz w:val="24"/>
          <w:szCs w:val="24"/>
        </w:rPr>
        <w:t>ff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proofErr w:type="gramEnd"/>
      <w:r>
        <w:rPr>
          <w:rFonts w:ascii="Trebuchet MS" w:eastAsia="Trebuchet MS" w:hAnsi="Trebuchet MS" w:cs="Trebuchet MS"/>
          <w:sz w:val="24"/>
          <w:szCs w:val="24"/>
        </w:rPr>
        <w:t xml:space="preserve"> 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 xml:space="preserve">n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6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-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 xml:space="preserve">ry 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h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 xml:space="preserve">s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tea</w:t>
      </w:r>
      <w:r>
        <w:rPr>
          <w:rFonts w:ascii="Trebuchet MS" w:eastAsia="Trebuchet MS" w:hAnsi="Trebuchet MS" w:cs="Trebuchet MS"/>
          <w:sz w:val="24"/>
          <w:szCs w:val="24"/>
        </w:rPr>
        <w:t xml:space="preserve">ms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x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ea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k</w:t>
      </w:r>
      <w:r>
        <w:rPr>
          <w:rFonts w:ascii="Trebuchet MS" w:eastAsia="Trebuchet MS" w:hAnsi="Trebuchet MS" w:cs="Trebuchet MS"/>
          <w:sz w:val="24"/>
          <w:szCs w:val="24"/>
        </w:rPr>
        <w:t>,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nte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-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l 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,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ic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gem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ea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p q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it</w:t>
      </w:r>
      <w:r>
        <w:rPr>
          <w:rFonts w:ascii="Trebuchet MS" w:eastAsia="Trebuchet MS" w:hAnsi="Trebuchet MS" w:cs="Trebuchet MS"/>
          <w:sz w:val="24"/>
          <w:szCs w:val="24"/>
        </w:rPr>
        <w:t>y</w:t>
      </w:r>
    </w:p>
    <w:p w14:paraId="6B06D1EB" w14:textId="77777777" w:rsidR="00B87611" w:rsidRDefault="00963546">
      <w:pPr>
        <w:spacing w:line="260" w:lineRule="exact"/>
        <w:ind w:left="10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C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5</w:t>
      </w:r>
      <w:r>
        <w:rPr>
          <w:rFonts w:ascii="Trebuchet MS" w:eastAsia="Trebuchet MS" w:hAnsi="Trebuchet MS" w:cs="Trebuchet MS"/>
          <w:b/>
          <w:sz w:val="24"/>
          <w:szCs w:val="24"/>
        </w:rPr>
        <w:t>.</w:t>
      </w:r>
      <w:r>
        <w:rPr>
          <w:rFonts w:ascii="Trebuchet MS" w:eastAsia="Trebuchet MS" w:hAnsi="Trebuchet MS" w:cs="Trebuchet MS"/>
          <w:b/>
          <w:spacing w:val="6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h</w:t>
      </w:r>
      <w:r>
        <w:rPr>
          <w:rFonts w:ascii="Trebuchet MS" w:eastAsia="Trebuchet MS" w:hAnsi="Trebuchet MS" w:cs="Trebuchet MS"/>
          <w:b/>
          <w:sz w:val="24"/>
          <w:szCs w:val="24"/>
        </w:rPr>
        <w:t>ics:</w:t>
      </w:r>
      <w:r>
        <w:rPr>
          <w:rFonts w:ascii="Trebuchet MS" w:eastAsia="Trebuchet MS" w:hAnsi="Trebuchet MS" w:cs="Trebuchet MS"/>
          <w:b/>
          <w:spacing w:val="6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6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utio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6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6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6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con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6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oc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,</w:t>
      </w:r>
      <w:r>
        <w:rPr>
          <w:rFonts w:ascii="Trebuchet MS" w:eastAsia="Trebuchet MS" w:hAnsi="Trebuchet MS" w:cs="Trebuchet MS"/>
          <w:spacing w:val="6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et</w:t>
      </w:r>
      <w:r>
        <w:rPr>
          <w:rFonts w:ascii="Trebuchet MS" w:eastAsia="Trebuchet MS" w:hAnsi="Trebuchet MS" w:cs="Trebuchet MS"/>
          <w:sz w:val="24"/>
          <w:szCs w:val="24"/>
        </w:rPr>
        <w:t>y,</w:t>
      </w:r>
      <w:r>
        <w:rPr>
          <w:rFonts w:ascii="Trebuchet MS" w:eastAsia="Trebuchet MS" w:hAnsi="Trebuchet MS" w:cs="Trebuchet MS"/>
          <w:spacing w:val="6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ta</w:t>
      </w:r>
      <w:r>
        <w:rPr>
          <w:rFonts w:ascii="Trebuchet MS" w:eastAsia="Trebuchet MS" w:hAnsi="Trebuchet MS" w:cs="Trebuchet MS"/>
          <w:spacing w:val="-4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,</w:t>
      </w:r>
    </w:p>
    <w:p w14:paraId="7FB01463" w14:textId="77777777" w:rsidR="00B87611" w:rsidRDefault="00963546">
      <w:pPr>
        <w:spacing w:before="43"/>
        <w:ind w:left="460" w:right="6956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pacing w:val="1"/>
          <w:sz w:val="24"/>
          <w:szCs w:val="24"/>
        </w:rPr>
        <w:t>et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gal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s</w:t>
      </w:r>
    </w:p>
    <w:p w14:paraId="210B0916" w14:textId="77777777" w:rsidR="00B87611" w:rsidRDefault="00B87611">
      <w:pPr>
        <w:spacing w:before="8" w:line="220" w:lineRule="exact"/>
        <w:rPr>
          <w:sz w:val="22"/>
          <w:szCs w:val="22"/>
        </w:rPr>
      </w:pPr>
    </w:p>
    <w:p w14:paraId="3F6852DB" w14:textId="77777777" w:rsidR="00B87611" w:rsidRDefault="00963546">
      <w:pPr>
        <w:ind w:left="100"/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b/>
          <w:sz w:val="26"/>
          <w:szCs w:val="26"/>
        </w:rPr>
        <w:t>1.3</w:t>
      </w:r>
      <w:r>
        <w:rPr>
          <w:rFonts w:ascii="Trebuchet MS" w:eastAsia="Trebuchet MS" w:hAnsi="Trebuchet MS" w:cs="Trebuchet MS"/>
          <w:b/>
          <w:spacing w:val="-1"/>
          <w:sz w:val="26"/>
          <w:szCs w:val="26"/>
        </w:rPr>
        <w:t xml:space="preserve"> M</w:t>
      </w:r>
      <w:r>
        <w:rPr>
          <w:rFonts w:ascii="Trebuchet MS" w:eastAsia="Trebuchet MS" w:hAnsi="Trebuchet MS" w:cs="Trebuchet MS"/>
          <w:b/>
          <w:spacing w:val="1"/>
          <w:sz w:val="26"/>
          <w:szCs w:val="26"/>
        </w:rPr>
        <w:t>a</w:t>
      </w:r>
      <w:r>
        <w:rPr>
          <w:rFonts w:ascii="Trebuchet MS" w:eastAsia="Trebuchet MS" w:hAnsi="Trebuchet MS" w:cs="Trebuchet MS"/>
          <w:b/>
          <w:sz w:val="26"/>
          <w:szCs w:val="26"/>
        </w:rPr>
        <w:t>pping</w:t>
      </w:r>
      <w:r>
        <w:rPr>
          <w:rFonts w:ascii="Trebuchet MS" w:eastAsia="Trebuchet MS" w:hAnsi="Trebuchet MS" w:cs="Trebuchet MS"/>
          <w:b/>
          <w:spacing w:val="12"/>
          <w:sz w:val="26"/>
          <w:szCs w:val="26"/>
        </w:rPr>
        <w:t xml:space="preserve"> </w:t>
      </w:r>
      <w:r>
        <w:rPr>
          <w:rFonts w:ascii="Trebuchet MS" w:eastAsia="Trebuchet MS" w:hAnsi="Trebuchet MS" w:cs="Trebuchet MS"/>
          <w:b/>
          <w:sz w:val="26"/>
          <w:szCs w:val="26"/>
        </w:rPr>
        <w:t>of</w:t>
      </w:r>
      <w:r>
        <w:rPr>
          <w:rFonts w:ascii="Trebuchet MS" w:eastAsia="Trebuchet MS" w:hAnsi="Trebuchet MS" w:cs="Trebuchet MS"/>
          <w:b/>
          <w:spacing w:val="23"/>
          <w:sz w:val="26"/>
          <w:szCs w:val="26"/>
        </w:rPr>
        <w:t xml:space="preserve"> </w:t>
      </w:r>
      <w:r>
        <w:rPr>
          <w:rFonts w:ascii="Trebuchet MS" w:eastAsia="Trebuchet MS" w:hAnsi="Trebuchet MS" w:cs="Trebuchet MS"/>
          <w:b/>
          <w:sz w:val="26"/>
          <w:szCs w:val="26"/>
        </w:rPr>
        <w:t>Course</w:t>
      </w:r>
      <w:r>
        <w:rPr>
          <w:rFonts w:ascii="Trebuchet MS" w:eastAsia="Trebuchet MS" w:hAnsi="Trebuchet MS" w:cs="Trebuchet MS"/>
          <w:b/>
          <w:spacing w:val="17"/>
          <w:sz w:val="26"/>
          <w:szCs w:val="26"/>
        </w:rPr>
        <w:t xml:space="preserve"> </w:t>
      </w:r>
      <w:r>
        <w:rPr>
          <w:rFonts w:ascii="Trebuchet MS" w:eastAsia="Trebuchet MS" w:hAnsi="Trebuchet MS" w:cs="Trebuchet MS"/>
          <w:b/>
          <w:sz w:val="26"/>
          <w:szCs w:val="26"/>
        </w:rPr>
        <w:t>Ou</w:t>
      </w:r>
      <w:r>
        <w:rPr>
          <w:rFonts w:ascii="Trebuchet MS" w:eastAsia="Trebuchet MS" w:hAnsi="Trebuchet MS" w:cs="Trebuchet MS"/>
          <w:b/>
          <w:spacing w:val="1"/>
          <w:sz w:val="26"/>
          <w:szCs w:val="26"/>
        </w:rPr>
        <w:t>t</w:t>
      </w:r>
      <w:r>
        <w:rPr>
          <w:rFonts w:ascii="Trebuchet MS" w:eastAsia="Trebuchet MS" w:hAnsi="Trebuchet MS" w:cs="Trebuchet MS"/>
          <w:b/>
          <w:sz w:val="26"/>
          <w:szCs w:val="26"/>
        </w:rPr>
        <w:t>c</w:t>
      </w:r>
      <w:r>
        <w:rPr>
          <w:rFonts w:ascii="Trebuchet MS" w:eastAsia="Trebuchet MS" w:hAnsi="Trebuchet MS" w:cs="Trebuchet MS"/>
          <w:b/>
          <w:spacing w:val="-1"/>
          <w:sz w:val="26"/>
          <w:szCs w:val="26"/>
        </w:rPr>
        <w:t>o</w:t>
      </w:r>
      <w:r>
        <w:rPr>
          <w:rFonts w:ascii="Trebuchet MS" w:eastAsia="Trebuchet MS" w:hAnsi="Trebuchet MS" w:cs="Trebuchet MS"/>
          <w:b/>
          <w:sz w:val="26"/>
          <w:szCs w:val="26"/>
        </w:rPr>
        <w:t>mes</w:t>
      </w:r>
      <w:r>
        <w:rPr>
          <w:rFonts w:ascii="Trebuchet MS" w:eastAsia="Trebuchet MS" w:hAnsi="Trebuchet MS" w:cs="Trebuchet MS"/>
          <w:b/>
          <w:spacing w:val="11"/>
          <w:sz w:val="26"/>
          <w:szCs w:val="26"/>
        </w:rPr>
        <w:t xml:space="preserve"> </w:t>
      </w:r>
      <w:r>
        <w:rPr>
          <w:rFonts w:ascii="Trebuchet MS" w:eastAsia="Trebuchet MS" w:hAnsi="Trebuchet MS" w:cs="Trebuchet MS"/>
          <w:b/>
          <w:sz w:val="26"/>
          <w:szCs w:val="26"/>
        </w:rPr>
        <w:t>(CO)</w:t>
      </w:r>
      <w:r>
        <w:rPr>
          <w:rFonts w:ascii="Trebuchet MS" w:eastAsia="Trebuchet MS" w:hAnsi="Trebuchet MS" w:cs="Trebuchet MS"/>
          <w:b/>
          <w:spacing w:val="18"/>
          <w:sz w:val="26"/>
          <w:szCs w:val="26"/>
        </w:rPr>
        <w:t xml:space="preserve"> </w:t>
      </w:r>
      <w:r>
        <w:rPr>
          <w:rFonts w:ascii="Trebuchet MS" w:eastAsia="Trebuchet MS" w:hAnsi="Trebuchet MS" w:cs="Trebuchet MS"/>
          <w:b/>
          <w:sz w:val="26"/>
          <w:szCs w:val="26"/>
        </w:rPr>
        <w:t>of</w:t>
      </w:r>
      <w:r>
        <w:rPr>
          <w:rFonts w:ascii="Trebuchet MS" w:eastAsia="Trebuchet MS" w:hAnsi="Trebuchet MS" w:cs="Trebuchet MS"/>
          <w:b/>
          <w:spacing w:val="20"/>
          <w:sz w:val="26"/>
          <w:szCs w:val="26"/>
        </w:rPr>
        <w:t xml:space="preserve"> </w:t>
      </w:r>
      <w:r>
        <w:rPr>
          <w:rFonts w:ascii="Trebuchet MS" w:eastAsia="Trebuchet MS" w:hAnsi="Trebuchet MS" w:cs="Trebuchet MS"/>
          <w:b/>
          <w:spacing w:val="1"/>
          <w:sz w:val="26"/>
          <w:szCs w:val="26"/>
        </w:rPr>
        <w:t>P</w:t>
      </w:r>
      <w:r>
        <w:rPr>
          <w:rFonts w:ascii="Trebuchet MS" w:eastAsia="Trebuchet MS" w:hAnsi="Trebuchet MS" w:cs="Trebuchet MS"/>
          <w:b/>
          <w:sz w:val="26"/>
          <w:szCs w:val="26"/>
        </w:rPr>
        <w:t>roject</w:t>
      </w:r>
      <w:r>
        <w:rPr>
          <w:rFonts w:ascii="Trebuchet MS" w:eastAsia="Trebuchet MS" w:hAnsi="Trebuchet MS" w:cs="Trebuchet MS"/>
          <w:b/>
          <w:spacing w:val="16"/>
          <w:sz w:val="26"/>
          <w:szCs w:val="26"/>
        </w:rPr>
        <w:t xml:space="preserve"> </w:t>
      </w:r>
      <w:r>
        <w:rPr>
          <w:rFonts w:ascii="Trebuchet MS" w:eastAsia="Trebuchet MS" w:hAnsi="Trebuchet MS" w:cs="Trebuchet MS"/>
          <w:b/>
          <w:spacing w:val="-1"/>
          <w:sz w:val="26"/>
          <w:szCs w:val="26"/>
        </w:rPr>
        <w:t>W</w:t>
      </w:r>
      <w:r>
        <w:rPr>
          <w:rFonts w:ascii="Trebuchet MS" w:eastAsia="Trebuchet MS" w:hAnsi="Trebuchet MS" w:cs="Trebuchet MS"/>
          <w:b/>
          <w:sz w:val="26"/>
          <w:szCs w:val="26"/>
        </w:rPr>
        <w:t>ork</w:t>
      </w:r>
      <w:r>
        <w:rPr>
          <w:rFonts w:ascii="Trebuchet MS" w:eastAsia="Trebuchet MS" w:hAnsi="Trebuchet MS" w:cs="Trebuchet MS"/>
          <w:b/>
          <w:spacing w:val="15"/>
          <w:sz w:val="26"/>
          <w:szCs w:val="26"/>
        </w:rPr>
        <w:t xml:space="preserve"> </w:t>
      </w:r>
      <w:r>
        <w:rPr>
          <w:rFonts w:ascii="Trebuchet MS" w:eastAsia="Trebuchet MS" w:hAnsi="Trebuchet MS" w:cs="Trebuchet MS"/>
          <w:b/>
          <w:spacing w:val="1"/>
          <w:sz w:val="26"/>
          <w:szCs w:val="26"/>
        </w:rPr>
        <w:t>a</w:t>
      </w:r>
      <w:r>
        <w:rPr>
          <w:rFonts w:ascii="Trebuchet MS" w:eastAsia="Trebuchet MS" w:hAnsi="Trebuchet MS" w:cs="Trebuchet MS"/>
          <w:b/>
          <w:sz w:val="26"/>
          <w:szCs w:val="26"/>
        </w:rPr>
        <w:t>nd</w:t>
      </w:r>
      <w:r>
        <w:rPr>
          <w:rFonts w:ascii="Trebuchet MS" w:eastAsia="Trebuchet MS" w:hAnsi="Trebuchet MS" w:cs="Trebuchet MS"/>
          <w:b/>
          <w:spacing w:val="19"/>
          <w:sz w:val="26"/>
          <w:szCs w:val="26"/>
        </w:rPr>
        <w:t xml:space="preserve"> </w:t>
      </w:r>
      <w:r>
        <w:rPr>
          <w:rFonts w:ascii="Trebuchet MS" w:eastAsia="Trebuchet MS" w:hAnsi="Trebuchet MS" w:cs="Trebuchet MS"/>
          <w:b/>
          <w:spacing w:val="1"/>
          <w:sz w:val="26"/>
          <w:szCs w:val="26"/>
        </w:rPr>
        <w:t>P</w:t>
      </w:r>
      <w:r>
        <w:rPr>
          <w:rFonts w:ascii="Trebuchet MS" w:eastAsia="Trebuchet MS" w:hAnsi="Trebuchet MS" w:cs="Trebuchet MS"/>
          <w:b/>
          <w:spacing w:val="2"/>
          <w:sz w:val="26"/>
          <w:szCs w:val="26"/>
        </w:rPr>
        <w:t>r</w:t>
      </w:r>
      <w:r>
        <w:rPr>
          <w:rFonts w:ascii="Trebuchet MS" w:eastAsia="Trebuchet MS" w:hAnsi="Trebuchet MS" w:cs="Trebuchet MS"/>
          <w:b/>
          <w:sz w:val="26"/>
          <w:szCs w:val="26"/>
        </w:rPr>
        <w:t>o</w:t>
      </w:r>
      <w:r>
        <w:rPr>
          <w:rFonts w:ascii="Trebuchet MS" w:eastAsia="Trebuchet MS" w:hAnsi="Trebuchet MS" w:cs="Trebuchet MS"/>
          <w:b/>
          <w:spacing w:val="-1"/>
          <w:sz w:val="26"/>
          <w:szCs w:val="26"/>
        </w:rPr>
        <w:t>g</w:t>
      </w:r>
      <w:r>
        <w:rPr>
          <w:rFonts w:ascii="Trebuchet MS" w:eastAsia="Trebuchet MS" w:hAnsi="Trebuchet MS" w:cs="Trebuchet MS"/>
          <w:b/>
          <w:sz w:val="26"/>
          <w:szCs w:val="26"/>
        </w:rPr>
        <w:t>ram</w:t>
      </w:r>
      <w:r>
        <w:rPr>
          <w:rFonts w:ascii="Trebuchet MS" w:eastAsia="Trebuchet MS" w:hAnsi="Trebuchet MS" w:cs="Trebuchet MS"/>
          <w:b/>
          <w:spacing w:val="13"/>
          <w:sz w:val="26"/>
          <w:szCs w:val="26"/>
        </w:rPr>
        <w:t xml:space="preserve"> </w:t>
      </w:r>
      <w:r>
        <w:rPr>
          <w:rFonts w:ascii="Trebuchet MS" w:eastAsia="Trebuchet MS" w:hAnsi="Trebuchet MS" w:cs="Trebuchet MS"/>
          <w:b/>
          <w:sz w:val="26"/>
          <w:szCs w:val="26"/>
        </w:rPr>
        <w:t>Ou</w:t>
      </w:r>
      <w:r>
        <w:rPr>
          <w:rFonts w:ascii="Trebuchet MS" w:eastAsia="Trebuchet MS" w:hAnsi="Trebuchet MS" w:cs="Trebuchet MS"/>
          <w:b/>
          <w:spacing w:val="1"/>
          <w:sz w:val="26"/>
          <w:szCs w:val="26"/>
        </w:rPr>
        <w:t>t</w:t>
      </w:r>
      <w:r>
        <w:rPr>
          <w:rFonts w:ascii="Trebuchet MS" w:eastAsia="Trebuchet MS" w:hAnsi="Trebuchet MS" w:cs="Trebuchet MS"/>
          <w:b/>
          <w:spacing w:val="2"/>
          <w:sz w:val="26"/>
          <w:szCs w:val="26"/>
        </w:rPr>
        <w:t>c</w:t>
      </w:r>
      <w:r>
        <w:rPr>
          <w:rFonts w:ascii="Trebuchet MS" w:eastAsia="Trebuchet MS" w:hAnsi="Trebuchet MS" w:cs="Trebuchet MS"/>
          <w:b/>
          <w:sz w:val="26"/>
          <w:szCs w:val="26"/>
        </w:rPr>
        <w:t>omes</w:t>
      </w:r>
    </w:p>
    <w:p w14:paraId="203F6870" w14:textId="77777777" w:rsidR="00B87611" w:rsidRDefault="00963546">
      <w:pPr>
        <w:spacing w:line="300" w:lineRule="exact"/>
        <w:ind w:left="541" w:right="8700"/>
        <w:jc w:val="center"/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b/>
          <w:w w:val="99"/>
          <w:sz w:val="26"/>
          <w:szCs w:val="26"/>
        </w:rPr>
        <w:t>(</w:t>
      </w:r>
      <w:r>
        <w:rPr>
          <w:rFonts w:ascii="Trebuchet MS" w:eastAsia="Trebuchet MS" w:hAnsi="Trebuchet MS" w:cs="Trebuchet MS"/>
          <w:b/>
          <w:spacing w:val="-1"/>
          <w:w w:val="99"/>
          <w:sz w:val="26"/>
          <w:szCs w:val="26"/>
        </w:rPr>
        <w:t>P</w:t>
      </w:r>
      <w:r>
        <w:rPr>
          <w:rFonts w:ascii="Trebuchet MS" w:eastAsia="Trebuchet MS" w:hAnsi="Trebuchet MS" w:cs="Trebuchet MS"/>
          <w:b/>
          <w:w w:val="99"/>
          <w:sz w:val="26"/>
          <w:szCs w:val="26"/>
        </w:rPr>
        <w:t>O</w:t>
      </w:r>
      <w:r>
        <w:rPr>
          <w:rFonts w:ascii="Trebuchet MS" w:eastAsia="Trebuchet MS" w:hAnsi="Trebuchet MS" w:cs="Trebuchet MS"/>
          <w:b/>
          <w:spacing w:val="1"/>
          <w:w w:val="99"/>
          <w:sz w:val="26"/>
          <w:szCs w:val="26"/>
        </w:rPr>
        <w:t>)</w:t>
      </w:r>
      <w:r>
        <w:rPr>
          <w:rFonts w:ascii="Trebuchet MS" w:eastAsia="Trebuchet MS" w:hAnsi="Trebuchet MS" w:cs="Trebuchet MS"/>
          <w:b/>
          <w:w w:val="99"/>
          <w:sz w:val="26"/>
          <w:szCs w:val="26"/>
        </w:rPr>
        <w:t>:</w:t>
      </w:r>
    </w:p>
    <w:p w14:paraId="3B96521A" w14:textId="77777777" w:rsidR="00B87611" w:rsidRDefault="00B87611">
      <w:pPr>
        <w:spacing w:before="13" w:line="220" w:lineRule="exact"/>
        <w:rPr>
          <w:sz w:val="22"/>
          <w:szCs w:val="22"/>
        </w:rPr>
      </w:pPr>
    </w:p>
    <w:p w14:paraId="10D878E1" w14:textId="77777777" w:rsidR="00B87611" w:rsidRDefault="00963546">
      <w:pPr>
        <w:spacing w:line="276" w:lineRule="auto"/>
        <w:ind w:left="460" w:right="75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The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ss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f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COs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an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POs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on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an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be 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io</w:t>
      </w:r>
      <w:r>
        <w:rPr>
          <w:rFonts w:ascii="Trebuchet MS" w:eastAsia="Trebuchet MS" w:hAnsi="Trebuchet MS" w:cs="Trebuchet MS"/>
          <w:sz w:val="24"/>
          <w:szCs w:val="24"/>
        </w:rPr>
        <w:t xml:space="preserve">n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>d 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>g. It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co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 xml:space="preserve">o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th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tu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nt</w:t>
      </w:r>
      <w:r>
        <w:rPr>
          <w:rFonts w:ascii="Trebuchet MS" w:eastAsia="Trebuchet MS" w:hAnsi="Trebuchet MS" w:cs="Trebuchet MS"/>
          <w:sz w:val="24"/>
          <w:szCs w:val="24"/>
        </w:rPr>
        <w:t xml:space="preserve">s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uou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sl</w:t>
      </w:r>
      <w:r>
        <w:rPr>
          <w:rFonts w:ascii="Trebuchet MS" w:eastAsia="Trebuchet MS" w:hAnsi="Trebuchet MS" w:cs="Trebuchet MS"/>
          <w:sz w:val="24"/>
          <w:szCs w:val="24"/>
        </w:rPr>
        <w:t xml:space="preserve">y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 xml:space="preserve">s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the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gr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 xml:space="preserve">s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ou</w:t>
      </w:r>
      <w:r>
        <w:rPr>
          <w:rFonts w:ascii="Trebuchet MS" w:eastAsia="Trebuchet MS" w:hAnsi="Trebuchet MS" w:cs="Trebuchet MS"/>
          <w:sz w:val="24"/>
          <w:szCs w:val="24"/>
        </w:rPr>
        <w:t>gh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 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gr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m.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It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 xml:space="preserve">s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ti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 xml:space="preserve">y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e 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th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,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>d 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at</w:t>
      </w:r>
      <w:r>
        <w:rPr>
          <w:rFonts w:ascii="Trebuchet MS" w:eastAsia="Trebuchet MS" w:hAnsi="Trebuchet MS" w:cs="Trebuchet MS"/>
          <w:sz w:val="24"/>
          <w:szCs w:val="24"/>
        </w:rPr>
        <w:t xml:space="preserve">a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 xml:space="preserve">o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 xml:space="preserve">e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 xml:space="preserve">t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 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gr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2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 xml:space="preserve">.  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ry</w:t>
      </w:r>
      <w:r>
        <w:rPr>
          <w:rFonts w:ascii="Trebuchet MS" w:eastAsia="Trebuchet MS" w:hAnsi="Trebuchet MS" w:cs="Trebuchet MS"/>
          <w:spacing w:val="2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COs</w:t>
      </w:r>
      <w:r>
        <w:rPr>
          <w:rFonts w:ascii="Trebuchet MS" w:eastAsia="Trebuchet MS" w:hAnsi="Trebuchet MS" w:cs="Trebuchet MS"/>
          <w:spacing w:val="24"/>
          <w:sz w:val="24"/>
          <w:szCs w:val="24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re</w:t>
      </w:r>
      <w:proofErr w:type="gramEnd"/>
      <w:r>
        <w:rPr>
          <w:rFonts w:ascii="Trebuchet MS" w:eastAsia="Trebuchet MS" w:hAnsi="Trebuchet MS" w:cs="Trebuchet MS"/>
          <w:spacing w:val="2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2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be</w:t>
      </w:r>
      <w:r>
        <w:rPr>
          <w:rFonts w:ascii="Trebuchet MS" w:eastAsia="Trebuchet MS" w:hAnsi="Trebuchet MS" w:cs="Trebuchet MS"/>
          <w:spacing w:val="2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pp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2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2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2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POs</w:t>
      </w:r>
      <w:r>
        <w:rPr>
          <w:rFonts w:ascii="Trebuchet MS" w:eastAsia="Trebuchet MS" w:hAnsi="Trebuchet MS" w:cs="Trebuchet MS"/>
          <w:spacing w:val="2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2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2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 xml:space="preserve">r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nc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COs</w:t>
      </w:r>
      <w:r>
        <w:rPr>
          <w:rFonts w:ascii="Trebuchet MS" w:eastAsia="Trebuchet MS" w:hAnsi="Trebuchet MS" w:cs="Trebuchet MS"/>
          <w:spacing w:val="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m. </w:t>
      </w:r>
      <w:r>
        <w:rPr>
          <w:rFonts w:ascii="Trebuchet MS" w:eastAsia="Trebuchet MS" w:hAnsi="Trebuchet MS" w:cs="Trebuchet MS"/>
          <w:spacing w:val="1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PO</w:t>
      </w:r>
      <w:r>
        <w:rPr>
          <w:rFonts w:ascii="Trebuchet MS" w:eastAsia="Trebuchet MS" w:hAnsi="Trebuchet MS" w:cs="Trebuchet MS"/>
          <w:spacing w:val="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CO</w:t>
      </w:r>
      <w:r>
        <w:rPr>
          <w:rFonts w:ascii="Trebuchet MS" w:eastAsia="Trebuchet MS" w:hAnsi="Trebuchet MS" w:cs="Trebuchet MS"/>
          <w:spacing w:val="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j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ec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rk</w:t>
      </w:r>
      <w:r>
        <w:rPr>
          <w:rFonts w:ascii="Trebuchet MS" w:eastAsia="Trebuchet MS" w:hAnsi="Trebuchet MS" w:cs="Trebuchet MS"/>
          <w:spacing w:val="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giv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n</w:t>
      </w:r>
    </w:p>
    <w:p w14:paraId="5BA20383" w14:textId="77777777" w:rsidR="00B87611" w:rsidRDefault="00963546">
      <w:pPr>
        <w:spacing w:line="260" w:lineRule="exact"/>
        <w:ind w:left="460" w:right="8600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ta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1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.</w:t>
      </w:r>
    </w:p>
    <w:p w14:paraId="716DA622" w14:textId="77777777" w:rsidR="00B87611" w:rsidRDefault="00963546">
      <w:pPr>
        <w:spacing w:before="59" w:line="260" w:lineRule="exact"/>
        <w:ind w:left="3641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Ta</w:t>
      </w:r>
      <w:r>
        <w:rPr>
          <w:b/>
          <w:spacing w:val="1"/>
          <w:position w:val="-1"/>
          <w:sz w:val="24"/>
          <w:szCs w:val="24"/>
        </w:rPr>
        <w:t>b</w:t>
      </w:r>
      <w:r>
        <w:rPr>
          <w:b/>
          <w:position w:val="-1"/>
          <w:sz w:val="24"/>
          <w:szCs w:val="24"/>
        </w:rPr>
        <w:t>le 1:</w:t>
      </w:r>
      <w:r>
        <w:rPr>
          <w:b/>
          <w:spacing w:val="-1"/>
          <w:position w:val="-1"/>
          <w:sz w:val="24"/>
          <w:szCs w:val="24"/>
        </w:rPr>
        <w:t xml:space="preserve"> M</w:t>
      </w:r>
      <w:r>
        <w:rPr>
          <w:b/>
          <w:position w:val="-1"/>
          <w:sz w:val="24"/>
          <w:szCs w:val="24"/>
        </w:rPr>
        <w:t>a</w:t>
      </w:r>
      <w:r>
        <w:rPr>
          <w:b/>
          <w:spacing w:val="1"/>
          <w:position w:val="-1"/>
          <w:sz w:val="24"/>
          <w:szCs w:val="24"/>
        </w:rPr>
        <w:t>pp</w:t>
      </w:r>
      <w:r>
        <w:rPr>
          <w:b/>
          <w:position w:val="-1"/>
          <w:sz w:val="24"/>
          <w:szCs w:val="24"/>
        </w:rPr>
        <w:t>i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 xml:space="preserve">g </w:t>
      </w:r>
      <w:r>
        <w:rPr>
          <w:b/>
          <w:spacing w:val="-2"/>
          <w:position w:val="-1"/>
          <w:sz w:val="24"/>
          <w:szCs w:val="24"/>
        </w:rPr>
        <w:t>o</w:t>
      </w:r>
      <w:r>
        <w:rPr>
          <w:b/>
          <w:position w:val="-1"/>
          <w:sz w:val="24"/>
          <w:szCs w:val="24"/>
        </w:rPr>
        <w:t>f</w:t>
      </w:r>
      <w:r>
        <w:rPr>
          <w:b/>
          <w:spacing w:val="1"/>
          <w:position w:val="-1"/>
          <w:sz w:val="24"/>
          <w:szCs w:val="24"/>
        </w:rPr>
        <w:t xml:space="preserve"> </w:t>
      </w:r>
      <w:r>
        <w:rPr>
          <w:b/>
          <w:spacing w:val="-3"/>
          <w:position w:val="-1"/>
          <w:sz w:val="24"/>
          <w:szCs w:val="24"/>
        </w:rPr>
        <w:t>C</w:t>
      </w:r>
      <w:r>
        <w:rPr>
          <w:b/>
          <w:position w:val="-1"/>
          <w:sz w:val="24"/>
          <w:szCs w:val="24"/>
        </w:rPr>
        <w:t>O a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>d</w:t>
      </w:r>
      <w:r>
        <w:rPr>
          <w:b/>
          <w:spacing w:val="1"/>
          <w:position w:val="-1"/>
          <w:sz w:val="24"/>
          <w:szCs w:val="24"/>
        </w:rPr>
        <w:t xml:space="preserve"> </w:t>
      </w:r>
      <w:r>
        <w:rPr>
          <w:b/>
          <w:spacing w:val="-3"/>
          <w:position w:val="-1"/>
          <w:sz w:val="24"/>
          <w:szCs w:val="24"/>
        </w:rPr>
        <w:t>P</w:t>
      </w:r>
      <w:r>
        <w:rPr>
          <w:b/>
          <w:position w:val="-1"/>
          <w:sz w:val="24"/>
          <w:szCs w:val="24"/>
        </w:rPr>
        <w:t>O</w:t>
      </w:r>
    </w:p>
    <w:p w14:paraId="168B559F" w14:textId="77777777" w:rsidR="00B87611" w:rsidRDefault="00B87611">
      <w:pPr>
        <w:spacing w:before="7" w:line="180" w:lineRule="exact"/>
        <w:rPr>
          <w:sz w:val="18"/>
          <w:szCs w:val="18"/>
        </w:rPr>
      </w:pPr>
    </w:p>
    <w:tbl>
      <w:tblPr>
        <w:tblW w:w="0" w:type="auto"/>
        <w:tblInd w:w="4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46"/>
        <w:gridCol w:w="675"/>
        <w:gridCol w:w="684"/>
        <w:gridCol w:w="622"/>
        <w:gridCol w:w="739"/>
        <w:gridCol w:w="620"/>
        <w:gridCol w:w="624"/>
        <w:gridCol w:w="684"/>
        <w:gridCol w:w="674"/>
        <w:gridCol w:w="742"/>
        <w:gridCol w:w="763"/>
        <w:gridCol w:w="691"/>
      </w:tblGrid>
      <w:tr w:rsidR="00B87611" w14:paraId="69F2B73E" w14:textId="77777777">
        <w:trPr>
          <w:trHeight w:hRule="exact" w:val="391"/>
        </w:trPr>
        <w:tc>
          <w:tcPr>
            <w:tcW w:w="900" w:type="dxa"/>
            <w:tcBorders>
              <w:top w:val="single" w:sz="3" w:space="0" w:color="000080"/>
              <w:left w:val="single" w:sz="3" w:space="0" w:color="000080"/>
              <w:bottom w:val="single" w:sz="3" w:space="0" w:color="000080"/>
              <w:right w:val="single" w:sz="3" w:space="0" w:color="000080"/>
            </w:tcBorders>
          </w:tcPr>
          <w:p w14:paraId="7A60848F" w14:textId="77777777" w:rsidR="00B87611" w:rsidRDefault="00B87611"/>
        </w:tc>
        <w:tc>
          <w:tcPr>
            <w:tcW w:w="646" w:type="dxa"/>
            <w:tcBorders>
              <w:top w:val="single" w:sz="3" w:space="0" w:color="000080"/>
              <w:left w:val="single" w:sz="3" w:space="0" w:color="000080"/>
              <w:bottom w:val="single" w:sz="3" w:space="0" w:color="000080"/>
              <w:right w:val="single" w:sz="3" w:space="0" w:color="000080"/>
            </w:tcBorders>
          </w:tcPr>
          <w:p w14:paraId="63CA4CF2" w14:textId="77777777" w:rsidR="00B87611" w:rsidRDefault="00963546">
            <w:pPr>
              <w:spacing w:before="23"/>
              <w:ind w:left="88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O1</w:t>
            </w:r>
          </w:p>
        </w:tc>
        <w:tc>
          <w:tcPr>
            <w:tcW w:w="675" w:type="dxa"/>
            <w:tcBorders>
              <w:top w:val="single" w:sz="3" w:space="0" w:color="000080"/>
              <w:left w:val="single" w:sz="3" w:space="0" w:color="000080"/>
              <w:bottom w:val="single" w:sz="3" w:space="0" w:color="000080"/>
              <w:right w:val="single" w:sz="3" w:space="0" w:color="000080"/>
            </w:tcBorders>
          </w:tcPr>
          <w:p w14:paraId="62F6C870" w14:textId="77777777" w:rsidR="00B87611" w:rsidRDefault="00963546">
            <w:pPr>
              <w:spacing w:before="23"/>
              <w:ind w:left="102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O2</w:t>
            </w:r>
          </w:p>
        </w:tc>
        <w:tc>
          <w:tcPr>
            <w:tcW w:w="684" w:type="dxa"/>
            <w:tcBorders>
              <w:top w:val="single" w:sz="3" w:space="0" w:color="000080"/>
              <w:left w:val="single" w:sz="3" w:space="0" w:color="000080"/>
              <w:bottom w:val="single" w:sz="3" w:space="0" w:color="000080"/>
              <w:right w:val="single" w:sz="3" w:space="0" w:color="000080"/>
            </w:tcBorders>
          </w:tcPr>
          <w:p w14:paraId="30745970" w14:textId="77777777" w:rsidR="00B87611" w:rsidRDefault="00963546">
            <w:pPr>
              <w:spacing w:before="23"/>
              <w:ind w:left="109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O3</w:t>
            </w:r>
          </w:p>
        </w:tc>
        <w:tc>
          <w:tcPr>
            <w:tcW w:w="622" w:type="dxa"/>
            <w:tcBorders>
              <w:top w:val="single" w:sz="3" w:space="0" w:color="000080"/>
              <w:left w:val="single" w:sz="3" w:space="0" w:color="000080"/>
              <w:bottom w:val="single" w:sz="3" w:space="0" w:color="000080"/>
              <w:right w:val="single" w:sz="3" w:space="0" w:color="000080"/>
            </w:tcBorders>
          </w:tcPr>
          <w:p w14:paraId="7A97F4FA" w14:textId="77777777" w:rsidR="00B87611" w:rsidRDefault="00963546">
            <w:pPr>
              <w:spacing w:before="23"/>
              <w:ind w:left="76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O4</w:t>
            </w:r>
          </w:p>
        </w:tc>
        <w:tc>
          <w:tcPr>
            <w:tcW w:w="739" w:type="dxa"/>
            <w:tcBorders>
              <w:top w:val="single" w:sz="3" w:space="0" w:color="000080"/>
              <w:left w:val="single" w:sz="3" w:space="0" w:color="000080"/>
              <w:bottom w:val="single" w:sz="3" w:space="0" w:color="000080"/>
              <w:right w:val="single" w:sz="3" w:space="0" w:color="000080"/>
            </w:tcBorders>
          </w:tcPr>
          <w:p w14:paraId="329E0C1D" w14:textId="77777777" w:rsidR="00B87611" w:rsidRDefault="00963546">
            <w:pPr>
              <w:spacing w:before="23"/>
              <w:ind w:left="136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O5</w:t>
            </w:r>
          </w:p>
        </w:tc>
        <w:tc>
          <w:tcPr>
            <w:tcW w:w="620" w:type="dxa"/>
            <w:tcBorders>
              <w:top w:val="single" w:sz="3" w:space="0" w:color="000080"/>
              <w:left w:val="single" w:sz="3" w:space="0" w:color="000080"/>
              <w:bottom w:val="single" w:sz="3" w:space="0" w:color="000080"/>
              <w:right w:val="single" w:sz="3" w:space="0" w:color="000080"/>
            </w:tcBorders>
          </w:tcPr>
          <w:p w14:paraId="74438096" w14:textId="77777777" w:rsidR="00B87611" w:rsidRDefault="00963546">
            <w:pPr>
              <w:spacing w:before="23"/>
              <w:ind w:left="76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O6</w:t>
            </w:r>
          </w:p>
        </w:tc>
        <w:tc>
          <w:tcPr>
            <w:tcW w:w="624" w:type="dxa"/>
            <w:tcBorders>
              <w:top w:val="single" w:sz="3" w:space="0" w:color="000080"/>
              <w:left w:val="single" w:sz="3" w:space="0" w:color="000080"/>
              <w:bottom w:val="single" w:sz="3" w:space="0" w:color="000080"/>
              <w:right w:val="single" w:sz="3" w:space="0" w:color="000080"/>
            </w:tcBorders>
          </w:tcPr>
          <w:p w14:paraId="5CA8E257" w14:textId="77777777" w:rsidR="00B87611" w:rsidRDefault="00963546">
            <w:pPr>
              <w:spacing w:before="23"/>
              <w:ind w:left="76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O7</w:t>
            </w:r>
          </w:p>
        </w:tc>
        <w:tc>
          <w:tcPr>
            <w:tcW w:w="684" w:type="dxa"/>
            <w:tcBorders>
              <w:top w:val="single" w:sz="3" w:space="0" w:color="000080"/>
              <w:left w:val="single" w:sz="3" w:space="0" w:color="000080"/>
              <w:bottom w:val="single" w:sz="3" w:space="0" w:color="000080"/>
              <w:right w:val="single" w:sz="3" w:space="0" w:color="000080"/>
            </w:tcBorders>
          </w:tcPr>
          <w:p w14:paraId="56001A84" w14:textId="77777777" w:rsidR="00B87611" w:rsidRDefault="00963546">
            <w:pPr>
              <w:spacing w:before="23"/>
              <w:ind w:left="109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O8</w:t>
            </w:r>
          </w:p>
        </w:tc>
        <w:tc>
          <w:tcPr>
            <w:tcW w:w="674" w:type="dxa"/>
            <w:tcBorders>
              <w:top w:val="single" w:sz="3" w:space="0" w:color="000080"/>
              <w:left w:val="single" w:sz="3" w:space="0" w:color="000080"/>
              <w:bottom w:val="single" w:sz="3" w:space="0" w:color="000080"/>
              <w:right w:val="single" w:sz="3" w:space="0" w:color="000080"/>
            </w:tcBorders>
          </w:tcPr>
          <w:p w14:paraId="5D061DE8" w14:textId="77777777" w:rsidR="00B87611" w:rsidRDefault="00963546">
            <w:pPr>
              <w:spacing w:before="23"/>
              <w:ind w:left="102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O9</w:t>
            </w:r>
          </w:p>
        </w:tc>
        <w:tc>
          <w:tcPr>
            <w:tcW w:w="742" w:type="dxa"/>
            <w:tcBorders>
              <w:top w:val="single" w:sz="3" w:space="0" w:color="000080"/>
              <w:left w:val="single" w:sz="3" w:space="0" w:color="000080"/>
              <w:bottom w:val="single" w:sz="3" w:space="0" w:color="000080"/>
              <w:right w:val="single" w:sz="3" w:space="0" w:color="000080"/>
            </w:tcBorders>
          </w:tcPr>
          <w:p w14:paraId="4EB632F5" w14:textId="77777777" w:rsidR="00B87611" w:rsidRDefault="00963546">
            <w:pPr>
              <w:spacing w:before="23"/>
              <w:ind w:left="76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O10</w:t>
            </w:r>
          </w:p>
        </w:tc>
        <w:tc>
          <w:tcPr>
            <w:tcW w:w="763" w:type="dxa"/>
            <w:tcBorders>
              <w:top w:val="single" w:sz="3" w:space="0" w:color="000080"/>
              <w:left w:val="single" w:sz="3" w:space="0" w:color="000080"/>
              <w:bottom w:val="single" w:sz="3" w:space="0" w:color="000080"/>
              <w:right w:val="single" w:sz="3" w:space="0" w:color="000080"/>
            </w:tcBorders>
          </w:tcPr>
          <w:p w14:paraId="3ECDCD80" w14:textId="77777777" w:rsidR="00B87611" w:rsidRDefault="00963546">
            <w:pPr>
              <w:spacing w:before="23"/>
              <w:ind w:left="88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O11</w:t>
            </w:r>
          </w:p>
        </w:tc>
        <w:tc>
          <w:tcPr>
            <w:tcW w:w="691" w:type="dxa"/>
            <w:tcBorders>
              <w:top w:val="single" w:sz="3" w:space="0" w:color="000080"/>
              <w:left w:val="single" w:sz="3" w:space="0" w:color="000080"/>
              <w:bottom w:val="single" w:sz="3" w:space="0" w:color="000080"/>
              <w:right w:val="single" w:sz="3" w:space="0" w:color="000080"/>
            </w:tcBorders>
          </w:tcPr>
          <w:p w14:paraId="785181EF" w14:textId="77777777" w:rsidR="00B87611" w:rsidRDefault="00963546">
            <w:pPr>
              <w:spacing w:before="23"/>
              <w:ind w:left="52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O12</w:t>
            </w:r>
          </w:p>
        </w:tc>
      </w:tr>
      <w:tr w:rsidR="00B87611" w14:paraId="67FAB0A3" w14:textId="77777777">
        <w:trPr>
          <w:trHeight w:hRule="exact" w:val="391"/>
        </w:trPr>
        <w:tc>
          <w:tcPr>
            <w:tcW w:w="900" w:type="dxa"/>
            <w:tcBorders>
              <w:top w:val="single" w:sz="3" w:space="0" w:color="000080"/>
              <w:left w:val="single" w:sz="3" w:space="0" w:color="000080"/>
              <w:bottom w:val="single" w:sz="3" w:space="0" w:color="000080"/>
              <w:right w:val="single" w:sz="3" w:space="0" w:color="000080"/>
            </w:tcBorders>
          </w:tcPr>
          <w:p w14:paraId="1F6CA476" w14:textId="77777777" w:rsidR="00B87611" w:rsidRDefault="00963546">
            <w:pPr>
              <w:spacing w:before="23"/>
              <w:ind w:left="203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646" w:type="dxa"/>
            <w:tcBorders>
              <w:top w:val="single" w:sz="3" w:space="0" w:color="000080"/>
              <w:left w:val="single" w:sz="3" w:space="0" w:color="000080"/>
              <w:bottom w:val="single" w:sz="3" w:space="0" w:color="000080"/>
              <w:right w:val="single" w:sz="3" w:space="0" w:color="000080"/>
            </w:tcBorders>
          </w:tcPr>
          <w:p w14:paraId="25EDFBAA" w14:textId="77777777" w:rsidR="00B87611" w:rsidRDefault="00963546">
            <w:pPr>
              <w:spacing w:before="23"/>
              <w:ind w:left="211" w:right="2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√</w:t>
            </w:r>
          </w:p>
        </w:tc>
        <w:tc>
          <w:tcPr>
            <w:tcW w:w="675" w:type="dxa"/>
            <w:tcBorders>
              <w:top w:val="single" w:sz="3" w:space="0" w:color="000080"/>
              <w:left w:val="single" w:sz="3" w:space="0" w:color="000080"/>
              <w:bottom w:val="single" w:sz="3" w:space="0" w:color="000080"/>
              <w:right w:val="single" w:sz="3" w:space="0" w:color="000080"/>
            </w:tcBorders>
          </w:tcPr>
          <w:p w14:paraId="35DC7676" w14:textId="77777777" w:rsidR="00B87611" w:rsidRDefault="00963546">
            <w:pPr>
              <w:spacing w:before="23"/>
              <w:ind w:left="225" w:right="235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√</w:t>
            </w:r>
          </w:p>
        </w:tc>
        <w:tc>
          <w:tcPr>
            <w:tcW w:w="684" w:type="dxa"/>
            <w:tcBorders>
              <w:top w:val="single" w:sz="3" w:space="0" w:color="000080"/>
              <w:left w:val="single" w:sz="3" w:space="0" w:color="000080"/>
              <w:bottom w:val="single" w:sz="3" w:space="0" w:color="000080"/>
              <w:right w:val="single" w:sz="3" w:space="0" w:color="000080"/>
            </w:tcBorders>
          </w:tcPr>
          <w:p w14:paraId="65B94E34" w14:textId="77777777" w:rsidR="00B87611" w:rsidRDefault="00963546">
            <w:pPr>
              <w:spacing w:before="23"/>
              <w:ind w:left="232" w:right="237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√</w:t>
            </w:r>
          </w:p>
        </w:tc>
        <w:tc>
          <w:tcPr>
            <w:tcW w:w="622" w:type="dxa"/>
            <w:tcBorders>
              <w:top w:val="single" w:sz="3" w:space="0" w:color="000080"/>
              <w:left w:val="single" w:sz="3" w:space="0" w:color="000080"/>
              <w:bottom w:val="single" w:sz="3" w:space="0" w:color="000080"/>
              <w:right w:val="single" w:sz="3" w:space="0" w:color="000080"/>
            </w:tcBorders>
          </w:tcPr>
          <w:p w14:paraId="10FA09B8" w14:textId="77777777" w:rsidR="00B87611" w:rsidRDefault="00B87611"/>
        </w:tc>
        <w:tc>
          <w:tcPr>
            <w:tcW w:w="739" w:type="dxa"/>
            <w:tcBorders>
              <w:top w:val="single" w:sz="3" w:space="0" w:color="000080"/>
              <w:left w:val="single" w:sz="3" w:space="0" w:color="000080"/>
              <w:bottom w:val="single" w:sz="3" w:space="0" w:color="000080"/>
              <w:right w:val="single" w:sz="3" w:space="0" w:color="000080"/>
            </w:tcBorders>
          </w:tcPr>
          <w:p w14:paraId="63538FBD" w14:textId="77777777" w:rsidR="00B87611" w:rsidRDefault="00963546">
            <w:pPr>
              <w:spacing w:before="23"/>
              <w:ind w:left="259" w:right="266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√</w:t>
            </w:r>
          </w:p>
        </w:tc>
        <w:tc>
          <w:tcPr>
            <w:tcW w:w="620" w:type="dxa"/>
            <w:tcBorders>
              <w:top w:val="single" w:sz="3" w:space="0" w:color="000080"/>
              <w:left w:val="single" w:sz="3" w:space="0" w:color="000080"/>
              <w:bottom w:val="single" w:sz="3" w:space="0" w:color="000080"/>
              <w:right w:val="single" w:sz="3" w:space="0" w:color="000080"/>
            </w:tcBorders>
          </w:tcPr>
          <w:p w14:paraId="17BE32D5" w14:textId="77777777" w:rsidR="00B87611" w:rsidRDefault="00963546">
            <w:pPr>
              <w:spacing w:before="23"/>
              <w:ind w:left="199" w:right="206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√</w:t>
            </w:r>
          </w:p>
        </w:tc>
        <w:tc>
          <w:tcPr>
            <w:tcW w:w="624" w:type="dxa"/>
            <w:tcBorders>
              <w:top w:val="single" w:sz="3" w:space="0" w:color="000080"/>
              <w:left w:val="single" w:sz="3" w:space="0" w:color="000080"/>
              <w:bottom w:val="single" w:sz="3" w:space="0" w:color="000080"/>
              <w:right w:val="single" w:sz="3" w:space="0" w:color="000080"/>
            </w:tcBorders>
          </w:tcPr>
          <w:p w14:paraId="76B0E1CE" w14:textId="77777777" w:rsidR="00B87611" w:rsidRDefault="00B87611"/>
        </w:tc>
        <w:tc>
          <w:tcPr>
            <w:tcW w:w="684" w:type="dxa"/>
            <w:tcBorders>
              <w:top w:val="single" w:sz="3" w:space="0" w:color="000080"/>
              <w:left w:val="single" w:sz="3" w:space="0" w:color="000080"/>
              <w:bottom w:val="single" w:sz="3" w:space="0" w:color="000080"/>
              <w:right w:val="single" w:sz="3" w:space="0" w:color="000080"/>
            </w:tcBorders>
          </w:tcPr>
          <w:p w14:paraId="7AD38029" w14:textId="77777777" w:rsidR="00B87611" w:rsidRDefault="00B87611"/>
        </w:tc>
        <w:tc>
          <w:tcPr>
            <w:tcW w:w="674" w:type="dxa"/>
            <w:tcBorders>
              <w:top w:val="single" w:sz="3" w:space="0" w:color="000080"/>
              <w:left w:val="single" w:sz="3" w:space="0" w:color="000080"/>
              <w:bottom w:val="single" w:sz="3" w:space="0" w:color="000080"/>
              <w:right w:val="single" w:sz="3" w:space="0" w:color="000080"/>
            </w:tcBorders>
          </w:tcPr>
          <w:p w14:paraId="1EE8AD7E" w14:textId="77777777" w:rsidR="00B87611" w:rsidRDefault="00B87611"/>
        </w:tc>
        <w:tc>
          <w:tcPr>
            <w:tcW w:w="742" w:type="dxa"/>
            <w:tcBorders>
              <w:top w:val="single" w:sz="3" w:space="0" w:color="000080"/>
              <w:left w:val="single" w:sz="3" w:space="0" w:color="000080"/>
              <w:bottom w:val="single" w:sz="3" w:space="0" w:color="000080"/>
              <w:right w:val="single" w:sz="3" w:space="0" w:color="000080"/>
            </w:tcBorders>
          </w:tcPr>
          <w:p w14:paraId="5F547358" w14:textId="77777777" w:rsidR="00B87611" w:rsidRDefault="00B87611"/>
        </w:tc>
        <w:tc>
          <w:tcPr>
            <w:tcW w:w="763" w:type="dxa"/>
            <w:tcBorders>
              <w:top w:val="single" w:sz="3" w:space="0" w:color="000080"/>
              <w:left w:val="single" w:sz="3" w:space="0" w:color="000080"/>
              <w:bottom w:val="single" w:sz="3" w:space="0" w:color="000080"/>
              <w:right w:val="single" w:sz="3" w:space="0" w:color="000080"/>
            </w:tcBorders>
          </w:tcPr>
          <w:p w14:paraId="45D9D621" w14:textId="77777777" w:rsidR="00B87611" w:rsidRDefault="00B87611"/>
        </w:tc>
        <w:tc>
          <w:tcPr>
            <w:tcW w:w="691" w:type="dxa"/>
            <w:tcBorders>
              <w:top w:val="single" w:sz="3" w:space="0" w:color="000080"/>
              <w:left w:val="single" w:sz="3" w:space="0" w:color="000080"/>
              <w:bottom w:val="single" w:sz="3" w:space="0" w:color="000080"/>
              <w:right w:val="single" w:sz="3" w:space="0" w:color="000080"/>
            </w:tcBorders>
          </w:tcPr>
          <w:p w14:paraId="50F87DB0" w14:textId="77777777" w:rsidR="00B87611" w:rsidRDefault="00963546">
            <w:pPr>
              <w:spacing w:before="23"/>
              <w:ind w:left="235" w:right="24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√</w:t>
            </w:r>
          </w:p>
        </w:tc>
      </w:tr>
      <w:tr w:rsidR="00B87611" w14:paraId="701C8FEB" w14:textId="77777777">
        <w:trPr>
          <w:trHeight w:hRule="exact" w:val="391"/>
        </w:trPr>
        <w:tc>
          <w:tcPr>
            <w:tcW w:w="900" w:type="dxa"/>
            <w:tcBorders>
              <w:top w:val="single" w:sz="3" w:space="0" w:color="000080"/>
              <w:left w:val="single" w:sz="3" w:space="0" w:color="000080"/>
              <w:bottom w:val="single" w:sz="3" w:space="0" w:color="000080"/>
              <w:right w:val="single" w:sz="3" w:space="0" w:color="000080"/>
            </w:tcBorders>
          </w:tcPr>
          <w:p w14:paraId="1757460B" w14:textId="77777777" w:rsidR="00B87611" w:rsidRDefault="00963546">
            <w:pPr>
              <w:spacing w:before="23"/>
              <w:ind w:left="203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CO2</w:t>
            </w:r>
          </w:p>
        </w:tc>
        <w:tc>
          <w:tcPr>
            <w:tcW w:w="646" w:type="dxa"/>
            <w:tcBorders>
              <w:top w:val="single" w:sz="3" w:space="0" w:color="000080"/>
              <w:left w:val="single" w:sz="3" w:space="0" w:color="000080"/>
              <w:bottom w:val="single" w:sz="3" w:space="0" w:color="000080"/>
              <w:right w:val="single" w:sz="3" w:space="0" w:color="000080"/>
            </w:tcBorders>
          </w:tcPr>
          <w:p w14:paraId="0A26CBE5" w14:textId="77777777" w:rsidR="00B87611" w:rsidRDefault="00963546">
            <w:pPr>
              <w:spacing w:before="23"/>
              <w:ind w:left="211" w:right="2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√</w:t>
            </w:r>
          </w:p>
        </w:tc>
        <w:tc>
          <w:tcPr>
            <w:tcW w:w="675" w:type="dxa"/>
            <w:tcBorders>
              <w:top w:val="single" w:sz="3" w:space="0" w:color="000080"/>
              <w:left w:val="single" w:sz="3" w:space="0" w:color="000080"/>
              <w:bottom w:val="single" w:sz="3" w:space="0" w:color="000080"/>
              <w:right w:val="single" w:sz="3" w:space="0" w:color="000080"/>
            </w:tcBorders>
          </w:tcPr>
          <w:p w14:paraId="0D68D701" w14:textId="77777777" w:rsidR="00B87611" w:rsidRDefault="00963546">
            <w:pPr>
              <w:spacing w:before="23"/>
              <w:ind w:left="225" w:right="235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√</w:t>
            </w:r>
          </w:p>
        </w:tc>
        <w:tc>
          <w:tcPr>
            <w:tcW w:w="684" w:type="dxa"/>
            <w:tcBorders>
              <w:top w:val="single" w:sz="3" w:space="0" w:color="000080"/>
              <w:left w:val="single" w:sz="3" w:space="0" w:color="000080"/>
              <w:bottom w:val="single" w:sz="3" w:space="0" w:color="000080"/>
              <w:right w:val="single" w:sz="3" w:space="0" w:color="000080"/>
            </w:tcBorders>
          </w:tcPr>
          <w:p w14:paraId="0A0CE76E" w14:textId="77777777" w:rsidR="00B87611" w:rsidRDefault="00963546">
            <w:pPr>
              <w:spacing w:before="23"/>
              <w:ind w:left="232" w:right="237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√</w:t>
            </w:r>
          </w:p>
        </w:tc>
        <w:tc>
          <w:tcPr>
            <w:tcW w:w="622" w:type="dxa"/>
            <w:tcBorders>
              <w:top w:val="single" w:sz="3" w:space="0" w:color="000080"/>
              <w:left w:val="single" w:sz="3" w:space="0" w:color="000080"/>
              <w:bottom w:val="single" w:sz="3" w:space="0" w:color="000080"/>
              <w:right w:val="single" w:sz="3" w:space="0" w:color="000080"/>
            </w:tcBorders>
          </w:tcPr>
          <w:p w14:paraId="2C1724EE" w14:textId="77777777" w:rsidR="00B87611" w:rsidRDefault="00963546">
            <w:pPr>
              <w:spacing w:before="23"/>
              <w:ind w:left="199" w:right="208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√</w:t>
            </w:r>
          </w:p>
        </w:tc>
        <w:tc>
          <w:tcPr>
            <w:tcW w:w="739" w:type="dxa"/>
            <w:tcBorders>
              <w:top w:val="single" w:sz="3" w:space="0" w:color="000080"/>
              <w:left w:val="single" w:sz="3" w:space="0" w:color="000080"/>
              <w:bottom w:val="single" w:sz="3" w:space="0" w:color="000080"/>
              <w:right w:val="single" w:sz="3" w:space="0" w:color="000080"/>
            </w:tcBorders>
          </w:tcPr>
          <w:p w14:paraId="0EF07A42" w14:textId="77777777" w:rsidR="00B87611" w:rsidRDefault="00B87611"/>
        </w:tc>
        <w:tc>
          <w:tcPr>
            <w:tcW w:w="620" w:type="dxa"/>
            <w:tcBorders>
              <w:top w:val="single" w:sz="3" w:space="0" w:color="000080"/>
              <w:left w:val="single" w:sz="3" w:space="0" w:color="000080"/>
              <w:bottom w:val="single" w:sz="3" w:space="0" w:color="000080"/>
              <w:right w:val="single" w:sz="3" w:space="0" w:color="000080"/>
            </w:tcBorders>
          </w:tcPr>
          <w:p w14:paraId="3A8EE781" w14:textId="77777777" w:rsidR="00B87611" w:rsidRDefault="00B87611"/>
        </w:tc>
        <w:tc>
          <w:tcPr>
            <w:tcW w:w="624" w:type="dxa"/>
            <w:tcBorders>
              <w:top w:val="single" w:sz="3" w:space="0" w:color="000080"/>
              <w:left w:val="single" w:sz="3" w:space="0" w:color="000080"/>
              <w:bottom w:val="single" w:sz="3" w:space="0" w:color="000080"/>
              <w:right w:val="single" w:sz="3" w:space="0" w:color="000080"/>
            </w:tcBorders>
          </w:tcPr>
          <w:p w14:paraId="17541C2E" w14:textId="77777777" w:rsidR="00B87611" w:rsidRDefault="00B87611"/>
        </w:tc>
        <w:tc>
          <w:tcPr>
            <w:tcW w:w="684" w:type="dxa"/>
            <w:tcBorders>
              <w:top w:val="single" w:sz="3" w:space="0" w:color="000080"/>
              <w:left w:val="single" w:sz="3" w:space="0" w:color="000080"/>
              <w:bottom w:val="single" w:sz="3" w:space="0" w:color="000080"/>
              <w:right w:val="single" w:sz="3" w:space="0" w:color="000080"/>
            </w:tcBorders>
          </w:tcPr>
          <w:p w14:paraId="10C9BBCC" w14:textId="77777777" w:rsidR="00B87611" w:rsidRDefault="00B87611"/>
        </w:tc>
        <w:tc>
          <w:tcPr>
            <w:tcW w:w="674" w:type="dxa"/>
            <w:tcBorders>
              <w:top w:val="single" w:sz="3" w:space="0" w:color="000080"/>
              <w:left w:val="single" w:sz="3" w:space="0" w:color="000080"/>
              <w:bottom w:val="single" w:sz="3" w:space="0" w:color="000080"/>
              <w:right w:val="single" w:sz="3" w:space="0" w:color="000080"/>
            </w:tcBorders>
          </w:tcPr>
          <w:p w14:paraId="26364599" w14:textId="77777777" w:rsidR="00B87611" w:rsidRDefault="00B87611"/>
        </w:tc>
        <w:tc>
          <w:tcPr>
            <w:tcW w:w="742" w:type="dxa"/>
            <w:tcBorders>
              <w:top w:val="single" w:sz="3" w:space="0" w:color="000080"/>
              <w:left w:val="single" w:sz="3" w:space="0" w:color="000080"/>
              <w:bottom w:val="single" w:sz="3" w:space="0" w:color="000080"/>
              <w:right w:val="single" w:sz="3" w:space="0" w:color="000080"/>
            </w:tcBorders>
          </w:tcPr>
          <w:p w14:paraId="0B18B2D0" w14:textId="77777777" w:rsidR="00B87611" w:rsidRDefault="00B87611"/>
        </w:tc>
        <w:tc>
          <w:tcPr>
            <w:tcW w:w="763" w:type="dxa"/>
            <w:tcBorders>
              <w:top w:val="single" w:sz="3" w:space="0" w:color="000080"/>
              <w:left w:val="single" w:sz="3" w:space="0" w:color="000080"/>
              <w:bottom w:val="single" w:sz="3" w:space="0" w:color="000080"/>
              <w:right w:val="single" w:sz="3" w:space="0" w:color="000080"/>
            </w:tcBorders>
          </w:tcPr>
          <w:p w14:paraId="4D9079D4" w14:textId="77777777" w:rsidR="00B87611" w:rsidRDefault="00963546">
            <w:pPr>
              <w:spacing w:before="23"/>
              <w:ind w:left="271" w:right="278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√</w:t>
            </w:r>
          </w:p>
        </w:tc>
        <w:tc>
          <w:tcPr>
            <w:tcW w:w="691" w:type="dxa"/>
            <w:tcBorders>
              <w:top w:val="single" w:sz="3" w:space="0" w:color="000080"/>
              <w:left w:val="single" w:sz="3" w:space="0" w:color="000080"/>
              <w:bottom w:val="single" w:sz="3" w:space="0" w:color="000080"/>
              <w:right w:val="single" w:sz="3" w:space="0" w:color="000080"/>
            </w:tcBorders>
          </w:tcPr>
          <w:p w14:paraId="3A9E908F" w14:textId="77777777" w:rsidR="00B87611" w:rsidRDefault="00B87611"/>
        </w:tc>
      </w:tr>
      <w:tr w:rsidR="00B87611" w14:paraId="6BD59015" w14:textId="77777777">
        <w:trPr>
          <w:trHeight w:hRule="exact" w:val="391"/>
        </w:trPr>
        <w:tc>
          <w:tcPr>
            <w:tcW w:w="900" w:type="dxa"/>
            <w:tcBorders>
              <w:top w:val="single" w:sz="3" w:space="0" w:color="000080"/>
              <w:left w:val="single" w:sz="3" w:space="0" w:color="000080"/>
              <w:bottom w:val="single" w:sz="3" w:space="0" w:color="000080"/>
              <w:right w:val="single" w:sz="3" w:space="0" w:color="000080"/>
            </w:tcBorders>
          </w:tcPr>
          <w:p w14:paraId="12CA1FA3" w14:textId="77777777" w:rsidR="00B87611" w:rsidRDefault="00963546">
            <w:pPr>
              <w:spacing w:before="23"/>
              <w:ind w:left="203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CO3</w:t>
            </w:r>
          </w:p>
        </w:tc>
        <w:tc>
          <w:tcPr>
            <w:tcW w:w="646" w:type="dxa"/>
            <w:tcBorders>
              <w:top w:val="single" w:sz="3" w:space="0" w:color="000080"/>
              <w:left w:val="single" w:sz="3" w:space="0" w:color="000080"/>
              <w:bottom w:val="single" w:sz="3" w:space="0" w:color="000080"/>
              <w:right w:val="single" w:sz="3" w:space="0" w:color="000080"/>
            </w:tcBorders>
          </w:tcPr>
          <w:p w14:paraId="6F2C6E07" w14:textId="77777777" w:rsidR="00B87611" w:rsidRDefault="00B87611"/>
        </w:tc>
        <w:tc>
          <w:tcPr>
            <w:tcW w:w="675" w:type="dxa"/>
            <w:tcBorders>
              <w:top w:val="single" w:sz="3" w:space="0" w:color="000080"/>
              <w:left w:val="single" w:sz="3" w:space="0" w:color="000080"/>
              <w:bottom w:val="single" w:sz="3" w:space="0" w:color="000080"/>
              <w:right w:val="single" w:sz="3" w:space="0" w:color="000080"/>
            </w:tcBorders>
          </w:tcPr>
          <w:p w14:paraId="1685FD21" w14:textId="77777777" w:rsidR="00B87611" w:rsidRDefault="00B87611"/>
        </w:tc>
        <w:tc>
          <w:tcPr>
            <w:tcW w:w="684" w:type="dxa"/>
            <w:tcBorders>
              <w:top w:val="single" w:sz="3" w:space="0" w:color="000080"/>
              <w:left w:val="single" w:sz="3" w:space="0" w:color="000080"/>
              <w:bottom w:val="single" w:sz="3" w:space="0" w:color="000080"/>
              <w:right w:val="single" w:sz="3" w:space="0" w:color="000080"/>
            </w:tcBorders>
          </w:tcPr>
          <w:p w14:paraId="2D4C94C2" w14:textId="77777777" w:rsidR="00B87611" w:rsidRDefault="00B87611"/>
        </w:tc>
        <w:tc>
          <w:tcPr>
            <w:tcW w:w="622" w:type="dxa"/>
            <w:tcBorders>
              <w:top w:val="single" w:sz="3" w:space="0" w:color="000080"/>
              <w:left w:val="single" w:sz="3" w:space="0" w:color="000080"/>
              <w:bottom w:val="single" w:sz="3" w:space="0" w:color="000080"/>
              <w:right w:val="single" w:sz="3" w:space="0" w:color="000080"/>
            </w:tcBorders>
          </w:tcPr>
          <w:p w14:paraId="6DF3B209" w14:textId="77777777" w:rsidR="00B87611" w:rsidRDefault="00B87611"/>
        </w:tc>
        <w:tc>
          <w:tcPr>
            <w:tcW w:w="739" w:type="dxa"/>
            <w:tcBorders>
              <w:top w:val="single" w:sz="3" w:space="0" w:color="000080"/>
              <w:left w:val="single" w:sz="3" w:space="0" w:color="000080"/>
              <w:bottom w:val="single" w:sz="3" w:space="0" w:color="000080"/>
              <w:right w:val="single" w:sz="3" w:space="0" w:color="000080"/>
            </w:tcBorders>
          </w:tcPr>
          <w:p w14:paraId="39020220" w14:textId="77777777" w:rsidR="00B87611" w:rsidRDefault="00B87611"/>
        </w:tc>
        <w:tc>
          <w:tcPr>
            <w:tcW w:w="620" w:type="dxa"/>
            <w:tcBorders>
              <w:top w:val="single" w:sz="3" w:space="0" w:color="000080"/>
              <w:left w:val="single" w:sz="3" w:space="0" w:color="000080"/>
              <w:bottom w:val="single" w:sz="3" w:space="0" w:color="000080"/>
              <w:right w:val="single" w:sz="3" w:space="0" w:color="000080"/>
            </w:tcBorders>
          </w:tcPr>
          <w:p w14:paraId="1D184D09" w14:textId="77777777" w:rsidR="00B87611" w:rsidRDefault="00B87611"/>
        </w:tc>
        <w:tc>
          <w:tcPr>
            <w:tcW w:w="624" w:type="dxa"/>
            <w:tcBorders>
              <w:top w:val="single" w:sz="3" w:space="0" w:color="000080"/>
              <w:left w:val="single" w:sz="3" w:space="0" w:color="000080"/>
              <w:bottom w:val="single" w:sz="3" w:space="0" w:color="000080"/>
              <w:right w:val="single" w:sz="3" w:space="0" w:color="000080"/>
            </w:tcBorders>
          </w:tcPr>
          <w:p w14:paraId="485009B7" w14:textId="77777777" w:rsidR="00B87611" w:rsidRDefault="00B87611"/>
        </w:tc>
        <w:tc>
          <w:tcPr>
            <w:tcW w:w="684" w:type="dxa"/>
            <w:tcBorders>
              <w:top w:val="single" w:sz="3" w:space="0" w:color="000080"/>
              <w:left w:val="single" w:sz="3" w:space="0" w:color="000080"/>
              <w:bottom w:val="single" w:sz="3" w:space="0" w:color="000080"/>
              <w:right w:val="single" w:sz="3" w:space="0" w:color="000080"/>
            </w:tcBorders>
          </w:tcPr>
          <w:p w14:paraId="41919B34" w14:textId="77777777" w:rsidR="00B87611" w:rsidRDefault="00B87611"/>
        </w:tc>
        <w:tc>
          <w:tcPr>
            <w:tcW w:w="674" w:type="dxa"/>
            <w:tcBorders>
              <w:top w:val="single" w:sz="3" w:space="0" w:color="000080"/>
              <w:left w:val="single" w:sz="3" w:space="0" w:color="000080"/>
              <w:bottom w:val="single" w:sz="3" w:space="0" w:color="000080"/>
              <w:right w:val="single" w:sz="3" w:space="0" w:color="000080"/>
            </w:tcBorders>
          </w:tcPr>
          <w:p w14:paraId="09FBFF0C" w14:textId="77777777" w:rsidR="00B87611" w:rsidRDefault="00B87611"/>
        </w:tc>
        <w:tc>
          <w:tcPr>
            <w:tcW w:w="742" w:type="dxa"/>
            <w:tcBorders>
              <w:top w:val="single" w:sz="3" w:space="0" w:color="000080"/>
              <w:left w:val="single" w:sz="3" w:space="0" w:color="000080"/>
              <w:bottom w:val="single" w:sz="3" w:space="0" w:color="000080"/>
              <w:right w:val="single" w:sz="3" w:space="0" w:color="000080"/>
            </w:tcBorders>
          </w:tcPr>
          <w:p w14:paraId="23742B14" w14:textId="77777777" w:rsidR="00B87611" w:rsidRDefault="00B87611"/>
        </w:tc>
        <w:tc>
          <w:tcPr>
            <w:tcW w:w="763" w:type="dxa"/>
            <w:tcBorders>
              <w:top w:val="single" w:sz="3" w:space="0" w:color="000080"/>
              <w:left w:val="single" w:sz="3" w:space="0" w:color="000080"/>
              <w:bottom w:val="single" w:sz="3" w:space="0" w:color="000080"/>
              <w:right w:val="single" w:sz="3" w:space="0" w:color="000080"/>
            </w:tcBorders>
          </w:tcPr>
          <w:p w14:paraId="3AA56F30" w14:textId="77777777" w:rsidR="00B87611" w:rsidRDefault="00963546">
            <w:pPr>
              <w:spacing w:before="23"/>
              <w:ind w:left="271" w:right="278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√</w:t>
            </w:r>
          </w:p>
        </w:tc>
        <w:tc>
          <w:tcPr>
            <w:tcW w:w="691" w:type="dxa"/>
            <w:tcBorders>
              <w:top w:val="single" w:sz="3" w:space="0" w:color="000080"/>
              <w:left w:val="single" w:sz="3" w:space="0" w:color="000080"/>
              <w:bottom w:val="single" w:sz="3" w:space="0" w:color="000080"/>
              <w:right w:val="single" w:sz="3" w:space="0" w:color="000080"/>
            </w:tcBorders>
          </w:tcPr>
          <w:p w14:paraId="77A764DE" w14:textId="77777777" w:rsidR="00B87611" w:rsidRDefault="00B87611"/>
        </w:tc>
      </w:tr>
      <w:tr w:rsidR="00B87611" w14:paraId="7D59FA48" w14:textId="77777777">
        <w:trPr>
          <w:trHeight w:hRule="exact" w:val="391"/>
        </w:trPr>
        <w:tc>
          <w:tcPr>
            <w:tcW w:w="900" w:type="dxa"/>
            <w:tcBorders>
              <w:top w:val="single" w:sz="3" w:space="0" w:color="000080"/>
              <w:left w:val="single" w:sz="3" w:space="0" w:color="000080"/>
              <w:bottom w:val="single" w:sz="3" w:space="0" w:color="000080"/>
              <w:right w:val="single" w:sz="3" w:space="0" w:color="000080"/>
            </w:tcBorders>
          </w:tcPr>
          <w:p w14:paraId="7B056425" w14:textId="77777777" w:rsidR="00B87611" w:rsidRDefault="00963546">
            <w:pPr>
              <w:spacing w:before="23"/>
              <w:ind w:left="203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CO4</w:t>
            </w:r>
          </w:p>
        </w:tc>
        <w:tc>
          <w:tcPr>
            <w:tcW w:w="646" w:type="dxa"/>
            <w:tcBorders>
              <w:top w:val="single" w:sz="3" w:space="0" w:color="000080"/>
              <w:left w:val="single" w:sz="3" w:space="0" w:color="000080"/>
              <w:bottom w:val="single" w:sz="3" w:space="0" w:color="000080"/>
              <w:right w:val="single" w:sz="3" w:space="0" w:color="000080"/>
            </w:tcBorders>
          </w:tcPr>
          <w:p w14:paraId="18DFDCA6" w14:textId="77777777" w:rsidR="00B87611" w:rsidRDefault="00B87611"/>
        </w:tc>
        <w:tc>
          <w:tcPr>
            <w:tcW w:w="675" w:type="dxa"/>
            <w:tcBorders>
              <w:top w:val="single" w:sz="3" w:space="0" w:color="000080"/>
              <w:left w:val="single" w:sz="3" w:space="0" w:color="000080"/>
              <w:bottom w:val="single" w:sz="3" w:space="0" w:color="000080"/>
              <w:right w:val="single" w:sz="3" w:space="0" w:color="000080"/>
            </w:tcBorders>
          </w:tcPr>
          <w:p w14:paraId="5F2093DC" w14:textId="77777777" w:rsidR="00B87611" w:rsidRDefault="00B87611"/>
        </w:tc>
        <w:tc>
          <w:tcPr>
            <w:tcW w:w="684" w:type="dxa"/>
            <w:tcBorders>
              <w:top w:val="single" w:sz="3" w:space="0" w:color="000080"/>
              <w:left w:val="single" w:sz="3" w:space="0" w:color="000080"/>
              <w:bottom w:val="single" w:sz="3" w:space="0" w:color="000080"/>
              <w:right w:val="single" w:sz="3" w:space="0" w:color="000080"/>
            </w:tcBorders>
          </w:tcPr>
          <w:p w14:paraId="7FD54AAA" w14:textId="77777777" w:rsidR="00B87611" w:rsidRDefault="00B87611"/>
        </w:tc>
        <w:tc>
          <w:tcPr>
            <w:tcW w:w="622" w:type="dxa"/>
            <w:tcBorders>
              <w:top w:val="single" w:sz="3" w:space="0" w:color="000080"/>
              <w:left w:val="single" w:sz="3" w:space="0" w:color="000080"/>
              <w:bottom w:val="single" w:sz="3" w:space="0" w:color="000080"/>
              <w:right w:val="single" w:sz="3" w:space="0" w:color="000080"/>
            </w:tcBorders>
          </w:tcPr>
          <w:p w14:paraId="349E639B" w14:textId="77777777" w:rsidR="00B87611" w:rsidRDefault="00B87611"/>
        </w:tc>
        <w:tc>
          <w:tcPr>
            <w:tcW w:w="739" w:type="dxa"/>
            <w:tcBorders>
              <w:top w:val="single" w:sz="3" w:space="0" w:color="000080"/>
              <w:left w:val="single" w:sz="3" w:space="0" w:color="000080"/>
              <w:bottom w:val="single" w:sz="3" w:space="0" w:color="000080"/>
              <w:right w:val="single" w:sz="3" w:space="0" w:color="000080"/>
            </w:tcBorders>
          </w:tcPr>
          <w:p w14:paraId="3B5FF0EC" w14:textId="77777777" w:rsidR="00B87611" w:rsidRDefault="00B87611"/>
        </w:tc>
        <w:tc>
          <w:tcPr>
            <w:tcW w:w="620" w:type="dxa"/>
            <w:tcBorders>
              <w:top w:val="single" w:sz="3" w:space="0" w:color="000080"/>
              <w:left w:val="single" w:sz="3" w:space="0" w:color="000080"/>
              <w:bottom w:val="single" w:sz="3" w:space="0" w:color="000080"/>
              <w:right w:val="single" w:sz="3" w:space="0" w:color="000080"/>
            </w:tcBorders>
          </w:tcPr>
          <w:p w14:paraId="6AAA6FBD" w14:textId="77777777" w:rsidR="00B87611" w:rsidRDefault="00B87611"/>
        </w:tc>
        <w:tc>
          <w:tcPr>
            <w:tcW w:w="624" w:type="dxa"/>
            <w:tcBorders>
              <w:top w:val="single" w:sz="3" w:space="0" w:color="000080"/>
              <w:left w:val="single" w:sz="3" w:space="0" w:color="000080"/>
              <w:bottom w:val="single" w:sz="3" w:space="0" w:color="000080"/>
              <w:right w:val="single" w:sz="3" w:space="0" w:color="000080"/>
            </w:tcBorders>
          </w:tcPr>
          <w:p w14:paraId="278D95FB" w14:textId="77777777" w:rsidR="00B87611" w:rsidRDefault="00B87611"/>
        </w:tc>
        <w:tc>
          <w:tcPr>
            <w:tcW w:w="684" w:type="dxa"/>
            <w:tcBorders>
              <w:top w:val="single" w:sz="3" w:space="0" w:color="000080"/>
              <w:left w:val="single" w:sz="3" w:space="0" w:color="000080"/>
              <w:bottom w:val="single" w:sz="3" w:space="0" w:color="000080"/>
              <w:right w:val="single" w:sz="3" w:space="0" w:color="000080"/>
            </w:tcBorders>
          </w:tcPr>
          <w:p w14:paraId="7DBF7C5F" w14:textId="77777777" w:rsidR="00B87611" w:rsidRDefault="00B87611"/>
        </w:tc>
        <w:tc>
          <w:tcPr>
            <w:tcW w:w="674" w:type="dxa"/>
            <w:tcBorders>
              <w:top w:val="single" w:sz="3" w:space="0" w:color="000080"/>
              <w:left w:val="single" w:sz="3" w:space="0" w:color="000080"/>
              <w:bottom w:val="single" w:sz="3" w:space="0" w:color="000080"/>
              <w:right w:val="single" w:sz="3" w:space="0" w:color="000080"/>
            </w:tcBorders>
          </w:tcPr>
          <w:p w14:paraId="36133F93" w14:textId="77777777" w:rsidR="00B87611" w:rsidRDefault="00963546">
            <w:pPr>
              <w:spacing w:before="23"/>
              <w:ind w:left="225" w:right="235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√</w:t>
            </w:r>
          </w:p>
        </w:tc>
        <w:tc>
          <w:tcPr>
            <w:tcW w:w="742" w:type="dxa"/>
            <w:tcBorders>
              <w:top w:val="single" w:sz="3" w:space="0" w:color="000080"/>
              <w:left w:val="single" w:sz="3" w:space="0" w:color="000080"/>
              <w:bottom w:val="single" w:sz="3" w:space="0" w:color="000080"/>
              <w:right w:val="single" w:sz="3" w:space="0" w:color="000080"/>
            </w:tcBorders>
          </w:tcPr>
          <w:p w14:paraId="1B7AB602" w14:textId="77777777" w:rsidR="00B87611" w:rsidRDefault="00963546">
            <w:pPr>
              <w:spacing w:before="23"/>
              <w:ind w:left="259" w:right="268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√</w:t>
            </w:r>
          </w:p>
        </w:tc>
        <w:tc>
          <w:tcPr>
            <w:tcW w:w="763" w:type="dxa"/>
            <w:tcBorders>
              <w:top w:val="single" w:sz="3" w:space="0" w:color="000080"/>
              <w:left w:val="single" w:sz="3" w:space="0" w:color="000080"/>
              <w:bottom w:val="single" w:sz="3" w:space="0" w:color="000080"/>
              <w:right w:val="single" w:sz="3" w:space="0" w:color="000080"/>
            </w:tcBorders>
          </w:tcPr>
          <w:p w14:paraId="4DA528C4" w14:textId="77777777" w:rsidR="00B87611" w:rsidRDefault="00B87611"/>
        </w:tc>
        <w:tc>
          <w:tcPr>
            <w:tcW w:w="691" w:type="dxa"/>
            <w:tcBorders>
              <w:top w:val="single" w:sz="3" w:space="0" w:color="000080"/>
              <w:left w:val="single" w:sz="3" w:space="0" w:color="000080"/>
              <w:bottom w:val="single" w:sz="3" w:space="0" w:color="000080"/>
              <w:right w:val="single" w:sz="3" w:space="0" w:color="000080"/>
            </w:tcBorders>
          </w:tcPr>
          <w:p w14:paraId="5419D054" w14:textId="77777777" w:rsidR="00B87611" w:rsidRDefault="00B87611"/>
        </w:tc>
      </w:tr>
      <w:tr w:rsidR="00B87611" w14:paraId="6AAFFB99" w14:textId="77777777">
        <w:trPr>
          <w:trHeight w:hRule="exact" w:val="364"/>
        </w:trPr>
        <w:tc>
          <w:tcPr>
            <w:tcW w:w="900" w:type="dxa"/>
            <w:tcBorders>
              <w:top w:val="single" w:sz="3" w:space="0" w:color="000080"/>
              <w:left w:val="single" w:sz="3" w:space="0" w:color="000080"/>
              <w:bottom w:val="single" w:sz="3" w:space="0" w:color="000080"/>
              <w:right w:val="single" w:sz="3" w:space="0" w:color="000080"/>
            </w:tcBorders>
          </w:tcPr>
          <w:p w14:paraId="7FE39F34" w14:textId="77777777" w:rsidR="00B87611" w:rsidRDefault="00963546">
            <w:pPr>
              <w:spacing w:before="23"/>
              <w:ind w:left="203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CO5</w:t>
            </w:r>
          </w:p>
        </w:tc>
        <w:tc>
          <w:tcPr>
            <w:tcW w:w="646" w:type="dxa"/>
            <w:tcBorders>
              <w:top w:val="single" w:sz="3" w:space="0" w:color="000080"/>
              <w:left w:val="single" w:sz="3" w:space="0" w:color="000080"/>
              <w:bottom w:val="single" w:sz="3" w:space="0" w:color="000080"/>
              <w:right w:val="single" w:sz="3" w:space="0" w:color="000080"/>
            </w:tcBorders>
          </w:tcPr>
          <w:p w14:paraId="5A5F8241" w14:textId="77777777" w:rsidR="00B87611" w:rsidRDefault="00B87611"/>
        </w:tc>
        <w:tc>
          <w:tcPr>
            <w:tcW w:w="675" w:type="dxa"/>
            <w:tcBorders>
              <w:top w:val="single" w:sz="3" w:space="0" w:color="000080"/>
              <w:left w:val="single" w:sz="3" w:space="0" w:color="000080"/>
              <w:bottom w:val="single" w:sz="3" w:space="0" w:color="000080"/>
              <w:right w:val="single" w:sz="3" w:space="0" w:color="000080"/>
            </w:tcBorders>
          </w:tcPr>
          <w:p w14:paraId="1D14D4E7" w14:textId="77777777" w:rsidR="00B87611" w:rsidRDefault="00B87611"/>
        </w:tc>
        <w:tc>
          <w:tcPr>
            <w:tcW w:w="684" w:type="dxa"/>
            <w:tcBorders>
              <w:top w:val="single" w:sz="3" w:space="0" w:color="000080"/>
              <w:left w:val="single" w:sz="3" w:space="0" w:color="000080"/>
              <w:bottom w:val="single" w:sz="3" w:space="0" w:color="000080"/>
              <w:right w:val="single" w:sz="3" w:space="0" w:color="000080"/>
            </w:tcBorders>
          </w:tcPr>
          <w:p w14:paraId="43385ADD" w14:textId="77777777" w:rsidR="00B87611" w:rsidRDefault="00B87611"/>
        </w:tc>
        <w:tc>
          <w:tcPr>
            <w:tcW w:w="622" w:type="dxa"/>
            <w:tcBorders>
              <w:top w:val="single" w:sz="3" w:space="0" w:color="000080"/>
              <w:left w:val="single" w:sz="3" w:space="0" w:color="000080"/>
              <w:bottom w:val="single" w:sz="3" w:space="0" w:color="000080"/>
              <w:right w:val="single" w:sz="3" w:space="0" w:color="000080"/>
            </w:tcBorders>
          </w:tcPr>
          <w:p w14:paraId="6402ABEC" w14:textId="77777777" w:rsidR="00B87611" w:rsidRDefault="00B87611"/>
        </w:tc>
        <w:tc>
          <w:tcPr>
            <w:tcW w:w="739" w:type="dxa"/>
            <w:tcBorders>
              <w:top w:val="single" w:sz="3" w:space="0" w:color="000080"/>
              <w:left w:val="single" w:sz="3" w:space="0" w:color="000080"/>
              <w:bottom w:val="single" w:sz="3" w:space="0" w:color="000080"/>
              <w:right w:val="single" w:sz="3" w:space="0" w:color="000080"/>
            </w:tcBorders>
          </w:tcPr>
          <w:p w14:paraId="558A5C31" w14:textId="77777777" w:rsidR="00B87611" w:rsidRDefault="00B87611"/>
        </w:tc>
        <w:tc>
          <w:tcPr>
            <w:tcW w:w="620" w:type="dxa"/>
            <w:tcBorders>
              <w:top w:val="single" w:sz="3" w:space="0" w:color="000080"/>
              <w:left w:val="single" w:sz="3" w:space="0" w:color="000080"/>
              <w:bottom w:val="single" w:sz="3" w:space="0" w:color="000080"/>
              <w:right w:val="single" w:sz="3" w:space="0" w:color="000080"/>
            </w:tcBorders>
          </w:tcPr>
          <w:p w14:paraId="37FFAD60" w14:textId="77777777" w:rsidR="00B87611" w:rsidRDefault="00963546">
            <w:pPr>
              <w:spacing w:before="23"/>
              <w:ind w:left="199" w:right="206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√</w:t>
            </w:r>
          </w:p>
        </w:tc>
        <w:tc>
          <w:tcPr>
            <w:tcW w:w="624" w:type="dxa"/>
            <w:tcBorders>
              <w:top w:val="single" w:sz="3" w:space="0" w:color="000080"/>
              <w:left w:val="single" w:sz="3" w:space="0" w:color="000080"/>
              <w:bottom w:val="single" w:sz="3" w:space="0" w:color="000080"/>
              <w:right w:val="single" w:sz="3" w:space="0" w:color="000080"/>
            </w:tcBorders>
          </w:tcPr>
          <w:p w14:paraId="66AB1317" w14:textId="77777777" w:rsidR="00B87611" w:rsidRDefault="00963546">
            <w:pPr>
              <w:spacing w:before="23"/>
              <w:ind w:left="199" w:right="211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√</w:t>
            </w:r>
          </w:p>
        </w:tc>
        <w:tc>
          <w:tcPr>
            <w:tcW w:w="684" w:type="dxa"/>
            <w:tcBorders>
              <w:top w:val="single" w:sz="3" w:space="0" w:color="000080"/>
              <w:left w:val="single" w:sz="3" w:space="0" w:color="000080"/>
              <w:bottom w:val="single" w:sz="3" w:space="0" w:color="000080"/>
              <w:right w:val="single" w:sz="3" w:space="0" w:color="000080"/>
            </w:tcBorders>
          </w:tcPr>
          <w:p w14:paraId="4C0843AE" w14:textId="77777777" w:rsidR="00B87611" w:rsidRDefault="00963546">
            <w:pPr>
              <w:spacing w:before="23"/>
              <w:ind w:left="232" w:right="237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√</w:t>
            </w:r>
          </w:p>
        </w:tc>
        <w:tc>
          <w:tcPr>
            <w:tcW w:w="674" w:type="dxa"/>
            <w:tcBorders>
              <w:top w:val="single" w:sz="3" w:space="0" w:color="000080"/>
              <w:left w:val="single" w:sz="3" w:space="0" w:color="000080"/>
              <w:bottom w:val="single" w:sz="3" w:space="0" w:color="000080"/>
              <w:right w:val="single" w:sz="3" w:space="0" w:color="000080"/>
            </w:tcBorders>
          </w:tcPr>
          <w:p w14:paraId="74193A62" w14:textId="77777777" w:rsidR="00B87611" w:rsidRDefault="00B87611"/>
        </w:tc>
        <w:tc>
          <w:tcPr>
            <w:tcW w:w="742" w:type="dxa"/>
            <w:tcBorders>
              <w:top w:val="single" w:sz="3" w:space="0" w:color="000080"/>
              <w:left w:val="single" w:sz="3" w:space="0" w:color="000080"/>
              <w:bottom w:val="single" w:sz="3" w:space="0" w:color="000080"/>
              <w:right w:val="single" w:sz="3" w:space="0" w:color="000080"/>
            </w:tcBorders>
          </w:tcPr>
          <w:p w14:paraId="06E1A915" w14:textId="77777777" w:rsidR="00B87611" w:rsidRDefault="00B87611"/>
        </w:tc>
        <w:tc>
          <w:tcPr>
            <w:tcW w:w="763" w:type="dxa"/>
            <w:tcBorders>
              <w:top w:val="single" w:sz="3" w:space="0" w:color="000080"/>
              <w:left w:val="single" w:sz="3" w:space="0" w:color="000080"/>
              <w:bottom w:val="single" w:sz="3" w:space="0" w:color="000080"/>
              <w:right w:val="single" w:sz="3" w:space="0" w:color="000080"/>
            </w:tcBorders>
          </w:tcPr>
          <w:p w14:paraId="1A203843" w14:textId="77777777" w:rsidR="00B87611" w:rsidRDefault="00B87611"/>
        </w:tc>
        <w:tc>
          <w:tcPr>
            <w:tcW w:w="691" w:type="dxa"/>
            <w:tcBorders>
              <w:top w:val="single" w:sz="3" w:space="0" w:color="000080"/>
              <w:left w:val="single" w:sz="3" w:space="0" w:color="000080"/>
              <w:bottom w:val="single" w:sz="3" w:space="0" w:color="000080"/>
              <w:right w:val="single" w:sz="3" w:space="0" w:color="000080"/>
            </w:tcBorders>
          </w:tcPr>
          <w:p w14:paraId="611B2D91" w14:textId="77777777" w:rsidR="00B87611" w:rsidRDefault="00B87611"/>
        </w:tc>
      </w:tr>
    </w:tbl>
    <w:p w14:paraId="7C541A4F" w14:textId="77777777" w:rsidR="00B87611" w:rsidRDefault="00B87611">
      <w:pPr>
        <w:spacing w:before="18" w:line="220" w:lineRule="exact"/>
        <w:rPr>
          <w:sz w:val="22"/>
          <w:szCs w:val="22"/>
        </w:rPr>
      </w:pPr>
    </w:p>
    <w:p w14:paraId="418240F6" w14:textId="77777777" w:rsidR="00B87611" w:rsidRDefault="00963546">
      <w:pPr>
        <w:spacing w:before="25"/>
        <w:ind w:left="100"/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b/>
          <w:sz w:val="26"/>
          <w:szCs w:val="26"/>
        </w:rPr>
        <w:t>1.4</w:t>
      </w:r>
      <w:r>
        <w:rPr>
          <w:rFonts w:ascii="Trebuchet MS" w:eastAsia="Trebuchet MS" w:hAnsi="Trebuchet MS" w:cs="Trebuchet MS"/>
          <w:b/>
          <w:spacing w:val="-1"/>
          <w:sz w:val="26"/>
          <w:szCs w:val="26"/>
        </w:rPr>
        <w:t xml:space="preserve"> </w:t>
      </w:r>
      <w:r>
        <w:rPr>
          <w:rFonts w:ascii="Trebuchet MS" w:eastAsia="Trebuchet MS" w:hAnsi="Trebuchet MS" w:cs="Trebuchet MS"/>
          <w:b/>
          <w:spacing w:val="1"/>
          <w:sz w:val="26"/>
          <w:szCs w:val="26"/>
        </w:rPr>
        <w:t>G</w:t>
      </w:r>
      <w:r>
        <w:rPr>
          <w:rFonts w:ascii="Trebuchet MS" w:eastAsia="Trebuchet MS" w:hAnsi="Trebuchet MS" w:cs="Trebuchet MS"/>
          <w:b/>
          <w:sz w:val="26"/>
          <w:szCs w:val="26"/>
        </w:rPr>
        <w:t>uideli</w:t>
      </w:r>
      <w:r>
        <w:rPr>
          <w:rFonts w:ascii="Trebuchet MS" w:eastAsia="Trebuchet MS" w:hAnsi="Trebuchet MS" w:cs="Trebuchet MS"/>
          <w:b/>
          <w:spacing w:val="1"/>
          <w:sz w:val="26"/>
          <w:szCs w:val="26"/>
        </w:rPr>
        <w:t>n</w:t>
      </w:r>
      <w:r>
        <w:rPr>
          <w:rFonts w:ascii="Trebuchet MS" w:eastAsia="Trebuchet MS" w:hAnsi="Trebuchet MS" w:cs="Trebuchet MS"/>
          <w:b/>
          <w:sz w:val="26"/>
          <w:szCs w:val="26"/>
        </w:rPr>
        <w:t>es</w:t>
      </w:r>
      <w:r>
        <w:rPr>
          <w:rFonts w:ascii="Trebuchet MS" w:eastAsia="Trebuchet MS" w:hAnsi="Trebuchet MS" w:cs="Trebuchet MS"/>
          <w:b/>
          <w:spacing w:val="-12"/>
          <w:sz w:val="26"/>
          <w:szCs w:val="26"/>
        </w:rPr>
        <w:t xml:space="preserve"> </w:t>
      </w:r>
      <w:r>
        <w:rPr>
          <w:rFonts w:ascii="Trebuchet MS" w:eastAsia="Trebuchet MS" w:hAnsi="Trebuchet MS" w:cs="Trebuchet MS"/>
          <w:b/>
          <w:sz w:val="26"/>
          <w:szCs w:val="26"/>
        </w:rPr>
        <w:t>for</w:t>
      </w:r>
      <w:r>
        <w:rPr>
          <w:rFonts w:ascii="Trebuchet MS" w:eastAsia="Trebuchet MS" w:hAnsi="Trebuchet MS" w:cs="Trebuchet MS"/>
          <w:b/>
          <w:spacing w:val="-4"/>
          <w:sz w:val="26"/>
          <w:szCs w:val="26"/>
        </w:rPr>
        <w:t xml:space="preserve"> </w:t>
      </w:r>
      <w:r>
        <w:rPr>
          <w:rFonts w:ascii="Trebuchet MS" w:eastAsia="Trebuchet MS" w:hAnsi="Trebuchet MS" w:cs="Trebuchet MS"/>
          <w:b/>
          <w:sz w:val="26"/>
          <w:szCs w:val="26"/>
        </w:rPr>
        <w:t>P</w:t>
      </w:r>
      <w:r>
        <w:rPr>
          <w:rFonts w:ascii="Trebuchet MS" w:eastAsia="Trebuchet MS" w:hAnsi="Trebuchet MS" w:cs="Trebuchet MS"/>
          <w:b/>
          <w:spacing w:val="2"/>
          <w:sz w:val="26"/>
          <w:szCs w:val="26"/>
        </w:rPr>
        <w:t>r</w:t>
      </w:r>
      <w:r>
        <w:rPr>
          <w:rFonts w:ascii="Trebuchet MS" w:eastAsia="Trebuchet MS" w:hAnsi="Trebuchet MS" w:cs="Trebuchet MS"/>
          <w:b/>
          <w:sz w:val="26"/>
          <w:szCs w:val="26"/>
        </w:rPr>
        <w:t>oj</w:t>
      </w:r>
      <w:r>
        <w:rPr>
          <w:rFonts w:ascii="Trebuchet MS" w:eastAsia="Trebuchet MS" w:hAnsi="Trebuchet MS" w:cs="Trebuchet MS"/>
          <w:b/>
          <w:spacing w:val="3"/>
          <w:sz w:val="26"/>
          <w:szCs w:val="26"/>
        </w:rPr>
        <w:t>e</w:t>
      </w:r>
      <w:r>
        <w:rPr>
          <w:rFonts w:ascii="Trebuchet MS" w:eastAsia="Trebuchet MS" w:hAnsi="Trebuchet MS" w:cs="Trebuchet MS"/>
          <w:b/>
          <w:sz w:val="26"/>
          <w:szCs w:val="26"/>
        </w:rPr>
        <w:t>ct</w:t>
      </w:r>
      <w:r>
        <w:rPr>
          <w:rFonts w:ascii="Trebuchet MS" w:eastAsia="Trebuchet MS" w:hAnsi="Trebuchet MS" w:cs="Trebuchet MS"/>
          <w:b/>
          <w:spacing w:val="-9"/>
          <w:sz w:val="26"/>
          <w:szCs w:val="26"/>
        </w:rPr>
        <w:t xml:space="preserve"> </w:t>
      </w:r>
      <w:r>
        <w:rPr>
          <w:rFonts w:ascii="Trebuchet MS" w:eastAsia="Trebuchet MS" w:hAnsi="Trebuchet MS" w:cs="Trebuchet MS"/>
          <w:b/>
          <w:spacing w:val="-1"/>
          <w:sz w:val="26"/>
          <w:szCs w:val="26"/>
        </w:rPr>
        <w:t>W</w:t>
      </w:r>
      <w:r>
        <w:rPr>
          <w:rFonts w:ascii="Trebuchet MS" w:eastAsia="Trebuchet MS" w:hAnsi="Trebuchet MS" w:cs="Trebuchet MS"/>
          <w:b/>
          <w:sz w:val="26"/>
          <w:szCs w:val="26"/>
        </w:rPr>
        <w:t>o</w:t>
      </w:r>
      <w:r>
        <w:rPr>
          <w:rFonts w:ascii="Trebuchet MS" w:eastAsia="Trebuchet MS" w:hAnsi="Trebuchet MS" w:cs="Trebuchet MS"/>
          <w:b/>
          <w:spacing w:val="2"/>
          <w:sz w:val="26"/>
          <w:szCs w:val="26"/>
        </w:rPr>
        <w:t>r</w:t>
      </w:r>
      <w:r>
        <w:rPr>
          <w:rFonts w:ascii="Trebuchet MS" w:eastAsia="Trebuchet MS" w:hAnsi="Trebuchet MS" w:cs="Trebuchet MS"/>
          <w:b/>
          <w:sz w:val="26"/>
          <w:szCs w:val="26"/>
        </w:rPr>
        <w:t>k</w:t>
      </w:r>
      <w:r>
        <w:rPr>
          <w:rFonts w:ascii="Trebuchet MS" w:eastAsia="Trebuchet MS" w:hAnsi="Trebuchet MS" w:cs="Trebuchet MS"/>
          <w:b/>
          <w:spacing w:val="-6"/>
          <w:sz w:val="26"/>
          <w:szCs w:val="26"/>
        </w:rPr>
        <w:t xml:space="preserve"> </w:t>
      </w:r>
      <w:r>
        <w:rPr>
          <w:rFonts w:ascii="Trebuchet MS" w:eastAsia="Trebuchet MS" w:hAnsi="Trebuchet MS" w:cs="Trebuchet MS"/>
          <w:b/>
          <w:sz w:val="26"/>
          <w:szCs w:val="26"/>
        </w:rPr>
        <w:t>Sel</w:t>
      </w:r>
      <w:r>
        <w:rPr>
          <w:rFonts w:ascii="Trebuchet MS" w:eastAsia="Trebuchet MS" w:hAnsi="Trebuchet MS" w:cs="Trebuchet MS"/>
          <w:b/>
          <w:spacing w:val="2"/>
          <w:sz w:val="26"/>
          <w:szCs w:val="26"/>
        </w:rPr>
        <w:t>e</w:t>
      </w:r>
      <w:r>
        <w:rPr>
          <w:rFonts w:ascii="Trebuchet MS" w:eastAsia="Trebuchet MS" w:hAnsi="Trebuchet MS" w:cs="Trebuchet MS"/>
          <w:b/>
          <w:sz w:val="26"/>
          <w:szCs w:val="26"/>
        </w:rPr>
        <w:t>cti</w:t>
      </w:r>
      <w:r>
        <w:rPr>
          <w:rFonts w:ascii="Trebuchet MS" w:eastAsia="Trebuchet MS" w:hAnsi="Trebuchet MS" w:cs="Trebuchet MS"/>
          <w:b/>
          <w:spacing w:val="-1"/>
          <w:sz w:val="26"/>
          <w:szCs w:val="26"/>
        </w:rPr>
        <w:t>o</w:t>
      </w:r>
      <w:r>
        <w:rPr>
          <w:rFonts w:ascii="Trebuchet MS" w:eastAsia="Trebuchet MS" w:hAnsi="Trebuchet MS" w:cs="Trebuchet MS"/>
          <w:b/>
          <w:sz w:val="26"/>
          <w:szCs w:val="26"/>
        </w:rPr>
        <w:t>n,</w:t>
      </w:r>
      <w:r>
        <w:rPr>
          <w:rFonts w:ascii="Trebuchet MS" w:eastAsia="Trebuchet MS" w:hAnsi="Trebuchet MS" w:cs="Trebuchet MS"/>
          <w:b/>
          <w:spacing w:val="-8"/>
          <w:sz w:val="26"/>
          <w:szCs w:val="26"/>
        </w:rPr>
        <w:t xml:space="preserve"> </w:t>
      </w:r>
      <w:r>
        <w:rPr>
          <w:rFonts w:ascii="Trebuchet MS" w:eastAsia="Trebuchet MS" w:hAnsi="Trebuchet MS" w:cs="Trebuchet MS"/>
          <w:b/>
          <w:sz w:val="26"/>
          <w:szCs w:val="26"/>
        </w:rPr>
        <w:t>Fin</w:t>
      </w:r>
      <w:r>
        <w:rPr>
          <w:rFonts w:ascii="Trebuchet MS" w:eastAsia="Trebuchet MS" w:hAnsi="Trebuchet MS" w:cs="Trebuchet MS"/>
          <w:b/>
          <w:spacing w:val="1"/>
          <w:sz w:val="26"/>
          <w:szCs w:val="26"/>
        </w:rPr>
        <w:t>a</w:t>
      </w:r>
      <w:r>
        <w:rPr>
          <w:rFonts w:ascii="Trebuchet MS" w:eastAsia="Trebuchet MS" w:hAnsi="Trebuchet MS" w:cs="Trebuchet MS"/>
          <w:b/>
          <w:sz w:val="26"/>
          <w:szCs w:val="26"/>
        </w:rPr>
        <w:t>lization</w:t>
      </w:r>
      <w:r>
        <w:rPr>
          <w:rFonts w:ascii="Trebuchet MS" w:eastAsia="Trebuchet MS" w:hAnsi="Trebuchet MS" w:cs="Trebuchet MS"/>
          <w:b/>
          <w:spacing w:val="-14"/>
          <w:sz w:val="26"/>
          <w:szCs w:val="26"/>
        </w:rPr>
        <w:t xml:space="preserve"> </w:t>
      </w:r>
      <w:r>
        <w:rPr>
          <w:rFonts w:ascii="Trebuchet MS" w:eastAsia="Trebuchet MS" w:hAnsi="Trebuchet MS" w:cs="Trebuchet MS"/>
          <w:b/>
          <w:spacing w:val="1"/>
          <w:sz w:val="26"/>
          <w:szCs w:val="26"/>
        </w:rPr>
        <w:t>a</w:t>
      </w:r>
      <w:r>
        <w:rPr>
          <w:rFonts w:ascii="Trebuchet MS" w:eastAsia="Trebuchet MS" w:hAnsi="Trebuchet MS" w:cs="Trebuchet MS"/>
          <w:b/>
          <w:sz w:val="26"/>
          <w:szCs w:val="26"/>
        </w:rPr>
        <w:t>nd</w:t>
      </w:r>
      <w:r>
        <w:rPr>
          <w:rFonts w:ascii="Trebuchet MS" w:eastAsia="Trebuchet MS" w:hAnsi="Trebuchet MS" w:cs="Trebuchet MS"/>
          <w:b/>
          <w:spacing w:val="-2"/>
          <w:sz w:val="26"/>
          <w:szCs w:val="26"/>
        </w:rPr>
        <w:t xml:space="preserve"> </w:t>
      </w:r>
      <w:r>
        <w:rPr>
          <w:rFonts w:ascii="Trebuchet MS" w:eastAsia="Trebuchet MS" w:hAnsi="Trebuchet MS" w:cs="Trebuchet MS"/>
          <w:b/>
          <w:spacing w:val="1"/>
          <w:sz w:val="26"/>
          <w:szCs w:val="26"/>
        </w:rPr>
        <w:t>G</w:t>
      </w:r>
      <w:r>
        <w:rPr>
          <w:rFonts w:ascii="Trebuchet MS" w:eastAsia="Trebuchet MS" w:hAnsi="Trebuchet MS" w:cs="Trebuchet MS"/>
          <w:b/>
          <w:sz w:val="26"/>
          <w:szCs w:val="26"/>
        </w:rPr>
        <w:t>uide</w:t>
      </w:r>
      <w:r>
        <w:rPr>
          <w:rFonts w:ascii="Trebuchet MS" w:eastAsia="Trebuchet MS" w:hAnsi="Trebuchet MS" w:cs="Trebuchet MS"/>
          <w:b/>
          <w:spacing w:val="-6"/>
          <w:sz w:val="26"/>
          <w:szCs w:val="26"/>
        </w:rPr>
        <w:t xml:space="preserve"> </w:t>
      </w:r>
      <w:r>
        <w:rPr>
          <w:rFonts w:ascii="Trebuchet MS" w:eastAsia="Trebuchet MS" w:hAnsi="Trebuchet MS" w:cs="Trebuchet MS"/>
          <w:b/>
          <w:spacing w:val="-1"/>
          <w:sz w:val="26"/>
          <w:szCs w:val="26"/>
        </w:rPr>
        <w:t>A</w:t>
      </w:r>
      <w:r>
        <w:rPr>
          <w:rFonts w:ascii="Trebuchet MS" w:eastAsia="Trebuchet MS" w:hAnsi="Trebuchet MS" w:cs="Trebuchet MS"/>
          <w:b/>
          <w:sz w:val="26"/>
          <w:szCs w:val="26"/>
        </w:rPr>
        <w:t>llo</w:t>
      </w:r>
      <w:r>
        <w:rPr>
          <w:rFonts w:ascii="Trebuchet MS" w:eastAsia="Trebuchet MS" w:hAnsi="Trebuchet MS" w:cs="Trebuchet MS"/>
          <w:b/>
          <w:spacing w:val="1"/>
          <w:sz w:val="26"/>
          <w:szCs w:val="26"/>
        </w:rPr>
        <w:t>t</w:t>
      </w:r>
      <w:r>
        <w:rPr>
          <w:rFonts w:ascii="Trebuchet MS" w:eastAsia="Trebuchet MS" w:hAnsi="Trebuchet MS" w:cs="Trebuchet MS"/>
          <w:b/>
          <w:sz w:val="26"/>
          <w:szCs w:val="26"/>
        </w:rPr>
        <w:t>me</w:t>
      </w:r>
      <w:r>
        <w:rPr>
          <w:rFonts w:ascii="Trebuchet MS" w:eastAsia="Trebuchet MS" w:hAnsi="Trebuchet MS" w:cs="Trebuchet MS"/>
          <w:b/>
          <w:spacing w:val="1"/>
          <w:sz w:val="26"/>
          <w:szCs w:val="26"/>
        </w:rPr>
        <w:t>n</w:t>
      </w:r>
      <w:r>
        <w:rPr>
          <w:rFonts w:ascii="Trebuchet MS" w:eastAsia="Trebuchet MS" w:hAnsi="Trebuchet MS" w:cs="Trebuchet MS"/>
          <w:b/>
          <w:sz w:val="26"/>
          <w:szCs w:val="26"/>
        </w:rPr>
        <w:t>t:</w:t>
      </w:r>
    </w:p>
    <w:p w14:paraId="3D02E560" w14:textId="77777777" w:rsidR="00B87611" w:rsidRDefault="00B87611">
      <w:pPr>
        <w:spacing w:before="13" w:line="220" w:lineRule="exact"/>
        <w:rPr>
          <w:sz w:val="22"/>
          <w:szCs w:val="22"/>
        </w:rPr>
      </w:pPr>
    </w:p>
    <w:p w14:paraId="33265CB5" w14:textId="77777777" w:rsidR="00B87611" w:rsidRDefault="00963546">
      <w:pPr>
        <w:spacing w:line="276" w:lineRule="auto"/>
        <w:ind w:left="372" w:right="75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ject</w:t>
      </w:r>
      <w:r>
        <w:rPr>
          <w:rFonts w:ascii="Trebuchet MS" w:eastAsia="Trebuchet MS" w:hAnsi="Trebuchet MS" w:cs="Trebuchet MS"/>
          <w:spacing w:val="4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3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4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4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3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gn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3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ry</w:t>
      </w:r>
      <w:r>
        <w:rPr>
          <w:rFonts w:ascii="Trebuchet MS" w:eastAsia="Trebuchet MS" w:hAnsi="Trebuchet MS" w:cs="Trebuchet MS"/>
          <w:spacing w:val="4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tea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4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k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3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tha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3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ha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3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4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be</w:t>
      </w:r>
      <w:r>
        <w:rPr>
          <w:rFonts w:ascii="Trebuchet MS" w:eastAsia="Trebuchet MS" w:hAnsi="Trebuchet MS" w:cs="Trebuchet MS"/>
          <w:spacing w:val="4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mp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it</w:t>
      </w:r>
      <w:r>
        <w:rPr>
          <w:rFonts w:ascii="Trebuchet MS" w:eastAsia="Trebuchet MS" w:hAnsi="Trebuchet MS" w:cs="Trebuchet MS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i</w:t>
      </w:r>
      <w:r>
        <w:rPr>
          <w:rFonts w:ascii="Trebuchet MS" w:eastAsia="Trebuchet MS" w:hAnsi="Trebuchet MS" w:cs="Trebuchet MS"/>
          <w:sz w:val="24"/>
          <w:szCs w:val="24"/>
        </w:rPr>
        <w:t>mp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ion</w:t>
      </w:r>
      <w:r>
        <w:rPr>
          <w:rFonts w:ascii="Trebuchet MS" w:eastAsia="Trebuchet MS" w:hAnsi="Trebuchet MS" w:cs="Trebuchet MS"/>
          <w:sz w:val="24"/>
          <w:szCs w:val="24"/>
        </w:rPr>
        <w:t>.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ry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 xml:space="preserve">o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xp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th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o</w:t>
      </w:r>
      <w:r>
        <w:rPr>
          <w:rFonts w:ascii="Trebuchet MS" w:eastAsia="Trebuchet MS" w:hAnsi="Trebuchet MS" w:cs="Trebuchet MS"/>
          <w:sz w:val="24"/>
          <w:szCs w:val="24"/>
        </w:rPr>
        <w:t xml:space="preserve">f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/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ch</w:t>
      </w:r>
      <w:r>
        <w:rPr>
          <w:rFonts w:ascii="Trebuchet MS" w:eastAsia="Trebuchet MS" w:hAnsi="Trebuchet MS" w:cs="Trebuchet MS"/>
          <w:sz w:val="24"/>
          <w:szCs w:val="24"/>
        </w:rPr>
        <w:t xml:space="preserve">/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thi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ea</w:t>
      </w:r>
      <w:r>
        <w:rPr>
          <w:rFonts w:ascii="Trebuchet MS" w:eastAsia="Trebuchet MS" w:hAnsi="Trebuchet MS" w:cs="Trebuchet MS"/>
          <w:sz w:val="24"/>
          <w:szCs w:val="24"/>
        </w:rPr>
        <w:t>/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iet</w:t>
      </w:r>
      <w:r>
        <w:rPr>
          <w:rFonts w:ascii="Trebuchet MS" w:eastAsia="Trebuchet MS" w:hAnsi="Trebuchet MS" w:cs="Trebuchet MS"/>
          <w:sz w:val="24"/>
          <w:szCs w:val="24"/>
        </w:rPr>
        <w:t xml:space="preserve">y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 xml:space="preserve">. </w:t>
      </w:r>
      <w:r>
        <w:rPr>
          <w:rFonts w:ascii="Trebuchet MS" w:eastAsia="Trebuchet MS" w:hAnsi="Trebuchet MS" w:cs="Trebuchet MS"/>
          <w:spacing w:val="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on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gurat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ject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ti</w:t>
      </w:r>
      <w:r>
        <w:rPr>
          <w:rFonts w:ascii="Trebuchet MS" w:eastAsia="Trebuchet MS" w:hAnsi="Trebuchet MS" w:cs="Trebuchet MS"/>
          <w:spacing w:val="-4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 xml:space="preserve">l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ete</w:t>
      </w:r>
      <w:r>
        <w:rPr>
          <w:rFonts w:ascii="Trebuchet MS" w:eastAsia="Trebuchet MS" w:hAnsi="Trebuchet MS" w:cs="Trebuchet MS"/>
          <w:sz w:val="24"/>
          <w:szCs w:val="24"/>
        </w:rPr>
        <w:t xml:space="preserve">rs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ga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ge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q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it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ject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4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k 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. It</w:t>
      </w:r>
      <w:r>
        <w:rPr>
          <w:rFonts w:ascii="Trebuchet MS" w:eastAsia="Trebuchet MS" w:hAnsi="Trebuchet MS" w:cs="Trebuchet MS"/>
          <w:spacing w:val="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go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-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ti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f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j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ect</w:t>
      </w:r>
      <w:r>
        <w:rPr>
          <w:rFonts w:ascii="Trebuchet MS" w:eastAsia="Trebuchet MS" w:hAnsi="Trebuchet MS" w:cs="Trebuchet MS"/>
          <w:sz w:val="24"/>
          <w:szCs w:val="24"/>
        </w:rPr>
        <w:t xml:space="preserve">s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z w:val="24"/>
          <w:szCs w:val="24"/>
        </w:rPr>
        <w:t xml:space="preserve">e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co</w:t>
      </w:r>
      <w:r>
        <w:rPr>
          <w:rFonts w:ascii="Trebuchet MS" w:eastAsia="Trebuchet MS" w:hAnsi="Trebuchet MS" w:cs="Trebuchet MS"/>
          <w:sz w:val="24"/>
          <w:szCs w:val="24"/>
        </w:rPr>
        <w:t>pe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it</w:t>
      </w:r>
      <w:r>
        <w:rPr>
          <w:rFonts w:ascii="Trebuchet MS" w:eastAsia="Trebuchet MS" w:hAnsi="Trebuchet MS" w:cs="Trebuchet MS"/>
          <w:sz w:val="24"/>
          <w:szCs w:val="24"/>
        </w:rPr>
        <w:t>h a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k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ec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ll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a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r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G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61BF5482" w14:textId="77777777" w:rsidR="00B87611" w:rsidRDefault="00B87611">
      <w:pPr>
        <w:spacing w:before="12" w:line="220" w:lineRule="exact"/>
        <w:rPr>
          <w:sz w:val="22"/>
          <w:szCs w:val="22"/>
        </w:rPr>
      </w:pPr>
    </w:p>
    <w:p w14:paraId="0419E762" w14:textId="77777777" w:rsidR="00B87611" w:rsidRDefault="00963546">
      <w:pPr>
        <w:ind w:left="10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P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ro</w:t>
      </w:r>
      <w:r>
        <w:rPr>
          <w:rFonts w:ascii="Trebuchet MS" w:eastAsia="Trebuchet MS" w:hAnsi="Trebuchet MS" w:cs="Trebuchet MS"/>
          <w:b/>
          <w:sz w:val="24"/>
          <w:szCs w:val="24"/>
        </w:rPr>
        <w:t>c</w:t>
      </w:r>
      <w:r>
        <w:rPr>
          <w:rFonts w:ascii="Trebuchet MS" w:eastAsia="Trebuchet MS" w:hAnsi="Trebuchet MS" w:cs="Trebuchet MS"/>
          <w:b/>
          <w:spacing w:val="-2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>ss in G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>n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>r</w:t>
      </w:r>
      <w:r>
        <w:rPr>
          <w:rFonts w:ascii="Trebuchet MS" w:eastAsia="Trebuchet MS" w:hAnsi="Trebuchet MS" w:cs="Trebuchet MS"/>
          <w:b/>
          <w:spacing w:val="2"/>
          <w:sz w:val="24"/>
          <w:szCs w:val="24"/>
        </w:rPr>
        <w:t>a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b/>
          <w:sz w:val="24"/>
          <w:szCs w:val="24"/>
        </w:rPr>
        <w:t>:</w:t>
      </w:r>
    </w:p>
    <w:p w14:paraId="70CE3A25" w14:textId="77777777" w:rsidR="00B87611" w:rsidRDefault="00963546">
      <w:pPr>
        <w:spacing w:before="43" w:line="275" w:lineRule="auto"/>
        <w:ind w:left="460" w:right="87" w:hanging="3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pacing w:val="-1"/>
          <w:sz w:val="24"/>
          <w:szCs w:val="24"/>
        </w:rPr>
        <w:t>1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. </w:t>
      </w:r>
      <w:r>
        <w:rPr>
          <w:rFonts w:ascii="Trebuchet MS" w:eastAsia="Trebuchet MS" w:hAnsi="Trebuchet MS" w:cs="Trebuchet MS"/>
          <w:b/>
          <w:spacing w:val="2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ject</w:t>
      </w:r>
      <w:r>
        <w:rPr>
          <w:rFonts w:ascii="Trebuchet MS" w:eastAsia="Trebuchet MS" w:hAnsi="Trebuchet MS" w:cs="Trebuchet MS"/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ms</w:t>
      </w:r>
      <w:r>
        <w:rPr>
          <w:rFonts w:ascii="Trebuchet MS" w:eastAsia="Trebuchet MS" w:hAnsi="Trebuchet MS" w:cs="Trebuchet MS"/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ei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ea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4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be</w:t>
      </w:r>
      <w:r>
        <w:rPr>
          <w:rFonts w:ascii="Trebuchet MS" w:eastAsia="Trebuchet MS" w:hAnsi="Trebuchet MS" w:cs="Trebuchet MS"/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gi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it</w:t>
      </w:r>
      <w:r>
        <w:rPr>
          <w:rFonts w:ascii="Trebuchet MS" w:eastAsia="Trebuchet MS" w:hAnsi="Trebuchet MS" w:cs="Trebuchet MS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ject</w:t>
      </w:r>
      <w:r>
        <w:rPr>
          <w:rFonts w:ascii="Trebuchet MS" w:eastAsia="Trebuchet MS" w:hAnsi="Trebuchet MS" w:cs="Trebuchet MS"/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to</w:t>
      </w:r>
      <w:r>
        <w:rPr>
          <w:rFonts w:ascii="Trebuchet MS" w:eastAsia="Trebuchet MS" w:hAnsi="Trebuchet MS" w:cs="Trebuchet MS"/>
          <w:sz w:val="24"/>
          <w:szCs w:val="24"/>
        </w:rPr>
        <w:t>r 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 xml:space="preserve">n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-4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 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rd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ye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r.</w:t>
      </w:r>
    </w:p>
    <w:p w14:paraId="32998957" w14:textId="77777777" w:rsidR="00B87611" w:rsidRDefault="00000000">
      <w:pPr>
        <w:spacing w:before="2" w:line="274" w:lineRule="auto"/>
        <w:ind w:left="460" w:right="89" w:hanging="360"/>
        <w:rPr>
          <w:rFonts w:ascii="Trebuchet MS" w:eastAsia="Trebuchet MS" w:hAnsi="Trebuchet MS" w:cs="Trebuchet MS"/>
          <w:sz w:val="24"/>
          <w:szCs w:val="24"/>
        </w:rPr>
        <w:sectPr w:rsidR="00B87611" w:rsidSect="00947A67">
          <w:pgSz w:w="12240" w:h="15840"/>
          <w:pgMar w:top="920" w:right="1140" w:bottom="280" w:left="1160" w:header="0" w:footer="888" w:gutter="0"/>
          <w:cols w:space="720"/>
        </w:sectPr>
      </w:pPr>
      <w:r>
        <w:pict w14:anchorId="2CA632B7">
          <v:group id="_x0000_s2968" style="position:absolute;left:0;text-align:left;margin-left:60pt;margin-top:52pt;width:492.1pt;height:4.55pt;z-index:-251698688;mso-position-horizontal-relative:page" coordorigin="1200,1040" coordsize="9842,91">
            <v:shape id="_x0000_s2970" style="position:absolute;left:1231;top:1071;width:9780;height:0" coordorigin="1231,1071" coordsize="9780,0" path="m1231,1071r9780,e" filled="f" strokecolor="#612322" strokeweight="3.1pt">
              <v:path arrowok="t"/>
            </v:shape>
            <v:shape id="_x0000_s2969" style="position:absolute;left:1231;top:1123;width:9780;height:0" coordorigin="1231,1123" coordsize="9780,0" path="m1231,1123r9780,e" filled="f" strokecolor="#612322" strokeweight=".82pt">
              <v:path arrowok="t"/>
            </v:shape>
            <w10:wrap anchorx="page"/>
          </v:group>
        </w:pic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2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.</w:t>
      </w:r>
      <w:r w:rsidR="00963546">
        <w:rPr>
          <w:rFonts w:ascii="Trebuchet MS" w:eastAsia="Trebuchet MS" w:hAnsi="Trebuchet MS" w:cs="Trebuchet MS"/>
          <w:b/>
          <w:spacing w:val="3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St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 w:rsidR="00963546">
        <w:rPr>
          <w:rFonts w:ascii="Trebuchet MS" w:eastAsia="Trebuchet MS" w:hAnsi="Trebuchet MS" w:cs="Trebuchet MS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nt</w:t>
      </w:r>
      <w:r w:rsidR="00963546">
        <w:rPr>
          <w:rFonts w:ascii="Trebuchet MS" w:eastAsia="Trebuchet MS" w:hAnsi="Trebuchet MS" w:cs="Trebuchet MS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30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z w:val="24"/>
          <w:szCs w:val="24"/>
        </w:rPr>
        <w:t>re</w:t>
      </w:r>
      <w:r w:rsidR="00963546">
        <w:rPr>
          <w:rFonts w:ascii="Trebuchet MS" w:eastAsia="Trebuchet MS" w:hAnsi="Trebuchet MS" w:cs="Trebuchet MS"/>
          <w:spacing w:val="30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pr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v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3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wi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z w:val="24"/>
          <w:szCs w:val="24"/>
        </w:rPr>
        <w:t>h</w:t>
      </w:r>
      <w:r w:rsidR="00963546">
        <w:rPr>
          <w:rFonts w:ascii="Trebuchet MS" w:eastAsia="Trebuchet MS" w:hAnsi="Trebuchet MS" w:cs="Trebuchet MS"/>
          <w:spacing w:val="3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29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f</w:t>
      </w:r>
      <w:r w:rsidR="00963546">
        <w:rPr>
          <w:rFonts w:ascii="Trebuchet MS" w:eastAsia="Trebuchet MS" w:hAnsi="Trebuchet MS" w:cs="Trebuchet MS"/>
          <w:spacing w:val="3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g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30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&amp;</w:t>
      </w:r>
      <w:r w:rsidR="00963546">
        <w:rPr>
          <w:rFonts w:ascii="Trebuchet MS" w:eastAsia="Trebuchet MS" w:hAnsi="Trebuchet MS" w:cs="Trebuchet MS"/>
          <w:spacing w:val="3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ei</w:t>
      </w:r>
      <w:r w:rsidR="00963546">
        <w:rPr>
          <w:rFonts w:ascii="Trebuchet MS" w:eastAsia="Trebuchet MS" w:hAnsi="Trebuchet MS" w:cs="Trebuchet MS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29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ai</w:t>
      </w:r>
      <w:r w:rsidR="00963546">
        <w:rPr>
          <w:rFonts w:ascii="Trebuchet MS" w:eastAsia="Trebuchet MS" w:hAnsi="Trebuchet MS" w:cs="Trebuchet MS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pacing w:val="29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f</w:t>
      </w:r>
      <w:r w:rsidR="00963546">
        <w:rPr>
          <w:rFonts w:ascii="Trebuchet MS" w:eastAsia="Trebuchet MS" w:hAnsi="Trebuchet MS" w:cs="Trebuchet MS"/>
          <w:spacing w:val="28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>xp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>,</w:t>
      </w:r>
      <w:r w:rsidR="00963546">
        <w:rPr>
          <w:rFonts w:ascii="Trebuchet MS" w:eastAsia="Trebuchet MS" w:hAnsi="Trebuchet MS" w:cs="Trebuchet MS"/>
          <w:spacing w:val="3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29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f</w:t>
      </w:r>
      <w:r w:rsidR="00963546">
        <w:rPr>
          <w:rFonts w:ascii="Trebuchet MS" w:eastAsia="Trebuchet MS" w:hAnsi="Trebuchet MS" w:cs="Trebuchet MS"/>
          <w:spacing w:val="3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r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 w:rsidR="00963546">
        <w:rPr>
          <w:rFonts w:ascii="Trebuchet MS" w:eastAsia="Trebuchet MS" w:hAnsi="Trebuchet MS" w:cs="Trebuchet MS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y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ea</w:t>
      </w:r>
      <w:r w:rsidR="00963546">
        <w:rPr>
          <w:rFonts w:ascii="Trebuchet MS" w:eastAsia="Trebuchet MS" w:hAnsi="Trebuchet MS" w:cs="Trebuchet MS"/>
          <w:sz w:val="24"/>
          <w:szCs w:val="24"/>
        </w:rPr>
        <w:t>rs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p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jec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z w:val="24"/>
          <w:szCs w:val="24"/>
        </w:rPr>
        <w:t>,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con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it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ti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n of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P</w:t>
      </w:r>
      <w:r w:rsidR="00963546">
        <w:rPr>
          <w:rFonts w:ascii="Trebuchet MS" w:eastAsia="Trebuchet MS" w:hAnsi="Trebuchet MS" w:cs="Trebuchet MS"/>
          <w:sz w:val="24"/>
          <w:szCs w:val="24"/>
        </w:rPr>
        <w:t>AC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d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co</w:t>
      </w:r>
      <w:r w:rsidR="00963546">
        <w:rPr>
          <w:rFonts w:ascii="Trebuchet MS" w:eastAsia="Trebuchet MS" w:hAnsi="Trebuchet MS" w:cs="Trebuchet MS"/>
          <w:sz w:val="24"/>
          <w:szCs w:val="24"/>
        </w:rPr>
        <w:t>py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f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gb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k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 xml:space="preserve"> g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z w:val="24"/>
          <w:szCs w:val="24"/>
        </w:rPr>
        <w:t>v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9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z w:val="24"/>
          <w:szCs w:val="24"/>
        </w:rPr>
        <w:t>g all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g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ui</w:t>
      </w:r>
      <w:r w:rsidR="00963546">
        <w:rPr>
          <w:rFonts w:ascii="Trebuchet MS" w:eastAsia="Trebuchet MS" w:hAnsi="Trebuchet MS" w:cs="Trebuchet MS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z w:val="24"/>
          <w:szCs w:val="24"/>
        </w:rPr>
        <w:t>.</w:t>
      </w:r>
    </w:p>
    <w:p w14:paraId="473697A9" w14:textId="77777777" w:rsidR="00B87611" w:rsidRDefault="00000000">
      <w:pPr>
        <w:spacing w:before="59"/>
        <w:ind w:left="100"/>
        <w:rPr>
          <w:rFonts w:ascii="Trebuchet MS" w:eastAsia="Trebuchet MS" w:hAnsi="Trebuchet MS" w:cs="Trebuchet MS"/>
          <w:sz w:val="24"/>
          <w:szCs w:val="24"/>
        </w:rPr>
      </w:pPr>
      <w:r>
        <w:lastRenderedPageBreak/>
        <w:pict w14:anchorId="7EF46574">
          <v:group id="_x0000_s2947" style="position:absolute;left:0;text-align:left;margin-left:30.3pt;margin-top:36.05pt;width:551.5pt;height:733.55pt;z-index:-251695616;mso-position-horizontal-relative:page;mso-position-vertical-relative:page" coordorigin="606,721" coordsize="11030,14671">
            <v:shape id="_x0000_s2967" style="position:absolute;left:612;top:727;width:29;height:0" coordorigin="612,727" coordsize="29,0" path="m612,727r29,e" filled="f" strokeweight=".58pt">
              <v:path arrowok="t"/>
            </v:shape>
            <v:shape id="_x0000_s2966" style="position:absolute;left:622;top:742;width:10;height:0" coordorigin="622,742" coordsize="10,0" path="m622,742r9,e" filled="f" strokecolor="white" strokeweight="1.06pt">
              <v:path arrowok="t"/>
            </v:shape>
            <v:shape id="_x0000_s2965" style="position:absolute;left:622;top:737;width:19;height:0" coordorigin="622,737" coordsize="19,0" path="m622,737r19,e" filled="f" strokecolor="white" strokeweight=".58pt">
              <v:path arrowok="t"/>
            </v:shape>
            <v:shape id="_x0000_s2964" style="position:absolute;left:641;top:727;width:10961;height:0" coordorigin="641,727" coordsize="10961,0" path="m641,727r10961,e" filled="f" strokeweight=".58pt">
              <v:path arrowok="t"/>
            </v:shape>
            <v:shape id="_x0000_s2963" style="position:absolute;left:641;top:746;width:10961;height:0" coordorigin="641,746" coordsize="10961,0" path="m641,746r10961,e" filled="f" strokeweight=".58pt">
              <v:path arrowok="t"/>
            </v:shape>
            <v:shape id="_x0000_s2962" style="position:absolute;left:11602;top:727;width:29;height:0" coordorigin="11602,727" coordsize="29,0" path="m11602,727r28,e" filled="f" strokeweight=".58pt">
              <v:path arrowok="t"/>
            </v:shape>
            <v:shape id="_x0000_s2961" style="position:absolute;left:11611;top:742;width:10;height:0" coordorigin="11611,742" coordsize="10,0" path="m11611,742r10,e" filled="f" strokecolor="white" strokeweight="1.06pt">
              <v:path arrowok="t"/>
            </v:shape>
            <v:shape id="_x0000_s2960" style="position:absolute;left:11602;top:737;width:19;height:0" coordorigin="11602,737" coordsize="19,0" path="m11602,737r19,e" filled="f" strokecolor="white" strokeweight=".58pt">
              <v:path arrowok="t"/>
            </v:shape>
            <v:shape id="_x0000_s2959" style="position:absolute;left:632;top:732;width:0;height:14650" coordorigin="632,732" coordsize="0,14650" path="m632,732r,14650e" filled="f" strokeweight=".58pt">
              <v:path arrowok="t"/>
            </v:shape>
            <v:shape id="_x0000_s2958" style="position:absolute;left:636;top:751;width:0;height:14611" coordorigin="636,751" coordsize="0,14611" path="m636,751r,14611e" filled="f" strokeweight=".58pt">
              <v:path arrowok="t"/>
            </v:shape>
            <v:shape id="_x0000_s2957" style="position:absolute;left:11610;top:732;width:0;height:14650" coordorigin="11610,732" coordsize="0,14650" path="m11610,732r,14650e" filled="f" strokeweight=".20464mm">
              <v:path arrowok="t"/>
            </v:shape>
            <v:shape id="_x0000_s2956" style="position:absolute;left:11606;top:751;width:0;height:14611" coordorigin="11606,751" coordsize="0,14611" path="m11606,751r,14611e" filled="f" strokeweight=".58pt">
              <v:path arrowok="t"/>
            </v:shape>
            <v:shape id="_x0000_s2955" style="position:absolute;left:612;top:15386;width:29;height:0" coordorigin="612,15386" coordsize="29,0" path="m612,15386r29,e" filled="f" strokeweight=".58pt">
              <v:path arrowok="t"/>
            </v:shape>
            <v:shape id="_x0000_s2954" style="position:absolute;left:622;top:15372;width:10;height:0" coordorigin="622,15372" coordsize="10,0" path="m622,15372r9,e" filled="f" strokecolor="white" strokeweight="1.06pt">
              <v:path arrowok="t"/>
            </v:shape>
            <v:shape id="_x0000_s2953" style="position:absolute;left:622;top:15377;width:19;height:0" coordorigin="622,15377" coordsize="19,0" path="m622,15377r19,e" filled="f" strokecolor="white" strokeweight=".58pt">
              <v:path arrowok="t"/>
            </v:shape>
            <v:shape id="_x0000_s2952" style="position:absolute;left:641;top:15386;width:10961;height:0" coordorigin="641,15386" coordsize="10961,0" path="m641,15386r10961,e" filled="f" strokeweight=".58pt">
              <v:path arrowok="t"/>
            </v:shape>
            <v:shape id="_x0000_s2951" style="position:absolute;left:641;top:15367;width:10961;height:0" coordorigin="641,15367" coordsize="10961,0" path="m641,15367r10961,e" filled="f" strokeweight=".20464mm">
              <v:path arrowok="t"/>
            </v:shape>
            <v:shape id="_x0000_s2950" style="position:absolute;left:11602;top:15386;width:29;height:0" coordorigin="11602,15386" coordsize="29,0" path="m11602,15386r28,e" filled="f" strokeweight=".58pt">
              <v:path arrowok="t"/>
            </v:shape>
            <v:shape id="_x0000_s2949" style="position:absolute;left:11611;top:15372;width:10;height:0" coordorigin="11611,15372" coordsize="10,0" path="m11611,15372r10,e" filled="f" strokecolor="white" strokeweight="1.06pt">
              <v:path arrowok="t"/>
            </v:shape>
            <v:shape id="_x0000_s2948" style="position:absolute;left:11602;top:15377;width:19;height:0" coordorigin="11602,15377" coordsize="19,0" path="m11602,15377r19,e" filled="f" strokecolor="white" strokeweight=".58pt">
              <v:path arrowok="t"/>
            </v:shape>
            <w10:wrap anchorx="page" anchory="page"/>
          </v:group>
        </w:pic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3</w:t>
      </w:r>
      <w:r w:rsidR="00963546">
        <w:rPr>
          <w:rFonts w:ascii="Trebuchet MS" w:eastAsia="Trebuchet MS" w:hAnsi="Trebuchet MS" w:cs="Trebuchet MS"/>
          <w:sz w:val="24"/>
          <w:szCs w:val="24"/>
        </w:rPr>
        <w:t>.</w:t>
      </w:r>
      <w:r w:rsidR="00963546">
        <w:rPr>
          <w:rFonts w:ascii="Trebuchet MS" w:eastAsia="Trebuchet MS" w:hAnsi="Trebuchet MS" w:cs="Trebuchet MS"/>
          <w:spacing w:val="58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C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 w:rsidR="00963546">
        <w:rPr>
          <w:rFonts w:ascii="Trebuchet MS" w:eastAsia="Trebuchet MS" w:hAnsi="Trebuchet MS" w:cs="Trebuchet MS"/>
          <w:sz w:val="24"/>
          <w:szCs w:val="24"/>
        </w:rPr>
        <w:t>g</w:t>
      </w:r>
      <w:r w:rsidR="00963546">
        <w:rPr>
          <w:rFonts w:ascii="Trebuchet MS" w:eastAsia="Trebuchet MS" w:hAnsi="Trebuchet MS" w:cs="Trebuchet MS"/>
          <w:spacing w:val="56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>gi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55"/>
          <w:sz w:val="24"/>
          <w:szCs w:val="24"/>
        </w:rPr>
        <w:t xml:space="preserve"> </w:t>
      </w:r>
      <w:proofErr w:type="gramStart"/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tea</w:t>
      </w:r>
      <w:r w:rsidR="00963546">
        <w:rPr>
          <w:rFonts w:ascii="Trebuchet MS" w:eastAsia="Trebuchet MS" w:hAnsi="Trebuchet MS" w:cs="Trebuchet MS"/>
          <w:sz w:val="24"/>
          <w:szCs w:val="24"/>
        </w:rPr>
        <w:t>ms</w:t>
      </w:r>
      <w:proofErr w:type="gramEnd"/>
      <w:r w:rsidR="00963546">
        <w:rPr>
          <w:rFonts w:ascii="Trebuchet MS" w:eastAsia="Trebuchet MS" w:hAnsi="Trebuchet MS" w:cs="Trebuchet MS"/>
          <w:spacing w:val="56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55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f</w:t>
      </w:r>
      <w:r w:rsidR="00963546">
        <w:rPr>
          <w:rFonts w:ascii="Trebuchet MS" w:eastAsia="Trebuchet MS" w:hAnsi="Trebuchet MS" w:cs="Trebuchet MS"/>
          <w:spacing w:val="57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nte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/</w:t>
      </w:r>
      <w:r w:rsidR="00963546">
        <w:rPr>
          <w:rFonts w:ascii="Trebuchet MS" w:eastAsia="Trebuchet MS" w:hAnsi="Trebuchet MS" w:cs="Trebuchet MS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m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pacing w:val="58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55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>xp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ti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58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f</w:t>
      </w:r>
      <w:r w:rsidR="00963546">
        <w:rPr>
          <w:rFonts w:ascii="Trebuchet MS" w:eastAsia="Trebuchet MS" w:hAnsi="Trebuchet MS" w:cs="Trebuchet MS"/>
          <w:spacing w:val="57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g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>,</w:t>
      </w:r>
      <w:r w:rsidR="00963546">
        <w:rPr>
          <w:rFonts w:ascii="Trebuchet MS" w:eastAsia="Trebuchet MS" w:hAnsi="Trebuchet MS" w:cs="Trebuchet MS"/>
          <w:spacing w:val="58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 w:rsidR="00963546">
        <w:rPr>
          <w:rFonts w:ascii="Trebuchet MS" w:eastAsia="Trebuchet MS" w:hAnsi="Trebuchet MS" w:cs="Trebuchet MS"/>
          <w:sz w:val="24"/>
          <w:szCs w:val="24"/>
        </w:rPr>
        <w:t>e</w:t>
      </w:r>
    </w:p>
    <w:p w14:paraId="14650C0F" w14:textId="77777777" w:rsidR="00B87611" w:rsidRDefault="00963546">
      <w:pPr>
        <w:spacing w:before="41"/>
        <w:ind w:left="4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ject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coo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r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 xml:space="preserve">n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con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n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h PAC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ot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j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ec</w:t>
      </w:r>
      <w:r>
        <w:rPr>
          <w:rFonts w:ascii="Trebuchet MS" w:eastAsia="Trebuchet MS" w:hAnsi="Trebuchet MS" w:cs="Trebuchet MS"/>
          <w:sz w:val="24"/>
          <w:szCs w:val="24"/>
        </w:rPr>
        <w:t xml:space="preserve">t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038C50E1" w14:textId="77777777" w:rsidR="00B87611" w:rsidRDefault="00963546">
      <w:pPr>
        <w:spacing w:before="43" w:line="274" w:lineRule="auto"/>
        <w:ind w:left="460" w:right="74" w:hanging="360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pacing w:val="-1"/>
          <w:sz w:val="24"/>
          <w:szCs w:val="24"/>
        </w:rPr>
        <w:t>4</w:t>
      </w:r>
      <w:r>
        <w:rPr>
          <w:rFonts w:ascii="Trebuchet MS" w:eastAsia="Trebuchet MS" w:hAnsi="Trebuchet MS" w:cs="Trebuchet MS"/>
          <w:sz w:val="24"/>
          <w:szCs w:val="24"/>
        </w:rPr>
        <w:t>. 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ea</w:t>
      </w:r>
      <w:r>
        <w:rPr>
          <w:rFonts w:ascii="Trebuchet MS" w:eastAsia="Trebuchet MS" w:hAnsi="Trebuchet MS" w:cs="Trebuchet MS"/>
          <w:sz w:val="24"/>
          <w:szCs w:val="24"/>
        </w:rPr>
        <w:t>m 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co</w:t>
      </w:r>
      <w:r>
        <w:rPr>
          <w:rFonts w:ascii="Trebuchet MS" w:eastAsia="Trebuchet MS" w:hAnsi="Trebuchet MS" w:cs="Trebuchet MS"/>
          <w:sz w:val="24"/>
          <w:szCs w:val="24"/>
        </w:rPr>
        <w:t>me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up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it</w:t>
      </w:r>
      <w:r>
        <w:rPr>
          <w:rFonts w:ascii="Trebuchet MS" w:eastAsia="Trebuchet MS" w:hAnsi="Trebuchet MS" w:cs="Trebuchet MS"/>
          <w:sz w:val="24"/>
          <w:szCs w:val="24"/>
        </w:rPr>
        <w:t xml:space="preserve">h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 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j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>t (T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eti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ocia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gu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b</w:t>
      </w:r>
      <w:r>
        <w:rPr>
          <w:rFonts w:ascii="Trebuchet MS" w:eastAsia="Trebuchet MS" w:hAnsi="Trebuchet MS" w:cs="Trebuchet MS"/>
          <w:sz w:val="24"/>
          <w:szCs w:val="24"/>
        </w:rPr>
        <w:t xml:space="preserve">y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xt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na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/</w:t>
      </w:r>
      <w:r>
        <w:rPr>
          <w:rFonts w:ascii="Trebuchet MS" w:eastAsia="Trebuchet MS" w:hAnsi="Trebuchet MS" w:cs="Trebuchet MS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mp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>y).</w:t>
      </w:r>
    </w:p>
    <w:p w14:paraId="39076868" w14:textId="77777777" w:rsidR="00B87611" w:rsidRDefault="00963546">
      <w:pPr>
        <w:spacing w:before="2"/>
        <w:ind w:left="10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pacing w:val="-1"/>
          <w:sz w:val="24"/>
          <w:szCs w:val="24"/>
        </w:rPr>
        <w:t>5</w:t>
      </w:r>
      <w:r>
        <w:rPr>
          <w:rFonts w:ascii="Trebuchet MS" w:eastAsia="Trebuchet MS" w:hAnsi="Trebuchet MS" w:cs="Trebuchet MS"/>
          <w:sz w:val="24"/>
          <w:szCs w:val="24"/>
        </w:rPr>
        <w:t>. 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ea</w:t>
      </w:r>
      <w:r>
        <w:rPr>
          <w:rFonts w:ascii="Trebuchet MS" w:eastAsia="Trebuchet MS" w:hAnsi="Trebuchet MS" w:cs="Trebuchet MS"/>
          <w:sz w:val="24"/>
          <w:szCs w:val="24"/>
        </w:rPr>
        <w:t>ms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 xml:space="preserve">n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n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it</w:t>
      </w:r>
      <w:r>
        <w:rPr>
          <w:rFonts w:ascii="Trebuchet MS" w:eastAsia="Trebuchet MS" w:hAnsi="Trebuchet MS" w:cs="Trebuchet MS"/>
          <w:sz w:val="24"/>
          <w:szCs w:val="24"/>
        </w:rPr>
        <w:t xml:space="preserve">h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j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ec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(s)</w:t>
      </w:r>
    </w:p>
    <w:p w14:paraId="6C3D3F1C" w14:textId="77777777" w:rsidR="00B87611" w:rsidRDefault="00963546">
      <w:pPr>
        <w:spacing w:before="40" w:line="276" w:lineRule="auto"/>
        <w:ind w:left="460" w:right="77" w:hanging="360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pacing w:val="-1"/>
          <w:sz w:val="24"/>
          <w:szCs w:val="24"/>
        </w:rPr>
        <w:t>6</w:t>
      </w:r>
      <w:r>
        <w:rPr>
          <w:rFonts w:ascii="Trebuchet MS" w:eastAsia="Trebuchet MS" w:hAnsi="Trebuchet MS" w:cs="Trebuchet MS"/>
          <w:sz w:val="24"/>
          <w:szCs w:val="24"/>
        </w:rPr>
        <w:t>.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ject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l 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inc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ject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tit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,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gr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,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hi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s (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 xml:space="preserve">f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>y), 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le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>
        <w:rPr>
          <w:rFonts w:ascii="Trebuchet MS" w:eastAsia="Trebuchet MS" w:hAnsi="Trebuchet MS" w:cs="Trebuchet MS"/>
          <w:sz w:val="24"/>
          <w:szCs w:val="24"/>
        </w:rPr>
        <w:t>,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a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,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y</w:t>
      </w:r>
      <w:r>
        <w:rPr>
          <w:rFonts w:ascii="Trebuchet MS" w:eastAsia="Trebuchet MS" w:hAnsi="Trebuchet MS" w:cs="Trebuchet MS"/>
          <w:sz w:val="24"/>
          <w:szCs w:val="24"/>
        </w:rPr>
        <w:t>pe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 Pr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ject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[S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0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/</w:t>
      </w:r>
      <w:proofErr w:type="gramStart"/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Sp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proofErr w:type="gramEnd"/>
      <w:r>
        <w:rPr>
          <w:rFonts w:ascii="Trebuchet MS" w:eastAsia="Trebuchet MS" w:hAnsi="Trebuchet MS" w:cs="Trebuchet MS"/>
          <w:sz w:val="24"/>
          <w:szCs w:val="24"/>
        </w:rPr>
        <w:t>, AND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z</w:t>
      </w:r>
      <w:r>
        <w:rPr>
          <w:rFonts w:ascii="Trebuchet MS" w:eastAsia="Trebuchet MS" w:hAnsi="Trebuchet MS" w:cs="Trebuchet MS"/>
          <w:sz w:val="24"/>
          <w:szCs w:val="24"/>
        </w:rPr>
        <w:t>-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1</w:t>
      </w:r>
      <w:r>
        <w:rPr>
          <w:rFonts w:ascii="Trebuchet MS" w:eastAsia="Trebuchet MS" w:hAnsi="Trebuchet MS" w:cs="Trebuchet MS"/>
          <w:sz w:val="24"/>
          <w:szCs w:val="24"/>
        </w:rPr>
        <w:t>.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F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k</w:t>
      </w:r>
      <w:r>
        <w:rPr>
          <w:rFonts w:ascii="Trebuchet MS" w:eastAsia="Trebuchet MS" w:hAnsi="Trebuchet MS" w:cs="Trebuchet MS"/>
          <w:sz w:val="24"/>
          <w:szCs w:val="24"/>
        </w:rPr>
        <w:t>,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2</w:t>
      </w:r>
      <w:r>
        <w:rPr>
          <w:rFonts w:ascii="Trebuchet MS" w:eastAsia="Trebuchet MS" w:hAnsi="Trebuchet MS" w:cs="Trebuchet MS"/>
          <w:sz w:val="24"/>
          <w:szCs w:val="24"/>
        </w:rPr>
        <w:t>.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S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a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-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App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ion</w:t>
      </w:r>
      <w:r>
        <w:rPr>
          <w:rFonts w:ascii="Trebuchet MS" w:eastAsia="Trebuchet MS" w:hAnsi="Trebuchet MS" w:cs="Trebuchet MS"/>
          <w:sz w:val="24"/>
          <w:szCs w:val="24"/>
        </w:rPr>
        <w:t>/ 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ys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z w:val="24"/>
          <w:szCs w:val="24"/>
        </w:rPr>
        <w:t>ms Sof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it</w:t>
      </w:r>
      <w:r>
        <w:rPr>
          <w:rFonts w:ascii="Trebuchet MS" w:eastAsia="Trebuchet MS" w:hAnsi="Trebuchet MS" w:cs="Trebuchet MS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ith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ou</w:t>
      </w:r>
      <w:r>
        <w:rPr>
          <w:rFonts w:ascii="Trebuchet MS" w:eastAsia="Trebuchet MS" w:hAnsi="Trebuchet MS" w:cs="Trebuchet MS"/>
          <w:sz w:val="24"/>
          <w:szCs w:val="24"/>
        </w:rPr>
        <w:t xml:space="preserve">t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3</w:t>
      </w:r>
      <w:r>
        <w:rPr>
          <w:rFonts w:ascii="Trebuchet MS" w:eastAsia="Trebuchet MS" w:hAnsi="Trebuchet MS" w:cs="Trebuchet MS"/>
          <w:sz w:val="24"/>
          <w:szCs w:val="24"/>
        </w:rPr>
        <w:t>.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,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4</w:t>
      </w:r>
      <w:r>
        <w:rPr>
          <w:rFonts w:ascii="Trebuchet MS" w:eastAsia="Trebuchet MS" w:hAnsi="Trebuchet MS" w:cs="Trebuchet MS"/>
          <w:sz w:val="24"/>
          <w:szCs w:val="24"/>
        </w:rPr>
        <w:t>.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Surv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]</w:t>
      </w:r>
      <w:r>
        <w:rPr>
          <w:rFonts w:ascii="Trebuchet MS" w:eastAsia="Trebuchet MS" w:hAnsi="Trebuchet MS" w:cs="Trebuchet MS"/>
          <w:sz w:val="24"/>
          <w:szCs w:val="24"/>
        </w:rPr>
        <w:t>,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ct</w:t>
      </w:r>
      <w:r>
        <w:rPr>
          <w:rFonts w:ascii="Trebuchet MS" w:eastAsia="Trebuchet MS" w:hAnsi="Trebuchet MS" w:cs="Trebuchet MS"/>
          <w:sz w:val="24"/>
          <w:szCs w:val="24"/>
        </w:rPr>
        <w:t>, 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o</w:t>
      </w:r>
      <w:r>
        <w:rPr>
          <w:rFonts w:ascii="Trebuchet MS" w:eastAsia="Trebuchet MS" w:hAnsi="Trebuchet MS" w:cs="Trebuchet MS"/>
          <w:sz w:val="24"/>
          <w:szCs w:val="24"/>
        </w:rPr>
        <w:t xml:space="preserve">f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x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si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z w:val="24"/>
          <w:szCs w:val="24"/>
        </w:rPr>
        <w:t>ms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i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 xml:space="preserve">y, </w:t>
      </w:r>
      <w:proofErr w:type="gramStart"/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co</w:t>
      </w:r>
      <w:r>
        <w:rPr>
          <w:rFonts w:ascii="Trebuchet MS" w:eastAsia="Trebuchet MS" w:hAnsi="Trebuchet MS" w:cs="Trebuchet MS"/>
          <w:sz w:val="24"/>
          <w:szCs w:val="24"/>
        </w:rPr>
        <w:t xml:space="preserve">pe 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proofErr w:type="gramEnd"/>
      <w:r>
        <w:rPr>
          <w:rFonts w:ascii="Trebuchet MS" w:eastAsia="Trebuchet MS" w:hAnsi="Trebuchet MS" w:cs="Trebuchet MS"/>
          <w:sz w:val="24"/>
          <w:szCs w:val="24"/>
        </w:rPr>
        <w:t xml:space="preserve"> 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 xml:space="preserve">e 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j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 xml:space="preserve">t 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7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-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 xml:space="preserve">re 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q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 xml:space="preserve">.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[</w:t>
      </w:r>
      <w:proofErr w:type="gramStart"/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po</w:t>
      </w:r>
      <w:r>
        <w:rPr>
          <w:rFonts w:ascii="Trebuchet MS" w:eastAsia="Trebuchet MS" w:hAnsi="Trebuchet MS" w:cs="Trebuchet MS"/>
          <w:spacing w:val="5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 xml:space="preserve">p 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proofErr w:type="gram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inc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na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>
        <w:rPr>
          <w:rFonts w:ascii="Trebuchet MS" w:eastAsia="Trebuchet MS" w:hAnsi="Trebuchet MS" w:cs="Trebuchet MS"/>
          <w:spacing w:val="-4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 xml:space="preserve">g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it</w:t>
      </w:r>
      <w:r>
        <w:rPr>
          <w:rFonts w:ascii="Trebuchet MS" w:eastAsia="Trebuchet MS" w:hAnsi="Trebuchet MS" w:cs="Trebuchet MS"/>
          <w:sz w:val="24"/>
          <w:szCs w:val="24"/>
        </w:rPr>
        <w:t xml:space="preserve">y,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z w:val="24"/>
          <w:szCs w:val="24"/>
        </w:rPr>
        <w:t>dr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ess</w:t>
      </w:r>
      <w:r>
        <w:rPr>
          <w:rFonts w:ascii="Trebuchet MS" w:eastAsia="Trebuchet MS" w:hAnsi="Trebuchet MS" w:cs="Trebuchet MS"/>
          <w:sz w:val="24"/>
          <w:szCs w:val="24"/>
        </w:rPr>
        <w:t>,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na</w:t>
      </w:r>
      <w:r>
        <w:rPr>
          <w:rFonts w:ascii="Trebuchet MS" w:eastAsia="Trebuchet MS" w:hAnsi="Trebuchet MS" w:cs="Trebuchet MS"/>
          <w:sz w:val="24"/>
          <w:szCs w:val="24"/>
        </w:rPr>
        <w:t>me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,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hi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rms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con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ion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 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ve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cu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ent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yi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g 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me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f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m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].</w:t>
      </w:r>
    </w:p>
    <w:p w14:paraId="04AB1381" w14:textId="77777777" w:rsidR="00B87611" w:rsidRDefault="00963546">
      <w:pPr>
        <w:spacing w:before="1" w:line="274" w:lineRule="auto"/>
        <w:ind w:left="460" w:right="78" w:hanging="360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pacing w:val="-1"/>
          <w:sz w:val="24"/>
          <w:szCs w:val="24"/>
        </w:rPr>
        <w:t>7</w:t>
      </w:r>
      <w:r>
        <w:rPr>
          <w:rFonts w:ascii="Trebuchet MS" w:eastAsia="Trebuchet MS" w:hAnsi="Trebuchet MS" w:cs="Trebuchet MS"/>
          <w:sz w:val="24"/>
          <w:szCs w:val="24"/>
        </w:rPr>
        <w:t xml:space="preserve">. </w:t>
      </w:r>
      <w:r>
        <w:rPr>
          <w:rFonts w:ascii="Trebuchet MS" w:eastAsia="Trebuchet MS" w:hAnsi="Trebuchet MS" w:cs="Trebuchet MS"/>
          <w:spacing w:val="1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ane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xp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 xml:space="preserve">s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ppr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ve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j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ec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gr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.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io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/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15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n 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a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>g 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 xml:space="preserve">n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ro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3217F8EE" w14:textId="77777777" w:rsidR="00B87611" w:rsidRDefault="00963546">
      <w:pPr>
        <w:spacing w:before="2"/>
        <w:ind w:left="10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pacing w:val="-1"/>
          <w:sz w:val="24"/>
          <w:szCs w:val="24"/>
        </w:rPr>
        <w:t>8</w:t>
      </w:r>
      <w:r>
        <w:rPr>
          <w:rFonts w:ascii="Trebuchet MS" w:eastAsia="Trebuchet MS" w:hAnsi="Trebuchet MS" w:cs="Trebuchet MS"/>
          <w:sz w:val="24"/>
          <w:szCs w:val="24"/>
        </w:rPr>
        <w:t xml:space="preserve">. 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nc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ro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j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>t tit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z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by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>,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gu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oca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z w:val="24"/>
          <w:szCs w:val="24"/>
        </w:rPr>
        <w:t>/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chan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d,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 xml:space="preserve">f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q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5CB59DB9" w14:textId="77777777" w:rsidR="00B87611" w:rsidRDefault="00963546">
      <w:pPr>
        <w:spacing w:before="40" w:line="276" w:lineRule="auto"/>
        <w:ind w:left="460" w:right="89" w:hanging="360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pacing w:val="-1"/>
          <w:sz w:val="24"/>
          <w:szCs w:val="24"/>
        </w:rPr>
        <w:t>9</w:t>
      </w:r>
      <w:r>
        <w:rPr>
          <w:rFonts w:ascii="Trebuchet MS" w:eastAsia="Trebuchet MS" w:hAnsi="Trebuchet MS" w:cs="Trebuchet MS"/>
          <w:sz w:val="24"/>
          <w:szCs w:val="24"/>
        </w:rPr>
        <w:t xml:space="preserve">. </w:t>
      </w:r>
      <w:r>
        <w:rPr>
          <w:rFonts w:ascii="Trebuchet MS" w:eastAsia="Trebuchet MS" w:hAnsi="Trebuchet MS" w:cs="Trebuchet MS"/>
          <w:spacing w:val="1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It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eco</w:t>
      </w:r>
      <w:r>
        <w:rPr>
          <w:rFonts w:ascii="Trebuchet MS" w:eastAsia="Trebuchet MS" w:hAnsi="Trebuchet MS" w:cs="Trebuchet MS"/>
          <w:sz w:val="24"/>
          <w:szCs w:val="24"/>
        </w:rPr>
        <w:t>mm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t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ee</w:t>
      </w:r>
      <w:r>
        <w:rPr>
          <w:rFonts w:ascii="Trebuchet MS" w:eastAsia="Trebuchet MS" w:hAnsi="Trebuchet MS" w:cs="Trebuchet MS"/>
          <w:sz w:val="24"/>
          <w:szCs w:val="24"/>
        </w:rPr>
        <w:t>k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gu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PG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tu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an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/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r </w:t>
      </w:r>
      <w:proofErr w:type="spellStart"/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>i</w:t>
      </w:r>
      <w:proofErr w:type="spellEnd"/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an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>e fr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m 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rd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 xml:space="preserve">r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tu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3E70A530" w14:textId="77777777" w:rsidR="00B87611" w:rsidRDefault="00963546">
      <w:pPr>
        <w:spacing w:before="3" w:line="260" w:lineRule="exact"/>
        <w:ind w:left="100" w:right="57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pacing w:val="-1"/>
          <w:sz w:val="24"/>
          <w:szCs w:val="24"/>
        </w:rPr>
        <w:t>10</w:t>
      </w:r>
      <w:r>
        <w:rPr>
          <w:rFonts w:ascii="Trebuchet MS" w:eastAsia="Trebuchet MS" w:hAnsi="Trebuchet MS" w:cs="Trebuchet MS"/>
          <w:sz w:val="24"/>
          <w:szCs w:val="24"/>
        </w:rPr>
        <w:t xml:space="preserve">.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 xml:space="preserve">t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eco</w:t>
      </w:r>
      <w:r>
        <w:rPr>
          <w:rFonts w:ascii="Trebuchet MS" w:eastAsia="Trebuchet MS" w:hAnsi="Trebuchet MS" w:cs="Trebuchet MS"/>
          <w:sz w:val="24"/>
          <w:szCs w:val="24"/>
        </w:rPr>
        <w:t>mm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ai</w:t>
      </w:r>
      <w:r>
        <w:rPr>
          <w:rFonts w:ascii="Trebuchet MS" w:eastAsia="Trebuchet MS" w:hAnsi="Trebuchet MS" w:cs="Trebuchet MS"/>
          <w:sz w:val="24"/>
          <w:szCs w:val="24"/>
        </w:rPr>
        <w:t xml:space="preserve">n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of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eetin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proofErr w:type="gramStart"/>
      <w:r>
        <w:rPr>
          <w:rFonts w:ascii="Trebuchet MS" w:eastAsia="Trebuchet MS" w:hAnsi="Trebuchet MS" w:cs="Trebuchet MS"/>
          <w:spacing w:val="-1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 xml:space="preserve">,   </w:t>
      </w:r>
      <w:proofErr w:type="gramEnd"/>
      <w:r>
        <w:rPr>
          <w:rFonts w:ascii="Trebuchet MS" w:eastAsia="Trebuchet MS" w:hAnsi="Trebuchet MS" w:cs="Trebuchet MS"/>
          <w:spacing w:val="4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tion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ion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 rol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yed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by 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>h 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r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f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027DFA42" w14:textId="77777777" w:rsidR="00B87611" w:rsidRDefault="00B87611">
      <w:pPr>
        <w:spacing w:before="16" w:line="260" w:lineRule="exact"/>
        <w:rPr>
          <w:sz w:val="26"/>
          <w:szCs w:val="26"/>
        </w:rPr>
      </w:pPr>
    </w:p>
    <w:p w14:paraId="35F664F5" w14:textId="77777777" w:rsidR="00B87611" w:rsidRDefault="00963546">
      <w:pPr>
        <w:ind w:left="10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D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s 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nd 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D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b/>
          <w:sz w:val="24"/>
          <w:szCs w:val="24"/>
        </w:rPr>
        <w:t>n’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b/>
          <w:sz w:val="24"/>
          <w:szCs w:val="24"/>
        </w:rPr>
        <w:t>s:</w:t>
      </w:r>
    </w:p>
    <w:p w14:paraId="488BE093" w14:textId="77777777" w:rsidR="00B87611" w:rsidRDefault="00963546">
      <w:pPr>
        <w:tabs>
          <w:tab w:val="left" w:pos="820"/>
        </w:tabs>
        <w:spacing w:before="22" w:line="320" w:lineRule="exact"/>
        <w:ind w:left="820" w:right="75" w:hanging="360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sz w:val="28"/>
          <w:szCs w:val="28"/>
        </w:rPr>
        <w:tab/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ject</w:t>
      </w:r>
      <w:r>
        <w:rPr>
          <w:rFonts w:ascii="Trebuchet MS" w:eastAsia="Trebuchet MS" w:hAnsi="Trebuchet MS" w:cs="Trebuchet MS"/>
          <w:spacing w:val="1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rk</w:t>
      </w:r>
      <w:r>
        <w:rPr>
          <w:rFonts w:ascii="Trebuchet MS" w:eastAsia="Trebuchet MS" w:hAnsi="Trebuchet MS" w:cs="Trebuchet MS"/>
          <w:spacing w:val="1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x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ve</w:t>
      </w:r>
      <w:r>
        <w:rPr>
          <w:rFonts w:ascii="Trebuchet MS" w:eastAsia="Trebuchet MS" w:hAnsi="Trebuchet MS" w:cs="Trebuchet MS"/>
          <w:spacing w:val="1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co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dy</w:t>
      </w:r>
      <w:r>
        <w:rPr>
          <w:rFonts w:ascii="Trebuchet MS" w:eastAsia="Trebuchet MS" w:hAnsi="Trebuchet MS" w:cs="Trebuchet MS"/>
          <w:spacing w:val="1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(li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atu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tu</w:t>
      </w:r>
      <w:r>
        <w:rPr>
          <w:rFonts w:ascii="Trebuchet MS" w:eastAsia="Trebuchet MS" w:hAnsi="Trebuchet MS" w:cs="Trebuchet MS"/>
          <w:sz w:val="24"/>
          <w:szCs w:val="24"/>
        </w:rPr>
        <w:t>dy/</w:t>
      </w:r>
      <w:r>
        <w:rPr>
          <w:rFonts w:ascii="Trebuchet MS" w:eastAsia="Trebuchet MS" w:hAnsi="Trebuchet MS" w:cs="Trebuchet MS"/>
          <w:spacing w:val="1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 xml:space="preserve">e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f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ti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),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eth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ca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mp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39334284" w14:textId="77777777" w:rsidR="00B87611" w:rsidRDefault="00963546">
      <w:pPr>
        <w:tabs>
          <w:tab w:val="left" w:pos="820"/>
        </w:tabs>
        <w:spacing w:before="28" w:line="270" w:lineRule="auto"/>
        <w:ind w:left="820" w:right="87" w:hanging="360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sz w:val="28"/>
          <w:szCs w:val="28"/>
        </w:rPr>
        <w:tab/>
      </w:r>
      <w:r>
        <w:rPr>
          <w:rFonts w:ascii="Trebuchet MS" w:eastAsia="Trebuchet MS" w:hAnsi="Trebuchet MS" w:cs="Trebuchet MS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5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5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5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5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5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eh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5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5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ga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dy</w:t>
      </w:r>
      <w:r>
        <w:rPr>
          <w:rFonts w:ascii="Trebuchet MS" w:eastAsia="Trebuchet MS" w:hAnsi="Trebuchet MS" w:cs="Trebuchet MS"/>
          <w:spacing w:val="5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5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5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,</w:t>
      </w:r>
      <w:r>
        <w:rPr>
          <w:rFonts w:ascii="Trebuchet MS" w:eastAsia="Trebuchet MS" w:hAnsi="Trebuchet MS" w:cs="Trebuchet MS"/>
          <w:spacing w:val="5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uti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 xml:space="preserve">y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ds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mp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z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d.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It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 xml:space="preserve">s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ls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ac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i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ti</w:t>
      </w:r>
      <w:r>
        <w:rPr>
          <w:rFonts w:ascii="Trebuchet MS" w:eastAsia="Trebuchet MS" w:hAnsi="Trebuchet MS" w:cs="Trebuchet MS"/>
          <w:sz w:val="24"/>
          <w:szCs w:val="24"/>
        </w:rPr>
        <w:t xml:space="preserve">fy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sc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/ 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z w:val="24"/>
          <w:szCs w:val="24"/>
        </w:rPr>
        <w:t xml:space="preserve">s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 xml:space="preserve">n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x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tin</w:t>
      </w:r>
      <w:r>
        <w:rPr>
          <w:rFonts w:ascii="Trebuchet MS" w:eastAsia="Trebuchet MS" w:hAnsi="Trebuchet MS" w:cs="Trebuchet MS"/>
          <w:sz w:val="24"/>
          <w:szCs w:val="24"/>
        </w:rPr>
        <w:t xml:space="preserve">g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z w:val="24"/>
          <w:szCs w:val="24"/>
        </w:rPr>
        <w:t xml:space="preserve">m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rk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acco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 xml:space="preserve">fy or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7E8B96FE" w14:textId="77777777" w:rsidR="00B87611" w:rsidRDefault="00963546">
      <w:pPr>
        <w:tabs>
          <w:tab w:val="left" w:pos="820"/>
        </w:tabs>
        <w:spacing w:before="4" w:line="264" w:lineRule="auto"/>
        <w:ind w:left="820" w:right="88" w:hanging="360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sz w:val="28"/>
          <w:szCs w:val="28"/>
        </w:rPr>
        <w:tab/>
      </w:r>
      <w:r>
        <w:rPr>
          <w:rFonts w:ascii="Trebuchet MS" w:eastAsia="Trebuchet MS" w:hAnsi="Trebuchet MS" w:cs="Trebuchet MS"/>
          <w:sz w:val="24"/>
          <w:szCs w:val="24"/>
        </w:rPr>
        <w:t>It</w:t>
      </w:r>
      <w:r>
        <w:rPr>
          <w:rFonts w:ascii="Trebuchet MS" w:eastAsia="Trebuchet MS" w:hAnsi="Trebuchet MS" w:cs="Trebuchet MS"/>
          <w:spacing w:val="1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IDE</w:t>
      </w:r>
      <w:r>
        <w:rPr>
          <w:rFonts w:ascii="Trebuchet MS" w:eastAsia="Trebuchet MS" w:hAnsi="Trebuchet MS" w:cs="Trebuchet MS"/>
          <w:spacing w:val="1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tw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/</w:t>
      </w:r>
      <w:r>
        <w:rPr>
          <w:rFonts w:ascii="Trebuchet MS" w:eastAsia="Trebuchet MS" w:hAnsi="Trebuchet MS" w:cs="Trebuchet MS"/>
          <w:spacing w:val="1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too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no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t 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ze</w:t>
      </w:r>
      <w:r>
        <w:rPr>
          <w:rFonts w:ascii="Trebuchet MS" w:eastAsia="Trebuchet MS" w:hAnsi="Trebuchet MS" w:cs="Trebuchet MS"/>
          <w:sz w:val="24"/>
          <w:szCs w:val="24"/>
        </w:rPr>
        <w:t>d.</w:t>
      </w:r>
    </w:p>
    <w:p w14:paraId="4C2C94B2" w14:textId="77777777" w:rsidR="00B87611" w:rsidRDefault="00963546">
      <w:pPr>
        <w:spacing w:before="14"/>
        <w:ind w:left="4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sz w:val="28"/>
          <w:szCs w:val="28"/>
        </w:rPr>
        <w:t xml:space="preserve">  </w:t>
      </w:r>
      <w:r>
        <w:rPr>
          <w:spacing w:val="21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de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ti</w:t>
      </w:r>
      <w:r>
        <w:rPr>
          <w:rFonts w:ascii="Trebuchet MS" w:eastAsia="Trebuchet MS" w:hAnsi="Trebuchet MS" w:cs="Trebuchet MS"/>
          <w:sz w:val="24"/>
          <w:szCs w:val="24"/>
        </w:rPr>
        <w:t>fy 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, 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si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it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 usa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it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k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65514568" w14:textId="77777777" w:rsidR="00B87611" w:rsidRDefault="00963546">
      <w:pPr>
        <w:tabs>
          <w:tab w:val="left" w:pos="820"/>
        </w:tabs>
        <w:spacing w:before="34" w:line="264" w:lineRule="auto"/>
        <w:ind w:left="820" w:right="85" w:hanging="360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sz w:val="28"/>
          <w:szCs w:val="28"/>
        </w:rPr>
        <w:tab/>
      </w:r>
      <w:proofErr w:type="gramStart"/>
      <w:r>
        <w:rPr>
          <w:rFonts w:ascii="Trebuchet MS" w:eastAsia="Trebuchet MS" w:hAnsi="Trebuchet MS" w:cs="Trebuchet MS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5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proofErr w:type="gram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5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 xml:space="preserve">y </w:t>
      </w:r>
      <w:r>
        <w:rPr>
          <w:rFonts w:ascii="Trebuchet MS" w:eastAsia="Trebuchet MS" w:hAnsi="Trebuchet MS" w:cs="Trebuchet MS"/>
          <w:spacing w:val="5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j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 xml:space="preserve">t </w:t>
      </w:r>
      <w:r>
        <w:rPr>
          <w:rFonts w:ascii="Trebuchet MS" w:eastAsia="Trebuchet MS" w:hAnsi="Trebuchet MS" w:cs="Trebuchet MS"/>
          <w:spacing w:val="5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 xml:space="preserve">l </w:t>
      </w:r>
      <w:r>
        <w:rPr>
          <w:rFonts w:ascii="Trebuchet MS" w:eastAsia="Trebuchet MS" w:hAnsi="Trebuchet MS" w:cs="Trebuchet MS"/>
          <w:spacing w:val="5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z</w:t>
      </w:r>
      <w:r>
        <w:rPr>
          <w:rFonts w:ascii="Trebuchet MS" w:eastAsia="Trebuchet MS" w:hAnsi="Trebuchet MS" w:cs="Trebuchet MS"/>
          <w:sz w:val="24"/>
          <w:szCs w:val="24"/>
        </w:rPr>
        <w:t xml:space="preserve">e </w:t>
      </w:r>
      <w:r>
        <w:rPr>
          <w:rFonts w:ascii="Trebuchet MS" w:eastAsia="Trebuchet MS" w:hAnsi="Trebuchet MS" w:cs="Trebuchet MS"/>
          <w:spacing w:val="5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5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gr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 xml:space="preserve">s </w:t>
      </w:r>
      <w:r>
        <w:rPr>
          <w:rFonts w:ascii="Trebuchet MS" w:eastAsia="Trebuchet MS" w:hAnsi="Trebuchet MS" w:cs="Trebuchet MS"/>
          <w:spacing w:val="5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 xml:space="preserve">s </w:t>
      </w:r>
      <w:r>
        <w:rPr>
          <w:rFonts w:ascii="Trebuchet MS" w:eastAsia="Trebuchet MS" w:hAnsi="Trebuchet MS" w:cs="Trebuchet MS"/>
          <w:spacing w:val="5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f </w:t>
      </w:r>
      <w:r>
        <w:rPr>
          <w:rFonts w:ascii="Trebuchet MS" w:eastAsia="Trebuchet MS" w:hAnsi="Trebuchet MS" w:cs="Trebuchet MS"/>
          <w:spacing w:val="5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 xml:space="preserve">t </w:t>
      </w:r>
      <w:r>
        <w:rPr>
          <w:rFonts w:ascii="Trebuchet MS" w:eastAsia="Trebuchet MS" w:hAnsi="Trebuchet MS" w:cs="Trebuchet MS"/>
          <w:spacing w:val="5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 xml:space="preserve">t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mp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79E09153" w14:textId="77777777" w:rsidR="00B87611" w:rsidRDefault="00B87611">
      <w:pPr>
        <w:spacing w:before="11" w:line="280" w:lineRule="exact"/>
        <w:rPr>
          <w:sz w:val="28"/>
          <w:szCs w:val="28"/>
        </w:rPr>
      </w:pPr>
    </w:p>
    <w:p w14:paraId="37342898" w14:textId="77777777" w:rsidR="00B87611" w:rsidRDefault="00963546">
      <w:pPr>
        <w:ind w:left="100"/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b/>
          <w:sz w:val="26"/>
          <w:szCs w:val="26"/>
        </w:rPr>
        <w:t>1.5</w:t>
      </w:r>
      <w:r>
        <w:rPr>
          <w:rFonts w:ascii="Trebuchet MS" w:eastAsia="Trebuchet MS" w:hAnsi="Trebuchet MS" w:cs="Trebuchet MS"/>
          <w:b/>
          <w:spacing w:val="-1"/>
          <w:sz w:val="26"/>
          <w:szCs w:val="26"/>
        </w:rPr>
        <w:t xml:space="preserve"> </w:t>
      </w:r>
      <w:r>
        <w:rPr>
          <w:rFonts w:ascii="Trebuchet MS" w:eastAsia="Trebuchet MS" w:hAnsi="Trebuchet MS" w:cs="Trebuchet MS"/>
          <w:b/>
          <w:spacing w:val="1"/>
          <w:sz w:val="26"/>
          <w:szCs w:val="26"/>
        </w:rPr>
        <w:t>G</w:t>
      </w:r>
      <w:r>
        <w:rPr>
          <w:rFonts w:ascii="Trebuchet MS" w:eastAsia="Trebuchet MS" w:hAnsi="Trebuchet MS" w:cs="Trebuchet MS"/>
          <w:b/>
          <w:sz w:val="26"/>
          <w:szCs w:val="26"/>
        </w:rPr>
        <w:t>ener</w:t>
      </w:r>
      <w:r>
        <w:rPr>
          <w:rFonts w:ascii="Trebuchet MS" w:eastAsia="Trebuchet MS" w:hAnsi="Trebuchet MS" w:cs="Trebuchet MS"/>
          <w:b/>
          <w:spacing w:val="1"/>
          <w:sz w:val="26"/>
          <w:szCs w:val="26"/>
        </w:rPr>
        <w:t>a</w:t>
      </w:r>
      <w:r>
        <w:rPr>
          <w:rFonts w:ascii="Trebuchet MS" w:eastAsia="Trebuchet MS" w:hAnsi="Trebuchet MS" w:cs="Trebuchet MS"/>
          <w:b/>
          <w:sz w:val="26"/>
          <w:szCs w:val="26"/>
        </w:rPr>
        <w:t>l</w:t>
      </w:r>
      <w:r>
        <w:rPr>
          <w:rFonts w:ascii="Trebuchet MS" w:eastAsia="Trebuchet MS" w:hAnsi="Trebuchet MS" w:cs="Trebuchet MS"/>
          <w:b/>
          <w:spacing w:val="-8"/>
          <w:sz w:val="26"/>
          <w:szCs w:val="26"/>
        </w:rPr>
        <w:t xml:space="preserve"> </w:t>
      </w:r>
      <w:r>
        <w:rPr>
          <w:rFonts w:ascii="Trebuchet MS" w:eastAsia="Trebuchet MS" w:hAnsi="Trebuchet MS" w:cs="Trebuchet MS"/>
          <w:b/>
          <w:spacing w:val="-1"/>
          <w:sz w:val="26"/>
          <w:szCs w:val="26"/>
        </w:rPr>
        <w:t>P</w:t>
      </w:r>
      <w:r>
        <w:rPr>
          <w:rFonts w:ascii="Trebuchet MS" w:eastAsia="Trebuchet MS" w:hAnsi="Trebuchet MS" w:cs="Trebuchet MS"/>
          <w:b/>
          <w:sz w:val="26"/>
          <w:szCs w:val="26"/>
        </w:rPr>
        <w:t>roject</w:t>
      </w:r>
      <w:r>
        <w:rPr>
          <w:rFonts w:ascii="Trebuchet MS" w:eastAsia="Trebuchet MS" w:hAnsi="Trebuchet MS" w:cs="Trebuchet MS"/>
          <w:b/>
          <w:spacing w:val="-6"/>
          <w:sz w:val="26"/>
          <w:szCs w:val="26"/>
        </w:rPr>
        <w:t xml:space="preserve"> </w:t>
      </w:r>
      <w:r>
        <w:rPr>
          <w:rFonts w:ascii="Trebuchet MS" w:eastAsia="Trebuchet MS" w:hAnsi="Trebuchet MS" w:cs="Trebuchet MS"/>
          <w:b/>
          <w:spacing w:val="-1"/>
          <w:sz w:val="26"/>
          <w:szCs w:val="26"/>
        </w:rPr>
        <w:t>E</w:t>
      </w:r>
      <w:r>
        <w:rPr>
          <w:rFonts w:ascii="Trebuchet MS" w:eastAsia="Trebuchet MS" w:hAnsi="Trebuchet MS" w:cs="Trebuchet MS"/>
          <w:b/>
          <w:sz w:val="26"/>
          <w:szCs w:val="26"/>
        </w:rPr>
        <w:t>v</w:t>
      </w:r>
      <w:r>
        <w:rPr>
          <w:rFonts w:ascii="Trebuchet MS" w:eastAsia="Trebuchet MS" w:hAnsi="Trebuchet MS" w:cs="Trebuchet MS"/>
          <w:b/>
          <w:spacing w:val="3"/>
          <w:sz w:val="26"/>
          <w:szCs w:val="26"/>
        </w:rPr>
        <w:t>a</w:t>
      </w:r>
      <w:r>
        <w:rPr>
          <w:rFonts w:ascii="Trebuchet MS" w:eastAsia="Trebuchet MS" w:hAnsi="Trebuchet MS" w:cs="Trebuchet MS"/>
          <w:b/>
          <w:sz w:val="26"/>
          <w:szCs w:val="26"/>
        </w:rPr>
        <w:t>lu</w:t>
      </w:r>
      <w:r>
        <w:rPr>
          <w:rFonts w:ascii="Trebuchet MS" w:eastAsia="Trebuchet MS" w:hAnsi="Trebuchet MS" w:cs="Trebuchet MS"/>
          <w:b/>
          <w:spacing w:val="2"/>
          <w:sz w:val="26"/>
          <w:szCs w:val="26"/>
        </w:rPr>
        <w:t>a</w:t>
      </w:r>
      <w:r>
        <w:rPr>
          <w:rFonts w:ascii="Trebuchet MS" w:eastAsia="Trebuchet MS" w:hAnsi="Trebuchet MS" w:cs="Trebuchet MS"/>
          <w:b/>
          <w:sz w:val="26"/>
          <w:szCs w:val="26"/>
        </w:rPr>
        <w:t>tion</w:t>
      </w:r>
      <w:r>
        <w:rPr>
          <w:rFonts w:ascii="Trebuchet MS" w:eastAsia="Trebuchet MS" w:hAnsi="Trebuchet MS" w:cs="Trebuchet MS"/>
          <w:b/>
          <w:spacing w:val="-13"/>
          <w:sz w:val="26"/>
          <w:szCs w:val="26"/>
        </w:rPr>
        <w:t xml:space="preserve"> </w:t>
      </w:r>
      <w:r>
        <w:rPr>
          <w:rFonts w:ascii="Trebuchet MS" w:eastAsia="Trebuchet MS" w:hAnsi="Trebuchet MS" w:cs="Trebuchet MS"/>
          <w:b/>
          <w:spacing w:val="-1"/>
          <w:sz w:val="26"/>
          <w:szCs w:val="26"/>
        </w:rPr>
        <w:t>P</w:t>
      </w:r>
      <w:r>
        <w:rPr>
          <w:rFonts w:ascii="Trebuchet MS" w:eastAsia="Trebuchet MS" w:hAnsi="Trebuchet MS" w:cs="Trebuchet MS"/>
          <w:b/>
          <w:spacing w:val="1"/>
          <w:sz w:val="26"/>
          <w:szCs w:val="26"/>
        </w:rPr>
        <w:t>a</w:t>
      </w:r>
      <w:r>
        <w:rPr>
          <w:rFonts w:ascii="Trebuchet MS" w:eastAsia="Trebuchet MS" w:hAnsi="Trebuchet MS" w:cs="Trebuchet MS"/>
          <w:b/>
          <w:sz w:val="26"/>
          <w:szCs w:val="26"/>
        </w:rPr>
        <w:t>ra</w:t>
      </w:r>
      <w:r>
        <w:rPr>
          <w:rFonts w:ascii="Trebuchet MS" w:eastAsia="Trebuchet MS" w:hAnsi="Trebuchet MS" w:cs="Trebuchet MS"/>
          <w:b/>
          <w:spacing w:val="1"/>
          <w:sz w:val="26"/>
          <w:szCs w:val="26"/>
        </w:rPr>
        <w:t>m</w:t>
      </w:r>
      <w:r>
        <w:rPr>
          <w:rFonts w:ascii="Trebuchet MS" w:eastAsia="Trebuchet MS" w:hAnsi="Trebuchet MS" w:cs="Trebuchet MS"/>
          <w:b/>
          <w:sz w:val="26"/>
          <w:szCs w:val="26"/>
        </w:rPr>
        <w:t>eter</w:t>
      </w:r>
      <w:r>
        <w:rPr>
          <w:rFonts w:ascii="Trebuchet MS" w:eastAsia="Trebuchet MS" w:hAnsi="Trebuchet MS" w:cs="Trebuchet MS"/>
          <w:b/>
          <w:spacing w:val="1"/>
          <w:sz w:val="26"/>
          <w:szCs w:val="26"/>
        </w:rPr>
        <w:t>s</w:t>
      </w:r>
      <w:r>
        <w:rPr>
          <w:rFonts w:ascii="Trebuchet MS" w:eastAsia="Trebuchet MS" w:hAnsi="Trebuchet MS" w:cs="Trebuchet MS"/>
          <w:b/>
          <w:sz w:val="26"/>
          <w:szCs w:val="26"/>
        </w:rPr>
        <w:t>:</w:t>
      </w:r>
    </w:p>
    <w:p w14:paraId="67062A68" w14:textId="77777777" w:rsidR="00B87611" w:rsidRDefault="00B87611">
      <w:pPr>
        <w:spacing w:before="13" w:line="220" w:lineRule="exact"/>
        <w:rPr>
          <w:sz w:val="22"/>
          <w:szCs w:val="22"/>
        </w:rPr>
      </w:pPr>
    </w:p>
    <w:p w14:paraId="7295B3CA" w14:textId="77777777" w:rsidR="00B87611" w:rsidRDefault="00963546">
      <w:pPr>
        <w:spacing w:line="274" w:lineRule="auto"/>
        <w:ind w:left="460" w:right="87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ject</w:t>
      </w:r>
      <w:r>
        <w:rPr>
          <w:rFonts w:ascii="Trebuchet MS" w:eastAsia="Trebuchet MS" w:hAnsi="Trebuchet MS" w:cs="Trebuchet MS"/>
          <w:spacing w:val="5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rk</w:t>
      </w:r>
      <w:r>
        <w:rPr>
          <w:rFonts w:ascii="Trebuchet MS" w:eastAsia="Trebuchet MS" w:hAnsi="Trebuchet MS" w:cs="Trebuchet MS"/>
          <w:spacing w:val="5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5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6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b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6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5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j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5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b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5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ot</w:t>
      </w:r>
      <w:r>
        <w:rPr>
          <w:rFonts w:ascii="Trebuchet MS" w:eastAsia="Trebuchet MS" w:hAnsi="Trebuchet MS" w:cs="Trebuchet MS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5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na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5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5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xt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na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5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x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ni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sl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gr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eein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>g 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t m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othe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741F4EAE" w14:textId="77777777" w:rsidR="00B87611" w:rsidRDefault="00963546">
      <w:pPr>
        <w:spacing w:before="2"/>
        <w:ind w:left="732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1</w:t>
      </w:r>
      <w:r>
        <w:rPr>
          <w:rFonts w:ascii="Trebuchet MS" w:eastAsia="Trebuchet MS" w:hAnsi="Trebuchet MS" w:cs="Trebuchet MS"/>
          <w:b/>
          <w:sz w:val="24"/>
          <w:szCs w:val="24"/>
        </w:rPr>
        <w:t>.</w:t>
      </w:r>
      <w:r>
        <w:rPr>
          <w:rFonts w:ascii="Trebuchet MS" w:eastAsia="Trebuchet MS" w:hAnsi="Trebuchet MS" w:cs="Trebuchet MS"/>
          <w:b/>
          <w:spacing w:val="5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m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io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co</w:t>
      </w:r>
      <w:r>
        <w:rPr>
          <w:rFonts w:ascii="Trebuchet MS" w:eastAsia="Trebuchet MS" w:hAnsi="Trebuchet MS" w:cs="Trebuchet MS"/>
          <w:sz w:val="24"/>
          <w:szCs w:val="24"/>
        </w:rPr>
        <w:t>pe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of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j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701A649D" w14:textId="77777777" w:rsidR="00B87611" w:rsidRDefault="00963546">
      <w:pPr>
        <w:spacing w:before="43"/>
        <w:ind w:left="732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2</w:t>
      </w:r>
      <w:r>
        <w:rPr>
          <w:rFonts w:ascii="Trebuchet MS" w:eastAsia="Trebuchet MS" w:hAnsi="Trebuchet MS" w:cs="Trebuchet MS"/>
          <w:b/>
          <w:sz w:val="24"/>
          <w:szCs w:val="24"/>
        </w:rPr>
        <w:t>.</w:t>
      </w:r>
      <w:r>
        <w:rPr>
          <w:rFonts w:ascii="Trebuchet MS" w:eastAsia="Trebuchet MS" w:hAnsi="Trebuchet MS" w:cs="Trebuchet MS"/>
          <w:b/>
          <w:spacing w:val="5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ou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g</w:t>
      </w:r>
      <w:r>
        <w:rPr>
          <w:rFonts w:ascii="Trebuchet MS" w:eastAsia="Trebuchet MS" w:hAnsi="Trebuchet MS" w:cs="Trebuchet MS"/>
          <w:sz w:val="24"/>
          <w:szCs w:val="24"/>
        </w:rPr>
        <w:t xml:space="preserve">h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ite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rv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3F92E188" w14:textId="77777777" w:rsidR="00B87611" w:rsidRDefault="00963546">
      <w:pPr>
        <w:spacing w:before="41"/>
        <w:ind w:left="732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3</w:t>
      </w:r>
      <w:r>
        <w:rPr>
          <w:rFonts w:ascii="Trebuchet MS" w:eastAsia="Trebuchet MS" w:hAnsi="Trebuchet MS" w:cs="Trebuchet MS"/>
          <w:b/>
          <w:sz w:val="24"/>
          <w:szCs w:val="24"/>
        </w:rPr>
        <w:t>.</w:t>
      </w:r>
      <w:r>
        <w:rPr>
          <w:rFonts w:ascii="Trebuchet MS" w:eastAsia="Trebuchet MS" w:hAnsi="Trebuchet MS" w:cs="Trebuchet MS"/>
          <w:b/>
          <w:spacing w:val="5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xh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ti</w:t>
      </w:r>
      <w:r>
        <w:rPr>
          <w:rFonts w:ascii="Trebuchet MS" w:eastAsia="Trebuchet MS" w:hAnsi="Trebuchet MS" w:cs="Trebuchet MS"/>
          <w:sz w:val="24"/>
          <w:szCs w:val="24"/>
        </w:rPr>
        <w:t>ve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q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 xml:space="preserve">t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00E2FA0C" w14:textId="77777777" w:rsidR="00B87611" w:rsidRDefault="00963546">
      <w:pPr>
        <w:spacing w:before="43"/>
        <w:ind w:left="732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4</w:t>
      </w:r>
      <w:r>
        <w:rPr>
          <w:rFonts w:ascii="Trebuchet MS" w:eastAsia="Trebuchet MS" w:hAnsi="Trebuchet MS" w:cs="Trebuchet MS"/>
          <w:b/>
          <w:sz w:val="24"/>
          <w:szCs w:val="24"/>
        </w:rPr>
        <w:t>.</w:t>
      </w:r>
      <w:r>
        <w:rPr>
          <w:rFonts w:ascii="Trebuchet MS" w:eastAsia="Trebuchet MS" w:hAnsi="Trebuchet MS" w:cs="Trebuchet MS"/>
          <w:b/>
          <w:spacing w:val="5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Appr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>
        <w:rPr>
          <w:rFonts w:ascii="Trebuchet MS" w:eastAsia="Trebuchet MS" w:hAnsi="Trebuchet MS" w:cs="Trebuchet MS"/>
          <w:sz w:val="24"/>
          <w:szCs w:val="24"/>
        </w:rPr>
        <w:t>gi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 xml:space="preserve">g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ppr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d.</w:t>
      </w:r>
    </w:p>
    <w:p w14:paraId="1E9F5775" w14:textId="77777777" w:rsidR="00B87611" w:rsidRDefault="00963546">
      <w:pPr>
        <w:spacing w:before="40"/>
        <w:ind w:left="732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5</w:t>
      </w:r>
      <w:r>
        <w:rPr>
          <w:rFonts w:ascii="Trebuchet MS" w:eastAsia="Trebuchet MS" w:hAnsi="Trebuchet MS" w:cs="Trebuchet MS"/>
          <w:b/>
          <w:sz w:val="24"/>
          <w:szCs w:val="24"/>
        </w:rPr>
        <w:t>.</w:t>
      </w:r>
      <w:r>
        <w:rPr>
          <w:rFonts w:ascii="Trebuchet MS" w:eastAsia="Trebuchet MS" w:hAnsi="Trebuchet MS" w:cs="Trebuchet MS"/>
          <w:b/>
          <w:spacing w:val="5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 xml:space="preserve">Use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 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ro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j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>t 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>
        <w:rPr>
          <w:rFonts w:ascii="Trebuchet MS" w:eastAsia="Trebuchet MS" w:hAnsi="Trebuchet MS" w:cs="Trebuchet MS"/>
          <w:sz w:val="24"/>
          <w:szCs w:val="24"/>
        </w:rPr>
        <w:t xml:space="preserve">t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ls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61EAE6B7" w14:textId="77777777" w:rsidR="00B87611" w:rsidRDefault="00000000">
      <w:pPr>
        <w:spacing w:before="43"/>
        <w:ind w:left="732"/>
        <w:rPr>
          <w:rFonts w:ascii="Trebuchet MS" w:eastAsia="Trebuchet MS" w:hAnsi="Trebuchet MS" w:cs="Trebuchet MS"/>
          <w:sz w:val="24"/>
          <w:szCs w:val="24"/>
        </w:rPr>
        <w:sectPr w:rsidR="00B87611" w:rsidSect="00947A67">
          <w:pgSz w:w="12240" w:h="15840"/>
          <w:pgMar w:top="920" w:right="1140" w:bottom="280" w:left="1160" w:header="0" w:footer="888" w:gutter="0"/>
          <w:cols w:space="720"/>
        </w:sectPr>
      </w:pPr>
      <w:r>
        <w:pict w14:anchorId="00E4FE38">
          <v:group id="_x0000_s2944" style="position:absolute;left:0;text-align:left;margin-left:60pt;margin-top:27.3pt;width:492.1pt;height:4.55pt;z-index:-251696640;mso-position-horizontal-relative:page" coordorigin="1200,546" coordsize="9842,91">
            <v:shape id="_x0000_s2946" style="position:absolute;left:1231;top:577;width:9780;height:0" coordorigin="1231,577" coordsize="9780,0" path="m1231,577r9780,e" filled="f" strokecolor="#612322" strokeweight="3.1pt">
              <v:path arrowok="t"/>
            </v:shape>
            <v:shape id="_x0000_s2945" style="position:absolute;left:1231;top:628;width:9780;height:0" coordorigin="1231,628" coordsize="9780,0" path="m1231,628r9780,e" filled="f" strokecolor="#612322" strokeweight=".82pt">
              <v:path arrowok="t"/>
            </v:shape>
            <w10:wrap anchorx="page"/>
          </v:group>
        </w:pict>
      </w:r>
      <w:r w:rsidR="00963546">
        <w:rPr>
          <w:rFonts w:ascii="Trebuchet MS" w:eastAsia="Trebuchet MS" w:hAnsi="Trebuchet MS" w:cs="Trebuchet MS"/>
          <w:b/>
          <w:spacing w:val="1"/>
          <w:sz w:val="24"/>
          <w:szCs w:val="24"/>
        </w:rPr>
        <w:t>6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.</w:t>
      </w:r>
      <w:r w:rsidR="00963546">
        <w:rPr>
          <w:rFonts w:ascii="Trebuchet MS" w:eastAsia="Trebuchet MS" w:hAnsi="Trebuchet MS" w:cs="Trebuchet MS"/>
          <w:b/>
          <w:spacing w:val="58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C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mpr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z w:val="24"/>
          <w:szCs w:val="24"/>
        </w:rPr>
        <w:t>ve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 xml:space="preserve"> i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 w:rsidR="00963546">
        <w:rPr>
          <w:rFonts w:ascii="Trebuchet MS" w:eastAsia="Trebuchet MS" w:hAnsi="Trebuchet MS" w:cs="Trebuchet MS"/>
          <w:sz w:val="24"/>
          <w:szCs w:val="24"/>
        </w:rPr>
        <w:t>p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le</w:t>
      </w:r>
      <w:r w:rsidR="00963546">
        <w:rPr>
          <w:rFonts w:ascii="Trebuchet MS" w:eastAsia="Trebuchet MS" w:hAnsi="Trebuchet MS" w:cs="Trebuchet MS"/>
          <w:sz w:val="24"/>
          <w:szCs w:val="24"/>
        </w:rPr>
        <w:t>m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at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n</w:t>
      </w:r>
    </w:p>
    <w:p w14:paraId="0BA1DD34" w14:textId="77777777" w:rsidR="00B87611" w:rsidRDefault="00000000">
      <w:pPr>
        <w:spacing w:before="59"/>
        <w:ind w:left="732"/>
        <w:rPr>
          <w:rFonts w:ascii="Trebuchet MS" w:eastAsia="Trebuchet MS" w:hAnsi="Trebuchet MS" w:cs="Trebuchet MS"/>
          <w:sz w:val="24"/>
          <w:szCs w:val="24"/>
        </w:rPr>
      </w:pPr>
      <w:r>
        <w:lastRenderedPageBreak/>
        <w:pict w14:anchorId="6BF94D2F">
          <v:group id="_x0000_s2923" style="position:absolute;left:0;text-align:left;margin-left:30.3pt;margin-top:36.05pt;width:551.5pt;height:733.55pt;z-index:-251693568;mso-position-horizontal-relative:page;mso-position-vertical-relative:page" coordorigin="606,721" coordsize="11030,14671">
            <v:shape id="_x0000_s2943" style="position:absolute;left:612;top:727;width:29;height:0" coordorigin="612,727" coordsize="29,0" path="m612,727r29,e" filled="f" strokeweight=".58pt">
              <v:path arrowok="t"/>
            </v:shape>
            <v:shape id="_x0000_s2942" style="position:absolute;left:622;top:742;width:10;height:0" coordorigin="622,742" coordsize="10,0" path="m622,742r9,e" filled="f" strokecolor="white" strokeweight="1.06pt">
              <v:path arrowok="t"/>
            </v:shape>
            <v:shape id="_x0000_s2941" style="position:absolute;left:622;top:737;width:19;height:0" coordorigin="622,737" coordsize="19,0" path="m622,737r19,e" filled="f" strokecolor="white" strokeweight=".58pt">
              <v:path arrowok="t"/>
            </v:shape>
            <v:shape id="_x0000_s2940" style="position:absolute;left:641;top:727;width:10961;height:0" coordorigin="641,727" coordsize="10961,0" path="m641,727r10961,e" filled="f" strokeweight=".58pt">
              <v:path arrowok="t"/>
            </v:shape>
            <v:shape id="_x0000_s2939" style="position:absolute;left:641;top:746;width:10961;height:0" coordorigin="641,746" coordsize="10961,0" path="m641,746r10961,e" filled="f" strokeweight=".58pt">
              <v:path arrowok="t"/>
            </v:shape>
            <v:shape id="_x0000_s2938" style="position:absolute;left:11602;top:727;width:29;height:0" coordorigin="11602,727" coordsize="29,0" path="m11602,727r28,e" filled="f" strokeweight=".58pt">
              <v:path arrowok="t"/>
            </v:shape>
            <v:shape id="_x0000_s2937" style="position:absolute;left:11611;top:742;width:10;height:0" coordorigin="11611,742" coordsize="10,0" path="m11611,742r10,e" filled="f" strokecolor="white" strokeweight="1.06pt">
              <v:path arrowok="t"/>
            </v:shape>
            <v:shape id="_x0000_s2936" style="position:absolute;left:11602;top:737;width:19;height:0" coordorigin="11602,737" coordsize="19,0" path="m11602,737r19,e" filled="f" strokecolor="white" strokeweight=".58pt">
              <v:path arrowok="t"/>
            </v:shape>
            <v:shape id="_x0000_s2935" style="position:absolute;left:632;top:732;width:0;height:14650" coordorigin="632,732" coordsize="0,14650" path="m632,732r,14650e" filled="f" strokeweight=".58pt">
              <v:path arrowok="t"/>
            </v:shape>
            <v:shape id="_x0000_s2934" style="position:absolute;left:636;top:751;width:0;height:14611" coordorigin="636,751" coordsize="0,14611" path="m636,751r,14611e" filled="f" strokeweight=".58pt">
              <v:path arrowok="t"/>
            </v:shape>
            <v:shape id="_x0000_s2933" style="position:absolute;left:11610;top:732;width:0;height:14650" coordorigin="11610,732" coordsize="0,14650" path="m11610,732r,14650e" filled="f" strokeweight=".20464mm">
              <v:path arrowok="t"/>
            </v:shape>
            <v:shape id="_x0000_s2932" style="position:absolute;left:11606;top:751;width:0;height:14611" coordorigin="11606,751" coordsize="0,14611" path="m11606,751r,14611e" filled="f" strokeweight=".58pt">
              <v:path arrowok="t"/>
            </v:shape>
            <v:shape id="_x0000_s2931" style="position:absolute;left:612;top:15386;width:29;height:0" coordorigin="612,15386" coordsize="29,0" path="m612,15386r29,e" filled="f" strokeweight=".58pt">
              <v:path arrowok="t"/>
            </v:shape>
            <v:shape id="_x0000_s2930" style="position:absolute;left:622;top:15372;width:10;height:0" coordorigin="622,15372" coordsize="10,0" path="m622,15372r9,e" filled="f" strokecolor="white" strokeweight="1.06pt">
              <v:path arrowok="t"/>
            </v:shape>
            <v:shape id="_x0000_s2929" style="position:absolute;left:622;top:15377;width:19;height:0" coordorigin="622,15377" coordsize="19,0" path="m622,15377r19,e" filled="f" strokecolor="white" strokeweight=".58pt">
              <v:path arrowok="t"/>
            </v:shape>
            <v:shape id="_x0000_s2928" style="position:absolute;left:641;top:15386;width:10961;height:0" coordorigin="641,15386" coordsize="10961,0" path="m641,15386r10961,e" filled="f" strokeweight=".58pt">
              <v:path arrowok="t"/>
            </v:shape>
            <v:shape id="_x0000_s2927" style="position:absolute;left:641;top:15367;width:10961;height:0" coordorigin="641,15367" coordsize="10961,0" path="m641,15367r10961,e" filled="f" strokeweight=".20464mm">
              <v:path arrowok="t"/>
            </v:shape>
            <v:shape id="_x0000_s2926" style="position:absolute;left:11602;top:15386;width:29;height:0" coordorigin="11602,15386" coordsize="29,0" path="m11602,15386r28,e" filled="f" strokeweight=".58pt">
              <v:path arrowok="t"/>
            </v:shape>
            <v:shape id="_x0000_s2925" style="position:absolute;left:11611;top:15372;width:10;height:0" coordorigin="11611,15372" coordsize="10,0" path="m11611,15372r10,e" filled="f" strokecolor="white" strokeweight="1.06pt">
              <v:path arrowok="t"/>
            </v:shape>
            <v:shape id="_x0000_s2924" style="position:absolute;left:11602;top:15377;width:19;height:0" coordorigin="11602,15377" coordsize="19,0" path="m11602,15377r19,e" filled="f" strokecolor="white" strokeweight=".58pt">
              <v:path arrowok="t"/>
            </v:shape>
            <w10:wrap anchorx="page" anchory="page"/>
          </v:group>
        </w:pict>
      </w:r>
      <w:r w:rsidR="00963546">
        <w:rPr>
          <w:rFonts w:ascii="Trebuchet MS" w:eastAsia="Trebuchet MS" w:hAnsi="Trebuchet MS" w:cs="Trebuchet MS"/>
          <w:b/>
          <w:spacing w:val="1"/>
          <w:sz w:val="24"/>
          <w:szCs w:val="24"/>
        </w:rPr>
        <w:t>7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.</w:t>
      </w:r>
      <w:r w:rsidR="00963546">
        <w:rPr>
          <w:rFonts w:ascii="Trebuchet MS" w:eastAsia="Trebuchet MS" w:hAnsi="Trebuchet MS" w:cs="Trebuchet MS"/>
          <w:b/>
          <w:spacing w:val="58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p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ti</w:t>
      </w:r>
      <w:r w:rsidR="00963546">
        <w:rPr>
          <w:rFonts w:ascii="Trebuchet MS" w:eastAsia="Trebuchet MS" w:hAnsi="Trebuchet MS" w:cs="Trebuchet MS"/>
          <w:sz w:val="24"/>
          <w:szCs w:val="24"/>
        </w:rPr>
        <w:t>m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za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ti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n </w:t>
      </w:r>
      <w:proofErr w:type="gramStart"/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at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z w:val="24"/>
          <w:szCs w:val="24"/>
        </w:rPr>
        <w:t>(</w:t>
      </w:r>
      <w:proofErr w:type="gramEnd"/>
      <w:r w:rsidR="00963546">
        <w:rPr>
          <w:rFonts w:ascii="Trebuchet MS" w:eastAsia="Trebuchet MS" w:hAnsi="Trebuchet MS" w:cs="Trebuchet MS"/>
          <w:sz w:val="24"/>
          <w:szCs w:val="24"/>
        </w:rPr>
        <w:t>m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ry,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ti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>,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ou</w:t>
      </w:r>
      <w:r w:rsidR="00963546">
        <w:rPr>
          <w:rFonts w:ascii="Trebuchet MS" w:eastAsia="Trebuchet MS" w:hAnsi="Trebuchet MS" w:cs="Trebuchet MS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,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co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 w:rsidR="00963546">
        <w:rPr>
          <w:rFonts w:ascii="Trebuchet MS" w:eastAsia="Trebuchet MS" w:hAnsi="Trebuchet MS" w:cs="Trebuchet MS"/>
          <w:sz w:val="24"/>
          <w:szCs w:val="24"/>
        </w:rPr>
        <w:t>g).</w:t>
      </w:r>
    </w:p>
    <w:p w14:paraId="5BAFC019" w14:textId="77777777" w:rsidR="00B87611" w:rsidRDefault="00963546">
      <w:pPr>
        <w:spacing w:before="41"/>
        <w:ind w:left="732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8</w:t>
      </w:r>
      <w:r>
        <w:rPr>
          <w:rFonts w:ascii="Trebuchet MS" w:eastAsia="Trebuchet MS" w:hAnsi="Trebuchet MS" w:cs="Trebuchet MS"/>
          <w:b/>
          <w:sz w:val="24"/>
          <w:szCs w:val="24"/>
        </w:rPr>
        <w:t>.</w:t>
      </w:r>
      <w:r>
        <w:rPr>
          <w:rFonts w:ascii="Trebuchet MS" w:eastAsia="Trebuchet MS" w:hAnsi="Trebuchet MS" w:cs="Trebuchet MS"/>
          <w:b/>
          <w:spacing w:val="5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 xml:space="preserve">Use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 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/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-co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d,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co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7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00695F5E" w14:textId="77777777" w:rsidR="00B87611" w:rsidRDefault="00963546">
      <w:pPr>
        <w:spacing w:before="43"/>
        <w:ind w:left="732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9</w:t>
      </w:r>
      <w:r>
        <w:rPr>
          <w:rFonts w:ascii="Trebuchet MS" w:eastAsia="Trebuchet MS" w:hAnsi="Trebuchet MS" w:cs="Trebuchet MS"/>
          <w:b/>
          <w:sz w:val="24"/>
          <w:szCs w:val="24"/>
        </w:rPr>
        <w:t>.</w:t>
      </w:r>
      <w:r>
        <w:rPr>
          <w:rFonts w:ascii="Trebuchet MS" w:eastAsia="Trebuchet MS" w:hAnsi="Trebuchet MS" w:cs="Trebuchet MS"/>
          <w:b/>
          <w:spacing w:val="5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ou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g</w:t>
      </w:r>
      <w:r>
        <w:rPr>
          <w:rFonts w:ascii="Trebuchet MS" w:eastAsia="Trebuchet MS" w:hAnsi="Trebuchet MS" w:cs="Trebuchet MS"/>
          <w:sz w:val="24"/>
          <w:szCs w:val="24"/>
        </w:rPr>
        <w:t>h 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 xml:space="preserve">g of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mo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du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gr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n of 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657C5C48" w14:textId="77777777" w:rsidR="00B87611" w:rsidRDefault="00963546">
      <w:pPr>
        <w:spacing w:before="40"/>
        <w:ind w:left="460" w:right="4409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10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.  </w:t>
      </w:r>
      <w:r>
        <w:rPr>
          <w:rFonts w:ascii="Trebuchet MS" w:eastAsia="Trebuchet MS" w:hAnsi="Trebuchet MS" w:cs="Trebuchet MS"/>
          <w:b/>
          <w:spacing w:val="4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ject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n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 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6EED2CC4" w14:textId="77777777" w:rsidR="00B87611" w:rsidRDefault="00963546">
      <w:pPr>
        <w:spacing w:before="43"/>
        <w:ind w:left="460" w:right="3838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11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.  </w:t>
      </w:r>
      <w:r>
        <w:rPr>
          <w:rFonts w:ascii="Trebuchet MS" w:eastAsia="Trebuchet MS" w:hAnsi="Trebuchet MS" w:cs="Trebuchet MS"/>
          <w:b/>
          <w:spacing w:val="4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 xml:space="preserve">User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o</w:t>
      </w:r>
      <w:r>
        <w:rPr>
          <w:rFonts w:ascii="Trebuchet MS" w:eastAsia="Trebuchet MS" w:hAnsi="Trebuchet MS" w:cs="Trebuchet MS"/>
          <w:sz w:val="24"/>
          <w:szCs w:val="24"/>
        </w:rPr>
        <w:t>f 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I.</w:t>
      </w:r>
    </w:p>
    <w:p w14:paraId="1BDB5809" w14:textId="77777777" w:rsidR="00B87611" w:rsidRDefault="00963546">
      <w:pPr>
        <w:spacing w:before="40"/>
        <w:ind w:left="460" w:right="998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12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.   </w:t>
      </w:r>
      <w:r>
        <w:rPr>
          <w:rFonts w:ascii="Trebuchet MS" w:eastAsia="Trebuchet MS" w:hAnsi="Trebuchet MS" w:cs="Trebuchet MS"/>
          <w:b/>
          <w:spacing w:val="4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 xml:space="preserve">g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ua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it</w:t>
      </w:r>
      <w:r>
        <w:rPr>
          <w:rFonts w:ascii="Trebuchet MS" w:eastAsia="Trebuchet MS" w:hAnsi="Trebuchet MS" w:cs="Trebuchet MS"/>
          <w:sz w:val="24"/>
          <w:szCs w:val="24"/>
        </w:rPr>
        <w:t>y, 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8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 xml:space="preserve">n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ro</w:t>
      </w:r>
      <w:r>
        <w:rPr>
          <w:rFonts w:ascii="Trebuchet MS" w:eastAsia="Trebuchet MS" w:hAnsi="Trebuchet MS" w:cs="Trebuchet MS"/>
          <w:sz w:val="24"/>
          <w:szCs w:val="24"/>
        </w:rPr>
        <w:t>j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48CD1C6C" w14:textId="77777777" w:rsidR="00B87611" w:rsidRDefault="00963546">
      <w:pPr>
        <w:tabs>
          <w:tab w:val="left" w:pos="1080"/>
        </w:tabs>
        <w:spacing w:before="43" w:line="274" w:lineRule="auto"/>
        <w:ind w:left="820" w:right="78" w:hanging="3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13</w:t>
      </w:r>
      <w:r>
        <w:rPr>
          <w:rFonts w:ascii="Trebuchet MS" w:eastAsia="Trebuchet MS" w:hAnsi="Trebuchet MS" w:cs="Trebuchet MS"/>
          <w:b/>
          <w:sz w:val="24"/>
          <w:szCs w:val="24"/>
        </w:rPr>
        <w:t>.</w:t>
      </w:r>
      <w:r>
        <w:rPr>
          <w:rFonts w:ascii="Trebuchet MS" w:eastAsia="Trebuchet MS" w:hAnsi="Trebuchet MS" w:cs="Trebuchet MS"/>
          <w:b/>
          <w:sz w:val="24"/>
          <w:szCs w:val="24"/>
        </w:rPr>
        <w:tab/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ea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2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rk</w:t>
      </w:r>
      <w:r>
        <w:rPr>
          <w:rFonts w:ascii="Trebuchet MS" w:eastAsia="Trebuchet MS" w:hAnsi="Trebuchet MS" w:cs="Trebuchet MS"/>
          <w:spacing w:val="1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(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ro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2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ne</w:t>
      </w:r>
      <w:r>
        <w:rPr>
          <w:rFonts w:ascii="Trebuchet MS" w:eastAsia="Trebuchet MS" w:hAnsi="Trebuchet MS" w:cs="Trebuchet MS"/>
          <w:sz w:val="24"/>
          <w:szCs w:val="24"/>
        </w:rPr>
        <w:t>d,</w:t>
      </w:r>
      <w:r>
        <w:rPr>
          <w:rFonts w:ascii="Trebuchet MS" w:eastAsia="Trebuchet MS" w:hAnsi="Trebuchet MS" w:cs="Trebuchet MS"/>
          <w:spacing w:val="1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2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2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k</w:t>
      </w:r>
      <w:r>
        <w:rPr>
          <w:rFonts w:ascii="Trebuchet MS" w:eastAsia="Trebuchet MS" w:hAnsi="Trebuchet MS" w:cs="Trebuchet MS"/>
          <w:sz w:val="24"/>
          <w:szCs w:val="24"/>
        </w:rPr>
        <w:t>,</w:t>
      </w:r>
      <w:r>
        <w:rPr>
          <w:rFonts w:ascii="Trebuchet MS" w:eastAsia="Trebuchet MS" w:hAnsi="Trebuchet MS" w:cs="Trebuchet MS"/>
          <w:spacing w:val="2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nt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7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-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ea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co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to</w:t>
      </w:r>
      <w:r>
        <w:rPr>
          <w:rFonts w:ascii="Trebuchet MS" w:eastAsia="Trebuchet MS" w:hAnsi="Trebuchet MS" w:cs="Trebuchet MS"/>
          <w:sz w:val="24"/>
          <w:szCs w:val="24"/>
        </w:rPr>
        <w:t>ge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ss</w:t>
      </w:r>
      <w:r>
        <w:rPr>
          <w:rFonts w:ascii="Trebuchet MS" w:eastAsia="Trebuchet MS" w:hAnsi="Trebuchet MS" w:cs="Trebuchet MS"/>
          <w:sz w:val="24"/>
          <w:szCs w:val="24"/>
        </w:rPr>
        <w:t>).</w:t>
      </w:r>
    </w:p>
    <w:p w14:paraId="7FC83C30" w14:textId="77777777" w:rsidR="00B87611" w:rsidRDefault="00963546">
      <w:pPr>
        <w:spacing w:before="2"/>
        <w:ind w:left="460" w:right="2925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14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.  </w:t>
      </w:r>
      <w:r>
        <w:rPr>
          <w:rFonts w:ascii="Trebuchet MS" w:eastAsia="Trebuchet MS" w:hAnsi="Trebuchet MS" w:cs="Trebuchet MS"/>
          <w:b/>
          <w:spacing w:val="4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n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n 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conte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>d IPR.</w:t>
      </w:r>
    </w:p>
    <w:p w14:paraId="3FB9FF4A" w14:textId="77777777" w:rsidR="00B87611" w:rsidRDefault="00963546">
      <w:pPr>
        <w:tabs>
          <w:tab w:val="left" w:pos="1080"/>
        </w:tabs>
        <w:spacing w:before="40" w:line="276" w:lineRule="auto"/>
        <w:ind w:left="1092" w:right="74" w:hanging="631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15</w:t>
      </w:r>
      <w:r>
        <w:rPr>
          <w:rFonts w:ascii="Trebuchet MS" w:eastAsia="Trebuchet MS" w:hAnsi="Trebuchet MS" w:cs="Trebuchet MS"/>
          <w:b/>
          <w:sz w:val="24"/>
          <w:szCs w:val="24"/>
        </w:rPr>
        <w:t>.</w:t>
      </w:r>
      <w:r>
        <w:rPr>
          <w:rFonts w:ascii="Trebuchet MS" w:eastAsia="Trebuchet MS" w:hAnsi="Trebuchet MS" w:cs="Trebuchet MS"/>
          <w:b/>
          <w:sz w:val="24"/>
          <w:szCs w:val="24"/>
        </w:rPr>
        <w:tab/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io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3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4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rk</w:t>
      </w:r>
      <w:r>
        <w:rPr>
          <w:rFonts w:ascii="Trebuchet MS" w:eastAsia="Trebuchet MS" w:hAnsi="Trebuchet MS" w:cs="Trebuchet MS"/>
          <w:spacing w:val="3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4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4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rm</w:t>
      </w:r>
      <w:r>
        <w:rPr>
          <w:rFonts w:ascii="Trebuchet MS" w:eastAsia="Trebuchet MS" w:hAnsi="Trebuchet MS" w:cs="Trebuchet MS"/>
          <w:spacing w:val="3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4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je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4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(s).</w:t>
      </w:r>
      <w:r>
        <w:rPr>
          <w:rFonts w:ascii="Trebuchet MS" w:eastAsia="Trebuchet MS" w:hAnsi="Trebuchet MS" w:cs="Trebuchet MS"/>
          <w:spacing w:val="4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cu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3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/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anua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5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- 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j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 xml:space="preserve">t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q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>k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, 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ys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z w:val="24"/>
          <w:szCs w:val="24"/>
        </w:rPr>
        <w:t xml:space="preserve">m,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atio</w:t>
      </w:r>
      <w:r>
        <w:rPr>
          <w:rFonts w:ascii="Trebuchet MS" w:eastAsia="Trebuchet MS" w:hAnsi="Trebuchet MS" w:cs="Trebuchet MS"/>
          <w:sz w:val="24"/>
          <w:szCs w:val="24"/>
        </w:rPr>
        <w:t xml:space="preserve">n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c</w:t>
      </w:r>
      <w:proofErr w:type="spellEnd"/>
    </w:p>
    <w:p w14:paraId="5D838B7A" w14:textId="77777777" w:rsidR="00B87611" w:rsidRDefault="00963546">
      <w:pPr>
        <w:spacing w:line="260" w:lineRule="exact"/>
        <w:ind w:left="460" w:right="1338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16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.  </w:t>
      </w:r>
      <w:r>
        <w:rPr>
          <w:rFonts w:ascii="Trebuchet MS" w:eastAsia="Trebuchet MS" w:hAnsi="Trebuchet MS" w:cs="Trebuchet MS"/>
          <w:b/>
          <w:spacing w:val="4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utco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/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usab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it</w:t>
      </w:r>
      <w:r>
        <w:rPr>
          <w:rFonts w:ascii="Trebuchet MS" w:eastAsia="Trebuchet MS" w:hAnsi="Trebuchet MS" w:cs="Trebuchet MS"/>
          <w:sz w:val="24"/>
          <w:szCs w:val="24"/>
        </w:rPr>
        <w:t>y/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co</w:t>
      </w:r>
      <w:r>
        <w:rPr>
          <w:rFonts w:ascii="Trebuchet MS" w:eastAsia="Trebuchet MS" w:hAnsi="Trebuchet MS" w:cs="Trebuchet MS"/>
          <w:sz w:val="24"/>
          <w:szCs w:val="24"/>
        </w:rPr>
        <w:t>mm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ue</w:t>
      </w:r>
      <w:r>
        <w:rPr>
          <w:rFonts w:ascii="Trebuchet MS" w:eastAsia="Trebuchet MS" w:hAnsi="Trebuchet MS" w:cs="Trebuchet MS"/>
          <w:sz w:val="24"/>
          <w:szCs w:val="24"/>
        </w:rPr>
        <w:t>/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 xml:space="preserve">t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n of 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rk</w:t>
      </w:r>
    </w:p>
    <w:p w14:paraId="1A8AC01B" w14:textId="77777777" w:rsidR="00B87611" w:rsidRDefault="00963546">
      <w:pPr>
        <w:spacing w:before="43"/>
        <w:ind w:left="460" w:right="1186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17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.  </w:t>
      </w:r>
      <w:r>
        <w:rPr>
          <w:rFonts w:ascii="Trebuchet MS" w:eastAsia="Trebuchet MS" w:hAnsi="Trebuchet MS" w:cs="Trebuchet MS"/>
          <w:b/>
          <w:spacing w:val="4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n of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ia</w:t>
      </w:r>
      <w:r>
        <w:rPr>
          <w:rFonts w:ascii="Trebuchet MS" w:eastAsia="Trebuchet MS" w:hAnsi="Trebuchet MS" w:cs="Trebuchet MS"/>
          <w:spacing w:val="-4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, saf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et</w:t>
      </w:r>
      <w:r>
        <w:rPr>
          <w:rFonts w:ascii="Trebuchet MS" w:eastAsia="Trebuchet MS" w:hAnsi="Trebuchet MS" w:cs="Trebuchet MS"/>
          <w:sz w:val="24"/>
          <w:szCs w:val="24"/>
        </w:rPr>
        <w:t xml:space="preserve">y,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gal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4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ue</w:t>
      </w:r>
      <w:r>
        <w:rPr>
          <w:rFonts w:ascii="Trebuchet MS" w:eastAsia="Trebuchet MS" w:hAnsi="Trebuchet MS" w:cs="Trebuchet MS"/>
          <w:sz w:val="24"/>
          <w:szCs w:val="24"/>
        </w:rPr>
        <w:t>s</w:t>
      </w:r>
    </w:p>
    <w:p w14:paraId="57F89E27" w14:textId="77777777" w:rsidR="00B87611" w:rsidRDefault="00B87611">
      <w:pPr>
        <w:spacing w:before="2" w:line="120" w:lineRule="exact"/>
        <w:rPr>
          <w:sz w:val="12"/>
          <w:szCs w:val="12"/>
        </w:rPr>
      </w:pPr>
    </w:p>
    <w:p w14:paraId="77D82FE8" w14:textId="77777777" w:rsidR="00B87611" w:rsidRDefault="00B87611">
      <w:pPr>
        <w:spacing w:line="200" w:lineRule="exact"/>
      </w:pPr>
    </w:p>
    <w:p w14:paraId="3BB2CD25" w14:textId="77777777" w:rsidR="00B87611" w:rsidRDefault="00963546">
      <w:pPr>
        <w:ind w:left="100"/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b/>
          <w:sz w:val="26"/>
          <w:szCs w:val="26"/>
        </w:rPr>
        <w:t>1.8.</w:t>
      </w:r>
      <w:r>
        <w:rPr>
          <w:rFonts w:ascii="Trebuchet MS" w:eastAsia="Trebuchet MS" w:hAnsi="Trebuchet MS" w:cs="Trebuchet MS"/>
          <w:b/>
          <w:spacing w:val="-4"/>
          <w:sz w:val="26"/>
          <w:szCs w:val="26"/>
        </w:rPr>
        <w:t xml:space="preserve"> </w:t>
      </w:r>
      <w:r>
        <w:rPr>
          <w:rFonts w:ascii="Trebuchet MS" w:eastAsia="Trebuchet MS" w:hAnsi="Trebuchet MS" w:cs="Trebuchet MS"/>
          <w:b/>
          <w:spacing w:val="-1"/>
          <w:sz w:val="26"/>
          <w:szCs w:val="26"/>
        </w:rPr>
        <w:t>P</w:t>
      </w:r>
      <w:r>
        <w:rPr>
          <w:rFonts w:ascii="Trebuchet MS" w:eastAsia="Trebuchet MS" w:hAnsi="Trebuchet MS" w:cs="Trebuchet MS"/>
          <w:b/>
          <w:sz w:val="26"/>
          <w:szCs w:val="26"/>
        </w:rPr>
        <w:t>ub</w:t>
      </w:r>
      <w:r>
        <w:rPr>
          <w:rFonts w:ascii="Trebuchet MS" w:eastAsia="Trebuchet MS" w:hAnsi="Trebuchet MS" w:cs="Trebuchet MS"/>
          <w:b/>
          <w:spacing w:val="1"/>
          <w:sz w:val="26"/>
          <w:szCs w:val="26"/>
        </w:rPr>
        <w:t>l</w:t>
      </w:r>
      <w:r>
        <w:rPr>
          <w:rFonts w:ascii="Trebuchet MS" w:eastAsia="Trebuchet MS" w:hAnsi="Trebuchet MS" w:cs="Trebuchet MS"/>
          <w:b/>
          <w:sz w:val="26"/>
          <w:szCs w:val="26"/>
        </w:rPr>
        <w:t>i</w:t>
      </w:r>
      <w:r>
        <w:rPr>
          <w:rFonts w:ascii="Trebuchet MS" w:eastAsia="Trebuchet MS" w:hAnsi="Trebuchet MS" w:cs="Trebuchet MS"/>
          <w:b/>
          <w:spacing w:val="-1"/>
          <w:sz w:val="26"/>
          <w:szCs w:val="26"/>
        </w:rPr>
        <w:t>c</w:t>
      </w:r>
      <w:r>
        <w:rPr>
          <w:rFonts w:ascii="Trebuchet MS" w:eastAsia="Trebuchet MS" w:hAnsi="Trebuchet MS" w:cs="Trebuchet MS"/>
          <w:b/>
          <w:spacing w:val="1"/>
          <w:sz w:val="26"/>
          <w:szCs w:val="26"/>
        </w:rPr>
        <w:t>a</w:t>
      </w:r>
      <w:r>
        <w:rPr>
          <w:rFonts w:ascii="Trebuchet MS" w:eastAsia="Trebuchet MS" w:hAnsi="Trebuchet MS" w:cs="Trebuchet MS"/>
          <w:b/>
          <w:sz w:val="26"/>
          <w:szCs w:val="26"/>
        </w:rPr>
        <w:t>t</w:t>
      </w:r>
      <w:r>
        <w:rPr>
          <w:rFonts w:ascii="Trebuchet MS" w:eastAsia="Trebuchet MS" w:hAnsi="Trebuchet MS" w:cs="Trebuchet MS"/>
          <w:b/>
          <w:spacing w:val="2"/>
          <w:sz w:val="26"/>
          <w:szCs w:val="26"/>
        </w:rPr>
        <w:t>i</w:t>
      </w:r>
      <w:r>
        <w:rPr>
          <w:rFonts w:ascii="Trebuchet MS" w:eastAsia="Trebuchet MS" w:hAnsi="Trebuchet MS" w:cs="Trebuchet MS"/>
          <w:b/>
          <w:sz w:val="26"/>
          <w:szCs w:val="26"/>
        </w:rPr>
        <w:t>ons</w:t>
      </w:r>
      <w:r>
        <w:rPr>
          <w:rFonts w:ascii="Trebuchet MS" w:eastAsia="Trebuchet MS" w:hAnsi="Trebuchet MS" w:cs="Trebuchet MS"/>
          <w:b/>
          <w:spacing w:val="-13"/>
          <w:sz w:val="26"/>
          <w:szCs w:val="26"/>
        </w:rPr>
        <w:t xml:space="preserve"> </w:t>
      </w:r>
      <w:r>
        <w:rPr>
          <w:rFonts w:ascii="Trebuchet MS" w:eastAsia="Trebuchet MS" w:hAnsi="Trebuchet MS" w:cs="Trebuchet MS"/>
          <w:b/>
          <w:spacing w:val="1"/>
          <w:sz w:val="26"/>
          <w:szCs w:val="26"/>
        </w:rPr>
        <w:t>G</w:t>
      </w:r>
      <w:r>
        <w:rPr>
          <w:rFonts w:ascii="Trebuchet MS" w:eastAsia="Trebuchet MS" w:hAnsi="Trebuchet MS" w:cs="Trebuchet MS"/>
          <w:b/>
          <w:sz w:val="26"/>
          <w:szCs w:val="26"/>
        </w:rPr>
        <w:t>uideli</w:t>
      </w:r>
      <w:r>
        <w:rPr>
          <w:rFonts w:ascii="Trebuchet MS" w:eastAsia="Trebuchet MS" w:hAnsi="Trebuchet MS" w:cs="Trebuchet MS"/>
          <w:b/>
          <w:spacing w:val="1"/>
          <w:sz w:val="26"/>
          <w:szCs w:val="26"/>
        </w:rPr>
        <w:t>n</w:t>
      </w:r>
      <w:r>
        <w:rPr>
          <w:rFonts w:ascii="Trebuchet MS" w:eastAsia="Trebuchet MS" w:hAnsi="Trebuchet MS" w:cs="Trebuchet MS"/>
          <w:b/>
          <w:sz w:val="26"/>
          <w:szCs w:val="26"/>
        </w:rPr>
        <w:t>e</w:t>
      </w:r>
      <w:r>
        <w:rPr>
          <w:rFonts w:ascii="Trebuchet MS" w:eastAsia="Trebuchet MS" w:hAnsi="Trebuchet MS" w:cs="Trebuchet MS"/>
          <w:b/>
          <w:spacing w:val="1"/>
          <w:sz w:val="26"/>
          <w:szCs w:val="26"/>
        </w:rPr>
        <w:t>s</w:t>
      </w:r>
      <w:r>
        <w:rPr>
          <w:rFonts w:ascii="Trebuchet MS" w:eastAsia="Trebuchet MS" w:hAnsi="Trebuchet MS" w:cs="Trebuchet MS"/>
          <w:b/>
          <w:sz w:val="26"/>
          <w:szCs w:val="26"/>
        </w:rPr>
        <w:t>:</w:t>
      </w:r>
    </w:p>
    <w:p w14:paraId="5574D3A4" w14:textId="2D3CDCD4" w:rsidR="00B87611" w:rsidRDefault="008D4B0B" w:rsidP="008D4B0B">
      <w:pPr>
        <w:spacing w:line="260" w:lineRule="exact"/>
        <w:ind w:left="278" w:right="86"/>
        <w:jc w:val="center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The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rk</w:t>
      </w:r>
      <w:r w:rsidR="00963546">
        <w:rPr>
          <w:rFonts w:ascii="Trebuchet MS" w:eastAsia="Trebuchet MS" w:hAnsi="Trebuchet MS" w:cs="Trebuchet MS"/>
          <w:spacing w:val="49"/>
          <w:sz w:val="24"/>
          <w:szCs w:val="24"/>
        </w:rPr>
        <w:t xml:space="preserve"> </w:t>
      </w:r>
      <w:proofErr w:type="gramStart"/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ak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n </w:t>
      </w:r>
      <w:r w:rsidR="00963546">
        <w:rPr>
          <w:rFonts w:ascii="Trebuchet MS" w:eastAsia="Trebuchet MS" w:hAnsi="Trebuchet MS" w:cs="Trebuchet MS"/>
          <w:spacing w:val="50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z w:val="24"/>
          <w:szCs w:val="24"/>
        </w:rPr>
        <w:t>s</w:t>
      </w:r>
      <w:proofErr w:type="gramEnd"/>
      <w:r w:rsidR="00963546">
        <w:rPr>
          <w:rFonts w:ascii="Trebuchet MS" w:eastAsia="Trebuchet MS" w:hAnsi="Trebuchet MS" w:cs="Trebuchet MS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46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5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o </w:t>
      </w:r>
      <w:r w:rsidR="00963546">
        <w:rPr>
          <w:rFonts w:ascii="Trebuchet MS" w:eastAsia="Trebuchet MS" w:hAnsi="Trebuchet MS" w:cs="Trebuchet MS"/>
          <w:spacing w:val="48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be </w:t>
      </w:r>
      <w:r w:rsidR="00963546">
        <w:rPr>
          <w:rFonts w:ascii="Trebuchet MS" w:eastAsia="Trebuchet MS" w:hAnsi="Trebuchet MS" w:cs="Trebuchet MS"/>
          <w:spacing w:val="48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 w:rsidR="00963546">
        <w:rPr>
          <w:rFonts w:ascii="Trebuchet MS" w:eastAsia="Trebuchet MS" w:hAnsi="Trebuchet MS" w:cs="Trebuchet MS"/>
          <w:sz w:val="24"/>
          <w:szCs w:val="24"/>
        </w:rPr>
        <w:t>pr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ci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d </w:t>
      </w:r>
      <w:r w:rsidR="00963546">
        <w:rPr>
          <w:rFonts w:ascii="Trebuchet MS" w:eastAsia="Trebuchet MS" w:hAnsi="Trebuchet MS" w:cs="Trebuchet MS"/>
          <w:spacing w:val="50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d </w:t>
      </w:r>
      <w:r w:rsidR="00963546">
        <w:rPr>
          <w:rFonts w:ascii="Trebuchet MS" w:eastAsia="Trebuchet MS" w:hAnsi="Trebuchet MS" w:cs="Trebuchet MS"/>
          <w:spacing w:val="48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co</w:t>
      </w:r>
      <w:r w:rsidR="00963546">
        <w:rPr>
          <w:rFonts w:ascii="Trebuchet MS" w:eastAsia="Trebuchet MS" w:hAnsi="Trebuchet MS" w:cs="Trebuchet MS"/>
          <w:sz w:val="24"/>
          <w:szCs w:val="24"/>
        </w:rPr>
        <w:t>g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z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d </w:t>
      </w:r>
      <w:r w:rsidR="00963546">
        <w:rPr>
          <w:rFonts w:ascii="Trebuchet MS" w:eastAsia="Trebuchet MS" w:hAnsi="Trebuchet MS" w:cs="Trebuchet MS"/>
          <w:spacing w:val="50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by </w:t>
      </w:r>
      <w:r w:rsidR="00963546">
        <w:rPr>
          <w:rFonts w:ascii="Trebuchet MS" w:eastAsia="Trebuchet MS" w:hAnsi="Trebuchet MS" w:cs="Trebuchet MS"/>
          <w:spacing w:val="46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e </w:t>
      </w:r>
      <w:r w:rsidR="00963546">
        <w:rPr>
          <w:rFonts w:ascii="Trebuchet MS" w:eastAsia="Trebuchet MS" w:hAnsi="Trebuchet MS" w:cs="Trebuchet MS"/>
          <w:spacing w:val="50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z w:val="24"/>
          <w:szCs w:val="24"/>
        </w:rPr>
        <w:t>g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z w:val="24"/>
          <w:szCs w:val="24"/>
        </w:rPr>
        <w:t>f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z w:val="24"/>
          <w:szCs w:val="24"/>
        </w:rPr>
        <w:t>t</w:t>
      </w:r>
    </w:p>
    <w:p w14:paraId="7DE81430" w14:textId="77777777" w:rsidR="00B87611" w:rsidRDefault="00963546">
      <w:pPr>
        <w:spacing w:before="43" w:line="275" w:lineRule="auto"/>
        <w:ind w:left="460" w:right="79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ion</w:t>
      </w:r>
      <w:r>
        <w:rPr>
          <w:rFonts w:ascii="Trebuchet MS" w:eastAsia="Trebuchet MS" w:hAnsi="Trebuchet MS" w:cs="Trebuchet MS"/>
          <w:sz w:val="24"/>
          <w:szCs w:val="24"/>
        </w:rPr>
        <w:t xml:space="preserve">s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/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P</w:t>
      </w:r>
      <w:r>
        <w:rPr>
          <w:rFonts w:ascii="Trebuchet MS" w:eastAsia="Trebuchet MS" w:hAnsi="Trebuchet MS" w:cs="Trebuchet MS"/>
          <w:sz w:val="24"/>
          <w:szCs w:val="24"/>
        </w:rPr>
        <w:t>R.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The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q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 xml:space="preserve">y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th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s 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ect</w:t>
      </w:r>
      <w:r>
        <w:rPr>
          <w:rFonts w:ascii="Trebuchet MS" w:eastAsia="Trebuchet MS" w:hAnsi="Trebuchet MS" w:cs="Trebuchet MS"/>
          <w:sz w:val="24"/>
          <w:szCs w:val="24"/>
        </w:rPr>
        <w:t xml:space="preserve">s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ff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 xml:space="preserve">s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 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eco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k</w:t>
      </w:r>
      <w:r>
        <w:rPr>
          <w:rFonts w:ascii="Trebuchet MS" w:eastAsia="Trebuchet MS" w:hAnsi="Trebuchet MS" w:cs="Trebuchet MS"/>
          <w:sz w:val="24"/>
          <w:szCs w:val="24"/>
        </w:rPr>
        <w:t>.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So,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 xml:space="preserve">s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gh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mm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o 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 xml:space="preserve">h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rk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i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con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n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it</w:t>
      </w:r>
      <w:r>
        <w:rPr>
          <w:rFonts w:ascii="Trebuchet MS" w:eastAsia="Trebuchet MS" w:hAnsi="Trebuchet MS" w:cs="Trebuchet MS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2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de</w:t>
      </w:r>
      <w:r>
        <w:rPr>
          <w:rFonts w:ascii="Trebuchet MS" w:eastAsia="Trebuchet MS" w:hAnsi="Trebuchet MS" w:cs="Trebuchet MS"/>
          <w:spacing w:val="2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2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 w:rsidR="00BA27CB"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na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2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7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2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ona</w:t>
      </w:r>
      <w:r>
        <w:rPr>
          <w:rFonts w:ascii="Trebuchet MS" w:eastAsia="Trebuchet MS" w:hAnsi="Trebuchet MS" w:cs="Trebuchet MS"/>
          <w:sz w:val="24"/>
          <w:szCs w:val="24"/>
        </w:rPr>
        <w:t xml:space="preserve">l   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J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ou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2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2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,</w:t>
      </w:r>
      <w:r>
        <w:rPr>
          <w:rFonts w:ascii="Trebuchet MS" w:eastAsia="Trebuchet MS" w:hAnsi="Trebuchet MS" w:cs="Trebuchet MS"/>
          <w:spacing w:val="2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2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hi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g</w:t>
      </w:r>
      <w:r>
        <w:rPr>
          <w:rFonts w:ascii="Trebuchet MS" w:eastAsia="Trebuchet MS" w:hAnsi="Trebuchet MS" w:cs="Trebuchet MS"/>
          <w:sz w:val="24"/>
          <w:szCs w:val="24"/>
        </w:rPr>
        <w:t>h Im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pa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act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ls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co</w:t>
      </w:r>
      <w:r>
        <w:rPr>
          <w:rFonts w:ascii="Trebuchet MS" w:eastAsia="Trebuchet MS" w:hAnsi="Trebuchet MS" w:cs="Trebuchet MS"/>
          <w:sz w:val="24"/>
          <w:szCs w:val="24"/>
        </w:rPr>
        <w:t>gn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ze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.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j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ou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 xml:space="preserve">s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 xml:space="preserve">g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gi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 xml:space="preserve">s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hic</w:t>
      </w:r>
      <w:r>
        <w:rPr>
          <w:rFonts w:ascii="Trebuchet MS" w:eastAsia="Trebuchet MS" w:hAnsi="Trebuchet MS" w:cs="Trebuchet MS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‘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ti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’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d,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ot 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nte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. 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</w:p>
    <w:p w14:paraId="4B5B7EEE" w14:textId="77777777" w:rsidR="00B87611" w:rsidRDefault="00963546">
      <w:pPr>
        <w:spacing w:before="1" w:line="276" w:lineRule="auto"/>
        <w:ind w:left="460" w:right="74" w:hanging="216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pacing w:val="-1"/>
          <w:sz w:val="24"/>
          <w:szCs w:val="24"/>
        </w:rPr>
        <w:t>1</w:t>
      </w:r>
      <w:r>
        <w:rPr>
          <w:rFonts w:ascii="Trebuchet MS" w:eastAsia="Trebuchet MS" w:hAnsi="Trebuchet MS" w:cs="Trebuchet MS"/>
          <w:sz w:val="24"/>
          <w:szCs w:val="24"/>
        </w:rPr>
        <w:t xml:space="preserve">.                     </w:t>
      </w:r>
      <w:r>
        <w:rPr>
          <w:rFonts w:ascii="Trebuchet MS" w:eastAsia="Trebuchet MS" w:hAnsi="Trebuchet MS" w:cs="Trebuchet MS"/>
          <w:spacing w:val="72"/>
          <w:sz w:val="24"/>
          <w:szCs w:val="24"/>
        </w:rPr>
        <w:t xml:space="preserve"> </w:t>
      </w:r>
      <w:hyperlink r:id="rId10"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htt</w:t>
        </w:r>
        <w:r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p:/</w:t>
        </w:r>
        <w:r>
          <w:rPr>
            <w:rFonts w:ascii="Trebuchet MS" w:eastAsia="Trebuchet MS" w:hAnsi="Trebuchet MS" w:cs="Trebuchet MS"/>
            <w:color w:val="0000FF"/>
            <w:spacing w:val="-1"/>
            <w:sz w:val="24"/>
            <w:szCs w:val="24"/>
            <w:u w:val="single" w:color="0000FF"/>
          </w:rPr>
          <w:t>/w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w</w:t>
        </w:r>
        <w:r>
          <w:rPr>
            <w:rFonts w:ascii="Trebuchet MS" w:eastAsia="Trebuchet MS" w:hAnsi="Trebuchet MS" w:cs="Trebuchet MS"/>
            <w:color w:val="0000FF"/>
            <w:spacing w:val="-1"/>
            <w:sz w:val="24"/>
            <w:szCs w:val="24"/>
            <w:u w:val="single" w:color="0000FF"/>
          </w:rPr>
          <w:t>w</w:t>
        </w:r>
        <w:r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.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fi</w:t>
        </w:r>
        <w:r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.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d</w:t>
        </w:r>
        <w:r>
          <w:rPr>
            <w:rFonts w:ascii="Trebuchet MS" w:eastAsia="Trebuchet MS" w:hAnsi="Trebuchet MS" w:cs="Trebuchet MS"/>
            <w:color w:val="0000FF"/>
            <w:spacing w:val="-1"/>
            <w:sz w:val="24"/>
            <w:szCs w:val="24"/>
            <w:u w:val="single" w:color="0000FF"/>
          </w:rPr>
          <w:t>k/</w:t>
        </w:r>
        <w:r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v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i</w:t>
        </w:r>
        <w:r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d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e</w:t>
        </w:r>
        <w:r>
          <w:rPr>
            <w:rFonts w:ascii="Trebuchet MS" w:eastAsia="Trebuchet MS" w:hAnsi="Trebuchet MS" w:cs="Trebuchet MS"/>
            <w:color w:val="0000FF"/>
            <w:spacing w:val="2"/>
            <w:sz w:val="24"/>
            <w:szCs w:val="24"/>
            <w:u w:val="single" w:color="0000FF"/>
          </w:rPr>
          <w:t>n</w:t>
        </w:r>
        <w:r>
          <w:rPr>
            <w:rFonts w:ascii="Trebuchet MS" w:eastAsia="Trebuchet MS" w:hAnsi="Trebuchet MS" w:cs="Trebuchet MS"/>
            <w:color w:val="0000FF"/>
            <w:spacing w:val="-2"/>
            <w:sz w:val="24"/>
            <w:szCs w:val="24"/>
            <w:u w:val="single" w:color="0000FF"/>
          </w:rPr>
          <w:t>-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o</w:t>
        </w:r>
        <w:r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g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-</w:t>
        </w:r>
        <w:r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p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o</w:t>
        </w:r>
        <w:r>
          <w:rPr>
            <w:rFonts w:ascii="Trebuchet MS" w:eastAsia="Trebuchet MS" w:hAnsi="Trebuchet MS" w:cs="Trebuchet MS"/>
            <w:color w:val="0000FF"/>
            <w:spacing w:val="-1"/>
            <w:sz w:val="24"/>
            <w:szCs w:val="24"/>
            <w:u w:val="single" w:color="0000FF"/>
          </w:rPr>
          <w:t>l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i</w:t>
        </w:r>
        <w:r>
          <w:rPr>
            <w:rFonts w:ascii="Trebuchet MS" w:eastAsia="Trebuchet MS" w:hAnsi="Trebuchet MS" w:cs="Trebuchet MS"/>
            <w:color w:val="0000FF"/>
            <w:spacing w:val="-2"/>
            <w:sz w:val="24"/>
            <w:szCs w:val="24"/>
            <w:u w:val="single" w:color="0000FF"/>
          </w:rPr>
          <w:t>t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i</w:t>
        </w:r>
        <w:r>
          <w:rPr>
            <w:rFonts w:ascii="Trebuchet MS" w:eastAsia="Trebuchet MS" w:hAnsi="Trebuchet MS" w:cs="Trebuchet MS"/>
            <w:color w:val="0000FF"/>
            <w:spacing w:val="-1"/>
            <w:sz w:val="24"/>
            <w:szCs w:val="24"/>
            <w:u w:val="single" w:color="0000FF"/>
          </w:rPr>
          <w:t>k/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ta</w:t>
        </w:r>
        <w:r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l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-o</w:t>
        </w:r>
        <w:r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g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-</w:t>
        </w:r>
        <w:r>
          <w:rPr>
            <w:rFonts w:ascii="Trebuchet MS" w:eastAsia="Trebuchet MS" w:hAnsi="Trebuchet MS" w:cs="Trebuchet MS"/>
            <w:color w:val="0000FF"/>
            <w:spacing w:val="-1"/>
            <w:sz w:val="24"/>
            <w:szCs w:val="24"/>
            <w:u w:val="single" w:color="0000FF"/>
          </w:rPr>
          <w:t>a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na</w:t>
        </w:r>
        <w:r>
          <w:rPr>
            <w:rFonts w:ascii="Trebuchet MS" w:eastAsia="Trebuchet MS" w:hAnsi="Trebuchet MS" w:cs="Trebuchet MS"/>
            <w:color w:val="0000FF"/>
            <w:spacing w:val="-1"/>
            <w:sz w:val="24"/>
            <w:szCs w:val="24"/>
            <w:u w:val="single" w:color="0000FF"/>
          </w:rPr>
          <w:t>l</w:t>
        </w:r>
        <w:r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y</w:t>
        </w:r>
        <w:r>
          <w:rPr>
            <w:rFonts w:ascii="Trebuchet MS" w:eastAsia="Trebuchet MS" w:hAnsi="Trebuchet MS" w:cs="Trebuchet MS"/>
            <w:color w:val="0000FF"/>
            <w:spacing w:val="-2"/>
            <w:sz w:val="24"/>
            <w:szCs w:val="24"/>
            <w:u w:val="single" w:color="0000FF"/>
          </w:rPr>
          <w:t>s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e</w:t>
        </w:r>
        <w:r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r</w:t>
        </w:r>
        <w:r>
          <w:rPr>
            <w:rFonts w:ascii="Trebuchet MS" w:eastAsia="Trebuchet MS" w:hAnsi="Trebuchet MS" w:cs="Trebuchet MS"/>
            <w:color w:val="0000FF"/>
            <w:spacing w:val="-1"/>
            <w:sz w:val="24"/>
            <w:szCs w:val="24"/>
            <w:u w:val="single" w:color="0000FF"/>
          </w:rPr>
          <w:t>/</w:t>
        </w:r>
        <w:r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d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e</w:t>
        </w:r>
        <w:r>
          <w:rPr>
            <w:rFonts w:ascii="Trebuchet MS" w:eastAsia="Trebuchet MS" w:hAnsi="Trebuchet MS" w:cs="Trebuchet MS"/>
            <w:color w:val="0000FF"/>
            <w:spacing w:val="3"/>
            <w:sz w:val="24"/>
            <w:szCs w:val="24"/>
            <w:u w:val="single" w:color="0000FF"/>
          </w:rPr>
          <w:t>n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-</w:t>
        </w:r>
        <w:r>
          <w:rPr>
            <w:rFonts w:ascii="Trebuchet MS" w:eastAsia="Trebuchet MS" w:hAnsi="Trebuchet MS" w:cs="Trebuchet MS"/>
            <w:color w:val="0000FF"/>
            <w:spacing w:val="-2"/>
            <w:sz w:val="24"/>
            <w:szCs w:val="24"/>
            <w:u w:val="single" w:color="0000FF"/>
          </w:rPr>
          <w:t>b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i</w:t>
        </w:r>
        <w:r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b</w:t>
        </w:r>
        <w:r>
          <w:rPr>
            <w:rFonts w:ascii="Trebuchet MS" w:eastAsia="Trebuchet MS" w:hAnsi="Trebuchet MS" w:cs="Trebuchet MS"/>
            <w:color w:val="0000FF"/>
            <w:spacing w:val="-1"/>
            <w:sz w:val="24"/>
            <w:szCs w:val="24"/>
            <w:u w:val="single" w:color="0000FF"/>
          </w:rPr>
          <w:t>l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io</w:t>
        </w:r>
        <w:r>
          <w:rPr>
            <w:rFonts w:ascii="Trebuchet MS" w:eastAsia="Trebuchet MS" w:hAnsi="Trebuchet MS" w:cs="Trebuchet MS"/>
            <w:color w:val="0000FF"/>
            <w:spacing w:val="-2"/>
            <w:sz w:val="24"/>
            <w:szCs w:val="24"/>
            <w:u w:val="single" w:color="0000FF"/>
          </w:rPr>
          <w:t>m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et</w:t>
        </w:r>
        <w:r>
          <w:rPr>
            <w:rFonts w:ascii="Trebuchet MS" w:eastAsia="Trebuchet MS" w:hAnsi="Trebuchet MS" w:cs="Trebuchet MS"/>
            <w:color w:val="0000FF"/>
            <w:spacing w:val="-2"/>
            <w:sz w:val="24"/>
            <w:szCs w:val="24"/>
            <w:u w:val="single" w:color="0000FF"/>
          </w:rPr>
          <w:t>r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i</w:t>
        </w:r>
        <w:r>
          <w:rPr>
            <w:rFonts w:ascii="Trebuchet MS" w:eastAsia="Trebuchet MS" w:hAnsi="Trebuchet MS" w:cs="Trebuchet MS"/>
            <w:color w:val="0000FF"/>
            <w:spacing w:val="-1"/>
            <w:sz w:val="24"/>
            <w:szCs w:val="24"/>
            <w:u w:val="single" w:color="0000FF"/>
          </w:rPr>
          <w:t>sk</w:t>
        </w:r>
        <w:r>
          <w:rPr>
            <w:rFonts w:ascii="Trebuchet MS" w:eastAsia="Trebuchet MS" w:hAnsi="Trebuchet MS" w:cs="Trebuchet MS"/>
            <w:color w:val="0000FF"/>
            <w:spacing w:val="3"/>
            <w:sz w:val="24"/>
            <w:szCs w:val="24"/>
            <w:u w:val="single" w:color="0000FF"/>
          </w:rPr>
          <w:t>e</w:t>
        </w:r>
        <w:r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-</w:t>
        </w:r>
      </w:hyperlink>
      <w:r>
        <w:rPr>
          <w:rFonts w:ascii="Trebuchet MS" w:eastAsia="Trebuchet MS" w:hAnsi="Trebuchet MS" w:cs="Trebuchet MS"/>
          <w:color w:val="0000FF"/>
          <w:sz w:val="24"/>
          <w:szCs w:val="24"/>
        </w:rPr>
        <w:t xml:space="preserve"> </w:t>
      </w:r>
      <w:hyperlink r:id="rId11">
        <w:r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f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o</w:t>
        </w:r>
        <w:r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r</w:t>
        </w:r>
        <w:r>
          <w:rPr>
            <w:rFonts w:ascii="Trebuchet MS" w:eastAsia="Trebuchet MS" w:hAnsi="Trebuchet MS" w:cs="Trebuchet MS"/>
            <w:color w:val="0000FF"/>
            <w:spacing w:val="-1"/>
            <w:sz w:val="24"/>
            <w:szCs w:val="24"/>
            <w:u w:val="single" w:color="0000FF"/>
          </w:rPr>
          <w:t>sk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nin</w:t>
        </w:r>
        <w:r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g</w:t>
        </w:r>
        <w:r>
          <w:rPr>
            <w:rFonts w:ascii="Trebuchet MS" w:eastAsia="Trebuchet MS" w:hAnsi="Trebuchet MS" w:cs="Trebuchet MS"/>
            <w:color w:val="0000FF"/>
            <w:spacing w:val="-2"/>
            <w:sz w:val="24"/>
            <w:szCs w:val="24"/>
            <w:u w:val="single" w:color="0000FF"/>
          </w:rPr>
          <w:t>s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in</w:t>
        </w:r>
        <w:r>
          <w:rPr>
            <w:rFonts w:ascii="Trebuchet MS" w:eastAsia="Trebuchet MS" w:hAnsi="Trebuchet MS" w:cs="Trebuchet MS"/>
            <w:color w:val="0000FF"/>
            <w:spacing w:val="-2"/>
            <w:sz w:val="24"/>
            <w:szCs w:val="24"/>
            <w:u w:val="single" w:color="0000FF"/>
          </w:rPr>
          <w:t>d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i</w:t>
        </w:r>
        <w:r>
          <w:rPr>
            <w:rFonts w:ascii="Trebuchet MS" w:eastAsia="Trebuchet MS" w:hAnsi="Trebuchet MS" w:cs="Trebuchet MS"/>
            <w:color w:val="0000FF"/>
            <w:spacing w:val="-1"/>
            <w:sz w:val="24"/>
            <w:szCs w:val="24"/>
            <w:u w:val="single" w:color="0000FF"/>
          </w:rPr>
          <w:t>k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at</w:t>
        </w:r>
        <w:r>
          <w:rPr>
            <w:rFonts w:ascii="Trebuchet MS" w:eastAsia="Trebuchet MS" w:hAnsi="Trebuchet MS" w:cs="Trebuchet MS"/>
            <w:color w:val="0000FF"/>
            <w:spacing w:val="-2"/>
            <w:sz w:val="24"/>
            <w:szCs w:val="24"/>
            <w:u w:val="single" w:color="0000FF"/>
          </w:rPr>
          <w:t>o</w:t>
        </w:r>
        <w:r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r</w:t>
        </w:r>
        <w:r>
          <w:rPr>
            <w:rFonts w:ascii="Trebuchet MS" w:eastAsia="Trebuchet MS" w:hAnsi="Trebuchet MS" w:cs="Trebuchet MS"/>
            <w:color w:val="0000FF"/>
            <w:spacing w:val="-1"/>
            <w:sz w:val="24"/>
            <w:szCs w:val="24"/>
            <w:u w:val="single" w:color="0000FF"/>
          </w:rPr>
          <w:t>/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a</w:t>
        </w:r>
        <w:r>
          <w:rPr>
            <w:rFonts w:ascii="Trebuchet MS" w:eastAsia="Trebuchet MS" w:hAnsi="Trebuchet MS" w:cs="Trebuchet MS"/>
            <w:color w:val="0000FF"/>
            <w:spacing w:val="-2"/>
            <w:sz w:val="24"/>
            <w:szCs w:val="24"/>
            <w:u w:val="single" w:color="0000FF"/>
          </w:rPr>
          <w:t>u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to</w:t>
        </w:r>
        <w:r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r</w:t>
        </w:r>
        <w:r>
          <w:rPr>
            <w:rFonts w:ascii="Trebuchet MS" w:eastAsia="Trebuchet MS" w:hAnsi="Trebuchet MS" w:cs="Trebuchet MS"/>
            <w:color w:val="0000FF"/>
            <w:spacing w:val="-1"/>
            <w:sz w:val="24"/>
            <w:szCs w:val="24"/>
            <w:u w:val="single" w:color="0000FF"/>
          </w:rPr>
          <w:t>i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tet</w:t>
        </w:r>
        <w:r>
          <w:rPr>
            <w:rFonts w:ascii="Trebuchet MS" w:eastAsia="Trebuchet MS" w:hAnsi="Trebuchet MS" w:cs="Trebuchet MS"/>
            <w:color w:val="0000FF"/>
            <w:spacing w:val="-1"/>
            <w:sz w:val="24"/>
            <w:szCs w:val="24"/>
            <w:u w:val="single" w:color="0000FF"/>
          </w:rPr>
          <w:t>sl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i</w:t>
        </w:r>
        <w:r>
          <w:rPr>
            <w:rFonts w:ascii="Trebuchet MS" w:eastAsia="Trebuchet MS" w:hAnsi="Trebuchet MS" w:cs="Trebuchet MS"/>
            <w:color w:val="0000FF"/>
            <w:spacing w:val="-1"/>
            <w:sz w:val="24"/>
            <w:szCs w:val="24"/>
            <w:u w:val="single" w:color="0000FF"/>
          </w:rPr>
          <w:t>s</w:t>
        </w:r>
        <w:r>
          <w:rPr>
            <w:rFonts w:ascii="Trebuchet MS" w:eastAsia="Trebuchet MS" w:hAnsi="Trebuchet MS" w:cs="Trebuchet MS"/>
            <w:color w:val="0000FF"/>
            <w:spacing w:val="5"/>
            <w:sz w:val="24"/>
            <w:szCs w:val="24"/>
            <w:u w:val="single" w:color="0000FF"/>
          </w:rPr>
          <w:t>t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e</w:t>
        </w:r>
        <w:r>
          <w:rPr>
            <w:rFonts w:ascii="Trebuchet MS" w:eastAsia="Trebuchet MS" w:hAnsi="Trebuchet MS" w:cs="Trebuchet MS"/>
            <w:color w:val="0000FF"/>
            <w:spacing w:val="-2"/>
            <w:sz w:val="24"/>
            <w:szCs w:val="24"/>
            <w:u w:val="single" w:color="0000FF"/>
          </w:rPr>
          <w:t>r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-</w:t>
        </w:r>
        <w:r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f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or</w:t>
        </w:r>
        <w:r>
          <w:rPr>
            <w:rFonts w:ascii="Trebuchet MS" w:eastAsia="Trebuchet MS" w:hAnsi="Trebuchet MS" w:cs="Trebuchet MS"/>
            <w:color w:val="0000FF"/>
            <w:spacing w:val="-2"/>
            <w:sz w:val="24"/>
            <w:szCs w:val="24"/>
            <w:u w:val="single" w:color="0000FF"/>
          </w:rPr>
          <w:t>-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t</w:t>
        </w:r>
        <w:r>
          <w:rPr>
            <w:rFonts w:ascii="Trebuchet MS" w:eastAsia="Trebuchet MS" w:hAnsi="Trebuchet MS" w:cs="Trebuchet MS"/>
            <w:color w:val="0000FF"/>
            <w:spacing w:val="-1"/>
            <w:sz w:val="24"/>
            <w:szCs w:val="24"/>
            <w:u w:val="single" w:color="0000FF"/>
          </w:rPr>
          <w:t>i</w:t>
        </w:r>
        <w:r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d</w:t>
        </w:r>
        <w:r>
          <w:rPr>
            <w:rFonts w:ascii="Trebuchet MS" w:eastAsia="Trebuchet MS" w:hAnsi="Trebuchet MS" w:cs="Trebuchet MS"/>
            <w:color w:val="0000FF"/>
            <w:spacing w:val="-1"/>
            <w:sz w:val="24"/>
            <w:szCs w:val="24"/>
            <w:u w:val="single" w:color="0000FF"/>
          </w:rPr>
          <w:t>ssk</w:t>
        </w:r>
        <w:r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r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i</w:t>
        </w:r>
        <w:r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f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te</w:t>
        </w:r>
        <w:r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r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o</w:t>
        </w:r>
        <w:r>
          <w:rPr>
            <w:rFonts w:ascii="Trebuchet MS" w:eastAsia="Trebuchet MS" w:hAnsi="Trebuchet MS" w:cs="Trebuchet MS"/>
            <w:color w:val="0000FF"/>
            <w:spacing w:val="-1"/>
            <w:sz w:val="24"/>
            <w:szCs w:val="24"/>
            <w:u w:val="single" w:color="0000FF"/>
          </w:rPr>
          <w:t>g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-</w:t>
        </w:r>
        <w:r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f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o</w:t>
        </w:r>
        <w:r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r</w:t>
        </w:r>
        <w:r>
          <w:rPr>
            <w:rFonts w:ascii="Trebuchet MS" w:eastAsia="Trebuchet MS" w:hAnsi="Trebuchet MS" w:cs="Trebuchet MS"/>
            <w:color w:val="0000FF"/>
            <w:spacing w:val="-1"/>
            <w:sz w:val="24"/>
            <w:szCs w:val="24"/>
            <w:u w:val="single" w:color="0000FF"/>
          </w:rPr>
          <w:t>l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a</w:t>
        </w:r>
        <w:r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g</w:t>
        </w:r>
        <w:r>
          <w:rPr>
            <w:rFonts w:ascii="Trebuchet MS" w:eastAsia="Trebuchet MS" w:hAnsi="Trebuchet MS" w:cs="Trebuchet MS"/>
            <w:color w:val="0000FF"/>
            <w:spacing w:val="-2"/>
            <w:sz w:val="24"/>
            <w:szCs w:val="24"/>
            <w:u w:val="single" w:color="0000FF"/>
          </w:rPr>
          <w:t>/</w:t>
        </w:r>
        <w:r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bf</w:t>
        </w:r>
        <w:r>
          <w:rPr>
            <w:rFonts w:ascii="Trebuchet MS" w:eastAsia="Trebuchet MS" w:hAnsi="Trebuchet MS" w:cs="Trebuchet MS"/>
            <w:color w:val="0000FF"/>
            <w:spacing w:val="2"/>
            <w:sz w:val="24"/>
            <w:szCs w:val="24"/>
            <w:u w:val="single" w:color="0000FF"/>
          </w:rPr>
          <w:t>i</w:t>
        </w:r>
        <w:r>
          <w:rPr>
            <w:rFonts w:ascii="Trebuchet MS" w:eastAsia="Trebuchet MS" w:hAnsi="Trebuchet MS" w:cs="Trebuchet MS"/>
            <w:color w:val="0000FF"/>
            <w:spacing w:val="-2"/>
            <w:sz w:val="24"/>
            <w:szCs w:val="24"/>
            <w:u w:val="single" w:color="0000FF"/>
          </w:rPr>
          <w:t>-</w:t>
        </w:r>
        <w:r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p</w:t>
        </w:r>
        <w:r>
          <w:rPr>
            <w:rFonts w:ascii="Trebuchet MS" w:eastAsia="Trebuchet MS" w:hAnsi="Trebuchet MS" w:cs="Trebuchet MS"/>
            <w:color w:val="0000FF"/>
            <w:spacing w:val="-2"/>
            <w:sz w:val="24"/>
            <w:szCs w:val="24"/>
            <w:u w:val="single" w:color="0000FF"/>
          </w:rPr>
          <w:t>u</w:t>
        </w:r>
        <w:r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b</w:t>
        </w:r>
        <w:r>
          <w:rPr>
            <w:rFonts w:ascii="Trebuchet MS" w:eastAsia="Trebuchet MS" w:hAnsi="Trebuchet MS" w:cs="Trebuchet MS"/>
            <w:color w:val="0000FF"/>
            <w:spacing w:val="-1"/>
            <w:sz w:val="24"/>
            <w:szCs w:val="24"/>
            <w:u w:val="single" w:color="0000FF"/>
          </w:rPr>
          <w:t>l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i</w:t>
        </w:r>
        <w:r>
          <w:rPr>
            <w:rFonts w:ascii="Trebuchet MS" w:eastAsia="Trebuchet MS" w:hAnsi="Trebuchet MS" w:cs="Trebuchet MS"/>
            <w:color w:val="0000FF"/>
            <w:spacing w:val="-1"/>
            <w:sz w:val="24"/>
            <w:szCs w:val="24"/>
            <w:u w:val="single" w:color="0000FF"/>
          </w:rPr>
          <w:t>s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he</w:t>
        </w:r>
        <w:r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r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s-</w:t>
        </w:r>
        <w:r>
          <w:rPr>
            <w:rFonts w:ascii="Trebuchet MS" w:eastAsia="Trebuchet MS" w:hAnsi="Trebuchet MS" w:cs="Trebuchet MS"/>
            <w:color w:val="0000FF"/>
            <w:spacing w:val="-1"/>
            <w:sz w:val="24"/>
            <w:szCs w:val="24"/>
            <w:u w:val="single" w:color="0000FF"/>
          </w:rPr>
          <w:t>2011</w:t>
        </w:r>
        <w:r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.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p</w:t>
        </w:r>
        <w:r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df</w:t>
        </w:r>
      </w:hyperlink>
    </w:p>
    <w:p w14:paraId="1021564B" w14:textId="77777777" w:rsidR="00B87611" w:rsidRDefault="00963546">
      <w:pPr>
        <w:spacing w:line="260" w:lineRule="exact"/>
        <w:ind w:left="172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pacing w:val="-1"/>
          <w:sz w:val="24"/>
          <w:szCs w:val="24"/>
        </w:rPr>
        <w:t>2</w:t>
      </w:r>
      <w:r>
        <w:rPr>
          <w:rFonts w:ascii="Trebuchet MS" w:eastAsia="Trebuchet MS" w:hAnsi="Trebuchet MS" w:cs="Trebuchet MS"/>
          <w:sz w:val="24"/>
          <w:szCs w:val="24"/>
        </w:rPr>
        <w:t xml:space="preserve">.                      </w:t>
      </w:r>
      <w:r>
        <w:rPr>
          <w:rFonts w:ascii="Trebuchet MS" w:eastAsia="Trebuchet MS" w:hAnsi="Trebuchet MS" w:cs="Trebuchet MS"/>
          <w:spacing w:val="72"/>
          <w:sz w:val="24"/>
          <w:szCs w:val="24"/>
        </w:rPr>
        <w:t xml:space="preserve"> </w:t>
      </w:r>
      <w:hyperlink r:id="rId12"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ht</w:t>
        </w:r>
        <w:r>
          <w:rPr>
            <w:rFonts w:ascii="Trebuchet MS" w:eastAsia="Trebuchet MS" w:hAnsi="Trebuchet MS" w:cs="Trebuchet MS"/>
            <w:color w:val="0000FF"/>
            <w:spacing w:val="-2"/>
            <w:sz w:val="24"/>
            <w:szCs w:val="24"/>
            <w:u w:val="single" w:color="0000FF"/>
          </w:rPr>
          <w:t>t</w:t>
        </w:r>
        <w:r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p:/</w:t>
        </w:r>
        <w:r>
          <w:rPr>
            <w:rFonts w:ascii="Trebuchet MS" w:eastAsia="Trebuchet MS" w:hAnsi="Trebuchet MS" w:cs="Trebuchet MS"/>
            <w:color w:val="0000FF"/>
            <w:spacing w:val="-1"/>
            <w:sz w:val="24"/>
            <w:szCs w:val="24"/>
            <w:u w:val="single" w:color="0000FF"/>
          </w:rPr>
          <w:t>/w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w</w:t>
        </w:r>
        <w:r>
          <w:rPr>
            <w:rFonts w:ascii="Trebuchet MS" w:eastAsia="Trebuchet MS" w:hAnsi="Trebuchet MS" w:cs="Trebuchet MS"/>
            <w:color w:val="0000FF"/>
            <w:spacing w:val="-1"/>
            <w:sz w:val="24"/>
            <w:szCs w:val="24"/>
            <w:u w:val="single" w:color="0000FF"/>
          </w:rPr>
          <w:t>w</w:t>
        </w:r>
        <w:r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.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fi</w:t>
        </w:r>
        <w:r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.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d</w:t>
        </w:r>
        <w:r>
          <w:rPr>
            <w:rFonts w:ascii="Trebuchet MS" w:eastAsia="Trebuchet MS" w:hAnsi="Trebuchet MS" w:cs="Trebuchet MS"/>
            <w:color w:val="0000FF"/>
            <w:spacing w:val="-1"/>
            <w:sz w:val="24"/>
            <w:szCs w:val="24"/>
            <w:u w:val="single" w:color="0000FF"/>
          </w:rPr>
          <w:t>k/</w:t>
        </w:r>
        <w:r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v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i</w:t>
        </w:r>
        <w:r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d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en</w:t>
        </w:r>
        <w:r>
          <w:rPr>
            <w:rFonts w:ascii="Trebuchet MS" w:eastAsia="Trebuchet MS" w:hAnsi="Trebuchet MS" w:cs="Trebuchet MS"/>
            <w:color w:val="0000FF"/>
            <w:spacing w:val="-2"/>
            <w:sz w:val="24"/>
            <w:szCs w:val="24"/>
            <w:u w:val="single" w:color="0000FF"/>
          </w:rPr>
          <w:t>-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o</w:t>
        </w:r>
        <w:r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g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-</w:t>
        </w:r>
        <w:r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p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o</w:t>
        </w:r>
        <w:r>
          <w:rPr>
            <w:rFonts w:ascii="Trebuchet MS" w:eastAsia="Trebuchet MS" w:hAnsi="Trebuchet MS" w:cs="Trebuchet MS"/>
            <w:color w:val="0000FF"/>
            <w:spacing w:val="-1"/>
            <w:sz w:val="24"/>
            <w:szCs w:val="24"/>
            <w:u w:val="single" w:color="0000FF"/>
          </w:rPr>
          <w:t>l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i</w:t>
        </w:r>
        <w:r>
          <w:rPr>
            <w:rFonts w:ascii="Trebuchet MS" w:eastAsia="Trebuchet MS" w:hAnsi="Trebuchet MS" w:cs="Trebuchet MS"/>
            <w:color w:val="0000FF"/>
            <w:spacing w:val="-2"/>
            <w:sz w:val="24"/>
            <w:szCs w:val="24"/>
            <w:u w:val="single" w:color="0000FF"/>
          </w:rPr>
          <w:t>t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i</w:t>
        </w:r>
        <w:r>
          <w:rPr>
            <w:rFonts w:ascii="Trebuchet MS" w:eastAsia="Trebuchet MS" w:hAnsi="Trebuchet MS" w:cs="Trebuchet MS"/>
            <w:color w:val="0000FF"/>
            <w:spacing w:val="-1"/>
            <w:sz w:val="24"/>
            <w:szCs w:val="24"/>
            <w:u w:val="single" w:color="0000FF"/>
          </w:rPr>
          <w:t>k/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ta</w:t>
        </w:r>
        <w:r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l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-o</w:t>
        </w:r>
        <w:r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g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-</w:t>
        </w:r>
        <w:r>
          <w:rPr>
            <w:rFonts w:ascii="Trebuchet MS" w:eastAsia="Trebuchet MS" w:hAnsi="Trebuchet MS" w:cs="Trebuchet MS"/>
            <w:color w:val="0000FF"/>
            <w:spacing w:val="-1"/>
            <w:sz w:val="24"/>
            <w:szCs w:val="24"/>
            <w:u w:val="single" w:color="0000FF"/>
          </w:rPr>
          <w:t>a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na</w:t>
        </w:r>
        <w:r>
          <w:rPr>
            <w:rFonts w:ascii="Trebuchet MS" w:eastAsia="Trebuchet MS" w:hAnsi="Trebuchet MS" w:cs="Trebuchet MS"/>
            <w:color w:val="0000FF"/>
            <w:spacing w:val="-1"/>
            <w:sz w:val="24"/>
            <w:szCs w:val="24"/>
            <w:u w:val="single" w:color="0000FF"/>
          </w:rPr>
          <w:t>l</w:t>
        </w:r>
        <w:r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y</w:t>
        </w:r>
        <w:r>
          <w:rPr>
            <w:rFonts w:ascii="Trebuchet MS" w:eastAsia="Trebuchet MS" w:hAnsi="Trebuchet MS" w:cs="Trebuchet MS"/>
            <w:color w:val="0000FF"/>
            <w:spacing w:val="-2"/>
            <w:sz w:val="24"/>
            <w:szCs w:val="24"/>
            <w:u w:val="single" w:color="0000FF"/>
          </w:rPr>
          <w:t>s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e</w:t>
        </w:r>
        <w:r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r</w:t>
        </w:r>
        <w:r>
          <w:rPr>
            <w:rFonts w:ascii="Trebuchet MS" w:eastAsia="Trebuchet MS" w:hAnsi="Trebuchet MS" w:cs="Trebuchet MS"/>
            <w:color w:val="0000FF"/>
            <w:spacing w:val="-1"/>
            <w:sz w:val="24"/>
            <w:szCs w:val="24"/>
            <w:u w:val="single" w:color="0000FF"/>
          </w:rPr>
          <w:t>/</w:t>
        </w:r>
        <w:r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d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e</w:t>
        </w:r>
        <w:r>
          <w:rPr>
            <w:rFonts w:ascii="Trebuchet MS" w:eastAsia="Trebuchet MS" w:hAnsi="Trebuchet MS" w:cs="Trebuchet MS"/>
            <w:color w:val="0000FF"/>
            <w:spacing w:val="3"/>
            <w:sz w:val="24"/>
            <w:szCs w:val="24"/>
            <w:u w:val="single" w:color="0000FF"/>
          </w:rPr>
          <w:t>n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-</w:t>
        </w:r>
        <w:r>
          <w:rPr>
            <w:rFonts w:ascii="Trebuchet MS" w:eastAsia="Trebuchet MS" w:hAnsi="Trebuchet MS" w:cs="Trebuchet MS"/>
            <w:color w:val="0000FF"/>
            <w:spacing w:val="-2"/>
            <w:sz w:val="24"/>
            <w:szCs w:val="24"/>
            <w:u w:val="single" w:color="0000FF"/>
          </w:rPr>
          <w:t>b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i</w:t>
        </w:r>
        <w:r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b</w:t>
        </w:r>
        <w:r>
          <w:rPr>
            <w:rFonts w:ascii="Trebuchet MS" w:eastAsia="Trebuchet MS" w:hAnsi="Trebuchet MS" w:cs="Trebuchet MS"/>
            <w:color w:val="0000FF"/>
            <w:spacing w:val="-1"/>
            <w:sz w:val="24"/>
            <w:szCs w:val="24"/>
            <w:u w:val="single" w:color="0000FF"/>
          </w:rPr>
          <w:t>l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io</w:t>
        </w:r>
        <w:r>
          <w:rPr>
            <w:rFonts w:ascii="Trebuchet MS" w:eastAsia="Trebuchet MS" w:hAnsi="Trebuchet MS" w:cs="Trebuchet MS"/>
            <w:color w:val="0000FF"/>
            <w:spacing w:val="-2"/>
            <w:sz w:val="24"/>
            <w:szCs w:val="24"/>
            <w:u w:val="single" w:color="0000FF"/>
          </w:rPr>
          <w:t>m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et</w:t>
        </w:r>
        <w:r>
          <w:rPr>
            <w:rFonts w:ascii="Trebuchet MS" w:eastAsia="Trebuchet MS" w:hAnsi="Trebuchet MS" w:cs="Trebuchet MS"/>
            <w:color w:val="0000FF"/>
            <w:spacing w:val="-2"/>
            <w:sz w:val="24"/>
            <w:szCs w:val="24"/>
            <w:u w:val="single" w:color="0000FF"/>
          </w:rPr>
          <w:t>r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i</w:t>
        </w:r>
        <w:r>
          <w:rPr>
            <w:rFonts w:ascii="Trebuchet MS" w:eastAsia="Trebuchet MS" w:hAnsi="Trebuchet MS" w:cs="Trebuchet MS"/>
            <w:color w:val="0000FF"/>
            <w:spacing w:val="-1"/>
            <w:sz w:val="24"/>
            <w:szCs w:val="24"/>
            <w:u w:val="single" w:color="0000FF"/>
          </w:rPr>
          <w:t>sk</w:t>
        </w:r>
        <w:r>
          <w:rPr>
            <w:rFonts w:ascii="Trebuchet MS" w:eastAsia="Trebuchet MS" w:hAnsi="Trebuchet MS" w:cs="Trebuchet MS"/>
            <w:color w:val="0000FF"/>
            <w:spacing w:val="3"/>
            <w:sz w:val="24"/>
            <w:szCs w:val="24"/>
            <w:u w:val="single" w:color="0000FF"/>
          </w:rPr>
          <w:t>e</w:t>
        </w:r>
        <w:r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-</w:t>
        </w:r>
      </w:hyperlink>
    </w:p>
    <w:p w14:paraId="69F828F3" w14:textId="77777777" w:rsidR="00B87611" w:rsidRDefault="00963546">
      <w:pPr>
        <w:spacing w:before="1" w:line="320" w:lineRule="atLeast"/>
        <w:ind w:left="460" w:right="861"/>
        <w:rPr>
          <w:rFonts w:ascii="Trebuchet MS" w:eastAsia="Trebuchet MS" w:hAnsi="Trebuchet MS" w:cs="Trebuchet MS"/>
          <w:sz w:val="24"/>
          <w:szCs w:val="24"/>
        </w:rPr>
      </w:pPr>
      <w:hyperlink r:id="rId13">
        <w:proofErr w:type="spellStart"/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in</w:t>
        </w:r>
        <w:r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g</w:t>
        </w:r>
        <w:r>
          <w:rPr>
            <w:rFonts w:ascii="Trebuchet MS" w:eastAsia="Trebuchet MS" w:hAnsi="Trebuchet MS" w:cs="Trebuchet MS"/>
            <w:color w:val="0000FF"/>
            <w:spacing w:val="-2"/>
            <w:sz w:val="24"/>
            <w:szCs w:val="24"/>
            <w:u w:val="single" w:color="0000FF"/>
          </w:rPr>
          <w:t>s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in</w:t>
        </w:r>
        <w:r>
          <w:rPr>
            <w:rFonts w:ascii="Trebuchet MS" w:eastAsia="Trebuchet MS" w:hAnsi="Trebuchet MS" w:cs="Trebuchet MS"/>
            <w:color w:val="0000FF"/>
            <w:spacing w:val="-2"/>
            <w:sz w:val="24"/>
            <w:szCs w:val="24"/>
            <w:u w:val="single" w:color="0000FF"/>
          </w:rPr>
          <w:t>d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i</w:t>
        </w:r>
        <w:r>
          <w:rPr>
            <w:rFonts w:ascii="Trebuchet MS" w:eastAsia="Trebuchet MS" w:hAnsi="Trebuchet MS" w:cs="Trebuchet MS"/>
            <w:color w:val="0000FF"/>
            <w:spacing w:val="-1"/>
            <w:sz w:val="24"/>
            <w:szCs w:val="24"/>
            <w:u w:val="single" w:color="0000FF"/>
          </w:rPr>
          <w:t>k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at</w:t>
        </w:r>
        <w:r>
          <w:rPr>
            <w:rFonts w:ascii="Trebuchet MS" w:eastAsia="Trebuchet MS" w:hAnsi="Trebuchet MS" w:cs="Trebuchet MS"/>
            <w:color w:val="0000FF"/>
            <w:spacing w:val="-2"/>
            <w:sz w:val="24"/>
            <w:szCs w:val="24"/>
            <w:u w:val="single" w:color="0000FF"/>
          </w:rPr>
          <w:t>o</w:t>
        </w:r>
        <w:r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r</w:t>
        </w:r>
        <w:proofErr w:type="spellEnd"/>
        <w:r>
          <w:rPr>
            <w:rFonts w:ascii="Trebuchet MS" w:eastAsia="Trebuchet MS" w:hAnsi="Trebuchet MS" w:cs="Trebuchet MS"/>
            <w:color w:val="0000FF"/>
            <w:spacing w:val="-1"/>
            <w:sz w:val="24"/>
            <w:szCs w:val="24"/>
            <w:u w:val="single" w:color="0000FF"/>
          </w:rPr>
          <w:t>/</w:t>
        </w:r>
        <w:proofErr w:type="spellStart"/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au</w:t>
        </w:r>
        <w:r>
          <w:rPr>
            <w:rFonts w:ascii="Trebuchet MS" w:eastAsia="Trebuchet MS" w:hAnsi="Trebuchet MS" w:cs="Trebuchet MS"/>
            <w:color w:val="0000FF"/>
            <w:spacing w:val="-2"/>
            <w:sz w:val="24"/>
            <w:szCs w:val="24"/>
            <w:u w:val="single" w:color="0000FF"/>
          </w:rPr>
          <w:t>t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o</w:t>
        </w:r>
        <w:r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r</w:t>
        </w:r>
        <w:r>
          <w:rPr>
            <w:rFonts w:ascii="Trebuchet MS" w:eastAsia="Trebuchet MS" w:hAnsi="Trebuchet MS" w:cs="Trebuchet MS"/>
            <w:color w:val="0000FF"/>
            <w:spacing w:val="-1"/>
            <w:sz w:val="24"/>
            <w:szCs w:val="24"/>
            <w:u w:val="single" w:color="0000FF"/>
          </w:rPr>
          <w:t>i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t</w:t>
        </w:r>
        <w:r>
          <w:rPr>
            <w:rFonts w:ascii="Trebuchet MS" w:eastAsia="Trebuchet MS" w:hAnsi="Trebuchet MS" w:cs="Trebuchet MS"/>
            <w:color w:val="0000FF"/>
            <w:spacing w:val="-1"/>
            <w:sz w:val="24"/>
            <w:szCs w:val="24"/>
            <w:u w:val="single" w:color="0000FF"/>
          </w:rPr>
          <w:t>e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t</w:t>
        </w:r>
        <w:r>
          <w:rPr>
            <w:rFonts w:ascii="Trebuchet MS" w:eastAsia="Trebuchet MS" w:hAnsi="Trebuchet MS" w:cs="Trebuchet MS"/>
            <w:color w:val="0000FF"/>
            <w:spacing w:val="-1"/>
            <w:sz w:val="24"/>
            <w:szCs w:val="24"/>
            <w:u w:val="single" w:color="0000FF"/>
          </w:rPr>
          <w:t>sl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i</w:t>
        </w:r>
        <w:r>
          <w:rPr>
            <w:rFonts w:ascii="Trebuchet MS" w:eastAsia="Trebuchet MS" w:hAnsi="Trebuchet MS" w:cs="Trebuchet MS"/>
            <w:color w:val="0000FF"/>
            <w:spacing w:val="-1"/>
            <w:sz w:val="24"/>
            <w:szCs w:val="24"/>
            <w:u w:val="single" w:color="0000FF"/>
          </w:rPr>
          <w:t>s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te</w:t>
        </w:r>
        <w:r>
          <w:rPr>
            <w:rFonts w:ascii="Trebuchet MS" w:eastAsia="Trebuchet MS" w:hAnsi="Trebuchet MS" w:cs="Trebuchet MS"/>
            <w:color w:val="0000FF"/>
            <w:spacing w:val="4"/>
            <w:sz w:val="24"/>
            <w:szCs w:val="24"/>
            <w:u w:val="single" w:color="0000FF"/>
          </w:rPr>
          <w:t>r</w:t>
        </w:r>
        <w:proofErr w:type="spellEnd"/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-</w:t>
        </w:r>
        <w:r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f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or</w:t>
        </w:r>
        <w:r>
          <w:rPr>
            <w:rFonts w:ascii="Trebuchet MS" w:eastAsia="Trebuchet MS" w:hAnsi="Trebuchet MS" w:cs="Trebuchet MS"/>
            <w:color w:val="0000FF"/>
            <w:spacing w:val="-2"/>
            <w:sz w:val="24"/>
            <w:szCs w:val="24"/>
            <w:u w:val="single" w:color="0000FF"/>
          </w:rPr>
          <w:t>-</w:t>
        </w:r>
        <w:proofErr w:type="spellStart"/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ti</w:t>
        </w:r>
        <w:r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d</w:t>
        </w:r>
        <w:r>
          <w:rPr>
            <w:rFonts w:ascii="Trebuchet MS" w:eastAsia="Trebuchet MS" w:hAnsi="Trebuchet MS" w:cs="Trebuchet MS"/>
            <w:color w:val="0000FF"/>
            <w:spacing w:val="-1"/>
            <w:sz w:val="24"/>
            <w:szCs w:val="24"/>
            <w:u w:val="single" w:color="0000FF"/>
          </w:rPr>
          <w:t>ssk</w:t>
        </w:r>
        <w:r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r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i</w:t>
        </w:r>
        <w:r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f</w:t>
        </w:r>
        <w:r>
          <w:rPr>
            <w:rFonts w:ascii="Trebuchet MS" w:eastAsia="Trebuchet MS" w:hAnsi="Trebuchet MS" w:cs="Trebuchet MS"/>
            <w:color w:val="0000FF"/>
            <w:spacing w:val="-1"/>
            <w:sz w:val="24"/>
            <w:szCs w:val="24"/>
            <w:u w:val="single" w:color="0000FF"/>
          </w:rPr>
          <w:t>t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e</w:t>
        </w:r>
        <w:r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r</w:t>
        </w:r>
        <w:proofErr w:type="spellEnd"/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-</w:t>
        </w:r>
        <w:proofErr w:type="spellStart"/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o</w:t>
        </w:r>
        <w:r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g</w:t>
        </w:r>
        <w:proofErr w:type="spellEnd"/>
        <w:r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-</w:t>
        </w:r>
      </w:hyperlink>
      <w:r>
        <w:rPr>
          <w:rFonts w:ascii="Trebuchet MS" w:eastAsia="Trebuchet MS" w:hAnsi="Trebuchet MS" w:cs="Trebuchet MS"/>
          <w:color w:val="0000FF"/>
          <w:sz w:val="24"/>
          <w:szCs w:val="24"/>
        </w:rPr>
        <w:t xml:space="preserve"> </w:t>
      </w:r>
      <w:hyperlink r:id="rId14">
        <w:r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f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o</w:t>
        </w:r>
        <w:r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r</w:t>
        </w:r>
        <w:r>
          <w:rPr>
            <w:rFonts w:ascii="Trebuchet MS" w:eastAsia="Trebuchet MS" w:hAnsi="Trebuchet MS" w:cs="Trebuchet MS"/>
            <w:color w:val="0000FF"/>
            <w:spacing w:val="-1"/>
            <w:sz w:val="24"/>
            <w:szCs w:val="24"/>
            <w:u w:val="single" w:color="0000FF"/>
          </w:rPr>
          <w:t>l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a</w:t>
        </w:r>
        <w:r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g</w:t>
        </w:r>
        <w:r>
          <w:rPr>
            <w:rFonts w:ascii="Trebuchet MS" w:eastAsia="Trebuchet MS" w:hAnsi="Trebuchet MS" w:cs="Trebuchet MS"/>
            <w:color w:val="0000FF"/>
            <w:spacing w:val="-2"/>
            <w:sz w:val="24"/>
            <w:szCs w:val="24"/>
            <w:u w:val="single" w:color="0000FF"/>
          </w:rPr>
          <w:t>/</w:t>
        </w:r>
        <w:r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A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uto</w:t>
        </w:r>
        <w:r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r</w:t>
        </w:r>
        <w:r>
          <w:rPr>
            <w:rFonts w:ascii="Trebuchet MS" w:eastAsia="Trebuchet MS" w:hAnsi="Trebuchet MS" w:cs="Trebuchet MS"/>
            <w:color w:val="0000FF"/>
            <w:spacing w:val="-1"/>
            <w:sz w:val="24"/>
            <w:szCs w:val="24"/>
            <w:u w:val="single" w:color="0000FF"/>
          </w:rPr>
          <w:t>i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t</w:t>
        </w:r>
        <w:r>
          <w:rPr>
            <w:rFonts w:ascii="Trebuchet MS" w:eastAsia="Trebuchet MS" w:hAnsi="Trebuchet MS" w:cs="Trebuchet MS"/>
            <w:color w:val="0000FF"/>
            <w:spacing w:val="-1"/>
            <w:sz w:val="24"/>
            <w:szCs w:val="24"/>
            <w:u w:val="single" w:color="0000FF"/>
          </w:rPr>
          <w:t>e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t</w:t>
        </w:r>
        <w:r>
          <w:rPr>
            <w:rFonts w:ascii="Trebuchet MS" w:eastAsia="Trebuchet MS" w:hAnsi="Trebuchet MS" w:cs="Trebuchet MS"/>
            <w:color w:val="0000FF"/>
            <w:spacing w:val="-1"/>
            <w:sz w:val="24"/>
            <w:szCs w:val="24"/>
            <w:u w:val="single" w:color="0000FF"/>
          </w:rPr>
          <w:t>sl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i</w:t>
        </w:r>
        <w:r>
          <w:rPr>
            <w:rFonts w:ascii="Trebuchet MS" w:eastAsia="Trebuchet MS" w:hAnsi="Trebuchet MS" w:cs="Trebuchet MS"/>
            <w:color w:val="0000FF"/>
            <w:spacing w:val="-1"/>
            <w:sz w:val="24"/>
            <w:szCs w:val="24"/>
            <w:u w:val="single" w:color="0000FF"/>
          </w:rPr>
          <w:t>s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te</w:t>
        </w:r>
        <w:r>
          <w:rPr>
            <w:rFonts w:ascii="Trebuchet MS" w:eastAsia="Trebuchet MS" w:hAnsi="Trebuchet MS" w:cs="Trebuchet MS"/>
            <w:color w:val="0000FF"/>
            <w:spacing w:val="-2"/>
            <w:sz w:val="24"/>
            <w:szCs w:val="24"/>
            <w:u w:val="single" w:color="0000FF"/>
          </w:rPr>
          <w:t>n</w:t>
        </w:r>
        <w:r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%</w:t>
        </w:r>
        <w:r>
          <w:rPr>
            <w:rFonts w:ascii="Trebuchet MS" w:eastAsia="Trebuchet MS" w:hAnsi="Trebuchet MS" w:cs="Trebuchet MS"/>
            <w:color w:val="0000FF"/>
            <w:spacing w:val="-1"/>
            <w:sz w:val="24"/>
            <w:szCs w:val="24"/>
            <w:u w:val="single" w:color="0000FF"/>
          </w:rPr>
          <w:t>20</w:t>
        </w:r>
        <w:r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f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o</w:t>
        </w:r>
        <w:r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r%</w:t>
        </w:r>
        <w:r>
          <w:rPr>
            <w:rFonts w:ascii="Trebuchet MS" w:eastAsia="Trebuchet MS" w:hAnsi="Trebuchet MS" w:cs="Trebuchet MS"/>
            <w:color w:val="0000FF"/>
            <w:spacing w:val="-1"/>
            <w:sz w:val="24"/>
            <w:szCs w:val="24"/>
            <w:u w:val="single" w:color="0000FF"/>
          </w:rPr>
          <w:t>20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ti</w:t>
        </w:r>
        <w:r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d</w:t>
        </w:r>
        <w:r>
          <w:rPr>
            <w:rFonts w:ascii="Trebuchet MS" w:eastAsia="Trebuchet MS" w:hAnsi="Trebuchet MS" w:cs="Trebuchet MS"/>
            <w:color w:val="0000FF"/>
            <w:spacing w:val="-1"/>
            <w:sz w:val="24"/>
            <w:szCs w:val="24"/>
            <w:u w:val="single" w:color="0000FF"/>
          </w:rPr>
          <w:t>s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s</w:t>
        </w:r>
        <w:r>
          <w:rPr>
            <w:rFonts w:ascii="Trebuchet MS" w:eastAsia="Trebuchet MS" w:hAnsi="Trebuchet MS" w:cs="Trebuchet MS"/>
            <w:color w:val="0000FF"/>
            <w:spacing w:val="-1"/>
            <w:sz w:val="24"/>
            <w:szCs w:val="24"/>
            <w:u w:val="single" w:color="0000FF"/>
          </w:rPr>
          <w:t>k</w:t>
        </w:r>
        <w:r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r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i</w:t>
        </w:r>
        <w:r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f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te</w:t>
        </w:r>
        <w:r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r</w:t>
        </w:r>
        <w:r>
          <w:rPr>
            <w:rFonts w:ascii="Trebuchet MS" w:eastAsia="Trebuchet MS" w:hAnsi="Trebuchet MS" w:cs="Trebuchet MS"/>
            <w:color w:val="0000FF"/>
            <w:spacing w:val="-2"/>
            <w:sz w:val="24"/>
            <w:szCs w:val="24"/>
            <w:u w:val="single" w:color="0000FF"/>
          </w:rPr>
          <w:t>%</w:t>
        </w:r>
        <w:r>
          <w:rPr>
            <w:rFonts w:ascii="Trebuchet MS" w:eastAsia="Trebuchet MS" w:hAnsi="Trebuchet MS" w:cs="Trebuchet MS"/>
            <w:color w:val="0000FF"/>
            <w:spacing w:val="-1"/>
            <w:sz w:val="24"/>
            <w:szCs w:val="24"/>
            <w:u w:val="single" w:color="0000FF"/>
          </w:rPr>
          <w:t>20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2</w:t>
        </w:r>
        <w:r>
          <w:rPr>
            <w:rFonts w:ascii="Trebuchet MS" w:eastAsia="Trebuchet MS" w:hAnsi="Trebuchet MS" w:cs="Trebuchet MS"/>
            <w:color w:val="0000FF"/>
            <w:spacing w:val="-1"/>
            <w:sz w:val="24"/>
            <w:szCs w:val="24"/>
            <w:u w:val="single" w:color="0000FF"/>
          </w:rPr>
          <w:t>0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1</w:t>
        </w:r>
        <w:r>
          <w:rPr>
            <w:rFonts w:ascii="Trebuchet MS" w:eastAsia="Trebuchet MS" w:hAnsi="Trebuchet MS" w:cs="Trebuchet MS"/>
            <w:color w:val="0000FF"/>
            <w:spacing w:val="-1"/>
            <w:sz w:val="24"/>
            <w:szCs w:val="24"/>
            <w:u w:val="single" w:color="0000FF"/>
          </w:rPr>
          <w:t>1</w:t>
        </w:r>
        <w:r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%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2</w:t>
        </w:r>
        <w:r>
          <w:rPr>
            <w:rFonts w:ascii="Trebuchet MS" w:eastAsia="Trebuchet MS" w:hAnsi="Trebuchet MS" w:cs="Trebuchet MS"/>
            <w:color w:val="0000FF"/>
            <w:spacing w:val="5"/>
            <w:sz w:val="24"/>
            <w:szCs w:val="24"/>
            <w:u w:val="single" w:color="0000FF"/>
          </w:rPr>
          <w:t>0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-</w:t>
        </w:r>
        <w:r>
          <w:rPr>
            <w:rFonts w:ascii="Trebuchet MS" w:eastAsia="Trebuchet MS" w:hAnsi="Trebuchet MS" w:cs="Trebuchet MS"/>
            <w:color w:val="0000FF"/>
            <w:spacing w:val="-1"/>
            <w:sz w:val="24"/>
            <w:szCs w:val="24"/>
            <w:u w:val="single" w:color="0000FF"/>
          </w:rPr>
          <w:t>20</w:t>
        </w:r>
        <w:r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m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e</w:t>
        </w:r>
        <w:r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d%</w:t>
        </w:r>
        <w:r>
          <w:rPr>
            <w:rFonts w:ascii="Trebuchet MS" w:eastAsia="Trebuchet MS" w:hAnsi="Trebuchet MS" w:cs="Trebuchet MS"/>
            <w:color w:val="0000FF"/>
            <w:spacing w:val="-1"/>
            <w:sz w:val="24"/>
            <w:szCs w:val="24"/>
            <w:u w:val="single" w:color="0000FF"/>
          </w:rPr>
          <w:t>2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0ni</w:t>
        </w:r>
        <w:r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v</w:t>
        </w:r>
        <w:r>
          <w:rPr>
            <w:rFonts w:ascii="Trebuchet MS" w:eastAsia="Trebuchet MS" w:hAnsi="Trebuchet MS" w:cs="Trebuchet MS"/>
            <w:color w:val="0000FF"/>
            <w:spacing w:val="-1"/>
            <w:sz w:val="24"/>
            <w:szCs w:val="24"/>
            <w:u w:val="single" w:color="0000FF"/>
          </w:rPr>
          <w:t>e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a</w:t>
        </w:r>
        <w:r>
          <w:rPr>
            <w:rFonts w:ascii="Trebuchet MS" w:eastAsia="Trebuchet MS" w:hAnsi="Trebuchet MS" w:cs="Trebuchet MS"/>
            <w:color w:val="0000FF"/>
            <w:spacing w:val="-2"/>
            <w:sz w:val="24"/>
            <w:szCs w:val="24"/>
            <w:u w:val="single" w:color="0000FF"/>
          </w:rPr>
          <w:t>u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e</w:t>
        </w:r>
        <w:r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r</w:t>
        </w:r>
        <w:r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.</w:t>
        </w:r>
        <w:r>
          <w:rPr>
            <w:rFonts w:ascii="Trebuchet MS" w:eastAsia="Trebuchet MS" w:hAnsi="Trebuchet MS" w:cs="Trebuchet MS"/>
            <w:color w:val="0000FF"/>
            <w:spacing w:val="-2"/>
            <w:sz w:val="24"/>
            <w:szCs w:val="24"/>
            <w:u w:val="single" w:color="0000FF"/>
          </w:rPr>
          <w:t>p</w:t>
        </w:r>
        <w:r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df</w:t>
        </w:r>
      </w:hyperlink>
    </w:p>
    <w:p w14:paraId="7047EAD6" w14:textId="77777777" w:rsidR="00B87611" w:rsidRDefault="00B87611">
      <w:pPr>
        <w:spacing w:before="7" w:line="120" w:lineRule="exact"/>
        <w:rPr>
          <w:sz w:val="13"/>
          <w:szCs w:val="13"/>
        </w:rPr>
      </w:pPr>
    </w:p>
    <w:p w14:paraId="1208F78D" w14:textId="77777777" w:rsidR="00B87611" w:rsidRDefault="00B87611">
      <w:pPr>
        <w:spacing w:line="200" w:lineRule="exact"/>
      </w:pPr>
    </w:p>
    <w:p w14:paraId="7D0D8D99" w14:textId="77777777" w:rsidR="00B87611" w:rsidRDefault="00963546">
      <w:pPr>
        <w:spacing w:before="25"/>
        <w:ind w:left="100"/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b/>
          <w:sz w:val="26"/>
          <w:szCs w:val="26"/>
        </w:rPr>
        <w:t>1.9.</w:t>
      </w:r>
      <w:r>
        <w:rPr>
          <w:rFonts w:ascii="Trebuchet MS" w:eastAsia="Trebuchet MS" w:hAnsi="Trebuchet MS" w:cs="Trebuchet MS"/>
          <w:b/>
          <w:spacing w:val="-4"/>
          <w:sz w:val="26"/>
          <w:szCs w:val="26"/>
        </w:rPr>
        <w:t xml:space="preserve"> </w:t>
      </w:r>
      <w:r>
        <w:rPr>
          <w:rFonts w:ascii="Trebuchet MS" w:eastAsia="Trebuchet MS" w:hAnsi="Trebuchet MS" w:cs="Trebuchet MS"/>
          <w:b/>
          <w:sz w:val="26"/>
          <w:szCs w:val="26"/>
        </w:rPr>
        <w:t>I</w:t>
      </w:r>
      <w:r>
        <w:rPr>
          <w:rFonts w:ascii="Trebuchet MS" w:eastAsia="Trebuchet MS" w:hAnsi="Trebuchet MS" w:cs="Trebuchet MS"/>
          <w:b/>
          <w:spacing w:val="-1"/>
          <w:sz w:val="26"/>
          <w:szCs w:val="26"/>
        </w:rPr>
        <w:t>P</w:t>
      </w:r>
      <w:r>
        <w:rPr>
          <w:rFonts w:ascii="Trebuchet MS" w:eastAsia="Trebuchet MS" w:hAnsi="Trebuchet MS" w:cs="Trebuchet MS"/>
          <w:b/>
          <w:sz w:val="26"/>
          <w:szCs w:val="26"/>
        </w:rPr>
        <w:t>R</w:t>
      </w:r>
      <w:r>
        <w:rPr>
          <w:rFonts w:ascii="Trebuchet MS" w:eastAsia="Trebuchet MS" w:hAnsi="Trebuchet MS" w:cs="Trebuchet MS"/>
          <w:b/>
          <w:spacing w:val="-3"/>
          <w:sz w:val="26"/>
          <w:szCs w:val="26"/>
        </w:rPr>
        <w:t xml:space="preserve"> </w:t>
      </w:r>
      <w:r>
        <w:rPr>
          <w:rFonts w:ascii="Trebuchet MS" w:eastAsia="Trebuchet MS" w:hAnsi="Trebuchet MS" w:cs="Trebuchet MS"/>
          <w:b/>
          <w:spacing w:val="1"/>
          <w:sz w:val="26"/>
          <w:szCs w:val="26"/>
        </w:rPr>
        <w:t>G</w:t>
      </w:r>
      <w:r>
        <w:rPr>
          <w:rFonts w:ascii="Trebuchet MS" w:eastAsia="Trebuchet MS" w:hAnsi="Trebuchet MS" w:cs="Trebuchet MS"/>
          <w:b/>
          <w:sz w:val="26"/>
          <w:szCs w:val="26"/>
        </w:rPr>
        <w:t>uideli</w:t>
      </w:r>
      <w:r>
        <w:rPr>
          <w:rFonts w:ascii="Trebuchet MS" w:eastAsia="Trebuchet MS" w:hAnsi="Trebuchet MS" w:cs="Trebuchet MS"/>
          <w:b/>
          <w:spacing w:val="1"/>
          <w:sz w:val="26"/>
          <w:szCs w:val="26"/>
        </w:rPr>
        <w:t>n</w:t>
      </w:r>
      <w:r>
        <w:rPr>
          <w:rFonts w:ascii="Trebuchet MS" w:eastAsia="Trebuchet MS" w:hAnsi="Trebuchet MS" w:cs="Trebuchet MS"/>
          <w:b/>
          <w:sz w:val="26"/>
          <w:szCs w:val="26"/>
        </w:rPr>
        <w:t>e</w:t>
      </w:r>
      <w:r>
        <w:rPr>
          <w:rFonts w:ascii="Trebuchet MS" w:eastAsia="Trebuchet MS" w:hAnsi="Trebuchet MS" w:cs="Trebuchet MS"/>
          <w:b/>
          <w:spacing w:val="1"/>
          <w:sz w:val="26"/>
          <w:szCs w:val="26"/>
        </w:rPr>
        <w:t>s</w:t>
      </w:r>
      <w:r>
        <w:rPr>
          <w:rFonts w:ascii="Trebuchet MS" w:eastAsia="Trebuchet MS" w:hAnsi="Trebuchet MS" w:cs="Trebuchet MS"/>
          <w:b/>
          <w:sz w:val="26"/>
          <w:szCs w:val="26"/>
        </w:rPr>
        <w:t>:</w:t>
      </w:r>
    </w:p>
    <w:p w14:paraId="0BFE1B53" w14:textId="77777777" w:rsidR="00B87611" w:rsidRDefault="00B87611">
      <w:pPr>
        <w:spacing w:before="7" w:line="100" w:lineRule="exact"/>
        <w:rPr>
          <w:sz w:val="11"/>
          <w:szCs w:val="11"/>
        </w:rPr>
      </w:pPr>
    </w:p>
    <w:p w14:paraId="2E6AF2A1" w14:textId="77777777" w:rsidR="00B87611" w:rsidRDefault="00B87611">
      <w:pPr>
        <w:spacing w:line="200" w:lineRule="exact"/>
      </w:pPr>
    </w:p>
    <w:p w14:paraId="57EADC29" w14:textId="77777777" w:rsidR="00B87611" w:rsidRDefault="00963546" w:rsidP="00BA27CB">
      <w:pPr>
        <w:spacing w:line="276" w:lineRule="auto"/>
        <w:ind w:left="280" w:right="76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The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ati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6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l De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 xml:space="preserve">s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s The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nt</w:t>
      </w:r>
      <w:r>
        <w:rPr>
          <w:rFonts w:ascii="Trebuchet MS" w:eastAsia="Trebuchet MS" w:hAnsi="Trebuchet MS" w:cs="Trebuchet MS"/>
          <w:sz w:val="24"/>
          <w:szCs w:val="24"/>
        </w:rPr>
        <w:t>s &amp; De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gns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io</w:t>
      </w:r>
      <w:r>
        <w:rPr>
          <w:rFonts w:ascii="Trebuchet MS" w:eastAsia="Trebuchet MS" w:hAnsi="Trebuchet MS" w:cs="Trebuchet MS"/>
          <w:sz w:val="24"/>
          <w:szCs w:val="24"/>
        </w:rPr>
        <w:t>n 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,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1872</w:t>
      </w:r>
      <w:r>
        <w:rPr>
          <w:rFonts w:ascii="Trebuchet MS" w:eastAsia="Trebuchet MS" w:hAnsi="Trebuchet MS" w:cs="Trebuchet MS"/>
          <w:sz w:val="24"/>
          <w:szCs w:val="24"/>
        </w:rPr>
        <w:t>.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It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pp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185</w:t>
      </w:r>
      <w:r>
        <w:rPr>
          <w:rFonts w:ascii="Trebuchet MS" w:eastAsia="Trebuchet MS" w:hAnsi="Trebuchet MS" w:cs="Trebuchet MS"/>
          <w:sz w:val="24"/>
          <w:szCs w:val="24"/>
        </w:rPr>
        <w:t>9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 by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Go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no</w:t>
      </w:r>
      <w:r>
        <w:rPr>
          <w:rFonts w:ascii="Trebuchet MS" w:eastAsia="Trebuchet MS" w:hAnsi="Trebuchet MS" w:cs="Trebuchet MS"/>
          <w:sz w:val="24"/>
          <w:szCs w:val="24"/>
        </w:rPr>
        <w:t xml:space="preserve">r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 xml:space="preserve">l </w:t>
      </w:r>
      <w:proofErr w:type="gramStart"/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f 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a</w:t>
      </w:r>
      <w:proofErr w:type="gram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r 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gr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 xml:space="preserve">g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e</w:t>
      </w:r>
      <w:r>
        <w:rPr>
          <w:rFonts w:ascii="Trebuchet MS" w:eastAsia="Trebuchet MS" w:hAnsi="Trebuchet MS" w:cs="Trebuchet MS"/>
          <w:sz w:val="24"/>
          <w:szCs w:val="24"/>
        </w:rPr>
        <w:t>x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 xml:space="preserve">ve </w:t>
      </w:r>
      <w:r>
        <w:rPr>
          <w:rFonts w:ascii="Trebuchet MS" w:eastAsia="Trebuchet MS" w:hAnsi="Trebuchet MS" w:cs="Trebuchet MS"/>
          <w:spacing w:val="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ges 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 xml:space="preserve">o 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rs 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dd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n 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 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ia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3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gn.</w:t>
      </w:r>
      <w:r>
        <w:rPr>
          <w:rFonts w:ascii="Trebuchet MS" w:eastAsia="Trebuchet MS" w:hAnsi="Trebuchet MS" w:cs="Trebuchet MS"/>
          <w:spacing w:val="4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  <w:u w:val="single" w:color="000000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  <w:u w:val="single" w:color="000000"/>
        </w:rPr>
        <w:t>h</w:t>
      </w:r>
      <w:r>
        <w:rPr>
          <w:rFonts w:ascii="Trebuchet MS" w:eastAsia="Trebuchet MS" w:hAnsi="Trebuchet MS" w:cs="Trebuchet MS"/>
          <w:sz w:val="24"/>
          <w:szCs w:val="24"/>
          <w:u w:val="single" w:color="000000"/>
        </w:rPr>
        <w:t>e</w:t>
      </w:r>
      <w:r>
        <w:rPr>
          <w:rFonts w:ascii="Trebuchet MS" w:eastAsia="Trebuchet MS" w:hAnsi="Trebuchet MS" w:cs="Trebuchet MS"/>
          <w:spacing w:val="39"/>
          <w:sz w:val="24"/>
          <w:szCs w:val="24"/>
          <w:u w:val="single" w:color="000000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  <w:u w:val="single" w:color="000000"/>
        </w:rPr>
        <w:t>18</w:t>
      </w:r>
      <w:r>
        <w:rPr>
          <w:rFonts w:ascii="Trebuchet MS" w:eastAsia="Trebuchet MS" w:hAnsi="Trebuchet MS" w:cs="Trebuchet MS"/>
          <w:spacing w:val="1"/>
          <w:sz w:val="24"/>
          <w:szCs w:val="24"/>
          <w:u w:val="single" w:color="000000"/>
        </w:rPr>
        <w:t>7</w:t>
      </w:r>
      <w:r>
        <w:rPr>
          <w:rFonts w:ascii="Trebuchet MS" w:eastAsia="Trebuchet MS" w:hAnsi="Trebuchet MS" w:cs="Trebuchet MS"/>
          <w:sz w:val="24"/>
          <w:szCs w:val="24"/>
          <w:u w:val="single" w:color="000000"/>
        </w:rPr>
        <w:t>2</w:t>
      </w:r>
      <w:r>
        <w:rPr>
          <w:rFonts w:ascii="Trebuchet MS" w:eastAsia="Trebuchet MS" w:hAnsi="Trebuchet MS" w:cs="Trebuchet MS"/>
          <w:spacing w:val="39"/>
          <w:sz w:val="24"/>
          <w:szCs w:val="24"/>
          <w:u w:val="single" w:color="000000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  <w:u w:val="single" w:color="000000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  <w:u w:val="single" w:color="000000"/>
        </w:rPr>
        <w:t>c</w:t>
      </w:r>
      <w:r>
        <w:rPr>
          <w:rFonts w:ascii="Trebuchet MS" w:eastAsia="Trebuchet MS" w:hAnsi="Trebuchet MS" w:cs="Trebuchet MS"/>
          <w:sz w:val="24"/>
          <w:szCs w:val="24"/>
          <w:u w:val="single" w:color="000000"/>
        </w:rPr>
        <w:t>t</w:t>
      </w:r>
      <w:r>
        <w:rPr>
          <w:rFonts w:ascii="Trebuchet MS" w:eastAsia="Trebuchet MS" w:hAnsi="Trebuchet MS" w:cs="Trebuchet MS"/>
          <w:spacing w:val="41"/>
          <w:sz w:val="24"/>
          <w:szCs w:val="24"/>
          <w:u w:val="single" w:color="000000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4"/>
          <w:szCs w:val="24"/>
          <w:u w:val="single" w:color="000000"/>
        </w:rPr>
        <w:t>inc</w:t>
      </w:r>
      <w:r>
        <w:rPr>
          <w:rFonts w:ascii="Trebuchet MS" w:eastAsia="Trebuchet MS" w:hAnsi="Trebuchet MS" w:cs="Trebuchet MS"/>
          <w:spacing w:val="2"/>
          <w:sz w:val="24"/>
          <w:szCs w:val="24"/>
          <w:u w:val="single" w:color="000000"/>
        </w:rPr>
        <w:t>l</w:t>
      </w:r>
      <w:r>
        <w:rPr>
          <w:rFonts w:ascii="Trebuchet MS" w:eastAsia="Trebuchet MS" w:hAnsi="Trebuchet MS" w:cs="Trebuchet MS"/>
          <w:sz w:val="24"/>
          <w:szCs w:val="24"/>
          <w:u w:val="single" w:color="000000"/>
        </w:rPr>
        <w:t>u</w:t>
      </w:r>
      <w:proofErr w:type="spellEnd"/>
      <w:r>
        <w:rPr>
          <w:rFonts w:ascii="Trebuchet MS" w:eastAsia="Trebuchet MS" w:hAnsi="Trebuchet MS" w:cs="Trebuchet MS"/>
          <w:spacing w:val="1"/>
          <w:sz w:val="24"/>
          <w:szCs w:val="24"/>
          <w:u w:val="single" w:color="000000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  <w:u w:val="single" w:color="000000"/>
        </w:rPr>
        <w:t>d</w:t>
      </w:r>
      <w:r>
        <w:rPr>
          <w:rFonts w:ascii="Trebuchet MS" w:eastAsia="Trebuchet MS" w:hAnsi="Trebuchet MS" w:cs="Trebuchet MS"/>
          <w:sz w:val="24"/>
          <w:szCs w:val="24"/>
          <w:u w:val="single" w:color="000000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  <w:u w:val="single" w:color="000000"/>
        </w:rPr>
        <w:t xml:space="preserve"> </w:t>
      </w:r>
      <w:proofErr w:type="gramStart"/>
      <w:r>
        <w:rPr>
          <w:rFonts w:ascii="Trebuchet MS" w:eastAsia="Trebuchet MS" w:hAnsi="Trebuchet MS" w:cs="Trebuchet MS"/>
          <w:sz w:val="24"/>
          <w:szCs w:val="24"/>
          <w:u w:val="single" w:color="000000"/>
        </w:rPr>
        <w:t xml:space="preserve">d </w:t>
      </w:r>
      <w:r>
        <w:rPr>
          <w:rFonts w:ascii="Trebuchet MS" w:eastAsia="Trebuchet MS" w:hAnsi="Trebuchet MS" w:cs="Trebuchet MS"/>
          <w:spacing w:val="41"/>
          <w:sz w:val="24"/>
          <w:szCs w:val="24"/>
          <w:u w:val="single" w:color="000000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  <w:u w:val="single" w:color="000000"/>
        </w:rPr>
        <w:t>th</w:t>
      </w:r>
      <w:r>
        <w:rPr>
          <w:rFonts w:ascii="Trebuchet MS" w:eastAsia="Trebuchet MS" w:hAnsi="Trebuchet MS" w:cs="Trebuchet MS"/>
          <w:sz w:val="24"/>
          <w:szCs w:val="24"/>
          <w:u w:val="single" w:color="000000"/>
        </w:rPr>
        <w:t>e</w:t>
      </w:r>
      <w:proofErr w:type="gramEnd"/>
      <w:r>
        <w:rPr>
          <w:rFonts w:ascii="Trebuchet MS" w:eastAsia="Trebuchet MS" w:hAnsi="Trebuchet MS" w:cs="Trebuchet MS"/>
          <w:sz w:val="24"/>
          <w:szCs w:val="24"/>
          <w:u w:val="single" w:color="000000"/>
        </w:rPr>
        <w:t xml:space="preserve"> </w:t>
      </w:r>
      <w:r>
        <w:rPr>
          <w:rFonts w:ascii="Trebuchet MS" w:eastAsia="Trebuchet MS" w:hAnsi="Trebuchet MS" w:cs="Trebuchet MS"/>
          <w:spacing w:val="41"/>
          <w:sz w:val="24"/>
          <w:szCs w:val="24"/>
          <w:u w:val="single" w:color="000000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  <w:u w:val="single" w:color="000000"/>
        </w:rPr>
        <w:t xml:space="preserve">term </w:t>
      </w:r>
      <w:r>
        <w:rPr>
          <w:rFonts w:ascii="Trebuchet MS" w:eastAsia="Trebuchet MS" w:hAnsi="Trebuchet MS" w:cs="Trebuchet MS"/>
          <w:spacing w:val="40"/>
          <w:sz w:val="24"/>
          <w:szCs w:val="24"/>
          <w:u w:val="single" w:color="000000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  <w:u w:val="single" w:color="000000"/>
        </w:rPr>
        <w:t>―a</w:t>
      </w:r>
      <w:r>
        <w:rPr>
          <w:rFonts w:ascii="Trebuchet MS" w:eastAsia="Trebuchet MS" w:hAnsi="Trebuchet MS" w:cs="Trebuchet MS"/>
          <w:sz w:val="24"/>
          <w:szCs w:val="24"/>
          <w:u w:val="single" w:color="000000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  <w:u w:val="single" w:color="000000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  <w:u w:val="single" w:color="000000"/>
        </w:rPr>
        <w:t xml:space="preserve">y </w:t>
      </w:r>
      <w:r>
        <w:rPr>
          <w:rFonts w:ascii="Trebuchet MS" w:eastAsia="Trebuchet MS" w:hAnsi="Trebuchet MS" w:cs="Trebuchet MS"/>
          <w:spacing w:val="39"/>
          <w:sz w:val="24"/>
          <w:szCs w:val="24"/>
          <w:u w:val="single" w:color="000000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  <w:u w:val="single" w:color="000000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  <w:u w:val="single" w:color="000000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  <w:u w:val="single" w:color="000000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  <w:u w:val="single" w:color="000000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  <w:u w:val="single" w:color="000000"/>
        </w:rPr>
        <w:t xml:space="preserve">w </w:t>
      </w:r>
      <w:r>
        <w:rPr>
          <w:rFonts w:ascii="Trebuchet MS" w:eastAsia="Trebuchet MS" w:hAnsi="Trebuchet MS" w:cs="Trebuchet MS"/>
          <w:spacing w:val="39"/>
          <w:sz w:val="24"/>
          <w:szCs w:val="24"/>
          <w:u w:val="single" w:color="000000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  <w:u w:val="single" w:color="000000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  <w:u w:val="single" w:color="000000"/>
        </w:rPr>
        <w:t>n</w:t>
      </w:r>
      <w:r>
        <w:rPr>
          <w:rFonts w:ascii="Trebuchet MS" w:eastAsia="Trebuchet MS" w:hAnsi="Trebuchet MS" w:cs="Trebuchet MS"/>
          <w:sz w:val="24"/>
          <w:szCs w:val="24"/>
          <w:u w:val="single" w:color="000000"/>
        </w:rPr>
        <w:t xml:space="preserve">d </w:t>
      </w:r>
      <w:r>
        <w:rPr>
          <w:rFonts w:ascii="Trebuchet MS" w:eastAsia="Trebuchet MS" w:hAnsi="Trebuchet MS" w:cs="Trebuchet MS"/>
          <w:spacing w:val="41"/>
          <w:sz w:val="24"/>
          <w:szCs w:val="24"/>
          <w:u w:val="single" w:color="000000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  <w:u w:val="single" w:color="000000"/>
        </w:rPr>
        <w:t xml:space="preserve">o </w:t>
      </w:r>
      <w:proofErr w:type="spellStart"/>
      <w:r>
        <w:rPr>
          <w:rFonts w:ascii="Trebuchet MS" w:eastAsia="Trebuchet MS" w:hAnsi="Trebuchet MS" w:cs="Trebuchet MS"/>
          <w:sz w:val="24"/>
          <w:szCs w:val="24"/>
          <w:u w:val="single" w:color="000000"/>
        </w:rPr>
        <w:t>ri</w:t>
      </w:r>
      <w:proofErr w:type="spellEnd"/>
      <w:r>
        <w:rPr>
          <w:rFonts w:ascii="Trebuchet MS" w:eastAsia="Trebuchet MS" w:hAnsi="Trebuchet MS" w:cs="Trebuchet MS"/>
          <w:spacing w:val="1"/>
          <w:sz w:val="24"/>
          <w:szCs w:val="24"/>
          <w:u w:val="single" w:color="000000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  <w:u w:val="single" w:color="000000"/>
        </w:rPr>
        <w:t>g</w:t>
      </w:r>
      <w:r>
        <w:rPr>
          <w:rFonts w:ascii="Trebuchet MS" w:eastAsia="Trebuchet MS" w:hAnsi="Trebuchet MS" w:cs="Trebuchet MS"/>
          <w:spacing w:val="-2"/>
          <w:sz w:val="24"/>
          <w:szCs w:val="24"/>
          <w:u w:val="single" w:color="000000"/>
        </w:rPr>
        <w:t>i</w:t>
      </w:r>
      <w:r>
        <w:rPr>
          <w:rFonts w:ascii="Trebuchet MS" w:eastAsia="Trebuchet MS" w:hAnsi="Trebuchet MS" w:cs="Trebuchet MS"/>
          <w:sz w:val="24"/>
          <w:szCs w:val="24"/>
          <w:u w:val="single" w:color="000000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  <w:u w:val="single" w:color="000000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  <w:u w:val="single" w:color="000000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  <w:u w:val="single" w:color="000000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  <w:u w:val="single" w:color="000000"/>
        </w:rPr>
        <w:t xml:space="preserve">l  </w:t>
      </w:r>
      <w:r>
        <w:rPr>
          <w:rFonts w:ascii="Trebuchet MS" w:eastAsia="Trebuchet MS" w:hAnsi="Trebuchet MS" w:cs="Trebuchet MS"/>
          <w:spacing w:val="-33"/>
          <w:sz w:val="24"/>
          <w:szCs w:val="24"/>
          <w:u w:val="single" w:color="000000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  <w:u w:val="single" w:color="000000"/>
        </w:rPr>
        <w:t>p</w:t>
      </w:r>
      <w:r>
        <w:rPr>
          <w:rFonts w:ascii="Trebuchet MS" w:eastAsia="Trebuchet MS" w:hAnsi="Trebuchet MS" w:cs="Trebuchet MS"/>
          <w:spacing w:val="-1"/>
          <w:sz w:val="24"/>
          <w:szCs w:val="24"/>
          <w:u w:val="single" w:color="000000"/>
        </w:rPr>
        <w:t>a</w:t>
      </w:r>
      <w:r>
        <w:rPr>
          <w:rFonts w:ascii="Trebuchet MS" w:eastAsia="Trebuchet MS" w:hAnsi="Trebuchet MS" w:cs="Trebuchet MS"/>
          <w:sz w:val="24"/>
          <w:szCs w:val="24"/>
          <w:u w:val="single" w:color="000000"/>
        </w:rPr>
        <w:t>tt</w:t>
      </w:r>
      <w:r>
        <w:rPr>
          <w:rFonts w:ascii="Trebuchet MS" w:eastAsia="Trebuchet MS" w:hAnsi="Trebuchet MS" w:cs="Trebuchet MS"/>
          <w:spacing w:val="-1"/>
          <w:sz w:val="24"/>
          <w:szCs w:val="24"/>
          <w:u w:val="single" w:color="000000"/>
        </w:rPr>
        <w:t>e</w:t>
      </w:r>
      <w:r>
        <w:rPr>
          <w:rFonts w:ascii="Trebuchet MS" w:eastAsia="Trebuchet MS" w:hAnsi="Trebuchet MS" w:cs="Trebuchet MS"/>
          <w:sz w:val="24"/>
          <w:szCs w:val="24"/>
          <w:u w:val="single" w:color="000000"/>
        </w:rPr>
        <w:t xml:space="preserve">rn </w:t>
      </w:r>
      <w:r>
        <w:rPr>
          <w:rFonts w:ascii="Trebuchet MS" w:eastAsia="Trebuchet MS" w:hAnsi="Trebuchet MS" w:cs="Trebuchet MS"/>
          <w:spacing w:val="41"/>
          <w:sz w:val="24"/>
          <w:szCs w:val="24"/>
          <w:u w:val="single" w:color="00000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  <w:u w:val="single" w:color="000000"/>
        </w:rPr>
        <w:t>o r</w:t>
      </w:r>
      <w:proofErr w:type="spellEnd"/>
      <w:r>
        <w:rPr>
          <w:rFonts w:ascii="Trebuchet MS" w:eastAsia="Trebuchet MS" w:hAnsi="Trebuchet MS" w:cs="Trebuchet MS"/>
          <w:sz w:val="24"/>
          <w:szCs w:val="24"/>
          <w:u w:val="single" w:color="000000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6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  <w:u w:val="single" w:color="000000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  <w:u w:val="single" w:color="000000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  <w:u w:val="single" w:color="000000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  <w:u w:val="single" w:color="000000"/>
        </w:rPr>
        <w:t>i</w:t>
      </w:r>
      <w:r>
        <w:rPr>
          <w:rFonts w:ascii="Trebuchet MS" w:eastAsia="Trebuchet MS" w:hAnsi="Trebuchet MS" w:cs="Trebuchet MS"/>
          <w:sz w:val="24"/>
          <w:szCs w:val="24"/>
          <w:u w:val="single" w:color="000000"/>
        </w:rPr>
        <w:t>gn,</w:t>
      </w:r>
      <w:r>
        <w:rPr>
          <w:rFonts w:ascii="Trebuchet MS" w:eastAsia="Trebuchet MS" w:hAnsi="Trebuchet MS" w:cs="Trebuchet MS"/>
          <w:spacing w:val="53"/>
          <w:sz w:val="24"/>
          <w:szCs w:val="24"/>
          <w:u w:val="single" w:color="000000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  <w:u w:val="single" w:color="000000"/>
        </w:rPr>
        <w:t>o</w:t>
      </w:r>
      <w:r>
        <w:rPr>
          <w:rFonts w:ascii="Trebuchet MS" w:eastAsia="Trebuchet MS" w:hAnsi="Trebuchet MS" w:cs="Trebuchet MS"/>
          <w:sz w:val="24"/>
          <w:szCs w:val="24"/>
          <w:u w:val="single" w:color="000000"/>
        </w:rPr>
        <w:t>r</w:t>
      </w:r>
      <w:r>
        <w:rPr>
          <w:rFonts w:ascii="Trebuchet MS" w:eastAsia="Trebuchet MS" w:hAnsi="Trebuchet MS" w:cs="Trebuchet MS"/>
          <w:spacing w:val="55"/>
          <w:sz w:val="24"/>
          <w:szCs w:val="24"/>
          <w:u w:val="single" w:color="000000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  <w:u w:val="single" w:color="000000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  <w:u w:val="single" w:color="000000"/>
        </w:rPr>
        <w:t>h</w:t>
      </w:r>
      <w:r>
        <w:rPr>
          <w:rFonts w:ascii="Trebuchet MS" w:eastAsia="Trebuchet MS" w:hAnsi="Trebuchet MS" w:cs="Trebuchet MS"/>
          <w:sz w:val="24"/>
          <w:szCs w:val="24"/>
          <w:u w:val="single" w:color="000000"/>
        </w:rPr>
        <w:t>e</w:t>
      </w:r>
      <w:r>
        <w:rPr>
          <w:rFonts w:ascii="Trebuchet MS" w:eastAsia="Trebuchet MS" w:hAnsi="Trebuchet MS" w:cs="Trebuchet MS"/>
          <w:spacing w:val="55"/>
          <w:sz w:val="24"/>
          <w:szCs w:val="24"/>
          <w:u w:val="single" w:color="000000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  <w:u w:val="single" w:color="000000"/>
        </w:rPr>
        <w:t>a</w:t>
      </w:r>
      <w:r>
        <w:rPr>
          <w:rFonts w:ascii="Trebuchet MS" w:eastAsia="Trebuchet MS" w:hAnsi="Trebuchet MS" w:cs="Trebuchet MS"/>
          <w:sz w:val="24"/>
          <w:szCs w:val="24"/>
          <w:u w:val="single" w:color="000000"/>
        </w:rPr>
        <w:t>pp</w:t>
      </w:r>
      <w:r>
        <w:rPr>
          <w:rFonts w:ascii="Trebuchet MS" w:eastAsia="Trebuchet MS" w:hAnsi="Trebuchet MS" w:cs="Trebuchet MS"/>
          <w:spacing w:val="-1"/>
          <w:sz w:val="24"/>
          <w:szCs w:val="24"/>
          <w:u w:val="single" w:color="000000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  <w:u w:val="single" w:color="000000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  <w:u w:val="single" w:color="000000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  <w:u w:val="single" w:color="000000"/>
        </w:rPr>
        <w:t>at</w:t>
      </w:r>
      <w:r>
        <w:rPr>
          <w:rFonts w:ascii="Trebuchet MS" w:eastAsia="Trebuchet MS" w:hAnsi="Trebuchet MS" w:cs="Trebuchet MS"/>
          <w:spacing w:val="-1"/>
          <w:sz w:val="24"/>
          <w:szCs w:val="24"/>
          <w:u w:val="single" w:color="000000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  <w:u w:val="single" w:color="000000"/>
        </w:rPr>
        <w:t>o</w:t>
      </w:r>
      <w:r>
        <w:rPr>
          <w:rFonts w:ascii="Trebuchet MS" w:eastAsia="Trebuchet MS" w:hAnsi="Trebuchet MS" w:cs="Trebuchet MS"/>
          <w:sz w:val="24"/>
          <w:szCs w:val="24"/>
          <w:u w:val="single" w:color="000000"/>
        </w:rPr>
        <w:t>n</w:t>
      </w:r>
      <w:r>
        <w:rPr>
          <w:rFonts w:ascii="Trebuchet MS" w:eastAsia="Trebuchet MS" w:hAnsi="Trebuchet MS" w:cs="Trebuchet MS"/>
          <w:spacing w:val="55"/>
          <w:sz w:val="24"/>
          <w:szCs w:val="24"/>
          <w:u w:val="single" w:color="000000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  <w:u w:val="single" w:color="000000"/>
        </w:rPr>
        <w:t>o</w:t>
      </w:r>
      <w:r>
        <w:rPr>
          <w:rFonts w:ascii="Trebuchet MS" w:eastAsia="Trebuchet MS" w:hAnsi="Trebuchet MS" w:cs="Trebuchet MS"/>
          <w:sz w:val="24"/>
          <w:szCs w:val="24"/>
          <w:u w:val="single" w:color="000000"/>
        </w:rPr>
        <w:t>f</w:t>
      </w:r>
      <w:r>
        <w:rPr>
          <w:rFonts w:ascii="Trebuchet MS" w:eastAsia="Trebuchet MS" w:hAnsi="Trebuchet MS" w:cs="Trebuchet MS"/>
          <w:spacing w:val="55"/>
          <w:sz w:val="24"/>
          <w:szCs w:val="24"/>
          <w:u w:val="single" w:color="000000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  <w:u w:val="single" w:color="000000"/>
        </w:rPr>
        <w:t>s</w:t>
      </w:r>
      <w:r>
        <w:rPr>
          <w:rFonts w:ascii="Trebuchet MS" w:eastAsia="Trebuchet MS" w:hAnsi="Trebuchet MS" w:cs="Trebuchet MS"/>
          <w:spacing w:val="-2"/>
          <w:sz w:val="24"/>
          <w:szCs w:val="24"/>
          <w:u w:val="single" w:color="000000"/>
        </w:rPr>
        <w:t>u</w:t>
      </w:r>
      <w:r>
        <w:rPr>
          <w:rFonts w:ascii="Trebuchet MS" w:eastAsia="Trebuchet MS" w:hAnsi="Trebuchet MS" w:cs="Trebuchet MS"/>
          <w:spacing w:val="1"/>
          <w:sz w:val="24"/>
          <w:szCs w:val="24"/>
          <w:u w:val="single" w:color="000000"/>
        </w:rPr>
        <w:t>c</w:t>
      </w:r>
      <w:r>
        <w:rPr>
          <w:rFonts w:ascii="Trebuchet MS" w:eastAsia="Trebuchet MS" w:hAnsi="Trebuchet MS" w:cs="Trebuchet MS"/>
          <w:sz w:val="24"/>
          <w:szCs w:val="24"/>
          <w:u w:val="single" w:color="000000"/>
        </w:rPr>
        <w:t>h</w:t>
      </w:r>
      <w:r>
        <w:rPr>
          <w:rFonts w:ascii="Trebuchet MS" w:eastAsia="Trebuchet MS" w:hAnsi="Trebuchet MS" w:cs="Trebuchet MS"/>
          <w:spacing w:val="55"/>
          <w:sz w:val="24"/>
          <w:szCs w:val="24"/>
          <w:u w:val="single" w:color="000000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  <w:u w:val="single" w:color="000000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  <w:u w:val="single" w:color="000000"/>
        </w:rPr>
        <w:t>at</w:t>
      </w:r>
      <w:r>
        <w:rPr>
          <w:rFonts w:ascii="Trebuchet MS" w:eastAsia="Trebuchet MS" w:hAnsi="Trebuchet MS" w:cs="Trebuchet MS"/>
          <w:spacing w:val="-2"/>
          <w:sz w:val="24"/>
          <w:szCs w:val="24"/>
          <w:u w:val="single" w:color="000000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  <w:u w:val="single" w:color="000000"/>
        </w:rPr>
        <w:t>e</w:t>
      </w:r>
      <w:r>
        <w:rPr>
          <w:rFonts w:ascii="Trebuchet MS" w:eastAsia="Trebuchet MS" w:hAnsi="Trebuchet MS" w:cs="Trebuchet MS"/>
          <w:sz w:val="24"/>
          <w:szCs w:val="24"/>
          <w:u w:val="single" w:color="000000"/>
        </w:rPr>
        <w:t>rn</w:t>
      </w:r>
      <w:r>
        <w:rPr>
          <w:rFonts w:ascii="Trebuchet MS" w:eastAsia="Trebuchet MS" w:hAnsi="Trebuchet MS" w:cs="Trebuchet MS"/>
          <w:spacing w:val="53"/>
          <w:sz w:val="24"/>
          <w:szCs w:val="24"/>
          <w:u w:val="single" w:color="000000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  <w:u w:val="single" w:color="000000"/>
        </w:rPr>
        <w:t>o</w:t>
      </w:r>
      <w:r>
        <w:rPr>
          <w:rFonts w:ascii="Trebuchet MS" w:eastAsia="Trebuchet MS" w:hAnsi="Trebuchet MS" w:cs="Trebuchet MS"/>
          <w:sz w:val="24"/>
          <w:szCs w:val="24"/>
          <w:u w:val="single" w:color="000000"/>
        </w:rPr>
        <w:t>r</w:t>
      </w:r>
      <w:r>
        <w:rPr>
          <w:rFonts w:ascii="Trebuchet MS" w:eastAsia="Trebuchet MS" w:hAnsi="Trebuchet MS" w:cs="Trebuchet MS"/>
          <w:spacing w:val="55"/>
          <w:sz w:val="24"/>
          <w:szCs w:val="24"/>
          <w:u w:val="single" w:color="000000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  <w:u w:val="single" w:color="000000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  <w:u w:val="single" w:color="000000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  <w:u w:val="single" w:color="000000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  <w:u w:val="single" w:color="000000"/>
        </w:rPr>
        <w:t>i</w:t>
      </w:r>
      <w:r>
        <w:rPr>
          <w:rFonts w:ascii="Trebuchet MS" w:eastAsia="Trebuchet MS" w:hAnsi="Trebuchet MS" w:cs="Trebuchet MS"/>
          <w:sz w:val="24"/>
          <w:szCs w:val="24"/>
          <w:u w:val="single" w:color="000000"/>
        </w:rPr>
        <w:t>gn</w:t>
      </w:r>
      <w:r>
        <w:rPr>
          <w:rFonts w:ascii="Trebuchet MS" w:eastAsia="Trebuchet MS" w:hAnsi="Trebuchet MS" w:cs="Trebuchet MS"/>
          <w:spacing w:val="52"/>
          <w:sz w:val="24"/>
          <w:szCs w:val="24"/>
          <w:u w:val="single" w:color="000000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  <w:u w:val="single" w:color="000000"/>
        </w:rPr>
        <w:t>t</w:t>
      </w:r>
      <w:r>
        <w:rPr>
          <w:rFonts w:ascii="Trebuchet MS" w:eastAsia="Trebuchet MS" w:hAnsi="Trebuchet MS" w:cs="Trebuchet MS"/>
          <w:sz w:val="24"/>
          <w:szCs w:val="24"/>
          <w:u w:val="single" w:color="000000"/>
        </w:rPr>
        <w:t>o</w:t>
      </w:r>
      <w:r>
        <w:rPr>
          <w:rFonts w:ascii="Trebuchet MS" w:eastAsia="Trebuchet MS" w:hAnsi="Trebuchet MS" w:cs="Trebuchet MS"/>
          <w:spacing w:val="55"/>
          <w:sz w:val="24"/>
          <w:szCs w:val="24"/>
          <w:u w:val="single" w:color="000000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  <w:u w:val="single" w:color="000000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  <w:u w:val="single" w:color="000000"/>
        </w:rPr>
        <w:t>n</w:t>
      </w:r>
      <w:r>
        <w:rPr>
          <w:rFonts w:ascii="Trebuchet MS" w:eastAsia="Trebuchet MS" w:hAnsi="Trebuchet MS" w:cs="Trebuchet MS"/>
          <w:sz w:val="24"/>
          <w:szCs w:val="24"/>
          <w:u w:val="single" w:color="000000"/>
        </w:rPr>
        <w:t xml:space="preserve">y </w:t>
      </w:r>
      <w:r>
        <w:rPr>
          <w:rFonts w:ascii="Trebuchet MS" w:eastAsia="Trebuchet MS" w:hAnsi="Trebuchet MS" w:cs="Trebuchet MS"/>
          <w:spacing w:val="-18"/>
          <w:sz w:val="24"/>
          <w:szCs w:val="24"/>
          <w:u w:val="single" w:color="000000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  <w:u w:val="single" w:color="000000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  <w:u w:val="single" w:color="000000"/>
        </w:rPr>
        <w:t>u</w:t>
      </w:r>
      <w:r>
        <w:rPr>
          <w:rFonts w:ascii="Trebuchet MS" w:eastAsia="Trebuchet MS" w:hAnsi="Trebuchet MS" w:cs="Trebuchet MS"/>
          <w:sz w:val="24"/>
          <w:szCs w:val="24"/>
          <w:u w:val="single" w:color="000000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  <w:u w:val="single" w:color="000000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  <w:u w:val="single" w:color="000000"/>
        </w:rPr>
        <w:t>tan</w:t>
      </w:r>
      <w:r>
        <w:rPr>
          <w:rFonts w:ascii="Trebuchet MS" w:eastAsia="Trebuchet MS" w:hAnsi="Trebuchet MS" w:cs="Trebuchet MS"/>
          <w:spacing w:val="-1"/>
          <w:sz w:val="24"/>
          <w:szCs w:val="24"/>
          <w:u w:val="single" w:color="000000"/>
        </w:rPr>
        <w:t>c</w:t>
      </w:r>
      <w:r>
        <w:rPr>
          <w:rFonts w:ascii="Trebuchet MS" w:eastAsia="Trebuchet MS" w:hAnsi="Trebuchet MS" w:cs="Trebuchet MS"/>
          <w:sz w:val="24"/>
          <w:szCs w:val="24"/>
          <w:u w:val="single" w:color="000000"/>
        </w:rPr>
        <w:t xml:space="preserve">e </w:t>
      </w:r>
      <w:r>
        <w:rPr>
          <w:rFonts w:ascii="Trebuchet MS" w:eastAsia="Trebuchet MS" w:hAnsi="Trebuchet MS" w:cs="Trebuchet MS"/>
          <w:spacing w:val="-17"/>
          <w:sz w:val="24"/>
          <w:szCs w:val="24"/>
          <w:u w:val="single" w:color="000000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  <w:u w:val="single" w:color="000000"/>
        </w:rPr>
        <w:t>o</w:t>
      </w:r>
      <w:r>
        <w:rPr>
          <w:rFonts w:ascii="Trebuchet MS" w:eastAsia="Trebuchet MS" w:hAnsi="Trebuchet MS" w:cs="Trebuchet MS"/>
          <w:sz w:val="24"/>
          <w:szCs w:val="24"/>
          <w:u w:val="single" w:color="000000"/>
        </w:rPr>
        <w:t>r</w:t>
      </w:r>
      <w:r>
        <w:rPr>
          <w:rFonts w:ascii="Trebuchet MS" w:eastAsia="Trebuchet MS" w:hAnsi="Trebuchet MS" w:cs="Trebuchet MS"/>
          <w:spacing w:val="52"/>
          <w:sz w:val="24"/>
          <w:szCs w:val="24"/>
          <w:u w:val="single" w:color="000000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  <w:u w:val="single" w:color="000000"/>
        </w:rPr>
        <w:t>a</w:t>
      </w:r>
      <w:r>
        <w:rPr>
          <w:rFonts w:ascii="Trebuchet MS" w:eastAsia="Trebuchet MS" w:hAnsi="Trebuchet MS" w:cs="Trebuchet MS"/>
          <w:sz w:val="24"/>
          <w:szCs w:val="24"/>
          <w:u w:val="single" w:color="000000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  <w:u w:val="single" w:color="000000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  <w:u w:val="single" w:color="000000"/>
        </w:rPr>
        <w:t>ic</w:t>
      </w:r>
      <w:r>
        <w:rPr>
          <w:rFonts w:ascii="Trebuchet MS" w:eastAsia="Trebuchet MS" w:hAnsi="Trebuchet MS" w:cs="Trebuchet MS"/>
          <w:spacing w:val="-1"/>
          <w:sz w:val="24"/>
          <w:szCs w:val="24"/>
          <w:u w:val="single" w:color="000000"/>
        </w:rPr>
        <w:t>l</w:t>
      </w:r>
      <w:r>
        <w:rPr>
          <w:rFonts w:ascii="Trebuchet MS" w:eastAsia="Trebuchet MS" w:hAnsi="Trebuchet MS" w:cs="Trebuchet MS"/>
          <w:sz w:val="24"/>
          <w:szCs w:val="24"/>
          <w:u w:val="single" w:color="000000"/>
        </w:rPr>
        <w:t>e</w:t>
      </w:r>
      <w:r>
        <w:rPr>
          <w:rFonts w:ascii="Trebuchet MS" w:eastAsia="Trebuchet MS" w:hAnsi="Trebuchet MS" w:cs="Trebuchet MS"/>
          <w:spacing w:val="53"/>
          <w:sz w:val="24"/>
          <w:szCs w:val="24"/>
          <w:u w:val="single" w:color="000000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  <w:u w:val="single" w:color="000000"/>
        </w:rPr>
        <w:t>o</w:t>
      </w:r>
      <w:r>
        <w:rPr>
          <w:rFonts w:ascii="Trebuchet MS" w:eastAsia="Trebuchet MS" w:hAnsi="Trebuchet MS" w:cs="Trebuchet MS"/>
          <w:sz w:val="24"/>
          <w:szCs w:val="24"/>
          <w:u w:val="single" w:color="000000"/>
        </w:rPr>
        <w:t xml:space="preserve">f </w:t>
      </w:r>
      <w:r w:rsidR="00BA27CB">
        <w:rPr>
          <w:rFonts w:ascii="Trebuchet MS" w:eastAsia="Trebuchet MS" w:hAnsi="Trebuchet MS" w:cs="Trebuchet MS"/>
          <w:sz w:val="24"/>
          <w:szCs w:val="24"/>
          <w:u w:val="single" w:color="000000"/>
        </w:rPr>
        <w:t>manu</w:t>
      </w:r>
      <w:r w:rsidR="00BA27CB">
        <w:rPr>
          <w:rFonts w:ascii="Trebuchet MS" w:eastAsia="Trebuchet MS" w:hAnsi="Trebuchet MS" w:cs="Trebuchet MS"/>
          <w:spacing w:val="-2"/>
          <w:sz w:val="24"/>
          <w:szCs w:val="24"/>
          <w:u w:val="single" w:color="000000"/>
        </w:rPr>
        <w:t>f</w:t>
      </w:r>
      <w:r w:rsidR="00BA27CB">
        <w:rPr>
          <w:rFonts w:ascii="Trebuchet MS" w:eastAsia="Trebuchet MS" w:hAnsi="Trebuchet MS" w:cs="Trebuchet MS"/>
          <w:sz w:val="24"/>
          <w:szCs w:val="24"/>
          <w:u w:val="single" w:color="000000"/>
        </w:rPr>
        <w:t>ac</w:t>
      </w:r>
      <w:r w:rsidR="00BA27CB">
        <w:rPr>
          <w:rFonts w:ascii="Trebuchet MS" w:eastAsia="Trebuchet MS" w:hAnsi="Trebuchet MS" w:cs="Trebuchet MS"/>
          <w:spacing w:val="-1"/>
          <w:sz w:val="24"/>
          <w:szCs w:val="24"/>
          <w:u w:val="single" w:color="000000"/>
        </w:rPr>
        <w:t>t</w:t>
      </w:r>
      <w:r w:rsidR="00BA27CB">
        <w:rPr>
          <w:rFonts w:ascii="Trebuchet MS" w:eastAsia="Trebuchet MS" w:hAnsi="Trebuchet MS" w:cs="Trebuchet MS"/>
          <w:sz w:val="24"/>
          <w:szCs w:val="24"/>
          <w:u w:val="single" w:color="000000"/>
        </w:rPr>
        <w:t>u</w:t>
      </w:r>
      <w:r w:rsidR="00BA27CB">
        <w:rPr>
          <w:rFonts w:ascii="Trebuchet MS" w:eastAsia="Trebuchet MS" w:hAnsi="Trebuchet MS" w:cs="Trebuchet MS"/>
          <w:spacing w:val="-1"/>
          <w:sz w:val="24"/>
          <w:szCs w:val="24"/>
          <w:u w:val="single" w:color="000000"/>
        </w:rPr>
        <w:t>re</w:t>
      </w:r>
      <w:r>
        <w:rPr>
          <w:rFonts w:ascii="Trebuchet MS" w:eastAsia="Trebuchet MS" w:hAnsi="Trebuchet MS" w:cs="Trebuchet MS"/>
          <w:sz w:val="24"/>
          <w:szCs w:val="24"/>
          <w:u w:val="single" w:color="000000"/>
        </w:rPr>
        <w:t xml:space="preserve">‘. </w:t>
      </w:r>
    </w:p>
    <w:p w14:paraId="680CEA48" w14:textId="77777777" w:rsidR="00B87611" w:rsidRDefault="00963546">
      <w:pPr>
        <w:spacing w:before="40" w:line="276" w:lineRule="auto"/>
        <w:ind w:left="316" w:right="755" w:hanging="36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pacing w:val="-1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enc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 xml:space="preserve">t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co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ha</w:t>
      </w:r>
      <w:r>
        <w:rPr>
          <w:rFonts w:ascii="Trebuchet MS" w:eastAsia="Trebuchet MS" w:hAnsi="Trebuchet MS" w:cs="Trebuchet MS"/>
          <w:sz w:val="24"/>
          <w:szCs w:val="24"/>
        </w:rPr>
        <w:t xml:space="preserve">t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nt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k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no</w:t>
      </w:r>
      <w:r>
        <w:rPr>
          <w:rFonts w:ascii="Trebuchet MS" w:eastAsia="Trebuchet MS" w:hAnsi="Trebuchet MS" w:cs="Trebuchet MS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ou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pyr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ght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an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. Ref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r-</w:t>
      </w:r>
    </w:p>
    <w:p w14:paraId="5284C0BE" w14:textId="77777777" w:rsidR="00B87611" w:rsidRDefault="00963546">
      <w:pPr>
        <w:spacing w:line="260" w:lineRule="exact"/>
        <w:ind w:left="4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pacing w:val="-1"/>
          <w:sz w:val="24"/>
          <w:szCs w:val="24"/>
        </w:rPr>
        <w:t>1</w:t>
      </w:r>
      <w:r>
        <w:rPr>
          <w:rFonts w:ascii="Trebuchet MS" w:eastAsia="Trebuchet MS" w:hAnsi="Trebuchet MS" w:cs="Trebuchet MS"/>
          <w:sz w:val="24"/>
          <w:szCs w:val="24"/>
        </w:rPr>
        <w:t xml:space="preserve">.  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hyperlink r:id="rId15">
        <w:r>
          <w:rPr>
            <w:rFonts w:ascii="Trebuchet MS" w:eastAsia="Trebuchet MS" w:hAnsi="Trebuchet MS" w:cs="Trebuchet MS"/>
            <w:spacing w:val="1"/>
            <w:sz w:val="24"/>
            <w:szCs w:val="24"/>
          </w:rPr>
          <w:t>htt</w:t>
        </w:r>
        <w:r>
          <w:rPr>
            <w:rFonts w:ascii="Trebuchet MS" w:eastAsia="Trebuchet MS" w:hAnsi="Trebuchet MS" w:cs="Trebuchet MS"/>
            <w:sz w:val="24"/>
            <w:szCs w:val="24"/>
          </w:rPr>
          <w:t>p:/</w:t>
        </w:r>
        <w:r>
          <w:rPr>
            <w:rFonts w:ascii="Trebuchet MS" w:eastAsia="Trebuchet MS" w:hAnsi="Trebuchet MS" w:cs="Trebuchet MS"/>
            <w:spacing w:val="-1"/>
            <w:sz w:val="24"/>
            <w:szCs w:val="24"/>
          </w:rPr>
          <w:t>/www</w:t>
        </w:r>
        <w:r>
          <w:rPr>
            <w:rFonts w:ascii="Trebuchet MS" w:eastAsia="Trebuchet MS" w:hAnsi="Trebuchet MS" w:cs="Trebuchet MS"/>
            <w:sz w:val="24"/>
            <w:szCs w:val="24"/>
          </w:rPr>
          <w:t>.</w:t>
        </w:r>
        <w:r>
          <w:rPr>
            <w:rFonts w:ascii="Trebuchet MS" w:eastAsia="Trebuchet MS" w:hAnsi="Trebuchet MS" w:cs="Trebuchet MS"/>
            <w:spacing w:val="2"/>
            <w:sz w:val="24"/>
            <w:szCs w:val="24"/>
          </w:rPr>
          <w:t>i</w:t>
        </w:r>
        <w:r>
          <w:rPr>
            <w:rFonts w:ascii="Trebuchet MS" w:eastAsia="Trebuchet MS" w:hAnsi="Trebuchet MS" w:cs="Trebuchet MS"/>
            <w:sz w:val="24"/>
            <w:szCs w:val="24"/>
          </w:rPr>
          <w:t>p</w:t>
        </w:r>
        <w:r>
          <w:rPr>
            <w:rFonts w:ascii="Trebuchet MS" w:eastAsia="Trebuchet MS" w:hAnsi="Trebuchet MS" w:cs="Trebuchet MS"/>
            <w:spacing w:val="1"/>
            <w:sz w:val="24"/>
            <w:szCs w:val="24"/>
          </w:rPr>
          <w:t>i</w:t>
        </w:r>
        <w:r>
          <w:rPr>
            <w:rFonts w:ascii="Trebuchet MS" w:eastAsia="Trebuchet MS" w:hAnsi="Trebuchet MS" w:cs="Trebuchet MS"/>
            <w:spacing w:val="-2"/>
            <w:sz w:val="24"/>
            <w:szCs w:val="24"/>
          </w:rPr>
          <w:t>n</w:t>
        </w:r>
        <w:r>
          <w:rPr>
            <w:rFonts w:ascii="Trebuchet MS" w:eastAsia="Trebuchet MS" w:hAnsi="Trebuchet MS" w:cs="Trebuchet MS"/>
            <w:sz w:val="24"/>
            <w:szCs w:val="24"/>
          </w:rPr>
          <w:t>d</w:t>
        </w:r>
        <w:r>
          <w:rPr>
            <w:rFonts w:ascii="Trebuchet MS" w:eastAsia="Trebuchet MS" w:hAnsi="Trebuchet MS" w:cs="Trebuchet MS"/>
            <w:spacing w:val="1"/>
            <w:sz w:val="24"/>
            <w:szCs w:val="24"/>
          </w:rPr>
          <w:t>i</w:t>
        </w:r>
        <w:r>
          <w:rPr>
            <w:rFonts w:ascii="Trebuchet MS" w:eastAsia="Trebuchet MS" w:hAnsi="Trebuchet MS" w:cs="Trebuchet MS"/>
            <w:spacing w:val="-1"/>
            <w:sz w:val="24"/>
            <w:szCs w:val="24"/>
          </w:rPr>
          <w:t>a</w:t>
        </w:r>
        <w:r>
          <w:rPr>
            <w:rFonts w:ascii="Trebuchet MS" w:eastAsia="Trebuchet MS" w:hAnsi="Trebuchet MS" w:cs="Trebuchet MS"/>
            <w:sz w:val="24"/>
            <w:szCs w:val="24"/>
          </w:rPr>
          <w:t>.ni</w:t>
        </w:r>
        <w:r>
          <w:rPr>
            <w:rFonts w:ascii="Trebuchet MS" w:eastAsia="Trebuchet MS" w:hAnsi="Trebuchet MS" w:cs="Trebuchet MS"/>
            <w:spacing w:val="1"/>
            <w:sz w:val="24"/>
            <w:szCs w:val="24"/>
          </w:rPr>
          <w:t>c</w:t>
        </w:r>
        <w:r>
          <w:rPr>
            <w:rFonts w:ascii="Trebuchet MS" w:eastAsia="Trebuchet MS" w:hAnsi="Trebuchet MS" w:cs="Trebuchet MS"/>
            <w:spacing w:val="-2"/>
            <w:sz w:val="24"/>
            <w:szCs w:val="24"/>
          </w:rPr>
          <w:t>.</w:t>
        </w:r>
        <w:r>
          <w:rPr>
            <w:rFonts w:ascii="Trebuchet MS" w:eastAsia="Trebuchet MS" w:hAnsi="Trebuchet MS" w:cs="Trebuchet MS"/>
            <w:spacing w:val="1"/>
            <w:sz w:val="24"/>
            <w:szCs w:val="24"/>
          </w:rPr>
          <w:t>i</w:t>
        </w:r>
        <w:r>
          <w:rPr>
            <w:rFonts w:ascii="Trebuchet MS" w:eastAsia="Trebuchet MS" w:hAnsi="Trebuchet MS" w:cs="Trebuchet MS"/>
            <w:sz w:val="24"/>
            <w:szCs w:val="24"/>
          </w:rPr>
          <w:t>n</w:t>
        </w:r>
      </w:hyperlink>
    </w:p>
    <w:p w14:paraId="49E32B24" w14:textId="77777777" w:rsidR="00B87611" w:rsidRDefault="00000000">
      <w:pPr>
        <w:spacing w:before="1" w:line="320" w:lineRule="atLeast"/>
        <w:ind w:left="820" w:right="134" w:hanging="360"/>
        <w:rPr>
          <w:rFonts w:ascii="Trebuchet MS" w:eastAsia="Trebuchet MS" w:hAnsi="Trebuchet MS" w:cs="Trebuchet MS"/>
          <w:sz w:val="24"/>
          <w:szCs w:val="24"/>
        </w:rPr>
      </w:pPr>
      <w:r>
        <w:pict w14:anchorId="5612EFAC">
          <v:group id="_x0000_s2920" style="position:absolute;left:0;text-align:left;margin-left:60pt;margin-top:61.7pt;width:492.1pt;height:4.55pt;z-index:-251694592;mso-position-horizontal-relative:page" coordorigin="1200,1234" coordsize="9842,91">
            <v:shape id="_x0000_s2922" style="position:absolute;left:1231;top:1265;width:9780;height:0" coordorigin="1231,1265" coordsize="9780,0" path="m1231,1265r9780,e" filled="f" strokecolor="#612322" strokeweight="3.1pt">
              <v:path arrowok="t"/>
            </v:shape>
            <v:shape id="_x0000_s2921" style="position:absolute;left:1231;top:1316;width:9780;height:0" coordorigin="1231,1316" coordsize="9780,0" path="m1231,1316r9780,e" filled="f" strokecolor="#612322" strokeweight=".82pt">
              <v:path arrowok="t"/>
            </v:shape>
            <w10:wrap anchorx="page"/>
          </v:group>
        </w:pict>
      </w:r>
      <w:hyperlink r:id="rId16">
        <w:r w:rsidR="00963546">
          <w:rPr>
            <w:rFonts w:ascii="Trebuchet MS" w:eastAsia="Trebuchet MS" w:hAnsi="Trebuchet MS" w:cs="Trebuchet MS"/>
            <w:spacing w:val="-1"/>
            <w:sz w:val="24"/>
            <w:szCs w:val="24"/>
          </w:rPr>
          <w:t>2</w:t>
        </w:r>
        <w:r w:rsidR="00963546">
          <w:rPr>
            <w:rFonts w:ascii="Trebuchet MS" w:eastAsia="Trebuchet MS" w:hAnsi="Trebuchet MS" w:cs="Trebuchet MS"/>
            <w:sz w:val="24"/>
            <w:szCs w:val="24"/>
          </w:rPr>
          <w:t xml:space="preserve">.  </w:t>
        </w:r>
        <w:r w:rsidR="00963546">
          <w:rPr>
            <w:rFonts w:ascii="Trebuchet MS" w:eastAsia="Trebuchet MS" w:hAnsi="Trebuchet MS" w:cs="Trebuchet MS"/>
            <w:color w:val="0000FF"/>
            <w:spacing w:val="-70"/>
            <w:sz w:val="24"/>
            <w:szCs w:val="24"/>
          </w:rPr>
          <w:t xml:space="preserve"> </w:t>
        </w:r>
        <w:r w:rsidR="00963546"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htt</w:t>
        </w:r>
        <w:r w:rsidR="00963546">
          <w:rPr>
            <w:rFonts w:ascii="Trebuchet MS" w:eastAsia="Trebuchet MS" w:hAnsi="Trebuchet MS" w:cs="Trebuchet MS"/>
            <w:color w:val="0000FF"/>
            <w:spacing w:val="-2"/>
            <w:sz w:val="24"/>
            <w:szCs w:val="24"/>
            <w:u w:val="single" w:color="0000FF"/>
          </w:rPr>
          <w:t>p</w:t>
        </w:r>
        <w:r w:rsidR="00963546"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:/</w:t>
        </w:r>
        <w:r w:rsidR="00963546">
          <w:rPr>
            <w:rFonts w:ascii="Trebuchet MS" w:eastAsia="Trebuchet MS" w:hAnsi="Trebuchet MS" w:cs="Trebuchet MS"/>
            <w:color w:val="0000FF"/>
            <w:spacing w:val="-1"/>
            <w:sz w:val="24"/>
            <w:szCs w:val="24"/>
            <w:u w:val="single" w:color="0000FF"/>
          </w:rPr>
          <w:t>/w</w:t>
        </w:r>
        <w:r w:rsidR="00963546"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w</w:t>
        </w:r>
        <w:r w:rsidR="00963546">
          <w:rPr>
            <w:rFonts w:ascii="Trebuchet MS" w:eastAsia="Trebuchet MS" w:hAnsi="Trebuchet MS" w:cs="Trebuchet MS"/>
            <w:color w:val="0000FF"/>
            <w:spacing w:val="-1"/>
            <w:sz w:val="24"/>
            <w:szCs w:val="24"/>
            <w:u w:val="single" w:color="0000FF"/>
          </w:rPr>
          <w:t>w</w:t>
        </w:r>
        <w:r w:rsidR="00963546"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.</w:t>
        </w:r>
        <w:r w:rsidR="00963546">
          <w:rPr>
            <w:rFonts w:ascii="Trebuchet MS" w:eastAsia="Trebuchet MS" w:hAnsi="Trebuchet MS" w:cs="Trebuchet MS"/>
            <w:color w:val="0000FF"/>
            <w:spacing w:val="2"/>
            <w:sz w:val="24"/>
            <w:szCs w:val="24"/>
            <w:u w:val="single" w:color="0000FF"/>
          </w:rPr>
          <w:t>i</w:t>
        </w:r>
        <w:r w:rsidR="00963546"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p</w:t>
        </w:r>
        <w:r w:rsidR="00963546"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i</w:t>
        </w:r>
        <w:r w:rsidR="00963546">
          <w:rPr>
            <w:rFonts w:ascii="Trebuchet MS" w:eastAsia="Trebuchet MS" w:hAnsi="Trebuchet MS" w:cs="Trebuchet MS"/>
            <w:color w:val="0000FF"/>
            <w:spacing w:val="-2"/>
            <w:sz w:val="24"/>
            <w:szCs w:val="24"/>
            <w:u w:val="single" w:color="0000FF"/>
          </w:rPr>
          <w:t>n</w:t>
        </w:r>
        <w:r w:rsidR="00963546"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d</w:t>
        </w:r>
        <w:r w:rsidR="00963546">
          <w:rPr>
            <w:rFonts w:ascii="Trebuchet MS" w:eastAsia="Trebuchet MS" w:hAnsi="Trebuchet MS" w:cs="Trebuchet MS"/>
            <w:color w:val="0000FF"/>
            <w:spacing w:val="-1"/>
            <w:sz w:val="24"/>
            <w:szCs w:val="24"/>
            <w:u w:val="single" w:color="0000FF"/>
          </w:rPr>
          <w:t>i</w:t>
        </w:r>
        <w:r w:rsidR="00963546"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a</w:t>
        </w:r>
        <w:r w:rsidR="00963546"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.n</w:t>
        </w:r>
        <w:r w:rsidR="00963546">
          <w:rPr>
            <w:rFonts w:ascii="Trebuchet MS" w:eastAsia="Trebuchet MS" w:hAnsi="Trebuchet MS" w:cs="Trebuchet MS"/>
            <w:color w:val="0000FF"/>
            <w:spacing w:val="-2"/>
            <w:sz w:val="24"/>
            <w:szCs w:val="24"/>
            <w:u w:val="single" w:color="0000FF"/>
          </w:rPr>
          <w:t>i</w:t>
        </w:r>
        <w:r w:rsidR="00963546"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c</w:t>
        </w:r>
        <w:r w:rsidR="00963546"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.in/</w:t>
        </w:r>
        <w:r w:rsidR="00963546">
          <w:rPr>
            <w:rFonts w:ascii="Trebuchet MS" w:eastAsia="Trebuchet MS" w:hAnsi="Trebuchet MS" w:cs="Trebuchet MS"/>
            <w:color w:val="0000FF"/>
            <w:spacing w:val="-2"/>
            <w:sz w:val="24"/>
            <w:szCs w:val="24"/>
            <w:u w:val="single" w:color="0000FF"/>
          </w:rPr>
          <w:t>w</w:t>
        </w:r>
        <w:r w:rsidR="00963546"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r</w:t>
        </w:r>
        <w:r w:rsidR="00963546"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ite</w:t>
        </w:r>
        <w:r w:rsidR="00963546">
          <w:rPr>
            <w:rFonts w:ascii="Trebuchet MS" w:eastAsia="Trebuchet MS" w:hAnsi="Trebuchet MS" w:cs="Trebuchet MS"/>
            <w:color w:val="0000FF"/>
            <w:spacing w:val="-2"/>
            <w:sz w:val="24"/>
            <w:szCs w:val="24"/>
            <w:u w:val="single" w:color="0000FF"/>
          </w:rPr>
          <w:t>r</w:t>
        </w:r>
        <w:r w:rsidR="00963546"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ea</w:t>
        </w:r>
        <w:r w:rsidR="00963546">
          <w:rPr>
            <w:rFonts w:ascii="Trebuchet MS" w:eastAsia="Trebuchet MS" w:hAnsi="Trebuchet MS" w:cs="Trebuchet MS"/>
            <w:color w:val="0000FF"/>
            <w:spacing w:val="-2"/>
            <w:sz w:val="24"/>
            <w:szCs w:val="24"/>
            <w:u w:val="single" w:color="0000FF"/>
          </w:rPr>
          <w:t>d</w:t>
        </w:r>
        <w:r w:rsidR="00963546"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d</w:t>
        </w:r>
        <w:r w:rsidR="00963546">
          <w:rPr>
            <w:rFonts w:ascii="Trebuchet MS" w:eastAsia="Trebuchet MS" w:hAnsi="Trebuchet MS" w:cs="Trebuchet MS"/>
            <w:color w:val="0000FF"/>
            <w:spacing w:val="-1"/>
            <w:sz w:val="24"/>
            <w:szCs w:val="24"/>
            <w:u w:val="single" w:color="0000FF"/>
          </w:rPr>
          <w:t>a</w:t>
        </w:r>
        <w:r w:rsidR="00963546"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ta</w:t>
        </w:r>
        <w:r w:rsidR="00963546">
          <w:rPr>
            <w:rFonts w:ascii="Trebuchet MS" w:eastAsia="Trebuchet MS" w:hAnsi="Trebuchet MS" w:cs="Trebuchet MS"/>
            <w:color w:val="0000FF"/>
            <w:spacing w:val="-1"/>
            <w:sz w:val="24"/>
            <w:szCs w:val="24"/>
            <w:u w:val="single" w:color="0000FF"/>
          </w:rPr>
          <w:t>/</w:t>
        </w:r>
        <w:r w:rsidR="00963546"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P</w:t>
        </w:r>
        <w:r w:rsidR="00963546">
          <w:rPr>
            <w:rFonts w:ascii="Trebuchet MS" w:eastAsia="Trebuchet MS" w:hAnsi="Trebuchet MS" w:cs="Trebuchet MS"/>
            <w:color w:val="0000FF"/>
            <w:spacing w:val="-1"/>
            <w:sz w:val="24"/>
            <w:szCs w:val="24"/>
            <w:u w:val="single" w:color="0000FF"/>
          </w:rPr>
          <w:t>o</w:t>
        </w:r>
        <w:r w:rsidR="00963546"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r</w:t>
        </w:r>
        <w:r w:rsidR="00963546"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ta</w:t>
        </w:r>
        <w:r w:rsidR="00963546">
          <w:rPr>
            <w:rFonts w:ascii="Trebuchet MS" w:eastAsia="Trebuchet MS" w:hAnsi="Trebuchet MS" w:cs="Trebuchet MS"/>
            <w:color w:val="0000FF"/>
            <w:spacing w:val="-1"/>
            <w:sz w:val="24"/>
            <w:szCs w:val="24"/>
            <w:u w:val="single" w:color="0000FF"/>
          </w:rPr>
          <w:t>l/</w:t>
        </w:r>
        <w:r w:rsidR="00963546"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I</w:t>
        </w:r>
        <w:r w:rsidR="00963546"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P</w:t>
        </w:r>
        <w:r w:rsidR="00963546">
          <w:rPr>
            <w:rFonts w:ascii="Trebuchet MS" w:eastAsia="Trebuchet MS" w:hAnsi="Trebuchet MS" w:cs="Trebuchet MS"/>
            <w:color w:val="0000FF"/>
            <w:spacing w:val="-1"/>
            <w:sz w:val="24"/>
            <w:szCs w:val="24"/>
            <w:u w:val="single" w:color="0000FF"/>
          </w:rPr>
          <w:t>O</w:t>
        </w:r>
        <w:r w:rsidR="00963546"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Gui</w:t>
        </w:r>
        <w:r w:rsidR="00963546">
          <w:rPr>
            <w:rFonts w:ascii="Trebuchet MS" w:eastAsia="Trebuchet MS" w:hAnsi="Trebuchet MS" w:cs="Trebuchet MS"/>
            <w:color w:val="0000FF"/>
            <w:spacing w:val="-2"/>
            <w:sz w:val="24"/>
            <w:szCs w:val="24"/>
            <w:u w:val="single" w:color="0000FF"/>
          </w:rPr>
          <w:t>d</w:t>
        </w:r>
        <w:r w:rsidR="00963546"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e</w:t>
        </w:r>
        <w:r w:rsidR="00963546">
          <w:rPr>
            <w:rFonts w:ascii="Trebuchet MS" w:eastAsia="Trebuchet MS" w:hAnsi="Trebuchet MS" w:cs="Trebuchet MS"/>
            <w:color w:val="0000FF"/>
            <w:spacing w:val="6"/>
            <w:sz w:val="24"/>
            <w:szCs w:val="24"/>
            <w:u w:val="single" w:color="0000FF"/>
          </w:rPr>
          <w:t>l</w:t>
        </w:r>
        <w:r w:rsidR="00963546"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i</w:t>
        </w:r>
        <w:r w:rsidR="00963546">
          <w:rPr>
            <w:rFonts w:ascii="Trebuchet MS" w:eastAsia="Trebuchet MS" w:hAnsi="Trebuchet MS" w:cs="Trebuchet MS"/>
            <w:color w:val="0000FF"/>
            <w:spacing w:val="-2"/>
            <w:sz w:val="24"/>
            <w:szCs w:val="24"/>
            <w:u w:val="single" w:color="0000FF"/>
          </w:rPr>
          <w:t>n</w:t>
        </w:r>
        <w:r w:rsidR="00963546"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e</w:t>
        </w:r>
        <w:r w:rsidR="00963546">
          <w:rPr>
            <w:rFonts w:ascii="Trebuchet MS" w:eastAsia="Trebuchet MS" w:hAnsi="Trebuchet MS" w:cs="Trebuchet MS"/>
            <w:color w:val="0000FF"/>
            <w:spacing w:val="-1"/>
            <w:sz w:val="24"/>
            <w:szCs w:val="24"/>
            <w:u w:val="single" w:color="0000FF"/>
          </w:rPr>
          <w:t>s</w:t>
        </w:r>
        <w:r w:rsidR="00963546"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M</w:t>
        </w:r>
        <w:r w:rsidR="00963546"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a</w:t>
        </w:r>
        <w:r w:rsidR="00963546">
          <w:rPr>
            <w:rFonts w:ascii="Trebuchet MS" w:eastAsia="Trebuchet MS" w:hAnsi="Trebuchet MS" w:cs="Trebuchet MS"/>
            <w:color w:val="0000FF"/>
            <w:spacing w:val="-2"/>
            <w:sz w:val="24"/>
            <w:szCs w:val="24"/>
            <w:u w:val="single" w:color="0000FF"/>
          </w:rPr>
          <w:t>n</w:t>
        </w:r>
        <w:r w:rsidR="00963546"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ua</w:t>
        </w:r>
        <w:r w:rsidR="00963546">
          <w:rPr>
            <w:rFonts w:ascii="Trebuchet MS" w:eastAsia="Trebuchet MS" w:hAnsi="Trebuchet MS" w:cs="Trebuchet MS"/>
            <w:color w:val="0000FF"/>
            <w:spacing w:val="-1"/>
            <w:sz w:val="24"/>
            <w:szCs w:val="24"/>
            <w:u w:val="single" w:color="0000FF"/>
          </w:rPr>
          <w:t>ls/1</w:t>
        </w:r>
        <w:r w:rsidR="00963546"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_</w:t>
        </w:r>
        <w:r w:rsidR="00963546">
          <w:rPr>
            <w:rFonts w:ascii="Trebuchet MS" w:eastAsia="Trebuchet MS" w:hAnsi="Trebuchet MS" w:cs="Trebuchet MS"/>
            <w:color w:val="0000FF"/>
            <w:spacing w:val="-1"/>
            <w:sz w:val="24"/>
            <w:szCs w:val="24"/>
            <w:u w:val="single" w:color="0000FF"/>
          </w:rPr>
          <w:t>3</w:t>
        </w:r>
        <w:r w:rsidR="00963546"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0</w:t>
        </w:r>
        <w:r w:rsidR="00963546">
          <w:rPr>
            <w:rFonts w:ascii="Trebuchet MS" w:eastAsia="Trebuchet MS" w:hAnsi="Trebuchet MS" w:cs="Trebuchet MS"/>
            <w:color w:val="0000FF"/>
            <w:spacing w:val="-1"/>
            <w:sz w:val="24"/>
            <w:szCs w:val="24"/>
            <w:u w:val="single" w:color="0000FF"/>
          </w:rPr>
          <w:t>_</w:t>
        </w:r>
        <w:r w:rsidR="00963546"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1</w:t>
        </w:r>
        <w:r w:rsidR="00963546">
          <w:rPr>
            <w:rFonts w:ascii="Trebuchet MS" w:eastAsia="Trebuchet MS" w:hAnsi="Trebuchet MS" w:cs="Trebuchet MS"/>
            <w:color w:val="0000FF"/>
            <w:spacing w:val="-1"/>
            <w:sz w:val="24"/>
            <w:szCs w:val="24"/>
            <w:u w:val="single" w:color="0000FF"/>
          </w:rPr>
          <w:t>_</w:t>
        </w:r>
        <w:r w:rsidR="00963546"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m</w:t>
        </w:r>
      </w:hyperlink>
      <w:r w:rsidR="00963546">
        <w:rPr>
          <w:rFonts w:ascii="Trebuchet MS" w:eastAsia="Trebuchet MS" w:hAnsi="Trebuchet MS" w:cs="Trebuchet MS"/>
          <w:color w:val="0000FF"/>
          <w:sz w:val="24"/>
          <w:szCs w:val="24"/>
        </w:rPr>
        <w:t xml:space="preserve"> </w:t>
      </w:r>
      <w:hyperlink r:id="rId17">
        <w:r w:rsidR="00963546"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an</w:t>
        </w:r>
        <w:r w:rsidR="00963546">
          <w:rPr>
            <w:rFonts w:ascii="Trebuchet MS" w:eastAsia="Trebuchet MS" w:hAnsi="Trebuchet MS" w:cs="Trebuchet MS"/>
            <w:color w:val="0000FF"/>
            <w:spacing w:val="-2"/>
            <w:sz w:val="24"/>
            <w:szCs w:val="24"/>
            <w:u w:val="single" w:color="0000FF"/>
          </w:rPr>
          <w:t>u</w:t>
        </w:r>
        <w:r w:rsidR="00963546"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a</w:t>
        </w:r>
        <w:r w:rsidR="00963546">
          <w:rPr>
            <w:rFonts w:ascii="Trebuchet MS" w:eastAsia="Trebuchet MS" w:hAnsi="Trebuchet MS" w:cs="Trebuchet MS"/>
            <w:color w:val="0000FF"/>
            <w:spacing w:val="-1"/>
            <w:sz w:val="24"/>
            <w:szCs w:val="24"/>
            <w:u w:val="single" w:color="0000FF"/>
          </w:rPr>
          <w:t>l</w:t>
        </w:r>
        <w:r w:rsidR="00963546"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-</w:t>
        </w:r>
        <w:r w:rsidR="00963546"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d</w:t>
        </w:r>
        <w:r w:rsidR="00963546"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e</w:t>
        </w:r>
        <w:r w:rsidR="00963546">
          <w:rPr>
            <w:rFonts w:ascii="Trebuchet MS" w:eastAsia="Trebuchet MS" w:hAnsi="Trebuchet MS" w:cs="Trebuchet MS"/>
            <w:color w:val="0000FF"/>
            <w:spacing w:val="-1"/>
            <w:sz w:val="24"/>
            <w:szCs w:val="24"/>
            <w:u w:val="single" w:color="0000FF"/>
          </w:rPr>
          <w:t>s</w:t>
        </w:r>
        <w:r w:rsidR="00963546"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i</w:t>
        </w:r>
        <w:r w:rsidR="00963546"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gns</w:t>
        </w:r>
        <w:r w:rsidR="00963546"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-</w:t>
        </w:r>
        <w:r w:rsidR="00963546">
          <w:rPr>
            <w:rFonts w:ascii="Trebuchet MS" w:eastAsia="Trebuchet MS" w:hAnsi="Trebuchet MS" w:cs="Trebuchet MS"/>
            <w:color w:val="0000FF"/>
            <w:spacing w:val="-2"/>
            <w:sz w:val="24"/>
            <w:szCs w:val="24"/>
            <w:u w:val="single" w:color="0000FF"/>
          </w:rPr>
          <w:t>p</w:t>
        </w:r>
        <w:r w:rsidR="00963546"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r</w:t>
        </w:r>
        <w:r w:rsidR="00963546"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a</w:t>
        </w:r>
        <w:r w:rsidR="00963546">
          <w:rPr>
            <w:rFonts w:ascii="Trebuchet MS" w:eastAsia="Trebuchet MS" w:hAnsi="Trebuchet MS" w:cs="Trebuchet MS"/>
            <w:color w:val="0000FF"/>
            <w:spacing w:val="-1"/>
            <w:sz w:val="24"/>
            <w:szCs w:val="24"/>
            <w:u w:val="single" w:color="0000FF"/>
          </w:rPr>
          <w:t>c</w:t>
        </w:r>
        <w:r w:rsidR="00963546"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t</w:t>
        </w:r>
        <w:r w:rsidR="00963546">
          <w:rPr>
            <w:rFonts w:ascii="Trebuchet MS" w:eastAsia="Trebuchet MS" w:hAnsi="Trebuchet MS" w:cs="Trebuchet MS"/>
            <w:color w:val="0000FF"/>
            <w:spacing w:val="-1"/>
            <w:sz w:val="24"/>
            <w:szCs w:val="24"/>
            <w:u w:val="single" w:color="0000FF"/>
          </w:rPr>
          <w:t>i</w:t>
        </w:r>
        <w:r w:rsidR="00963546"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c</w:t>
        </w:r>
        <w:r w:rsidR="00963546"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e</w:t>
        </w:r>
        <w:r w:rsidR="00963546"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-an</w:t>
        </w:r>
        <w:r w:rsidR="00963546">
          <w:rPr>
            <w:rFonts w:ascii="Trebuchet MS" w:eastAsia="Trebuchet MS" w:hAnsi="Trebuchet MS" w:cs="Trebuchet MS"/>
            <w:color w:val="0000FF"/>
            <w:spacing w:val="-1"/>
            <w:sz w:val="24"/>
            <w:szCs w:val="24"/>
            <w:u w:val="single" w:color="0000FF"/>
          </w:rPr>
          <w:t>d</w:t>
        </w:r>
        <w:r w:rsidR="00963546"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-</w:t>
        </w:r>
        <w:r w:rsidR="00963546"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pr</w:t>
        </w:r>
        <w:r w:rsidR="00963546">
          <w:rPr>
            <w:rFonts w:ascii="Trebuchet MS" w:eastAsia="Trebuchet MS" w:hAnsi="Trebuchet MS" w:cs="Trebuchet MS"/>
            <w:color w:val="0000FF"/>
            <w:spacing w:val="-1"/>
            <w:sz w:val="24"/>
            <w:szCs w:val="24"/>
            <w:u w:val="single" w:color="0000FF"/>
          </w:rPr>
          <w:t>o</w:t>
        </w:r>
        <w:r w:rsidR="00963546"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c</w:t>
        </w:r>
        <w:r w:rsidR="00963546">
          <w:rPr>
            <w:rFonts w:ascii="Trebuchet MS" w:eastAsia="Trebuchet MS" w:hAnsi="Trebuchet MS" w:cs="Trebuchet MS"/>
            <w:color w:val="0000FF"/>
            <w:spacing w:val="-1"/>
            <w:sz w:val="24"/>
            <w:szCs w:val="24"/>
            <w:u w:val="single" w:color="0000FF"/>
          </w:rPr>
          <w:t>e</w:t>
        </w:r>
        <w:r w:rsidR="00963546"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d</w:t>
        </w:r>
        <w:r w:rsidR="00963546"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u</w:t>
        </w:r>
        <w:r w:rsidR="00963546">
          <w:rPr>
            <w:rFonts w:ascii="Trebuchet MS" w:eastAsia="Trebuchet MS" w:hAnsi="Trebuchet MS" w:cs="Trebuchet MS"/>
            <w:color w:val="0000FF"/>
            <w:spacing w:val="-2"/>
            <w:sz w:val="24"/>
            <w:szCs w:val="24"/>
            <w:u w:val="single" w:color="0000FF"/>
          </w:rPr>
          <w:t>r</w:t>
        </w:r>
        <w:r w:rsidR="00963546"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e</w:t>
        </w:r>
        <w:r w:rsidR="00963546"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.</w:t>
        </w:r>
        <w:r w:rsidR="00963546"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</w:rPr>
          <w:t>p</w:t>
        </w:r>
        <w:r w:rsidR="00963546"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</w:rPr>
          <w:t>df</w:t>
        </w:r>
      </w:hyperlink>
    </w:p>
    <w:p w14:paraId="2AFAD00F" w14:textId="77777777" w:rsidR="00B87611" w:rsidRDefault="00B87611">
      <w:pPr>
        <w:spacing w:line="200" w:lineRule="exact"/>
      </w:pPr>
    </w:p>
    <w:p w14:paraId="730C89F7" w14:textId="77777777" w:rsidR="00B87611" w:rsidRDefault="00B87611">
      <w:pPr>
        <w:spacing w:line="200" w:lineRule="exact"/>
      </w:pPr>
    </w:p>
    <w:p w14:paraId="4315C39D" w14:textId="77777777" w:rsidR="00B87611" w:rsidRDefault="00B87611">
      <w:pPr>
        <w:spacing w:before="2" w:line="260" w:lineRule="exact"/>
        <w:rPr>
          <w:sz w:val="26"/>
          <w:szCs w:val="26"/>
        </w:rPr>
      </w:pPr>
    </w:p>
    <w:p w14:paraId="34FE33AE" w14:textId="77777777" w:rsidR="00B87611" w:rsidRDefault="00963546">
      <w:pPr>
        <w:spacing w:before="35"/>
        <w:ind w:left="100"/>
        <w:rPr>
          <w:sz w:val="18"/>
          <w:szCs w:val="18"/>
        </w:rPr>
        <w:sectPr w:rsidR="00B87611" w:rsidSect="00947A67">
          <w:footerReference w:type="default" r:id="rId18"/>
          <w:pgSz w:w="12240" w:h="15840"/>
          <w:pgMar w:top="920" w:right="1140" w:bottom="280" w:left="1160" w:header="0" w:footer="0" w:gutter="0"/>
          <w:cols w:space="720"/>
        </w:sectPr>
      </w:pPr>
      <w:r>
        <w:rPr>
          <w:rFonts w:ascii="Cambria" w:eastAsia="Cambria" w:hAnsi="Cambria" w:cs="Cambria"/>
          <w:spacing w:val="1"/>
          <w:sz w:val="18"/>
          <w:szCs w:val="18"/>
        </w:rPr>
        <w:t>P</w:t>
      </w:r>
      <w:r>
        <w:rPr>
          <w:rFonts w:ascii="Cambria" w:eastAsia="Cambria" w:hAnsi="Cambria" w:cs="Cambria"/>
          <w:sz w:val="18"/>
          <w:szCs w:val="18"/>
        </w:rPr>
        <w:t>roj</w:t>
      </w:r>
      <w:r>
        <w:rPr>
          <w:rFonts w:ascii="Cambria" w:eastAsia="Cambria" w:hAnsi="Cambria" w:cs="Cambria"/>
          <w:spacing w:val="1"/>
          <w:sz w:val="18"/>
          <w:szCs w:val="18"/>
        </w:rPr>
        <w:t>e</w:t>
      </w:r>
      <w:r>
        <w:rPr>
          <w:rFonts w:ascii="Cambria" w:eastAsia="Cambria" w:hAnsi="Cambria" w:cs="Cambria"/>
          <w:sz w:val="18"/>
          <w:szCs w:val="18"/>
        </w:rPr>
        <w:t>ct Work</w:t>
      </w:r>
      <w:r>
        <w:rPr>
          <w:rFonts w:ascii="Cambria" w:eastAsia="Cambria" w:hAnsi="Cambria" w:cs="Cambria"/>
          <w:spacing w:val="1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-2"/>
          <w:sz w:val="18"/>
          <w:szCs w:val="18"/>
        </w:rPr>
        <w:t>B</w:t>
      </w:r>
      <w:r>
        <w:rPr>
          <w:rFonts w:ascii="Cambria" w:eastAsia="Cambria" w:hAnsi="Cambria" w:cs="Cambria"/>
          <w:sz w:val="18"/>
          <w:szCs w:val="18"/>
        </w:rPr>
        <w:t>o</w:t>
      </w:r>
      <w:r>
        <w:rPr>
          <w:rFonts w:ascii="Cambria" w:eastAsia="Cambria" w:hAnsi="Cambria" w:cs="Cambria"/>
          <w:spacing w:val="1"/>
          <w:sz w:val="18"/>
          <w:szCs w:val="18"/>
        </w:rPr>
        <w:t>o</w:t>
      </w:r>
      <w:r>
        <w:rPr>
          <w:rFonts w:ascii="Cambria" w:eastAsia="Cambria" w:hAnsi="Cambria" w:cs="Cambria"/>
          <w:sz w:val="18"/>
          <w:szCs w:val="18"/>
        </w:rPr>
        <w:t xml:space="preserve">k                             </w:t>
      </w:r>
      <w:r>
        <w:rPr>
          <w:rFonts w:ascii="Cambria" w:eastAsia="Cambria" w:hAnsi="Cambria" w:cs="Cambria"/>
          <w:spacing w:val="38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-1"/>
          <w:sz w:val="18"/>
          <w:szCs w:val="18"/>
        </w:rPr>
        <w:t>F</w:t>
      </w:r>
      <w:r>
        <w:rPr>
          <w:rFonts w:ascii="Cambria" w:eastAsia="Cambria" w:hAnsi="Cambria" w:cs="Cambria"/>
          <w:sz w:val="18"/>
          <w:szCs w:val="18"/>
        </w:rPr>
        <w:t>ou</w:t>
      </w:r>
      <w:r>
        <w:rPr>
          <w:rFonts w:ascii="Cambria" w:eastAsia="Cambria" w:hAnsi="Cambria" w:cs="Cambria"/>
          <w:spacing w:val="-1"/>
          <w:sz w:val="18"/>
          <w:szCs w:val="18"/>
        </w:rPr>
        <w:t>rt</w:t>
      </w:r>
      <w:r>
        <w:rPr>
          <w:rFonts w:ascii="Cambria" w:eastAsia="Cambria" w:hAnsi="Cambria" w:cs="Cambria"/>
          <w:sz w:val="18"/>
          <w:szCs w:val="18"/>
        </w:rPr>
        <w:t>h Y</w:t>
      </w:r>
      <w:r>
        <w:rPr>
          <w:rFonts w:ascii="Cambria" w:eastAsia="Cambria" w:hAnsi="Cambria" w:cs="Cambria"/>
          <w:spacing w:val="1"/>
          <w:sz w:val="18"/>
          <w:szCs w:val="18"/>
        </w:rPr>
        <w:t>e</w:t>
      </w:r>
      <w:r>
        <w:rPr>
          <w:rFonts w:ascii="Cambria" w:eastAsia="Cambria" w:hAnsi="Cambria" w:cs="Cambria"/>
          <w:spacing w:val="6"/>
          <w:sz w:val="18"/>
          <w:szCs w:val="18"/>
        </w:rPr>
        <w:t>a</w:t>
      </w:r>
      <w:r>
        <w:rPr>
          <w:rFonts w:ascii="Cambria" w:eastAsia="Cambria" w:hAnsi="Cambria" w:cs="Cambria"/>
          <w:sz w:val="18"/>
          <w:szCs w:val="18"/>
        </w:rPr>
        <w:t>r</w:t>
      </w:r>
      <w:r>
        <w:rPr>
          <w:rFonts w:ascii="Cambria" w:eastAsia="Cambria" w:hAnsi="Cambria" w:cs="Cambria"/>
          <w:spacing w:val="-1"/>
          <w:sz w:val="18"/>
          <w:szCs w:val="18"/>
        </w:rPr>
        <w:t xml:space="preserve"> </w:t>
      </w:r>
      <w:r>
        <w:rPr>
          <w:rFonts w:ascii="Cambria" w:eastAsia="Cambria" w:hAnsi="Cambria" w:cs="Cambria"/>
          <w:sz w:val="18"/>
          <w:szCs w:val="18"/>
        </w:rPr>
        <w:t>Co</w:t>
      </w:r>
      <w:r>
        <w:rPr>
          <w:rFonts w:ascii="Cambria" w:eastAsia="Cambria" w:hAnsi="Cambria" w:cs="Cambria"/>
          <w:spacing w:val="-1"/>
          <w:sz w:val="18"/>
          <w:szCs w:val="18"/>
        </w:rPr>
        <w:t>m</w:t>
      </w:r>
      <w:r>
        <w:rPr>
          <w:rFonts w:ascii="Cambria" w:eastAsia="Cambria" w:hAnsi="Cambria" w:cs="Cambria"/>
          <w:spacing w:val="1"/>
          <w:sz w:val="18"/>
          <w:szCs w:val="18"/>
        </w:rPr>
        <w:t>p</w:t>
      </w:r>
      <w:r>
        <w:rPr>
          <w:rFonts w:ascii="Cambria" w:eastAsia="Cambria" w:hAnsi="Cambria" w:cs="Cambria"/>
          <w:spacing w:val="-1"/>
          <w:sz w:val="18"/>
          <w:szCs w:val="18"/>
        </w:rPr>
        <w:t>ut</w:t>
      </w:r>
      <w:r>
        <w:rPr>
          <w:rFonts w:ascii="Cambria" w:eastAsia="Cambria" w:hAnsi="Cambria" w:cs="Cambria"/>
          <w:spacing w:val="1"/>
          <w:sz w:val="18"/>
          <w:szCs w:val="18"/>
        </w:rPr>
        <w:t>e</w:t>
      </w:r>
      <w:r>
        <w:rPr>
          <w:rFonts w:ascii="Cambria" w:eastAsia="Cambria" w:hAnsi="Cambria" w:cs="Cambria"/>
          <w:sz w:val="18"/>
          <w:szCs w:val="18"/>
        </w:rPr>
        <w:t>r</w:t>
      </w:r>
      <w:r>
        <w:rPr>
          <w:rFonts w:ascii="Cambria" w:eastAsia="Cambria" w:hAnsi="Cambria" w:cs="Cambria"/>
          <w:spacing w:val="1"/>
          <w:sz w:val="18"/>
          <w:szCs w:val="18"/>
        </w:rPr>
        <w:t xml:space="preserve"> </w:t>
      </w:r>
      <w:r>
        <w:rPr>
          <w:rFonts w:ascii="Cambria" w:eastAsia="Cambria" w:hAnsi="Cambria" w:cs="Cambria"/>
          <w:sz w:val="18"/>
          <w:szCs w:val="18"/>
        </w:rPr>
        <w:t>Engi</w:t>
      </w:r>
      <w:r>
        <w:rPr>
          <w:rFonts w:ascii="Cambria" w:eastAsia="Cambria" w:hAnsi="Cambria" w:cs="Cambria"/>
          <w:spacing w:val="-2"/>
          <w:sz w:val="18"/>
          <w:szCs w:val="18"/>
        </w:rPr>
        <w:t>n</w:t>
      </w:r>
      <w:r>
        <w:rPr>
          <w:rFonts w:ascii="Cambria" w:eastAsia="Cambria" w:hAnsi="Cambria" w:cs="Cambria"/>
          <w:spacing w:val="1"/>
          <w:sz w:val="18"/>
          <w:szCs w:val="18"/>
        </w:rPr>
        <w:t>ee</w:t>
      </w:r>
      <w:r>
        <w:rPr>
          <w:rFonts w:ascii="Cambria" w:eastAsia="Cambria" w:hAnsi="Cambria" w:cs="Cambria"/>
          <w:sz w:val="18"/>
          <w:szCs w:val="18"/>
        </w:rPr>
        <w:t>ring, S</w:t>
      </w:r>
      <w:r>
        <w:rPr>
          <w:rFonts w:ascii="Cambria" w:eastAsia="Cambria" w:hAnsi="Cambria" w:cs="Cambria"/>
          <w:spacing w:val="-2"/>
          <w:sz w:val="18"/>
          <w:szCs w:val="18"/>
        </w:rPr>
        <w:t>P</w:t>
      </w:r>
      <w:r>
        <w:rPr>
          <w:rFonts w:ascii="Cambria" w:eastAsia="Cambria" w:hAnsi="Cambria" w:cs="Cambria"/>
          <w:spacing w:val="1"/>
          <w:sz w:val="18"/>
          <w:szCs w:val="18"/>
        </w:rPr>
        <w:t>PU</w:t>
      </w:r>
      <w:r>
        <w:rPr>
          <w:rFonts w:ascii="Cambria" w:eastAsia="Cambria" w:hAnsi="Cambria" w:cs="Cambria"/>
          <w:sz w:val="18"/>
          <w:szCs w:val="18"/>
        </w:rPr>
        <w:t>,</w:t>
      </w:r>
      <w:r>
        <w:rPr>
          <w:rFonts w:ascii="Cambria" w:eastAsia="Cambria" w:hAnsi="Cambria" w:cs="Cambria"/>
          <w:spacing w:val="-2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1"/>
          <w:sz w:val="18"/>
          <w:szCs w:val="18"/>
        </w:rPr>
        <w:t>P</w:t>
      </w:r>
      <w:r>
        <w:rPr>
          <w:rFonts w:ascii="Cambria" w:eastAsia="Cambria" w:hAnsi="Cambria" w:cs="Cambria"/>
          <w:spacing w:val="-1"/>
          <w:sz w:val="18"/>
          <w:szCs w:val="18"/>
        </w:rPr>
        <w:t>u</w:t>
      </w:r>
      <w:r>
        <w:rPr>
          <w:rFonts w:ascii="Cambria" w:eastAsia="Cambria" w:hAnsi="Cambria" w:cs="Cambria"/>
          <w:sz w:val="18"/>
          <w:szCs w:val="18"/>
        </w:rPr>
        <w:t xml:space="preserve">ne                                                                                  </w:t>
      </w:r>
      <w:r>
        <w:rPr>
          <w:rFonts w:ascii="Cambria" w:eastAsia="Cambria" w:hAnsi="Cambria" w:cs="Cambria"/>
          <w:spacing w:val="13"/>
          <w:sz w:val="18"/>
          <w:szCs w:val="18"/>
        </w:rPr>
        <w:t xml:space="preserve"> </w:t>
      </w:r>
      <w:r>
        <w:rPr>
          <w:sz w:val="18"/>
          <w:szCs w:val="18"/>
        </w:rPr>
        <w:t>4</w:t>
      </w:r>
    </w:p>
    <w:p w14:paraId="1711654B" w14:textId="77777777" w:rsidR="00B87611" w:rsidRDefault="00000000">
      <w:pPr>
        <w:spacing w:before="58" w:line="300" w:lineRule="exact"/>
        <w:ind w:left="100"/>
        <w:rPr>
          <w:rFonts w:ascii="Trebuchet MS" w:eastAsia="Trebuchet MS" w:hAnsi="Trebuchet MS" w:cs="Trebuchet MS"/>
          <w:sz w:val="28"/>
          <w:szCs w:val="28"/>
        </w:rPr>
      </w:pPr>
      <w:r>
        <w:lastRenderedPageBreak/>
        <w:pict w14:anchorId="2F817892">
          <v:group id="_x0000_s2899" style="position:absolute;left:0;text-align:left;margin-left:30.3pt;margin-top:36.05pt;width:551.5pt;height:733.55pt;z-index:-251690496;mso-position-horizontal-relative:page;mso-position-vertical-relative:page" coordorigin="606,721" coordsize="11030,14671">
            <v:shape id="_x0000_s2919" style="position:absolute;left:612;top:727;width:29;height:0" coordorigin="612,727" coordsize="29,0" path="m612,727r29,e" filled="f" strokeweight=".58pt">
              <v:path arrowok="t"/>
            </v:shape>
            <v:shape id="_x0000_s2918" style="position:absolute;left:622;top:742;width:10;height:0" coordorigin="622,742" coordsize="10,0" path="m622,742r9,e" filled="f" strokecolor="white" strokeweight="1.06pt">
              <v:path arrowok="t"/>
            </v:shape>
            <v:shape id="_x0000_s2917" style="position:absolute;left:622;top:737;width:19;height:0" coordorigin="622,737" coordsize="19,0" path="m622,737r19,e" filled="f" strokecolor="white" strokeweight=".58pt">
              <v:path arrowok="t"/>
            </v:shape>
            <v:shape id="_x0000_s2916" style="position:absolute;left:641;top:727;width:10961;height:0" coordorigin="641,727" coordsize="10961,0" path="m641,727r10961,e" filled="f" strokeweight=".58pt">
              <v:path arrowok="t"/>
            </v:shape>
            <v:shape id="_x0000_s2915" style="position:absolute;left:641;top:746;width:10961;height:0" coordorigin="641,746" coordsize="10961,0" path="m641,746r10961,e" filled="f" strokeweight=".58pt">
              <v:path arrowok="t"/>
            </v:shape>
            <v:shape id="_x0000_s2914" style="position:absolute;left:11602;top:727;width:29;height:0" coordorigin="11602,727" coordsize="29,0" path="m11602,727r28,e" filled="f" strokeweight=".58pt">
              <v:path arrowok="t"/>
            </v:shape>
            <v:shape id="_x0000_s2913" style="position:absolute;left:11611;top:742;width:10;height:0" coordorigin="11611,742" coordsize="10,0" path="m11611,742r10,e" filled="f" strokecolor="white" strokeweight="1.06pt">
              <v:path arrowok="t"/>
            </v:shape>
            <v:shape id="_x0000_s2912" style="position:absolute;left:11602;top:737;width:19;height:0" coordorigin="11602,737" coordsize="19,0" path="m11602,737r19,e" filled="f" strokecolor="white" strokeweight=".58pt">
              <v:path arrowok="t"/>
            </v:shape>
            <v:shape id="_x0000_s2911" style="position:absolute;left:632;top:732;width:0;height:14650" coordorigin="632,732" coordsize="0,14650" path="m632,732r,14650e" filled="f" strokeweight=".58pt">
              <v:path arrowok="t"/>
            </v:shape>
            <v:shape id="_x0000_s2910" style="position:absolute;left:636;top:751;width:0;height:14611" coordorigin="636,751" coordsize="0,14611" path="m636,751r,14611e" filled="f" strokeweight=".58pt">
              <v:path arrowok="t"/>
            </v:shape>
            <v:shape id="_x0000_s2909" style="position:absolute;left:11610;top:732;width:0;height:14650" coordorigin="11610,732" coordsize="0,14650" path="m11610,732r,14650e" filled="f" strokeweight=".20464mm">
              <v:path arrowok="t"/>
            </v:shape>
            <v:shape id="_x0000_s2908" style="position:absolute;left:11606;top:751;width:0;height:14611" coordorigin="11606,751" coordsize="0,14611" path="m11606,751r,14611e" filled="f" strokeweight=".58pt">
              <v:path arrowok="t"/>
            </v:shape>
            <v:shape id="_x0000_s2907" style="position:absolute;left:612;top:15386;width:29;height:0" coordorigin="612,15386" coordsize="29,0" path="m612,15386r29,e" filled="f" strokeweight=".58pt">
              <v:path arrowok="t"/>
            </v:shape>
            <v:shape id="_x0000_s2906" style="position:absolute;left:622;top:15372;width:10;height:0" coordorigin="622,15372" coordsize="10,0" path="m622,15372r9,e" filled="f" strokecolor="white" strokeweight="1.06pt">
              <v:path arrowok="t"/>
            </v:shape>
            <v:shape id="_x0000_s2905" style="position:absolute;left:622;top:15377;width:19;height:0" coordorigin="622,15377" coordsize="19,0" path="m622,15377r19,e" filled="f" strokecolor="white" strokeweight=".58pt">
              <v:path arrowok="t"/>
            </v:shape>
            <v:shape id="_x0000_s2904" style="position:absolute;left:641;top:15386;width:10961;height:0" coordorigin="641,15386" coordsize="10961,0" path="m641,15386r10961,e" filled="f" strokeweight=".58pt">
              <v:path arrowok="t"/>
            </v:shape>
            <v:shape id="_x0000_s2903" style="position:absolute;left:641;top:15367;width:10961;height:0" coordorigin="641,15367" coordsize="10961,0" path="m641,15367r10961,e" filled="f" strokeweight=".20464mm">
              <v:path arrowok="t"/>
            </v:shape>
            <v:shape id="_x0000_s2902" style="position:absolute;left:11602;top:15386;width:29;height:0" coordorigin="11602,15386" coordsize="29,0" path="m11602,15386r28,e" filled="f" strokeweight=".58pt">
              <v:path arrowok="t"/>
            </v:shape>
            <v:shape id="_x0000_s2901" style="position:absolute;left:11611;top:15372;width:10;height:0" coordorigin="11611,15372" coordsize="10,0" path="m11611,15372r10,e" filled="f" strokecolor="white" strokeweight="1.06pt">
              <v:path arrowok="t"/>
            </v:shape>
            <v:shape id="_x0000_s2900" style="position:absolute;left:11602;top:15377;width:19;height:0" coordorigin="11602,15377" coordsize="19,0" path="m11602,15377r19,e" filled="f" strokecolor="white" strokeweight=".58pt">
              <v:path arrowok="t"/>
            </v:shape>
            <w10:wrap anchorx="page" anchory="page"/>
          </v:group>
        </w:pict>
      </w:r>
      <w:r w:rsidR="00963546">
        <w:rPr>
          <w:rFonts w:ascii="Trebuchet MS" w:eastAsia="Trebuchet MS" w:hAnsi="Trebuchet MS" w:cs="Trebuchet MS"/>
          <w:b/>
          <w:spacing w:val="1"/>
          <w:position w:val="-1"/>
          <w:sz w:val="28"/>
          <w:szCs w:val="28"/>
          <w:u w:val="thick" w:color="000000"/>
        </w:rPr>
        <w:t>2</w:t>
      </w:r>
      <w:r w:rsidR="00963546">
        <w:rPr>
          <w:rFonts w:ascii="Trebuchet MS" w:eastAsia="Trebuchet MS" w:hAnsi="Trebuchet MS" w:cs="Trebuchet MS"/>
          <w:b/>
          <w:position w:val="-1"/>
          <w:sz w:val="28"/>
          <w:szCs w:val="28"/>
          <w:u w:val="thick" w:color="000000"/>
        </w:rPr>
        <w:t xml:space="preserve">. </w:t>
      </w:r>
      <w:r w:rsidR="00963546">
        <w:rPr>
          <w:rFonts w:ascii="Trebuchet MS" w:eastAsia="Trebuchet MS" w:hAnsi="Trebuchet MS" w:cs="Trebuchet MS"/>
          <w:b/>
          <w:spacing w:val="-1"/>
          <w:position w:val="-1"/>
          <w:sz w:val="28"/>
          <w:szCs w:val="28"/>
          <w:u w:val="thick" w:color="000000"/>
        </w:rPr>
        <w:t>U</w:t>
      </w:r>
      <w:r w:rsidR="00963546">
        <w:rPr>
          <w:rFonts w:ascii="Trebuchet MS" w:eastAsia="Trebuchet MS" w:hAnsi="Trebuchet MS" w:cs="Trebuchet MS"/>
          <w:b/>
          <w:position w:val="-1"/>
          <w:sz w:val="28"/>
          <w:szCs w:val="28"/>
          <w:u w:val="thick" w:color="000000"/>
        </w:rPr>
        <w:t>ni</w:t>
      </w:r>
      <w:r w:rsidR="00963546">
        <w:rPr>
          <w:rFonts w:ascii="Trebuchet MS" w:eastAsia="Trebuchet MS" w:hAnsi="Trebuchet MS" w:cs="Trebuchet MS"/>
          <w:b/>
          <w:spacing w:val="1"/>
          <w:position w:val="-1"/>
          <w:sz w:val="28"/>
          <w:szCs w:val="28"/>
          <w:u w:val="thick" w:color="000000"/>
        </w:rPr>
        <w:t>v</w:t>
      </w:r>
      <w:r w:rsidR="00963546">
        <w:rPr>
          <w:rFonts w:ascii="Trebuchet MS" w:eastAsia="Trebuchet MS" w:hAnsi="Trebuchet MS" w:cs="Trebuchet MS"/>
          <w:b/>
          <w:position w:val="-1"/>
          <w:sz w:val="28"/>
          <w:szCs w:val="28"/>
          <w:u w:val="thick" w:color="000000"/>
        </w:rPr>
        <w:t>er</w:t>
      </w:r>
      <w:r w:rsidR="00963546">
        <w:rPr>
          <w:rFonts w:ascii="Trebuchet MS" w:eastAsia="Trebuchet MS" w:hAnsi="Trebuchet MS" w:cs="Trebuchet MS"/>
          <w:b/>
          <w:spacing w:val="-2"/>
          <w:position w:val="-1"/>
          <w:sz w:val="28"/>
          <w:szCs w:val="28"/>
          <w:u w:val="thick" w:color="000000"/>
        </w:rPr>
        <w:t>s</w:t>
      </w:r>
      <w:r w:rsidR="00963546">
        <w:rPr>
          <w:rFonts w:ascii="Trebuchet MS" w:eastAsia="Trebuchet MS" w:hAnsi="Trebuchet MS" w:cs="Trebuchet MS"/>
          <w:b/>
          <w:position w:val="-1"/>
          <w:sz w:val="28"/>
          <w:szCs w:val="28"/>
          <w:u w:val="thick" w:color="000000"/>
        </w:rPr>
        <w:t>ity</w:t>
      </w:r>
      <w:r w:rsidR="00963546">
        <w:rPr>
          <w:rFonts w:ascii="Trebuchet MS" w:eastAsia="Trebuchet MS" w:hAnsi="Trebuchet MS" w:cs="Trebuchet MS"/>
          <w:b/>
          <w:spacing w:val="-2"/>
          <w:position w:val="-1"/>
          <w:sz w:val="28"/>
          <w:szCs w:val="28"/>
          <w:u w:val="thick" w:color="000000"/>
        </w:rPr>
        <w:t xml:space="preserve"> </w:t>
      </w:r>
      <w:r w:rsidR="00963546">
        <w:rPr>
          <w:rFonts w:ascii="Trebuchet MS" w:eastAsia="Trebuchet MS" w:hAnsi="Trebuchet MS" w:cs="Trebuchet MS"/>
          <w:b/>
          <w:position w:val="-1"/>
          <w:sz w:val="28"/>
          <w:szCs w:val="28"/>
          <w:u w:val="thick" w:color="000000"/>
        </w:rPr>
        <w:t>S</w:t>
      </w:r>
      <w:r w:rsidR="00963546">
        <w:rPr>
          <w:rFonts w:ascii="Trebuchet MS" w:eastAsia="Trebuchet MS" w:hAnsi="Trebuchet MS" w:cs="Trebuchet MS"/>
          <w:b/>
          <w:spacing w:val="-1"/>
          <w:position w:val="-1"/>
          <w:sz w:val="28"/>
          <w:szCs w:val="28"/>
          <w:u w:val="thick" w:color="000000"/>
        </w:rPr>
        <w:t>yl</w:t>
      </w:r>
      <w:r w:rsidR="00963546">
        <w:rPr>
          <w:rFonts w:ascii="Trebuchet MS" w:eastAsia="Trebuchet MS" w:hAnsi="Trebuchet MS" w:cs="Trebuchet MS"/>
          <w:b/>
          <w:spacing w:val="1"/>
          <w:position w:val="-1"/>
          <w:sz w:val="28"/>
          <w:szCs w:val="28"/>
          <w:u w:val="thick" w:color="000000"/>
        </w:rPr>
        <w:t>l</w:t>
      </w:r>
      <w:r w:rsidR="00963546">
        <w:rPr>
          <w:rFonts w:ascii="Trebuchet MS" w:eastAsia="Trebuchet MS" w:hAnsi="Trebuchet MS" w:cs="Trebuchet MS"/>
          <w:b/>
          <w:spacing w:val="-3"/>
          <w:position w:val="-1"/>
          <w:sz w:val="28"/>
          <w:szCs w:val="28"/>
          <w:u w:val="thick" w:color="000000"/>
        </w:rPr>
        <w:t>a</w:t>
      </w:r>
      <w:r w:rsidR="00963546">
        <w:rPr>
          <w:rFonts w:ascii="Trebuchet MS" w:eastAsia="Trebuchet MS" w:hAnsi="Trebuchet MS" w:cs="Trebuchet MS"/>
          <w:b/>
          <w:position w:val="-1"/>
          <w:sz w:val="28"/>
          <w:szCs w:val="28"/>
          <w:u w:val="thick" w:color="000000"/>
        </w:rPr>
        <w:t>bus</w:t>
      </w:r>
      <w:r w:rsidR="00963546">
        <w:rPr>
          <w:rFonts w:ascii="Trebuchet MS" w:eastAsia="Trebuchet MS" w:hAnsi="Trebuchet MS" w:cs="Trebuchet MS"/>
          <w:b/>
          <w:spacing w:val="-1"/>
          <w:position w:val="-1"/>
          <w:sz w:val="28"/>
          <w:szCs w:val="28"/>
          <w:u w:val="thick" w:color="000000"/>
        </w:rPr>
        <w:t xml:space="preserve"> </w:t>
      </w:r>
      <w:r w:rsidR="00963546">
        <w:rPr>
          <w:rFonts w:ascii="Trebuchet MS" w:eastAsia="Trebuchet MS" w:hAnsi="Trebuchet MS" w:cs="Trebuchet MS"/>
          <w:b/>
          <w:position w:val="-1"/>
          <w:sz w:val="28"/>
          <w:szCs w:val="28"/>
          <w:u w:val="thick" w:color="000000"/>
        </w:rPr>
        <w:t>(</w:t>
      </w:r>
      <w:r w:rsidR="00963546">
        <w:rPr>
          <w:rFonts w:ascii="Trebuchet MS" w:eastAsia="Trebuchet MS" w:hAnsi="Trebuchet MS" w:cs="Trebuchet MS"/>
          <w:b/>
          <w:spacing w:val="-1"/>
          <w:position w:val="-1"/>
          <w:sz w:val="28"/>
          <w:szCs w:val="28"/>
          <w:u w:val="thick" w:color="000000"/>
        </w:rPr>
        <w:t>s</w:t>
      </w:r>
      <w:r w:rsidR="00963546">
        <w:rPr>
          <w:rFonts w:ascii="Trebuchet MS" w:eastAsia="Trebuchet MS" w:hAnsi="Trebuchet MS" w:cs="Trebuchet MS"/>
          <w:b/>
          <w:position w:val="-1"/>
          <w:sz w:val="28"/>
          <w:szCs w:val="28"/>
          <w:u w:val="thick" w:color="000000"/>
        </w:rPr>
        <w:t>eme</w:t>
      </w:r>
      <w:r w:rsidR="00963546">
        <w:rPr>
          <w:rFonts w:ascii="Trebuchet MS" w:eastAsia="Trebuchet MS" w:hAnsi="Trebuchet MS" w:cs="Trebuchet MS"/>
          <w:b/>
          <w:spacing w:val="-1"/>
          <w:position w:val="-1"/>
          <w:sz w:val="28"/>
          <w:szCs w:val="28"/>
          <w:u w:val="thick" w:color="000000"/>
        </w:rPr>
        <w:t>s</w:t>
      </w:r>
      <w:r w:rsidR="00963546">
        <w:rPr>
          <w:rFonts w:ascii="Trebuchet MS" w:eastAsia="Trebuchet MS" w:hAnsi="Trebuchet MS" w:cs="Trebuchet MS"/>
          <w:b/>
          <w:position w:val="-1"/>
          <w:sz w:val="28"/>
          <w:szCs w:val="28"/>
          <w:u w:val="thick" w:color="000000"/>
        </w:rPr>
        <w:t>t</w:t>
      </w:r>
      <w:r w:rsidR="00963546">
        <w:rPr>
          <w:rFonts w:ascii="Trebuchet MS" w:eastAsia="Trebuchet MS" w:hAnsi="Trebuchet MS" w:cs="Trebuchet MS"/>
          <w:b/>
          <w:spacing w:val="-1"/>
          <w:position w:val="-1"/>
          <w:sz w:val="28"/>
          <w:szCs w:val="28"/>
          <w:u w:val="thick" w:color="000000"/>
        </w:rPr>
        <w:t>e</w:t>
      </w:r>
      <w:r w:rsidR="00963546">
        <w:rPr>
          <w:rFonts w:ascii="Trebuchet MS" w:eastAsia="Trebuchet MS" w:hAnsi="Trebuchet MS" w:cs="Trebuchet MS"/>
          <w:b/>
          <w:position w:val="-1"/>
          <w:sz w:val="28"/>
          <w:szCs w:val="28"/>
          <w:u w:val="thick" w:color="000000"/>
        </w:rPr>
        <w:t>r I)</w:t>
      </w:r>
    </w:p>
    <w:p w14:paraId="1167A1E0" w14:textId="77777777" w:rsidR="00B87611" w:rsidRDefault="00B87611">
      <w:pPr>
        <w:spacing w:before="1" w:line="160" w:lineRule="exact"/>
        <w:rPr>
          <w:sz w:val="17"/>
          <w:szCs w:val="17"/>
        </w:rPr>
      </w:pPr>
    </w:p>
    <w:p w14:paraId="4FB9C79F" w14:textId="77777777" w:rsidR="00B87611" w:rsidRDefault="00963546">
      <w:pPr>
        <w:ind w:left="102" w:right="125"/>
        <w:jc w:val="center"/>
        <w:rPr>
          <w:rFonts w:ascii="Trebuchet MS" w:eastAsia="Trebuchet MS" w:hAnsi="Trebuchet MS" w:cs="Trebuchet MS"/>
        </w:rPr>
      </w:pPr>
      <w:hyperlink r:id="rId19">
        <w:r>
          <w:rPr>
            <w:rFonts w:ascii="Trebuchet MS" w:eastAsia="Trebuchet MS" w:hAnsi="Trebuchet MS" w:cs="Trebuchet MS"/>
            <w:color w:val="1154CC"/>
            <w:w w:val="99"/>
            <w:sz w:val="19"/>
            <w:szCs w:val="19"/>
            <w:u w:val="single" w:color="1154CC"/>
          </w:rPr>
          <w:t>h</w:t>
        </w:r>
        <w:r>
          <w:rPr>
            <w:rFonts w:ascii="Trebuchet MS" w:eastAsia="Trebuchet MS" w:hAnsi="Trebuchet MS" w:cs="Trebuchet MS"/>
            <w:color w:val="1154CC"/>
            <w:spacing w:val="-1"/>
            <w:w w:val="99"/>
            <w:sz w:val="19"/>
            <w:szCs w:val="19"/>
            <w:u w:val="single" w:color="1154CC"/>
          </w:rPr>
          <w:t>tt</w:t>
        </w:r>
        <w:r>
          <w:rPr>
            <w:rFonts w:ascii="Trebuchet MS" w:eastAsia="Trebuchet MS" w:hAnsi="Trebuchet MS" w:cs="Trebuchet MS"/>
            <w:color w:val="1154CC"/>
            <w:w w:val="99"/>
            <w:sz w:val="19"/>
            <w:szCs w:val="19"/>
            <w:u w:val="single" w:color="1154CC"/>
          </w:rPr>
          <w:t>p</w:t>
        </w:r>
        <w:r>
          <w:rPr>
            <w:rFonts w:ascii="Trebuchet MS" w:eastAsia="Trebuchet MS" w:hAnsi="Trebuchet MS" w:cs="Trebuchet MS"/>
            <w:color w:val="1154CC"/>
            <w:spacing w:val="2"/>
            <w:w w:val="99"/>
            <w:sz w:val="19"/>
            <w:szCs w:val="19"/>
            <w:u w:val="single" w:color="1154CC"/>
          </w:rPr>
          <w:t>:</w:t>
        </w:r>
        <w:r>
          <w:rPr>
            <w:rFonts w:ascii="Trebuchet MS" w:eastAsia="Trebuchet MS" w:hAnsi="Trebuchet MS" w:cs="Trebuchet MS"/>
            <w:color w:val="1154CC"/>
            <w:spacing w:val="-1"/>
            <w:w w:val="99"/>
            <w:sz w:val="19"/>
            <w:szCs w:val="19"/>
            <w:u w:val="single" w:color="1154CC"/>
          </w:rPr>
          <w:t>//</w:t>
        </w:r>
        <w:r>
          <w:rPr>
            <w:rFonts w:ascii="Trebuchet MS" w:eastAsia="Trebuchet MS" w:hAnsi="Trebuchet MS" w:cs="Trebuchet MS"/>
            <w:color w:val="1154CC"/>
            <w:spacing w:val="2"/>
            <w:w w:val="99"/>
            <w:sz w:val="19"/>
            <w:szCs w:val="19"/>
            <w:u w:val="single" w:color="1154CC"/>
          </w:rPr>
          <w:t>c</w:t>
        </w:r>
        <w:r>
          <w:rPr>
            <w:rFonts w:ascii="Trebuchet MS" w:eastAsia="Trebuchet MS" w:hAnsi="Trebuchet MS" w:cs="Trebuchet MS"/>
            <w:color w:val="1154CC"/>
            <w:spacing w:val="-1"/>
            <w:w w:val="99"/>
            <w:sz w:val="19"/>
            <w:szCs w:val="19"/>
            <w:u w:val="single" w:color="1154CC"/>
          </w:rPr>
          <w:t>o</w:t>
        </w:r>
        <w:r>
          <w:rPr>
            <w:rFonts w:ascii="Trebuchet MS" w:eastAsia="Trebuchet MS" w:hAnsi="Trebuchet MS" w:cs="Trebuchet MS"/>
            <w:color w:val="1154CC"/>
            <w:spacing w:val="2"/>
            <w:sz w:val="19"/>
            <w:szCs w:val="19"/>
            <w:u w:val="single" w:color="1154CC"/>
          </w:rPr>
          <w:t>l</w:t>
        </w:r>
        <w:r>
          <w:rPr>
            <w:rFonts w:ascii="Trebuchet MS" w:eastAsia="Trebuchet MS" w:hAnsi="Trebuchet MS" w:cs="Trebuchet MS"/>
            <w:color w:val="1154CC"/>
            <w:spacing w:val="-1"/>
            <w:sz w:val="19"/>
            <w:szCs w:val="19"/>
            <w:u w:val="single" w:color="1154CC"/>
          </w:rPr>
          <w:t>l</w:t>
        </w:r>
        <w:r>
          <w:rPr>
            <w:rFonts w:ascii="Trebuchet MS" w:eastAsia="Trebuchet MS" w:hAnsi="Trebuchet MS" w:cs="Trebuchet MS"/>
            <w:color w:val="1154CC"/>
            <w:w w:val="99"/>
            <w:sz w:val="19"/>
            <w:szCs w:val="19"/>
            <w:u w:val="single" w:color="1154CC"/>
          </w:rPr>
          <w:t>egecirc</w:t>
        </w:r>
        <w:r>
          <w:rPr>
            <w:rFonts w:ascii="Trebuchet MS" w:eastAsia="Trebuchet MS" w:hAnsi="Trebuchet MS" w:cs="Trebuchet MS"/>
            <w:color w:val="1154CC"/>
            <w:spacing w:val="-1"/>
            <w:w w:val="99"/>
            <w:sz w:val="19"/>
            <w:szCs w:val="19"/>
            <w:u w:val="single" w:color="1154CC"/>
          </w:rPr>
          <w:t>u</w:t>
        </w:r>
        <w:r>
          <w:rPr>
            <w:rFonts w:ascii="Trebuchet MS" w:eastAsia="Trebuchet MS" w:hAnsi="Trebuchet MS" w:cs="Trebuchet MS"/>
            <w:color w:val="1154CC"/>
            <w:spacing w:val="-1"/>
            <w:sz w:val="19"/>
            <w:szCs w:val="19"/>
            <w:u w:val="single" w:color="1154CC"/>
          </w:rPr>
          <w:t>l</w:t>
        </w:r>
        <w:r>
          <w:rPr>
            <w:rFonts w:ascii="Trebuchet MS" w:eastAsia="Trebuchet MS" w:hAnsi="Trebuchet MS" w:cs="Trebuchet MS"/>
            <w:color w:val="1154CC"/>
            <w:spacing w:val="1"/>
            <w:w w:val="99"/>
            <w:sz w:val="19"/>
            <w:szCs w:val="19"/>
            <w:u w:val="single" w:color="1154CC"/>
          </w:rPr>
          <w:t>a</w:t>
        </w:r>
        <w:r>
          <w:rPr>
            <w:rFonts w:ascii="Trebuchet MS" w:eastAsia="Trebuchet MS" w:hAnsi="Trebuchet MS" w:cs="Trebuchet MS"/>
            <w:color w:val="1154CC"/>
            <w:w w:val="99"/>
            <w:sz w:val="19"/>
            <w:szCs w:val="19"/>
            <w:u w:val="single" w:color="1154CC"/>
          </w:rPr>
          <w:t>rs.u</w:t>
        </w:r>
        <w:r>
          <w:rPr>
            <w:rFonts w:ascii="Trebuchet MS" w:eastAsia="Trebuchet MS" w:hAnsi="Trebuchet MS" w:cs="Trebuchet MS"/>
            <w:color w:val="1154CC"/>
            <w:spacing w:val="-1"/>
            <w:w w:val="99"/>
            <w:sz w:val="19"/>
            <w:szCs w:val="19"/>
            <w:u w:val="single" w:color="1154CC"/>
          </w:rPr>
          <w:t>n</w:t>
        </w:r>
        <w:r>
          <w:rPr>
            <w:rFonts w:ascii="Trebuchet MS" w:eastAsia="Trebuchet MS" w:hAnsi="Trebuchet MS" w:cs="Trebuchet MS"/>
            <w:color w:val="1154CC"/>
            <w:spacing w:val="1"/>
            <w:w w:val="99"/>
            <w:sz w:val="19"/>
            <w:szCs w:val="19"/>
            <w:u w:val="single" w:color="1154CC"/>
          </w:rPr>
          <w:t>i</w:t>
        </w:r>
        <w:r>
          <w:rPr>
            <w:rFonts w:ascii="Trebuchet MS" w:eastAsia="Trebuchet MS" w:hAnsi="Trebuchet MS" w:cs="Trebuchet MS"/>
            <w:color w:val="1154CC"/>
            <w:spacing w:val="2"/>
            <w:w w:val="99"/>
            <w:sz w:val="19"/>
            <w:szCs w:val="19"/>
            <w:u w:val="single" w:color="1154CC"/>
          </w:rPr>
          <w:t>p</w:t>
        </w:r>
        <w:r>
          <w:rPr>
            <w:rFonts w:ascii="Trebuchet MS" w:eastAsia="Trebuchet MS" w:hAnsi="Trebuchet MS" w:cs="Trebuchet MS"/>
            <w:color w:val="1154CC"/>
            <w:w w:val="99"/>
            <w:sz w:val="19"/>
            <w:szCs w:val="19"/>
            <w:u w:val="single" w:color="1154CC"/>
          </w:rPr>
          <w:t>u</w:t>
        </w:r>
        <w:r>
          <w:rPr>
            <w:rFonts w:ascii="Trebuchet MS" w:eastAsia="Trebuchet MS" w:hAnsi="Trebuchet MS" w:cs="Trebuchet MS"/>
            <w:color w:val="1154CC"/>
            <w:spacing w:val="-1"/>
            <w:w w:val="99"/>
            <w:sz w:val="19"/>
            <w:szCs w:val="19"/>
            <w:u w:val="single" w:color="1154CC"/>
          </w:rPr>
          <w:t>n</w:t>
        </w:r>
        <w:r>
          <w:rPr>
            <w:rFonts w:ascii="Trebuchet MS" w:eastAsia="Trebuchet MS" w:hAnsi="Trebuchet MS" w:cs="Trebuchet MS"/>
            <w:color w:val="1154CC"/>
            <w:w w:val="99"/>
            <w:sz w:val="19"/>
            <w:szCs w:val="19"/>
            <w:u w:val="single" w:color="1154CC"/>
          </w:rPr>
          <w:t>e.</w:t>
        </w:r>
        <w:r>
          <w:rPr>
            <w:rFonts w:ascii="Trebuchet MS" w:eastAsia="Trebuchet MS" w:hAnsi="Trebuchet MS" w:cs="Trebuchet MS"/>
            <w:color w:val="1154CC"/>
            <w:spacing w:val="1"/>
            <w:w w:val="99"/>
            <w:sz w:val="19"/>
            <w:szCs w:val="19"/>
            <w:u w:val="single" w:color="1154CC"/>
          </w:rPr>
          <w:t>a</w:t>
        </w:r>
        <w:r>
          <w:rPr>
            <w:rFonts w:ascii="Trebuchet MS" w:eastAsia="Trebuchet MS" w:hAnsi="Trebuchet MS" w:cs="Trebuchet MS"/>
            <w:color w:val="1154CC"/>
            <w:w w:val="99"/>
            <w:sz w:val="19"/>
            <w:szCs w:val="19"/>
            <w:u w:val="single" w:color="1154CC"/>
          </w:rPr>
          <w:t>c.</w:t>
        </w:r>
        <w:r>
          <w:rPr>
            <w:rFonts w:ascii="Trebuchet MS" w:eastAsia="Trebuchet MS" w:hAnsi="Trebuchet MS" w:cs="Trebuchet MS"/>
            <w:color w:val="1154CC"/>
            <w:spacing w:val="1"/>
            <w:w w:val="99"/>
            <w:sz w:val="19"/>
            <w:szCs w:val="19"/>
            <w:u w:val="single" w:color="1154CC"/>
          </w:rPr>
          <w:t>i</w:t>
        </w:r>
        <w:r>
          <w:rPr>
            <w:rFonts w:ascii="Trebuchet MS" w:eastAsia="Trebuchet MS" w:hAnsi="Trebuchet MS" w:cs="Trebuchet MS"/>
            <w:color w:val="1154CC"/>
            <w:w w:val="99"/>
            <w:sz w:val="19"/>
            <w:szCs w:val="19"/>
            <w:u w:val="single" w:color="1154CC"/>
          </w:rPr>
          <w:t>n</w:t>
        </w:r>
        <w:r>
          <w:rPr>
            <w:rFonts w:ascii="Trebuchet MS" w:eastAsia="Trebuchet MS" w:hAnsi="Trebuchet MS" w:cs="Trebuchet MS"/>
            <w:color w:val="1154CC"/>
            <w:spacing w:val="-1"/>
            <w:w w:val="99"/>
            <w:sz w:val="19"/>
            <w:szCs w:val="19"/>
            <w:u w:val="single" w:color="1154CC"/>
          </w:rPr>
          <w:t>/</w:t>
        </w:r>
        <w:r>
          <w:rPr>
            <w:rFonts w:ascii="Trebuchet MS" w:eastAsia="Trebuchet MS" w:hAnsi="Trebuchet MS" w:cs="Trebuchet MS"/>
            <w:color w:val="1154CC"/>
            <w:w w:val="99"/>
            <w:sz w:val="19"/>
            <w:szCs w:val="19"/>
            <w:u w:val="single" w:color="1154CC"/>
          </w:rPr>
          <w:t>s</w:t>
        </w:r>
        <w:r>
          <w:rPr>
            <w:rFonts w:ascii="Trebuchet MS" w:eastAsia="Trebuchet MS" w:hAnsi="Trebuchet MS" w:cs="Trebuchet MS"/>
            <w:color w:val="1154CC"/>
            <w:spacing w:val="1"/>
            <w:w w:val="99"/>
            <w:sz w:val="19"/>
            <w:szCs w:val="19"/>
            <w:u w:val="single" w:color="1154CC"/>
          </w:rPr>
          <w:t>i</w:t>
        </w:r>
        <w:r>
          <w:rPr>
            <w:rFonts w:ascii="Trebuchet MS" w:eastAsia="Trebuchet MS" w:hAnsi="Trebuchet MS" w:cs="Trebuchet MS"/>
            <w:color w:val="1154CC"/>
            <w:spacing w:val="-1"/>
            <w:w w:val="99"/>
            <w:sz w:val="19"/>
            <w:szCs w:val="19"/>
            <w:u w:val="single" w:color="1154CC"/>
          </w:rPr>
          <w:t>t</w:t>
        </w:r>
        <w:r>
          <w:rPr>
            <w:rFonts w:ascii="Trebuchet MS" w:eastAsia="Trebuchet MS" w:hAnsi="Trebuchet MS" w:cs="Trebuchet MS"/>
            <w:color w:val="1154CC"/>
            <w:w w:val="99"/>
            <w:sz w:val="19"/>
            <w:szCs w:val="19"/>
            <w:u w:val="single" w:color="1154CC"/>
          </w:rPr>
          <w:t>e</w:t>
        </w:r>
        <w:r>
          <w:rPr>
            <w:rFonts w:ascii="Trebuchet MS" w:eastAsia="Trebuchet MS" w:hAnsi="Trebuchet MS" w:cs="Trebuchet MS"/>
            <w:color w:val="1154CC"/>
            <w:spacing w:val="2"/>
            <w:w w:val="99"/>
            <w:sz w:val="19"/>
            <w:szCs w:val="19"/>
            <w:u w:val="single" w:color="1154CC"/>
          </w:rPr>
          <w:t>s</w:t>
        </w:r>
        <w:r>
          <w:rPr>
            <w:rFonts w:ascii="Trebuchet MS" w:eastAsia="Trebuchet MS" w:hAnsi="Trebuchet MS" w:cs="Trebuchet MS"/>
            <w:color w:val="1154CC"/>
            <w:spacing w:val="-1"/>
            <w:w w:val="99"/>
            <w:sz w:val="19"/>
            <w:szCs w:val="19"/>
            <w:u w:val="single" w:color="1154CC"/>
          </w:rPr>
          <w:t>/</w:t>
        </w:r>
        <w:r>
          <w:rPr>
            <w:rFonts w:ascii="Trebuchet MS" w:eastAsia="Trebuchet MS" w:hAnsi="Trebuchet MS" w:cs="Trebuchet MS"/>
            <w:color w:val="1154CC"/>
            <w:w w:val="99"/>
            <w:sz w:val="19"/>
            <w:szCs w:val="19"/>
            <w:u w:val="single" w:color="1154CC"/>
          </w:rPr>
          <w:t>d</w:t>
        </w:r>
        <w:r>
          <w:rPr>
            <w:rFonts w:ascii="Trebuchet MS" w:eastAsia="Trebuchet MS" w:hAnsi="Trebuchet MS" w:cs="Trebuchet MS"/>
            <w:color w:val="1154CC"/>
            <w:spacing w:val="1"/>
            <w:w w:val="99"/>
            <w:sz w:val="19"/>
            <w:szCs w:val="19"/>
            <w:u w:val="single" w:color="1154CC"/>
          </w:rPr>
          <w:t>o</w:t>
        </w:r>
        <w:r>
          <w:rPr>
            <w:rFonts w:ascii="Trebuchet MS" w:eastAsia="Trebuchet MS" w:hAnsi="Trebuchet MS" w:cs="Trebuchet MS"/>
            <w:color w:val="1154CC"/>
            <w:w w:val="99"/>
            <w:sz w:val="19"/>
            <w:szCs w:val="19"/>
            <w:u w:val="single" w:color="1154CC"/>
          </w:rPr>
          <w:t>c</w:t>
        </w:r>
        <w:r>
          <w:rPr>
            <w:rFonts w:ascii="Trebuchet MS" w:eastAsia="Trebuchet MS" w:hAnsi="Trebuchet MS" w:cs="Trebuchet MS"/>
            <w:color w:val="1154CC"/>
            <w:spacing w:val="-1"/>
            <w:w w:val="99"/>
            <w:sz w:val="19"/>
            <w:szCs w:val="19"/>
            <w:u w:val="single" w:color="1154CC"/>
          </w:rPr>
          <w:t>u</w:t>
        </w:r>
        <w:r>
          <w:rPr>
            <w:rFonts w:ascii="Trebuchet MS" w:eastAsia="Trebuchet MS" w:hAnsi="Trebuchet MS" w:cs="Trebuchet MS"/>
            <w:color w:val="1154CC"/>
            <w:spacing w:val="1"/>
            <w:w w:val="99"/>
            <w:sz w:val="19"/>
            <w:szCs w:val="19"/>
            <w:u w:val="single" w:color="1154CC"/>
          </w:rPr>
          <w:t>m</w:t>
        </w:r>
        <w:r>
          <w:rPr>
            <w:rFonts w:ascii="Trebuchet MS" w:eastAsia="Trebuchet MS" w:hAnsi="Trebuchet MS" w:cs="Trebuchet MS"/>
            <w:color w:val="1154CC"/>
            <w:w w:val="99"/>
            <w:sz w:val="19"/>
            <w:szCs w:val="19"/>
            <w:u w:val="single" w:color="1154CC"/>
          </w:rPr>
          <w:t>en</w:t>
        </w:r>
        <w:r>
          <w:rPr>
            <w:rFonts w:ascii="Trebuchet MS" w:eastAsia="Trebuchet MS" w:hAnsi="Trebuchet MS" w:cs="Trebuchet MS"/>
            <w:color w:val="1154CC"/>
            <w:spacing w:val="-1"/>
            <w:w w:val="99"/>
            <w:sz w:val="19"/>
            <w:szCs w:val="19"/>
            <w:u w:val="single" w:color="1154CC"/>
          </w:rPr>
          <w:t>t</w:t>
        </w:r>
        <w:r>
          <w:rPr>
            <w:rFonts w:ascii="Trebuchet MS" w:eastAsia="Trebuchet MS" w:hAnsi="Trebuchet MS" w:cs="Trebuchet MS"/>
            <w:color w:val="1154CC"/>
            <w:spacing w:val="2"/>
            <w:w w:val="99"/>
            <w:sz w:val="19"/>
            <w:szCs w:val="19"/>
            <w:u w:val="single" w:color="1154CC"/>
          </w:rPr>
          <w:t>s</w:t>
        </w:r>
        <w:r>
          <w:rPr>
            <w:rFonts w:ascii="Trebuchet MS" w:eastAsia="Trebuchet MS" w:hAnsi="Trebuchet MS" w:cs="Trebuchet MS"/>
            <w:color w:val="1154CC"/>
            <w:spacing w:val="5"/>
            <w:w w:val="99"/>
            <w:sz w:val="19"/>
            <w:szCs w:val="19"/>
            <w:u w:val="single" w:color="1154CC"/>
          </w:rPr>
          <w:t>/</w:t>
        </w:r>
        <w:r>
          <w:rPr>
            <w:rFonts w:ascii="Trebuchet MS" w:eastAsia="Trebuchet MS" w:hAnsi="Trebuchet MS" w:cs="Trebuchet MS"/>
            <w:color w:val="1154CC"/>
            <w:w w:val="99"/>
            <w:sz w:val="19"/>
            <w:szCs w:val="19"/>
            <w:u w:val="single" w:color="1154CC"/>
          </w:rPr>
          <w:t>Sy</w:t>
        </w:r>
        <w:r>
          <w:rPr>
            <w:rFonts w:ascii="Trebuchet MS" w:eastAsia="Trebuchet MS" w:hAnsi="Trebuchet MS" w:cs="Trebuchet MS"/>
            <w:color w:val="1154CC"/>
            <w:spacing w:val="-1"/>
            <w:w w:val="99"/>
            <w:sz w:val="19"/>
            <w:szCs w:val="19"/>
            <w:u w:val="single" w:color="1154CC"/>
          </w:rPr>
          <w:t>l</w:t>
        </w:r>
        <w:r>
          <w:rPr>
            <w:rFonts w:ascii="Trebuchet MS" w:eastAsia="Trebuchet MS" w:hAnsi="Trebuchet MS" w:cs="Trebuchet MS"/>
            <w:color w:val="1154CC"/>
            <w:spacing w:val="-1"/>
            <w:sz w:val="19"/>
            <w:szCs w:val="19"/>
            <w:u w:val="single" w:color="1154CC"/>
          </w:rPr>
          <w:t>l</w:t>
        </w:r>
        <w:r>
          <w:rPr>
            <w:rFonts w:ascii="Trebuchet MS" w:eastAsia="Trebuchet MS" w:hAnsi="Trebuchet MS" w:cs="Trebuchet MS"/>
            <w:color w:val="1154CC"/>
            <w:spacing w:val="1"/>
            <w:w w:val="99"/>
            <w:sz w:val="19"/>
            <w:szCs w:val="19"/>
            <w:u w:val="single" w:color="1154CC"/>
          </w:rPr>
          <w:t>a</w:t>
        </w:r>
        <w:r>
          <w:rPr>
            <w:rFonts w:ascii="Trebuchet MS" w:eastAsia="Trebuchet MS" w:hAnsi="Trebuchet MS" w:cs="Trebuchet MS"/>
            <w:color w:val="1154CC"/>
            <w:w w:val="99"/>
            <w:sz w:val="19"/>
            <w:szCs w:val="19"/>
            <w:u w:val="single" w:color="1154CC"/>
          </w:rPr>
          <w:t>bus</w:t>
        </w:r>
        <w:r>
          <w:rPr>
            <w:rFonts w:ascii="Trebuchet MS" w:eastAsia="Trebuchet MS" w:hAnsi="Trebuchet MS" w:cs="Trebuchet MS"/>
            <w:color w:val="1154CC"/>
            <w:spacing w:val="1"/>
            <w:w w:val="99"/>
            <w:sz w:val="19"/>
            <w:szCs w:val="19"/>
            <w:u w:val="single" w:color="1154CC"/>
          </w:rPr>
          <w:t>%</w:t>
        </w:r>
        <w:r>
          <w:rPr>
            <w:rFonts w:ascii="Trebuchet MS" w:eastAsia="Trebuchet MS" w:hAnsi="Trebuchet MS" w:cs="Trebuchet MS"/>
            <w:color w:val="1154CC"/>
            <w:spacing w:val="-1"/>
            <w:w w:val="99"/>
            <w:sz w:val="19"/>
            <w:szCs w:val="19"/>
            <w:u w:val="single" w:color="1154CC"/>
          </w:rPr>
          <w:t>2</w:t>
        </w:r>
        <w:r>
          <w:rPr>
            <w:rFonts w:ascii="Trebuchet MS" w:eastAsia="Trebuchet MS" w:hAnsi="Trebuchet MS" w:cs="Trebuchet MS"/>
            <w:color w:val="1154CC"/>
            <w:spacing w:val="1"/>
            <w:w w:val="99"/>
            <w:sz w:val="19"/>
            <w:szCs w:val="19"/>
            <w:u w:val="single" w:color="1154CC"/>
          </w:rPr>
          <w:t>0</w:t>
        </w:r>
        <w:r>
          <w:rPr>
            <w:rFonts w:ascii="Trebuchet MS" w:eastAsia="Trebuchet MS" w:hAnsi="Trebuchet MS" w:cs="Trebuchet MS"/>
            <w:color w:val="1154CC"/>
            <w:spacing w:val="-1"/>
            <w:w w:val="99"/>
            <w:sz w:val="19"/>
            <w:szCs w:val="19"/>
            <w:u w:val="single" w:color="1154CC"/>
          </w:rPr>
          <w:t>2</w:t>
        </w:r>
        <w:r>
          <w:rPr>
            <w:rFonts w:ascii="Trebuchet MS" w:eastAsia="Trebuchet MS" w:hAnsi="Trebuchet MS" w:cs="Trebuchet MS"/>
            <w:color w:val="1154CC"/>
            <w:spacing w:val="1"/>
            <w:w w:val="99"/>
            <w:sz w:val="19"/>
            <w:szCs w:val="19"/>
            <w:u w:val="single" w:color="1154CC"/>
          </w:rPr>
          <w:t>0</w:t>
        </w:r>
        <w:r>
          <w:rPr>
            <w:rFonts w:ascii="Trebuchet MS" w:eastAsia="Trebuchet MS" w:hAnsi="Trebuchet MS" w:cs="Trebuchet MS"/>
            <w:color w:val="1154CC"/>
            <w:spacing w:val="-1"/>
            <w:w w:val="99"/>
            <w:sz w:val="19"/>
            <w:szCs w:val="19"/>
            <w:u w:val="single" w:color="1154CC"/>
          </w:rPr>
          <w:t>1</w:t>
        </w:r>
        <w:r>
          <w:rPr>
            <w:rFonts w:ascii="Trebuchet MS" w:eastAsia="Trebuchet MS" w:hAnsi="Trebuchet MS" w:cs="Trebuchet MS"/>
            <w:color w:val="1154CC"/>
            <w:spacing w:val="1"/>
            <w:w w:val="99"/>
            <w:sz w:val="19"/>
            <w:szCs w:val="19"/>
            <w:u w:val="single" w:color="1154CC"/>
          </w:rPr>
          <w:t>8/</w:t>
        </w:r>
        <w:r>
          <w:rPr>
            <w:rFonts w:ascii="Trebuchet MS" w:eastAsia="Trebuchet MS" w:hAnsi="Trebuchet MS" w:cs="Trebuchet MS"/>
            <w:color w:val="1154CC"/>
            <w:spacing w:val="-1"/>
            <w:w w:val="99"/>
            <w:sz w:val="19"/>
            <w:szCs w:val="19"/>
            <w:u w:val="single" w:color="1154CC"/>
          </w:rPr>
          <w:t>Fo</w:t>
        </w:r>
        <w:r>
          <w:rPr>
            <w:rFonts w:ascii="Trebuchet MS" w:eastAsia="Trebuchet MS" w:hAnsi="Trebuchet MS" w:cs="Trebuchet MS"/>
            <w:color w:val="1154CC"/>
            <w:w w:val="99"/>
            <w:sz w:val="19"/>
            <w:szCs w:val="19"/>
            <w:u w:val="single" w:color="1154CC"/>
          </w:rPr>
          <w:t>r</w:t>
        </w:r>
        <w:r>
          <w:rPr>
            <w:rFonts w:ascii="Trebuchet MS" w:eastAsia="Trebuchet MS" w:hAnsi="Trebuchet MS" w:cs="Trebuchet MS"/>
            <w:color w:val="1154CC"/>
            <w:spacing w:val="1"/>
            <w:w w:val="99"/>
            <w:sz w:val="19"/>
            <w:szCs w:val="19"/>
            <w:u w:val="single" w:color="1154CC"/>
          </w:rPr>
          <w:t>m</w:t>
        </w:r>
        <w:r>
          <w:rPr>
            <w:rFonts w:ascii="Trebuchet MS" w:eastAsia="Trebuchet MS" w:hAnsi="Trebuchet MS" w:cs="Trebuchet MS"/>
            <w:color w:val="1154CC"/>
            <w:w w:val="99"/>
            <w:sz w:val="19"/>
            <w:szCs w:val="19"/>
            <w:u w:val="single" w:color="1154CC"/>
          </w:rPr>
          <w:t>s</w:t>
        </w:r>
        <w:r>
          <w:rPr>
            <w:rFonts w:ascii="Trebuchet MS" w:eastAsia="Trebuchet MS" w:hAnsi="Trebuchet MS" w:cs="Trebuchet MS"/>
            <w:color w:val="1154CC"/>
            <w:spacing w:val="-1"/>
            <w:w w:val="99"/>
            <w:sz w:val="19"/>
            <w:szCs w:val="19"/>
            <w:u w:val="single" w:color="1154CC"/>
          </w:rPr>
          <w:t>/</w:t>
        </w:r>
        <w:r>
          <w:rPr>
            <w:rFonts w:ascii="Trebuchet MS" w:eastAsia="Trebuchet MS" w:hAnsi="Trebuchet MS" w:cs="Trebuchet MS"/>
            <w:color w:val="1154CC"/>
            <w:spacing w:val="1"/>
            <w:w w:val="99"/>
            <w:sz w:val="19"/>
            <w:szCs w:val="19"/>
            <w:u w:val="single" w:color="1154CC"/>
          </w:rPr>
          <w:t>A</w:t>
        </w:r>
        <w:r>
          <w:rPr>
            <w:rFonts w:ascii="Trebuchet MS" w:eastAsia="Trebuchet MS" w:hAnsi="Trebuchet MS" w:cs="Trebuchet MS"/>
            <w:color w:val="1154CC"/>
            <w:spacing w:val="-1"/>
            <w:sz w:val="19"/>
            <w:szCs w:val="19"/>
            <w:u w:val="single" w:color="1154CC"/>
          </w:rPr>
          <w:t>l</w:t>
        </w:r>
        <w:r>
          <w:rPr>
            <w:rFonts w:ascii="Trebuchet MS" w:eastAsia="Trebuchet MS" w:hAnsi="Trebuchet MS" w:cs="Trebuchet MS"/>
            <w:color w:val="1154CC"/>
            <w:spacing w:val="2"/>
            <w:sz w:val="19"/>
            <w:szCs w:val="19"/>
            <w:u w:val="single" w:color="1154CC"/>
          </w:rPr>
          <w:t>l</w:t>
        </w:r>
        <w:r>
          <w:rPr>
            <w:rFonts w:ascii="Trebuchet MS" w:eastAsia="Trebuchet MS" w:hAnsi="Trebuchet MS" w:cs="Trebuchet MS"/>
            <w:color w:val="1154CC"/>
            <w:spacing w:val="2"/>
            <w:w w:val="99"/>
            <w:sz w:val="19"/>
            <w:szCs w:val="19"/>
            <w:u w:val="single" w:color="1154CC"/>
          </w:rPr>
          <w:t>I</w:t>
        </w:r>
        <w:r>
          <w:rPr>
            <w:rFonts w:ascii="Trebuchet MS" w:eastAsia="Trebuchet MS" w:hAnsi="Trebuchet MS" w:cs="Trebuchet MS"/>
            <w:color w:val="1154CC"/>
            <w:spacing w:val="-1"/>
            <w:w w:val="99"/>
            <w:sz w:val="19"/>
            <w:szCs w:val="19"/>
            <w:u w:val="single" w:color="1154CC"/>
          </w:rPr>
          <w:t>t</w:t>
        </w:r>
        <w:r>
          <w:rPr>
            <w:rFonts w:ascii="Trebuchet MS" w:eastAsia="Trebuchet MS" w:hAnsi="Trebuchet MS" w:cs="Trebuchet MS"/>
            <w:color w:val="1154CC"/>
            <w:w w:val="99"/>
            <w:sz w:val="19"/>
            <w:szCs w:val="19"/>
            <w:u w:val="single" w:color="1154CC"/>
          </w:rPr>
          <w:t>e</w:t>
        </w:r>
        <w:r>
          <w:rPr>
            <w:rFonts w:ascii="Trebuchet MS" w:eastAsia="Trebuchet MS" w:hAnsi="Trebuchet MS" w:cs="Trebuchet MS"/>
            <w:color w:val="1154CC"/>
            <w:spacing w:val="1"/>
            <w:w w:val="99"/>
            <w:sz w:val="19"/>
            <w:szCs w:val="19"/>
            <w:u w:val="single" w:color="1154CC"/>
          </w:rPr>
          <w:t>m</w:t>
        </w:r>
        <w:r>
          <w:rPr>
            <w:rFonts w:ascii="Trebuchet MS" w:eastAsia="Trebuchet MS" w:hAnsi="Trebuchet MS" w:cs="Trebuchet MS"/>
            <w:color w:val="1154CC"/>
            <w:w w:val="99"/>
            <w:sz w:val="19"/>
            <w:szCs w:val="19"/>
            <w:u w:val="single" w:color="1154CC"/>
          </w:rPr>
          <w:t>s.</w:t>
        </w:r>
        <w:r>
          <w:rPr>
            <w:rFonts w:ascii="Trebuchet MS" w:eastAsia="Trebuchet MS" w:hAnsi="Trebuchet MS" w:cs="Trebuchet MS"/>
            <w:color w:val="1154CC"/>
            <w:spacing w:val="1"/>
            <w:w w:val="99"/>
            <w:sz w:val="19"/>
            <w:szCs w:val="19"/>
            <w:u w:val="single" w:color="1154CC"/>
          </w:rPr>
          <w:t>a</w:t>
        </w:r>
        <w:r>
          <w:rPr>
            <w:rFonts w:ascii="Trebuchet MS" w:eastAsia="Trebuchet MS" w:hAnsi="Trebuchet MS" w:cs="Trebuchet MS"/>
            <w:color w:val="1154CC"/>
            <w:w w:val="99"/>
            <w:sz w:val="19"/>
            <w:szCs w:val="19"/>
            <w:u w:val="single" w:color="1154CC"/>
          </w:rPr>
          <w:t>sp</w:t>
        </w:r>
        <w:r>
          <w:rPr>
            <w:rFonts w:ascii="Trebuchet MS" w:eastAsia="Trebuchet MS" w:hAnsi="Trebuchet MS" w:cs="Trebuchet MS"/>
            <w:color w:val="1154CC"/>
            <w:spacing w:val="1"/>
            <w:w w:val="99"/>
            <w:sz w:val="19"/>
            <w:szCs w:val="19"/>
            <w:u w:val="single" w:color="1154CC"/>
          </w:rPr>
          <w:t>x</w:t>
        </w:r>
        <w:r>
          <w:rPr>
            <w:rFonts w:ascii="Trebuchet MS" w:eastAsia="Trebuchet MS" w:hAnsi="Trebuchet MS" w:cs="Trebuchet MS"/>
            <w:color w:val="1154CC"/>
            <w:w w:val="99"/>
            <w:sz w:val="19"/>
            <w:szCs w:val="19"/>
            <w:u w:val="single" w:color="1154CC"/>
          </w:rPr>
          <w:t>?In</w:t>
        </w:r>
        <w:r>
          <w:rPr>
            <w:rFonts w:ascii="Trebuchet MS" w:eastAsia="Trebuchet MS" w:hAnsi="Trebuchet MS" w:cs="Trebuchet MS"/>
            <w:color w:val="1154CC"/>
            <w:spacing w:val="1"/>
            <w:w w:val="99"/>
            <w:sz w:val="19"/>
            <w:szCs w:val="19"/>
            <w:u w:val="single" w:color="1154CC"/>
          </w:rPr>
          <w:t>i</w:t>
        </w:r>
        <w:r>
          <w:rPr>
            <w:rFonts w:ascii="Trebuchet MS" w:eastAsia="Trebuchet MS" w:hAnsi="Trebuchet MS" w:cs="Trebuchet MS"/>
            <w:color w:val="1154CC"/>
            <w:spacing w:val="-1"/>
            <w:w w:val="99"/>
            <w:sz w:val="19"/>
            <w:szCs w:val="19"/>
            <w:u w:val="single" w:color="1154CC"/>
          </w:rPr>
          <w:t>t</w:t>
        </w:r>
        <w:r>
          <w:rPr>
            <w:rFonts w:ascii="Trebuchet MS" w:eastAsia="Trebuchet MS" w:hAnsi="Trebuchet MS" w:cs="Trebuchet MS"/>
            <w:color w:val="1154CC"/>
            <w:spacing w:val="1"/>
            <w:w w:val="99"/>
            <w:sz w:val="19"/>
            <w:szCs w:val="19"/>
            <w:u w:val="single" w:color="1154CC"/>
          </w:rPr>
          <w:t>ia</w:t>
        </w:r>
        <w:r>
          <w:rPr>
            <w:rFonts w:ascii="Trebuchet MS" w:eastAsia="Trebuchet MS" w:hAnsi="Trebuchet MS" w:cs="Trebuchet MS"/>
            <w:color w:val="1154CC"/>
            <w:spacing w:val="-1"/>
            <w:sz w:val="19"/>
            <w:szCs w:val="19"/>
            <w:u w:val="single" w:color="1154CC"/>
          </w:rPr>
          <w:t>l</w:t>
        </w:r>
        <w:r>
          <w:rPr>
            <w:rFonts w:ascii="Trebuchet MS" w:eastAsia="Trebuchet MS" w:hAnsi="Trebuchet MS" w:cs="Trebuchet MS"/>
            <w:color w:val="1154CC"/>
            <w:w w:val="99"/>
            <w:sz w:val="19"/>
            <w:szCs w:val="19"/>
            <w:u w:val="single" w:color="1154CC"/>
          </w:rPr>
          <w:t>T</w:t>
        </w:r>
        <w:r>
          <w:rPr>
            <w:rFonts w:ascii="Trebuchet MS" w:eastAsia="Trebuchet MS" w:hAnsi="Trebuchet MS" w:cs="Trebuchet MS"/>
            <w:color w:val="1154CC"/>
            <w:spacing w:val="1"/>
            <w:w w:val="99"/>
            <w:sz w:val="19"/>
            <w:szCs w:val="19"/>
            <w:u w:val="single" w:color="1154CC"/>
          </w:rPr>
          <w:t>a</w:t>
        </w:r>
        <w:r>
          <w:rPr>
            <w:rFonts w:ascii="Trebuchet MS" w:eastAsia="Trebuchet MS" w:hAnsi="Trebuchet MS" w:cs="Trebuchet MS"/>
            <w:color w:val="1154CC"/>
            <w:w w:val="99"/>
            <w:sz w:val="19"/>
            <w:szCs w:val="19"/>
            <w:u w:val="single" w:color="1154CC"/>
          </w:rPr>
          <w:t>bId</w:t>
        </w:r>
        <w:r>
          <w:rPr>
            <w:rFonts w:ascii="Trebuchet MS" w:eastAsia="Trebuchet MS" w:hAnsi="Trebuchet MS" w:cs="Trebuchet MS"/>
            <w:color w:val="1154CC"/>
            <w:spacing w:val="-1"/>
            <w:w w:val="99"/>
            <w:sz w:val="19"/>
            <w:szCs w:val="19"/>
            <w:u w:val="single" w:color="1154CC"/>
          </w:rPr>
          <w:t>=</w:t>
        </w:r>
        <w:r>
          <w:rPr>
            <w:rFonts w:ascii="Trebuchet MS" w:eastAsia="Trebuchet MS" w:hAnsi="Trebuchet MS" w:cs="Trebuchet MS"/>
            <w:color w:val="1154CC"/>
            <w:w w:val="99"/>
            <w:sz w:val="19"/>
            <w:szCs w:val="19"/>
            <w:u w:val="single" w:color="1154CC"/>
          </w:rPr>
          <w:t>R</w:t>
        </w:r>
        <w:r>
          <w:rPr>
            <w:rFonts w:ascii="Trebuchet MS" w:eastAsia="Trebuchet MS" w:hAnsi="Trebuchet MS" w:cs="Trebuchet MS"/>
            <w:color w:val="1154CC"/>
            <w:spacing w:val="1"/>
            <w:w w:val="99"/>
            <w:sz w:val="19"/>
            <w:szCs w:val="19"/>
            <w:u w:val="single" w:color="1154CC"/>
          </w:rPr>
          <w:t>i</w:t>
        </w:r>
        <w:r>
          <w:rPr>
            <w:rFonts w:ascii="Trebuchet MS" w:eastAsia="Trebuchet MS" w:hAnsi="Trebuchet MS" w:cs="Trebuchet MS"/>
            <w:color w:val="1154CC"/>
            <w:w w:val="99"/>
            <w:sz w:val="19"/>
            <w:szCs w:val="19"/>
            <w:u w:val="single" w:color="1154CC"/>
          </w:rPr>
          <w:t>bbo</w:t>
        </w:r>
      </w:hyperlink>
      <w:r>
        <w:rPr>
          <w:rFonts w:ascii="Trebuchet MS" w:eastAsia="Trebuchet MS" w:hAnsi="Trebuchet MS" w:cs="Trebuchet MS"/>
          <w:color w:val="1154CC"/>
          <w:w w:val="99"/>
          <w:sz w:val="19"/>
          <w:szCs w:val="19"/>
        </w:rPr>
        <w:t xml:space="preserve"> </w:t>
      </w:r>
      <w:hyperlink r:id="rId20">
        <w:r>
          <w:rPr>
            <w:rFonts w:ascii="Trebuchet MS" w:eastAsia="Trebuchet MS" w:hAnsi="Trebuchet MS" w:cs="Trebuchet MS"/>
            <w:color w:val="1154CC"/>
            <w:w w:val="99"/>
            <w:sz w:val="19"/>
            <w:szCs w:val="19"/>
            <w:u w:val="single" w:color="1154CC"/>
          </w:rPr>
          <w:t>n</w:t>
        </w:r>
        <w:r>
          <w:rPr>
            <w:rFonts w:ascii="Trebuchet MS" w:eastAsia="Trebuchet MS" w:hAnsi="Trebuchet MS" w:cs="Trebuchet MS"/>
            <w:color w:val="1154CC"/>
            <w:spacing w:val="-1"/>
            <w:w w:val="99"/>
            <w:sz w:val="19"/>
            <w:szCs w:val="19"/>
            <w:u w:val="single" w:color="1154CC"/>
          </w:rPr>
          <w:t>%</w:t>
        </w:r>
        <w:r>
          <w:rPr>
            <w:rFonts w:ascii="Trebuchet MS" w:eastAsia="Trebuchet MS" w:hAnsi="Trebuchet MS" w:cs="Trebuchet MS"/>
            <w:color w:val="1154CC"/>
            <w:spacing w:val="1"/>
            <w:w w:val="99"/>
            <w:sz w:val="19"/>
            <w:szCs w:val="19"/>
            <w:u w:val="single" w:color="1154CC"/>
          </w:rPr>
          <w:t>2</w:t>
        </w:r>
        <w:r>
          <w:rPr>
            <w:rFonts w:ascii="Trebuchet MS" w:eastAsia="Trebuchet MS" w:hAnsi="Trebuchet MS" w:cs="Trebuchet MS"/>
            <w:color w:val="1154CC"/>
            <w:spacing w:val="-1"/>
            <w:w w:val="99"/>
            <w:sz w:val="19"/>
            <w:szCs w:val="19"/>
            <w:u w:val="single" w:color="1154CC"/>
          </w:rPr>
          <w:t>E</w:t>
        </w:r>
        <w:r>
          <w:rPr>
            <w:rFonts w:ascii="Trebuchet MS" w:eastAsia="Trebuchet MS" w:hAnsi="Trebuchet MS" w:cs="Trebuchet MS"/>
            <w:color w:val="1154CC"/>
            <w:spacing w:val="1"/>
            <w:w w:val="99"/>
            <w:sz w:val="19"/>
            <w:szCs w:val="19"/>
            <w:u w:val="single" w:color="1154CC"/>
          </w:rPr>
          <w:t>D</w:t>
        </w:r>
        <w:r>
          <w:rPr>
            <w:rFonts w:ascii="Trebuchet MS" w:eastAsia="Trebuchet MS" w:hAnsi="Trebuchet MS" w:cs="Trebuchet MS"/>
            <w:color w:val="1154CC"/>
            <w:spacing w:val="-1"/>
            <w:w w:val="99"/>
            <w:sz w:val="19"/>
            <w:szCs w:val="19"/>
            <w:u w:val="single" w:color="1154CC"/>
          </w:rPr>
          <w:t>o</w:t>
        </w:r>
        <w:r>
          <w:rPr>
            <w:rFonts w:ascii="Trebuchet MS" w:eastAsia="Trebuchet MS" w:hAnsi="Trebuchet MS" w:cs="Trebuchet MS"/>
            <w:color w:val="1154CC"/>
            <w:w w:val="99"/>
            <w:sz w:val="19"/>
            <w:szCs w:val="19"/>
            <w:u w:val="single" w:color="1154CC"/>
          </w:rPr>
          <w:t>c</w:t>
        </w:r>
        <w:r>
          <w:rPr>
            <w:rFonts w:ascii="Trebuchet MS" w:eastAsia="Trebuchet MS" w:hAnsi="Trebuchet MS" w:cs="Trebuchet MS"/>
            <w:color w:val="1154CC"/>
            <w:spacing w:val="-1"/>
            <w:w w:val="99"/>
            <w:sz w:val="19"/>
            <w:szCs w:val="19"/>
            <w:u w:val="single" w:color="1154CC"/>
          </w:rPr>
          <w:t>u</w:t>
        </w:r>
        <w:r>
          <w:rPr>
            <w:rFonts w:ascii="Trebuchet MS" w:eastAsia="Trebuchet MS" w:hAnsi="Trebuchet MS" w:cs="Trebuchet MS"/>
            <w:color w:val="1154CC"/>
            <w:spacing w:val="1"/>
            <w:w w:val="99"/>
            <w:sz w:val="19"/>
            <w:szCs w:val="19"/>
            <w:u w:val="single" w:color="1154CC"/>
          </w:rPr>
          <w:t>m</w:t>
        </w:r>
        <w:r>
          <w:rPr>
            <w:rFonts w:ascii="Trebuchet MS" w:eastAsia="Trebuchet MS" w:hAnsi="Trebuchet MS" w:cs="Trebuchet MS"/>
            <w:color w:val="1154CC"/>
            <w:w w:val="99"/>
            <w:sz w:val="19"/>
            <w:szCs w:val="19"/>
            <w:u w:val="single" w:color="1154CC"/>
          </w:rPr>
          <w:t>e</w:t>
        </w:r>
        <w:r>
          <w:rPr>
            <w:rFonts w:ascii="Trebuchet MS" w:eastAsia="Trebuchet MS" w:hAnsi="Trebuchet MS" w:cs="Trebuchet MS"/>
            <w:color w:val="1154CC"/>
            <w:spacing w:val="2"/>
            <w:w w:val="99"/>
            <w:sz w:val="19"/>
            <w:szCs w:val="19"/>
            <w:u w:val="single" w:color="1154CC"/>
          </w:rPr>
          <w:t>n</w:t>
        </w:r>
        <w:r>
          <w:rPr>
            <w:rFonts w:ascii="Trebuchet MS" w:eastAsia="Trebuchet MS" w:hAnsi="Trebuchet MS" w:cs="Trebuchet MS"/>
            <w:color w:val="1154CC"/>
            <w:spacing w:val="-1"/>
            <w:w w:val="99"/>
            <w:sz w:val="19"/>
            <w:szCs w:val="19"/>
            <w:u w:val="single" w:color="1154CC"/>
          </w:rPr>
          <w:t>t</w:t>
        </w:r>
        <w:r>
          <w:rPr>
            <w:rFonts w:ascii="Trebuchet MS" w:eastAsia="Trebuchet MS" w:hAnsi="Trebuchet MS" w:cs="Trebuchet MS"/>
            <w:color w:val="1154CC"/>
            <w:w w:val="99"/>
            <w:sz w:val="19"/>
            <w:szCs w:val="19"/>
            <w:u w:val="single" w:color="1154CC"/>
          </w:rPr>
          <w:t>&amp;Vis</w:t>
        </w:r>
        <w:r>
          <w:rPr>
            <w:rFonts w:ascii="Trebuchet MS" w:eastAsia="Trebuchet MS" w:hAnsi="Trebuchet MS" w:cs="Trebuchet MS"/>
            <w:color w:val="1154CC"/>
            <w:spacing w:val="1"/>
            <w:w w:val="99"/>
            <w:sz w:val="19"/>
            <w:szCs w:val="19"/>
            <w:u w:val="single" w:color="1154CC"/>
          </w:rPr>
          <w:t>i</w:t>
        </w:r>
        <w:r>
          <w:rPr>
            <w:rFonts w:ascii="Trebuchet MS" w:eastAsia="Trebuchet MS" w:hAnsi="Trebuchet MS" w:cs="Trebuchet MS"/>
            <w:color w:val="1154CC"/>
            <w:w w:val="99"/>
            <w:sz w:val="19"/>
            <w:szCs w:val="19"/>
            <w:u w:val="single" w:color="1154CC"/>
          </w:rPr>
          <w:t>b</w:t>
        </w:r>
        <w:r>
          <w:rPr>
            <w:rFonts w:ascii="Trebuchet MS" w:eastAsia="Trebuchet MS" w:hAnsi="Trebuchet MS" w:cs="Trebuchet MS"/>
            <w:color w:val="1154CC"/>
            <w:spacing w:val="1"/>
            <w:w w:val="99"/>
            <w:sz w:val="19"/>
            <w:szCs w:val="19"/>
            <w:u w:val="single" w:color="1154CC"/>
          </w:rPr>
          <w:t>i</w:t>
        </w:r>
        <w:r>
          <w:rPr>
            <w:rFonts w:ascii="Trebuchet MS" w:eastAsia="Trebuchet MS" w:hAnsi="Trebuchet MS" w:cs="Trebuchet MS"/>
            <w:color w:val="1154CC"/>
            <w:spacing w:val="-1"/>
            <w:sz w:val="19"/>
            <w:szCs w:val="19"/>
            <w:u w:val="single" w:color="1154CC"/>
          </w:rPr>
          <w:t>l</w:t>
        </w:r>
        <w:r>
          <w:rPr>
            <w:rFonts w:ascii="Trebuchet MS" w:eastAsia="Trebuchet MS" w:hAnsi="Trebuchet MS" w:cs="Trebuchet MS"/>
            <w:color w:val="1154CC"/>
            <w:spacing w:val="1"/>
            <w:w w:val="99"/>
            <w:sz w:val="19"/>
            <w:szCs w:val="19"/>
            <w:u w:val="single" w:color="1154CC"/>
          </w:rPr>
          <w:t>i</w:t>
        </w:r>
        <w:r>
          <w:rPr>
            <w:rFonts w:ascii="Trebuchet MS" w:eastAsia="Trebuchet MS" w:hAnsi="Trebuchet MS" w:cs="Trebuchet MS"/>
            <w:color w:val="1154CC"/>
            <w:spacing w:val="-1"/>
            <w:w w:val="99"/>
            <w:sz w:val="19"/>
            <w:szCs w:val="19"/>
            <w:u w:val="single" w:color="1154CC"/>
          </w:rPr>
          <w:t>t</w:t>
        </w:r>
        <w:r>
          <w:rPr>
            <w:rFonts w:ascii="Trebuchet MS" w:eastAsia="Trebuchet MS" w:hAnsi="Trebuchet MS" w:cs="Trebuchet MS"/>
            <w:color w:val="1154CC"/>
            <w:w w:val="99"/>
            <w:sz w:val="19"/>
            <w:szCs w:val="19"/>
            <w:u w:val="single" w:color="1154CC"/>
          </w:rPr>
          <w:t>yC</w:t>
        </w:r>
        <w:r>
          <w:rPr>
            <w:rFonts w:ascii="Trebuchet MS" w:eastAsia="Trebuchet MS" w:hAnsi="Trebuchet MS" w:cs="Trebuchet MS"/>
            <w:color w:val="1154CC"/>
            <w:spacing w:val="1"/>
            <w:w w:val="99"/>
            <w:sz w:val="19"/>
            <w:szCs w:val="19"/>
            <w:u w:val="single" w:color="1154CC"/>
          </w:rPr>
          <w:t>o</w:t>
        </w:r>
        <w:r>
          <w:rPr>
            <w:rFonts w:ascii="Trebuchet MS" w:eastAsia="Trebuchet MS" w:hAnsi="Trebuchet MS" w:cs="Trebuchet MS"/>
            <w:color w:val="1154CC"/>
            <w:w w:val="99"/>
            <w:sz w:val="19"/>
            <w:szCs w:val="19"/>
            <w:u w:val="single" w:color="1154CC"/>
          </w:rPr>
          <w:t>n</w:t>
        </w:r>
        <w:r>
          <w:rPr>
            <w:rFonts w:ascii="Trebuchet MS" w:eastAsia="Trebuchet MS" w:hAnsi="Trebuchet MS" w:cs="Trebuchet MS"/>
            <w:color w:val="1154CC"/>
            <w:spacing w:val="-1"/>
            <w:w w:val="99"/>
            <w:sz w:val="19"/>
            <w:szCs w:val="19"/>
            <w:u w:val="single" w:color="1154CC"/>
          </w:rPr>
          <w:t>t</w:t>
        </w:r>
        <w:r>
          <w:rPr>
            <w:rFonts w:ascii="Trebuchet MS" w:eastAsia="Trebuchet MS" w:hAnsi="Trebuchet MS" w:cs="Trebuchet MS"/>
            <w:color w:val="1154CC"/>
            <w:w w:val="99"/>
            <w:sz w:val="19"/>
            <w:szCs w:val="19"/>
            <w:u w:val="single" w:color="1154CC"/>
          </w:rPr>
          <w:t>e</w:t>
        </w:r>
        <w:r>
          <w:rPr>
            <w:rFonts w:ascii="Trebuchet MS" w:eastAsia="Trebuchet MS" w:hAnsi="Trebuchet MS" w:cs="Trebuchet MS"/>
            <w:color w:val="1154CC"/>
            <w:spacing w:val="1"/>
            <w:w w:val="99"/>
            <w:sz w:val="19"/>
            <w:szCs w:val="19"/>
            <w:u w:val="single" w:color="1154CC"/>
          </w:rPr>
          <w:t>x</w:t>
        </w:r>
        <w:r>
          <w:rPr>
            <w:rFonts w:ascii="Trebuchet MS" w:eastAsia="Trebuchet MS" w:hAnsi="Trebuchet MS" w:cs="Trebuchet MS"/>
            <w:color w:val="1154CC"/>
            <w:spacing w:val="-1"/>
            <w:w w:val="99"/>
            <w:sz w:val="19"/>
            <w:szCs w:val="19"/>
            <w:u w:val="single" w:color="1154CC"/>
          </w:rPr>
          <w:t>t</w:t>
        </w:r>
        <w:r>
          <w:rPr>
            <w:rFonts w:ascii="Trebuchet MS" w:eastAsia="Trebuchet MS" w:hAnsi="Trebuchet MS" w:cs="Trebuchet MS"/>
            <w:color w:val="1154CC"/>
            <w:spacing w:val="1"/>
            <w:w w:val="99"/>
            <w:sz w:val="19"/>
            <w:szCs w:val="19"/>
            <w:u w:val="single" w:color="1154CC"/>
          </w:rPr>
          <w:t>=</w:t>
        </w:r>
        <w:proofErr w:type="spellStart"/>
        <w:r>
          <w:rPr>
            <w:rFonts w:ascii="Trebuchet MS" w:eastAsia="Trebuchet MS" w:hAnsi="Trebuchet MS" w:cs="Trebuchet MS"/>
            <w:color w:val="1154CC"/>
            <w:spacing w:val="-1"/>
            <w:w w:val="99"/>
            <w:sz w:val="19"/>
            <w:szCs w:val="19"/>
            <w:u w:val="single" w:color="1154CC"/>
          </w:rPr>
          <w:t>W</w:t>
        </w:r>
        <w:r>
          <w:rPr>
            <w:rFonts w:ascii="Trebuchet MS" w:eastAsia="Trebuchet MS" w:hAnsi="Trebuchet MS" w:cs="Trebuchet MS"/>
            <w:color w:val="1154CC"/>
            <w:w w:val="99"/>
            <w:sz w:val="19"/>
            <w:szCs w:val="19"/>
            <w:u w:val="single" w:color="1154CC"/>
          </w:rPr>
          <w:t>SST</w:t>
        </w:r>
        <w:r>
          <w:rPr>
            <w:rFonts w:ascii="Trebuchet MS" w:eastAsia="Trebuchet MS" w:hAnsi="Trebuchet MS" w:cs="Trebuchet MS"/>
            <w:color w:val="1154CC"/>
            <w:spacing w:val="1"/>
            <w:w w:val="99"/>
            <w:sz w:val="19"/>
            <w:szCs w:val="19"/>
            <w:u w:val="single" w:color="1154CC"/>
          </w:rPr>
          <w:t>a</w:t>
        </w:r>
        <w:r>
          <w:rPr>
            <w:rFonts w:ascii="Trebuchet MS" w:eastAsia="Trebuchet MS" w:hAnsi="Trebuchet MS" w:cs="Trebuchet MS"/>
            <w:color w:val="1154CC"/>
            <w:w w:val="99"/>
            <w:sz w:val="19"/>
            <w:szCs w:val="19"/>
            <w:u w:val="single" w:color="1154CC"/>
          </w:rPr>
          <w:t>bPers</w:t>
        </w:r>
        <w:r>
          <w:rPr>
            <w:rFonts w:ascii="Trebuchet MS" w:eastAsia="Trebuchet MS" w:hAnsi="Trebuchet MS" w:cs="Trebuchet MS"/>
            <w:color w:val="1154CC"/>
            <w:spacing w:val="1"/>
            <w:w w:val="99"/>
            <w:sz w:val="19"/>
            <w:szCs w:val="19"/>
            <w:u w:val="single" w:color="1154CC"/>
          </w:rPr>
          <w:t>i</w:t>
        </w:r>
        <w:r>
          <w:rPr>
            <w:rFonts w:ascii="Trebuchet MS" w:eastAsia="Trebuchet MS" w:hAnsi="Trebuchet MS" w:cs="Trebuchet MS"/>
            <w:color w:val="1154CC"/>
            <w:w w:val="99"/>
            <w:sz w:val="19"/>
            <w:szCs w:val="19"/>
            <w:u w:val="single" w:color="1154CC"/>
          </w:rPr>
          <w:t>s</w:t>
        </w:r>
        <w:r>
          <w:rPr>
            <w:rFonts w:ascii="Trebuchet MS" w:eastAsia="Trebuchet MS" w:hAnsi="Trebuchet MS" w:cs="Trebuchet MS"/>
            <w:color w:val="1154CC"/>
            <w:spacing w:val="-1"/>
            <w:w w:val="99"/>
            <w:sz w:val="19"/>
            <w:szCs w:val="19"/>
            <w:u w:val="single" w:color="1154CC"/>
          </w:rPr>
          <w:t>t</w:t>
        </w:r>
        <w:r>
          <w:rPr>
            <w:rFonts w:ascii="Trebuchet MS" w:eastAsia="Trebuchet MS" w:hAnsi="Trebuchet MS" w:cs="Trebuchet MS"/>
            <w:color w:val="1154CC"/>
            <w:w w:val="99"/>
            <w:sz w:val="19"/>
            <w:szCs w:val="19"/>
            <w:u w:val="single" w:color="1154CC"/>
          </w:rPr>
          <w:t>en</w:t>
        </w:r>
        <w:r>
          <w:rPr>
            <w:rFonts w:ascii="Trebuchet MS" w:eastAsia="Trebuchet MS" w:hAnsi="Trebuchet MS" w:cs="Trebuchet MS"/>
            <w:color w:val="1154CC"/>
            <w:spacing w:val="1"/>
            <w:w w:val="99"/>
            <w:sz w:val="19"/>
            <w:szCs w:val="19"/>
            <w:u w:val="single" w:color="1154CC"/>
          </w:rPr>
          <w:t>c</w:t>
        </w:r>
        <w:r>
          <w:rPr>
            <w:rFonts w:ascii="Trebuchet MS" w:eastAsia="Trebuchet MS" w:hAnsi="Trebuchet MS" w:cs="Trebuchet MS"/>
            <w:color w:val="1154CC"/>
            <w:spacing w:val="3"/>
            <w:w w:val="99"/>
            <w:sz w:val="19"/>
            <w:szCs w:val="19"/>
            <w:u w:val="single" w:color="1154CC"/>
          </w:rPr>
          <w:t>e</w:t>
        </w:r>
        <w:proofErr w:type="spellEnd"/>
        <w:r>
          <w:rPr>
            <w:rFonts w:ascii="Trebuchet MS" w:eastAsia="Trebuchet MS" w:hAnsi="Trebuchet MS" w:cs="Trebuchet MS"/>
            <w:color w:val="000000"/>
            <w:w w:val="99"/>
          </w:rPr>
          <w:t>)</w:t>
        </w:r>
      </w:hyperlink>
    </w:p>
    <w:p w14:paraId="252BEFE9" w14:textId="77777777" w:rsidR="00B87611" w:rsidRDefault="00963546">
      <w:pPr>
        <w:spacing w:line="260" w:lineRule="exact"/>
        <w:ind w:left="3776" w:right="3795"/>
        <w:jc w:val="center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position w:val="-1"/>
          <w:sz w:val="24"/>
          <w:szCs w:val="24"/>
        </w:rPr>
        <w:t>P</w:t>
      </w:r>
      <w:r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</w:rPr>
        <w:t>ro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</w:rPr>
        <w:t>je</w:t>
      </w:r>
      <w:r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</w:rPr>
        <w:t xml:space="preserve">t </w:t>
      </w:r>
      <w:r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</w:rPr>
        <w:t>rk</w:t>
      </w:r>
      <w:r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</w:rPr>
        <w:t>Sta</w:t>
      </w:r>
      <w:r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</w:rPr>
        <w:t>g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</w:rPr>
        <w:t>I</w:t>
      </w:r>
    </w:p>
    <w:p w14:paraId="219F8C9F" w14:textId="77777777" w:rsidR="00B87611" w:rsidRDefault="00963546">
      <w:pPr>
        <w:spacing w:before="50"/>
        <w:ind w:left="100" w:right="7686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Cou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r</w:t>
      </w:r>
      <w:r>
        <w:rPr>
          <w:rFonts w:ascii="Trebuchet MS" w:eastAsia="Trebuchet MS" w:hAnsi="Trebuchet MS" w:cs="Trebuchet MS"/>
          <w:b/>
          <w:sz w:val="24"/>
          <w:szCs w:val="24"/>
        </w:rPr>
        <w:t>se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 xml:space="preserve"> O</w:t>
      </w:r>
      <w:r>
        <w:rPr>
          <w:rFonts w:ascii="Trebuchet MS" w:eastAsia="Trebuchet MS" w:hAnsi="Trebuchet MS" w:cs="Trebuchet MS"/>
          <w:b/>
          <w:sz w:val="24"/>
          <w:szCs w:val="24"/>
        </w:rPr>
        <w:t>bj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>ct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b/>
          <w:sz w:val="24"/>
          <w:szCs w:val="24"/>
        </w:rPr>
        <w:t>v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>s:</w:t>
      </w:r>
    </w:p>
    <w:p w14:paraId="00E2747A" w14:textId="77777777" w:rsidR="00B87611" w:rsidRDefault="00963546">
      <w:pPr>
        <w:spacing w:before="41"/>
        <w:ind w:left="4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To 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p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k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wl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g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for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>g r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ti</w:t>
      </w:r>
      <w:r>
        <w:rPr>
          <w:rFonts w:ascii="Trebuchet MS" w:eastAsia="Trebuchet MS" w:hAnsi="Trebuchet MS" w:cs="Trebuchet MS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m</w:t>
      </w:r>
    </w:p>
    <w:p w14:paraId="0A9B0F17" w14:textId="77777777" w:rsidR="00B87611" w:rsidRDefault="00963546">
      <w:pPr>
        <w:spacing w:before="43"/>
        <w:ind w:left="4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 xml:space="preserve">To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de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m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>g 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bi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y</w:t>
      </w:r>
    </w:p>
    <w:p w14:paraId="799EA39E" w14:textId="77777777" w:rsidR="00B87611" w:rsidRDefault="00963546">
      <w:pPr>
        <w:tabs>
          <w:tab w:val="left" w:pos="820"/>
        </w:tabs>
        <w:spacing w:before="41" w:line="273" w:lineRule="auto"/>
        <w:ind w:left="820" w:right="87" w:hanging="360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rFonts w:ascii="Trebuchet MS" w:eastAsia="Trebuchet MS" w:hAnsi="Trebuchet MS" w:cs="Trebuchet MS"/>
          <w:sz w:val="24"/>
          <w:szCs w:val="24"/>
        </w:rPr>
        <w:t>To</w:t>
      </w:r>
      <w:r>
        <w:rPr>
          <w:rFonts w:ascii="Trebuchet MS" w:eastAsia="Trebuchet MS" w:hAnsi="Trebuchet MS" w:cs="Trebuchet MS"/>
          <w:spacing w:val="1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rg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ze</w:t>
      </w:r>
      <w:r>
        <w:rPr>
          <w:rFonts w:ascii="Trebuchet MS" w:eastAsia="Trebuchet MS" w:hAnsi="Trebuchet MS" w:cs="Trebuchet MS"/>
          <w:sz w:val="24"/>
          <w:szCs w:val="24"/>
        </w:rPr>
        <w:t>,</w:t>
      </w:r>
      <w:r>
        <w:rPr>
          <w:rFonts w:ascii="Trebuchet MS" w:eastAsia="Trebuchet MS" w:hAnsi="Trebuchet MS" w:cs="Trebuchet MS"/>
          <w:spacing w:val="1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rk</w:t>
      </w:r>
      <w:r>
        <w:rPr>
          <w:rFonts w:ascii="Trebuchet MS" w:eastAsia="Trebuchet MS" w:hAnsi="Trebuchet MS" w:cs="Trebuchet MS"/>
          <w:spacing w:val="1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f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mo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>
        <w:rPr>
          <w:rFonts w:ascii="Trebuchet MS" w:eastAsia="Trebuchet MS" w:hAnsi="Trebuchet MS" w:cs="Trebuchet MS"/>
          <w:sz w:val="24"/>
          <w:szCs w:val="24"/>
        </w:rPr>
        <w:t>s</w:t>
      </w:r>
    </w:p>
    <w:p w14:paraId="55F7EDEE" w14:textId="77777777" w:rsidR="00B87611" w:rsidRDefault="00963546">
      <w:pPr>
        <w:tabs>
          <w:tab w:val="left" w:pos="820"/>
        </w:tabs>
        <w:spacing w:before="3" w:line="275" w:lineRule="auto"/>
        <w:ind w:left="820" w:right="87" w:hanging="360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rFonts w:ascii="Trebuchet MS" w:eastAsia="Trebuchet MS" w:hAnsi="Trebuchet MS" w:cs="Trebuchet MS"/>
          <w:sz w:val="24"/>
          <w:szCs w:val="24"/>
        </w:rPr>
        <w:t>To</w:t>
      </w:r>
      <w:r>
        <w:rPr>
          <w:rFonts w:ascii="Trebuchet MS" w:eastAsia="Trebuchet MS" w:hAnsi="Trebuchet MS" w:cs="Trebuchet MS"/>
          <w:spacing w:val="6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6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ve</w:t>
      </w:r>
      <w:r>
        <w:rPr>
          <w:rFonts w:ascii="Trebuchet MS" w:eastAsia="Trebuchet MS" w:hAnsi="Trebuchet MS" w:cs="Trebuchet MS"/>
          <w:spacing w:val="6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,</w:t>
      </w:r>
      <w:r>
        <w:rPr>
          <w:rFonts w:ascii="Trebuchet MS" w:eastAsia="Trebuchet MS" w:hAnsi="Trebuchet MS" w:cs="Trebuchet MS"/>
          <w:spacing w:val="6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6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j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ti</w:t>
      </w:r>
      <w:r>
        <w:rPr>
          <w:rFonts w:ascii="Trebuchet MS" w:eastAsia="Trebuchet MS" w:hAnsi="Trebuchet MS" w:cs="Trebuchet MS"/>
          <w:sz w:val="24"/>
          <w:szCs w:val="24"/>
        </w:rPr>
        <w:t>fy</w:t>
      </w:r>
      <w:r>
        <w:rPr>
          <w:rFonts w:ascii="Trebuchet MS" w:eastAsia="Trebuchet MS" w:hAnsi="Trebuchet MS" w:cs="Trebuchet MS"/>
          <w:spacing w:val="6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6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6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6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6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6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>d 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eth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,</w:t>
      </w:r>
    </w:p>
    <w:p w14:paraId="236F998E" w14:textId="77777777" w:rsidR="00B87611" w:rsidRDefault="00963546">
      <w:pPr>
        <w:ind w:left="4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To 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ec</w:t>
      </w:r>
      <w:r>
        <w:rPr>
          <w:rFonts w:ascii="Trebuchet MS" w:eastAsia="Trebuchet MS" w:hAnsi="Trebuchet MS" w:cs="Trebuchet MS"/>
          <w:sz w:val="24"/>
          <w:szCs w:val="24"/>
        </w:rPr>
        <w:t xml:space="preserve">t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xp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ga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ea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ne</w:t>
      </w:r>
      <w:r>
        <w:rPr>
          <w:rFonts w:ascii="Trebuchet MS" w:eastAsia="Trebuchet MS" w:hAnsi="Trebuchet MS" w:cs="Trebuchet MS"/>
          <w:sz w:val="24"/>
          <w:szCs w:val="24"/>
        </w:rPr>
        <w:t>d,</w:t>
      </w:r>
    </w:p>
    <w:p w14:paraId="0B62AB1D" w14:textId="77777777" w:rsidR="00B87611" w:rsidRDefault="00963546">
      <w:pPr>
        <w:spacing w:before="41"/>
        <w:ind w:left="4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To 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 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 xml:space="preserve">t </w:t>
      </w:r>
      <w:r>
        <w:rPr>
          <w:rFonts w:ascii="Trebuchet MS" w:eastAsia="Trebuchet MS" w:hAnsi="Trebuchet MS" w:cs="Trebuchet MS"/>
          <w:spacing w:val="-4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oc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ca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,</w:t>
      </w:r>
    </w:p>
    <w:p w14:paraId="634B38CC" w14:textId="77777777" w:rsidR="00B87611" w:rsidRDefault="00963546">
      <w:pPr>
        <w:tabs>
          <w:tab w:val="left" w:pos="820"/>
        </w:tabs>
        <w:spacing w:before="43" w:line="273" w:lineRule="auto"/>
        <w:ind w:left="820" w:right="88" w:hanging="360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rFonts w:ascii="Trebuchet MS" w:eastAsia="Trebuchet MS" w:hAnsi="Trebuchet MS" w:cs="Trebuchet MS"/>
          <w:sz w:val="24"/>
          <w:szCs w:val="24"/>
        </w:rPr>
        <w:t>To</w:t>
      </w:r>
      <w:r>
        <w:rPr>
          <w:rFonts w:ascii="Trebuchet MS" w:eastAsia="Trebuchet MS" w:hAnsi="Trebuchet MS" w:cs="Trebuchet MS"/>
          <w:spacing w:val="1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io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yo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uc</w:t>
      </w:r>
      <w:r>
        <w:rPr>
          <w:rFonts w:ascii="Trebuchet MS" w:eastAsia="Trebuchet MS" w:hAnsi="Trebuchet MS" w:cs="Trebuchet MS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ls</w:t>
      </w:r>
      <w:r>
        <w:rPr>
          <w:rFonts w:ascii="Trebuchet MS" w:eastAsia="Trebuchet MS" w:hAnsi="Trebuchet MS" w:cs="Trebuchet MS"/>
          <w:sz w:val="24"/>
          <w:szCs w:val="24"/>
        </w:rPr>
        <w:t>,</w:t>
      </w:r>
      <w:r>
        <w:rPr>
          <w:rFonts w:ascii="Trebuchet MS" w:eastAsia="Trebuchet MS" w:hAnsi="Trebuchet MS" w:cs="Trebuchet MS"/>
          <w:spacing w:val="1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ks</w:t>
      </w:r>
      <w:r>
        <w:rPr>
          <w:rFonts w:ascii="Trebuchet MS" w:eastAsia="Trebuchet MS" w:hAnsi="Trebuchet MS" w:cs="Trebuchet MS"/>
          <w:sz w:val="24"/>
          <w:szCs w:val="24"/>
        </w:rPr>
        <w:t>, 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 xml:space="preserve">h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j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ou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m 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r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ou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, 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 xml:space="preserve">n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rn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8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ana</w:t>
      </w:r>
      <w:r>
        <w:rPr>
          <w:rFonts w:ascii="Trebuchet MS" w:eastAsia="Trebuchet MS" w:hAnsi="Trebuchet MS" w:cs="Trebuchet MS"/>
          <w:spacing w:val="-4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yt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ica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sk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lls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57CECBF7" w14:textId="77777777" w:rsidR="00B87611" w:rsidRDefault="00963546">
      <w:pPr>
        <w:spacing w:before="3"/>
        <w:ind w:left="4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To Wo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k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 xml:space="preserve">n TEAM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ea</w:t>
      </w:r>
      <w:r>
        <w:rPr>
          <w:rFonts w:ascii="Trebuchet MS" w:eastAsia="Trebuchet MS" w:hAnsi="Trebuchet MS" w:cs="Trebuchet MS"/>
          <w:sz w:val="24"/>
          <w:szCs w:val="24"/>
        </w:rPr>
        <w:t>rn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iona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m</w:t>
      </w:r>
    </w:p>
    <w:p w14:paraId="3373A51D" w14:textId="77777777" w:rsidR="00B87611" w:rsidRDefault="00B87611">
      <w:pPr>
        <w:spacing w:before="7" w:line="100" w:lineRule="exact"/>
        <w:rPr>
          <w:sz w:val="11"/>
          <w:szCs w:val="11"/>
        </w:rPr>
      </w:pPr>
    </w:p>
    <w:p w14:paraId="76920FF7" w14:textId="77777777" w:rsidR="00B87611" w:rsidRDefault="00B87611">
      <w:pPr>
        <w:spacing w:line="200" w:lineRule="exact"/>
      </w:pPr>
    </w:p>
    <w:p w14:paraId="5C7B6D0A" w14:textId="77777777" w:rsidR="00B87611" w:rsidRDefault="00963546">
      <w:pPr>
        <w:ind w:left="100" w:right="7765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Cou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r</w:t>
      </w:r>
      <w:r>
        <w:rPr>
          <w:rFonts w:ascii="Trebuchet MS" w:eastAsia="Trebuchet MS" w:hAnsi="Trebuchet MS" w:cs="Trebuchet MS"/>
          <w:b/>
          <w:sz w:val="24"/>
          <w:szCs w:val="24"/>
        </w:rPr>
        <w:t>se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 xml:space="preserve"> O</w:t>
      </w:r>
      <w:r>
        <w:rPr>
          <w:rFonts w:ascii="Trebuchet MS" w:eastAsia="Trebuchet MS" w:hAnsi="Trebuchet MS" w:cs="Trebuchet MS"/>
          <w:b/>
          <w:sz w:val="24"/>
          <w:szCs w:val="24"/>
        </w:rPr>
        <w:t>utcom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>s:</w:t>
      </w:r>
    </w:p>
    <w:p w14:paraId="061311A5" w14:textId="77777777" w:rsidR="00B87611" w:rsidRDefault="00963546">
      <w:pPr>
        <w:spacing w:before="43"/>
        <w:ind w:left="100" w:right="3823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n 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b/>
          <w:sz w:val="24"/>
          <w:szCs w:val="24"/>
        </w:rPr>
        <w:t>mp</w:t>
      </w:r>
      <w:r>
        <w:rPr>
          <w:rFonts w:ascii="Trebuchet MS" w:eastAsia="Trebuchet MS" w:hAnsi="Trebuchet MS" w:cs="Trebuchet MS"/>
          <w:b/>
          <w:spacing w:val="-2"/>
          <w:sz w:val="24"/>
          <w:szCs w:val="24"/>
        </w:rPr>
        <w:t>l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b/>
          <w:sz w:val="24"/>
          <w:szCs w:val="24"/>
        </w:rPr>
        <w:t>i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b/>
          <w:sz w:val="24"/>
          <w:szCs w:val="24"/>
        </w:rPr>
        <w:t>n of t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h</w:t>
      </w:r>
      <w:r>
        <w:rPr>
          <w:rFonts w:ascii="Trebuchet MS" w:eastAsia="Trebuchet MS" w:hAnsi="Trebuchet MS" w:cs="Trebuchet MS"/>
          <w:b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b/>
          <w:sz w:val="24"/>
          <w:szCs w:val="24"/>
        </w:rPr>
        <w:t>urs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>, s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b/>
          <w:sz w:val="24"/>
          <w:szCs w:val="24"/>
        </w:rPr>
        <w:t>ud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nt 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b/>
          <w:sz w:val="24"/>
          <w:szCs w:val="24"/>
        </w:rPr>
        <w:t>i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b/>
          <w:sz w:val="24"/>
          <w:szCs w:val="24"/>
        </w:rPr>
        <w:t>l</w:t>
      </w:r>
      <w:r>
        <w:rPr>
          <w:rFonts w:ascii="Trebuchet MS" w:eastAsia="Trebuchet MS" w:hAnsi="Trebuchet MS" w:cs="Trebuchet MS"/>
          <w:b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z w:val="24"/>
          <w:szCs w:val="24"/>
        </w:rPr>
        <w:t>be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 xml:space="preserve"> a</w:t>
      </w:r>
      <w:r>
        <w:rPr>
          <w:rFonts w:ascii="Trebuchet MS" w:eastAsia="Trebuchet MS" w:hAnsi="Trebuchet MS" w:cs="Trebuchet MS"/>
          <w:b/>
          <w:spacing w:val="2"/>
          <w:sz w:val="24"/>
          <w:szCs w:val="24"/>
        </w:rPr>
        <w:t>b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b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z w:val="24"/>
          <w:szCs w:val="24"/>
        </w:rPr>
        <w:t>t</w:t>
      </w:r>
      <w:r>
        <w:rPr>
          <w:rFonts w:ascii="Trebuchet MS" w:eastAsia="Trebuchet MS" w:hAnsi="Trebuchet MS" w:cs="Trebuchet MS"/>
          <w:b/>
          <w:spacing w:val="5"/>
          <w:sz w:val="24"/>
          <w:szCs w:val="24"/>
        </w:rPr>
        <w:t>o</w:t>
      </w:r>
      <w:r>
        <w:rPr>
          <w:rFonts w:ascii="Trebuchet MS" w:eastAsia="Trebuchet MS" w:hAnsi="Trebuchet MS" w:cs="Trebuchet MS"/>
          <w:b/>
          <w:sz w:val="24"/>
          <w:szCs w:val="24"/>
        </w:rPr>
        <w:t>–</w:t>
      </w:r>
    </w:p>
    <w:p w14:paraId="2498A7D5" w14:textId="77777777" w:rsidR="00B87611" w:rsidRDefault="00963546">
      <w:pPr>
        <w:spacing w:before="40"/>
        <w:ind w:left="532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• </w:t>
      </w:r>
      <w:r>
        <w:rPr>
          <w:rFonts w:ascii="Trebuchet MS" w:eastAsia="Trebuchet MS" w:hAnsi="Trebuchet MS" w:cs="Trebuchet MS"/>
          <w:spacing w:val="1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So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ve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ea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fe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by 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p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yi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 xml:space="preserve">g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k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dge.</w:t>
      </w:r>
    </w:p>
    <w:p w14:paraId="0F6B5566" w14:textId="77777777" w:rsidR="00B87611" w:rsidRDefault="00963546">
      <w:pPr>
        <w:spacing w:before="20" w:line="260" w:lineRule="exact"/>
        <w:ind w:left="813" w:right="76" w:hanging="281"/>
        <w:jc w:val="both"/>
        <w:rPr>
          <w:rFonts w:ascii="Trebuchet MS" w:eastAsia="Trebuchet MS" w:hAnsi="Trebuchet MS" w:cs="Trebuchet MS"/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</w:t>
      </w:r>
      <w:r>
        <w:rPr>
          <w:spacing w:val="2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z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proofErr w:type="gramEnd"/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v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ppr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,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pp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an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ppr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 xml:space="preserve">e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2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 xml:space="preserve">e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utio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23B7D451" w14:textId="77777777" w:rsidR="00B87611" w:rsidRDefault="00963546">
      <w:pPr>
        <w:spacing w:line="280" w:lineRule="exact"/>
        <w:ind w:left="532"/>
        <w:rPr>
          <w:rFonts w:ascii="Trebuchet MS" w:eastAsia="Trebuchet MS" w:hAnsi="Trebuchet MS" w:cs="Trebuchet MS"/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</w:t>
      </w:r>
      <w:r>
        <w:rPr>
          <w:spacing w:val="5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Wr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it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proofErr w:type="gramEnd"/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ca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cu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nt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 xml:space="preserve">n a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ll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5E58EBFC" w14:textId="77777777" w:rsidR="00B87611" w:rsidRDefault="00963546">
      <w:pPr>
        <w:tabs>
          <w:tab w:val="left" w:pos="880"/>
        </w:tabs>
        <w:ind w:left="813" w:right="83" w:hanging="281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ic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4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ff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4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4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4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6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-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ry</w:t>
      </w:r>
      <w:r>
        <w:rPr>
          <w:rFonts w:ascii="Trebuchet MS" w:eastAsia="Trebuchet MS" w:hAnsi="Trebuchet MS" w:cs="Trebuchet MS"/>
          <w:spacing w:val="4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4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4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ea</w:t>
      </w:r>
      <w:r>
        <w:rPr>
          <w:rFonts w:ascii="Trebuchet MS" w:eastAsia="Trebuchet MS" w:hAnsi="Trebuchet MS" w:cs="Trebuchet MS"/>
          <w:sz w:val="24"/>
          <w:szCs w:val="24"/>
        </w:rPr>
        <w:t>ms</w:t>
      </w:r>
      <w:r>
        <w:rPr>
          <w:rFonts w:ascii="Trebuchet MS" w:eastAsia="Trebuchet MS" w:hAnsi="Trebuchet MS" w:cs="Trebuchet MS"/>
          <w:spacing w:val="4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x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 xml:space="preserve">g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tea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k</w:t>
      </w:r>
      <w:r>
        <w:rPr>
          <w:rFonts w:ascii="Trebuchet MS" w:eastAsia="Trebuchet MS" w:hAnsi="Trebuchet MS" w:cs="Trebuchet MS"/>
          <w:sz w:val="24"/>
          <w:szCs w:val="24"/>
        </w:rPr>
        <w:t>,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-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ona</w:t>
      </w:r>
      <w:r>
        <w:rPr>
          <w:rFonts w:ascii="Trebuchet MS" w:eastAsia="Trebuchet MS" w:hAnsi="Trebuchet MS" w:cs="Trebuchet MS"/>
          <w:sz w:val="24"/>
          <w:szCs w:val="24"/>
        </w:rPr>
        <w:t>l 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ati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hi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con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ge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>
        <w:rPr>
          <w:rFonts w:ascii="Trebuchet MS" w:eastAsia="Trebuchet MS" w:hAnsi="Trebuchet MS" w:cs="Trebuchet MS"/>
          <w:sz w:val="24"/>
          <w:szCs w:val="24"/>
        </w:rPr>
        <w:t xml:space="preserve">t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ea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hi</w:t>
      </w:r>
      <w:r>
        <w:rPr>
          <w:rFonts w:ascii="Trebuchet MS" w:eastAsia="Trebuchet MS" w:hAnsi="Trebuchet MS" w:cs="Trebuchet MS"/>
          <w:sz w:val="24"/>
          <w:szCs w:val="24"/>
        </w:rPr>
        <w:t>p q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it</w:t>
      </w:r>
      <w:r>
        <w:rPr>
          <w:rFonts w:ascii="Trebuchet MS" w:eastAsia="Trebuchet MS" w:hAnsi="Trebuchet MS" w:cs="Trebuchet MS"/>
          <w:sz w:val="24"/>
          <w:szCs w:val="24"/>
        </w:rPr>
        <w:t>y</w:t>
      </w:r>
    </w:p>
    <w:p w14:paraId="1462041B" w14:textId="77777777" w:rsidR="00B87611" w:rsidRDefault="00B87611">
      <w:pPr>
        <w:spacing w:before="2" w:line="120" w:lineRule="exact"/>
        <w:rPr>
          <w:sz w:val="13"/>
          <w:szCs w:val="13"/>
        </w:rPr>
      </w:pPr>
    </w:p>
    <w:p w14:paraId="0F444652" w14:textId="77777777" w:rsidR="00B87611" w:rsidRDefault="00B87611">
      <w:pPr>
        <w:spacing w:line="200" w:lineRule="exact"/>
      </w:pPr>
    </w:p>
    <w:p w14:paraId="494A6858" w14:textId="77777777" w:rsidR="00B87611" w:rsidRDefault="00963546">
      <w:pPr>
        <w:ind w:left="156" w:right="8484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Guid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el</w:t>
      </w:r>
      <w:r>
        <w:rPr>
          <w:rFonts w:ascii="Trebuchet MS" w:eastAsia="Trebuchet MS" w:hAnsi="Trebuchet MS" w:cs="Trebuchet MS"/>
          <w:b/>
          <w:sz w:val="24"/>
          <w:szCs w:val="24"/>
        </w:rPr>
        <w:t>in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>s-</w:t>
      </w:r>
    </w:p>
    <w:p w14:paraId="4691C66B" w14:textId="77777777" w:rsidR="00B87611" w:rsidRDefault="00963546">
      <w:pPr>
        <w:spacing w:line="260" w:lineRule="exact"/>
        <w:ind w:left="156" w:right="95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ject</w:t>
      </w:r>
      <w:r>
        <w:rPr>
          <w:rFonts w:ascii="Trebuchet MS" w:eastAsia="Trebuchet MS" w:hAnsi="Trebuchet MS" w:cs="Trebuchet MS"/>
          <w:spacing w:val="2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rk</w:t>
      </w:r>
      <w:r>
        <w:rPr>
          <w:rFonts w:ascii="Trebuchet MS" w:eastAsia="Trebuchet MS" w:hAnsi="Trebuchet MS" w:cs="Trebuchet MS"/>
          <w:spacing w:val="2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St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g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–</w:t>
      </w:r>
      <w:r>
        <w:rPr>
          <w:rFonts w:ascii="Trebuchet MS" w:eastAsia="Trebuchet MS" w:hAnsi="Trebuchet MS" w:cs="Trebuchet MS"/>
          <w:spacing w:val="2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9"/>
          <w:sz w:val="24"/>
          <w:szCs w:val="24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proofErr w:type="gramEnd"/>
      <w:r>
        <w:rPr>
          <w:rFonts w:ascii="Trebuchet MS" w:eastAsia="Trebuchet MS" w:hAnsi="Trebuchet MS" w:cs="Trebuchet MS"/>
          <w:spacing w:val="2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gr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2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rt</w:t>
      </w:r>
      <w:r>
        <w:rPr>
          <w:rFonts w:ascii="Trebuchet MS" w:eastAsia="Trebuchet MS" w:hAnsi="Trebuchet MS" w:cs="Trebuchet MS"/>
          <w:spacing w:val="2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ject</w:t>
      </w:r>
      <w:r>
        <w:rPr>
          <w:rFonts w:ascii="Trebuchet MS" w:eastAsia="Trebuchet MS" w:hAnsi="Trebuchet MS" w:cs="Trebuchet MS"/>
          <w:spacing w:val="2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k</w:t>
      </w:r>
      <w:r>
        <w:rPr>
          <w:rFonts w:ascii="Trebuchet MS" w:eastAsia="Trebuchet MS" w:hAnsi="Trebuchet MS" w:cs="Trebuchet MS"/>
          <w:sz w:val="24"/>
          <w:szCs w:val="24"/>
        </w:rPr>
        <w:t>.</w:t>
      </w:r>
      <w:r>
        <w:rPr>
          <w:rFonts w:ascii="Trebuchet MS" w:eastAsia="Trebuchet MS" w:hAnsi="Trebuchet MS" w:cs="Trebuchet MS"/>
          <w:spacing w:val="2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In</w:t>
      </w:r>
      <w:r>
        <w:rPr>
          <w:rFonts w:ascii="Trebuchet MS" w:eastAsia="Trebuchet MS" w:hAnsi="Trebuchet MS" w:cs="Trebuchet MS"/>
          <w:spacing w:val="1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,</w:t>
      </w:r>
      <w:r>
        <w:rPr>
          <w:rFonts w:ascii="Trebuchet MS" w:eastAsia="Trebuchet MS" w:hAnsi="Trebuchet MS" w:cs="Trebuchet MS"/>
          <w:spacing w:val="1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tu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2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l</w:t>
      </w:r>
    </w:p>
    <w:p w14:paraId="6175D787" w14:textId="77777777" w:rsidR="00B87611" w:rsidRDefault="00963546">
      <w:pPr>
        <w:spacing w:before="43" w:line="276" w:lineRule="auto"/>
        <w:ind w:left="156" w:right="86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pacing w:val="1"/>
          <w:sz w:val="24"/>
          <w:szCs w:val="24"/>
        </w:rPr>
        <w:t>co</w:t>
      </w:r>
      <w:r>
        <w:rPr>
          <w:rFonts w:ascii="Trebuchet MS" w:eastAsia="Trebuchet MS" w:hAnsi="Trebuchet MS" w:cs="Trebuchet MS"/>
          <w:sz w:val="24"/>
          <w:szCs w:val="24"/>
        </w:rPr>
        <w:t>mp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ia</w:t>
      </w:r>
      <w:r>
        <w:rPr>
          <w:rFonts w:ascii="Trebuchet MS" w:eastAsia="Trebuchet MS" w:hAnsi="Trebuchet MS" w:cs="Trebuchet MS"/>
          <w:sz w:val="24"/>
          <w:szCs w:val="24"/>
        </w:rPr>
        <w:t xml:space="preserve">l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rk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j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hic</w:t>
      </w:r>
      <w:r>
        <w:rPr>
          <w:rFonts w:ascii="Trebuchet MS" w:eastAsia="Trebuchet MS" w:hAnsi="Trebuchet MS" w:cs="Trebuchet MS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ite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tu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z w:val="24"/>
          <w:szCs w:val="24"/>
        </w:rPr>
        <w:t>,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gn,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f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mp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n (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Ma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l 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l/</w:t>
      </w:r>
      <w:r>
        <w:rPr>
          <w:rFonts w:ascii="Trebuchet MS" w:eastAsia="Trebuchet MS" w:hAnsi="Trebuchet MS" w:cs="Trebuchet MS"/>
          <w:sz w:val="24"/>
          <w:szCs w:val="24"/>
        </w:rPr>
        <w:t>SR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S/</w:t>
      </w:r>
      <w:r>
        <w:rPr>
          <w:rFonts w:ascii="Trebuchet MS" w:eastAsia="Trebuchet MS" w:hAnsi="Trebuchet MS" w:cs="Trebuchet MS"/>
          <w:sz w:val="24"/>
          <w:szCs w:val="24"/>
        </w:rPr>
        <w:t>UM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/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/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oc</w:t>
      </w:r>
      <w:r>
        <w:rPr>
          <w:rFonts w:ascii="Trebuchet MS" w:eastAsia="Trebuchet MS" w:hAnsi="Trebuchet MS" w:cs="Trebuchet MS"/>
          <w:sz w:val="24"/>
          <w:szCs w:val="24"/>
        </w:rPr>
        <w:t>k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gr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m/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RT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cha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,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>.)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&amp;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gn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th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 xml:space="preserve">-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p.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The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tu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>
        <w:rPr>
          <w:rFonts w:ascii="Trebuchet MS" w:eastAsia="Trebuchet MS" w:hAnsi="Trebuchet MS" w:cs="Trebuchet MS"/>
          <w:sz w:val="24"/>
          <w:szCs w:val="24"/>
        </w:rPr>
        <w:t xml:space="preserve">t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e</w:t>
      </w:r>
      <w:r>
        <w:rPr>
          <w:rFonts w:ascii="Trebuchet MS" w:eastAsia="Trebuchet MS" w:hAnsi="Trebuchet MS" w:cs="Trebuchet MS"/>
          <w:sz w:val="24"/>
          <w:szCs w:val="24"/>
        </w:rPr>
        <w:t>xp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mp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ject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si</w:t>
      </w:r>
      <w:r>
        <w:rPr>
          <w:rFonts w:ascii="Trebuchet MS" w:eastAsia="Trebuchet MS" w:hAnsi="Trebuchet MS" w:cs="Trebuchet MS"/>
          <w:sz w:val="24"/>
          <w:szCs w:val="24"/>
        </w:rPr>
        <w:t>gn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.</w:t>
      </w:r>
      <w:r>
        <w:rPr>
          <w:rFonts w:ascii="Trebuchet MS" w:eastAsia="Trebuchet MS" w:hAnsi="Trebuchet MS" w:cs="Trebuchet MS"/>
          <w:spacing w:val="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As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f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gr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s 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 xml:space="preserve">t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Dis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io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rk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St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7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-</w:t>
      </w:r>
      <w:r>
        <w:rPr>
          <w:rFonts w:ascii="Trebuchet MS" w:eastAsia="Trebuchet MS" w:hAnsi="Trebuchet MS" w:cs="Trebuchet MS"/>
          <w:sz w:val="24"/>
          <w:szCs w:val="24"/>
        </w:rPr>
        <w:t>I,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 xml:space="preserve">e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at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l 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 a 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dv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ce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 xml:space="preserve">t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n 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gy 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 xml:space="preserve">g to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ect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ject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ic</w:t>
      </w:r>
      <w:r>
        <w:rPr>
          <w:rFonts w:ascii="Trebuchet MS" w:eastAsia="Trebuchet MS" w:hAnsi="Trebuchet MS" w:cs="Trebuchet MS"/>
          <w:sz w:val="24"/>
          <w:szCs w:val="24"/>
        </w:rPr>
        <w:t>. The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tu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 xml:space="preserve">l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bm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c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 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gr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ject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rk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St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-</w:t>
      </w:r>
      <w:r>
        <w:rPr>
          <w:rFonts w:ascii="Trebuchet MS" w:eastAsia="Trebuchet MS" w:hAnsi="Trebuchet MS" w:cs="Trebuchet MS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 xml:space="preserve">n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tan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rd</w:t>
      </w:r>
      <w:r>
        <w:rPr>
          <w:rFonts w:ascii="Trebuchet MS" w:eastAsia="Trebuchet MS" w:hAnsi="Trebuchet MS" w:cs="Trebuchet MS"/>
          <w:spacing w:val="4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4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4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ati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ry</w:t>
      </w:r>
      <w:r>
        <w:rPr>
          <w:rFonts w:ascii="Trebuchet MS" w:eastAsia="Trebuchet MS" w:hAnsi="Trebuchet MS" w:cs="Trebuchet MS"/>
          <w:spacing w:val="4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co</w:t>
      </w:r>
      <w:r>
        <w:rPr>
          <w:rFonts w:ascii="Trebuchet MS" w:eastAsia="Trebuchet MS" w:hAnsi="Trebuchet MS" w:cs="Trebuchet MS"/>
          <w:sz w:val="24"/>
          <w:szCs w:val="24"/>
        </w:rPr>
        <w:t>mp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4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4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4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rk</w:t>
      </w:r>
      <w:r>
        <w:rPr>
          <w:rFonts w:ascii="Trebuchet MS" w:eastAsia="Trebuchet MS" w:hAnsi="Trebuchet MS" w:cs="Trebuchet MS"/>
          <w:spacing w:val="4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by</w:t>
      </w:r>
      <w:r>
        <w:rPr>
          <w:rFonts w:ascii="Trebuchet MS" w:eastAsia="Trebuchet MS" w:hAnsi="Trebuchet MS" w:cs="Trebuchet MS"/>
          <w:spacing w:val="4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4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con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4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de</w:t>
      </w:r>
      <w:r>
        <w:rPr>
          <w:rFonts w:ascii="Trebuchet MS" w:eastAsia="Trebuchet MS" w:hAnsi="Trebuchet MS" w:cs="Trebuchet MS"/>
          <w:spacing w:val="4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d of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/</w:t>
      </w:r>
      <w:r>
        <w:rPr>
          <w:rFonts w:ascii="Trebuchet MS" w:eastAsia="Trebuchet MS" w:hAnsi="Trebuchet MS" w:cs="Trebuchet MS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00DA3C06" w14:textId="77777777" w:rsidR="00B87611" w:rsidRDefault="00000000">
      <w:pPr>
        <w:spacing w:line="260" w:lineRule="exact"/>
        <w:ind w:left="156" w:right="106"/>
        <w:jc w:val="both"/>
        <w:rPr>
          <w:rFonts w:ascii="Trebuchet MS" w:eastAsia="Trebuchet MS" w:hAnsi="Trebuchet MS" w:cs="Trebuchet MS"/>
          <w:sz w:val="24"/>
          <w:szCs w:val="24"/>
        </w:rPr>
      </w:pPr>
      <w:r>
        <w:pict w14:anchorId="14FB3FC6">
          <v:group id="_x0000_s2894" style="position:absolute;left:0;text-align:left;margin-left:62.85pt;margin-top:-176.6pt;width:488.45pt;height:242.2pt;z-index:-251691520;mso-position-horizontal-relative:page" coordorigin="1257,-3532" coordsize="9769,4844">
            <v:shape id="_x0000_s2898" style="position:absolute;left:1260;top:-3529;width:9762;height:0" coordorigin="1260,-3529" coordsize="9762,0" path="m1260,-3529r9763,e" filled="f" strokeweight=".22pt">
              <v:path arrowok="t"/>
            </v:shape>
            <v:shape id="_x0000_s2897" style="position:absolute;left:1259;top:-3530;width:0;height:4839" coordorigin="1259,-3530" coordsize="0,4839" path="m1259,-3530r,4839e" filled="f" strokeweight=".22pt">
              <v:path arrowok="t"/>
            </v:shape>
            <v:shape id="_x0000_s2896" style="position:absolute;left:1260;top:1308;width:9762;height:0" coordorigin="1260,1308" coordsize="9762,0" path="m1260,1308r9763,e" filled="f" strokeweight=".22pt">
              <v:path arrowok="t"/>
            </v:shape>
            <v:shape id="_x0000_s2895" style="position:absolute;left:11024;top:-3530;width:0;height:4839" coordorigin="11024,-3530" coordsize="0,4839" path="m11024,-3530r,4839e" filled="f" strokeweight=".22pt">
              <v:path arrowok="t"/>
            </v:shape>
            <w10:wrap anchorx="page"/>
          </v:group>
        </w:pict>
      </w:r>
      <w:r w:rsidR="00963546">
        <w:rPr>
          <w:rFonts w:ascii="Trebuchet MS" w:eastAsia="Trebuchet MS" w:hAnsi="Trebuchet MS" w:cs="Trebuchet MS"/>
          <w:sz w:val="24"/>
          <w:szCs w:val="24"/>
        </w:rPr>
        <w:t>The</w:t>
      </w:r>
      <w:r w:rsidR="00963546">
        <w:rPr>
          <w:rFonts w:ascii="Trebuchet MS" w:eastAsia="Trebuchet MS" w:hAnsi="Trebuchet MS" w:cs="Trebuchet MS"/>
          <w:spacing w:val="3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>x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3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pacing w:val="30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be</w:t>
      </w:r>
      <w:r w:rsidR="00963546">
        <w:rPr>
          <w:rFonts w:ascii="Trebuchet MS" w:eastAsia="Trebuchet MS" w:hAnsi="Trebuchet MS" w:cs="Trebuchet MS"/>
          <w:spacing w:val="3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ss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ss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3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by</w:t>
      </w:r>
      <w:r w:rsidR="00963546">
        <w:rPr>
          <w:rFonts w:ascii="Trebuchet MS" w:eastAsia="Trebuchet MS" w:hAnsi="Trebuchet MS" w:cs="Trebuchet MS"/>
          <w:spacing w:val="30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3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p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ane</w:t>
      </w:r>
      <w:r w:rsidR="00963546">
        <w:rPr>
          <w:rFonts w:ascii="Trebuchet MS" w:eastAsia="Trebuchet MS" w:hAnsi="Trebuchet MS" w:cs="Trebuchet MS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pacing w:val="3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f</w:t>
      </w:r>
      <w:r w:rsidR="00963546">
        <w:rPr>
          <w:rFonts w:ascii="Trebuchet MS" w:eastAsia="Trebuchet MS" w:hAnsi="Trebuchet MS" w:cs="Trebuchet MS"/>
          <w:spacing w:val="3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>x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z w:val="24"/>
          <w:szCs w:val="24"/>
        </w:rPr>
        <w:t>m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ne</w:t>
      </w:r>
      <w:r w:rsidR="00963546">
        <w:rPr>
          <w:rFonts w:ascii="Trebuchet MS" w:eastAsia="Trebuchet MS" w:hAnsi="Trebuchet MS" w:cs="Trebuchet MS"/>
          <w:sz w:val="24"/>
          <w:szCs w:val="24"/>
        </w:rPr>
        <w:t>rs</w:t>
      </w:r>
      <w:r w:rsidR="00963546">
        <w:rPr>
          <w:rFonts w:ascii="Trebuchet MS" w:eastAsia="Trebuchet MS" w:hAnsi="Trebuchet MS" w:cs="Trebuchet MS"/>
          <w:spacing w:val="30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f</w:t>
      </w:r>
      <w:r w:rsidR="00963546">
        <w:rPr>
          <w:rFonts w:ascii="Trebuchet MS" w:eastAsia="Trebuchet MS" w:hAnsi="Trebuchet MS" w:cs="Trebuchet MS"/>
          <w:spacing w:val="3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hi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 w:rsidR="00963546">
        <w:rPr>
          <w:rFonts w:ascii="Trebuchet MS" w:eastAsia="Trebuchet MS" w:hAnsi="Trebuchet MS" w:cs="Trebuchet MS"/>
          <w:sz w:val="24"/>
          <w:szCs w:val="24"/>
        </w:rPr>
        <w:t>h</w:t>
      </w:r>
      <w:r w:rsidR="00963546">
        <w:rPr>
          <w:rFonts w:ascii="Trebuchet MS" w:eastAsia="Trebuchet MS" w:hAnsi="Trebuchet MS" w:cs="Trebuchet MS"/>
          <w:spacing w:val="3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 w:rsidR="00963546">
        <w:rPr>
          <w:rFonts w:ascii="Trebuchet MS" w:eastAsia="Trebuchet MS" w:hAnsi="Trebuchet MS" w:cs="Trebuchet MS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3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30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ce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ss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z w:val="24"/>
          <w:szCs w:val="24"/>
        </w:rPr>
        <w:t>y</w:t>
      </w:r>
      <w:r w:rsidR="00963546">
        <w:rPr>
          <w:rFonts w:ascii="Trebuchet MS" w:eastAsia="Trebuchet MS" w:hAnsi="Trebuchet MS" w:cs="Trebuchet MS"/>
          <w:spacing w:val="30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z w:val="24"/>
          <w:szCs w:val="24"/>
        </w:rPr>
        <w:t>n</w:t>
      </w:r>
    </w:p>
    <w:p w14:paraId="4F3D6DD2" w14:textId="77777777" w:rsidR="00B87611" w:rsidRDefault="00000000">
      <w:pPr>
        <w:spacing w:before="2" w:line="320" w:lineRule="atLeast"/>
        <w:ind w:left="156" w:right="101"/>
        <w:rPr>
          <w:rFonts w:ascii="Trebuchet MS" w:eastAsia="Trebuchet MS" w:hAnsi="Trebuchet MS" w:cs="Trebuchet MS"/>
          <w:sz w:val="24"/>
          <w:szCs w:val="24"/>
        </w:rPr>
      </w:pPr>
      <w:r>
        <w:pict w14:anchorId="05CA5464">
          <v:group id="_x0000_s2891" style="position:absolute;left:0;text-align:left;margin-left:60pt;margin-top:68.2pt;width:492.1pt;height:4.55pt;z-index:-251692544;mso-position-horizontal-relative:page" coordorigin="1200,1364" coordsize="9842,91">
            <v:shape id="_x0000_s2893" style="position:absolute;left:1231;top:1395;width:9780;height:0" coordorigin="1231,1395" coordsize="9780,0" path="m1231,1395r9780,e" filled="f" strokecolor="#612322" strokeweight="3.1pt">
              <v:path arrowok="t"/>
            </v:shape>
            <v:shape id="_x0000_s2892" style="position:absolute;left:1231;top:1447;width:9780;height:0" coordorigin="1231,1447" coordsize="9780,0" path="m1231,1447r9780,e" filled="f" strokecolor="#612322" strokeweight=".82pt">
              <v:path arrowok="t"/>
            </v:shape>
            <w10:wrap anchorx="page"/>
          </v:group>
        </w:pic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>xt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na</w:t>
      </w:r>
      <w:r w:rsidR="00963546">
        <w:rPr>
          <w:rFonts w:ascii="Trebuchet MS" w:eastAsia="Trebuchet MS" w:hAnsi="Trebuchet MS" w:cs="Trebuchet MS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pacing w:val="3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3"/>
          <w:sz w:val="24"/>
          <w:szCs w:val="24"/>
        </w:rPr>
        <w:t>x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z w:val="24"/>
          <w:szCs w:val="24"/>
        </w:rPr>
        <w:t>m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ne</w:t>
      </w:r>
      <w:r w:rsidR="00963546">
        <w:rPr>
          <w:rFonts w:ascii="Trebuchet MS" w:eastAsia="Trebuchet MS" w:hAnsi="Trebuchet MS" w:cs="Trebuchet MS"/>
          <w:sz w:val="24"/>
          <w:szCs w:val="24"/>
        </w:rPr>
        <w:t>r.</w:t>
      </w:r>
      <w:r w:rsidR="00963546">
        <w:rPr>
          <w:rFonts w:ascii="Trebuchet MS" w:eastAsia="Trebuchet MS" w:hAnsi="Trebuchet MS" w:cs="Trebuchet MS"/>
          <w:spacing w:val="3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3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 w:rsidR="00963546">
        <w:rPr>
          <w:rFonts w:ascii="Trebuchet MS" w:eastAsia="Trebuchet MS" w:hAnsi="Trebuchet MS" w:cs="Trebuchet MS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3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ss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ss</w:t>
      </w:r>
      <w:r w:rsidR="00963546">
        <w:rPr>
          <w:rFonts w:ascii="Trebuchet MS" w:eastAsia="Trebuchet MS" w:hAnsi="Trebuchet MS" w:cs="Trebuchet MS"/>
          <w:sz w:val="24"/>
          <w:szCs w:val="24"/>
        </w:rPr>
        <w:t>m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 w:rsidR="00963546">
        <w:rPr>
          <w:rFonts w:ascii="Trebuchet MS" w:eastAsia="Trebuchet MS" w:hAnsi="Trebuchet MS" w:cs="Trebuchet MS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34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pacing w:val="3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be</w:t>
      </w:r>
      <w:r w:rsidR="00963546">
        <w:rPr>
          <w:rFonts w:ascii="Trebuchet MS" w:eastAsia="Trebuchet MS" w:hAnsi="Trebuchet MS" w:cs="Trebuchet MS"/>
          <w:spacing w:val="3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br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z w:val="24"/>
          <w:szCs w:val="24"/>
        </w:rPr>
        <w:t>y</w:t>
      </w:r>
      <w:r w:rsidR="00963546">
        <w:rPr>
          <w:rFonts w:ascii="Trebuchet MS" w:eastAsia="Trebuchet MS" w:hAnsi="Trebuchet MS" w:cs="Trebuchet MS"/>
          <w:spacing w:val="3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b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3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pacing w:val="3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rk</w:t>
      </w:r>
      <w:r w:rsidR="00963546">
        <w:rPr>
          <w:rFonts w:ascii="Trebuchet MS" w:eastAsia="Trebuchet MS" w:hAnsi="Trebuchet MS" w:cs="Trebuchet MS"/>
          <w:spacing w:val="3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un</w:t>
      </w:r>
      <w:r w:rsidR="00963546">
        <w:rPr>
          <w:rFonts w:ascii="Trebuchet MS" w:eastAsia="Trebuchet MS" w:hAnsi="Trebuchet MS" w:cs="Trebuchet MS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>rgo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>,</w:t>
      </w:r>
      <w:r w:rsidR="00963546">
        <w:rPr>
          <w:rFonts w:ascii="Trebuchet MS" w:eastAsia="Trebuchet MS" w:hAnsi="Trebuchet MS" w:cs="Trebuchet MS"/>
          <w:spacing w:val="3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co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z w:val="24"/>
          <w:szCs w:val="24"/>
        </w:rPr>
        <w:t>t d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z w:val="24"/>
          <w:szCs w:val="24"/>
        </w:rPr>
        <w:t>v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ry, 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 w:rsidR="00963546">
        <w:rPr>
          <w:rFonts w:ascii="Trebuchet MS" w:eastAsia="Trebuchet MS" w:hAnsi="Trebuchet MS" w:cs="Trebuchet MS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ti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sk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il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ls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,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docu</w:t>
      </w:r>
      <w:r w:rsidR="00963546">
        <w:rPr>
          <w:rFonts w:ascii="Trebuchet MS" w:eastAsia="Trebuchet MS" w:hAnsi="Trebuchet MS" w:cs="Trebuchet MS"/>
          <w:sz w:val="24"/>
          <w:szCs w:val="24"/>
        </w:rPr>
        <w:t>m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ti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d 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>p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z w:val="24"/>
          <w:szCs w:val="24"/>
        </w:rPr>
        <w:t>.</w:t>
      </w:r>
    </w:p>
    <w:p w14:paraId="02AB019D" w14:textId="77777777" w:rsidR="00B87611" w:rsidRDefault="00B87611">
      <w:pPr>
        <w:spacing w:before="4" w:line="180" w:lineRule="exact"/>
        <w:rPr>
          <w:sz w:val="19"/>
          <w:szCs w:val="19"/>
        </w:rPr>
      </w:pPr>
    </w:p>
    <w:p w14:paraId="75698753" w14:textId="77777777" w:rsidR="00B87611" w:rsidRDefault="00B87611">
      <w:pPr>
        <w:spacing w:line="200" w:lineRule="exact"/>
      </w:pPr>
    </w:p>
    <w:p w14:paraId="6C796A32" w14:textId="77777777" w:rsidR="00B87611" w:rsidRDefault="00B87611">
      <w:pPr>
        <w:spacing w:line="200" w:lineRule="exact"/>
      </w:pPr>
    </w:p>
    <w:p w14:paraId="08EBF86D" w14:textId="77777777" w:rsidR="00B87611" w:rsidRDefault="00B87611">
      <w:pPr>
        <w:spacing w:line="200" w:lineRule="exact"/>
      </w:pPr>
    </w:p>
    <w:p w14:paraId="5FA6359A" w14:textId="77777777" w:rsidR="00B87611" w:rsidRDefault="00963546">
      <w:pPr>
        <w:spacing w:before="35"/>
        <w:ind w:left="100"/>
        <w:rPr>
          <w:sz w:val="18"/>
          <w:szCs w:val="18"/>
        </w:rPr>
        <w:sectPr w:rsidR="00B87611" w:rsidSect="00947A67">
          <w:footerReference w:type="default" r:id="rId21"/>
          <w:pgSz w:w="12240" w:h="15840"/>
          <w:pgMar w:top="920" w:right="1140" w:bottom="280" w:left="1160" w:header="0" w:footer="0" w:gutter="0"/>
          <w:cols w:space="720"/>
        </w:sectPr>
      </w:pPr>
      <w:r>
        <w:rPr>
          <w:rFonts w:ascii="Cambria" w:eastAsia="Cambria" w:hAnsi="Cambria" w:cs="Cambria"/>
          <w:spacing w:val="1"/>
          <w:sz w:val="18"/>
          <w:szCs w:val="18"/>
        </w:rPr>
        <w:t>P</w:t>
      </w:r>
      <w:r>
        <w:rPr>
          <w:rFonts w:ascii="Cambria" w:eastAsia="Cambria" w:hAnsi="Cambria" w:cs="Cambria"/>
          <w:sz w:val="18"/>
          <w:szCs w:val="18"/>
        </w:rPr>
        <w:t>roj</w:t>
      </w:r>
      <w:r>
        <w:rPr>
          <w:rFonts w:ascii="Cambria" w:eastAsia="Cambria" w:hAnsi="Cambria" w:cs="Cambria"/>
          <w:spacing w:val="1"/>
          <w:sz w:val="18"/>
          <w:szCs w:val="18"/>
        </w:rPr>
        <w:t>e</w:t>
      </w:r>
      <w:r>
        <w:rPr>
          <w:rFonts w:ascii="Cambria" w:eastAsia="Cambria" w:hAnsi="Cambria" w:cs="Cambria"/>
          <w:sz w:val="18"/>
          <w:szCs w:val="18"/>
        </w:rPr>
        <w:t>ct Work</w:t>
      </w:r>
      <w:r>
        <w:rPr>
          <w:rFonts w:ascii="Cambria" w:eastAsia="Cambria" w:hAnsi="Cambria" w:cs="Cambria"/>
          <w:spacing w:val="1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-2"/>
          <w:sz w:val="18"/>
          <w:szCs w:val="18"/>
        </w:rPr>
        <w:t>B</w:t>
      </w:r>
      <w:r>
        <w:rPr>
          <w:rFonts w:ascii="Cambria" w:eastAsia="Cambria" w:hAnsi="Cambria" w:cs="Cambria"/>
          <w:sz w:val="18"/>
          <w:szCs w:val="18"/>
        </w:rPr>
        <w:t>o</w:t>
      </w:r>
      <w:r>
        <w:rPr>
          <w:rFonts w:ascii="Cambria" w:eastAsia="Cambria" w:hAnsi="Cambria" w:cs="Cambria"/>
          <w:spacing w:val="1"/>
          <w:sz w:val="18"/>
          <w:szCs w:val="18"/>
        </w:rPr>
        <w:t>o</w:t>
      </w:r>
      <w:r>
        <w:rPr>
          <w:rFonts w:ascii="Cambria" w:eastAsia="Cambria" w:hAnsi="Cambria" w:cs="Cambria"/>
          <w:sz w:val="18"/>
          <w:szCs w:val="18"/>
        </w:rPr>
        <w:t xml:space="preserve">k                             </w:t>
      </w:r>
      <w:r>
        <w:rPr>
          <w:rFonts w:ascii="Cambria" w:eastAsia="Cambria" w:hAnsi="Cambria" w:cs="Cambria"/>
          <w:spacing w:val="38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-1"/>
          <w:sz w:val="18"/>
          <w:szCs w:val="18"/>
        </w:rPr>
        <w:t>F</w:t>
      </w:r>
      <w:r>
        <w:rPr>
          <w:rFonts w:ascii="Cambria" w:eastAsia="Cambria" w:hAnsi="Cambria" w:cs="Cambria"/>
          <w:sz w:val="18"/>
          <w:szCs w:val="18"/>
        </w:rPr>
        <w:t>ou</w:t>
      </w:r>
      <w:r>
        <w:rPr>
          <w:rFonts w:ascii="Cambria" w:eastAsia="Cambria" w:hAnsi="Cambria" w:cs="Cambria"/>
          <w:spacing w:val="-1"/>
          <w:sz w:val="18"/>
          <w:szCs w:val="18"/>
        </w:rPr>
        <w:t>rt</w:t>
      </w:r>
      <w:r>
        <w:rPr>
          <w:rFonts w:ascii="Cambria" w:eastAsia="Cambria" w:hAnsi="Cambria" w:cs="Cambria"/>
          <w:sz w:val="18"/>
          <w:szCs w:val="18"/>
        </w:rPr>
        <w:t>h Y</w:t>
      </w:r>
      <w:r>
        <w:rPr>
          <w:rFonts w:ascii="Cambria" w:eastAsia="Cambria" w:hAnsi="Cambria" w:cs="Cambria"/>
          <w:spacing w:val="1"/>
          <w:sz w:val="18"/>
          <w:szCs w:val="18"/>
        </w:rPr>
        <w:t>e</w:t>
      </w:r>
      <w:r>
        <w:rPr>
          <w:rFonts w:ascii="Cambria" w:eastAsia="Cambria" w:hAnsi="Cambria" w:cs="Cambria"/>
          <w:spacing w:val="6"/>
          <w:sz w:val="18"/>
          <w:szCs w:val="18"/>
        </w:rPr>
        <w:t>a</w:t>
      </w:r>
      <w:r>
        <w:rPr>
          <w:rFonts w:ascii="Cambria" w:eastAsia="Cambria" w:hAnsi="Cambria" w:cs="Cambria"/>
          <w:sz w:val="18"/>
          <w:szCs w:val="18"/>
        </w:rPr>
        <w:t>r</w:t>
      </w:r>
      <w:r>
        <w:rPr>
          <w:rFonts w:ascii="Cambria" w:eastAsia="Cambria" w:hAnsi="Cambria" w:cs="Cambria"/>
          <w:spacing w:val="-1"/>
          <w:sz w:val="18"/>
          <w:szCs w:val="18"/>
        </w:rPr>
        <w:t xml:space="preserve"> </w:t>
      </w:r>
      <w:r>
        <w:rPr>
          <w:rFonts w:ascii="Cambria" w:eastAsia="Cambria" w:hAnsi="Cambria" w:cs="Cambria"/>
          <w:sz w:val="18"/>
          <w:szCs w:val="18"/>
        </w:rPr>
        <w:t>Co</w:t>
      </w:r>
      <w:r>
        <w:rPr>
          <w:rFonts w:ascii="Cambria" w:eastAsia="Cambria" w:hAnsi="Cambria" w:cs="Cambria"/>
          <w:spacing w:val="-1"/>
          <w:sz w:val="18"/>
          <w:szCs w:val="18"/>
        </w:rPr>
        <w:t>m</w:t>
      </w:r>
      <w:r>
        <w:rPr>
          <w:rFonts w:ascii="Cambria" w:eastAsia="Cambria" w:hAnsi="Cambria" w:cs="Cambria"/>
          <w:spacing w:val="1"/>
          <w:sz w:val="18"/>
          <w:szCs w:val="18"/>
        </w:rPr>
        <w:t>p</w:t>
      </w:r>
      <w:r>
        <w:rPr>
          <w:rFonts w:ascii="Cambria" w:eastAsia="Cambria" w:hAnsi="Cambria" w:cs="Cambria"/>
          <w:spacing w:val="-1"/>
          <w:sz w:val="18"/>
          <w:szCs w:val="18"/>
        </w:rPr>
        <w:t>ut</w:t>
      </w:r>
      <w:r>
        <w:rPr>
          <w:rFonts w:ascii="Cambria" w:eastAsia="Cambria" w:hAnsi="Cambria" w:cs="Cambria"/>
          <w:spacing w:val="1"/>
          <w:sz w:val="18"/>
          <w:szCs w:val="18"/>
        </w:rPr>
        <w:t>e</w:t>
      </w:r>
      <w:r>
        <w:rPr>
          <w:rFonts w:ascii="Cambria" w:eastAsia="Cambria" w:hAnsi="Cambria" w:cs="Cambria"/>
          <w:sz w:val="18"/>
          <w:szCs w:val="18"/>
        </w:rPr>
        <w:t>r</w:t>
      </w:r>
      <w:r>
        <w:rPr>
          <w:rFonts w:ascii="Cambria" w:eastAsia="Cambria" w:hAnsi="Cambria" w:cs="Cambria"/>
          <w:spacing w:val="1"/>
          <w:sz w:val="18"/>
          <w:szCs w:val="18"/>
        </w:rPr>
        <w:t xml:space="preserve"> </w:t>
      </w:r>
      <w:r>
        <w:rPr>
          <w:rFonts w:ascii="Cambria" w:eastAsia="Cambria" w:hAnsi="Cambria" w:cs="Cambria"/>
          <w:sz w:val="18"/>
          <w:szCs w:val="18"/>
        </w:rPr>
        <w:t>Engi</w:t>
      </w:r>
      <w:r>
        <w:rPr>
          <w:rFonts w:ascii="Cambria" w:eastAsia="Cambria" w:hAnsi="Cambria" w:cs="Cambria"/>
          <w:spacing w:val="-2"/>
          <w:sz w:val="18"/>
          <w:szCs w:val="18"/>
        </w:rPr>
        <w:t>n</w:t>
      </w:r>
      <w:r>
        <w:rPr>
          <w:rFonts w:ascii="Cambria" w:eastAsia="Cambria" w:hAnsi="Cambria" w:cs="Cambria"/>
          <w:spacing w:val="1"/>
          <w:sz w:val="18"/>
          <w:szCs w:val="18"/>
        </w:rPr>
        <w:t>ee</w:t>
      </w:r>
      <w:r>
        <w:rPr>
          <w:rFonts w:ascii="Cambria" w:eastAsia="Cambria" w:hAnsi="Cambria" w:cs="Cambria"/>
          <w:sz w:val="18"/>
          <w:szCs w:val="18"/>
        </w:rPr>
        <w:t>ring, S</w:t>
      </w:r>
      <w:r>
        <w:rPr>
          <w:rFonts w:ascii="Cambria" w:eastAsia="Cambria" w:hAnsi="Cambria" w:cs="Cambria"/>
          <w:spacing w:val="-2"/>
          <w:sz w:val="18"/>
          <w:szCs w:val="18"/>
        </w:rPr>
        <w:t>P</w:t>
      </w:r>
      <w:r>
        <w:rPr>
          <w:rFonts w:ascii="Cambria" w:eastAsia="Cambria" w:hAnsi="Cambria" w:cs="Cambria"/>
          <w:spacing w:val="1"/>
          <w:sz w:val="18"/>
          <w:szCs w:val="18"/>
        </w:rPr>
        <w:t>PU</w:t>
      </w:r>
      <w:r>
        <w:rPr>
          <w:rFonts w:ascii="Cambria" w:eastAsia="Cambria" w:hAnsi="Cambria" w:cs="Cambria"/>
          <w:sz w:val="18"/>
          <w:szCs w:val="18"/>
        </w:rPr>
        <w:t>,</w:t>
      </w:r>
      <w:r>
        <w:rPr>
          <w:rFonts w:ascii="Cambria" w:eastAsia="Cambria" w:hAnsi="Cambria" w:cs="Cambria"/>
          <w:spacing w:val="-2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1"/>
          <w:sz w:val="18"/>
          <w:szCs w:val="18"/>
        </w:rPr>
        <w:t>P</w:t>
      </w:r>
      <w:r>
        <w:rPr>
          <w:rFonts w:ascii="Cambria" w:eastAsia="Cambria" w:hAnsi="Cambria" w:cs="Cambria"/>
          <w:spacing w:val="-1"/>
          <w:sz w:val="18"/>
          <w:szCs w:val="18"/>
        </w:rPr>
        <w:t>u</w:t>
      </w:r>
      <w:r>
        <w:rPr>
          <w:rFonts w:ascii="Cambria" w:eastAsia="Cambria" w:hAnsi="Cambria" w:cs="Cambria"/>
          <w:sz w:val="18"/>
          <w:szCs w:val="18"/>
        </w:rPr>
        <w:t xml:space="preserve">ne                                                                                  </w:t>
      </w:r>
      <w:r>
        <w:rPr>
          <w:rFonts w:ascii="Cambria" w:eastAsia="Cambria" w:hAnsi="Cambria" w:cs="Cambria"/>
          <w:spacing w:val="13"/>
          <w:sz w:val="18"/>
          <w:szCs w:val="18"/>
        </w:rPr>
        <w:t xml:space="preserve"> </w:t>
      </w:r>
      <w:r>
        <w:rPr>
          <w:sz w:val="18"/>
          <w:szCs w:val="18"/>
        </w:rPr>
        <w:t>5</w:t>
      </w:r>
    </w:p>
    <w:p w14:paraId="06634425" w14:textId="77777777" w:rsidR="00B87611" w:rsidRDefault="00963546">
      <w:pPr>
        <w:spacing w:before="59" w:line="260" w:lineRule="exact"/>
        <w:ind w:left="4297" w:right="4319"/>
        <w:jc w:val="center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position w:val="-1"/>
          <w:sz w:val="24"/>
          <w:szCs w:val="24"/>
        </w:rPr>
        <w:lastRenderedPageBreak/>
        <w:t>S</w:t>
      </w:r>
      <w:r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</w:rPr>
        <w:t>m</w:t>
      </w:r>
      <w:r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</w:rPr>
        <w:t>ster II</w:t>
      </w:r>
    </w:p>
    <w:p w14:paraId="2939E1D6" w14:textId="77777777" w:rsidR="00B87611" w:rsidRDefault="00B87611">
      <w:pPr>
        <w:spacing w:before="17" w:line="240" w:lineRule="exact"/>
        <w:rPr>
          <w:sz w:val="24"/>
          <w:szCs w:val="24"/>
        </w:rPr>
        <w:sectPr w:rsidR="00B87611" w:rsidSect="00947A67">
          <w:footerReference w:type="default" r:id="rId22"/>
          <w:pgSz w:w="12240" w:h="15840"/>
          <w:pgMar w:top="920" w:right="1140" w:bottom="280" w:left="1160" w:header="0" w:footer="0" w:gutter="0"/>
          <w:cols w:space="720"/>
        </w:sectPr>
      </w:pPr>
    </w:p>
    <w:p w14:paraId="2C999088" w14:textId="77777777" w:rsidR="00B87611" w:rsidRDefault="00B87611">
      <w:pPr>
        <w:spacing w:before="8" w:line="140" w:lineRule="exact"/>
        <w:rPr>
          <w:sz w:val="14"/>
          <w:szCs w:val="14"/>
        </w:rPr>
      </w:pPr>
    </w:p>
    <w:p w14:paraId="1A4A7751" w14:textId="77777777" w:rsidR="00B87611" w:rsidRDefault="00B87611">
      <w:pPr>
        <w:spacing w:line="200" w:lineRule="exact"/>
      </w:pPr>
    </w:p>
    <w:p w14:paraId="35D023F6" w14:textId="77777777" w:rsidR="00B87611" w:rsidRDefault="00000000">
      <w:pPr>
        <w:spacing w:line="260" w:lineRule="exact"/>
        <w:ind w:left="100" w:right="-56"/>
        <w:rPr>
          <w:rFonts w:ascii="Trebuchet MS" w:eastAsia="Trebuchet MS" w:hAnsi="Trebuchet MS" w:cs="Trebuchet MS"/>
          <w:sz w:val="24"/>
          <w:szCs w:val="24"/>
        </w:rPr>
      </w:pPr>
      <w:r>
        <w:pict w14:anchorId="3E14426A">
          <v:group id="_x0000_s2889" style="position:absolute;left:0;text-align:left;margin-left:61pt;margin-top:67.55pt;width:2.15pt;height:2.15pt;z-index:-251687424;mso-position-horizontal-relative:page;mso-position-vertical-relative:page" coordorigin="1220,1351" coordsize="43,43">
            <v:shape id="_x0000_s2890" style="position:absolute;left:1220;top:1351;width:43;height:43" coordorigin="1220,1351" coordsize="43,43" path="m1263,1394r-43,-43e" filled="f" strokeweight=".26mm">
              <v:path arrowok="t"/>
            </v:shape>
            <w10:wrap anchorx="page" anchory="page"/>
          </v:group>
        </w:pic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</w:rPr>
        <w:t>Cou</w:t>
      </w:r>
      <w:r w:rsidR="00963546"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</w:rPr>
        <w:t>se</w:t>
      </w:r>
      <w:r w:rsidR="00963546"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</w:rPr>
        <w:t xml:space="preserve"> O</w: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</w:rPr>
        <w:t>bj</w:t>
      </w:r>
      <w:r w:rsidR="00963546"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</w:rPr>
        <w:t>ct</w:t>
      </w:r>
      <w:r w:rsidR="00963546"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</w:rPr>
        <w:t>v</w:t>
      </w:r>
      <w:r w:rsidR="00963546"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</w:rPr>
        <w:t>s:</w:t>
      </w:r>
    </w:p>
    <w:p w14:paraId="0D005D6D" w14:textId="77777777" w:rsidR="00B87611" w:rsidRDefault="00963546">
      <w:pPr>
        <w:spacing w:before="28"/>
        <w:rPr>
          <w:rFonts w:ascii="Trebuchet MS" w:eastAsia="Trebuchet MS" w:hAnsi="Trebuchet MS" w:cs="Trebuchet MS"/>
          <w:sz w:val="24"/>
          <w:szCs w:val="24"/>
        </w:rPr>
        <w:sectPr w:rsidR="00B87611" w:rsidSect="00947A67">
          <w:type w:val="continuous"/>
          <w:pgSz w:w="12240" w:h="15840"/>
          <w:pgMar w:top="780" w:right="1140" w:bottom="280" w:left="1160" w:header="720" w:footer="720" w:gutter="0"/>
          <w:cols w:num="2" w:space="720" w:equalWidth="0">
            <w:col w:w="2219" w:space="1561"/>
            <w:col w:w="6160"/>
          </w:cols>
        </w:sectPr>
      </w:pPr>
      <w:r>
        <w:br w:type="column"/>
      </w:r>
      <w:r>
        <w:rPr>
          <w:rFonts w:ascii="Trebuchet MS" w:eastAsia="Trebuchet MS" w:hAnsi="Trebuchet MS" w:cs="Trebuchet MS"/>
          <w:b/>
          <w:sz w:val="24"/>
          <w:szCs w:val="24"/>
        </w:rPr>
        <w:t>P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ro</w:t>
      </w:r>
      <w:r>
        <w:rPr>
          <w:rFonts w:ascii="Trebuchet MS" w:eastAsia="Trebuchet MS" w:hAnsi="Trebuchet MS" w:cs="Trebuchet MS"/>
          <w:b/>
          <w:sz w:val="24"/>
          <w:szCs w:val="24"/>
        </w:rPr>
        <w:t>je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t 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b/>
          <w:sz w:val="24"/>
          <w:szCs w:val="24"/>
        </w:rPr>
        <w:t>rk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z w:val="24"/>
          <w:szCs w:val="24"/>
        </w:rPr>
        <w:t>Sta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g</w:t>
      </w:r>
      <w:r>
        <w:rPr>
          <w:rFonts w:ascii="Trebuchet MS" w:eastAsia="Trebuchet MS" w:hAnsi="Trebuchet MS" w:cs="Trebuchet MS"/>
          <w:b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z w:val="24"/>
          <w:szCs w:val="24"/>
        </w:rPr>
        <w:t>II</w:t>
      </w:r>
    </w:p>
    <w:p w14:paraId="620CD5E5" w14:textId="77777777" w:rsidR="00B87611" w:rsidRDefault="00000000">
      <w:pPr>
        <w:spacing w:before="51"/>
        <w:ind w:left="460"/>
        <w:rPr>
          <w:rFonts w:ascii="Trebuchet MS" w:eastAsia="Trebuchet MS" w:hAnsi="Trebuchet MS" w:cs="Trebuchet MS"/>
          <w:sz w:val="24"/>
          <w:szCs w:val="24"/>
        </w:rPr>
      </w:pPr>
      <w:r>
        <w:pict w14:anchorId="2A44BE4A">
          <v:group id="_x0000_s2868" style="position:absolute;left:0;text-align:left;margin-left:30.3pt;margin-top:36.05pt;width:551.5pt;height:733.55pt;z-index:-251686400;mso-position-horizontal-relative:page;mso-position-vertical-relative:page" coordorigin="606,721" coordsize="11030,14671">
            <v:shape id="_x0000_s2888" style="position:absolute;left:612;top:727;width:29;height:0" coordorigin="612,727" coordsize="29,0" path="m612,727r29,e" filled="f" strokeweight=".58pt">
              <v:path arrowok="t"/>
            </v:shape>
            <v:shape id="_x0000_s2887" style="position:absolute;left:622;top:742;width:10;height:0" coordorigin="622,742" coordsize="10,0" path="m622,742r9,e" filled="f" strokecolor="white" strokeweight="1.06pt">
              <v:path arrowok="t"/>
            </v:shape>
            <v:shape id="_x0000_s2886" style="position:absolute;left:622;top:737;width:19;height:0" coordorigin="622,737" coordsize="19,0" path="m622,737r19,e" filled="f" strokecolor="white" strokeweight=".58pt">
              <v:path arrowok="t"/>
            </v:shape>
            <v:shape id="_x0000_s2885" style="position:absolute;left:641;top:727;width:10961;height:0" coordorigin="641,727" coordsize="10961,0" path="m641,727r10961,e" filled="f" strokeweight=".58pt">
              <v:path arrowok="t"/>
            </v:shape>
            <v:shape id="_x0000_s2884" style="position:absolute;left:641;top:746;width:10961;height:0" coordorigin="641,746" coordsize="10961,0" path="m641,746r10961,e" filled="f" strokeweight=".58pt">
              <v:path arrowok="t"/>
            </v:shape>
            <v:shape id="_x0000_s2883" style="position:absolute;left:11602;top:727;width:29;height:0" coordorigin="11602,727" coordsize="29,0" path="m11602,727r28,e" filled="f" strokeweight=".58pt">
              <v:path arrowok="t"/>
            </v:shape>
            <v:shape id="_x0000_s2882" style="position:absolute;left:11611;top:742;width:10;height:0" coordorigin="11611,742" coordsize="10,0" path="m11611,742r10,e" filled="f" strokecolor="white" strokeweight="1.06pt">
              <v:path arrowok="t"/>
            </v:shape>
            <v:shape id="_x0000_s2881" style="position:absolute;left:11602;top:737;width:19;height:0" coordorigin="11602,737" coordsize="19,0" path="m11602,737r19,e" filled="f" strokecolor="white" strokeweight=".58pt">
              <v:path arrowok="t"/>
            </v:shape>
            <v:shape id="_x0000_s2880" style="position:absolute;left:632;top:732;width:0;height:14650" coordorigin="632,732" coordsize="0,14650" path="m632,732r,14650e" filled="f" strokeweight=".58pt">
              <v:path arrowok="t"/>
            </v:shape>
            <v:shape id="_x0000_s2879" style="position:absolute;left:636;top:751;width:0;height:14611" coordorigin="636,751" coordsize="0,14611" path="m636,751r,14611e" filled="f" strokeweight=".58pt">
              <v:path arrowok="t"/>
            </v:shape>
            <v:shape id="_x0000_s2878" style="position:absolute;left:11610;top:732;width:0;height:14650" coordorigin="11610,732" coordsize="0,14650" path="m11610,732r,14650e" filled="f" strokeweight=".20464mm">
              <v:path arrowok="t"/>
            </v:shape>
            <v:shape id="_x0000_s2877" style="position:absolute;left:11606;top:751;width:0;height:14611" coordorigin="11606,751" coordsize="0,14611" path="m11606,751r,14611e" filled="f" strokeweight=".58pt">
              <v:path arrowok="t"/>
            </v:shape>
            <v:shape id="_x0000_s2876" style="position:absolute;left:612;top:15386;width:29;height:0" coordorigin="612,15386" coordsize="29,0" path="m612,15386r29,e" filled="f" strokeweight=".58pt">
              <v:path arrowok="t"/>
            </v:shape>
            <v:shape id="_x0000_s2875" style="position:absolute;left:622;top:15372;width:10;height:0" coordorigin="622,15372" coordsize="10,0" path="m622,15372r9,e" filled="f" strokecolor="white" strokeweight="1.06pt">
              <v:path arrowok="t"/>
            </v:shape>
            <v:shape id="_x0000_s2874" style="position:absolute;left:622;top:15377;width:19;height:0" coordorigin="622,15377" coordsize="19,0" path="m622,15377r19,e" filled="f" strokecolor="white" strokeweight=".58pt">
              <v:path arrowok="t"/>
            </v:shape>
            <v:shape id="_x0000_s2873" style="position:absolute;left:641;top:15386;width:10961;height:0" coordorigin="641,15386" coordsize="10961,0" path="m641,15386r10961,e" filled="f" strokeweight=".58pt">
              <v:path arrowok="t"/>
            </v:shape>
            <v:shape id="_x0000_s2872" style="position:absolute;left:641;top:15367;width:10961;height:0" coordorigin="641,15367" coordsize="10961,0" path="m641,15367r10961,e" filled="f" strokeweight=".20464mm">
              <v:path arrowok="t"/>
            </v:shape>
            <v:shape id="_x0000_s2871" style="position:absolute;left:11602;top:15386;width:29;height:0" coordorigin="11602,15386" coordsize="29,0" path="m11602,15386r28,e" filled="f" strokeweight=".58pt">
              <v:path arrowok="t"/>
            </v:shape>
            <v:shape id="_x0000_s2870" style="position:absolute;left:11611;top:15372;width:10;height:0" coordorigin="11611,15372" coordsize="10,0" path="m11611,15372r10,e" filled="f" strokecolor="white" strokeweight="1.06pt">
              <v:path arrowok="t"/>
            </v:shape>
            <v:shape id="_x0000_s2869" style="position:absolute;left:11602;top:15377;width:19;height:0" coordorigin="11602,15377" coordsize="19,0" path="m11602,15377r19,e" filled="f" strokecolor="white" strokeweight=".58pt">
              <v:path arrowok="t"/>
            </v:shape>
            <w10:wrap anchorx="page" anchory="page"/>
          </v:group>
        </w:pict>
      </w:r>
      <w:r w:rsidR="00963546">
        <w:rPr>
          <w:rFonts w:ascii="Symbol" w:eastAsia="Symbol" w:hAnsi="Symbol" w:cs="Symbol"/>
          <w:sz w:val="24"/>
          <w:szCs w:val="24"/>
        </w:rPr>
        <w:t></w:t>
      </w:r>
      <w:r w:rsidR="00963546">
        <w:rPr>
          <w:sz w:val="24"/>
          <w:szCs w:val="24"/>
        </w:rPr>
        <w:t xml:space="preserve">   </w:t>
      </w:r>
      <w:r w:rsidR="00963546">
        <w:rPr>
          <w:spacing w:val="10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To f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ll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w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z w:val="24"/>
          <w:szCs w:val="24"/>
        </w:rPr>
        <w:t>C m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etic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ou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sl</w:t>
      </w:r>
      <w:r w:rsidR="00963546">
        <w:rPr>
          <w:rFonts w:ascii="Trebuchet MS" w:eastAsia="Trebuchet MS" w:hAnsi="Trebuchet MS" w:cs="Trebuchet MS"/>
          <w:sz w:val="24"/>
          <w:szCs w:val="24"/>
        </w:rPr>
        <w:t>y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 w:rsidR="00963546">
        <w:rPr>
          <w:rFonts w:ascii="Trebuchet MS" w:eastAsia="Trebuchet MS" w:hAnsi="Trebuchet MS" w:cs="Trebuchet MS"/>
          <w:sz w:val="24"/>
          <w:szCs w:val="24"/>
        </w:rPr>
        <w:t>d m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ee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t 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 w:rsidR="00963546">
        <w:rPr>
          <w:rFonts w:ascii="Trebuchet MS" w:eastAsia="Trebuchet MS" w:hAnsi="Trebuchet MS" w:cs="Trebuchet MS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bjec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ti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v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of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p</w:t>
      </w:r>
      <w:r w:rsidR="00963546">
        <w:rPr>
          <w:rFonts w:ascii="Trebuchet MS" w:eastAsia="Trebuchet MS" w:hAnsi="Trebuchet MS" w:cs="Trebuchet MS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p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rk</w:t>
      </w:r>
    </w:p>
    <w:p w14:paraId="21768DFB" w14:textId="77777777" w:rsidR="00B87611" w:rsidRDefault="00963546">
      <w:pPr>
        <w:spacing w:before="41"/>
        <w:ind w:left="4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 xml:space="preserve">To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t 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sl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ym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 xml:space="preserve">t of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z w:val="24"/>
          <w:szCs w:val="24"/>
        </w:rPr>
        <w:t>m</w:t>
      </w:r>
    </w:p>
    <w:p w14:paraId="5C319D37" w14:textId="77777777" w:rsidR="00B87611" w:rsidRDefault="00963546">
      <w:pPr>
        <w:spacing w:before="41"/>
        <w:ind w:left="4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To 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rk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k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n</w:t>
      </w:r>
    </w:p>
    <w:p w14:paraId="7669284F" w14:textId="77777777" w:rsidR="00B87611" w:rsidRDefault="00963546">
      <w:pPr>
        <w:spacing w:before="41"/>
        <w:ind w:left="4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 xml:space="preserve">To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con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rk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rni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he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3B3C5D07" w14:textId="77777777" w:rsidR="00B87611" w:rsidRDefault="00B87611">
      <w:pPr>
        <w:spacing w:before="10" w:line="140" w:lineRule="exact"/>
        <w:rPr>
          <w:sz w:val="15"/>
          <w:szCs w:val="15"/>
        </w:rPr>
      </w:pPr>
    </w:p>
    <w:p w14:paraId="15C9B8FA" w14:textId="77777777" w:rsidR="00B87611" w:rsidRDefault="00B87611">
      <w:pPr>
        <w:spacing w:line="200" w:lineRule="exact"/>
      </w:pPr>
    </w:p>
    <w:p w14:paraId="76CA03B7" w14:textId="77777777" w:rsidR="00B87611" w:rsidRDefault="00963546">
      <w:pPr>
        <w:ind w:left="100" w:right="7764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Cou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r</w:t>
      </w:r>
      <w:r>
        <w:rPr>
          <w:rFonts w:ascii="Trebuchet MS" w:eastAsia="Trebuchet MS" w:hAnsi="Trebuchet MS" w:cs="Trebuchet MS"/>
          <w:b/>
          <w:sz w:val="24"/>
          <w:szCs w:val="24"/>
        </w:rPr>
        <w:t>se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 xml:space="preserve"> O</w:t>
      </w:r>
      <w:r>
        <w:rPr>
          <w:rFonts w:ascii="Trebuchet MS" w:eastAsia="Trebuchet MS" w:hAnsi="Trebuchet MS" w:cs="Trebuchet MS"/>
          <w:b/>
          <w:sz w:val="24"/>
          <w:szCs w:val="24"/>
        </w:rPr>
        <w:t>utcom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>s:</w:t>
      </w:r>
    </w:p>
    <w:p w14:paraId="3EFD8CD3" w14:textId="77777777" w:rsidR="00B87611" w:rsidRDefault="00963546">
      <w:pPr>
        <w:spacing w:before="40"/>
        <w:ind w:left="100" w:right="4048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n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co</w:t>
      </w:r>
      <w:r>
        <w:rPr>
          <w:rFonts w:ascii="Trebuchet MS" w:eastAsia="Trebuchet MS" w:hAnsi="Trebuchet MS" w:cs="Trebuchet MS"/>
          <w:sz w:val="24"/>
          <w:szCs w:val="24"/>
        </w:rPr>
        <w:t>mp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io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 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cou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se</w:t>
      </w:r>
      <w:r>
        <w:rPr>
          <w:rFonts w:ascii="Trebuchet MS" w:eastAsia="Trebuchet MS" w:hAnsi="Trebuchet MS" w:cs="Trebuchet MS"/>
          <w:sz w:val="24"/>
          <w:szCs w:val="24"/>
        </w:rPr>
        <w:t>, st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 xml:space="preserve">t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a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7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–</w:t>
      </w:r>
    </w:p>
    <w:p w14:paraId="2010528C" w14:textId="77777777" w:rsidR="00B87611" w:rsidRDefault="00963546">
      <w:pPr>
        <w:spacing w:before="44"/>
        <w:ind w:left="458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Sh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of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 xml:space="preserve">t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ti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n</w:t>
      </w:r>
    </w:p>
    <w:p w14:paraId="2D3B7ACF" w14:textId="77777777" w:rsidR="00B87611" w:rsidRDefault="00963546">
      <w:pPr>
        <w:spacing w:before="41"/>
        <w:ind w:left="458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Cr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ll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z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>d 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ei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ion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5DE328A5" w14:textId="77777777" w:rsidR="00B87611" w:rsidRDefault="00963546">
      <w:pPr>
        <w:tabs>
          <w:tab w:val="left" w:pos="820"/>
        </w:tabs>
        <w:spacing w:before="41" w:line="273" w:lineRule="auto"/>
        <w:ind w:left="813" w:right="88" w:hanging="355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Trebuchet MS" w:eastAsia="Trebuchet MS" w:hAnsi="Trebuchet MS" w:cs="Trebuchet MS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po</w:t>
      </w:r>
      <w:r>
        <w:rPr>
          <w:rFonts w:ascii="Trebuchet MS" w:eastAsia="Trebuchet MS" w:hAnsi="Trebuchet MS" w:cs="Trebuchet MS"/>
          <w:sz w:val="24"/>
          <w:szCs w:val="24"/>
        </w:rPr>
        <w:t>rt</w:t>
      </w:r>
      <w:r>
        <w:rPr>
          <w:rFonts w:ascii="Trebuchet MS" w:eastAsia="Trebuchet MS" w:hAnsi="Trebuchet MS" w:cs="Trebuchet MS"/>
          <w:spacing w:val="4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4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4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4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gi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4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4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4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4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4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4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4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acin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4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4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n q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cti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6E9B2CC9" w14:textId="77777777" w:rsidR="00B87611" w:rsidRDefault="00963546">
      <w:pPr>
        <w:tabs>
          <w:tab w:val="left" w:pos="820"/>
        </w:tabs>
        <w:spacing w:before="5" w:line="273" w:lineRule="auto"/>
        <w:ind w:left="813" w:right="89" w:hanging="355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Lin</w:t>
      </w:r>
      <w:r>
        <w:rPr>
          <w:rFonts w:ascii="Trebuchet MS" w:eastAsia="Trebuchet MS" w:hAnsi="Trebuchet MS" w:cs="Trebuchet MS"/>
          <w:sz w:val="24"/>
          <w:szCs w:val="24"/>
        </w:rPr>
        <w:t>k</w:t>
      </w:r>
      <w:r>
        <w:rPr>
          <w:rFonts w:ascii="Trebuchet MS" w:eastAsia="Trebuchet MS" w:hAnsi="Trebuchet MS" w:cs="Trebuchet MS"/>
          <w:spacing w:val="2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ch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q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ue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2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2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2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2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ite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2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2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el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2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2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actua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2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2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2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ur</w:t>
      </w:r>
      <w:r>
        <w:rPr>
          <w:rFonts w:ascii="Trebuchet MS" w:eastAsia="Trebuchet MS" w:hAnsi="Trebuchet MS" w:cs="Trebuchet MS"/>
          <w:sz w:val="24"/>
          <w:szCs w:val="24"/>
        </w:rPr>
        <w:t>e 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 xml:space="preserve">h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it</w:t>
      </w:r>
      <w:r>
        <w:rPr>
          <w:rFonts w:ascii="Trebuchet MS" w:eastAsia="Trebuchet MS" w:hAnsi="Trebuchet MS" w:cs="Trebuchet MS"/>
          <w:sz w:val="24"/>
          <w:szCs w:val="24"/>
        </w:rPr>
        <w:t>h 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52121BF8" w14:textId="77777777" w:rsidR="00B87611" w:rsidRDefault="00963546">
      <w:pPr>
        <w:spacing w:before="5"/>
        <w:ind w:left="458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 </w:t>
      </w:r>
      <w:r>
        <w:rPr>
          <w:spacing w:val="2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Appr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ca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i</w:t>
      </w:r>
      <w:r>
        <w:rPr>
          <w:rFonts w:ascii="Trebuchet MS" w:eastAsia="Trebuchet MS" w:hAnsi="Trebuchet MS" w:cs="Trebuchet MS"/>
          <w:sz w:val="24"/>
          <w:szCs w:val="24"/>
        </w:rPr>
        <w:t>mp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ic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con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 xml:space="preserve">of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bj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>t</w:t>
      </w:r>
    </w:p>
    <w:p w14:paraId="1BC7EA2A" w14:textId="77777777" w:rsidR="00B87611" w:rsidRDefault="00B87611">
      <w:pPr>
        <w:spacing w:before="9" w:line="120" w:lineRule="exact"/>
        <w:rPr>
          <w:sz w:val="13"/>
          <w:szCs w:val="13"/>
        </w:rPr>
      </w:pPr>
    </w:p>
    <w:p w14:paraId="5F6F0467" w14:textId="77777777" w:rsidR="00B87611" w:rsidRDefault="00B87611">
      <w:pPr>
        <w:spacing w:line="200" w:lineRule="exact"/>
      </w:pPr>
    </w:p>
    <w:p w14:paraId="4108D7A2" w14:textId="77777777" w:rsidR="00B87611" w:rsidRDefault="00B87611">
      <w:pPr>
        <w:spacing w:line="200" w:lineRule="exact"/>
      </w:pPr>
    </w:p>
    <w:p w14:paraId="0B453121" w14:textId="77777777" w:rsidR="00B87611" w:rsidRDefault="00B87611">
      <w:pPr>
        <w:spacing w:line="200" w:lineRule="exact"/>
      </w:pPr>
    </w:p>
    <w:p w14:paraId="787A7934" w14:textId="77777777" w:rsidR="00B87611" w:rsidRDefault="00963546">
      <w:pPr>
        <w:ind w:left="156" w:right="8484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Guid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el</w:t>
      </w:r>
      <w:r>
        <w:rPr>
          <w:rFonts w:ascii="Trebuchet MS" w:eastAsia="Trebuchet MS" w:hAnsi="Trebuchet MS" w:cs="Trebuchet MS"/>
          <w:b/>
          <w:sz w:val="24"/>
          <w:szCs w:val="24"/>
        </w:rPr>
        <w:t>in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>s-</w:t>
      </w:r>
    </w:p>
    <w:p w14:paraId="0D88C544" w14:textId="77777777" w:rsidR="00B87611" w:rsidRDefault="00B87611">
      <w:pPr>
        <w:spacing w:before="9" w:line="120" w:lineRule="exact"/>
        <w:rPr>
          <w:sz w:val="13"/>
          <w:szCs w:val="13"/>
        </w:rPr>
      </w:pPr>
    </w:p>
    <w:p w14:paraId="53048177" w14:textId="77777777" w:rsidR="00B87611" w:rsidRDefault="00000000">
      <w:pPr>
        <w:spacing w:line="360" w:lineRule="auto"/>
        <w:ind w:left="156" w:right="94"/>
        <w:jc w:val="both"/>
        <w:rPr>
          <w:rFonts w:ascii="Trebuchet MS" w:eastAsia="Trebuchet MS" w:hAnsi="Trebuchet MS" w:cs="Trebuchet MS"/>
          <w:sz w:val="24"/>
          <w:szCs w:val="24"/>
        </w:rPr>
      </w:pPr>
      <w:r>
        <w:pict w14:anchorId="2A44F84C">
          <v:group id="_x0000_s2863" style="position:absolute;left:0;text-align:left;margin-left:62.85pt;margin-top:-23.3pt;width:488.45pt;height:173.15pt;z-index:-251688448;mso-position-horizontal-relative:page" coordorigin="1257,-466" coordsize="9769,3463">
            <v:shape id="_x0000_s2867" style="position:absolute;left:1260;top:-462;width:9762;height:0" coordorigin="1260,-462" coordsize="9762,0" path="m1260,-462r9763,e" filled="f" strokeweight=".22pt">
              <v:path arrowok="t"/>
            </v:shape>
            <v:shape id="_x0000_s2866" style="position:absolute;left:1259;top:-463;width:0;height:3459" coordorigin="1259,-463" coordsize="0,3459" path="m1259,-463r,3459e" filled="f" strokeweight=".22pt">
              <v:path arrowok="t"/>
            </v:shape>
            <v:shape id="_x0000_s2865" style="position:absolute;left:1260;top:2994;width:9762;height:0" coordorigin="1260,2994" coordsize="9762,0" path="m1260,2994r9763,e" filled="f" strokeweight=".22pt">
              <v:path arrowok="t"/>
            </v:shape>
            <v:shape id="_x0000_s2864" style="position:absolute;left:11024;top:-463;width:0;height:3459" coordorigin="11024,-463" coordsize="0,3459" path="m11024,-463r,3459e" filled="f" strokeweight=".22pt">
              <v:path arrowok="t"/>
            </v:shape>
            <w10:wrap anchorx="page"/>
          </v:group>
        </w:pict>
      </w:r>
      <w:r w:rsidR="00963546">
        <w:rPr>
          <w:rFonts w:ascii="Trebuchet MS" w:eastAsia="Trebuchet MS" w:hAnsi="Trebuchet MS" w:cs="Trebuchet MS"/>
          <w:sz w:val="24"/>
          <w:szCs w:val="24"/>
        </w:rPr>
        <w:t>In</w:t>
      </w:r>
      <w:r w:rsidR="00963546"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Pr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j</w:t>
      </w:r>
      <w:r w:rsidR="00963546">
        <w:rPr>
          <w:rFonts w:ascii="Trebuchet MS" w:eastAsia="Trebuchet MS" w:hAnsi="Trebuchet MS" w:cs="Trebuchet MS"/>
          <w:spacing w:val="2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 w:rsidR="00963546">
        <w:rPr>
          <w:rFonts w:ascii="Trebuchet MS" w:eastAsia="Trebuchet MS" w:hAnsi="Trebuchet MS" w:cs="Trebuchet MS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Work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St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-3"/>
          <w:sz w:val="24"/>
          <w:szCs w:val="24"/>
        </w:rPr>
        <w:t>g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e–</w:t>
      </w:r>
      <w:r w:rsidR="00963546">
        <w:rPr>
          <w:rFonts w:ascii="Trebuchet MS" w:eastAsia="Trebuchet MS" w:hAnsi="Trebuchet MS" w:cs="Trebuchet MS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z w:val="24"/>
          <w:szCs w:val="24"/>
        </w:rPr>
        <w:t>,</w:t>
      </w:r>
      <w:r w:rsidR="00963546"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 w:rsidR="00963546">
        <w:rPr>
          <w:rFonts w:ascii="Trebuchet MS" w:eastAsia="Trebuchet MS" w:hAnsi="Trebuchet MS" w:cs="Trebuchet MS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2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 w:rsidR="00963546">
        <w:rPr>
          <w:rFonts w:ascii="Trebuchet MS" w:eastAsia="Trebuchet MS" w:hAnsi="Trebuchet MS" w:cs="Trebuchet MS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ha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l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co</w:t>
      </w:r>
      <w:r w:rsidR="00963546">
        <w:rPr>
          <w:rFonts w:ascii="Trebuchet MS" w:eastAsia="Trebuchet MS" w:hAnsi="Trebuchet MS" w:cs="Trebuchet MS"/>
          <w:sz w:val="24"/>
          <w:szCs w:val="24"/>
        </w:rPr>
        <w:t>mp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 w:rsidR="00963546">
        <w:rPr>
          <w:rFonts w:ascii="Trebuchet MS" w:eastAsia="Trebuchet MS" w:hAnsi="Trebuchet MS" w:cs="Trebuchet MS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>m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z w:val="24"/>
          <w:szCs w:val="24"/>
        </w:rPr>
        <w:t>g pr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j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 w:rsidR="00963546">
        <w:rPr>
          <w:rFonts w:ascii="Trebuchet MS" w:eastAsia="Trebuchet MS" w:hAnsi="Trebuchet MS" w:cs="Trebuchet MS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rk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hi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h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con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 xml:space="preserve"> o</w:t>
      </w:r>
      <w:r w:rsidR="00963546">
        <w:rPr>
          <w:rFonts w:ascii="Trebuchet MS" w:eastAsia="Trebuchet MS" w:hAnsi="Trebuchet MS" w:cs="Trebuchet MS"/>
          <w:sz w:val="24"/>
          <w:szCs w:val="24"/>
        </w:rPr>
        <w:t>f</w:t>
      </w:r>
      <w:r w:rsidR="00963546"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3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ti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 xml:space="preserve"> o</w:t>
      </w:r>
      <w:r w:rsidR="00963546">
        <w:rPr>
          <w:rFonts w:ascii="Trebuchet MS" w:eastAsia="Trebuchet MS" w:hAnsi="Trebuchet MS" w:cs="Trebuchet MS"/>
          <w:sz w:val="24"/>
          <w:szCs w:val="24"/>
        </w:rPr>
        <w:t>f</w:t>
      </w:r>
      <w:r w:rsidR="00963546"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no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gy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 xml:space="preserve"> a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z w:val="24"/>
          <w:szCs w:val="24"/>
        </w:rPr>
        <w:t>d To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ls</w:t>
      </w:r>
      <w:r w:rsidR="00963546">
        <w:rPr>
          <w:rFonts w:ascii="Trebuchet MS" w:eastAsia="Trebuchet MS" w:hAnsi="Trebuchet MS" w:cs="Trebuchet MS"/>
          <w:sz w:val="24"/>
          <w:szCs w:val="24"/>
        </w:rPr>
        <w:t>,</w:t>
      </w:r>
      <w:r w:rsidR="00963546"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ta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ll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at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z w:val="24"/>
          <w:szCs w:val="24"/>
        </w:rPr>
        <w:t>,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UML</w:t>
      </w:r>
      <w:r w:rsidR="00963546"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 w:rsidR="00963546">
        <w:rPr>
          <w:rFonts w:ascii="Trebuchet MS" w:eastAsia="Trebuchet MS" w:hAnsi="Trebuchet MS" w:cs="Trebuchet MS"/>
          <w:sz w:val="24"/>
          <w:szCs w:val="24"/>
        </w:rPr>
        <w:t>p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>m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ta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,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z w:val="24"/>
          <w:szCs w:val="24"/>
        </w:rPr>
        <w:t>g,</w:t>
      </w:r>
      <w:r w:rsidR="00963546"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Resu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z w:val="24"/>
          <w:szCs w:val="24"/>
        </w:rPr>
        <w:t>,</w:t>
      </w:r>
      <w:r w:rsidR="00963546"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>rf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rm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 w:rsidR="00963546">
        <w:rPr>
          <w:rFonts w:ascii="Trebuchet MS" w:eastAsia="Trebuchet MS" w:hAnsi="Trebuchet MS" w:cs="Trebuchet MS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5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cu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ss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ion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s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si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z w:val="24"/>
          <w:szCs w:val="24"/>
        </w:rPr>
        <w:t>g</w:t>
      </w:r>
      <w:r w:rsidR="00963546"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ta</w:t>
      </w:r>
      <w:r w:rsidR="00963546">
        <w:rPr>
          <w:rFonts w:ascii="Trebuchet MS" w:eastAsia="Trebuchet MS" w:hAnsi="Trebuchet MS" w:cs="Trebuchet MS"/>
          <w:sz w:val="24"/>
          <w:szCs w:val="24"/>
        </w:rPr>
        <w:t>b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z w:val="24"/>
          <w:szCs w:val="24"/>
        </w:rPr>
        <w:t>m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con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si</w:t>
      </w:r>
      <w:r w:rsidR="00963546">
        <w:rPr>
          <w:rFonts w:ascii="Trebuchet MS" w:eastAsia="Trebuchet MS" w:hAnsi="Trebuchet MS" w:cs="Trebuchet MS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f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r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 w:rsidR="00963546">
        <w:rPr>
          <w:rFonts w:ascii="Trebuchet MS" w:eastAsia="Trebuchet MS" w:hAnsi="Trebuchet MS" w:cs="Trebuchet MS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z w:val="24"/>
          <w:szCs w:val="24"/>
        </w:rPr>
        <w:t>m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 w:rsidR="00963546">
        <w:rPr>
          <w:rFonts w:ascii="Trebuchet MS" w:eastAsia="Trebuchet MS" w:hAnsi="Trebuchet MS" w:cs="Trebuchet MS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v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it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h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>x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tin</w:t>
      </w:r>
      <w:r w:rsidR="00963546">
        <w:rPr>
          <w:rFonts w:ascii="Trebuchet MS" w:eastAsia="Trebuchet MS" w:hAnsi="Trebuchet MS" w:cs="Trebuchet MS"/>
          <w:sz w:val="24"/>
          <w:szCs w:val="24"/>
        </w:rPr>
        <w:t>g</w:t>
      </w:r>
      <w:r w:rsidR="00963546">
        <w:rPr>
          <w:rFonts w:ascii="Trebuchet MS" w:eastAsia="Trebuchet MS" w:hAnsi="Trebuchet MS" w:cs="Trebuchet MS"/>
          <w:spacing w:val="3"/>
          <w:sz w:val="24"/>
          <w:szCs w:val="24"/>
        </w:rPr>
        <w:t>/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k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no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 w:rsidR="00963546">
        <w:rPr>
          <w:rFonts w:ascii="Trebuchet MS" w:eastAsia="Trebuchet MS" w:hAnsi="Trebuchet MS" w:cs="Trebuchet MS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z w:val="24"/>
          <w:szCs w:val="24"/>
        </w:rPr>
        <w:t>gor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 w:rsidR="00963546">
        <w:rPr>
          <w:rFonts w:ascii="Trebuchet MS" w:eastAsia="Trebuchet MS" w:hAnsi="Trebuchet MS" w:cs="Trebuchet MS"/>
          <w:sz w:val="24"/>
          <w:szCs w:val="24"/>
        </w:rPr>
        <w:t>m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s/s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y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 w:rsidR="00963546">
        <w:rPr>
          <w:rFonts w:ascii="Trebuchet MS" w:eastAsia="Trebuchet MS" w:hAnsi="Trebuchet MS" w:cs="Trebuchet MS"/>
          <w:sz w:val="24"/>
          <w:szCs w:val="24"/>
        </w:rPr>
        <w:t>ms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 xml:space="preserve"> an</w:t>
      </w:r>
      <w:r w:rsidR="00963546">
        <w:rPr>
          <w:rFonts w:ascii="Trebuchet MS" w:eastAsia="Trebuchet MS" w:hAnsi="Trebuchet MS" w:cs="Trebuchet MS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mp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ti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v</w:t>
      </w:r>
      <w:r w:rsidR="00963546">
        <w:rPr>
          <w:rFonts w:ascii="Trebuchet MS" w:eastAsia="Trebuchet MS" w:hAnsi="Trebuchet MS" w:cs="Trebuchet MS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ana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z w:val="24"/>
          <w:szCs w:val="24"/>
        </w:rPr>
        <w:t>y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 xml:space="preserve"> an</w:t>
      </w:r>
      <w:r w:rsidR="00963546">
        <w:rPr>
          <w:rFonts w:ascii="Trebuchet MS" w:eastAsia="Trebuchet MS" w:hAnsi="Trebuchet MS" w:cs="Trebuchet MS"/>
          <w:sz w:val="24"/>
          <w:szCs w:val="24"/>
        </w:rPr>
        <w:t>d v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ti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 xml:space="preserve"> o</w:t>
      </w:r>
      <w:r w:rsidR="00963546">
        <w:rPr>
          <w:rFonts w:ascii="Trebuchet MS" w:eastAsia="Trebuchet MS" w:hAnsi="Trebuchet MS" w:cs="Trebuchet MS"/>
          <w:sz w:val="24"/>
          <w:szCs w:val="24"/>
        </w:rPr>
        <w:t>f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s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 xml:space="preserve"> c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nc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z w:val="24"/>
          <w:szCs w:val="24"/>
        </w:rPr>
        <w:t>.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The</w:t>
      </w:r>
      <w:r w:rsidR="00963546"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 w:rsidR="00963546">
        <w:rPr>
          <w:rFonts w:ascii="Trebuchet MS" w:eastAsia="Trebuchet MS" w:hAnsi="Trebuchet MS" w:cs="Trebuchet MS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ha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z w:val="24"/>
          <w:szCs w:val="24"/>
        </w:rPr>
        <w:t>l pr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>p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z w:val="24"/>
          <w:szCs w:val="24"/>
        </w:rPr>
        <w:t>re</w:t>
      </w:r>
      <w:r w:rsidR="00963546"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 w:rsidR="00963546">
        <w:rPr>
          <w:rFonts w:ascii="Trebuchet MS" w:eastAsia="Trebuchet MS" w:hAnsi="Trebuchet MS" w:cs="Trebuchet MS"/>
          <w:sz w:val="24"/>
          <w:szCs w:val="24"/>
        </w:rPr>
        <w:t>bm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 w:rsidR="00963546">
        <w:rPr>
          <w:rFonts w:ascii="Trebuchet MS" w:eastAsia="Trebuchet MS" w:hAnsi="Trebuchet MS" w:cs="Trebuchet MS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>p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 xml:space="preserve"> o</w:t>
      </w:r>
      <w:r w:rsidR="00963546">
        <w:rPr>
          <w:rFonts w:ascii="Trebuchet MS" w:eastAsia="Trebuchet MS" w:hAnsi="Trebuchet MS" w:cs="Trebuchet MS"/>
          <w:sz w:val="24"/>
          <w:szCs w:val="24"/>
        </w:rPr>
        <w:t>f Pr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ject</w:t>
      </w:r>
      <w:r w:rsidR="00963546">
        <w:rPr>
          <w:rFonts w:ascii="Trebuchet MS" w:eastAsia="Trebuchet MS" w:hAnsi="Trebuchet MS" w:cs="Trebuchet MS"/>
          <w:spacing w:val="1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rk</w:t>
      </w:r>
      <w:r w:rsidR="00963546">
        <w:rPr>
          <w:rFonts w:ascii="Trebuchet MS" w:eastAsia="Trebuchet MS" w:hAnsi="Trebuchet MS" w:cs="Trebuchet MS"/>
          <w:spacing w:val="1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pacing w:val="1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z w:val="24"/>
          <w:szCs w:val="24"/>
        </w:rPr>
        <w:t>rd</w:t>
      </w:r>
      <w:r w:rsidR="00963546">
        <w:rPr>
          <w:rFonts w:ascii="Trebuchet MS" w:eastAsia="Trebuchet MS" w:hAnsi="Trebuchet MS" w:cs="Trebuchet MS"/>
          <w:spacing w:val="1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f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1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f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1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z w:val="24"/>
          <w:szCs w:val="24"/>
        </w:rPr>
        <w:t>f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cto</w:t>
      </w:r>
      <w:r w:rsidR="00963546">
        <w:rPr>
          <w:rFonts w:ascii="Trebuchet MS" w:eastAsia="Trebuchet MS" w:hAnsi="Trebuchet MS" w:cs="Trebuchet MS"/>
          <w:sz w:val="24"/>
          <w:szCs w:val="24"/>
        </w:rPr>
        <w:t>ry</w:t>
      </w:r>
      <w:r w:rsidR="00963546">
        <w:rPr>
          <w:rFonts w:ascii="Trebuchet MS" w:eastAsia="Trebuchet MS" w:hAnsi="Trebuchet MS" w:cs="Trebuchet MS"/>
          <w:spacing w:val="1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co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 w:rsidR="00963546">
        <w:rPr>
          <w:rFonts w:ascii="Trebuchet MS" w:eastAsia="Trebuchet MS" w:hAnsi="Trebuchet MS" w:cs="Trebuchet MS"/>
          <w:sz w:val="24"/>
          <w:szCs w:val="24"/>
        </w:rPr>
        <w:t>p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io</w:t>
      </w:r>
      <w:r w:rsidR="00963546">
        <w:rPr>
          <w:rFonts w:ascii="Trebuchet MS" w:eastAsia="Trebuchet MS" w:hAnsi="Trebuchet MS" w:cs="Trebuchet MS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pacing w:val="1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f</w:t>
      </w:r>
      <w:r w:rsidR="00963546">
        <w:rPr>
          <w:rFonts w:ascii="Trebuchet MS" w:eastAsia="Trebuchet MS" w:hAnsi="Trebuchet MS" w:cs="Trebuchet MS"/>
          <w:spacing w:val="1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 w:rsidR="00963546">
        <w:rPr>
          <w:rFonts w:ascii="Trebuchet MS" w:eastAsia="Trebuchet MS" w:hAnsi="Trebuchet MS" w:cs="Trebuchet MS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1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rk</w:t>
      </w:r>
      <w:r w:rsidR="00963546">
        <w:rPr>
          <w:rFonts w:ascii="Trebuchet MS" w:eastAsia="Trebuchet MS" w:hAnsi="Trebuchet MS" w:cs="Trebuchet MS"/>
          <w:spacing w:val="1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tha</w:t>
      </w:r>
      <w:r w:rsidR="00963546">
        <w:rPr>
          <w:rFonts w:ascii="Trebuchet MS" w:eastAsia="Trebuchet MS" w:hAnsi="Trebuchet MS" w:cs="Trebuchet MS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10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10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 w:rsidR="00963546">
        <w:rPr>
          <w:rFonts w:ascii="Trebuchet MS" w:eastAsia="Trebuchet MS" w:hAnsi="Trebuchet MS" w:cs="Trebuchet MS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1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z w:val="24"/>
          <w:szCs w:val="24"/>
        </w:rPr>
        <w:t>y</w:t>
      </w:r>
    </w:p>
    <w:p w14:paraId="6EE7A22C" w14:textId="112165D8" w:rsidR="00B87611" w:rsidRDefault="00000000">
      <w:pPr>
        <w:spacing w:line="260" w:lineRule="exact"/>
        <w:ind w:left="156" w:right="2053"/>
        <w:jc w:val="both"/>
        <w:rPr>
          <w:rFonts w:ascii="Trebuchet MS" w:eastAsia="Trebuchet MS" w:hAnsi="Trebuchet MS" w:cs="Trebuchet MS"/>
          <w:sz w:val="24"/>
          <w:szCs w:val="24"/>
        </w:rPr>
      </w:pPr>
      <w:r>
        <w:pict w14:anchorId="32F6462A">
          <v:group id="_x0000_s2860" style="position:absolute;left:0;text-align:left;margin-left:60pt;margin-top:729.45pt;width:492.1pt;height:4.55pt;z-index:-251689472;mso-position-horizontal-relative:page;mso-position-vertical-relative:page" coordorigin="1200,14589" coordsize="9842,91">
            <v:shape id="_x0000_s2862" style="position:absolute;left:1231;top:14620;width:9780;height:0" coordorigin="1231,14620" coordsize="9780,0" path="m1231,14620r9780,e" filled="f" strokecolor="#612322" strokeweight="3.1pt">
              <v:path arrowok="t"/>
            </v:shape>
            <v:shape id="_x0000_s2861" style="position:absolute;left:1231;top:14671;width:9780;height:0" coordorigin="1231,14671" coordsize="9780,0" path="m1231,14671r9780,e" filled="f" strokecolor="#612322" strokeweight=".82pt">
              <v:path arrowok="t"/>
            </v:shape>
            <w10:wrap anchorx="page" anchory="page"/>
          </v:group>
        </w:pict>
      </w:r>
      <w:r w:rsidR="00963546"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ce</w:t>
      </w:r>
      <w:r w:rsidR="00963546">
        <w:rPr>
          <w:rFonts w:ascii="Trebuchet MS" w:eastAsia="Trebuchet MS" w:hAnsi="Trebuchet MS" w:cs="Trebuchet MS"/>
          <w:position w:val="-1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position w:val="-1"/>
          <w:sz w:val="24"/>
          <w:szCs w:val="24"/>
        </w:rPr>
        <w:t>f</w:t>
      </w:r>
      <w:r w:rsidR="00963546"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position w:val="-1"/>
          <w:sz w:val="24"/>
          <w:szCs w:val="24"/>
        </w:rPr>
        <w:t xml:space="preserve">d by </w:t>
      </w:r>
      <w:r w:rsidR="00963546"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h</w:t>
      </w:r>
      <w:r w:rsidR="00963546">
        <w:rPr>
          <w:rFonts w:ascii="Trebuchet MS" w:eastAsia="Trebuchet MS" w:hAnsi="Trebuchet MS" w:cs="Trebuchet MS"/>
          <w:position w:val="-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c</w:t>
      </w:r>
      <w:r w:rsidR="00963546"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c</w:t>
      </w:r>
      <w:r w:rsidR="00963546"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3"/>
          <w:position w:val="-1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ne</w:t>
      </w:r>
      <w:r w:rsidR="00963546">
        <w:rPr>
          <w:rFonts w:ascii="Trebuchet MS" w:eastAsia="Trebuchet MS" w:hAnsi="Trebuchet MS" w:cs="Trebuchet MS"/>
          <w:position w:val="-1"/>
          <w:sz w:val="24"/>
          <w:szCs w:val="24"/>
        </w:rPr>
        <w:t xml:space="preserve">d </w:t>
      </w:r>
      <w:r w:rsidR="00963546"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g</w:t>
      </w:r>
      <w:r w:rsidR="00963546"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u</w:t>
      </w:r>
      <w:r w:rsidR="00963546"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position w:val="-1"/>
          <w:sz w:val="24"/>
          <w:szCs w:val="24"/>
        </w:rPr>
        <w:t>de</w:t>
      </w:r>
      <w:r w:rsidR="00963546"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an</w:t>
      </w:r>
      <w:r w:rsidR="00963546">
        <w:rPr>
          <w:rFonts w:ascii="Trebuchet MS" w:eastAsia="Trebuchet MS" w:hAnsi="Trebuchet MS" w:cs="Trebuchet MS"/>
          <w:position w:val="-1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h</w:t>
      </w:r>
      <w:r w:rsidR="00963546"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position w:val="-1"/>
          <w:sz w:val="24"/>
          <w:szCs w:val="24"/>
        </w:rPr>
        <w:t xml:space="preserve">d </w:t>
      </w:r>
      <w:r w:rsidR="00963546"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position w:val="-1"/>
          <w:sz w:val="24"/>
          <w:szCs w:val="24"/>
        </w:rPr>
        <w:t>f t</w:t>
      </w:r>
      <w:r w:rsidR="00963546"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h</w:t>
      </w:r>
      <w:r w:rsidR="00963546">
        <w:rPr>
          <w:rFonts w:ascii="Trebuchet MS" w:eastAsia="Trebuchet MS" w:hAnsi="Trebuchet MS" w:cs="Trebuchet MS"/>
          <w:position w:val="-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p</w:t>
      </w:r>
      <w:r w:rsidR="00963546"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position w:val="-1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m</w:t>
      </w:r>
      <w:r w:rsidR="00963546"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ent</w:t>
      </w:r>
      <w:r w:rsidR="00963546"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/</w:t>
      </w:r>
      <w:r w:rsidR="00963546">
        <w:rPr>
          <w:rFonts w:ascii="Trebuchet MS" w:eastAsia="Trebuchet MS" w:hAnsi="Trebuchet MS" w:cs="Trebuchet MS"/>
          <w:position w:val="-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it</w:t>
      </w:r>
      <w:r w:rsidR="00963546"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u</w:t>
      </w:r>
      <w:r w:rsidR="00963546"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position w:val="-1"/>
          <w:sz w:val="24"/>
          <w:szCs w:val="24"/>
        </w:rPr>
        <w:t>e</w:t>
      </w:r>
    </w:p>
    <w:p w14:paraId="47455A0F" w14:textId="77777777" w:rsidR="00B87611" w:rsidRDefault="00B87611">
      <w:pPr>
        <w:spacing w:before="8" w:line="140" w:lineRule="exact"/>
        <w:rPr>
          <w:sz w:val="15"/>
          <w:szCs w:val="15"/>
        </w:rPr>
      </w:pPr>
    </w:p>
    <w:p w14:paraId="4A9CD6D4" w14:textId="77777777" w:rsidR="00B87611" w:rsidRDefault="00B87611">
      <w:pPr>
        <w:spacing w:line="200" w:lineRule="exact"/>
      </w:pPr>
    </w:p>
    <w:p w14:paraId="7DEA53A3" w14:textId="77777777" w:rsidR="00B87611" w:rsidRDefault="00B87611">
      <w:pPr>
        <w:spacing w:line="200" w:lineRule="exact"/>
      </w:pPr>
    </w:p>
    <w:p w14:paraId="21977F24" w14:textId="77777777" w:rsidR="00B87611" w:rsidRDefault="00B87611">
      <w:pPr>
        <w:spacing w:line="200" w:lineRule="exact"/>
      </w:pPr>
    </w:p>
    <w:p w14:paraId="4BF54359" w14:textId="77777777" w:rsidR="00B87611" w:rsidRDefault="00B87611">
      <w:pPr>
        <w:spacing w:line="200" w:lineRule="exact"/>
      </w:pPr>
    </w:p>
    <w:p w14:paraId="1B257ACF" w14:textId="77777777" w:rsidR="00B87611" w:rsidRDefault="00B87611">
      <w:pPr>
        <w:spacing w:line="200" w:lineRule="exact"/>
      </w:pPr>
    </w:p>
    <w:p w14:paraId="07E52A00" w14:textId="77777777" w:rsidR="00B87611" w:rsidRDefault="00B87611">
      <w:pPr>
        <w:spacing w:line="200" w:lineRule="exact"/>
      </w:pPr>
    </w:p>
    <w:p w14:paraId="7D88EA75" w14:textId="77777777" w:rsidR="00B87611" w:rsidRDefault="00B87611">
      <w:pPr>
        <w:spacing w:line="200" w:lineRule="exact"/>
      </w:pPr>
    </w:p>
    <w:p w14:paraId="08978E02" w14:textId="77777777" w:rsidR="00B87611" w:rsidRDefault="00B87611">
      <w:pPr>
        <w:spacing w:line="200" w:lineRule="exact"/>
      </w:pPr>
    </w:p>
    <w:p w14:paraId="392F8DD0" w14:textId="77777777" w:rsidR="00B87611" w:rsidRDefault="00B87611">
      <w:pPr>
        <w:spacing w:line="200" w:lineRule="exact"/>
      </w:pPr>
    </w:p>
    <w:p w14:paraId="7060290B" w14:textId="77777777" w:rsidR="00B87611" w:rsidRDefault="00B87611">
      <w:pPr>
        <w:spacing w:line="200" w:lineRule="exact"/>
      </w:pPr>
    </w:p>
    <w:p w14:paraId="34138BF3" w14:textId="77777777" w:rsidR="00B87611" w:rsidRDefault="00B87611">
      <w:pPr>
        <w:spacing w:line="200" w:lineRule="exact"/>
      </w:pPr>
    </w:p>
    <w:p w14:paraId="6CECB3FA" w14:textId="77777777" w:rsidR="00B87611" w:rsidRDefault="00B87611">
      <w:pPr>
        <w:spacing w:line="200" w:lineRule="exact"/>
      </w:pPr>
    </w:p>
    <w:p w14:paraId="4FC181B2" w14:textId="77777777" w:rsidR="00B87611" w:rsidRDefault="00B87611">
      <w:pPr>
        <w:spacing w:line="200" w:lineRule="exact"/>
      </w:pPr>
    </w:p>
    <w:p w14:paraId="4D995784" w14:textId="77777777" w:rsidR="00B87611" w:rsidRDefault="00B87611">
      <w:pPr>
        <w:spacing w:line="200" w:lineRule="exact"/>
      </w:pPr>
    </w:p>
    <w:p w14:paraId="0EBF323B" w14:textId="77777777" w:rsidR="00B87611" w:rsidRDefault="00B87611">
      <w:pPr>
        <w:spacing w:line="200" w:lineRule="exact"/>
      </w:pPr>
    </w:p>
    <w:p w14:paraId="57F6BBA7" w14:textId="77777777" w:rsidR="00B87611" w:rsidRDefault="00B87611">
      <w:pPr>
        <w:spacing w:line="200" w:lineRule="exact"/>
      </w:pPr>
    </w:p>
    <w:p w14:paraId="2F89D4AE" w14:textId="77777777" w:rsidR="00B87611" w:rsidRDefault="00B87611">
      <w:pPr>
        <w:spacing w:line="200" w:lineRule="exact"/>
      </w:pPr>
    </w:p>
    <w:p w14:paraId="55B0D6F9" w14:textId="77777777" w:rsidR="00B87611" w:rsidRDefault="00B87611">
      <w:pPr>
        <w:spacing w:line="200" w:lineRule="exact"/>
      </w:pPr>
    </w:p>
    <w:p w14:paraId="7C33FE66" w14:textId="77777777" w:rsidR="00B87611" w:rsidRDefault="00B87611">
      <w:pPr>
        <w:spacing w:line="200" w:lineRule="exact"/>
      </w:pPr>
    </w:p>
    <w:p w14:paraId="71B37721" w14:textId="77777777" w:rsidR="00B87611" w:rsidRDefault="00963546">
      <w:pPr>
        <w:spacing w:before="35"/>
        <w:ind w:left="100"/>
        <w:rPr>
          <w:sz w:val="18"/>
          <w:szCs w:val="18"/>
        </w:rPr>
        <w:sectPr w:rsidR="00B87611" w:rsidSect="00947A67">
          <w:type w:val="continuous"/>
          <w:pgSz w:w="12240" w:h="15840"/>
          <w:pgMar w:top="780" w:right="1140" w:bottom="280" w:left="1160" w:header="720" w:footer="720" w:gutter="0"/>
          <w:cols w:space="720"/>
        </w:sectPr>
      </w:pPr>
      <w:r>
        <w:rPr>
          <w:rFonts w:ascii="Cambria" w:eastAsia="Cambria" w:hAnsi="Cambria" w:cs="Cambria"/>
          <w:spacing w:val="1"/>
          <w:sz w:val="18"/>
          <w:szCs w:val="18"/>
        </w:rPr>
        <w:t>P</w:t>
      </w:r>
      <w:r>
        <w:rPr>
          <w:rFonts w:ascii="Cambria" w:eastAsia="Cambria" w:hAnsi="Cambria" w:cs="Cambria"/>
          <w:sz w:val="18"/>
          <w:szCs w:val="18"/>
        </w:rPr>
        <w:t>roj</w:t>
      </w:r>
      <w:r>
        <w:rPr>
          <w:rFonts w:ascii="Cambria" w:eastAsia="Cambria" w:hAnsi="Cambria" w:cs="Cambria"/>
          <w:spacing w:val="1"/>
          <w:sz w:val="18"/>
          <w:szCs w:val="18"/>
        </w:rPr>
        <w:t>e</w:t>
      </w:r>
      <w:r>
        <w:rPr>
          <w:rFonts w:ascii="Cambria" w:eastAsia="Cambria" w:hAnsi="Cambria" w:cs="Cambria"/>
          <w:sz w:val="18"/>
          <w:szCs w:val="18"/>
        </w:rPr>
        <w:t>ct Work</w:t>
      </w:r>
      <w:r>
        <w:rPr>
          <w:rFonts w:ascii="Cambria" w:eastAsia="Cambria" w:hAnsi="Cambria" w:cs="Cambria"/>
          <w:spacing w:val="1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-2"/>
          <w:sz w:val="18"/>
          <w:szCs w:val="18"/>
        </w:rPr>
        <w:t>B</w:t>
      </w:r>
      <w:r>
        <w:rPr>
          <w:rFonts w:ascii="Cambria" w:eastAsia="Cambria" w:hAnsi="Cambria" w:cs="Cambria"/>
          <w:sz w:val="18"/>
          <w:szCs w:val="18"/>
        </w:rPr>
        <w:t>o</w:t>
      </w:r>
      <w:r>
        <w:rPr>
          <w:rFonts w:ascii="Cambria" w:eastAsia="Cambria" w:hAnsi="Cambria" w:cs="Cambria"/>
          <w:spacing w:val="1"/>
          <w:sz w:val="18"/>
          <w:szCs w:val="18"/>
        </w:rPr>
        <w:t>o</w:t>
      </w:r>
      <w:r>
        <w:rPr>
          <w:rFonts w:ascii="Cambria" w:eastAsia="Cambria" w:hAnsi="Cambria" w:cs="Cambria"/>
          <w:sz w:val="18"/>
          <w:szCs w:val="18"/>
        </w:rPr>
        <w:t xml:space="preserve">k                             </w:t>
      </w:r>
      <w:r>
        <w:rPr>
          <w:rFonts w:ascii="Cambria" w:eastAsia="Cambria" w:hAnsi="Cambria" w:cs="Cambria"/>
          <w:spacing w:val="38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-1"/>
          <w:sz w:val="18"/>
          <w:szCs w:val="18"/>
        </w:rPr>
        <w:t>F</w:t>
      </w:r>
      <w:r>
        <w:rPr>
          <w:rFonts w:ascii="Cambria" w:eastAsia="Cambria" w:hAnsi="Cambria" w:cs="Cambria"/>
          <w:sz w:val="18"/>
          <w:szCs w:val="18"/>
        </w:rPr>
        <w:t>ou</w:t>
      </w:r>
      <w:r>
        <w:rPr>
          <w:rFonts w:ascii="Cambria" w:eastAsia="Cambria" w:hAnsi="Cambria" w:cs="Cambria"/>
          <w:spacing w:val="-1"/>
          <w:sz w:val="18"/>
          <w:szCs w:val="18"/>
        </w:rPr>
        <w:t>rt</w:t>
      </w:r>
      <w:r>
        <w:rPr>
          <w:rFonts w:ascii="Cambria" w:eastAsia="Cambria" w:hAnsi="Cambria" w:cs="Cambria"/>
          <w:sz w:val="18"/>
          <w:szCs w:val="18"/>
        </w:rPr>
        <w:t>h Y</w:t>
      </w:r>
      <w:r>
        <w:rPr>
          <w:rFonts w:ascii="Cambria" w:eastAsia="Cambria" w:hAnsi="Cambria" w:cs="Cambria"/>
          <w:spacing w:val="1"/>
          <w:sz w:val="18"/>
          <w:szCs w:val="18"/>
        </w:rPr>
        <w:t>e</w:t>
      </w:r>
      <w:r>
        <w:rPr>
          <w:rFonts w:ascii="Cambria" w:eastAsia="Cambria" w:hAnsi="Cambria" w:cs="Cambria"/>
          <w:spacing w:val="6"/>
          <w:sz w:val="18"/>
          <w:szCs w:val="18"/>
        </w:rPr>
        <w:t>a</w:t>
      </w:r>
      <w:r>
        <w:rPr>
          <w:rFonts w:ascii="Cambria" w:eastAsia="Cambria" w:hAnsi="Cambria" w:cs="Cambria"/>
          <w:sz w:val="18"/>
          <w:szCs w:val="18"/>
        </w:rPr>
        <w:t>r</w:t>
      </w:r>
      <w:r>
        <w:rPr>
          <w:rFonts w:ascii="Cambria" w:eastAsia="Cambria" w:hAnsi="Cambria" w:cs="Cambria"/>
          <w:spacing w:val="-1"/>
          <w:sz w:val="18"/>
          <w:szCs w:val="18"/>
        </w:rPr>
        <w:t xml:space="preserve"> </w:t>
      </w:r>
      <w:r>
        <w:rPr>
          <w:rFonts w:ascii="Cambria" w:eastAsia="Cambria" w:hAnsi="Cambria" w:cs="Cambria"/>
          <w:sz w:val="18"/>
          <w:szCs w:val="18"/>
        </w:rPr>
        <w:t>Co</w:t>
      </w:r>
      <w:r>
        <w:rPr>
          <w:rFonts w:ascii="Cambria" w:eastAsia="Cambria" w:hAnsi="Cambria" w:cs="Cambria"/>
          <w:spacing w:val="-1"/>
          <w:sz w:val="18"/>
          <w:szCs w:val="18"/>
        </w:rPr>
        <w:t>m</w:t>
      </w:r>
      <w:r>
        <w:rPr>
          <w:rFonts w:ascii="Cambria" w:eastAsia="Cambria" w:hAnsi="Cambria" w:cs="Cambria"/>
          <w:spacing w:val="1"/>
          <w:sz w:val="18"/>
          <w:szCs w:val="18"/>
        </w:rPr>
        <w:t>p</w:t>
      </w:r>
      <w:r>
        <w:rPr>
          <w:rFonts w:ascii="Cambria" w:eastAsia="Cambria" w:hAnsi="Cambria" w:cs="Cambria"/>
          <w:spacing w:val="-1"/>
          <w:sz w:val="18"/>
          <w:szCs w:val="18"/>
        </w:rPr>
        <w:t>ut</w:t>
      </w:r>
      <w:r>
        <w:rPr>
          <w:rFonts w:ascii="Cambria" w:eastAsia="Cambria" w:hAnsi="Cambria" w:cs="Cambria"/>
          <w:spacing w:val="1"/>
          <w:sz w:val="18"/>
          <w:szCs w:val="18"/>
        </w:rPr>
        <w:t>e</w:t>
      </w:r>
      <w:r>
        <w:rPr>
          <w:rFonts w:ascii="Cambria" w:eastAsia="Cambria" w:hAnsi="Cambria" w:cs="Cambria"/>
          <w:sz w:val="18"/>
          <w:szCs w:val="18"/>
        </w:rPr>
        <w:t>r</w:t>
      </w:r>
      <w:r>
        <w:rPr>
          <w:rFonts w:ascii="Cambria" w:eastAsia="Cambria" w:hAnsi="Cambria" w:cs="Cambria"/>
          <w:spacing w:val="1"/>
          <w:sz w:val="18"/>
          <w:szCs w:val="18"/>
        </w:rPr>
        <w:t xml:space="preserve"> </w:t>
      </w:r>
      <w:r>
        <w:rPr>
          <w:rFonts w:ascii="Cambria" w:eastAsia="Cambria" w:hAnsi="Cambria" w:cs="Cambria"/>
          <w:sz w:val="18"/>
          <w:szCs w:val="18"/>
        </w:rPr>
        <w:t>Engi</w:t>
      </w:r>
      <w:r>
        <w:rPr>
          <w:rFonts w:ascii="Cambria" w:eastAsia="Cambria" w:hAnsi="Cambria" w:cs="Cambria"/>
          <w:spacing w:val="-2"/>
          <w:sz w:val="18"/>
          <w:szCs w:val="18"/>
        </w:rPr>
        <w:t>n</w:t>
      </w:r>
      <w:r>
        <w:rPr>
          <w:rFonts w:ascii="Cambria" w:eastAsia="Cambria" w:hAnsi="Cambria" w:cs="Cambria"/>
          <w:spacing w:val="1"/>
          <w:sz w:val="18"/>
          <w:szCs w:val="18"/>
        </w:rPr>
        <w:t>ee</w:t>
      </w:r>
      <w:r>
        <w:rPr>
          <w:rFonts w:ascii="Cambria" w:eastAsia="Cambria" w:hAnsi="Cambria" w:cs="Cambria"/>
          <w:sz w:val="18"/>
          <w:szCs w:val="18"/>
        </w:rPr>
        <w:t>ring, S</w:t>
      </w:r>
      <w:r>
        <w:rPr>
          <w:rFonts w:ascii="Cambria" w:eastAsia="Cambria" w:hAnsi="Cambria" w:cs="Cambria"/>
          <w:spacing w:val="-2"/>
          <w:sz w:val="18"/>
          <w:szCs w:val="18"/>
        </w:rPr>
        <w:t>P</w:t>
      </w:r>
      <w:r>
        <w:rPr>
          <w:rFonts w:ascii="Cambria" w:eastAsia="Cambria" w:hAnsi="Cambria" w:cs="Cambria"/>
          <w:spacing w:val="1"/>
          <w:sz w:val="18"/>
          <w:szCs w:val="18"/>
        </w:rPr>
        <w:t>PU</w:t>
      </w:r>
      <w:r>
        <w:rPr>
          <w:rFonts w:ascii="Cambria" w:eastAsia="Cambria" w:hAnsi="Cambria" w:cs="Cambria"/>
          <w:sz w:val="18"/>
          <w:szCs w:val="18"/>
        </w:rPr>
        <w:t>,</w:t>
      </w:r>
      <w:r>
        <w:rPr>
          <w:rFonts w:ascii="Cambria" w:eastAsia="Cambria" w:hAnsi="Cambria" w:cs="Cambria"/>
          <w:spacing w:val="-2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1"/>
          <w:sz w:val="18"/>
          <w:szCs w:val="18"/>
        </w:rPr>
        <w:t>P</w:t>
      </w:r>
      <w:r>
        <w:rPr>
          <w:rFonts w:ascii="Cambria" w:eastAsia="Cambria" w:hAnsi="Cambria" w:cs="Cambria"/>
          <w:spacing w:val="-1"/>
          <w:sz w:val="18"/>
          <w:szCs w:val="18"/>
        </w:rPr>
        <w:t>u</w:t>
      </w:r>
      <w:r>
        <w:rPr>
          <w:rFonts w:ascii="Cambria" w:eastAsia="Cambria" w:hAnsi="Cambria" w:cs="Cambria"/>
          <w:sz w:val="18"/>
          <w:szCs w:val="18"/>
        </w:rPr>
        <w:t xml:space="preserve">ne                                                                                  </w:t>
      </w:r>
      <w:r>
        <w:rPr>
          <w:rFonts w:ascii="Cambria" w:eastAsia="Cambria" w:hAnsi="Cambria" w:cs="Cambria"/>
          <w:spacing w:val="13"/>
          <w:sz w:val="18"/>
          <w:szCs w:val="18"/>
        </w:rPr>
        <w:t xml:space="preserve"> </w:t>
      </w:r>
      <w:r>
        <w:rPr>
          <w:sz w:val="18"/>
          <w:szCs w:val="18"/>
        </w:rPr>
        <w:t>6</w:t>
      </w:r>
    </w:p>
    <w:p w14:paraId="0CEE125F" w14:textId="77777777" w:rsidR="00B87611" w:rsidRDefault="00000000">
      <w:pPr>
        <w:spacing w:before="58" w:line="300" w:lineRule="exact"/>
        <w:ind w:left="100"/>
        <w:rPr>
          <w:rFonts w:ascii="Trebuchet MS" w:eastAsia="Trebuchet MS" w:hAnsi="Trebuchet MS" w:cs="Trebuchet MS"/>
          <w:sz w:val="28"/>
          <w:szCs w:val="28"/>
        </w:rPr>
      </w:pPr>
      <w:r>
        <w:lastRenderedPageBreak/>
        <w:pict w14:anchorId="2CEE88D5">
          <v:group id="_x0000_s2839" style="position:absolute;left:0;text-align:left;margin-left:30.3pt;margin-top:36.05pt;width:551.5pt;height:733.55pt;z-index:-251681280;mso-position-horizontal-relative:page;mso-position-vertical-relative:page" coordorigin="606,721" coordsize="11030,14671">
            <v:shape id="_x0000_s2859" style="position:absolute;left:612;top:727;width:29;height:0" coordorigin="612,727" coordsize="29,0" path="m612,727r29,e" filled="f" strokeweight=".58pt">
              <v:path arrowok="t"/>
            </v:shape>
            <v:shape id="_x0000_s2858" style="position:absolute;left:622;top:742;width:10;height:0" coordorigin="622,742" coordsize="10,0" path="m622,742r9,e" filled="f" strokecolor="white" strokeweight="1.06pt">
              <v:path arrowok="t"/>
            </v:shape>
            <v:shape id="_x0000_s2857" style="position:absolute;left:622;top:737;width:19;height:0" coordorigin="622,737" coordsize="19,0" path="m622,737r19,e" filled="f" strokecolor="white" strokeweight=".58pt">
              <v:path arrowok="t"/>
            </v:shape>
            <v:shape id="_x0000_s2856" style="position:absolute;left:641;top:727;width:10961;height:0" coordorigin="641,727" coordsize="10961,0" path="m641,727r10961,e" filled="f" strokeweight=".58pt">
              <v:path arrowok="t"/>
            </v:shape>
            <v:shape id="_x0000_s2855" style="position:absolute;left:641;top:746;width:10961;height:0" coordorigin="641,746" coordsize="10961,0" path="m641,746r10961,e" filled="f" strokeweight=".58pt">
              <v:path arrowok="t"/>
            </v:shape>
            <v:shape id="_x0000_s2854" style="position:absolute;left:11602;top:727;width:29;height:0" coordorigin="11602,727" coordsize="29,0" path="m11602,727r28,e" filled="f" strokeweight=".58pt">
              <v:path arrowok="t"/>
            </v:shape>
            <v:shape id="_x0000_s2853" style="position:absolute;left:11611;top:742;width:10;height:0" coordorigin="11611,742" coordsize="10,0" path="m11611,742r10,e" filled="f" strokecolor="white" strokeweight="1.06pt">
              <v:path arrowok="t"/>
            </v:shape>
            <v:shape id="_x0000_s2852" style="position:absolute;left:11602;top:737;width:19;height:0" coordorigin="11602,737" coordsize="19,0" path="m11602,737r19,e" filled="f" strokecolor="white" strokeweight=".58pt">
              <v:path arrowok="t"/>
            </v:shape>
            <v:shape id="_x0000_s2851" style="position:absolute;left:632;top:732;width:0;height:14650" coordorigin="632,732" coordsize="0,14650" path="m632,732r,14650e" filled="f" strokeweight=".58pt">
              <v:path arrowok="t"/>
            </v:shape>
            <v:shape id="_x0000_s2850" style="position:absolute;left:636;top:751;width:0;height:14611" coordorigin="636,751" coordsize="0,14611" path="m636,751r,14611e" filled="f" strokeweight=".58pt">
              <v:path arrowok="t"/>
            </v:shape>
            <v:shape id="_x0000_s2849" style="position:absolute;left:11610;top:732;width:0;height:14650" coordorigin="11610,732" coordsize="0,14650" path="m11610,732r,14650e" filled="f" strokeweight=".20464mm">
              <v:path arrowok="t"/>
            </v:shape>
            <v:shape id="_x0000_s2848" style="position:absolute;left:11606;top:751;width:0;height:14611" coordorigin="11606,751" coordsize="0,14611" path="m11606,751r,14611e" filled="f" strokeweight=".58pt">
              <v:path arrowok="t"/>
            </v:shape>
            <v:shape id="_x0000_s2847" style="position:absolute;left:612;top:15386;width:29;height:0" coordorigin="612,15386" coordsize="29,0" path="m612,15386r29,e" filled="f" strokeweight=".58pt">
              <v:path arrowok="t"/>
            </v:shape>
            <v:shape id="_x0000_s2846" style="position:absolute;left:622;top:15372;width:10;height:0" coordorigin="622,15372" coordsize="10,0" path="m622,15372r9,e" filled="f" strokecolor="white" strokeweight="1.06pt">
              <v:path arrowok="t"/>
            </v:shape>
            <v:shape id="_x0000_s2845" style="position:absolute;left:622;top:15377;width:19;height:0" coordorigin="622,15377" coordsize="19,0" path="m622,15377r19,e" filled="f" strokecolor="white" strokeweight=".58pt">
              <v:path arrowok="t"/>
            </v:shape>
            <v:shape id="_x0000_s2844" style="position:absolute;left:641;top:15386;width:10961;height:0" coordorigin="641,15386" coordsize="10961,0" path="m641,15386r10961,e" filled="f" strokeweight=".58pt">
              <v:path arrowok="t"/>
            </v:shape>
            <v:shape id="_x0000_s2843" style="position:absolute;left:641;top:15367;width:10961;height:0" coordorigin="641,15367" coordsize="10961,0" path="m641,15367r10961,e" filled="f" strokeweight=".20464mm">
              <v:path arrowok="t"/>
            </v:shape>
            <v:shape id="_x0000_s2842" style="position:absolute;left:11602;top:15386;width:29;height:0" coordorigin="11602,15386" coordsize="29,0" path="m11602,15386r28,e" filled="f" strokeweight=".58pt">
              <v:path arrowok="t"/>
            </v:shape>
            <v:shape id="_x0000_s2841" style="position:absolute;left:11611;top:15372;width:10;height:0" coordorigin="11611,15372" coordsize="10,0" path="m11611,15372r10,e" filled="f" strokecolor="white" strokeweight="1.06pt">
              <v:path arrowok="t"/>
            </v:shape>
            <v:shape id="_x0000_s2840" style="position:absolute;left:11602;top:15377;width:19;height:0" coordorigin="11602,15377" coordsize="19,0" path="m11602,15377r19,e" filled="f" strokecolor="white" strokeweight=".58pt">
              <v:path arrowok="t"/>
            </v:shape>
            <w10:wrap anchorx="page" anchory="page"/>
          </v:group>
        </w:pict>
      </w:r>
      <w:r w:rsidR="00963546">
        <w:rPr>
          <w:rFonts w:ascii="Trebuchet MS" w:eastAsia="Trebuchet MS" w:hAnsi="Trebuchet MS" w:cs="Trebuchet MS"/>
          <w:b/>
          <w:spacing w:val="1"/>
          <w:position w:val="-1"/>
          <w:sz w:val="28"/>
          <w:szCs w:val="28"/>
          <w:u w:val="thick" w:color="000000"/>
        </w:rPr>
        <w:t>3</w:t>
      </w:r>
      <w:r w:rsidR="00963546">
        <w:rPr>
          <w:rFonts w:ascii="Trebuchet MS" w:eastAsia="Trebuchet MS" w:hAnsi="Trebuchet MS" w:cs="Trebuchet MS"/>
          <w:b/>
          <w:position w:val="-1"/>
          <w:sz w:val="28"/>
          <w:szCs w:val="28"/>
          <w:u w:val="thick" w:color="000000"/>
        </w:rPr>
        <w:t xml:space="preserve">. </w:t>
      </w:r>
      <w:r w:rsidR="00963546">
        <w:rPr>
          <w:rFonts w:ascii="Trebuchet MS" w:eastAsia="Trebuchet MS" w:hAnsi="Trebuchet MS" w:cs="Trebuchet MS"/>
          <w:b/>
          <w:spacing w:val="-1"/>
          <w:position w:val="-1"/>
          <w:sz w:val="28"/>
          <w:szCs w:val="28"/>
          <w:u w:val="thick" w:color="000000"/>
        </w:rPr>
        <w:t>U</w:t>
      </w:r>
      <w:r w:rsidR="00963546">
        <w:rPr>
          <w:rFonts w:ascii="Trebuchet MS" w:eastAsia="Trebuchet MS" w:hAnsi="Trebuchet MS" w:cs="Trebuchet MS"/>
          <w:b/>
          <w:position w:val="-1"/>
          <w:sz w:val="28"/>
          <w:szCs w:val="28"/>
          <w:u w:val="thick" w:color="000000"/>
        </w:rPr>
        <w:t>nder</w:t>
      </w:r>
      <w:r w:rsidR="00963546">
        <w:rPr>
          <w:rFonts w:ascii="Trebuchet MS" w:eastAsia="Trebuchet MS" w:hAnsi="Trebuchet MS" w:cs="Trebuchet MS"/>
          <w:b/>
          <w:spacing w:val="-1"/>
          <w:position w:val="-1"/>
          <w:sz w:val="28"/>
          <w:szCs w:val="28"/>
          <w:u w:val="thick" w:color="000000"/>
        </w:rPr>
        <w:t>ta</w:t>
      </w:r>
      <w:r w:rsidR="00963546">
        <w:rPr>
          <w:rFonts w:ascii="Trebuchet MS" w:eastAsia="Trebuchet MS" w:hAnsi="Trebuchet MS" w:cs="Trebuchet MS"/>
          <w:b/>
          <w:position w:val="-1"/>
          <w:sz w:val="28"/>
          <w:szCs w:val="28"/>
          <w:u w:val="thick" w:color="000000"/>
        </w:rPr>
        <w:t>king by</w:t>
      </w:r>
      <w:r w:rsidR="00963546">
        <w:rPr>
          <w:rFonts w:ascii="Trebuchet MS" w:eastAsia="Trebuchet MS" w:hAnsi="Trebuchet MS" w:cs="Trebuchet MS"/>
          <w:b/>
          <w:spacing w:val="-4"/>
          <w:position w:val="-1"/>
          <w:sz w:val="28"/>
          <w:szCs w:val="28"/>
          <w:u w:val="thick" w:color="000000"/>
        </w:rPr>
        <w:t xml:space="preserve"> </w:t>
      </w:r>
      <w:r w:rsidR="00963546">
        <w:rPr>
          <w:rFonts w:ascii="Trebuchet MS" w:eastAsia="Trebuchet MS" w:hAnsi="Trebuchet MS" w:cs="Trebuchet MS"/>
          <w:b/>
          <w:position w:val="-1"/>
          <w:sz w:val="28"/>
          <w:szCs w:val="28"/>
          <w:u w:val="thick" w:color="000000"/>
        </w:rPr>
        <w:t>Stud</w:t>
      </w:r>
      <w:r w:rsidR="00963546">
        <w:rPr>
          <w:rFonts w:ascii="Trebuchet MS" w:eastAsia="Trebuchet MS" w:hAnsi="Trebuchet MS" w:cs="Trebuchet MS"/>
          <w:b/>
          <w:spacing w:val="-1"/>
          <w:position w:val="-1"/>
          <w:sz w:val="28"/>
          <w:szCs w:val="28"/>
          <w:u w:val="thick" w:color="000000"/>
        </w:rPr>
        <w:t>e</w:t>
      </w:r>
      <w:r w:rsidR="00963546">
        <w:rPr>
          <w:rFonts w:ascii="Trebuchet MS" w:eastAsia="Trebuchet MS" w:hAnsi="Trebuchet MS" w:cs="Trebuchet MS"/>
          <w:b/>
          <w:position w:val="-1"/>
          <w:sz w:val="28"/>
          <w:szCs w:val="28"/>
          <w:u w:val="thick" w:color="000000"/>
        </w:rPr>
        <w:t>n</w:t>
      </w:r>
      <w:r w:rsidR="00963546">
        <w:rPr>
          <w:rFonts w:ascii="Trebuchet MS" w:eastAsia="Trebuchet MS" w:hAnsi="Trebuchet MS" w:cs="Trebuchet MS"/>
          <w:b/>
          <w:spacing w:val="-1"/>
          <w:position w:val="-1"/>
          <w:sz w:val="28"/>
          <w:szCs w:val="28"/>
          <w:u w:val="thick" w:color="000000"/>
        </w:rPr>
        <w:t>t</w:t>
      </w:r>
      <w:r w:rsidR="00963546">
        <w:rPr>
          <w:rFonts w:ascii="Trebuchet MS" w:eastAsia="Trebuchet MS" w:hAnsi="Trebuchet MS" w:cs="Trebuchet MS"/>
          <w:b/>
          <w:position w:val="-1"/>
          <w:sz w:val="28"/>
          <w:szCs w:val="28"/>
          <w:u w:val="thick" w:color="000000"/>
        </w:rPr>
        <w:t>s</w:t>
      </w:r>
    </w:p>
    <w:p w14:paraId="244370D9" w14:textId="77777777" w:rsidR="00B87611" w:rsidRDefault="00B87611">
      <w:pPr>
        <w:spacing w:before="6" w:line="100" w:lineRule="exact"/>
        <w:rPr>
          <w:sz w:val="11"/>
          <w:szCs w:val="11"/>
        </w:rPr>
      </w:pPr>
    </w:p>
    <w:p w14:paraId="4A4D005C" w14:textId="77777777" w:rsidR="00B87611" w:rsidRDefault="00B87611">
      <w:pPr>
        <w:spacing w:line="200" w:lineRule="exact"/>
      </w:pPr>
    </w:p>
    <w:p w14:paraId="4B966B6B" w14:textId="601A44DE" w:rsidR="008D4B0B" w:rsidRPr="00947A67" w:rsidRDefault="00000000" w:rsidP="008D4B0B">
      <w:pPr>
        <w:spacing w:before="13" w:line="276" w:lineRule="auto"/>
        <w:ind w:left="398" w:right="421"/>
        <w:jc w:val="center"/>
        <w:rPr>
          <w:rFonts w:ascii="Trebuchet MS" w:eastAsia="Trebuchet MS" w:hAnsi="Trebuchet MS" w:cs="Trebuchet MS"/>
          <w:b/>
          <w:sz w:val="36"/>
          <w:szCs w:val="36"/>
        </w:rPr>
      </w:pPr>
      <w:r>
        <w:rPr>
          <w:b/>
        </w:rPr>
        <w:pict w14:anchorId="56042978">
          <v:group id="_x0000_s2836" style="position:absolute;left:0;text-align:left;margin-left:78.5pt;margin-top:.95pt;width:460.5pt;height:22pt;z-index:-251684352;mso-position-horizontal-relative:page" coordorigin="1570,19" coordsize="9210,440">
            <v:shape id="_x0000_s2838" style="position:absolute;left:1589;top:29;width:9172;height:420" coordorigin="1589,29" coordsize="9172,420" path="m1589,449r9172,l10761,29r-9172,l1589,449xe" fillcolor="yellow" stroked="f">
              <v:path arrowok="t"/>
            </v:shape>
            <v:shape id="_x0000_s2837" style="position:absolute;left:1589;top:415;width:9172;height:0" coordorigin="1589,415" coordsize="9172,0" path="m1589,415r9172,e" filled="f" strokeweight="1.9pt">
              <v:path arrowok="t"/>
            </v:shape>
            <w10:wrap anchorx="page"/>
          </v:group>
        </w:pict>
      </w:r>
      <w:proofErr w:type="spellStart"/>
      <w:r w:rsidR="00947A67" w:rsidRPr="00947A67">
        <w:rPr>
          <w:rFonts w:ascii="Trebuchet MS" w:eastAsia="Trebuchet MS" w:hAnsi="Trebuchet MS" w:cs="Trebuchet MS"/>
          <w:b/>
          <w:sz w:val="36"/>
          <w:szCs w:val="36"/>
        </w:rPr>
        <w:t>Dr.D.</w:t>
      </w:r>
      <w:proofErr w:type="gramStart"/>
      <w:r w:rsidR="00947A67" w:rsidRPr="00947A67">
        <w:rPr>
          <w:rFonts w:ascii="Trebuchet MS" w:eastAsia="Trebuchet MS" w:hAnsi="Trebuchet MS" w:cs="Trebuchet MS"/>
          <w:b/>
          <w:sz w:val="36"/>
          <w:szCs w:val="36"/>
        </w:rPr>
        <w:t>Y.Patil</w:t>
      </w:r>
      <w:proofErr w:type="spellEnd"/>
      <w:proofErr w:type="gramEnd"/>
      <w:r w:rsidR="00947A67" w:rsidRPr="00947A67">
        <w:rPr>
          <w:rFonts w:ascii="Trebuchet MS" w:eastAsia="Trebuchet MS" w:hAnsi="Trebuchet MS" w:cs="Trebuchet MS"/>
          <w:b/>
          <w:sz w:val="36"/>
          <w:szCs w:val="36"/>
        </w:rPr>
        <w:t xml:space="preserve"> </w:t>
      </w:r>
      <w:r w:rsidR="008D4B0B">
        <w:rPr>
          <w:rFonts w:ascii="Trebuchet MS" w:eastAsia="Trebuchet MS" w:hAnsi="Trebuchet MS" w:cs="Trebuchet MS"/>
          <w:b/>
          <w:sz w:val="36"/>
          <w:szCs w:val="36"/>
        </w:rPr>
        <w:t>I</w:t>
      </w:r>
      <w:r w:rsidR="00947A67" w:rsidRPr="00947A67">
        <w:rPr>
          <w:rFonts w:ascii="Trebuchet MS" w:eastAsia="Trebuchet MS" w:hAnsi="Trebuchet MS" w:cs="Trebuchet MS"/>
          <w:b/>
          <w:sz w:val="36"/>
          <w:szCs w:val="36"/>
        </w:rPr>
        <w:t xml:space="preserve">nstitute of Technology </w:t>
      </w:r>
      <w:r w:rsidR="008D4B0B" w:rsidRPr="008D4B0B">
        <w:rPr>
          <w:rFonts w:ascii="Trebuchet MS" w:eastAsia="Trebuchet MS" w:hAnsi="Trebuchet MS" w:cs="Trebuchet MS"/>
          <w:b/>
          <w:sz w:val="36"/>
          <w:szCs w:val="36"/>
        </w:rPr>
        <w:t>Pune-18</w:t>
      </w:r>
    </w:p>
    <w:p w14:paraId="2EF90E3C" w14:textId="77777777" w:rsidR="00B87611" w:rsidRDefault="00963546">
      <w:pPr>
        <w:spacing w:before="2" w:line="276" w:lineRule="auto"/>
        <w:ind w:left="100" w:right="6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Wi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h 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 (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-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jec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/200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9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/3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3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69</w:t>
      </w:r>
      <w:r>
        <w:rPr>
          <w:rFonts w:ascii="Trebuchet MS" w:eastAsia="Trebuchet MS" w:hAnsi="Trebuchet MS" w:cs="Trebuchet MS"/>
          <w:sz w:val="24"/>
          <w:szCs w:val="24"/>
        </w:rPr>
        <w:t xml:space="preserve">)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re</w:t>
      </w:r>
      <w:r>
        <w:rPr>
          <w:rFonts w:ascii="Trebuchet MS" w:eastAsia="Trebuchet MS" w:hAnsi="Trebuchet MS" w:cs="Trebuchet MS"/>
          <w:sz w:val="24"/>
          <w:szCs w:val="24"/>
        </w:rPr>
        <w:t>gar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din</w:t>
      </w:r>
      <w:r>
        <w:rPr>
          <w:rFonts w:ascii="Trebuchet MS" w:eastAsia="Trebuchet MS" w:hAnsi="Trebuchet MS" w:cs="Trebuchet MS"/>
          <w:sz w:val="24"/>
          <w:szCs w:val="24"/>
        </w:rPr>
        <w:t>g ma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n 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ject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rk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m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D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Pun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 xml:space="preserve">g 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ki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 xml:space="preserve">g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bm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d.</w:t>
      </w:r>
    </w:p>
    <w:p w14:paraId="23A3CDA5" w14:textId="77777777" w:rsidR="00B87611" w:rsidRDefault="00B87611">
      <w:pPr>
        <w:spacing w:line="200" w:lineRule="exact"/>
      </w:pPr>
    </w:p>
    <w:p w14:paraId="5E14EF1B" w14:textId="77777777" w:rsidR="00B87611" w:rsidRDefault="00B87611">
      <w:pPr>
        <w:spacing w:before="14" w:line="200" w:lineRule="exact"/>
      </w:pPr>
    </w:p>
    <w:p w14:paraId="6425D98A" w14:textId="77777777" w:rsidR="00B87611" w:rsidRDefault="00963546">
      <w:pPr>
        <w:spacing w:line="300" w:lineRule="exact"/>
        <w:ind w:left="3134" w:right="3152"/>
        <w:jc w:val="center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b/>
          <w:position w:val="-1"/>
          <w:sz w:val="28"/>
          <w:szCs w:val="28"/>
          <w:u w:val="thick" w:color="000000"/>
        </w:rPr>
        <w:t>U</w:t>
      </w:r>
      <w:r>
        <w:rPr>
          <w:rFonts w:ascii="Trebuchet MS" w:eastAsia="Trebuchet MS" w:hAnsi="Trebuchet MS" w:cs="Trebuchet MS"/>
          <w:b/>
          <w:spacing w:val="-1"/>
          <w:position w:val="-1"/>
          <w:sz w:val="28"/>
          <w:szCs w:val="28"/>
          <w:u w:val="thick" w:color="000000"/>
        </w:rPr>
        <w:t>N</w:t>
      </w:r>
      <w:r>
        <w:rPr>
          <w:rFonts w:ascii="Trebuchet MS" w:eastAsia="Trebuchet MS" w:hAnsi="Trebuchet MS" w:cs="Trebuchet MS"/>
          <w:b/>
          <w:position w:val="-1"/>
          <w:sz w:val="28"/>
          <w:szCs w:val="28"/>
          <w:u w:val="thick" w:color="000000"/>
        </w:rPr>
        <w:t>DERTA</w:t>
      </w:r>
      <w:r>
        <w:rPr>
          <w:rFonts w:ascii="Trebuchet MS" w:eastAsia="Trebuchet MS" w:hAnsi="Trebuchet MS" w:cs="Trebuchet MS"/>
          <w:b/>
          <w:spacing w:val="-3"/>
          <w:position w:val="-1"/>
          <w:sz w:val="28"/>
          <w:szCs w:val="28"/>
          <w:u w:val="thick" w:color="000000"/>
        </w:rPr>
        <w:t>K</w:t>
      </w:r>
      <w:r>
        <w:rPr>
          <w:rFonts w:ascii="Trebuchet MS" w:eastAsia="Trebuchet MS" w:hAnsi="Trebuchet MS" w:cs="Trebuchet MS"/>
          <w:b/>
          <w:spacing w:val="1"/>
          <w:position w:val="-1"/>
          <w:sz w:val="28"/>
          <w:szCs w:val="28"/>
          <w:u w:val="thick" w:color="000000"/>
        </w:rPr>
        <w:t>I</w:t>
      </w:r>
      <w:r>
        <w:rPr>
          <w:rFonts w:ascii="Trebuchet MS" w:eastAsia="Trebuchet MS" w:hAnsi="Trebuchet MS" w:cs="Trebuchet MS"/>
          <w:b/>
          <w:position w:val="-1"/>
          <w:sz w:val="28"/>
          <w:szCs w:val="28"/>
          <w:u w:val="thick" w:color="000000"/>
        </w:rPr>
        <w:t>NG</w:t>
      </w:r>
      <w:r>
        <w:rPr>
          <w:rFonts w:ascii="Trebuchet MS" w:eastAsia="Trebuchet MS" w:hAnsi="Trebuchet MS" w:cs="Trebuchet MS"/>
          <w:b/>
          <w:spacing w:val="-2"/>
          <w:position w:val="-1"/>
          <w:sz w:val="28"/>
          <w:szCs w:val="28"/>
          <w:u w:val="thick" w:color="000000"/>
        </w:rPr>
        <w:t xml:space="preserve"> </w:t>
      </w:r>
      <w:r>
        <w:rPr>
          <w:rFonts w:ascii="Trebuchet MS" w:eastAsia="Trebuchet MS" w:hAnsi="Trebuchet MS" w:cs="Trebuchet MS"/>
          <w:b/>
          <w:spacing w:val="1"/>
          <w:position w:val="-1"/>
          <w:sz w:val="28"/>
          <w:szCs w:val="28"/>
          <w:u w:val="thick" w:color="000000"/>
        </w:rPr>
        <w:t>B</w:t>
      </w:r>
      <w:r>
        <w:rPr>
          <w:rFonts w:ascii="Trebuchet MS" w:eastAsia="Trebuchet MS" w:hAnsi="Trebuchet MS" w:cs="Trebuchet MS"/>
          <w:b/>
          <w:position w:val="-1"/>
          <w:sz w:val="28"/>
          <w:szCs w:val="28"/>
          <w:u w:val="thick" w:color="000000"/>
        </w:rPr>
        <w:t>Y</w:t>
      </w:r>
      <w:r>
        <w:rPr>
          <w:rFonts w:ascii="Trebuchet MS" w:eastAsia="Trebuchet MS" w:hAnsi="Trebuchet MS" w:cs="Trebuchet MS"/>
          <w:b/>
          <w:spacing w:val="-2"/>
          <w:position w:val="-1"/>
          <w:sz w:val="28"/>
          <w:szCs w:val="28"/>
          <w:u w:val="thick" w:color="000000"/>
        </w:rPr>
        <w:t xml:space="preserve"> </w:t>
      </w:r>
      <w:r>
        <w:rPr>
          <w:rFonts w:ascii="Trebuchet MS" w:eastAsia="Trebuchet MS" w:hAnsi="Trebuchet MS" w:cs="Trebuchet MS"/>
          <w:b/>
          <w:position w:val="-1"/>
          <w:sz w:val="28"/>
          <w:szCs w:val="28"/>
          <w:u w:val="thick" w:color="000000"/>
        </w:rPr>
        <w:t>S</w:t>
      </w:r>
      <w:r>
        <w:rPr>
          <w:rFonts w:ascii="Trebuchet MS" w:eastAsia="Trebuchet MS" w:hAnsi="Trebuchet MS" w:cs="Trebuchet MS"/>
          <w:b/>
          <w:spacing w:val="1"/>
          <w:position w:val="-1"/>
          <w:sz w:val="28"/>
          <w:szCs w:val="28"/>
          <w:u w:val="thick" w:color="000000"/>
        </w:rPr>
        <w:t>T</w:t>
      </w:r>
      <w:r>
        <w:rPr>
          <w:rFonts w:ascii="Trebuchet MS" w:eastAsia="Trebuchet MS" w:hAnsi="Trebuchet MS" w:cs="Trebuchet MS"/>
          <w:b/>
          <w:position w:val="-1"/>
          <w:sz w:val="28"/>
          <w:szCs w:val="28"/>
          <w:u w:val="thick" w:color="000000"/>
        </w:rPr>
        <w:t>U</w:t>
      </w:r>
      <w:r>
        <w:rPr>
          <w:rFonts w:ascii="Trebuchet MS" w:eastAsia="Trebuchet MS" w:hAnsi="Trebuchet MS" w:cs="Trebuchet MS"/>
          <w:b/>
          <w:spacing w:val="-3"/>
          <w:position w:val="-1"/>
          <w:sz w:val="28"/>
          <w:szCs w:val="28"/>
          <w:u w:val="thick" w:color="000000"/>
        </w:rPr>
        <w:t>D</w:t>
      </w:r>
      <w:r>
        <w:rPr>
          <w:rFonts w:ascii="Trebuchet MS" w:eastAsia="Trebuchet MS" w:hAnsi="Trebuchet MS" w:cs="Trebuchet MS"/>
          <w:b/>
          <w:spacing w:val="1"/>
          <w:position w:val="-1"/>
          <w:sz w:val="28"/>
          <w:szCs w:val="28"/>
          <w:u w:val="thick" w:color="000000"/>
        </w:rPr>
        <w:t>E</w:t>
      </w:r>
      <w:r>
        <w:rPr>
          <w:rFonts w:ascii="Trebuchet MS" w:eastAsia="Trebuchet MS" w:hAnsi="Trebuchet MS" w:cs="Trebuchet MS"/>
          <w:b/>
          <w:position w:val="-1"/>
          <w:sz w:val="28"/>
          <w:szCs w:val="28"/>
          <w:u w:val="thick" w:color="000000"/>
        </w:rPr>
        <w:t>NT</w:t>
      </w:r>
    </w:p>
    <w:p w14:paraId="1B177134" w14:textId="77777777" w:rsidR="00B87611" w:rsidRDefault="00B87611">
      <w:pPr>
        <w:spacing w:line="200" w:lineRule="exact"/>
      </w:pPr>
    </w:p>
    <w:p w14:paraId="6D5EAB35" w14:textId="77777777" w:rsidR="00B87611" w:rsidRDefault="00B87611">
      <w:pPr>
        <w:spacing w:before="1" w:line="200" w:lineRule="exact"/>
      </w:pPr>
    </w:p>
    <w:p w14:paraId="63DB0FDB" w14:textId="77777777" w:rsidR="00B87611" w:rsidRDefault="00963546">
      <w:pPr>
        <w:spacing w:before="28"/>
        <w:ind w:left="10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We,</w:t>
      </w:r>
      <w:r>
        <w:rPr>
          <w:rFonts w:ascii="Trebuchet MS" w:eastAsia="Trebuchet MS" w:hAnsi="Trebuchet MS" w:cs="Trebuchet MS"/>
          <w:spacing w:val="3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3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tu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ent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3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2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B</w:t>
      </w:r>
      <w:r>
        <w:rPr>
          <w:rFonts w:ascii="Trebuchet MS" w:eastAsia="Trebuchet MS" w:hAnsi="Trebuchet MS" w:cs="Trebuchet MS"/>
          <w:sz w:val="24"/>
          <w:szCs w:val="24"/>
        </w:rPr>
        <w:t>.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.</w:t>
      </w:r>
      <w:r>
        <w:rPr>
          <w:rFonts w:ascii="Trebuchet MS" w:eastAsia="Trebuchet MS" w:hAnsi="Trebuchet MS" w:cs="Trebuchet MS"/>
          <w:spacing w:val="2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ute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2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by</w:t>
      </w:r>
      <w:r>
        <w:rPr>
          <w:rFonts w:ascii="Trebuchet MS" w:eastAsia="Trebuchet MS" w:hAnsi="Trebuchet MS" w:cs="Trebuchet MS"/>
          <w:spacing w:val="2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3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3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3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3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3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3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3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3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</w:t>
      </w:r>
    </w:p>
    <w:p w14:paraId="65FC2B49" w14:textId="77777777" w:rsidR="00B87611" w:rsidRDefault="00B87611">
      <w:pPr>
        <w:spacing w:before="9" w:line="120" w:lineRule="exact"/>
        <w:rPr>
          <w:sz w:val="13"/>
          <w:szCs w:val="13"/>
        </w:rPr>
      </w:pPr>
    </w:p>
    <w:p w14:paraId="16156A7C" w14:textId="3C1345ED" w:rsidR="00B87611" w:rsidRDefault="00000000">
      <w:pPr>
        <w:spacing w:line="260" w:lineRule="exact"/>
        <w:ind w:left="100"/>
        <w:rPr>
          <w:rFonts w:ascii="Trebuchet MS" w:eastAsia="Trebuchet MS" w:hAnsi="Trebuchet MS" w:cs="Trebuchet MS"/>
          <w:sz w:val="24"/>
          <w:szCs w:val="24"/>
        </w:rPr>
      </w:pPr>
      <w:r>
        <w:pict w14:anchorId="3F85B74F">
          <v:group id="_x0000_s2831" style="position:absolute;left:0;text-align:left;margin-left:64.4pt;margin-top:86.65pt;width:487.2pt;height:.5pt;z-index:-251682304;mso-position-horizontal-relative:page" coordorigin="1288,1733" coordsize="9744,10">
            <v:shape id="_x0000_s2832" style="position:absolute;left:1288;top:1733;width:9744;height:10" coordorigin="1288,1733" coordsize="9744,10" path="m1288,1733r9744,10e" filled="f" strokeweight=".26mm">
              <v:path arrowok="t"/>
            </v:shape>
            <w10:wrap anchorx="page"/>
          </v:group>
        </w:pict>
      </w:r>
      <w:r>
        <w:pict w14:anchorId="07D633A2">
          <v:group id="_x0000_s2829" style="position:absolute;left:0;text-align:left;margin-left:63pt;margin-top:54.15pt;width:484.1pt;height:0;z-index:-251680256;mso-position-horizontal-relative:page" coordorigin="1260,1083" coordsize="9682,0">
            <v:shape id="_x0000_s2830" style="position:absolute;left:1260;top:1083;width:9682;height:0" coordorigin="1260,1083" coordsize="9682,0" path="m1260,1083r9683,e" filled="f" strokeweight=".26669mm">
              <v:path arrowok="t"/>
            </v:shape>
            <w10:wrap anchorx="page"/>
          </v:group>
        </w:pict>
      </w:r>
      <w:r w:rsidR="00963546">
        <w:rPr>
          <w:rFonts w:ascii="Trebuchet MS" w:eastAsia="Trebuchet MS" w:hAnsi="Trebuchet MS" w:cs="Trebuchet MS"/>
          <w:position w:val="-1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position w:val="-1"/>
          <w:sz w:val="24"/>
          <w:szCs w:val="24"/>
        </w:rPr>
        <w:t>gu</w:t>
      </w:r>
      <w:r w:rsidR="00963546"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ion</w:t>
      </w:r>
      <w:r w:rsidR="00963546">
        <w:rPr>
          <w:rFonts w:ascii="Trebuchet MS" w:eastAsia="Trebuchet MS" w:hAnsi="Trebuchet MS" w:cs="Trebuchet MS"/>
          <w:position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position w:val="-1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la</w:t>
      </w:r>
      <w:r w:rsidR="00963546"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te</w:t>
      </w:r>
      <w:r w:rsidR="00963546">
        <w:rPr>
          <w:rFonts w:ascii="Trebuchet MS" w:eastAsia="Trebuchet MS" w:hAnsi="Trebuchet MS" w:cs="Trebuchet MS"/>
          <w:position w:val="-1"/>
          <w:sz w:val="24"/>
          <w:szCs w:val="24"/>
        </w:rPr>
        <w:t xml:space="preserve">d </w:t>
      </w:r>
      <w:r w:rsidR="00963546"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position w:val="-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position w:val="-1"/>
          <w:sz w:val="24"/>
          <w:szCs w:val="24"/>
        </w:rPr>
        <w:t>pr</w:t>
      </w:r>
      <w:r w:rsidR="00963546"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j</w:t>
      </w:r>
      <w:r w:rsidR="00963546"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ec</w:t>
      </w:r>
      <w:r w:rsidR="00963546">
        <w:rPr>
          <w:rFonts w:ascii="Trebuchet MS" w:eastAsia="Trebuchet MS" w:hAnsi="Trebuchet MS" w:cs="Trebuchet MS"/>
          <w:position w:val="-1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c</w:t>
      </w:r>
      <w:r w:rsidR="00963546"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ti</w:t>
      </w:r>
      <w:r w:rsidR="00963546"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v</w:t>
      </w:r>
      <w:r w:rsidR="00963546"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it</w:t>
      </w:r>
      <w:r w:rsidR="00963546">
        <w:rPr>
          <w:rFonts w:ascii="Trebuchet MS" w:eastAsia="Trebuchet MS" w:hAnsi="Trebuchet MS" w:cs="Trebuchet MS"/>
          <w:position w:val="-1"/>
          <w:sz w:val="24"/>
          <w:szCs w:val="24"/>
        </w:rPr>
        <w:t>y</w:t>
      </w:r>
      <w:r w:rsidR="00963546"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position w:val="-1"/>
          <w:sz w:val="24"/>
          <w:szCs w:val="24"/>
        </w:rPr>
        <w:t>f</w:t>
      </w:r>
      <w:r w:rsidR="00963546"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position w:val="-1"/>
          <w:sz w:val="24"/>
          <w:szCs w:val="24"/>
        </w:rPr>
        <w:t xml:space="preserve">r </w:t>
      </w:r>
      <w:r w:rsidR="00963546"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h</w:t>
      </w:r>
      <w:r w:rsidR="00963546">
        <w:rPr>
          <w:rFonts w:ascii="Trebuchet MS" w:eastAsia="Trebuchet MS" w:hAnsi="Trebuchet MS" w:cs="Trebuchet MS"/>
          <w:position w:val="-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 xml:space="preserve"> a</w:t>
      </w:r>
      <w:r w:rsidR="00963546"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c</w:t>
      </w:r>
      <w:r w:rsidR="00963546"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position w:val="-1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m</w:t>
      </w:r>
      <w:r w:rsidR="00963546"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position w:val="-1"/>
          <w:sz w:val="24"/>
          <w:szCs w:val="24"/>
        </w:rPr>
        <w:t>c</w:t>
      </w:r>
      <w:r w:rsidR="00963546"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ye</w:t>
      </w:r>
      <w:r w:rsidR="00963546"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position w:val="-1"/>
          <w:sz w:val="24"/>
          <w:szCs w:val="24"/>
        </w:rPr>
        <w:t xml:space="preserve">r </w:t>
      </w:r>
      <w:r w:rsidR="00963546"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2</w:t>
      </w:r>
      <w:r w:rsidR="00963546">
        <w:rPr>
          <w:rFonts w:ascii="Trebuchet MS" w:eastAsia="Trebuchet MS" w:hAnsi="Trebuchet MS" w:cs="Trebuchet MS"/>
          <w:position w:val="-1"/>
          <w:sz w:val="24"/>
          <w:szCs w:val="24"/>
        </w:rPr>
        <w:t>0</w:t>
      </w:r>
      <w:r w:rsidR="008D4B0B">
        <w:rPr>
          <w:rFonts w:ascii="Trebuchet MS" w:eastAsia="Trebuchet MS" w:hAnsi="Trebuchet MS" w:cs="Trebuchet MS"/>
          <w:position w:val="-1"/>
          <w:sz w:val="24"/>
          <w:szCs w:val="24"/>
        </w:rPr>
        <w:t>24</w:t>
      </w:r>
      <w:r w:rsidR="00963546">
        <w:rPr>
          <w:rFonts w:ascii="Trebuchet MS" w:eastAsia="Trebuchet MS" w:hAnsi="Trebuchet MS" w:cs="Trebuchet MS"/>
          <w:position w:val="-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-</w:t>
      </w:r>
      <w:r w:rsidR="008D4B0B"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25</w:t>
      </w:r>
      <w:r w:rsidR="00963546">
        <w:rPr>
          <w:rFonts w:ascii="Trebuchet MS" w:eastAsia="Trebuchet MS" w:hAnsi="Trebuchet MS" w:cs="Trebuchet MS"/>
          <w:position w:val="-1"/>
          <w:sz w:val="24"/>
          <w:szCs w:val="24"/>
        </w:rPr>
        <w:t>. T</w:t>
      </w:r>
      <w:r w:rsidR="00963546"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h</w:t>
      </w:r>
      <w:r w:rsidR="00963546">
        <w:rPr>
          <w:rFonts w:ascii="Trebuchet MS" w:eastAsia="Trebuchet MS" w:hAnsi="Trebuchet MS" w:cs="Trebuchet MS"/>
          <w:position w:val="-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position w:val="-1"/>
          <w:sz w:val="24"/>
          <w:szCs w:val="24"/>
        </w:rPr>
        <w:t>Pr</w:t>
      </w:r>
      <w:r w:rsidR="00963546"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j</w:t>
      </w:r>
      <w:r w:rsidR="00963546"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ec</w:t>
      </w:r>
      <w:r w:rsidR="00963546">
        <w:rPr>
          <w:rFonts w:ascii="Trebuchet MS" w:eastAsia="Trebuchet MS" w:hAnsi="Trebuchet MS" w:cs="Trebuchet MS"/>
          <w:position w:val="-1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ed</w:t>
      </w:r>
      <w:r w:rsidR="00963546">
        <w:rPr>
          <w:rFonts w:ascii="Trebuchet MS" w:eastAsia="Trebuchet MS" w:hAnsi="Trebuchet MS" w:cs="Trebuchet MS"/>
          <w:position w:val="-1"/>
          <w:sz w:val="24"/>
          <w:szCs w:val="24"/>
        </w:rPr>
        <w:t>-</w:t>
      </w:r>
    </w:p>
    <w:p w14:paraId="4EA2DE27" w14:textId="77777777" w:rsidR="00B87611" w:rsidRDefault="00B87611">
      <w:pPr>
        <w:spacing w:line="180" w:lineRule="exact"/>
        <w:rPr>
          <w:sz w:val="19"/>
          <w:szCs w:val="19"/>
        </w:rPr>
      </w:pPr>
    </w:p>
    <w:p w14:paraId="59316678" w14:textId="77777777" w:rsidR="00B87611" w:rsidRDefault="00B87611">
      <w:pPr>
        <w:spacing w:line="200" w:lineRule="exact"/>
      </w:pPr>
    </w:p>
    <w:p w14:paraId="5734DD70" w14:textId="77777777" w:rsidR="00B87611" w:rsidRDefault="00B87611">
      <w:pPr>
        <w:spacing w:line="200" w:lineRule="exact"/>
      </w:pPr>
    </w:p>
    <w:p w14:paraId="221FF558" w14:textId="5ACAE34F" w:rsidR="00B87611" w:rsidRPr="008D4B0B" w:rsidRDefault="008D4B0B">
      <w:pPr>
        <w:spacing w:line="200" w:lineRule="exact"/>
        <w:rPr>
          <w:rFonts w:ascii="Trebuchet MS" w:hAnsi="Trebuchet MS"/>
          <w:sz w:val="24"/>
          <w:szCs w:val="24"/>
        </w:rPr>
      </w:pPr>
      <w:r>
        <w:t xml:space="preserve">    </w:t>
      </w:r>
      <w:r>
        <w:rPr>
          <w:rFonts w:ascii="Trebuchet MS" w:hAnsi="Trebuchet MS"/>
          <w:sz w:val="24"/>
          <w:szCs w:val="24"/>
        </w:rPr>
        <w:t>“K</w:t>
      </w:r>
      <w:r w:rsidRPr="008D4B0B">
        <w:rPr>
          <w:rFonts w:ascii="Trebuchet MS" w:hAnsi="Trebuchet MS"/>
          <w:sz w:val="24"/>
          <w:szCs w:val="24"/>
        </w:rPr>
        <w:t>isan Mitra: Transforming Agriculture with Next-Gen Disease Detection and Prediction</w:t>
      </w:r>
      <w:r>
        <w:rPr>
          <w:rFonts w:ascii="Trebuchet MS" w:hAnsi="Trebuchet MS"/>
          <w:sz w:val="24"/>
          <w:szCs w:val="24"/>
        </w:rPr>
        <w:t>”</w:t>
      </w:r>
    </w:p>
    <w:p w14:paraId="3F13FAC6" w14:textId="77777777" w:rsidR="00B87611" w:rsidRDefault="00B87611">
      <w:pPr>
        <w:spacing w:line="200" w:lineRule="exact"/>
      </w:pPr>
    </w:p>
    <w:p w14:paraId="7C88548B" w14:textId="77777777" w:rsidR="00B87611" w:rsidRDefault="00B87611">
      <w:pPr>
        <w:spacing w:line="200" w:lineRule="exact"/>
      </w:pPr>
    </w:p>
    <w:p w14:paraId="152057CD" w14:textId="77777777" w:rsidR="00B87611" w:rsidRDefault="00B87611">
      <w:pPr>
        <w:spacing w:line="200" w:lineRule="exact"/>
      </w:pPr>
    </w:p>
    <w:p w14:paraId="14D51E54" w14:textId="77777777" w:rsidR="00B87611" w:rsidRDefault="00B87611">
      <w:pPr>
        <w:spacing w:line="200" w:lineRule="exact"/>
      </w:pPr>
    </w:p>
    <w:p w14:paraId="4EF94199" w14:textId="77777777" w:rsidR="00B87611" w:rsidRDefault="00B87611">
      <w:pPr>
        <w:spacing w:line="200" w:lineRule="exact"/>
      </w:pPr>
    </w:p>
    <w:p w14:paraId="4B56768E" w14:textId="77777777" w:rsidR="00B87611" w:rsidRDefault="00963546">
      <w:pPr>
        <w:spacing w:before="28" w:line="360" w:lineRule="auto"/>
        <w:ind w:left="100" w:right="77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3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be</w:t>
      </w:r>
      <w:r>
        <w:rPr>
          <w:rFonts w:ascii="Trebuchet MS" w:eastAsia="Trebuchet MS" w:hAnsi="Trebuchet MS" w:cs="Trebuchet MS"/>
          <w:spacing w:val="3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ul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3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gn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d/</w:t>
      </w:r>
      <w:r>
        <w:rPr>
          <w:rFonts w:ascii="Trebuchet MS" w:eastAsia="Trebuchet MS" w:hAnsi="Trebuchet MS" w:cs="Trebuchet MS"/>
          <w:spacing w:val="3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3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by</w:t>
      </w:r>
      <w:r>
        <w:rPr>
          <w:rFonts w:ascii="Trebuchet MS" w:eastAsia="Trebuchet MS" w:hAnsi="Trebuchet MS" w:cs="Trebuchet MS"/>
          <w:spacing w:val="3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3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3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ry</w:t>
      </w:r>
      <w:r>
        <w:rPr>
          <w:rFonts w:ascii="Trebuchet MS" w:eastAsia="Trebuchet MS" w:hAnsi="Trebuchet MS" w:cs="Trebuchet MS"/>
          <w:spacing w:val="3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rt</w:t>
      </w:r>
      <w:r>
        <w:rPr>
          <w:rFonts w:ascii="Trebuchet MS" w:eastAsia="Trebuchet MS" w:hAnsi="Trebuchet MS" w:cs="Trebuchet MS"/>
          <w:spacing w:val="3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3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3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ject</w:t>
      </w:r>
      <w:r>
        <w:rPr>
          <w:rFonts w:ascii="Trebuchet MS" w:eastAsia="Trebuchet MS" w:hAnsi="Trebuchet MS" w:cs="Trebuchet MS"/>
          <w:spacing w:val="3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3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be</w:t>
      </w:r>
      <w:r>
        <w:rPr>
          <w:rFonts w:ascii="Trebuchet MS" w:eastAsia="Trebuchet MS" w:hAnsi="Trebuchet MS" w:cs="Trebuchet MS"/>
          <w:spacing w:val="3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gi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 xml:space="preserve">l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rk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t be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d/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cha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se</w:t>
      </w:r>
      <w:r>
        <w:rPr>
          <w:rFonts w:ascii="Trebuchet MS" w:eastAsia="Trebuchet MS" w:hAnsi="Trebuchet MS" w:cs="Trebuchet MS"/>
          <w:sz w:val="24"/>
          <w:szCs w:val="24"/>
        </w:rPr>
        <w:t>d fr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m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ou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4F0EF59C" w14:textId="77777777" w:rsidR="00B87611" w:rsidRDefault="00B87611">
      <w:pPr>
        <w:spacing w:line="200" w:lineRule="exact"/>
      </w:pPr>
    </w:p>
    <w:p w14:paraId="0BF13B37" w14:textId="77777777" w:rsidR="00B87611" w:rsidRDefault="00B87611">
      <w:pPr>
        <w:spacing w:line="200" w:lineRule="exact"/>
      </w:pPr>
    </w:p>
    <w:p w14:paraId="407962C7" w14:textId="77777777" w:rsidR="00B87611" w:rsidRDefault="00B87611">
      <w:pPr>
        <w:spacing w:line="200" w:lineRule="exact"/>
      </w:pPr>
    </w:p>
    <w:p w14:paraId="0BCF562C" w14:textId="77777777" w:rsidR="00B87611" w:rsidRDefault="00B87611">
      <w:pPr>
        <w:spacing w:line="200" w:lineRule="exact"/>
      </w:pPr>
    </w:p>
    <w:p w14:paraId="2C297C59" w14:textId="77777777" w:rsidR="00B87611" w:rsidRDefault="00B87611">
      <w:pPr>
        <w:spacing w:line="200" w:lineRule="exact"/>
      </w:pPr>
    </w:p>
    <w:p w14:paraId="4E943C2C" w14:textId="77777777" w:rsidR="00B87611" w:rsidRDefault="00B87611">
      <w:pPr>
        <w:spacing w:before="19" w:line="280" w:lineRule="exact"/>
        <w:rPr>
          <w:sz w:val="28"/>
          <w:szCs w:val="28"/>
        </w:rPr>
      </w:pPr>
    </w:p>
    <w:p w14:paraId="27D535A8" w14:textId="77777777" w:rsidR="00B87611" w:rsidRDefault="00963546">
      <w:pPr>
        <w:ind w:left="436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N</w:t>
      </w:r>
      <w:r>
        <w:rPr>
          <w:rFonts w:ascii="Trebuchet MS" w:eastAsia="Trebuchet MS" w:hAnsi="Trebuchet MS" w:cs="Trebuchet MS"/>
          <w:b/>
          <w:spacing w:val="-1"/>
          <w:sz w:val="28"/>
          <w:szCs w:val="28"/>
        </w:rPr>
        <w:t>a</w:t>
      </w:r>
      <w:r>
        <w:rPr>
          <w:rFonts w:ascii="Trebuchet MS" w:eastAsia="Trebuchet MS" w:hAnsi="Trebuchet MS" w:cs="Trebuchet MS"/>
          <w:b/>
          <w:spacing w:val="1"/>
          <w:sz w:val="28"/>
          <w:szCs w:val="28"/>
        </w:rPr>
        <w:t>m</w:t>
      </w:r>
      <w:r>
        <w:rPr>
          <w:rFonts w:ascii="Trebuchet MS" w:eastAsia="Trebuchet MS" w:hAnsi="Trebuchet MS" w:cs="Trebuchet MS"/>
          <w:b/>
          <w:sz w:val="28"/>
          <w:szCs w:val="28"/>
        </w:rPr>
        <w:t xml:space="preserve">e of </w:t>
      </w:r>
      <w:r>
        <w:rPr>
          <w:rFonts w:ascii="Trebuchet MS" w:eastAsia="Trebuchet MS" w:hAnsi="Trebuchet MS" w:cs="Trebuchet MS"/>
          <w:b/>
          <w:spacing w:val="-2"/>
          <w:sz w:val="28"/>
          <w:szCs w:val="28"/>
        </w:rPr>
        <w:t>t</w:t>
      </w:r>
      <w:r>
        <w:rPr>
          <w:rFonts w:ascii="Trebuchet MS" w:eastAsia="Trebuchet MS" w:hAnsi="Trebuchet MS" w:cs="Trebuchet MS"/>
          <w:b/>
          <w:spacing w:val="-1"/>
          <w:sz w:val="28"/>
          <w:szCs w:val="28"/>
        </w:rPr>
        <w:t>h</w:t>
      </w:r>
      <w:r>
        <w:rPr>
          <w:rFonts w:ascii="Trebuchet MS" w:eastAsia="Trebuchet MS" w:hAnsi="Trebuchet MS" w:cs="Trebuchet MS"/>
          <w:b/>
          <w:sz w:val="28"/>
          <w:szCs w:val="28"/>
        </w:rPr>
        <w:t xml:space="preserve">e </w:t>
      </w:r>
      <w:r>
        <w:rPr>
          <w:rFonts w:ascii="Trebuchet MS" w:eastAsia="Trebuchet MS" w:hAnsi="Trebuchet MS" w:cs="Trebuchet MS"/>
          <w:b/>
          <w:spacing w:val="1"/>
          <w:sz w:val="28"/>
          <w:szCs w:val="28"/>
        </w:rPr>
        <w:t>s</w:t>
      </w:r>
      <w:r>
        <w:rPr>
          <w:rFonts w:ascii="Trebuchet MS" w:eastAsia="Trebuchet MS" w:hAnsi="Trebuchet MS" w:cs="Trebuchet MS"/>
          <w:b/>
          <w:sz w:val="28"/>
          <w:szCs w:val="28"/>
        </w:rPr>
        <w:t>t</w:t>
      </w:r>
      <w:r>
        <w:rPr>
          <w:rFonts w:ascii="Trebuchet MS" w:eastAsia="Trebuchet MS" w:hAnsi="Trebuchet MS" w:cs="Trebuchet MS"/>
          <w:b/>
          <w:spacing w:val="-1"/>
          <w:sz w:val="28"/>
          <w:szCs w:val="28"/>
        </w:rPr>
        <w:t>u</w:t>
      </w:r>
      <w:r>
        <w:rPr>
          <w:rFonts w:ascii="Trebuchet MS" w:eastAsia="Trebuchet MS" w:hAnsi="Trebuchet MS" w:cs="Trebuchet MS"/>
          <w:b/>
          <w:sz w:val="28"/>
          <w:szCs w:val="28"/>
        </w:rPr>
        <w:t xml:space="preserve">dent                                                  </w:t>
      </w:r>
      <w:r>
        <w:rPr>
          <w:rFonts w:ascii="Trebuchet MS" w:eastAsia="Trebuchet MS" w:hAnsi="Trebuchet MS" w:cs="Trebuchet MS"/>
          <w:b/>
          <w:spacing w:val="45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b/>
          <w:sz w:val="28"/>
          <w:szCs w:val="28"/>
        </w:rPr>
        <w:t>Si</w:t>
      </w:r>
      <w:r>
        <w:rPr>
          <w:rFonts w:ascii="Trebuchet MS" w:eastAsia="Trebuchet MS" w:hAnsi="Trebuchet MS" w:cs="Trebuchet MS"/>
          <w:b/>
          <w:spacing w:val="1"/>
          <w:sz w:val="28"/>
          <w:szCs w:val="28"/>
        </w:rPr>
        <w:t>g</w:t>
      </w:r>
      <w:r>
        <w:rPr>
          <w:rFonts w:ascii="Trebuchet MS" w:eastAsia="Trebuchet MS" w:hAnsi="Trebuchet MS" w:cs="Trebuchet MS"/>
          <w:b/>
          <w:sz w:val="28"/>
          <w:szCs w:val="28"/>
        </w:rPr>
        <w:t>n</w:t>
      </w:r>
      <w:r>
        <w:rPr>
          <w:rFonts w:ascii="Trebuchet MS" w:eastAsia="Trebuchet MS" w:hAnsi="Trebuchet MS" w:cs="Trebuchet MS"/>
          <w:b/>
          <w:spacing w:val="-1"/>
          <w:sz w:val="28"/>
          <w:szCs w:val="28"/>
        </w:rPr>
        <w:t>a</w:t>
      </w:r>
      <w:r>
        <w:rPr>
          <w:rFonts w:ascii="Trebuchet MS" w:eastAsia="Trebuchet MS" w:hAnsi="Trebuchet MS" w:cs="Trebuchet MS"/>
          <w:b/>
          <w:sz w:val="28"/>
          <w:szCs w:val="28"/>
        </w:rPr>
        <w:t>t</w:t>
      </w:r>
      <w:r>
        <w:rPr>
          <w:rFonts w:ascii="Trebuchet MS" w:eastAsia="Trebuchet MS" w:hAnsi="Trebuchet MS" w:cs="Trebuchet MS"/>
          <w:b/>
          <w:spacing w:val="-1"/>
          <w:sz w:val="28"/>
          <w:szCs w:val="28"/>
        </w:rPr>
        <w:t>u</w:t>
      </w:r>
      <w:r>
        <w:rPr>
          <w:rFonts w:ascii="Trebuchet MS" w:eastAsia="Trebuchet MS" w:hAnsi="Trebuchet MS" w:cs="Trebuchet MS"/>
          <w:b/>
          <w:sz w:val="28"/>
          <w:szCs w:val="28"/>
        </w:rPr>
        <w:t>re</w:t>
      </w:r>
    </w:p>
    <w:p w14:paraId="3978476C" w14:textId="77777777" w:rsidR="00B87611" w:rsidRDefault="00B87611">
      <w:pPr>
        <w:spacing w:before="2" w:line="160" w:lineRule="exact"/>
        <w:rPr>
          <w:sz w:val="16"/>
          <w:szCs w:val="16"/>
        </w:rPr>
      </w:pPr>
    </w:p>
    <w:p w14:paraId="5658C875" w14:textId="208B0AFF" w:rsidR="00B87611" w:rsidRDefault="00000000">
      <w:pPr>
        <w:tabs>
          <w:tab w:val="left" w:pos="4160"/>
        </w:tabs>
        <w:ind w:left="100"/>
        <w:rPr>
          <w:rFonts w:ascii="Trebuchet MS" w:eastAsia="Trebuchet MS" w:hAnsi="Trebuchet MS" w:cs="Trebuchet MS"/>
          <w:sz w:val="28"/>
          <w:szCs w:val="28"/>
        </w:rPr>
      </w:pPr>
      <w:r>
        <w:pict w14:anchorId="3F8790D6">
          <v:group id="_x0000_s2827" style="position:absolute;left:0;text-align:left;margin-left:387.05pt;margin-top:14.45pt;width:102.75pt;height:0;z-index:-251679232;mso-position-horizontal-relative:page" coordorigin="7741,289" coordsize="2055,0">
            <v:shape id="_x0000_s2828" style="position:absolute;left:7741;top:289;width:2055;height:0" coordorigin="7741,289" coordsize="2055,0" path="m7741,289r2055,e" filled="f" strokeweight=".31203mm">
              <v:path arrowok="t"/>
            </v:shape>
            <w10:wrap anchorx="page"/>
          </v:group>
        </w:pict>
      </w:r>
      <w:r w:rsidR="00963546">
        <w:rPr>
          <w:rFonts w:ascii="Trebuchet MS" w:eastAsia="Trebuchet MS" w:hAnsi="Trebuchet MS" w:cs="Trebuchet MS"/>
          <w:sz w:val="28"/>
          <w:szCs w:val="28"/>
        </w:rPr>
        <w:t>1.</w:t>
      </w:r>
      <w:r w:rsidR="00400009" w:rsidRPr="00400009">
        <w:rPr>
          <w:rFonts w:ascii="Trebuchet MS" w:eastAsia="Trebuchet MS" w:hAnsi="Trebuchet MS" w:cs="Trebuchet MS"/>
          <w:sz w:val="28"/>
          <w:szCs w:val="28"/>
          <w:u w:val="single"/>
        </w:rPr>
        <w:t>Shubham Kumbhar</w:t>
      </w:r>
      <w:r w:rsidR="00963546" w:rsidRPr="00400009">
        <w:rPr>
          <w:rFonts w:ascii="Trebuchet MS" w:eastAsia="Trebuchet MS" w:hAnsi="Trebuchet MS" w:cs="Trebuchet MS"/>
          <w:sz w:val="28"/>
          <w:szCs w:val="28"/>
          <w:u w:val="single" w:color="000000"/>
        </w:rPr>
        <w:tab/>
      </w:r>
    </w:p>
    <w:p w14:paraId="270F229F" w14:textId="77777777" w:rsidR="00B87611" w:rsidRDefault="00B87611">
      <w:pPr>
        <w:spacing w:before="4" w:line="160" w:lineRule="exact"/>
        <w:rPr>
          <w:sz w:val="16"/>
          <w:szCs w:val="16"/>
        </w:rPr>
      </w:pPr>
    </w:p>
    <w:p w14:paraId="0AAFF9BE" w14:textId="22A613F0" w:rsidR="00B87611" w:rsidRDefault="00000000">
      <w:pPr>
        <w:tabs>
          <w:tab w:val="left" w:pos="4160"/>
        </w:tabs>
        <w:ind w:left="100"/>
        <w:rPr>
          <w:rFonts w:ascii="Trebuchet MS" w:eastAsia="Trebuchet MS" w:hAnsi="Trebuchet MS" w:cs="Trebuchet MS"/>
          <w:sz w:val="28"/>
          <w:szCs w:val="28"/>
        </w:rPr>
      </w:pPr>
      <w:r>
        <w:pict w14:anchorId="4ECC4A6B">
          <v:group id="_x0000_s2825" style="position:absolute;left:0;text-align:left;margin-left:387.05pt;margin-top:13.25pt;width:102.8pt;height:0;z-index:-251678208;mso-position-horizontal-relative:page" coordorigin="7825,289" coordsize="2056,0">
            <v:shape id="_x0000_s2826" style="position:absolute;left:7825;top:289;width:2056;height:0" coordorigin="7825,289" coordsize="2056,0" path="m7825,289r2056,e" filled="f" strokeweight=".31203mm">
              <v:path arrowok="t"/>
            </v:shape>
            <w10:wrap anchorx="page"/>
          </v:group>
        </w:pict>
      </w:r>
      <w:r w:rsidR="00963546">
        <w:rPr>
          <w:rFonts w:ascii="Trebuchet MS" w:eastAsia="Trebuchet MS" w:hAnsi="Trebuchet MS" w:cs="Trebuchet MS"/>
          <w:sz w:val="28"/>
          <w:szCs w:val="28"/>
        </w:rPr>
        <w:t>2.</w:t>
      </w:r>
      <w:r w:rsidR="00400009" w:rsidRPr="00400009">
        <w:rPr>
          <w:rFonts w:ascii="Trebuchet MS" w:eastAsia="Trebuchet MS" w:hAnsi="Trebuchet MS" w:cs="Trebuchet MS"/>
          <w:sz w:val="28"/>
          <w:szCs w:val="28"/>
          <w:u w:val="single"/>
        </w:rPr>
        <w:t>Devdatt Khilari</w:t>
      </w:r>
      <w:r w:rsidR="00963546">
        <w:rPr>
          <w:rFonts w:ascii="Trebuchet MS" w:eastAsia="Trebuchet MS" w:hAnsi="Trebuchet MS" w:cs="Trebuchet MS"/>
          <w:sz w:val="28"/>
          <w:szCs w:val="28"/>
          <w:u w:val="single" w:color="000000"/>
        </w:rPr>
        <w:tab/>
      </w:r>
    </w:p>
    <w:p w14:paraId="1C0CA88C" w14:textId="77777777" w:rsidR="00B87611" w:rsidRDefault="00B87611">
      <w:pPr>
        <w:spacing w:before="3" w:line="160" w:lineRule="exact"/>
        <w:rPr>
          <w:sz w:val="16"/>
          <w:szCs w:val="16"/>
        </w:rPr>
      </w:pPr>
    </w:p>
    <w:p w14:paraId="2CAAB104" w14:textId="5E6016D2" w:rsidR="00B87611" w:rsidRDefault="00400009">
      <w:pPr>
        <w:tabs>
          <w:tab w:val="left" w:pos="4020"/>
        </w:tabs>
        <w:ind w:left="100"/>
        <w:rPr>
          <w:rFonts w:ascii="Trebuchet MS" w:eastAsia="Trebuchet MS" w:hAnsi="Trebuchet MS" w:cs="Trebuchet MS"/>
          <w:sz w:val="28"/>
          <w:szCs w:val="28"/>
        </w:rPr>
      </w:pPr>
      <w:r>
        <w:rPr>
          <w:noProof/>
        </w:rPr>
        <w:pict w14:anchorId="0E4FBB33">
          <v:group id="_x0000_s3168" style="position:absolute;left:0;text-align:left;margin-left:255.65pt;margin-top:15.1pt;width:10.15pt;height:3.55pt;flip:y;z-index:-251607552;mso-position-horizontal-relative:page" coordorigin="7741,289" coordsize="2055,0">
            <v:shape id="_x0000_s3169" style="position:absolute;left:7741;top:289;width:2055;height:0" coordorigin="7741,289" coordsize="2055,0" path="m7741,289r2055,e" filled="f" strokeweight=".31203mm">
              <v:path arrowok="t"/>
            </v:shape>
            <w10:wrap anchorx="page"/>
          </v:group>
        </w:pict>
      </w:r>
      <w:r w:rsidR="00000000">
        <w:pict w14:anchorId="0E4FBB33">
          <v:group id="_x0000_s2823" style="position:absolute;left:0;text-align:left;margin-left:387.05pt;margin-top:14.45pt;width:102.75pt;height:0;z-index:-251677184;mso-position-horizontal-relative:page" coordorigin="7741,289" coordsize="2055,0">
            <v:shape id="_x0000_s2824" style="position:absolute;left:7741;top:289;width:2055;height:0" coordorigin="7741,289" coordsize="2055,0" path="m7741,289r2055,e" filled="f" strokeweight=".31203mm">
              <v:path arrowok="t"/>
            </v:shape>
            <w10:wrap anchorx="page"/>
          </v:group>
        </w:pict>
      </w:r>
      <w:r w:rsidR="00963546">
        <w:rPr>
          <w:rFonts w:ascii="Trebuchet MS" w:eastAsia="Trebuchet MS" w:hAnsi="Trebuchet MS" w:cs="Trebuchet MS"/>
          <w:sz w:val="28"/>
          <w:szCs w:val="28"/>
        </w:rPr>
        <w:t>3.</w:t>
      </w:r>
      <w:r w:rsidRPr="00400009">
        <w:rPr>
          <w:rFonts w:ascii="Trebuchet MS" w:eastAsia="Trebuchet MS" w:hAnsi="Trebuchet MS" w:cs="Trebuchet MS"/>
          <w:sz w:val="28"/>
          <w:szCs w:val="28"/>
          <w:u w:val="single"/>
        </w:rPr>
        <w:t>Atharva Athanikar</w:t>
      </w:r>
      <w:r w:rsidR="00963546">
        <w:rPr>
          <w:rFonts w:ascii="Trebuchet MS" w:eastAsia="Trebuchet MS" w:hAnsi="Trebuchet MS" w:cs="Trebuchet MS"/>
          <w:sz w:val="28"/>
          <w:szCs w:val="28"/>
          <w:u w:val="single" w:color="000000"/>
        </w:rPr>
        <w:tab/>
      </w:r>
    </w:p>
    <w:p w14:paraId="2B55BC19" w14:textId="77777777" w:rsidR="00B87611" w:rsidRDefault="00B87611">
      <w:pPr>
        <w:spacing w:before="2" w:line="160" w:lineRule="exact"/>
        <w:rPr>
          <w:sz w:val="16"/>
          <w:szCs w:val="16"/>
        </w:rPr>
      </w:pPr>
    </w:p>
    <w:p w14:paraId="131DD62A" w14:textId="7656B6AB" w:rsidR="00B87611" w:rsidRDefault="00000000">
      <w:pPr>
        <w:tabs>
          <w:tab w:val="left" w:pos="4160"/>
        </w:tabs>
        <w:ind w:left="100"/>
        <w:rPr>
          <w:rFonts w:ascii="Trebuchet MS" w:eastAsia="Trebuchet MS" w:hAnsi="Trebuchet MS" w:cs="Trebuchet MS"/>
          <w:sz w:val="28"/>
          <w:szCs w:val="28"/>
        </w:rPr>
        <w:sectPr w:rsidR="00B87611" w:rsidSect="00947A67">
          <w:footerReference w:type="default" r:id="rId23"/>
          <w:pgSz w:w="12240" w:h="15840"/>
          <w:pgMar w:top="920" w:right="1140" w:bottom="280" w:left="1160" w:header="0" w:footer="920" w:gutter="0"/>
          <w:pgNumType w:start="7"/>
          <w:cols w:space="720"/>
        </w:sectPr>
      </w:pPr>
      <w:r>
        <w:pict w14:anchorId="23CD3C37">
          <v:group id="_x0000_s2820" style="position:absolute;left:0;text-align:left;margin-left:60pt;margin-top:729.45pt;width:492.1pt;height:4.55pt;z-index:-251685376;mso-position-horizontal-relative:page;mso-position-vertical-relative:page" coordorigin="1200,14589" coordsize="9842,91">
            <v:shape id="_x0000_s2822" style="position:absolute;left:1231;top:14620;width:9780;height:0" coordorigin="1231,14620" coordsize="9780,0" path="m1231,14620r9780,e" filled="f" strokecolor="#612322" strokeweight="3.1pt">
              <v:path arrowok="t"/>
            </v:shape>
            <v:shape id="_x0000_s2821" style="position:absolute;left:1231;top:14671;width:9780;height:0" coordorigin="1231,14671" coordsize="9780,0" path="m1231,14671r9780,e" filled="f" strokecolor="#612322" strokeweight=".82pt">
              <v:path arrowok="t"/>
            </v:shape>
            <w10:wrap anchorx="page" anchory="page"/>
          </v:group>
        </w:pict>
      </w:r>
      <w:r>
        <w:pict w14:anchorId="138BD5A9">
          <v:group id="_x0000_s2818" style="position:absolute;left:0;text-align:left;margin-left:387.05pt;margin-top:14.45pt;width:102.75pt;height:0;z-index:-251676160;mso-position-horizontal-relative:page" coordorigin="7741,289" coordsize="2055,0">
            <v:shape id="_x0000_s2819" style="position:absolute;left:7741;top:289;width:2055;height:0" coordorigin="7741,289" coordsize="2055,0" path="m7741,289r2055,e" filled="f" strokeweight=".31203mm">
              <v:path arrowok="t"/>
            </v:shape>
            <w10:wrap anchorx="page"/>
          </v:group>
        </w:pict>
      </w:r>
      <w:r w:rsidR="00963546">
        <w:rPr>
          <w:rFonts w:ascii="Trebuchet MS" w:eastAsia="Trebuchet MS" w:hAnsi="Trebuchet MS" w:cs="Trebuchet MS"/>
          <w:sz w:val="28"/>
          <w:szCs w:val="28"/>
        </w:rPr>
        <w:t>4.</w:t>
      </w:r>
      <w:r w:rsidR="00400009" w:rsidRPr="00400009">
        <w:rPr>
          <w:rFonts w:ascii="Trebuchet MS" w:eastAsia="Trebuchet MS" w:hAnsi="Trebuchet MS" w:cs="Trebuchet MS"/>
          <w:sz w:val="28"/>
          <w:szCs w:val="28"/>
          <w:u w:val="single"/>
        </w:rPr>
        <w:t>Sahil Borkar</w:t>
      </w:r>
      <w:r w:rsidR="00963546">
        <w:rPr>
          <w:rFonts w:ascii="Trebuchet MS" w:eastAsia="Trebuchet MS" w:hAnsi="Trebuchet MS" w:cs="Trebuchet MS"/>
          <w:sz w:val="28"/>
          <w:szCs w:val="28"/>
          <w:u w:val="single" w:color="000000"/>
        </w:rPr>
        <w:tab/>
      </w:r>
    </w:p>
    <w:p w14:paraId="7AADBCE1" w14:textId="77777777" w:rsidR="00B87611" w:rsidRDefault="00963546">
      <w:pPr>
        <w:spacing w:before="58"/>
        <w:ind w:left="340" w:right="-62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b/>
          <w:spacing w:val="1"/>
          <w:sz w:val="28"/>
          <w:szCs w:val="28"/>
          <w:u w:val="thick" w:color="000000"/>
        </w:rPr>
        <w:lastRenderedPageBreak/>
        <w:t>4</w:t>
      </w:r>
      <w:r>
        <w:rPr>
          <w:rFonts w:ascii="Trebuchet MS" w:eastAsia="Trebuchet MS" w:hAnsi="Trebuchet MS" w:cs="Trebuchet MS"/>
          <w:b/>
          <w:sz w:val="28"/>
          <w:szCs w:val="28"/>
          <w:u w:val="thick" w:color="000000"/>
        </w:rPr>
        <w:t>. Sch</w:t>
      </w:r>
      <w:r>
        <w:rPr>
          <w:rFonts w:ascii="Trebuchet MS" w:eastAsia="Trebuchet MS" w:hAnsi="Trebuchet MS" w:cs="Trebuchet MS"/>
          <w:b/>
          <w:spacing w:val="-1"/>
          <w:sz w:val="28"/>
          <w:szCs w:val="28"/>
          <w:u w:val="thick" w:color="000000"/>
        </w:rPr>
        <w:t>e</w:t>
      </w:r>
      <w:r>
        <w:rPr>
          <w:rFonts w:ascii="Trebuchet MS" w:eastAsia="Trebuchet MS" w:hAnsi="Trebuchet MS" w:cs="Trebuchet MS"/>
          <w:b/>
          <w:sz w:val="28"/>
          <w:szCs w:val="28"/>
          <w:u w:val="thick" w:color="000000"/>
        </w:rPr>
        <w:t>d</w:t>
      </w:r>
      <w:r>
        <w:rPr>
          <w:rFonts w:ascii="Trebuchet MS" w:eastAsia="Trebuchet MS" w:hAnsi="Trebuchet MS" w:cs="Trebuchet MS"/>
          <w:b/>
          <w:spacing w:val="-3"/>
          <w:sz w:val="28"/>
          <w:szCs w:val="28"/>
          <w:u w:val="thick" w:color="000000"/>
        </w:rPr>
        <w:t>u</w:t>
      </w:r>
      <w:r>
        <w:rPr>
          <w:rFonts w:ascii="Trebuchet MS" w:eastAsia="Trebuchet MS" w:hAnsi="Trebuchet MS" w:cs="Trebuchet MS"/>
          <w:b/>
          <w:spacing w:val="1"/>
          <w:sz w:val="28"/>
          <w:szCs w:val="28"/>
          <w:u w:val="thick" w:color="000000"/>
        </w:rPr>
        <w:t>l</w:t>
      </w:r>
      <w:r>
        <w:rPr>
          <w:rFonts w:ascii="Trebuchet MS" w:eastAsia="Trebuchet MS" w:hAnsi="Trebuchet MS" w:cs="Trebuchet MS"/>
          <w:b/>
          <w:sz w:val="28"/>
          <w:szCs w:val="28"/>
          <w:u w:val="thick" w:color="000000"/>
        </w:rPr>
        <w:t>e</w:t>
      </w:r>
      <w:r>
        <w:rPr>
          <w:rFonts w:ascii="Trebuchet MS" w:eastAsia="Trebuchet MS" w:hAnsi="Trebuchet MS" w:cs="Trebuchet MS"/>
          <w:b/>
          <w:spacing w:val="-1"/>
          <w:sz w:val="28"/>
          <w:szCs w:val="28"/>
          <w:u w:val="thick" w:color="000000"/>
        </w:rPr>
        <w:t xml:space="preserve"> </w:t>
      </w:r>
      <w:r>
        <w:rPr>
          <w:rFonts w:ascii="Trebuchet MS" w:eastAsia="Trebuchet MS" w:hAnsi="Trebuchet MS" w:cs="Trebuchet MS"/>
          <w:b/>
          <w:sz w:val="28"/>
          <w:szCs w:val="28"/>
          <w:u w:val="thick" w:color="000000"/>
        </w:rPr>
        <w:t>of</w:t>
      </w:r>
      <w:r>
        <w:rPr>
          <w:rFonts w:ascii="Trebuchet MS" w:eastAsia="Trebuchet MS" w:hAnsi="Trebuchet MS" w:cs="Trebuchet MS"/>
          <w:b/>
          <w:spacing w:val="-1"/>
          <w:sz w:val="28"/>
          <w:szCs w:val="28"/>
          <w:u w:val="thick" w:color="000000"/>
        </w:rPr>
        <w:t xml:space="preserve"> </w:t>
      </w:r>
      <w:r>
        <w:rPr>
          <w:rFonts w:ascii="Trebuchet MS" w:eastAsia="Trebuchet MS" w:hAnsi="Trebuchet MS" w:cs="Trebuchet MS"/>
          <w:b/>
          <w:sz w:val="28"/>
          <w:szCs w:val="28"/>
          <w:u w:val="thick" w:color="000000"/>
        </w:rPr>
        <w:t>Pr</w:t>
      </w:r>
      <w:r>
        <w:rPr>
          <w:rFonts w:ascii="Trebuchet MS" w:eastAsia="Trebuchet MS" w:hAnsi="Trebuchet MS" w:cs="Trebuchet MS"/>
          <w:b/>
          <w:spacing w:val="-3"/>
          <w:sz w:val="28"/>
          <w:szCs w:val="28"/>
          <w:u w:val="thick" w:color="000000"/>
        </w:rPr>
        <w:t>o</w:t>
      </w:r>
      <w:r>
        <w:rPr>
          <w:rFonts w:ascii="Trebuchet MS" w:eastAsia="Trebuchet MS" w:hAnsi="Trebuchet MS" w:cs="Trebuchet MS"/>
          <w:b/>
          <w:sz w:val="28"/>
          <w:szCs w:val="28"/>
          <w:u w:val="thick" w:color="000000"/>
        </w:rPr>
        <w:t>ject</w:t>
      </w:r>
      <w:r>
        <w:rPr>
          <w:rFonts w:ascii="Trebuchet MS" w:eastAsia="Trebuchet MS" w:hAnsi="Trebuchet MS" w:cs="Trebuchet MS"/>
          <w:b/>
          <w:spacing w:val="-1"/>
          <w:sz w:val="28"/>
          <w:szCs w:val="28"/>
          <w:u w:val="thick" w:color="000000"/>
        </w:rPr>
        <w:t xml:space="preserve"> </w:t>
      </w:r>
      <w:r>
        <w:rPr>
          <w:rFonts w:ascii="Trebuchet MS" w:eastAsia="Trebuchet MS" w:hAnsi="Trebuchet MS" w:cs="Trebuchet MS"/>
          <w:b/>
          <w:spacing w:val="-2"/>
          <w:sz w:val="28"/>
          <w:szCs w:val="28"/>
          <w:u w:val="thick" w:color="000000"/>
        </w:rPr>
        <w:t>W</w:t>
      </w:r>
      <w:r>
        <w:rPr>
          <w:rFonts w:ascii="Trebuchet MS" w:eastAsia="Trebuchet MS" w:hAnsi="Trebuchet MS" w:cs="Trebuchet MS"/>
          <w:b/>
          <w:sz w:val="28"/>
          <w:szCs w:val="28"/>
          <w:u w:val="thick" w:color="000000"/>
        </w:rPr>
        <w:t>ork</w:t>
      </w:r>
    </w:p>
    <w:p w14:paraId="763409B5" w14:textId="77777777" w:rsidR="00B87611" w:rsidRDefault="00963546">
      <w:pPr>
        <w:spacing w:before="4" w:line="140" w:lineRule="exact"/>
        <w:rPr>
          <w:sz w:val="14"/>
          <w:szCs w:val="14"/>
        </w:rPr>
      </w:pPr>
      <w:r>
        <w:br w:type="column"/>
      </w:r>
    </w:p>
    <w:p w14:paraId="45655C44" w14:textId="77777777" w:rsidR="00B87611" w:rsidRDefault="00B87611">
      <w:pPr>
        <w:spacing w:line="200" w:lineRule="exact"/>
      </w:pPr>
    </w:p>
    <w:p w14:paraId="5C916BC0" w14:textId="77777777" w:rsidR="00B87611" w:rsidRDefault="00B87611">
      <w:pPr>
        <w:spacing w:line="200" w:lineRule="exact"/>
      </w:pPr>
    </w:p>
    <w:p w14:paraId="51DF96CA" w14:textId="77777777" w:rsidR="00B87611" w:rsidRDefault="00963546">
      <w:pPr>
        <w:spacing w:line="360" w:lineRule="exact"/>
        <w:rPr>
          <w:rFonts w:ascii="Trebuchet MS" w:eastAsia="Trebuchet MS" w:hAnsi="Trebuchet MS" w:cs="Trebuchet MS"/>
          <w:sz w:val="32"/>
          <w:szCs w:val="32"/>
        </w:rPr>
        <w:sectPr w:rsidR="00B87611" w:rsidSect="00947A67">
          <w:pgSz w:w="12240" w:h="15840"/>
          <w:pgMar w:top="920" w:right="1140" w:bottom="280" w:left="920" w:header="0" w:footer="920" w:gutter="0"/>
          <w:cols w:num="2" w:space="720" w:equalWidth="0">
            <w:col w:w="4032" w:space="379"/>
            <w:col w:w="5769"/>
          </w:cols>
        </w:sectPr>
      </w:pPr>
      <w:r>
        <w:rPr>
          <w:rFonts w:ascii="Trebuchet MS" w:eastAsia="Trebuchet MS" w:hAnsi="Trebuchet MS" w:cs="Trebuchet MS"/>
          <w:b/>
          <w:position w:val="-1"/>
          <w:sz w:val="32"/>
          <w:szCs w:val="32"/>
        </w:rPr>
        <w:t>S</w:t>
      </w:r>
      <w:r>
        <w:rPr>
          <w:rFonts w:ascii="Trebuchet MS" w:eastAsia="Trebuchet MS" w:hAnsi="Trebuchet MS" w:cs="Trebuchet MS"/>
          <w:b/>
          <w:spacing w:val="-1"/>
          <w:position w:val="-1"/>
          <w:sz w:val="32"/>
          <w:szCs w:val="32"/>
        </w:rPr>
        <w:t>e</w:t>
      </w:r>
      <w:r>
        <w:rPr>
          <w:rFonts w:ascii="Trebuchet MS" w:eastAsia="Trebuchet MS" w:hAnsi="Trebuchet MS" w:cs="Trebuchet MS"/>
          <w:b/>
          <w:spacing w:val="1"/>
          <w:position w:val="-1"/>
          <w:sz w:val="32"/>
          <w:szCs w:val="32"/>
        </w:rPr>
        <w:t>m</w:t>
      </w:r>
      <w:r>
        <w:rPr>
          <w:rFonts w:ascii="Trebuchet MS" w:eastAsia="Trebuchet MS" w:hAnsi="Trebuchet MS" w:cs="Trebuchet MS"/>
          <w:b/>
          <w:spacing w:val="-1"/>
          <w:position w:val="-1"/>
          <w:sz w:val="32"/>
          <w:szCs w:val="32"/>
        </w:rPr>
        <w:t>e</w:t>
      </w:r>
      <w:r>
        <w:rPr>
          <w:rFonts w:ascii="Trebuchet MS" w:eastAsia="Trebuchet MS" w:hAnsi="Trebuchet MS" w:cs="Trebuchet MS"/>
          <w:b/>
          <w:position w:val="-1"/>
          <w:sz w:val="32"/>
          <w:szCs w:val="32"/>
        </w:rPr>
        <w:t>s</w:t>
      </w:r>
      <w:r>
        <w:rPr>
          <w:rFonts w:ascii="Trebuchet MS" w:eastAsia="Trebuchet MS" w:hAnsi="Trebuchet MS" w:cs="Trebuchet MS"/>
          <w:b/>
          <w:spacing w:val="2"/>
          <w:position w:val="-1"/>
          <w:sz w:val="32"/>
          <w:szCs w:val="32"/>
        </w:rPr>
        <w:t>t</w:t>
      </w:r>
      <w:r>
        <w:rPr>
          <w:rFonts w:ascii="Trebuchet MS" w:eastAsia="Trebuchet MS" w:hAnsi="Trebuchet MS" w:cs="Trebuchet MS"/>
          <w:b/>
          <w:spacing w:val="-1"/>
          <w:position w:val="-1"/>
          <w:sz w:val="32"/>
          <w:szCs w:val="32"/>
        </w:rPr>
        <w:t>e</w:t>
      </w:r>
      <w:r>
        <w:rPr>
          <w:rFonts w:ascii="Trebuchet MS" w:eastAsia="Trebuchet MS" w:hAnsi="Trebuchet MS" w:cs="Trebuchet MS"/>
          <w:b/>
          <w:position w:val="-1"/>
          <w:sz w:val="32"/>
          <w:szCs w:val="32"/>
        </w:rPr>
        <w:t>r</w:t>
      </w:r>
      <w:r>
        <w:rPr>
          <w:rFonts w:ascii="Trebuchet MS" w:eastAsia="Trebuchet MS" w:hAnsi="Trebuchet MS" w:cs="Trebuchet MS"/>
          <w:b/>
          <w:spacing w:val="-14"/>
          <w:position w:val="-1"/>
          <w:sz w:val="32"/>
          <w:szCs w:val="32"/>
        </w:rPr>
        <w:t xml:space="preserve"> </w:t>
      </w:r>
      <w:r>
        <w:rPr>
          <w:rFonts w:ascii="Trebuchet MS" w:eastAsia="Trebuchet MS" w:hAnsi="Trebuchet MS" w:cs="Trebuchet MS"/>
          <w:b/>
          <w:position w:val="-1"/>
          <w:sz w:val="32"/>
          <w:szCs w:val="32"/>
        </w:rPr>
        <w:t>I</w:t>
      </w:r>
    </w:p>
    <w:p w14:paraId="09A8AEC2" w14:textId="77777777" w:rsidR="00B87611" w:rsidRDefault="00000000">
      <w:pPr>
        <w:spacing w:before="4" w:line="200" w:lineRule="exact"/>
      </w:pPr>
      <w:r>
        <w:pict w14:anchorId="76907967">
          <v:group id="_x0000_s2797" style="position:absolute;margin-left:30.3pt;margin-top:36.05pt;width:551.5pt;height:733.55pt;z-index:-251674112;mso-position-horizontal-relative:page;mso-position-vertical-relative:page" coordorigin="606,721" coordsize="11030,14671">
            <v:shape id="_x0000_s2817" style="position:absolute;left:612;top:727;width:29;height:0" coordorigin="612,727" coordsize="29,0" path="m612,727r29,e" filled="f" strokeweight=".58pt">
              <v:path arrowok="t"/>
            </v:shape>
            <v:shape id="_x0000_s2816" style="position:absolute;left:622;top:742;width:10;height:0" coordorigin="622,742" coordsize="10,0" path="m622,742r9,e" filled="f" strokecolor="white" strokeweight="1.06pt">
              <v:path arrowok="t"/>
            </v:shape>
            <v:shape id="_x0000_s2815" style="position:absolute;left:622;top:737;width:19;height:0" coordorigin="622,737" coordsize="19,0" path="m622,737r19,e" filled="f" strokecolor="white" strokeweight=".58pt">
              <v:path arrowok="t"/>
            </v:shape>
            <v:shape id="_x0000_s2814" style="position:absolute;left:641;top:727;width:10961;height:0" coordorigin="641,727" coordsize="10961,0" path="m641,727r10961,e" filled="f" strokeweight=".58pt">
              <v:path arrowok="t"/>
            </v:shape>
            <v:shape id="_x0000_s2813" style="position:absolute;left:641;top:746;width:10961;height:0" coordorigin="641,746" coordsize="10961,0" path="m641,746r10961,e" filled="f" strokeweight=".58pt">
              <v:path arrowok="t"/>
            </v:shape>
            <v:shape id="_x0000_s2812" style="position:absolute;left:11602;top:727;width:29;height:0" coordorigin="11602,727" coordsize="29,0" path="m11602,727r28,e" filled="f" strokeweight=".58pt">
              <v:path arrowok="t"/>
            </v:shape>
            <v:shape id="_x0000_s2811" style="position:absolute;left:11611;top:742;width:10;height:0" coordorigin="11611,742" coordsize="10,0" path="m11611,742r10,e" filled="f" strokecolor="white" strokeweight="1.06pt">
              <v:path arrowok="t"/>
            </v:shape>
            <v:shape id="_x0000_s2810" style="position:absolute;left:11602;top:737;width:19;height:0" coordorigin="11602,737" coordsize="19,0" path="m11602,737r19,e" filled="f" strokecolor="white" strokeweight=".58pt">
              <v:path arrowok="t"/>
            </v:shape>
            <v:shape id="_x0000_s2809" style="position:absolute;left:632;top:732;width:0;height:14650" coordorigin="632,732" coordsize="0,14650" path="m632,732r,14650e" filled="f" strokeweight=".58pt">
              <v:path arrowok="t"/>
            </v:shape>
            <v:shape id="_x0000_s2808" style="position:absolute;left:636;top:751;width:0;height:14611" coordorigin="636,751" coordsize="0,14611" path="m636,751r,14611e" filled="f" strokeweight=".58pt">
              <v:path arrowok="t"/>
            </v:shape>
            <v:shape id="_x0000_s2807" style="position:absolute;left:11610;top:732;width:0;height:14650" coordorigin="11610,732" coordsize="0,14650" path="m11610,732r,14650e" filled="f" strokeweight=".20464mm">
              <v:path arrowok="t"/>
            </v:shape>
            <v:shape id="_x0000_s2806" style="position:absolute;left:11606;top:751;width:0;height:14611" coordorigin="11606,751" coordsize="0,14611" path="m11606,751r,14611e" filled="f" strokeweight=".58pt">
              <v:path arrowok="t"/>
            </v:shape>
            <v:shape id="_x0000_s2805" style="position:absolute;left:612;top:15386;width:29;height:0" coordorigin="612,15386" coordsize="29,0" path="m612,15386r29,e" filled="f" strokeweight=".58pt">
              <v:path arrowok="t"/>
            </v:shape>
            <v:shape id="_x0000_s2804" style="position:absolute;left:622;top:15372;width:10;height:0" coordorigin="622,15372" coordsize="10,0" path="m622,15372r9,e" filled="f" strokecolor="white" strokeweight="1.06pt">
              <v:path arrowok="t"/>
            </v:shape>
            <v:shape id="_x0000_s2803" style="position:absolute;left:622;top:15377;width:19;height:0" coordorigin="622,15377" coordsize="19,0" path="m622,15377r19,e" filled="f" strokecolor="white" strokeweight=".58pt">
              <v:path arrowok="t"/>
            </v:shape>
            <v:shape id="_x0000_s2802" style="position:absolute;left:641;top:15386;width:10961;height:0" coordorigin="641,15386" coordsize="10961,0" path="m641,15386r10961,e" filled="f" strokeweight=".58pt">
              <v:path arrowok="t"/>
            </v:shape>
            <v:shape id="_x0000_s2801" style="position:absolute;left:641;top:15367;width:10961;height:0" coordorigin="641,15367" coordsize="10961,0" path="m641,15367r10961,e" filled="f" strokeweight=".20464mm">
              <v:path arrowok="t"/>
            </v:shape>
            <v:shape id="_x0000_s2800" style="position:absolute;left:11602;top:15386;width:29;height:0" coordorigin="11602,15386" coordsize="29,0" path="m11602,15386r28,e" filled="f" strokeweight=".58pt">
              <v:path arrowok="t"/>
            </v:shape>
            <v:shape id="_x0000_s2799" style="position:absolute;left:11611;top:15372;width:10;height:0" coordorigin="11611,15372" coordsize="10,0" path="m11611,15372r10,e" filled="f" strokecolor="white" strokeweight="1.06pt">
              <v:path arrowok="t"/>
            </v:shape>
            <v:shape id="_x0000_s2798" style="position:absolute;left:11602;top:15377;width:19;height:0" coordorigin="11602,15377" coordsize="19,0" path="m11602,15377r19,e" filled="f" strokecolor="white" strokeweight=".58pt">
              <v:path arrowok="t"/>
            </v:shape>
            <w10:wrap anchorx="page" anchory="page"/>
          </v:group>
        </w:pict>
      </w: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6032"/>
        <w:gridCol w:w="2749"/>
      </w:tblGrid>
      <w:tr w:rsidR="00B87611" w14:paraId="26E8D8C1" w14:textId="77777777">
        <w:trPr>
          <w:trHeight w:hRule="exact" w:val="845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45071E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Sr.</w:t>
            </w:r>
          </w:p>
          <w:p w14:paraId="1E2EDE0C" w14:textId="77777777" w:rsidR="00B87611" w:rsidRDefault="00B87611">
            <w:pPr>
              <w:spacing w:before="9" w:line="120" w:lineRule="exact"/>
              <w:rPr>
                <w:sz w:val="13"/>
                <w:szCs w:val="13"/>
              </w:rPr>
            </w:pPr>
          </w:p>
          <w:p w14:paraId="0709252A" w14:textId="77777777" w:rsidR="00B87611" w:rsidRDefault="00963546">
            <w:pPr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.</w:t>
            </w:r>
          </w:p>
        </w:tc>
        <w:tc>
          <w:tcPr>
            <w:tcW w:w="6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E37595" w14:textId="77777777" w:rsidR="00B87611" w:rsidRDefault="00B87611">
            <w:pPr>
              <w:spacing w:before="6" w:line="180" w:lineRule="exact"/>
              <w:rPr>
                <w:sz w:val="19"/>
                <w:szCs w:val="19"/>
              </w:rPr>
            </w:pPr>
          </w:p>
          <w:p w14:paraId="252286E2" w14:textId="77777777" w:rsidR="00B87611" w:rsidRDefault="00963546">
            <w:pPr>
              <w:ind w:left="196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ct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vi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y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che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du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d</w:t>
            </w:r>
          </w:p>
        </w:tc>
        <w:tc>
          <w:tcPr>
            <w:tcW w:w="2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9D56F5" w14:textId="77777777" w:rsidR="00B87611" w:rsidRDefault="00963546">
            <w:pPr>
              <w:spacing w:line="260" w:lineRule="exact"/>
              <w:ind w:left="1073" w:right="1074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ate</w:t>
            </w:r>
          </w:p>
          <w:p w14:paraId="071DBA17" w14:textId="77777777" w:rsidR="00B87611" w:rsidRDefault="00B87611">
            <w:pPr>
              <w:spacing w:before="9" w:line="120" w:lineRule="exact"/>
              <w:rPr>
                <w:sz w:val="13"/>
                <w:szCs w:val="13"/>
              </w:rPr>
            </w:pPr>
          </w:p>
          <w:p w14:paraId="1A78C9F7" w14:textId="77777777" w:rsidR="00B87611" w:rsidRDefault="00963546">
            <w:pPr>
              <w:ind w:left="703" w:right="702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(T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ativ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)</w:t>
            </w:r>
          </w:p>
        </w:tc>
      </w:tr>
      <w:tr w:rsidR="00B87611" w14:paraId="2AF33467" w14:textId="77777777">
        <w:trPr>
          <w:trHeight w:hRule="exact" w:val="569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D03DA7" w14:textId="77777777" w:rsidR="00B87611" w:rsidRDefault="00B87611">
            <w:pPr>
              <w:spacing w:before="9" w:line="120" w:lineRule="exact"/>
              <w:rPr>
                <w:sz w:val="12"/>
                <w:szCs w:val="12"/>
              </w:rPr>
            </w:pPr>
          </w:p>
          <w:p w14:paraId="48DA0BD4" w14:textId="77777777" w:rsidR="00B87611" w:rsidRDefault="00963546">
            <w:pPr>
              <w:ind w:left="46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1.</w:t>
            </w:r>
          </w:p>
        </w:tc>
        <w:tc>
          <w:tcPr>
            <w:tcW w:w="6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04ADE3" w14:textId="77777777" w:rsidR="00B87611" w:rsidRDefault="00B87611">
            <w:pPr>
              <w:spacing w:before="9" w:line="120" w:lineRule="exact"/>
              <w:rPr>
                <w:sz w:val="12"/>
                <w:szCs w:val="12"/>
              </w:rPr>
            </w:pPr>
          </w:p>
          <w:p w14:paraId="7E8FD08D" w14:textId="77777777" w:rsidR="00B87611" w:rsidRDefault="00963546">
            <w:pPr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Reg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n of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ject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Te</w:t>
            </w:r>
            <w:r>
              <w:rPr>
                <w:rFonts w:ascii="Trebuchet MS" w:eastAsia="Trebuchet MS" w:hAnsi="Trebuchet MS" w:cs="Trebuchet MS"/>
                <w:spacing w:val="2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ms</w:t>
            </w:r>
          </w:p>
        </w:tc>
        <w:tc>
          <w:tcPr>
            <w:tcW w:w="2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40B16C" w14:textId="77777777" w:rsidR="00B87611" w:rsidRDefault="00963546">
            <w:pPr>
              <w:spacing w:line="260" w:lineRule="exact"/>
              <w:ind w:left="59" w:right="60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Th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Y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 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 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/</w:t>
            </w:r>
          </w:p>
          <w:p w14:paraId="42E37458" w14:textId="77777777" w:rsidR="00B87611" w:rsidRDefault="00963546">
            <w:pPr>
              <w:spacing w:line="260" w:lineRule="exact"/>
              <w:ind w:left="710" w:right="708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d of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J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</w:p>
        </w:tc>
      </w:tr>
      <w:tr w:rsidR="00B87611" w14:paraId="58F5062A" w14:textId="77777777">
        <w:trPr>
          <w:trHeight w:hRule="exact" w:val="288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2E247D" w14:textId="77777777" w:rsidR="00B87611" w:rsidRDefault="00963546">
            <w:pPr>
              <w:spacing w:line="260" w:lineRule="exact"/>
              <w:ind w:left="46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2.</w:t>
            </w:r>
          </w:p>
        </w:tc>
        <w:tc>
          <w:tcPr>
            <w:tcW w:w="6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3ABDC8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Subm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n of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j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t Pr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l</w:t>
            </w:r>
          </w:p>
        </w:tc>
        <w:tc>
          <w:tcPr>
            <w:tcW w:w="2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8F6A7D" w14:textId="77777777" w:rsidR="00B87611" w:rsidRDefault="00963546">
            <w:pPr>
              <w:spacing w:line="260" w:lineRule="exact"/>
              <w:ind w:left="38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La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t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W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k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of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J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</w:p>
        </w:tc>
      </w:tr>
      <w:tr w:rsidR="00B87611" w14:paraId="7D8739D1" w14:textId="77777777">
        <w:trPr>
          <w:trHeight w:hRule="exact" w:val="288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FA6168" w14:textId="77777777" w:rsidR="00B87611" w:rsidRDefault="00963546">
            <w:pPr>
              <w:spacing w:line="260" w:lineRule="exact"/>
              <w:ind w:left="46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3.</w:t>
            </w:r>
          </w:p>
        </w:tc>
        <w:tc>
          <w:tcPr>
            <w:tcW w:w="6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77BF0F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Pr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ject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</w:p>
        </w:tc>
        <w:tc>
          <w:tcPr>
            <w:tcW w:w="2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E9419F" w14:textId="77777777" w:rsidR="00B87611" w:rsidRDefault="00963546">
            <w:pPr>
              <w:spacing w:line="260" w:lineRule="exact"/>
              <w:ind w:left="414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t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w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k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of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Ju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y</w:t>
            </w:r>
          </w:p>
        </w:tc>
      </w:tr>
      <w:tr w:rsidR="00B87611" w14:paraId="311A51E9" w14:textId="77777777">
        <w:trPr>
          <w:trHeight w:hRule="exact" w:val="290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C1FB97" w14:textId="77777777" w:rsidR="00B87611" w:rsidRDefault="00963546">
            <w:pPr>
              <w:spacing w:line="260" w:lineRule="exact"/>
              <w:ind w:left="46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4.</w:t>
            </w:r>
          </w:p>
        </w:tc>
        <w:tc>
          <w:tcPr>
            <w:tcW w:w="6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DDA2A6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ina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z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f 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ro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j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&amp;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t of</w:t>
            </w:r>
            <w:r>
              <w:rPr>
                <w:rFonts w:ascii="Trebuchet MS" w:eastAsia="Trebuchet MS" w:hAnsi="Trebuchet MS" w:cs="Trebuchet MS"/>
                <w:spacing w:val="7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</w:p>
        </w:tc>
        <w:tc>
          <w:tcPr>
            <w:tcW w:w="2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B5AF7F" w14:textId="77777777" w:rsidR="00B87611" w:rsidRDefault="00963546">
            <w:pPr>
              <w:spacing w:line="260" w:lineRule="exact"/>
              <w:ind w:left="275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ec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d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w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k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of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J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y</w:t>
            </w:r>
          </w:p>
        </w:tc>
      </w:tr>
      <w:tr w:rsidR="00B87611" w14:paraId="4A34AC1C" w14:textId="77777777">
        <w:trPr>
          <w:trHeight w:hRule="exact" w:val="289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C52904" w14:textId="77777777" w:rsidR="00B87611" w:rsidRDefault="00963546">
            <w:pPr>
              <w:spacing w:line="260" w:lineRule="exact"/>
              <w:ind w:left="46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5.</w:t>
            </w:r>
          </w:p>
        </w:tc>
        <w:tc>
          <w:tcPr>
            <w:tcW w:w="6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C36254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Subm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n of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l</w:t>
            </w:r>
          </w:p>
        </w:tc>
        <w:tc>
          <w:tcPr>
            <w:tcW w:w="2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A03597" w14:textId="77777777" w:rsidR="00B87611" w:rsidRDefault="00963546">
            <w:pPr>
              <w:spacing w:line="260" w:lineRule="exact"/>
              <w:ind w:left="371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Th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we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k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of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Ju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y</w:t>
            </w:r>
          </w:p>
        </w:tc>
      </w:tr>
      <w:tr w:rsidR="00B87611" w14:paraId="14730101" w14:textId="77777777">
        <w:trPr>
          <w:trHeight w:hRule="exact" w:val="566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BB883C" w14:textId="77777777" w:rsidR="00B87611" w:rsidRDefault="00B87611">
            <w:pPr>
              <w:spacing w:before="6" w:line="120" w:lineRule="exact"/>
              <w:rPr>
                <w:sz w:val="12"/>
                <w:szCs w:val="12"/>
              </w:rPr>
            </w:pPr>
          </w:p>
          <w:p w14:paraId="72664C5F" w14:textId="77777777" w:rsidR="00B87611" w:rsidRDefault="00963546">
            <w:pPr>
              <w:ind w:left="46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6.</w:t>
            </w:r>
          </w:p>
        </w:tc>
        <w:tc>
          <w:tcPr>
            <w:tcW w:w="6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8CCBE6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Rev</w:t>
            </w:r>
            <w:r>
              <w:rPr>
                <w:rFonts w:ascii="Trebuchet MS" w:eastAsia="Trebuchet MS" w:hAnsi="Trebuchet MS" w:cs="Trebuchet MS"/>
                <w:spacing w:val="2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w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g/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re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en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n f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 pr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</w:t>
            </w:r>
            <w:r>
              <w:rPr>
                <w:rFonts w:ascii="Trebuchet MS" w:eastAsia="Trebuchet MS" w:hAnsi="Trebuchet MS" w:cs="Trebuchet MS"/>
                <w:spacing w:val="-3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f</w:t>
            </w:r>
          </w:p>
          <w:p w14:paraId="09772C45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pr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j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ec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t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w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k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- I</w:t>
            </w:r>
          </w:p>
        </w:tc>
        <w:tc>
          <w:tcPr>
            <w:tcW w:w="2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EA1441" w14:textId="77777777" w:rsidR="00B87611" w:rsidRDefault="00B87611">
            <w:pPr>
              <w:spacing w:before="6" w:line="120" w:lineRule="exact"/>
              <w:rPr>
                <w:sz w:val="12"/>
                <w:szCs w:val="12"/>
              </w:rPr>
            </w:pPr>
          </w:p>
          <w:p w14:paraId="1E17DC81" w14:textId="77777777" w:rsidR="00B87611" w:rsidRDefault="00963546">
            <w:pPr>
              <w:ind w:left="43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La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t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w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k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of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Ju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y</w:t>
            </w:r>
          </w:p>
        </w:tc>
      </w:tr>
      <w:tr w:rsidR="00B87611" w14:paraId="17796ED9" w14:textId="77777777">
        <w:trPr>
          <w:trHeight w:hRule="exact" w:val="569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FA496C" w14:textId="77777777" w:rsidR="00B87611" w:rsidRDefault="00B87611">
            <w:pPr>
              <w:spacing w:before="9" w:line="120" w:lineRule="exact"/>
              <w:rPr>
                <w:sz w:val="12"/>
                <w:szCs w:val="12"/>
              </w:rPr>
            </w:pPr>
          </w:p>
          <w:p w14:paraId="0EDF87B5" w14:textId="77777777" w:rsidR="00B87611" w:rsidRDefault="00963546">
            <w:pPr>
              <w:ind w:left="46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7.</w:t>
            </w:r>
          </w:p>
        </w:tc>
        <w:tc>
          <w:tcPr>
            <w:tcW w:w="6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65EB91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Rev</w:t>
            </w:r>
            <w:r>
              <w:rPr>
                <w:rFonts w:ascii="Trebuchet MS" w:eastAsia="Trebuchet MS" w:hAnsi="Trebuchet MS" w:cs="Trebuchet MS"/>
                <w:spacing w:val="2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w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g/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re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en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n f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 pr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</w:t>
            </w:r>
            <w:r>
              <w:rPr>
                <w:rFonts w:ascii="Trebuchet MS" w:eastAsia="Trebuchet MS" w:hAnsi="Trebuchet MS" w:cs="Trebuchet MS"/>
                <w:spacing w:val="-3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f</w:t>
            </w:r>
          </w:p>
          <w:p w14:paraId="510AF816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pr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j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ec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t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w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k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- II</w:t>
            </w:r>
          </w:p>
        </w:tc>
        <w:tc>
          <w:tcPr>
            <w:tcW w:w="2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DC38BD" w14:textId="77777777" w:rsidR="00B87611" w:rsidRDefault="00963546">
            <w:pPr>
              <w:spacing w:line="260" w:lineRule="exact"/>
              <w:ind w:left="229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Th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we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k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of A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gu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t</w:t>
            </w:r>
          </w:p>
        </w:tc>
      </w:tr>
      <w:tr w:rsidR="00B87611" w14:paraId="4A196C22" w14:textId="77777777">
        <w:trPr>
          <w:trHeight w:hRule="exact" w:val="566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9E398C" w14:textId="77777777" w:rsidR="00B87611" w:rsidRDefault="00B87611">
            <w:pPr>
              <w:spacing w:before="6" w:line="120" w:lineRule="exact"/>
              <w:rPr>
                <w:sz w:val="12"/>
                <w:szCs w:val="12"/>
              </w:rPr>
            </w:pPr>
          </w:p>
          <w:p w14:paraId="59128AF9" w14:textId="77777777" w:rsidR="00B87611" w:rsidRDefault="00963546">
            <w:pPr>
              <w:ind w:left="46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8.</w:t>
            </w:r>
          </w:p>
        </w:tc>
        <w:tc>
          <w:tcPr>
            <w:tcW w:w="6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6A4780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Rev</w:t>
            </w:r>
            <w:r>
              <w:rPr>
                <w:rFonts w:ascii="Trebuchet MS" w:eastAsia="Trebuchet MS" w:hAnsi="Trebuchet MS" w:cs="Trebuchet MS"/>
                <w:spacing w:val="2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w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g/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re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en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n f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 pr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</w:t>
            </w:r>
            <w:r>
              <w:rPr>
                <w:rFonts w:ascii="Trebuchet MS" w:eastAsia="Trebuchet MS" w:hAnsi="Trebuchet MS" w:cs="Trebuchet MS"/>
                <w:spacing w:val="-3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f</w:t>
            </w:r>
          </w:p>
          <w:p w14:paraId="0345D990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pr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j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ec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t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w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k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- III</w:t>
            </w:r>
          </w:p>
        </w:tc>
        <w:tc>
          <w:tcPr>
            <w:tcW w:w="2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B8178C" w14:textId="77777777" w:rsidR="00B87611" w:rsidRDefault="00B87611">
            <w:pPr>
              <w:spacing w:before="6" w:line="120" w:lineRule="exact"/>
              <w:rPr>
                <w:sz w:val="12"/>
                <w:szCs w:val="12"/>
              </w:rPr>
            </w:pPr>
          </w:p>
          <w:p w14:paraId="166C0C1D" w14:textId="77777777" w:rsidR="00B87611" w:rsidRDefault="00963546">
            <w:pPr>
              <w:ind w:left="25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ec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d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w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k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of 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t</w:t>
            </w:r>
          </w:p>
        </w:tc>
      </w:tr>
      <w:tr w:rsidR="00B87611" w14:paraId="61FCC96C" w14:textId="77777777">
        <w:trPr>
          <w:trHeight w:hRule="exact" w:val="569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5625A6" w14:textId="77777777" w:rsidR="00B87611" w:rsidRDefault="00B87611">
            <w:pPr>
              <w:spacing w:before="6" w:line="120" w:lineRule="exact"/>
              <w:rPr>
                <w:sz w:val="12"/>
                <w:szCs w:val="12"/>
              </w:rPr>
            </w:pPr>
          </w:p>
          <w:p w14:paraId="1FEF2E38" w14:textId="77777777" w:rsidR="00B87611" w:rsidRDefault="00963546">
            <w:pPr>
              <w:ind w:left="46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9.</w:t>
            </w:r>
          </w:p>
        </w:tc>
        <w:tc>
          <w:tcPr>
            <w:tcW w:w="6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CCD6D0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Rev</w:t>
            </w:r>
            <w:r>
              <w:rPr>
                <w:rFonts w:ascii="Trebuchet MS" w:eastAsia="Trebuchet MS" w:hAnsi="Trebuchet MS" w:cs="Trebuchet MS"/>
                <w:spacing w:val="2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w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g/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re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en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n f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 pr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</w:t>
            </w:r>
            <w:r>
              <w:rPr>
                <w:rFonts w:ascii="Trebuchet MS" w:eastAsia="Trebuchet MS" w:hAnsi="Trebuchet MS" w:cs="Trebuchet MS"/>
                <w:spacing w:val="-3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f</w:t>
            </w:r>
          </w:p>
          <w:p w14:paraId="0E59B372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pr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j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ec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t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w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k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- IV</w:t>
            </w:r>
          </w:p>
        </w:tc>
        <w:tc>
          <w:tcPr>
            <w:tcW w:w="2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45D3A3" w14:textId="77777777" w:rsidR="00B87611" w:rsidRDefault="00B87611">
            <w:pPr>
              <w:spacing w:before="6" w:line="120" w:lineRule="exact"/>
              <w:rPr>
                <w:sz w:val="12"/>
                <w:szCs w:val="12"/>
              </w:rPr>
            </w:pPr>
          </w:p>
          <w:p w14:paraId="6BD4E908" w14:textId="77777777" w:rsidR="00B87611" w:rsidRDefault="00963546">
            <w:pPr>
              <w:ind w:left="414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La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t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w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k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of 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t</w:t>
            </w:r>
          </w:p>
        </w:tc>
      </w:tr>
      <w:tr w:rsidR="00B87611" w14:paraId="7C5B6D6F" w14:textId="77777777">
        <w:trPr>
          <w:trHeight w:hRule="exact" w:val="449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C81544" w14:textId="77777777" w:rsidR="00B87611" w:rsidRDefault="00963546">
            <w:pPr>
              <w:spacing w:before="66"/>
              <w:ind w:left="463" w:right="-39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10.</w:t>
            </w:r>
          </w:p>
        </w:tc>
        <w:tc>
          <w:tcPr>
            <w:tcW w:w="6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E4B429" w14:textId="77777777" w:rsidR="00B87611" w:rsidRDefault="00963546">
            <w:pPr>
              <w:spacing w:before="66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Subm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n of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tia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ject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t</w:t>
            </w:r>
          </w:p>
        </w:tc>
        <w:tc>
          <w:tcPr>
            <w:tcW w:w="2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E0564C" w14:textId="41031346" w:rsidR="00B87611" w:rsidRDefault="00400009">
            <w:pPr>
              <w:spacing w:before="31"/>
              <w:ind w:left="688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1</w:t>
            </w:r>
            <w:r w:rsidRPr="00400009">
              <w:rPr>
                <w:rFonts w:ascii="Trebuchet MS" w:eastAsia="Trebuchet MS" w:hAnsi="Trebuchet MS" w:cs="Trebuchet MS"/>
                <w:sz w:val="24"/>
                <w:szCs w:val="24"/>
                <w:vertAlign w:val="superscript"/>
              </w:rPr>
              <w:t>st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 </w:t>
            </w:r>
            <w:r w:rsidR="00963546">
              <w:rPr>
                <w:rFonts w:ascii="Trebuchet MS" w:eastAsia="Trebuchet MS" w:hAnsi="Trebuchet MS" w:cs="Trebuchet MS"/>
                <w:sz w:val="24"/>
                <w:szCs w:val="24"/>
              </w:rPr>
              <w:t>We</w:t>
            </w:r>
            <w:r w:rsidR="00963546"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 w:rsidR="00963546">
              <w:rPr>
                <w:rFonts w:ascii="Trebuchet MS" w:eastAsia="Trebuchet MS" w:hAnsi="Trebuchet MS" w:cs="Trebuchet MS"/>
                <w:sz w:val="24"/>
                <w:szCs w:val="24"/>
              </w:rPr>
              <w:t>k</w:t>
            </w:r>
            <w:r w:rsidR="00963546"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O</w:t>
            </w:r>
            <w:r w:rsidR="00963546"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</w:t>
            </w:r>
            <w:r w:rsidR="00963546">
              <w:rPr>
                <w:rFonts w:ascii="Trebuchet MS" w:eastAsia="Trebuchet MS" w:hAnsi="Trebuchet MS" w:cs="Trebuchet MS"/>
                <w:sz w:val="24"/>
                <w:szCs w:val="24"/>
              </w:rPr>
              <w:t>t</w:t>
            </w:r>
          </w:p>
        </w:tc>
      </w:tr>
      <w:tr w:rsidR="00B87611" w14:paraId="4F4606E3" w14:textId="77777777">
        <w:trPr>
          <w:trHeight w:hRule="exact" w:val="567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8234A2" w14:textId="77777777" w:rsidR="00B87611" w:rsidRDefault="00B87611">
            <w:pPr>
              <w:spacing w:before="7" w:line="120" w:lineRule="exact"/>
              <w:rPr>
                <w:sz w:val="12"/>
                <w:szCs w:val="12"/>
              </w:rPr>
            </w:pPr>
          </w:p>
          <w:p w14:paraId="502A07B0" w14:textId="77777777" w:rsidR="00B87611" w:rsidRDefault="00963546">
            <w:pPr>
              <w:ind w:left="463" w:right="-39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11.</w:t>
            </w:r>
          </w:p>
        </w:tc>
        <w:tc>
          <w:tcPr>
            <w:tcW w:w="6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75C6CC" w14:textId="77777777" w:rsidR="00B87611" w:rsidRDefault="00B87611">
            <w:pPr>
              <w:spacing w:before="7" w:line="120" w:lineRule="exact"/>
              <w:rPr>
                <w:sz w:val="12"/>
                <w:szCs w:val="12"/>
              </w:rPr>
            </w:pPr>
          </w:p>
          <w:p w14:paraId="7C587478" w14:textId="77777777" w:rsidR="00B87611" w:rsidRDefault="00963546">
            <w:pPr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Pr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ject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w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rk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(S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ge I)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x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n</w:t>
            </w:r>
          </w:p>
        </w:tc>
        <w:tc>
          <w:tcPr>
            <w:tcW w:w="2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79233E" w14:textId="77777777" w:rsidR="00B87611" w:rsidRDefault="00963546">
            <w:pPr>
              <w:spacing w:line="260" w:lineRule="exact"/>
              <w:ind w:left="729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As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 SPPU</w:t>
            </w:r>
          </w:p>
          <w:p w14:paraId="0A49E0E9" w14:textId="77777777" w:rsidR="00B87611" w:rsidRDefault="00963546">
            <w:pPr>
              <w:spacing w:line="260" w:lineRule="exact"/>
              <w:ind w:left="73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oti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n</w:t>
            </w:r>
          </w:p>
        </w:tc>
      </w:tr>
      <w:tr w:rsidR="00B87611" w14:paraId="4499AD2E" w14:textId="77777777">
        <w:trPr>
          <w:trHeight w:hRule="exact" w:val="499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830DCD" w14:textId="77777777" w:rsidR="00B87611" w:rsidRDefault="00B87611"/>
        </w:tc>
        <w:tc>
          <w:tcPr>
            <w:tcW w:w="6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B55B6C" w14:textId="77777777" w:rsidR="00B87611" w:rsidRDefault="00B87611"/>
        </w:tc>
        <w:tc>
          <w:tcPr>
            <w:tcW w:w="2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8111ED" w14:textId="77777777" w:rsidR="00B87611" w:rsidRDefault="00B87611"/>
        </w:tc>
      </w:tr>
    </w:tbl>
    <w:p w14:paraId="56958FC2" w14:textId="77777777" w:rsidR="00B87611" w:rsidRDefault="00000000">
      <w:pPr>
        <w:spacing w:line="340" w:lineRule="exact"/>
        <w:ind w:left="4324" w:right="4106"/>
        <w:jc w:val="center"/>
        <w:rPr>
          <w:rFonts w:ascii="Trebuchet MS" w:eastAsia="Trebuchet MS" w:hAnsi="Trebuchet MS" w:cs="Trebuchet MS"/>
          <w:sz w:val="32"/>
          <w:szCs w:val="32"/>
        </w:rPr>
      </w:pPr>
      <w:r>
        <w:pict w14:anchorId="1F8E496C">
          <v:group id="_x0000_s2794" style="position:absolute;left:0;text-align:left;margin-left:60pt;margin-top:729.45pt;width:492.1pt;height:4.55pt;z-index:-251675136;mso-position-horizontal-relative:page;mso-position-vertical-relative:page" coordorigin="1200,14589" coordsize="9842,91">
            <v:shape id="_x0000_s2796" style="position:absolute;left:1231;top:14620;width:9780;height:0" coordorigin="1231,14620" coordsize="9780,0" path="m1231,14620r9780,e" filled="f" strokecolor="#612322" strokeweight="3.1pt">
              <v:path arrowok="t"/>
            </v:shape>
            <v:shape id="_x0000_s2795" style="position:absolute;left:1231;top:14671;width:9780;height:0" coordorigin="1231,14671" coordsize="9780,0" path="m1231,14671r9780,e" filled="f" strokecolor="#612322" strokeweight=".82pt">
              <v:path arrowok="t"/>
            </v:shape>
            <w10:wrap anchorx="page" anchory="page"/>
          </v:group>
        </w:pict>
      </w:r>
      <w:r w:rsidR="00963546">
        <w:rPr>
          <w:rFonts w:ascii="Trebuchet MS" w:eastAsia="Trebuchet MS" w:hAnsi="Trebuchet MS" w:cs="Trebuchet MS"/>
          <w:b/>
          <w:sz w:val="32"/>
          <w:szCs w:val="32"/>
        </w:rPr>
        <w:t>S</w:t>
      </w:r>
      <w:r w:rsidR="00963546">
        <w:rPr>
          <w:rFonts w:ascii="Trebuchet MS" w:eastAsia="Trebuchet MS" w:hAnsi="Trebuchet MS" w:cs="Trebuchet MS"/>
          <w:b/>
          <w:spacing w:val="-1"/>
          <w:sz w:val="32"/>
          <w:szCs w:val="32"/>
        </w:rPr>
        <w:t>e</w:t>
      </w:r>
      <w:r w:rsidR="00963546">
        <w:rPr>
          <w:rFonts w:ascii="Trebuchet MS" w:eastAsia="Trebuchet MS" w:hAnsi="Trebuchet MS" w:cs="Trebuchet MS"/>
          <w:b/>
          <w:spacing w:val="1"/>
          <w:sz w:val="32"/>
          <w:szCs w:val="32"/>
        </w:rPr>
        <w:t>m</w:t>
      </w:r>
      <w:r w:rsidR="00963546">
        <w:rPr>
          <w:rFonts w:ascii="Trebuchet MS" w:eastAsia="Trebuchet MS" w:hAnsi="Trebuchet MS" w:cs="Trebuchet MS"/>
          <w:b/>
          <w:spacing w:val="-1"/>
          <w:sz w:val="32"/>
          <w:szCs w:val="32"/>
        </w:rPr>
        <w:t>e</w:t>
      </w:r>
      <w:r w:rsidR="00963546">
        <w:rPr>
          <w:rFonts w:ascii="Trebuchet MS" w:eastAsia="Trebuchet MS" w:hAnsi="Trebuchet MS" w:cs="Trebuchet MS"/>
          <w:b/>
          <w:sz w:val="32"/>
          <w:szCs w:val="32"/>
        </w:rPr>
        <w:t>s</w:t>
      </w:r>
      <w:r w:rsidR="00963546">
        <w:rPr>
          <w:rFonts w:ascii="Trebuchet MS" w:eastAsia="Trebuchet MS" w:hAnsi="Trebuchet MS" w:cs="Trebuchet MS"/>
          <w:b/>
          <w:spacing w:val="2"/>
          <w:sz w:val="32"/>
          <w:szCs w:val="32"/>
        </w:rPr>
        <w:t>t</w:t>
      </w:r>
      <w:r w:rsidR="00963546">
        <w:rPr>
          <w:rFonts w:ascii="Trebuchet MS" w:eastAsia="Trebuchet MS" w:hAnsi="Trebuchet MS" w:cs="Trebuchet MS"/>
          <w:b/>
          <w:spacing w:val="-1"/>
          <w:sz w:val="32"/>
          <w:szCs w:val="32"/>
        </w:rPr>
        <w:t>e</w:t>
      </w:r>
      <w:r w:rsidR="00963546">
        <w:rPr>
          <w:rFonts w:ascii="Trebuchet MS" w:eastAsia="Trebuchet MS" w:hAnsi="Trebuchet MS" w:cs="Trebuchet MS"/>
          <w:b/>
          <w:sz w:val="32"/>
          <w:szCs w:val="32"/>
        </w:rPr>
        <w:t>r</w:t>
      </w:r>
      <w:r w:rsidR="00963546">
        <w:rPr>
          <w:rFonts w:ascii="Trebuchet MS" w:eastAsia="Trebuchet MS" w:hAnsi="Trebuchet MS" w:cs="Trebuchet MS"/>
          <w:b/>
          <w:spacing w:val="-14"/>
          <w:sz w:val="32"/>
          <w:szCs w:val="32"/>
        </w:rPr>
        <w:t xml:space="preserve"> </w:t>
      </w:r>
      <w:r w:rsidR="00963546">
        <w:rPr>
          <w:rFonts w:ascii="Trebuchet MS" w:eastAsia="Trebuchet MS" w:hAnsi="Trebuchet MS" w:cs="Trebuchet MS"/>
          <w:b/>
          <w:w w:val="99"/>
          <w:sz w:val="32"/>
          <w:szCs w:val="32"/>
        </w:rPr>
        <w:t>II</w:t>
      </w:r>
    </w:p>
    <w:p w14:paraId="42B8DB58" w14:textId="77777777" w:rsidR="00B87611" w:rsidRDefault="00B87611">
      <w:pPr>
        <w:spacing w:before="4" w:line="180" w:lineRule="exact"/>
        <w:rPr>
          <w:sz w:val="19"/>
          <w:szCs w:val="19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5941"/>
        <w:gridCol w:w="2840"/>
      </w:tblGrid>
      <w:tr w:rsidR="00B87611" w14:paraId="47A8FB28" w14:textId="77777777">
        <w:trPr>
          <w:trHeight w:hRule="exact" w:val="847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C39EF4" w14:textId="77777777" w:rsidR="00B87611" w:rsidRDefault="00963546">
            <w:pPr>
              <w:spacing w:line="260" w:lineRule="exact"/>
              <w:ind w:left="251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Sr.</w:t>
            </w:r>
          </w:p>
          <w:p w14:paraId="13B5C445" w14:textId="77777777" w:rsidR="00B87611" w:rsidRDefault="00B87611">
            <w:pPr>
              <w:spacing w:before="1" w:line="140" w:lineRule="exact"/>
              <w:rPr>
                <w:sz w:val="14"/>
                <w:szCs w:val="14"/>
              </w:rPr>
            </w:pPr>
          </w:p>
          <w:p w14:paraId="3F374570" w14:textId="77777777" w:rsidR="00B87611" w:rsidRDefault="00963546">
            <w:pPr>
              <w:ind w:left="215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.</w:t>
            </w:r>
          </w:p>
        </w:tc>
        <w:tc>
          <w:tcPr>
            <w:tcW w:w="5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6FA045" w14:textId="77777777" w:rsidR="00B87611" w:rsidRDefault="00B87611">
            <w:pPr>
              <w:spacing w:before="6" w:line="180" w:lineRule="exact"/>
              <w:rPr>
                <w:sz w:val="19"/>
                <w:szCs w:val="19"/>
              </w:rPr>
            </w:pPr>
          </w:p>
          <w:p w14:paraId="436454F4" w14:textId="77777777" w:rsidR="00B87611" w:rsidRDefault="00963546">
            <w:pPr>
              <w:ind w:left="1920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ct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vi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y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che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du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d</w:t>
            </w:r>
          </w:p>
        </w:tc>
        <w:tc>
          <w:tcPr>
            <w:tcW w:w="2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1BDEF7" w14:textId="77777777" w:rsidR="00B87611" w:rsidRDefault="00B87611">
            <w:pPr>
              <w:spacing w:before="6" w:line="180" w:lineRule="exact"/>
              <w:rPr>
                <w:sz w:val="19"/>
                <w:szCs w:val="19"/>
              </w:rPr>
            </w:pPr>
          </w:p>
          <w:p w14:paraId="7745B11F" w14:textId="77777777" w:rsidR="00B87611" w:rsidRDefault="00963546">
            <w:pPr>
              <w:ind w:left="527"/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gramStart"/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at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ativ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)</w:t>
            </w:r>
          </w:p>
        </w:tc>
      </w:tr>
      <w:tr w:rsidR="00B87611" w14:paraId="156676BD" w14:textId="77777777">
        <w:trPr>
          <w:trHeight w:hRule="exact" w:val="845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B801FA" w14:textId="77777777" w:rsidR="00B87611" w:rsidRDefault="00B87611">
            <w:pPr>
              <w:spacing w:before="6" w:line="180" w:lineRule="exact"/>
              <w:rPr>
                <w:sz w:val="19"/>
                <w:szCs w:val="19"/>
              </w:rPr>
            </w:pPr>
          </w:p>
          <w:p w14:paraId="0630A280" w14:textId="77777777" w:rsidR="00B87611" w:rsidRDefault="00963546">
            <w:pPr>
              <w:ind w:left="264" w:right="265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1.</w:t>
            </w:r>
          </w:p>
        </w:tc>
        <w:tc>
          <w:tcPr>
            <w:tcW w:w="5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D6B157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Rev</w:t>
            </w:r>
            <w:r>
              <w:rPr>
                <w:rFonts w:ascii="Trebuchet MS" w:eastAsia="Trebuchet MS" w:hAnsi="Trebuchet MS" w:cs="Trebuchet MS"/>
                <w:spacing w:val="2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w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g/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re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en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n f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 pr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</w:t>
            </w:r>
            <w:r>
              <w:rPr>
                <w:rFonts w:ascii="Trebuchet MS" w:eastAsia="Trebuchet MS" w:hAnsi="Trebuchet MS" w:cs="Trebuchet MS"/>
                <w:spacing w:val="-3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f</w:t>
            </w:r>
          </w:p>
          <w:p w14:paraId="515E09DB" w14:textId="77777777" w:rsidR="00B87611" w:rsidRDefault="00B87611">
            <w:pPr>
              <w:spacing w:before="10" w:line="120" w:lineRule="exact"/>
              <w:rPr>
                <w:sz w:val="13"/>
                <w:szCs w:val="13"/>
              </w:rPr>
            </w:pPr>
          </w:p>
          <w:p w14:paraId="1FACF9B1" w14:textId="77777777" w:rsidR="00B87611" w:rsidRDefault="00963546">
            <w:pPr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pr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j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ec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t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w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rk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-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V</w:t>
            </w:r>
          </w:p>
        </w:tc>
        <w:tc>
          <w:tcPr>
            <w:tcW w:w="2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F3BAB1" w14:textId="77777777" w:rsidR="00B87611" w:rsidRDefault="00B87611">
            <w:pPr>
              <w:spacing w:before="6" w:line="260" w:lineRule="exact"/>
              <w:rPr>
                <w:sz w:val="26"/>
                <w:szCs w:val="26"/>
              </w:rPr>
            </w:pPr>
          </w:p>
          <w:p w14:paraId="264DE567" w14:textId="77777777" w:rsidR="00B87611" w:rsidRDefault="00963546">
            <w:pPr>
              <w:ind w:left="349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ec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d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w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k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of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J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n</w:t>
            </w:r>
          </w:p>
        </w:tc>
      </w:tr>
      <w:tr w:rsidR="00B87611" w14:paraId="608EE72D" w14:textId="77777777">
        <w:trPr>
          <w:trHeight w:hRule="exact" w:val="847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E5EDBB" w14:textId="77777777" w:rsidR="00B87611" w:rsidRDefault="00B87611">
            <w:pPr>
              <w:spacing w:before="6" w:line="180" w:lineRule="exact"/>
              <w:rPr>
                <w:sz w:val="19"/>
                <w:szCs w:val="19"/>
              </w:rPr>
            </w:pPr>
          </w:p>
          <w:p w14:paraId="0DDDD3D6" w14:textId="77777777" w:rsidR="00B87611" w:rsidRDefault="00963546">
            <w:pPr>
              <w:ind w:left="264" w:right="265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2.</w:t>
            </w:r>
          </w:p>
        </w:tc>
        <w:tc>
          <w:tcPr>
            <w:tcW w:w="5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14755D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Rev</w:t>
            </w:r>
            <w:r>
              <w:rPr>
                <w:rFonts w:ascii="Trebuchet MS" w:eastAsia="Trebuchet MS" w:hAnsi="Trebuchet MS" w:cs="Trebuchet MS"/>
                <w:spacing w:val="2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w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g/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re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en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n f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 pr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</w:t>
            </w:r>
            <w:r>
              <w:rPr>
                <w:rFonts w:ascii="Trebuchet MS" w:eastAsia="Trebuchet MS" w:hAnsi="Trebuchet MS" w:cs="Trebuchet MS"/>
                <w:spacing w:val="-3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f</w:t>
            </w:r>
          </w:p>
          <w:p w14:paraId="35E7223D" w14:textId="77777777" w:rsidR="00B87611" w:rsidRDefault="00B87611">
            <w:pPr>
              <w:spacing w:before="1" w:line="140" w:lineRule="exact"/>
              <w:rPr>
                <w:sz w:val="14"/>
                <w:szCs w:val="14"/>
              </w:rPr>
            </w:pPr>
          </w:p>
          <w:p w14:paraId="7F195380" w14:textId="77777777" w:rsidR="00B87611" w:rsidRDefault="00963546">
            <w:pPr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pr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j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ec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t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w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rk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-VI</w:t>
            </w:r>
          </w:p>
        </w:tc>
        <w:tc>
          <w:tcPr>
            <w:tcW w:w="2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A5516F" w14:textId="77777777" w:rsidR="00B87611" w:rsidRDefault="00B87611">
            <w:pPr>
              <w:spacing w:before="6" w:line="260" w:lineRule="exact"/>
              <w:rPr>
                <w:sz w:val="26"/>
                <w:szCs w:val="26"/>
              </w:rPr>
            </w:pPr>
          </w:p>
          <w:p w14:paraId="2631D396" w14:textId="2E0729D1" w:rsidR="00B87611" w:rsidRDefault="00963546">
            <w:pPr>
              <w:ind w:left="304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ec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d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w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k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of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b</w:t>
            </w:r>
          </w:p>
        </w:tc>
      </w:tr>
      <w:tr w:rsidR="00B87611" w14:paraId="527A4384" w14:textId="77777777">
        <w:trPr>
          <w:trHeight w:hRule="exact" w:val="845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478056" w14:textId="77777777" w:rsidR="00B87611" w:rsidRDefault="00B87611">
            <w:pPr>
              <w:spacing w:before="6" w:line="180" w:lineRule="exact"/>
              <w:rPr>
                <w:sz w:val="19"/>
                <w:szCs w:val="19"/>
              </w:rPr>
            </w:pPr>
          </w:p>
          <w:p w14:paraId="03135F07" w14:textId="77777777" w:rsidR="00B87611" w:rsidRDefault="00963546">
            <w:pPr>
              <w:ind w:left="264" w:right="265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3.</w:t>
            </w:r>
          </w:p>
        </w:tc>
        <w:tc>
          <w:tcPr>
            <w:tcW w:w="5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3145B8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Rev</w:t>
            </w:r>
            <w:r>
              <w:rPr>
                <w:rFonts w:ascii="Trebuchet MS" w:eastAsia="Trebuchet MS" w:hAnsi="Trebuchet MS" w:cs="Trebuchet MS"/>
                <w:spacing w:val="2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w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g/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re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en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n f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 pr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</w:t>
            </w:r>
            <w:r>
              <w:rPr>
                <w:rFonts w:ascii="Trebuchet MS" w:eastAsia="Trebuchet MS" w:hAnsi="Trebuchet MS" w:cs="Trebuchet MS"/>
                <w:spacing w:val="-3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f</w:t>
            </w:r>
          </w:p>
          <w:p w14:paraId="124C63D7" w14:textId="77777777" w:rsidR="00B87611" w:rsidRDefault="00B87611">
            <w:pPr>
              <w:spacing w:before="9" w:line="120" w:lineRule="exact"/>
              <w:rPr>
                <w:sz w:val="13"/>
                <w:szCs w:val="13"/>
              </w:rPr>
            </w:pPr>
          </w:p>
          <w:p w14:paraId="179ED7DF" w14:textId="77777777" w:rsidR="00B87611" w:rsidRDefault="00963546">
            <w:pPr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pr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j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ec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t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w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k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- V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I</w:t>
            </w:r>
          </w:p>
        </w:tc>
        <w:tc>
          <w:tcPr>
            <w:tcW w:w="2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CC324B" w14:textId="77777777" w:rsidR="00B87611" w:rsidRDefault="00B87611">
            <w:pPr>
              <w:spacing w:before="6" w:line="260" w:lineRule="exact"/>
              <w:rPr>
                <w:sz w:val="26"/>
                <w:szCs w:val="26"/>
              </w:rPr>
            </w:pPr>
          </w:p>
          <w:p w14:paraId="0BB24E80" w14:textId="77777777" w:rsidR="00B87611" w:rsidRDefault="00963546">
            <w:pPr>
              <w:ind w:left="376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La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t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w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k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of 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h</w:t>
            </w:r>
          </w:p>
        </w:tc>
      </w:tr>
      <w:tr w:rsidR="00B87611" w14:paraId="4FEF2584" w14:textId="77777777">
        <w:trPr>
          <w:trHeight w:hRule="exact" w:val="847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7CEF94" w14:textId="77777777" w:rsidR="00B87611" w:rsidRDefault="00B87611">
            <w:pPr>
              <w:spacing w:before="6" w:line="180" w:lineRule="exact"/>
              <w:rPr>
                <w:sz w:val="19"/>
                <w:szCs w:val="19"/>
              </w:rPr>
            </w:pPr>
          </w:p>
          <w:p w14:paraId="4EFFC553" w14:textId="77777777" w:rsidR="00B87611" w:rsidRDefault="00963546">
            <w:pPr>
              <w:ind w:left="264" w:right="265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4.</w:t>
            </w:r>
          </w:p>
        </w:tc>
        <w:tc>
          <w:tcPr>
            <w:tcW w:w="5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41E2B5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Subm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n of</w:t>
            </w:r>
            <w:r>
              <w:rPr>
                <w:rFonts w:ascii="Trebuchet MS" w:eastAsia="Trebuchet MS" w:hAnsi="Trebuchet MS" w:cs="Trebuchet MS"/>
                <w:spacing w:val="7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ro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ject 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rt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j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t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W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rk</w:t>
            </w:r>
          </w:p>
          <w:p w14:paraId="0BA326A1" w14:textId="77777777" w:rsidR="00B87611" w:rsidRDefault="00B87611">
            <w:pPr>
              <w:spacing w:before="1" w:line="140" w:lineRule="exact"/>
              <w:rPr>
                <w:sz w:val="14"/>
                <w:szCs w:val="14"/>
              </w:rPr>
            </w:pPr>
          </w:p>
          <w:p w14:paraId="0D0D9F0C" w14:textId="77777777" w:rsidR="00B87611" w:rsidRDefault="00963546">
            <w:pPr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b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k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o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ject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Co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</w:p>
        </w:tc>
        <w:tc>
          <w:tcPr>
            <w:tcW w:w="2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9B3772" w14:textId="77777777" w:rsidR="00B87611" w:rsidRDefault="00B87611">
            <w:pPr>
              <w:spacing w:before="6" w:line="260" w:lineRule="exact"/>
              <w:rPr>
                <w:sz w:val="26"/>
                <w:szCs w:val="26"/>
              </w:rPr>
            </w:pPr>
          </w:p>
          <w:p w14:paraId="03AAF113" w14:textId="77777777" w:rsidR="00B87611" w:rsidRDefault="00963546">
            <w:pPr>
              <w:ind w:left="421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t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w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k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of A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l</w:t>
            </w:r>
          </w:p>
        </w:tc>
      </w:tr>
      <w:tr w:rsidR="00B87611" w14:paraId="25FE06A7" w14:textId="77777777">
        <w:trPr>
          <w:trHeight w:hRule="exact" w:val="567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7F1AF6" w14:textId="77777777" w:rsidR="00B87611" w:rsidRDefault="00963546">
            <w:pPr>
              <w:spacing w:before="57"/>
              <w:ind w:left="264" w:right="265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5.</w:t>
            </w:r>
          </w:p>
        </w:tc>
        <w:tc>
          <w:tcPr>
            <w:tcW w:w="5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A1952" w14:textId="77777777" w:rsidR="00B87611" w:rsidRDefault="00963546">
            <w:pPr>
              <w:spacing w:before="57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Pr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ject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x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n</w:t>
            </w:r>
          </w:p>
        </w:tc>
        <w:tc>
          <w:tcPr>
            <w:tcW w:w="2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EA4358" w14:textId="77777777" w:rsidR="00B87611" w:rsidRDefault="00963546">
            <w:pPr>
              <w:spacing w:line="260" w:lineRule="exact"/>
              <w:ind w:left="774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As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 SPPU</w:t>
            </w:r>
          </w:p>
          <w:p w14:paraId="3C2657AB" w14:textId="77777777" w:rsidR="00B87611" w:rsidRDefault="00963546">
            <w:pPr>
              <w:spacing w:line="260" w:lineRule="exact"/>
              <w:ind w:left="777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oti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n</w:t>
            </w:r>
          </w:p>
        </w:tc>
      </w:tr>
    </w:tbl>
    <w:p w14:paraId="1D51EBBE" w14:textId="77777777" w:rsidR="00B87611" w:rsidRDefault="00B87611">
      <w:pPr>
        <w:sectPr w:rsidR="00B87611" w:rsidSect="00947A67">
          <w:type w:val="continuous"/>
          <w:pgSz w:w="12240" w:h="15840"/>
          <w:pgMar w:top="780" w:right="1140" w:bottom="280" w:left="920" w:header="720" w:footer="720" w:gutter="0"/>
          <w:cols w:space="720"/>
        </w:sectPr>
      </w:pPr>
    </w:p>
    <w:p w14:paraId="6ACD9EE7" w14:textId="77777777" w:rsidR="00B87611" w:rsidRDefault="00000000">
      <w:pPr>
        <w:spacing w:before="58"/>
        <w:ind w:left="220" w:right="5786"/>
        <w:jc w:val="both"/>
        <w:rPr>
          <w:rFonts w:ascii="Trebuchet MS" w:eastAsia="Trebuchet MS" w:hAnsi="Trebuchet MS" w:cs="Trebuchet MS"/>
          <w:sz w:val="28"/>
          <w:szCs w:val="28"/>
        </w:rPr>
      </w:pPr>
      <w:r>
        <w:lastRenderedPageBreak/>
        <w:pict w14:anchorId="30A38861">
          <v:group id="_x0000_s2773" style="position:absolute;left:0;text-align:left;margin-left:30.3pt;margin-top:36.05pt;width:551.5pt;height:733.55pt;z-index:-251672064;mso-position-horizontal-relative:page;mso-position-vertical-relative:page" coordorigin="606,721" coordsize="11030,14671">
            <v:shape id="_x0000_s2793" style="position:absolute;left:612;top:727;width:29;height:0" coordorigin="612,727" coordsize="29,0" path="m612,727r29,e" filled="f" strokeweight=".58pt">
              <v:path arrowok="t"/>
            </v:shape>
            <v:shape id="_x0000_s2792" style="position:absolute;left:622;top:742;width:10;height:0" coordorigin="622,742" coordsize="10,0" path="m622,742r9,e" filled="f" strokecolor="white" strokeweight="1.06pt">
              <v:path arrowok="t"/>
            </v:shape>
            <v:shape id="_x0000_s2791" style="position:absolute;left:622;top:737;width:19;height:0" coordorigin="622,737" coordsize="19,0" path="m622,737r19,e" filled="f" strokecolor="white" strokeweight=".58pt">
              <v:path arrowok="t"/>
            </v:shape>
            <v:shape id="_x0000_s2790" style="position:absolute;left:641;top:727;width:10961;height:0" coordorigin="641,727" coordsize="10961,0" path="m641,727r10961,e" filled="f" strokeweight=".58pt">
              <v:path arrowok="t"/>
            </v:shape>
            <v:shape id="_x0000_s2789" style="position:absolute;left:641;top:746;width:10961;height:0" coordorigin="641,746" coordsize="10961,0" path="m641,746r10961,e" filled="f" strokeweight=".58pt">
              <v:path arrowok="t"/>
            </v:shape>
            <v:shape id="_x0000_s2788" style="position:absolute;left:11602;top:727;width:29;height:0" coordorigin="11602,727" coordsize="29,0" path="m11602,727r28,e" filled="f" strokeweight=".58pt">
              <v:path arrowok="t"/>
            </v:shape>
            <v:shape id="_x0000_s2787" style="position:absolute;left:11611;top:742;width:10;height:0" coordorigin="11611,742" coordsize="10,0" path="m11611,742r10,e" filled="f" strokecolor="white" strokeweight="1.06pt">
              <v:path arrowok="t"/>
            </v:shape>
            <v:shape id="_x0000_s2786" style="position:absolute;left:11602;top:737;width:19;height:0" coordorigin="11602,737" coordsize="19,0" path="m11602,737r19,e" filled="f" strokecolor="white" strokeweight=".58pt">
              <v:path arrowok="t"/>
            </v:shape>
            <v:shape id="_x0000_s2785" style="position:absolute;left:632;top:732;width:0;height:14650" coordorigin="632,732" coordsize="0,14650" path="m632,732r,14650e" filled="f" strokeweight=".58pt">
              <v:path arrowok="t"/>
            </v:shape>
            <v:shape id="_x0000_s2784" style="position:absolute;left:636;top:751;width:0;height:14611" coordorigin="636,751" coordsize="0,14611" path="m636,751r,14611e" filled="f" strokeweight=".58pt">
              <v:path arrowok="t"/>
            </v:shape>
            <v:shape id="_x0000_s2783" style="position:absolute;left:11610;top:732;width:0;height:14650" coordorigin="11610,732" coordsize="0,14650" path="m11610,732r,14650e" filled="f" strokeweight=".20464mm">
              <v:path arrowok="t"/>
            </v:shape>
            <v:shape id="_x0000_s2782" style="position:absolute;left:11606;top:751;width:0;height:14611" coordorigin="11606,751" coordsize="0,14611" path="m11606,751r,14611e" filled="f" strokeweight=".58pt">
              <v:path arrowok="t"/>
            </v:shape>
            <v:shape id="_x0000_s2781" style="position:absolute;left:612;top:15386;width:29;height:0" coordorigin="612,15386" coordsize="29,0" path="m612,15386r29,e" filled="f" strokeweight=".58pt">
              <v:path arrowok="t"/>
            </v:shape>
            <v:shape id="_x0000_s2780" style="position:absolute;left:622;top:15372;width:10;height:0" coordorigin="622,15372" coordsize="10,0" path="m622,15372r9,e" filled="f" strokecolor="white" strokeweight="1.06pt">
              <v:path arrowok="t"/>
            </v:shape>
            <v:shape id="_x0000_s2779" style="position:absolute;left:622;top:15377;width:19;height:0" coordorigin="622,15377" coordsize="19,0" path="m622,15377r19,e" filled="f" strokecolor="white" strokeweight=".58pt">
              <v:path arrowok="t"/>
            </v:shape>
            <v:shape id="_x0000_s2778" style="position:absolute;left:641;top:15386;width:10961;height:0" coordorigin="641,15386" coordsize="10961,0" path="m641,15386r10961,e" filled="f" strokeweight=".58pt">
              <v:path arrowok="t"/>
            </v:shape>
            <v:shape id="_x0000_s2777" style="position:absolute;left:641;top:15367;width:10961;height:0" coordorigin="641,15367" coordsize="10961,0" path="m641,15367r10961,e" filled="f" strokeweight=".20464mm">
              <v:path arrowok="t"/>
            </v:shape>
            <v:shape id="_x0000_s2776" style="position:absolute;left:11602;top:15386;width:29;height:0" coordorigin="11602,15386" coordsize="29,0" path="m11602,15386r28,e" filled="f" strokeweight=".58pt">
              <v:path arrowok="t"/>
            </v:shape>
            <v:shape id="_x0000_s2775" style="position:absolute;left:11611;top:15372;width:10;height:0" coordorigin="11611,15372" coordsize="10,0" path="m11611,15372r10,e" filled="f" strokecolor="white" strokeweight="1.06pt">
              <v:path arrowok="t"/>
            </v:shape>
            <v:shape id="_x0000_s2774" style="position:absolute;left:11602;top:15377;width:19;height:0" coordorigin="11602,15377" coordsize="19,0" path="m11602,15377r19,e" filled="f" strokecolor="white" strokeweight=".58pt">
              <v:path arrowok="t"/>
            </v:shape>
            <w10:wrap anchorx="page" anchory="page"/>
          </v:group>
        </w:pict>
      </w:r>
      <w:r w:rsidR="00963546">
        <w:rPr>
          <w:rFonts w:ascii="Trebuchet MS" w:eastAsia="Trebuchet MS" w:hAnsi="Trebuchet MS" w:cs="Trebuchet MS"/>
          <w:b/>
          <w:spacing w:val="1"/>
          <w:sz w:val="28"/>
          <w:szCs w:val="28"/>
          <w:u w:val="thick" w:color="000000"/>
        </w:rPr>
        <w:t>5</w:t>
      </w:r>
      <w:r w:rsidR="00963546">
        <w:rPr>
          <w:rFonts w:ascii="Trebuchet MS" w:eastAsia="Trebuchet MS" w:hAnsi="Trebuchet MS" w:cs="Trebuchet MS"/>
          <w:b/>
          <w:sz w:val="28"/>
          <w:szCs w:val="28"/>
          <w:u w:val="thick" w:color="000000"/>
        </w:rPr>
        <w:t>. Pr</w:t>
      </w:r>
      <w:r w:rsidR="00963546">
        <w:rPr>
          <w:rFonts w:ascii="Trebuchet MS" w:eastAsia="Trebuchet MS" w:hAnsi="Trebuchet MS" w:cs="Trebuchet MS"/>
          <w:b/>
          <w:spacing w:val="-3"/>
          <w:sz w:val="28"/>
          <w:szCs w:val="28"/>
          <w:u w:val="thick" w:color="000000"/>
        </w:rPr>
        <w:t>o</w:t>
      </w:r>
      <w:r w:rsidR="00963546">
        <w:rPr>
          <w:rFonts w:ascii="Trebuchet MS" w:eastAsia="Trebuchet MS" w:hAnsi="Trebuchet MS" w:cs="Trebuchet MS"/>
          <w:b/>
          <w:sz w:val="28"/>
          <w:szCs w:val="28"/>
          <w:u w:val="thick" w:color="000000"/>
        </w:rPr>
        <w:t>ject</w:t>
      </w:r>
      <w:r w:rsidR="00963546">
        <w:rPr>
          <w:rFonts w:ascii="Trebuchet MS" w:eastAsia="Trebuchet MS" w:hAnsi="Trebuchet MS" w:cs="Trebuchet MS"/>
          <w:b/>
          <w:spacing w:val="-1"/>
          <w:sz w:val="28"/>
          <w:szCs w:val="28"/>
          <w:u w:val="thick" w:color="000000"/>
        </w:rPr>
        <w:t xml:space="preserve"> </w:t>
      </w:r>
      <w:r w:rsidR="00963546">
        <w:rPr>
          <w:rFonts w:ascii="Trebuchet MS" w:eastAsia="Trebuchet MS" w:hAnsi="Trebuchet MS" w:cs="Trebuchet MS"/>
          <w:b/>
          <w:spacing w:val="-2"/>
          <w:sz w:val="28"/>
          <w:szCs w:val="28"/>
          <w:u w:val="thick" w:color="000000"/>
        </w:rPr>
        <w:t>R</w:t>
      </w:r>
      <w:r w:rsidR="00963546">
        <w:rPr>
          <w:rFonts w:ascii="Trebuchet MS" w:eastAsia="Trebuchet MS" w:hAnsi="Trebuchet MS" w:cs="Trebuchet MS"/>
          <w:b/>
          <w:sz w:val="28"/>
          <w:szCs w:val="28"/>
          <w:u w:val="thick" w:color="000000"/>
        </w:rPr>
        <w:t>eview</w:t>
      </w:r>
      <w:r w:rsidR="00963546">
        <w:rPr>
          <w:rFonts w:ascii="Trebuchet MS" w:eastAsia="Trebuchet MS" w:hAnsi="Trebuchet MS" w:cs="Trebuchet MS"/>
          <w:b/>
          <w:spacing w:val="-2"/>
          <w:sz w:val="28"/>
          <w:szCs w:val="28"/>
          <w:u w:val="thick" w:color="000000"/>
        </w:rPr>
        <w:t xml:space="preserve"> </w:t>
      </w:r>
      <w:r w:rsidR="00963546">
        <w:rPr>
          <w:rFonts w:ascii="Trebuchet MS" w:eastAsia="Trebuchet MS" w:hAnsi="Trebuchet MS" w:cs="Trebuchet MS"/>
          <w:b/>
          <w:sz w:val="28"/>
          <w:szCs w:val="28"/>
          <w:u w:val="thick" w:color="000000"/>
        </w:rPr>
        <w:t>(Se</w:t>
      </w:r>
      <w:r w:rsidR="00963546">
        <w:rPr>
          <w:rFonts w:ascii="Trebuchet MS" w:eastAsia="Trebuchet MS" w:hAnsi="Trebuchet MS" w:cs="Trebuchet MS"/>
          <w:b/>
          <w:spacing w:val="1"/>
          <w:sz w:val="28"/>
          <w:szCs w:val="28"/>
          <w:u w:val="thick" w:color="000000"/>
        </w:rPr>
        <w:t>m</w:t>
      </w:r>
      <w:r w:rsidR="00963546">
        <w:rPr>
          <w:rFonts w:ascii="Trebuchet MS" w:eastAsia="Trebuchet MS" w:hAnsi="Trebuchet MS" w:cs="Trebuchet MS"/>
          <w:b/>
          <w:sz w:val="28"/>
          <w:szCs w:val="28"/>
          <w:u w:val="thick" w:color="000000"/>
        </w:rPr>
        <w:t>e</w:t>
      </w:r>
      <w:r w:rsidR="00963546">
        <w:rPr>
          <w:rFonts w:ascii="Trebuchet MS" w:eastAsia="Trebuchet MS" w:hAnsi="Trebuchet MS" w:cs="Trebuchet MS"/>
          <w:b/>
          <w:spacing w:val="-2"/>
          <w:sz w:val="28"/>
          <w:szCs w:val="28"/>
          <w:u w:val="thick" w:color="000000"/>
        </w:rPr>
        <w:t>s</w:t>
      </w:r>
      <w:r w:rsidR="00963546">
        <w:rPr>
          <w:rFonts w:ascii="Trebuchet MS" w:eastAsia="Trebuchet MS" w:hAnsi="Trebuchet MS" w:cs="Trebuchet MS"/>
          <w:b/>
          <w:sz w:val="28"/>
          <w:szCs w:val="28"/>
          <w:u w:val="thick" w:color="000000"/>
        </w:rPr>
        <w:t>t</w:t>
      </w:r>
      <w:r w:rsidR="00963546">
        <w:rPr>
          <w:rFonts w:ascii="Trebuchet MS" w:eastAsia="Trebuchet MS" w:hAnsi="Trebuchet MS" w:cs="Trebuchet MS"/>
          <w:b/>
          <w:spacing w:val="-1"/>
          <w:sz w:val="28"/>
          <w:szCs w:val="28"/>
          <w:u w:val="thick" w:color="000000"/>
        </w:rPr>
        <w:t>e</w:t>
      </w:r>
      <w:r w:rsidR="00963546">
        <w:rPr>
          <w:rFonts w:ascii="Trebuchet MS" w:eastAsia="Trebuchet MS" w:hAnsi="Trebuchet MS" w:cs="Trebuchet MS"/>
          <w:b/>
          <w:sz w:val="28"/>
          <w:szCs w:val="28"/>
          <w:u w:val="thick" w:color="000000"/>
        </w:rPr>
        <w:t>r I)</w:t>
      </w:r>
    </w:p>
    <w:p w14:paraId="6D55FDAD" w14:textId="77777777" w:rsidR="00B87611" w:rsidRDefault="00963546">
      <w:pPr>
        <w:spacing w:before="1" w:line="276" w:lineRule="auto"/>
        <w:ind w:left="220" w:right="82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The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gro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rs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x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rk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k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r.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Jou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ne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 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pm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b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6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it</w:t>
      </w:r>
      <w:r>
        <w:rPr>
          <w:rFonts w:ascii="Trebuchet MS" w:eastAsia="Trebuchet MS" w:hAnsi="Trebuchet MS" w:cs="Trebuchet MS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th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gh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n 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>g.</w:t>
      </w:r>
    </w:p>
    <w:p w14:paraId="16F1B622" w14:textId="77777777" w:rsidR="00B87611" w:rsidRDefault="00963546">
      <w:pPr>
        <w:spacing w:before="1"/>
        <w:ind w:left="220" w:right="820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5</w:t>
      </w:r>
      <w:r>
        <w:rPr>
          <w:rFonts w:ascii="Trebuchet MS" w:eastAsia="Trebuchet MS" w:hAnsi="Trebuchet MS" w:cs="Trebuchet MS"/>
          <w:b/>
          <w:sz w:val="24"/>
          <w:szCs w:val="24"/>
        </w:rPr>
        <w:t>.1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b/>
          <w:sz w:val="24"/>
          <w:szCs w:val="24"/>
        </w:rPr>
        <w:t>r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b/>
          <w:sz w:val="24"/>
          <w:szCs w:val="24"/>
        </w:rPr>
        <w:t>je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b/>
          <w:sz w:val="24"/>
          <w:szCs w:val="24"/>
        </w:rPr>
        <w:t>t R</w:t>
      </w:r>
      <w:r>
        <w:rPr>
          <w:rFonts w:ascii="Trebuchet MS" w:eastAsia="Trebuchet MS" w:hAnsi="Trebuchet MS" w:cs="Trebuchet MS"/>
          <w:b/>
          <w:spacing w:val="-2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>vi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>w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-</w:t>
      </w:r>
      <w:r>
        <w:rPr>
          <w:rFonts w:ascii="Trebuchet MS" w:eastAsia="Trebuchet MS" w:hAnsi="Trebuchet MS" w:cs="Trebuchet MS"/>
          <w:b/>
          <w:sz w:val="24"/>
          <w:szCs w:val="24"/>
        </w:rPr>
        <w:t>I: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z w:val="24"/>
          <w:szCs w:val="24"/>
        </w:rPr>
        <w:t>P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ro</w:t>
      </w:r>
      <w:r>
        <w:rPr>
          <w:rFonts w:ascii="Trebuchet MS" w:eastAsia="Trebuchet MS" w:hAnsi="Trebuchet MS" w:cs="Trebuchet MS"/>
          <w:b/>
          <w:sz w:val="24"/>
          <w:szCs w:val="24"/>
        </w:rPr>
        <w:t>b</w:t>
      </w:r>
      <w:r>
        <w:rPr>
          <w:rFonts w:ascii="Trebuchet MS" w:eastAsia="Trebuchet MS" w:hAnsi="Trebuchet MS" w:cs="Trebuchet MS"/>
          <w:b/>
          <w:spacing w:val="-2"/>
          <w:sz w:val="24"/>
          <w:szCs w:val="24"/>
        </w:rPr>
        <w:t>l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>m Stat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>m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>n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, 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Mot</w:t>
      </w:r>
      <w:r>
        <w:rPr>
          <w:rFonts w:ascii="Trebuchet MS" w:eastAsia="Trebuchet MS" w:hAnsi="Trebuchet MS" w:cs="Trebuchet MS"/>
          <w:b/>
          <w:spacing w:val="-2"/>
          <w:sz w:val="24"/>
          <w:szCs w:val="24"/>
        </w:rPr>
        <w:t>i</w:t>
      </w:r>
      <w:r>
        <w:rPr>
          <w:rFonts w:ascii="Trebuchet MS" w:eastAsia="Trebuchet MS" w:hAnsi="Trebuchet MS" w:cs="Trebuchet MS"/>
          <w:b/>
          <w:sz w:val="24"/>
          <w:szCs w:val="24"/>
        </w:rPr>
        <w:t>vati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b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, 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b/>
          <w:sz w:val="24"/>
          <w:szCs w:val="24"/>
        </w:rPr>
        <w:t>bj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>ct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b/>
          <w:sz w:val="24"/>
          <w:szCs w:val="24"/>
        </w:rPr>
        <w:t>v</w:t>
      </w:r>
      <w:r>
        <w:rPr>
          <w:rFonts w:ascii="Trebuchet MS" w:eastAsia="Trebuchet MS" w:hAnsi="Trebuchet MS" w:cs="Trebuchet MS"/>
          <w:b/>
          <w:spacing w:val="-4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s 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nd 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b/>
          <w:sz w:val="24"/>
          <w:szCs w:val="24"/>
        </w:rPr>
        <w:t>i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>ra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b/>
          <w:sz w:val="24"/>
          <w:szCs w:val="24"/>
        </w:rPr>
        <w:t>ure</w:t>
      </w:r>
    </w:p>
    <w:p w14:paraId="51E4F990" w14:textId="77777777" w:rsidR="00B87611" w:rsidRDefault="00963546">
      <w:pPr>
        <w:spacing w:before="40"/>
        <w:ind w:left="220" w:right="8996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R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>vi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>w</w:t>
      </w:r>
    </w:p>
    <w:p w14:paraId="5846E087" w14:textId="77777777" w:rsidR="00B87611" w:rsidRDefault="00963546">
      <w:pPr>
        <w:spacing w:before="43" w:line="274" w:lineRule="auto"/>
        <w:ind w:left="220" w:right="606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St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 xml:space="preserve">t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x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 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n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g 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m S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ent</w:t>
      </w:r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bjec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 Lit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3220855E" w14:textId="77777777" w:rsidR="00B87611" w:rsidRDefault="00B87611">
      <w:pPr>
        <w:spacing w:before="7" w:line="160" w:lineRule="exact"/>
        <w:rPr>
          <w:sz w:val="17"/>
          <w:szCs w:val="17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2"/>
        <w:gridCol w:w="4239"/>
        <w:gridCol w:w="1418"/>
        <w:gridCol w:w="1455"/>
        <w:gridCol w:w="1465"/>
      </w:tblGrid>
      <w:tr w:rsidR="00B87611" w14:paraId="461826FD" w14:textId="77777777">
        <w:trPr>
          <w:trHeight w:hRule="exact" w:val="566"/>
        </w:trPr>
        <w:tc>
          <w:tcPr>
            <w:tcW w:w="9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93753" w14:textId="77777777" w:rsidR="00B87611" w:rsidRDefault="00963546">
            <w:pPr>
              <w:spacing w:line="260" w:lineRule="exact"/>
              <w:ind w:left="29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Sr.</w:t>
            </w:r>
          </w:p>
          <w:p w14:paraId="0ABC2C45" w14:textId="77777777" w:rsidR="00B87611" w:rsidRDefault="00963546">
            <w:pPr>
              <w:spacing w:line="260" w:lineRule="exact"/>
              <w:ind w:left="259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.</w:t>
            </w:r>
          </w:p>
        </w:tc>
        <w:tc>
          <w:tcPr>
            <w:tcW w:w="42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FB009F" w14:textId="77777777" w:rsidR="00B87611" w:rsidRDefault="00963546">
            <w:pPr>
              <w:spacing w:line="260" w:lineRule="exact"/>
              <w:ind w:left="1576" w:right="1578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Qu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st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io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53BE63" w14:textId="77777777" w:rsidR="00B87611" w:rsidRDefault="00963546">
            <w:pPr>
              <w:spacing w:line="260" w:lineRule="exact"/>
              <w:ind w:left="445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ate</w:t>
            </w:r>
          </w:p>
        </w:tc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BBA1BA" w14:textId="77777777" w:rsidR="00B87611" w:rsidRDefault="00963546">
            <w:pPr>
              <w:spacing w:line="260" w:lineRule="exact"/>
              <w:ind w:left="175" w:right="176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mark /</w:t>
            </w:r>
          </w:p>
          <w:p w14:paraId="0738142C" w14:textId="77777777" w:rsidR="00B87611" w:rsidRDefault="00963546">
            <w:pPr>
              <w:spacing w:line="260" w:lineRule="exact"/>
              <w:ind w:left="347" w:right="351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Grade</w:t>
            </w:r>
          </w:p>
        </w:tc>
        <w:tc>
          <w:tcPr>
            <w:tcW w:w="14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6A86EC" w14:textId="77777777" w:rsidR="00B87611" w:rsidRDefault="00963546">
            <w:pPr>
              <w:spacing w:line="260" w:lineRule="exact"/>
              <w:ind w:left="349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Sign of</w:t>
            </w:r>
          </w:p>
          <w:p w14:paraId="4AC6C248" w14:textId="77777777" w:rsidR="00B87611" w:rsidRDefault="00963546">
            <w:pPr>
              <w:spacing w:line="260" w:lineRule="exact"/>
              <w:ind w:left="400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Guide</w:t>
            </w:r>
          </w:p>
        </w:tc>
      </w:tr>
      <w:tr w:rsidR="00B87611" w14:paraId="11056319" w14:textId="77777777">
        <w:trPr>
          <w:trHeight w:hRule="exact" w:val="569"/>
        </w:trPr>
        <w:tc>
          <w:tcPr>
            <w:tcW w:w="9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9C81CB" w14:textId="77777777" w:rsidR="00B87611" w:rsidRDefault="00963546">
            <w:pPr>
              <w:spacing w:line="260" w:lineRule="exact"/>
              <w:ind w:left="46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1)</w:t>
            </w:r>
          </w:p>
        </w:tc>
        <w:tc>
          <w:tcPr>
            <w:tcW w:w="42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2BFFF8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Do</w:t>
            </w:r>
            <w:r>
              <w:rPr>
                <w:rFonts w:ascii="Trebuchet MS" w:eastAsia="Trebuchet MS" w:hAnsi="Trebuchet MS" w:cs="Trebuchet MS"/>
                <w:spacing w:val="59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Rese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pacing w:val="60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60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nti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60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60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o</w:t>
            </w:r>
          </w:p>
          <w:p w14:paraId="4507A1EA" w14:textId="77777777" w:rsidR="00B87611" w:rsidRDefault="00963546">
            <w:pPr>
              <w:spacing w:before="2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 m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v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n of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j</w:t>
            </w:r>
            <w:r>
              <w:rPr>
                <w:rFonts w:ascii="Trebuchet MS" w:eastAsia="Trebuchet MS" w:hAnsi="Trebuchet MS" w:cs="Trebuchet MS"/>
                <w:spacing w:val="2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?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DB5929" w14:textId="77777777" w:rsidR="00B87611" w:rsidRDefault="00B87611"/>
        </w:tc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F85ADB" w14:textId="77777777" w:rsidR="00B87611" w:rsidRDefault="00B87611"/>
        </w:tc>
        <w:tc>
          <w:tcPr>
            <w:tcW w:w="14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C238AF" w14:textId="77777777" w:rsidR="00B87611" w:rsidRDefault="00B87611"/>
        </w:tc>
      </w:tr>
      <w:tr w:rsidR="00B87611" w14:paraId="0EBBB8A4" w14:textId="77777777">
        <w:trPr>
          <w:trHeight w:hRule="exact" w:val="845"/>
        </w:trPr>
        <w:tc>
          <w:tcPr>
            <w:tcW w:w="9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B7818A" w14:textId="77777777" w:rsidR="00B87611" w:rsidRDefault="00963546">
            <w:pPr>
              <w:spacing w:line="260" w:lineRule="exact"/>
              <w:ind w:left="46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2)</w:t>
            </w:r>
          </w:p>
        </w:tc>
        <w:tc>
          <w:tcPr>
            <w:tcW w:w="42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F13B3D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Do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s  </w:t>
            </w:r>
            <w:r>
              <w:rPr>
                <w:rFonts w:ascii="Trebuchet MS" w:eastAsia="Trebuchet MS" w:hAnsi="Trebuchet MS" w:cs="Trebuchet MS"/>
                <w:spacing w:val="53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e  </w:t>
            </w:r>
            <w:r>
              <w:rPr>
                <w:rFonts w:ascii="Trebuchet MS" w:eastAsia="Trebuchet MS" w:hAnsi="Trebuchet MS" w:cs="Trebuchet MS"/>
                <w:spacing w:val="53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t  </w:t>
            </w:r>
            <w:r>
              <w:rPr>
                <w:rFonts w:ascii="Trebuchet MS" w:eastAsia="Trebuchet MS" w:hAnsi="Trebuchet MS" w:cs="Trebuchet MS"/>
                <w:spacing w:val="55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give  </w:t>
            </w:r>
            <w:r>
              <w:rPr>
                <w:rFonts w:ascii="Trebuchet MS" w:eastAsia="Trebuchet MS" w:hAnsi="Trebuchet MS" w:cs="Trebuchet MS"/>
                <w:spacing w:val="53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</w:p>
          <w:p w14:paraId="797A5E29" w14:textId="77777777" w:rsidR="00B87611" w:rsidRDefault="00963546">
            <w:pPr>
              <w:spacing w:before="2" w:line="260" w:lineRule="exact"/>
              <w:ind w:left="102" w:right="64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nti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n   </w:t>
            </w:r>
            <w:r>
              <w:rPr>
                <w:rFonts w:ascii="Trebuchet MS" w:eastAsia="Trebuchet MS" w:hAnsi="Trebuchet MS" w:cs="Trebuchet MS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b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t   </w:t>
            </w:r>
            <w:r>
              <w:rPr>
                <w:rFonts w:ascii="Trebuchet MS" w:eastAsia="Trebuchet MS" w:hAnsi="Trebuchet MS" w:cs="Trebuchet MS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w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ha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t   </w:t>
            </w:r>
            <w:r>
              <w:rPr>
                <w:rFonts w:ascii="Trebuchet MS" w:eastAsia="Trebuchet MS" w:hAnsi="Trebuchet MS" w:cs="Trebuchet MS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yo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 pr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j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ec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t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w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mp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h?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7B4447" w14:textId="77777777" w:rsidR="00B87611" w:rsidRDefault="00B87611"/>
        </w:tc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F73B86" w14:textId="77777777" w:rsidR="00B87611" w:rsidRDefault="00B87611"/>
        </w:tc>
        <w:tc>
          <w:tcPr>
            <w:tcW w:w="14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B35474" w14:textId="77777777" w:rsidR="00B87611" w:rsidRDefault="00B87611"/>
        </w:tc>
      </w:tr>
      <w:tr w:rsidR="00B87611" w14:paraId="2826FC67" w14:textId="77777777">
        <w:trPr>
          <w:trHeight w:hRule="exact" w:val="288"/>
        </w:trPr>
        <w:tc>
          <w:tcPr>
            <w:tcW w:w="9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A71E87" w14:textId="77777777" w:rsidR="00B87611" w:rsidRDefault="00963546">
            <w:pPr>
              <w:spacing w:line="260" w:lineRule="exact"/>
              <w:ind w:left="46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3)</w:t>
            </w:r>
          </w:p>
        </w:tc>
        <w:tc>
          <w:tcPr>
            <w:tcW w:w="42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4B0EA9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Is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t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ho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d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on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?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7E5FA3" w14:textId="77777777" w:rsidR="00B87611" w:rsidRDefault="00B87611"/>
        </w:tc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27959B" w14:textId="77777777" w:rsidR="00B87611" w:rsidRDefault="00B87611"/>
        </w:tc>
        <w:tc>
          <w:tcPr>
            <w:tcW w:w="14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A32749" w14:textId="77777777" w:rsidR="00B87611" w:rsidRDefault="00B87611"/>
        </w:tc>
      </w:tr>
      <w:tr w:rsidR="00B87611" w14:paraId="2E8E180A" w14:textId="77777777">
        <w:trPr>
          <w:trHeight w:hRule="exact" w:val="569"/>
        </w:trPr>
        <w:tc>
          <w:tcPr>
            <w:tcW w:w="9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ADCFEF" w14:textId="77777777" w:rsidR="00B87611" w:rsidRDefault="00963546">
            <w:pPr>
              <w:spacing w:line="260" w:lineRule="exact"/>
              <w:ind w:left="46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4)</w:t>
            </w:r>
          </w:p>
        </w:tc>
        <w:tc>
          <w:tcPr>
            <w:tcW w:w="42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0EFFD4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gram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Do </w:t>
            </w:r>
            <w:r>
              <w:rPr>
                <w:rFonts w:ascii="Trebuchet MS" w:eastAsia="Trebuchet MS" w:hAnsi="Trebuchet MS" w:cs="Trebuchet MS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proofErr w:type="gramEnd"/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ype </w:t>
            </w:r>
            <w:r>
              <w:rPr>
                <w:rFonts w:ascii="Trebuchet MS" w:eastAsia="Trebuchet MS" w:hAnsi="Trebuchet MS" w:cs="Trebuchet MS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f </w:t>
            </w:r>
            <w:r>
              <w:rPr>
                <w:rFonts w:ascii="Trebuchet MS" w:eastAsia="Trebuchet MS" w:hAnsi="Trebuchet MS" w:cs="Trebuchet MS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eth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gy </w:t>
            </w:r>
            <w:r>
              <w:rPr>
                <w:rFonts w:ascii="Trebuchet MS" w:eastAsia="Trebuchet MS" w:hAnsi="Trebuchet MS" w:cs="Trebuchet MS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/</w:t>
            </w:r>
          </w:p>
          <w:p w14:paraId="4F795988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7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ex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?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6C976F" w14:textId="77777777" w:rsidR="00B87611" w:rsidRDefault="00B87611"/>
        </w:tc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FA8625" w14:textId="77777777" w:rsidR="00B87611" w:rsidRDefault="00B87611"/>
        </w:tc>
        <w:tc>
          <w:tcPr>
            <w:tcW w:w="14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F906FE" w14:textId="77777777" w:rsidR="00B87611" w:rsidRDefault="00B87611"/>
        </w:tc>
      </w:tr>
      <w:tr w:rsidR="00B87611" w14:paraId="5F0C27F4" w14:textId="77777777">
        <w:trPr>
          <w:trHeight w:hRule="exact" w:val="566"/>
        </w:trPr>
        <w:tc>
          <w:tcPr>
            <w:tcW w:w="9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3D0257" w14:textId="77777777" w:rsidR="00B87611" w:rsidRDefault="00963546">
            <w:pPr>
              <w:spacing w:line="260" w:lineRule="exact"/>
              <w:ind w:left="46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5)</w:t>
            </w:r>
          </w:p>
        </w:tc>
        <w:tc>
          <w:tcPr>
            <w:tcW w:w="42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8F7AC0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Is</w:t>
            </w:r>
            <w:r>
              <w:rPr>
                <w:rFonts w:ascii="Trebuchet MS" w:eastAsia="Trebuchet MS" w:hAnsi="Trebuchet MS" w:cs="Trebuchet MS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tu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at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re</w:t>
            </w:r>
            <w:r>
              <w:rPr>
                <w:rFonts w:ascii="Trebuchet MS" w:eastAsia="Trebuchet MS" w:hAnsi="Trebuchet MS" w:cs="Trebuchet MS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ff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o</w:t>
            </w:r>
          </w:p>
          <w:p w14:paraId="7A650BF6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f t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jec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?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88D215" w14:textId="77777777" w:rsidR="00B87611" w:rsidRDefault="00B87611"/>
        </w:tc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F030E4" w14:textId="77777777" w:rsidR="00B87611" w:rsidRDefault="00B87611"/>
        </w:tc>
        <w:tc>
          <w:tcPr>
            <w:tcW w:w="14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907CAF" w14:textId="77777777" w:rsidR="00B87611" w:rsidRDefault="00B87611"/>
        </w:tc>
      </w:tr>
      <w:tr w:rsidR="00B87611" w14:paraId="62C9237C" w14:textId="77777777">
        <w:trPr>
          <w:trHeight w:hRule="exact" w:val="569"/>
        </w:trPr>
        <w:tc>
          <w:tcPr>
            <w:tcW w:w="9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65A86F" w14:textId="77777777" w:rsidR="00B87611" w:rsidRDefault="00963546">
            <w:pPr>
              <w:spacing w:line="260" w:lineRule="exact"/>
              <w:ind w:left="46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6)</w:t>
            </w:r>
          </w:p>
        </w:tc>
        <w:tc>
          <w:tcPr>
            <w:tcW w:w="42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FBA0A4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Are  </w:t>
            </w:r>
            <w:r>
              <w:rPr>
                <w:rFonts w:ascii="Trebuchet MS" w:eastAsia="Trebuchet MS" w:hAnsi="Trebuchet MS" w:cs="Trebuchet MS"/>
                <w:spacing w:val="50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e  </w:t>
            </w:r>
            <w:r>
              <w:rPr>
                <w:rFonts w:ascii="Trebuchet MS" w:eastAsia="Trebuchet MS" w:hAnsi="Trebuchet MS" w:cs="Trebuchet MS"/>
                <w:spacing w:val="50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b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jec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v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s  </w:t>
            </w:r>
            <w:r>
              <w:rPr>
                <w:rFonts w:ascii="Trebuchet MS" w:eastAsia="Trebuchet MS" w:hAnsi="Trebuchet MS" w:cs="Trebuchet MS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y  </w:t>
            </w:r>
            <w:r>
              <w:rPr>
                <w:rFonts w:ascii="Trebuchet MS" w:eastAsia="Trebuchet MS" w:hAnsi="Trebuchet MS" w:cs="Trebuchet MS"/>
                <w:spacing w:val="48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</w:p>
          <w:p w14:paraId="7E4E5FDB" w14:textId="77777777" w:rsidR="00B87611" w:rsidRDefault="00963546">
            <w:pPr>
              <w:spacing w:before="2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una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b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gu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y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d?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C0622D" w14:textId="77777777" w:rsidR="00B87611" w:rsidRDefault="00B87611"/>
        </w:tc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831783" w14:textId="77777777" w:rsidR="00B87611" w:rsidRDefault="00B87611"/>
        </w:tc>
        <w:tc>
          <w:tcPr>
            <w:tcW w:w="14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29DB26" w14:textId="77777777" w:rsidR="00B87611" w:rsidRDefault="00B87611"/>
        </w:tc>
      </w:tr>
      <w:tr w:rsidR="00B87611" w14:paraId="5C61FCDE" w14:textId="77777777">
        <w:trPr>
          <w:trHeight w:hRule="exact" w:val="1123"/>
        </w:trPr>
        <w:tc>
          <w:tcPr>
            <w:tcW w:w="9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632E5A" w14:textId="77777777" w:rsidR="00B87611" w:rsidRDefault="00963546">
            <w:pPr>
              <w:spacing w:line="260" w:lineRule="exact"/>
              <w:ind w:left="46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7)</w:t>
            </w:r>
          </w:p>
        </w:tc>
        <w:tc>
          <w:tcPr>
            <w:tcW w:w="42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F61886" w14:textId="77777777" w:rsidR="00B87611" w:rsidRDefault="00963546">
            <w:pPr>
              <w:spacing w:line="260" w:lineRule="exact"/>
              <w:ind w:left="102" w:right="67"/>
              <w:jc w:val="both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n a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n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w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3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t f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r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w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h</w:t>
            </w:r>
          </w:p>
          <w:p w14:paraId="1817A0C1" w14:textId="77777777" w:rsidR="00B87611" w:rsidRDefault="00963546">
            <w:pPr>
              <w:spacing w:before="2" w:line="260" w:lineRule="exact"/>
              <w:ind w:left="102" w:right="64"/>
              <w:jc w:val="both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 pr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j</w:t>
            </w:r>
            <w:r>
              <w:rPr>
                <w:rFonts w:ascii="Trebuchet MS" w:eastAsia="Trebuchet MS" w:hAnsi="Trebuchet MS" w:cs="Trebuchet MS"/>
                <w:spacing w:val="2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3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proofErr w:type="gramEnd"/>
            <w:r>
              <w:rPr>
                <w:rFonts w:ascii="Trebuchet MS" w:eastAsia="Trebuchet MS" w:hAnsi="Trebuchet MS" w:cs="Trebuchet MS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co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f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 pr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j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ec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by 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g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j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t pr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b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m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?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7EB7F2" w14:textId="77777777" w:rsidR="00B87611" w:rsidRDefault="00B87611"/>
        </w:tc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63A2B8" w14:textId="77777777" w:rsidR="00B87611" w:rsidRDefault="00B87611"/>
        </w:tc>
        <w:tc>
          <w:tcPr>
            <w:tcW w:w="14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664496" w14:textId="77777777" w:rsidR="00B87611" w:rsidRDefault="00B87611"/>
        </w:tc>
      </w:tr>
      <w:tr w:rsidR="00B87611" w14:paraId="19AEBE25" w14:textId="77777777">
        <w:trPr>
          <w:trHeight w:hRule="exact" w:val="847"/>
        </w:trPr>
        <w:tc>
          <w:tcPr>
            <w:tcW w:w="9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2EAA57" w14:textId="77777777" w:rsidR="00B87611" w:rsidRDefault="00963546">
            <w:pPr>
              <w:spacing w:line="260" w:lineRule="exact"/>
              <w:ind w:left="46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8)</w:t>
            </w:r>
          </w:p>
        </w:tc>
        <w:tc>
          <w:tcPr>
            <w:tcW w:w="42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498F57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Are  </w:t>
            </w:r>
            <w:r>
              <w:rPr>
                <w:rFonts w:ascii="Trebuchet MS" w:eastAsia="Trebuchet MS" w:hAnsi="Trebuchet MS" w:cs="Trebuchet MS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j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ec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t  </w:t>
            </w:r>
            <w:r>
              <w:rPr>
                <w:rFonts w:ascii="Trebuchet MS" w:eastAsia="Trebuchet MS" w:hAnsi="Trebuchet MS" w:cs="Trebuchet MS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b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jec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v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s  </w:t>
            </w:r>
            <w:r>
              <w:rPr>
                <w:rFonts w:ascii="Trebuchet MS" w:eastAsia="Trebuchet MS" w:hAnsi="Trebuchet MS" w:cs="Trebuchet MS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f  </w:t>
            </w:r>
            <w:r>
              <w:rPr>
                <w:rFonts w:ascii="Trebuchet MS" w:eastAsia="Trebuchet MS" w:hAnsi="Trebuchet MS" w:cs="Trebuchet MS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dy</w:t>
            </w:r>
          </w:p>
          <w:p w14:paraId="1C0CDE3D" w14:textId="77777777" w:rsidR="00B87611" w:rsidRDefault="00963546">
            <w:pPr>
              <w:spacing w:before="5" w:line="260" w:lineRule="exact"/>
              <w:ind w:left="102" w:right="64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(wh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t  </w:t>
            </w:r>
            <w:r>
              <w:rPr>
                <w:rFonts w:ascii="Trebuchet MS" w:eastAsia="Trebuchet MS" w:hAnsi="Trebuchet MS" w:cs="Trebuchet MS"/>
                <w:spacing w:val="4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pr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uc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,  </w:t>
            </w:r>
            <w:r>
              <w:rPr>
                <w:rFonts w:ascii="Trebuchet MS" w:eastAsia="Trebuchet MS" w:hAnsi="Trebuchet MS" w:cs="Trebuchet MS"/>
                <w:spacing w:val="7"/>
                <w:sz w:val="24"/>
                <w:szCs w:val="24"/>
              </w:rPr>
              <w:t xml:space="preserve"> </w:t>
            </w:r>
            <w:proofErr w:type="gramEnd"/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ro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ss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,  </w:t>
            </w:r>
            <w:r>
              <w:rPr>
                <w:rFonts w:ascii="Trebuchet MS" w:eastAsia="Trebuchet MS" w:hAnsi="Trebuchet MS" w:cs="Trebuchet MS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ou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e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.)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c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y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d?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B697A3" w14:textId="77777777" w:rsidR="00B87611" w:rsidRDefault="00B87611"/>
        </w:tc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E41B02" w14:textId="77777777" w:rsidR="00B87611" w:rsidRDefault="00B87611"/>
        </w:tc>
        <w:tc>
          <w:tcPr>
            <w:tcW w:w="14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ED10EA" w14:textId="77777777" w:rsidR="00B87611" w:rsidRDefault="00B87611"/>
        </w:tc>
      </w:tr>
      <w:tr w:rsidR="00B87611" w14:paraId="752030E5" w14:textId="77777777">
        <w:trPr>
          <w:trHeight w:hRule="exact" w:val="566"/>
        </w:trPr>
        <w:tc>
          <w:tcPr>
            <w:tcW w:w="9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C162D0" w14:textId="77777777" w:rsidR="00B87611" w:rsidRDefault="00963546">
            <w:pPr>
              <w:spacing w:line="260" w:lineRule="exact"/>
              <w:ind w:left="46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9)</w:t>
            </w:r>
          </w:p>
        </w:tc>
        <w:tc>
          <w:tcPr>
            <w:tcW w:w="42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F8A972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gram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Are </w:t>
            </w:r>
            <w:r>
              <w:rPr>
                <w:rFonts w:ascii="Trebuchet MS" w:eastAsia="Trebuchet MS" w:hAnsi="Trebuchet MS" w:cs="Trebuchet MS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proofErr w:type="gramEnd"/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b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j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ec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v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s </w:t>
            </w:r>
            <w:r>
              <w:rPr>
                <w:rFonts w:ascii="Trebuchet MS" w:eastAsia="Trebuchet MS" w:hAnsi="Trebuchet MS" w:cs="Trebuchet MS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t </w:t>
            </w:r>
            <w:r>
              <w:rPr>
                <w:rFonts w:ascii="Trebuchet MS" w:eastAsia="Trebuchet MS" w:hAnsi="Trebuchet MS" w:cs="Trebuchet MS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he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l </w:t>
            </w:r>
            <w:r>
              <w:rPr>
                <w:rFonts w:ascii="Trebuchet MS" w:eastAsia="Trebuchet MS" w:hAnsi="Trebuchet MS" w:cs="Trebuchet MS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o</w:t>
            </w:r>
          </w:p>
          <w:p w14:paraId="168932C3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ac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v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g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of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3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jec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?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6D2D18" w14:textId="77777777" w:rsidR="00B87611" w:rsidRDefault="00B87611"/>
        </w:tc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67CBC7" w14:textId="77777777" w:rsidR="00B87611" w:rsidRDefault="00B87611"/>
        </w:tc>
        <w:tc>
          <w:tcPr>
            <w:tcW w:w="14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019E3C" w14:textId="77777777" w:rsidR="00B87611" w:rsidRDefault="00B87611"/>
        </w:tc>
      </w:tr>
      <w:tr w:rsidR="00B87611" w14:paraId="03528B39" w14:textId="77777777">
        <w:trPr>
          <w:trHeight w:hRule="exact" w:val="569"/>
        </w:trPr>
        <w:tc>
          <w:tcPr>
            <w:tcW w:w="9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00BDDF" w14:textId="77777777" w:rsidR="00B87611" w:rsidRDefault="00963546">
            <w:pPr>
              <w:spacing w:line="260" w:lineRule="exact"/>
              <w:ind w:left="46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10)</w:t>
            </w:r>
          </w:p>
        </w:tc>
        <w:tc>
          <w:tcPr>
            <w:tcW w:w="42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80F772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Do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6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60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ject</w:t>
            </w:r>
            <w:r>
              <w:rPr>
                <w:rFonts w:ascii="Trebuchet MS" w:eastAsia="Trebuchet MS" w:hAnsi="Trebuchet MS" w:cs="Trebuchet MS"/>
                <w:spacing w:val="60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on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b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60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6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ou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proofErr w:type="gramEnd"/>
          </w:p>
          <w:p w14:paraId="10A18564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oci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y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by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y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?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8710EA" w14:textId="77777777" w:rsidR="00B87611" w:rsidRDefault="00B87611"/>
        </w:tc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A0B4B5" w14:textId="77777777" w:rsidR="00B87611" w:rsidRDefault="00B87611"/>
        </w:tc>
        <w:tc>
          <w:tcPr>
            <w:tcW w:w="14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41331B" w14:textId="77777777" w:rsidR="00B87611" w:rsidRDefault="00B87611"/>
        </w:tc>
      </w:tr>
      <w:tr w:rsidR="00B87611" w14:paraId="59D80C79" w14:textId="77777777">
        <w:trPr>
          <w:trHeight w:hRule="exact" w:val="1402"/>
        </w:trPr>
        <w:tc>
          <w:tcPr>
            <w:tcW w:w="9489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B3B94A" w14:textId="77777777" w:rsidR="00B87611" w:rsidRDefault="00963546">
            <w:pPr>
              <w:spacing w:line="260" w:lineRule="exact"/>
              <w:ind w:left="10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mark and Su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g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g</w:t>
            </w:r>
            <w:r>
              <w:rPr>
                <w:rFonts w:ascii="Trebuchet MS" w:eastAsia="Trebuchet MS" w:hAnsi="Trebuchet MS" w:cs="Trebuchet MS"/>
                <w:b/>
                <w:spacing w:val="-2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st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io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ns:</w:t>
            </w:r>
          </w:p>
        </w:tc>
      </w:tr>
    </w:tbl>
    <w:p w14:paraId="50635E77" w14:textId="77777777" w:rsidR="00B87611" w:rsidRDefault="00B87611">
      <w:pPr>
        <w:spacing w:line="180" w:lineRule="exact"/>
        <w:rPr>
          <w:sz w:val="18"/>
          <w:szCs w:val="18"/>
        </w:rPr>
      </w:pPr>
    </w:p>
    <w:p w14:paraId="0F2BD346" w14:textId="77777777" w:rsidR="00B87611" w:rsidRDefault="00B87611">
      <w:pPr>
        <w:spacing w:line="200" w:lineRule="exact"/>
      </w:pPr>
    </w:p>
    <w:p w14:paraId="1F54E851" w14:textId="77777777" w:rsidR="00B87611" w:rsidRDefault="00B87611">
      <w:pPr>
        <w:spacing w:line="200" w:lineRule="exact"/>
      </w:pPr>
    </w:p>
    <w:p w14:paraId="176134A2" w14:textId="77777777" w:rsidR="00B87611" w:rsidRDefault="00963546">
      <w:pPr>
        <w:ind w:left="220" w:right="6556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Name</w:t>
      </w:r>
      <w:r>
        <w:rPr>
          <w:rFonts w:ascii="Trebuchet MS" w:eastAsia="Trebuchet MS" w:hAnsi="Trebuchet MS" w:cs="Trebuchet MS"/>
          <w:b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nd 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ign of </w:t>
      </w:r>
      <w:r>
        <w:rPr>
          <w:rFonts w:ascii="Trebuchet MS" w:eastAsia="Trebuchet MS" w:hAnsi="Trebuchet MS" w:cs="Trebuchet MS"/>
          <w:b/>
          <w:spacing w:val="2"/>
          <w:sz w:val="24"/>
          <w:szCs w:val="24"/>
        </w:rPr>
        <w:t>R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>vi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ewe</w:t>
      </w:r>
      <w:r>
        <w:rPr>
          <w:rFonts w:ascii="Trebuchet MS" w:eastAsia="Trebuchet MS" w:hAnsi="Trebuchet MS" w:cs="Trebuchet MS"/>
          <w:b/>
          <w:sz w:val="24"/>
          <w:szCs w:val="24"/>
        </w:rPr>
        <w:t>rs:</w:t>
      </w:r>
    </w:p>
    <w:p w14:paraId="072CF017" w14:textId="77777777" w:rsidR="00B87611" w:rsidRDefault="00963546">
      <w:pPr>
        <w:spacing w:before="2"/>
        <w:ind w:left="220" w:right="9573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1.</w:t>
      </w:r>
    </w:p>
    <w:p w14:paraId="62034F89" w14:textId="77777777" w:rsidR="00B87611" w:rsidRDefault="00B87611">
      <w:pPr>
        <w:spacing w:before="18" w:line="260" w:lineRule="exact"/>
        <w:rPr>
          <w:sz w:val="26"/>
          <w:szCs w:val="26"/>
        </w:rPr>
      </w:pPr>
    </w:p>
    <w:p w14:paraId="340F28EA" w14:textId="77777777" w:rsidR="00B87611" w:rsidRDefault="00000000">
      <w:pPr>
        <w:ind w:left="220" w:right="9574"/>
        <w:jc w:val="both"/>
        <w:rPr>
          <w:rFonts w:ascii="Trebuchet MS" w:eastAsia="Trebuchet MS" w:hAnsi="Trebuchet MS" w:cs="Trebuchet MS"/>
          <w:sz w:val="24"/>
          <w:szCs w:val="24"/>
        </w:rPr>
        <w:sectPr w:rsidR="00B87611" w:rsidSect="00947A67">
          <w:pgSz w:w="12240" w:h="15840"/>
          <w:pgMar w:top="920" w:right="1140" w:bottom="280" w:left="1040" w:header="0" w:footer="920" w:gutter="0"/>
          <w:cols w:space="720"/>
        </w:sectPr>
      </w:pPr>
      <w:r>
        <w:pict w14:anchorId="0CB3CA68">
          <v:group id="_x0000_s2770" style="position:absolute;left:0;text-align:left;margin-left:60pt;margin-top:47.35pt;width:492.1pt;height:4.55pt;z-index:-251673088;mso-position-horizontal-relative:page" coordorigin="1200,947" coordsize="9842,91">
            <v:shape id="_x0000_s2772" style="position:absolute;left:1231;top:978;width:9780;height:0" coordorigin="1231,978" coordsize="9780,0" path="m1231,978r9780,e" filled="f" strokecolor="#612322" strokeweight="3.1pt">
              <v:path arrowok="t"/>
            </v:shape>
            <v:shape id="_x0000_s2771" style="position:absolute;left:1231;top:1029;width:9780;height:0" coordorigin="1231,1029" coordsize="9780,0" path="m1231,1029r9780,e" filled="f" strokecolor="#612322" strokeweight=".82pt">
              <v:path arrowok="t"/>
            </v:shape>
            <w10:wrap anchorx="page"/>
          </v:group>
        </w:pict>
      </w:r>
      <w:r w:rsidR="00963546">
        <w:rPr>
          <w:rFonts w:ascii="Trebuchet MS" w:eastAsia="Trebuchet MS" w:hAnsi="Trebuchet MS" w:cs="Trebuchet MS"/>
          <w:b/>
          <w:spacing w:val="1"/>
          <w:sz w:val="24"/>
          <w:szCs w:val="24"/>
        </w:rPr>
        <w:t>2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.</w:t>
      </w:r>
    </w:p>
    <w:p w14:paraId="44A1734C" w14:textId="77777777" w:rsidR="00B87611" w:rsidRDefault="00000000">
      <w:pPr>
        <w:spacing w:before="59"/>
        <w:ind w:left="100"/>
        <w:rPr>
          <w:rFonts w:ascii="Trebuchet MS" w:eastAsia="Trebuchet MS" w:hAnsi="Trebuchet MS" w:cs="Trebuchet MS"/>
          <w:sz w:val="24"/>
          <w:szCs w:val="24"/>
        </w:rPr>
      </w:pPr>
      <w:r>
        <w:lastRenderedPageBreak/>
        <w:pict w14:anchorId="6868B119">
          <v:group id="_x0000_s2749" style="position:absolute;left:0;text-align:left;margin-left:30.3pt;margin-top:36.05pt;width:551.5pt;height:733.55pt;z-index:-251670016;mso-position-horizontal-relative:page;mso-position-vertical-relative:page" coordorigin="606,721" coordsize="11030,14671">
            <v:shape id="_x0000_s2769" style="position:absolute;left:612;top:727;width:29;height:0" coordorigin="612,727" coordsize="29,0" path="m612,727r29,e" filled="f" strokeweight=".58pt">
              <v:path arrowok="t"/>
            </v:shape>
            <v:shape id="_x0000_s2768" style="position:absolute;left:622;top:742;width:10;height:0" coordorigin="622,742" coordsize="10,0" path="m622,742r9,e" filled="f" strokecolor="white" strokeweight="1.06pt">
              <v:path arrowok="t"/>
            </v:shape>
            <v:shape id="_x0000_s2767" style="position:absolute;left:622;top:737;width:19;height:0" coordorigin="622,737" coordsize="19,0" path="m622,737r19,e" filled="f" strokecolor="white" strokeweight=".58pt">
              <v:path arrowok="t"/>
            </v:shape>
            <v:shape id="_x0000_s2766" style="position:absolute;left:641;top:727;width:10961;height:0" coordorigin="641,727" coordsize="10961,0" path="m641,727r10961,e" filled="f" strokeweight=".58pt">
              <v:path arrowok="t"/>
            </v:shape>
            <v:shape id="_x0000_s2765" style="position:absolute;left:641;top:746;width:10961;height:0" coordorigin="641,746" coordsize="10961,0" path="m641,746r10961,e" filled="f" strokeweight=".58pt">
              <v:path arrowok="t"/>
            </v:shape>
            <v:shape id="_x0000_s2764" style="position:absolute;left:11602;top:727;width:29;height:0" coordorigin="11602,727" coordsize="29,0" path="m11602,727r28,e" filled="f" strokeweight=".58pt">
              <v:path arrowok="t"/>
            </v:shape>
            <v:shape id="_x0000_s2763" style="position:absolute;left:11611;top:742;width:10;height:0" coordorigin="11611,742" coordsize="10,0" path="m11611,742r10,e" filled="f" strokecolor="white" strokeweight="1.06pt">
              <v:path arrowok="t"/>
            </v:shape>
            <v:shape id="_x0000_s2762" style="position:absolute;left:11602;top:737;width:19;height:0" coordorigin="11602,737" coordsize="19,0" path="m11602,737r19,e" filled="f" strokecolor="white" strokeweight=".58pt">
              <v:path arrowok="t"/>
            </v:shape>
            <v:shape id="_x0000_s2761" style="position:absolute;left:632;top:732;width:0;height:14650" coordorigin="632,732" coordsize="0,14650" path="m632,732r,14650e" filled="f" strokeweight=".58pt">
              <v:path arrowok="t"/>
            </v:shape>
            <v:shape id="_x0000_s2760" style="position:absolute;left:636;top:751;width:0;height:14611" coordorigin="636,751" coordsize="0,14611" path="m636,751r,14611e" filled="f" strokeweight=".58pt">
              <v:path arrowok="t"/>
            </v:shape>
            <v:shape id="_x0000_s2759" style="position:absolute;left:11610;top:732;width:0;height:14650" coordorigin="11610,732" coordsize="0,14650" path="m11610,732r,14650e" filled="f" strokeweight=".20464mm">
              <v:path arrowok="t"/>
            </v:shape>
            <v:shape id="_x0000_s2758" style="position:absolute;left:11606;top:751;width:0;height:14611" coordorigin="11606,751" coordsize="0,14611" path="m11606,751r,14611e" filled="f" strokeweight=".58pt">
              <v:path arrowok="t"/>
            </v:shape>
            <v:shape id="_x0000_s2757" style="position:absolute;left:612;top:15386;width:29;height:0" coordorigin="612,15386" coordsize="29,0" path="m612,15386r29,e" filled="f" strokeweight=".58pt">
              <v:path arrowok="t"/>
            </v:shape>
            <v:shape id="_x0000_s2756" style="position:absolute;left:622;top:15372;width:10;height:0" coordorigin="622,15372" coordsize="10,0" path="m622,15372r9,e" filled="f" strokecolor="white" strokeweight="1.06pt">
              <v:path arrowok="t"/>
            </v:shape>
            <v:shape id="_x0000_s2755" style="position:absolute;left:622;top:15377;width:19;height:0" coordorigin="622,15377" coordsize="19,0" path="m622,15377r19,e" filled="f" strokecolor="white" strokeweight=".58pt">
              <v:path arrowok="t"/>
            </v:shape>
            <v:shape id="_x0000_s2754" style="position:absolute;left:641;top:15386;width:10961;height:0" coordorigin="641,15386" coordsize="10961,0" path="m641,15386r10961,e" filled="f" strokeweight=".58pt">
              <v:path arrowok="t"/>
            </v:shape>
            <v:shape id="_x0000_s2753" style="position:absolute;left:641;top:15367;width:10961;height:0" coordorigin="641,15367" coordsize="10961,0" path="m641,15367r10961,e" filled="f" strokeweight=".20464mm">
              <v:path arrowok="t"/>
            </v:shape>
            <v:shape id="_x0000_s2752" style="position:absolute;left:11602;top:15386;width:29;height:0" coordorigin="11602,15386" coordsize="29,0" path="m11602,15386r28,e" filled="f" strokeweight=".58pt">
              <v:path arrowok="t"/>
            </v:shape>
            <v:shape id="_x0000_s2751" style="position:absolute;left:11611;top:15372;width:10;height:0" coordorigin="11611,15372" coordsize="10,0" path="m11611,15372r10,e" filled="f" strokecolor="white" strokeweight="1.06pt">
              <v:path arrowok="t"/>
            </v:shape>
            <v:shape id="_x0000_s2750" style="position:absolute;left:11602;top:15377;width:19;height:0" coordorigin="11602,15377" coordsize="19,0" path="m11602,15377r19,e" filled="f" strokecolor="white" strokeweight=".58pt">
              <v:path arrowok="t"/>
            </v:shape>
            <w10:wrap anchorx="page" anchory="page"/>
          </v:group>
        </w:pict>
      </w:r>
      <w:r w:rsidR="00963546">
        <w:rPr>
          <w:rFonts w:ascii="Trebuchet MS" w:eastAsia="Trebuchet MS" w:hAnsi="Trebuchet MS" w:cs="Trebuchet MS"/>
          <w:b/>
          <w:spacing w:val="1"/>
          <w:sz w:val="24"/>
          <w:szCs w:val="24"/>
        </w:rPr>
        <w:t>5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.2</w:t>
      </w:r>
      <w:r w:rsidR="00963546">
        <w:rPr>
          <w:rFonts w:ascii="Trebuchet MS" w:eastAsia="Trebuchet MS" w:hAnsi="Trebuchet MS" w:cs="Trebuchet MS"/>
          <w:b/>
          <w:spacing w:val="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b/>
          <w:spacing w:val="-2"/>
          <w:sz w:val="24"/>
          <w:szCs w:val="24"/>
        </w:rPr>
        <w:t>P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b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je</w:t>
      </w:r>
      <w:r w:rsidR="00963546">
        <w:rPr>
          <w:rFonts w:ascii="Trebuchet MS" w:eastAsia="Trebuchet MS" w:hAnsi="Trebuchet MS" w:cs="Trebuchet MS"/>
          <w:b/>
          <w:spacing w:val="-1"/>
          <w:sz w:val="24"/>
          <w:szCs w:val="24"/>
        </w:rPr>
        <w:t>c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t R</w:t>
      </w:r>
      <w:r w:rsidR="00963546">
        <w:rPr>
          <w:rFonts w:ascii="Trebuchet MS" w:eastAsia="Trebuchet MS" w:hAnsi="Trebuchet MS" w:cs="Trebuchet MS"/>
          <w:b/>
          <w:spacing w:val="-2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vi</w:t>
      </w:r>
      <w:r w:rsidR="00963546"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w</w:t>
      </w:r>
      <w:r w:rsidR="00963546">
        <w:rPr>
          <w:rFonts w:ascii="Trebuchet MS" w:eastAsia="Trebuchet MS" w:hAnsi="Trebuchet MS" w:cs="Trebuchet MS"/>
          <w:b/>
          <w:spacing w:val="1"/>
          <w:sz w:val="24"/>
          <w:szCs w:val="24"/>
        </w:rPr>
        <w:t>-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b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:</w:t>
      </w:r>
      <w:r w:rsidR="00963546">
        <w:rPr>
          <w:rFonts w:ascii="Trebuchet MS" w:eastAsia="Trebuchet MS" w:hAnsi="Trebuchet MS" w:cs="Trebuchet MS"/>
          <w:b/>
          <w:spacing w:val="-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b/>
          <w:spacing w:val="-1"/>
          <w:sz w:val="24"/>
          <w:szCs w:val="24"/>
        </w:rPr>
        <w:t>Fe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b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ib</w:t>
      </w:r>
      <w:r w:rsidR="00963546">
        <w:rPr>
          <w:rFonts w:ascii="Trebuchet MS" w:eastAsia="Trebuchet MS" w:hAnsi="Trebuchet MS" w:cs="Trebuchet MS"/>
          <w:b/>
          <w:spacing w:val="3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b/>
          <w:spacing w:val="-1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b/>
          <w:spacing w:val="1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y</w:t>
      </w:r>
      <w:r w:rsidR="00963546">
        <w:rPr>
          <w:rFonts w:ascii="Trebuchet MS" w:eastAsia="Trebuchet MS" w:hAnsi="Trebuchet MS" w:cs="Trebuchet MS"/>
          <w:b/>
          <w:spacing w:val="-1"/>
          <w:sz w:val="24"/>
          <w:szCs w:val="24"/>
        </w:rPr>
        <w:t xml:space="preserve"> a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 xml:space="preserve">nd </w:t>
      </w:r>
      <w:r w:rsidR="00963546">
        <w:rPr>
          <w:rFonts w:ascii="Trebuchet MS" w:eastAsia="Trebuchet MS" w:hAnsi="Trebuchet MS" w:cs="Trebuchet MS"/>
          <w:b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co</w:t>
      </w:r>
      <w:r w:rsidR="00963546">
        <w:rPr>
          <w:rFonts w:ascii="Trebuchet MS" w:eastAsia="Trebuchet MS" w:hAnsi="Trebuchet MS" w:cs="Trebuchet MS"/>
          <w:b/>
          <w:spacing w:val="2"/>
          <w:sz w:val="24"/>
          <w:szCs w:val="24"/>
        </w:rPr>
        <w:t>p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e</w:t>
      </w:r>
    </w:p>
    <w:p w14:paraId="00D0FFBB" w14:textId="77777777" w:rsidR="00B87611" w:rsidRDefault="00963546">
      <w:pPr>
        <w:spacing w:before="41" w:line="260" w:lineRule="exact"/>
        <w:ind w:left="172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position w:val="-1"/>
          <w:sz w:val="24"/>
          <w:szCs w:val="24"/>
        </w:rPr>
        <w:t>St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u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n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 xml:space="preserve">t 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x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te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 xml:space="preserve"> t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o d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r pr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se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nt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co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in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6"/>
          <w:position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ea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si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it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 xml:space="preserve"> a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n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d Sc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p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e</w:t>
      </w:r>
    </w:p>
    <w:p w14:paraId="6CEF6998" w14:textId="77777777" w:rsidR="00B87611" w:rsidRDefault="00B87611">
      <w:pPr>
        <w:spacing w:before="15" w:line="240" w:lineRule="exact"/>
        <w:rPr>
          <w:sz w:val="24"/>
          <w:szCs w:val="24"/>
        </w:rPr>
      </w:pP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3961"/>
        <w:gridCol w:w="1416"/>
        <w:gridCol w:w="1467"/>
        <w:gridCol w:w="1246"/>
      </w:tblGrid>
      <w:tr w:rsidR="00B87611" w14:paraId="74AA65C6" w14:textId="77777777">
        <w:trPr>
          <w:trHeight w:hRule="exact" w:val="566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B2E30F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Sr.</w:t>
            </w:r>
          </w:p>
          <w:p w14:paraId="64BD789C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.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C8E16C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Qu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st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io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</w:t>
            </w:r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7CC386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ate</w:t>
            </w:r>
          </w:p>
        </w:tc>
        <w:tc>
          <w:tcPr>
            <w:tcW w:w="14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65DCF9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mark /</w:t>
            </w:r>
          </w:p>
          <w:p w14:paraId="13DB0883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Grade</w:t>
            </w:r>
          </w:p>
        </w:tc>
        <w:tc>
          <w:tcPr>
            <w:tcW w:w="12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E24B14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Sign of</w:t>
            </w:r>
          </w:p>
          <w:p w14:paraId="08670EAB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Guide</w:t>
            </w:r>
          </w:p>
        </w:tc>
      </w:tr>
      <w:tr w:rsidR="00B87611" w14:paraId="2447DDC9" w14:textId="77777777">
        <w:trPr>
          <w:trHeight w:hRule="exact" w:val="569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0F4AD9" w14:textId="77777777" w:rsidR="00B87611" w:rsidRDefault="00963546">
            <w:pPr>
              <w:spacing w:line="260" w:lineRule="exact"/>
              <w:ind w:left="46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1)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B752A8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Is   </w:t>
            </w:r>
            <w:r>
              <w:rPr>
                <w:rFonts w:ascii="Trebuchet MS" w:eastAsia="Trebuchet MS" w:hAnsi="Trebuchet MS" w:cs="Trebuchet MS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e   </w:t>
            </w:r>
            <w:r>
              <w:rPr>
                <w:rFonts w:ascii="Trebuchet MS" w:eastAsia="Trebuchet MS" w:hAnsi="Trebuchet MS" w:cs="Trebuchet MS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jec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’s   </w:t>
            </w:r>
            <w:r>
              <w:rPr>
                <w:rFonts w:ascii="Trebuchet MS" w:eastAsia="Trebuchet MS" w:hAnsi="Trebuchet MS" w:cs="Trebuchet MS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v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w   </w:t>
            </w:r>
            <w:r>
              <w:rPr>
                <w:rFonts w:ascii="Trebuchet MS" w:eastAsia="Trebuchet MS" w:hAnsi="Trebuchet MS" w:cs="Trebuchet MS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2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t</w:t>
            </w:r>
          </w:p>
          <w:p w14:paraId="4CEAB91E" w14:textId="77777777" w:rsidR="00B87611" w:rsidRDefault="00963546">
            <w:pPr>
              <w:spacing w:before="2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too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?</w:t>
            </w:r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CC95AE" w14:textId="77777777" w:rsidR="00B87611" w:rsidRDefault="00B87611"/>
        </w:tc>
        <w:tc>
          <w:tcPr>
            <w:tcW w:w="14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970FA0" w14:textId="77777777" w:rsidR="00B87611" w:rsidRDefault="00B87611"/>
        </w:tc>
        <w:tc>
          <w:tcPr>
            <w:tcW w:w="12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3F37AE" w14:textId="77777777" w:rsidR="00B87611" w:rsidRDefault="00B87611"/>
        </w:tc>
      </w:tr>
      <w:tr w:rsidR="00B87611" w14:paraId="748EAF01" w14:textId="77777777">
        <w:trPr>
          <w:trHeight w:hRule="exact" w:val="1123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143E1C" w14:textId="77777777" w:rsidR="00B87611" w:rsidRDefault="00963546">
            <w:pPr>
              <w:spacing w:line="260" w:lineRule="exact"/>
              <w:ind w:left="46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2)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9FAD0F" w14:textId="77777777" w:rsidR="00B87611" w:rsidRDefault="00963546">
            <w:pPr>
              <w:spacing w:line="260" w:lineRule="exact"/>
              <w:ind w:left="102" w:right="70"/>
              <w:jc w:val="both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Is</w:t>
            </w:r>
            <w:r>
              <w:rPr>
                <w:rFonts w:ascii="Trebuchet MS" w:eastAsia="Trebuchet MS" w:hAnsi="Trebuchet MS" w:cs="Trebuchet MS"/>
                <w:spacing w:val="63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65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j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65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go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63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65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n</w:t>
            </w:r>
          </w:p>
          <w:p w14:paraId="53BF0013" w14:textId="77777777" w:rsidR="00B87611" w:rsidRDefault="00963546">
            <w:pPr>
              <w:spacing w:before="2" w:line="260" w:lineRule="exact"/>
              <w:ind w:left="102" w:right="62"/>
              <w:jc w:val="both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gnm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wi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h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e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on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 org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z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’s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b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in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es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 go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l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 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ion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?</w:t>
            </w:r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72BAC2" w14:textId="77777777" w:rsidR="00B87611" w:rsidRDefault="00B87611"/>
        </w:tc>
        <w:tc>
          <w:tcPr>
            <w:tcW w:w="14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7386DC" w14:textId="77777777" w:rsidR="00B87611" w:rsidRDefault="00B87611"/>
        </w:tc>
        <w:tc>
          <w:tcPr>
            <w:tcW w:w="12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096C5B" w14:textId="77777777" w:rsidR="00B87611" w:rsidRDefault="00B87611"/>
        </w:tc>
      </w:tr>
      <w:tr w:rsidR="00B87611" w14:paraId="720A910E" w14:textId="77777777">
        <w:trPr>
          <w:trHeight w:hRule="exact" w:val="290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DCB24D" w14:textId="77777777" w:rsidR="00B87611" w:rsidRDefault="00963546">
            <w:pPr>
              <w:spacing w:line="260" w:lineRule="exact"/>
              <w:ind w:left="46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3)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B0EE0B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Who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j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’s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 user?</w:t>
            </w:r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A8ED12" w14:textId="77777777" w:rsidR="00B87611" w:rsidRDefault="00B87611"/>
        </w:tc>
        <w:tc>
          <w:tcPr>
            <w:tcW w:w="14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9B938C" w14:textId="77777777" w:rsidR="00B87611" w:rsidRDefault="00B87611"/>
        </w:tc>
        <w:tc>
          <w:tcPr>
            <w:tcW w:w="12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782AB0" w14:textId="77777777" w:rsidR="00B87611" w:rsidRDefault="00B87611"/>
        </w:tc>
      </w:tr>
      <w:tr w:rsidR="00B87611" w14:paraId="09AF19B5" w14:textId="77777777">
        <w:trPr>
          <w:trHeight w:hRule="exact" w:val="567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6BAE3D" w14:textId="77777777" w:rsidR="00B87611" w:rsidRDefault="00963546">
            <w:pPr>
              <w:spacing w:line="260" w:lineRule="exact"/>
              <w:ind w:left="46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4)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082038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gram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Wh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t </w:t>
            </w:r>
            <w:r>
              <w:rPr>
                <w:rFonts w:ascii="Trebuchet MS" w:eastAsia="Trebuchet MS" w:hAnsi="Trebuchet MS" w:cs="Trebuchet MS"/>
                <w:spacing w:val="45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proofErr w:type="gramEnd"/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43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e </w:t>
            </w:r>
            <w:r>
              <w:rPr>
                <w:rFonts w:ascii="Trebuchet MS" w:eastAsia="Trebuchet MS" w:hAnsi="Trebuchet MS" w:cs="Trebuchet MS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jec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d </w:t>
            </w:r>
            <w:r>
              <w:rPr>
                <w:rFonts w:ascii="Trebuchet MS" w:eastAsia="Trebuchet MS" w:hAnsi="Trebuchet MS" w:cs="Trebuchet MS"/>
                <w:spacing w:val="45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co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t </w:t>
            </w:r>
            <w:r>
              <w:rPr>
                <w:rFonts w:ascii="Trebuchet MS" w:eastAsia="Trebuchet MS" w:hAnsi="Trebuchet MS" w:cs="Trebuchet MS"/>
                <w:spacing w:val="45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f</w:t>
            </w:r>
          </w:p>
          <w:p w14:paraId="42C8D7D0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pr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g a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?</w:t>
            </w:r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0C2DBD" w14:textId="77777777" w:rsidR="00B87611" w:rsidRDefault="00B87611"/>
        </w:tc>
        <w:tc>
          <w:tcPr>
            <w:tcW w:w="14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438A12" w14:textId="77777777" w:rsidR="00B87611" w:rsidRDefault="00B87611"/>
        </w:tc>
        <w:tc>
          <w:tcPr>
            <w:tcW w:w="12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14A948" w14:textId="77777777" w:rsidR="00B87611" w:rsidRDefault="00B87611"/>
        </w:tc>
      </w:tr>
      <w:tr w:rsidR="00B87611" w14:paraId="65ACB579" w14:textId="77777777">
        <w:trPr>
          <w:trHeight w:hRule="exact" w:val="566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79F379" w14:textId="77777777" w:rsidR="00B87611" w:rsidRDefault="00963546">
            <w:pPr>
              <w:spacing w:line="260" w:lineRule="exact"/>
              <w:ind w:left="46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5)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7E1DB4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Is</w:t>
            </w:r>
            <w:r>
              <w:rPr>
                <w:rFonts w:ascii="Trebuchet MS" w:eastAsia="Trebuchet MS" w:hAnsi="Trebuchet MS" w:cs="Trebuchet MS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j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ec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43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v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b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43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5"/>
                <w:sz w:val="24"/>
                <w:szCs w:val="24"/>
              </w:rPr>
              <w:t>f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</w:p>
          <w:p w14:paraId="03467DCD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(T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,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t B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dge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)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?</w:t>
            </w:r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54DB2B" w14:textId="77777777" w:rsidR="00B87611" w:rsidRDefault="00B87611"/>
        </w:tc>
        <w:tc>
          <w:tcPr>
            <w:tcW w:w="14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68D538" w14:textId="77777777" w:rsidR="00B87611" w:rsidRDefault="00B87611"/>
        </w:tc>
        <w:tc>
          <w:tcPr>
            <w:tcW w:w="12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C89298" w14:textId="77777777" w:rsidR="00B87611" w:rsidRDefault="00B87611"/>
        </w:tc>
      </w:tr>
      <w:tr w:rsidR="00B87611" w14:paraId="235C8B76" w14:textId="77777777">
        <w:trPr>
          <w:trHeight w:hRule="exact" w:val="569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BABE4C" w14:textId="77777777" w:rsidR="00B87611" w:rsidRDefault="00963546">
            <w:pPr>
              <w:spacing w:line="260" w:lineRule="exact"/>
              <w:ind w:left="46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6)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232D31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Are</w:t>
            </w:r>
            <w:r>
              <w:rPr>
                <w:rFonts w:ascii="Trebuchet MS" w:eastAsia="Trebuchet MS" w:hAnsi="Trebuchet MS" w:cs="Trebuchet MS"/>
                <w:spacing w:val="68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67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q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ent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63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w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ith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67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</w:p>
          <w:p w14:paraId="1089AADD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of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j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?</w:t>
            </w:r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6C8FB8" w14:textId="77777777" w:rsidR="00B87611" w:rsidRDefault="00B87611"/>
        </w:tc>
        <w:tc>
          <w:tcPr>
            <w:tcW w:w="14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D2387F" w14:textId="77777777" w:rsidR="00B87611" w:rsidRDefault="00B87611"/>
        </w:tc>
        <w:tc>
          <w:tcPr>
            <w:tcW w:w="12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CE31E3" w14:textId="77777777" w:rsidR="00B87611" w:rsidRDefault="00B87611"/>
        </w:tc>
      </w:tr>
      <w:tr w:rsidR="00B87611" w14:paraId="3D222138" w14:textId="77777777">
        <w:trPr>
          <w:trHeight w:hRule="exact" w:val="288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5EF7F9" w14:textId="77777777" w:rsidR="00B87611" w:rsidRDefault="00963546">
            <w:pPr>
              <w:spacing w:line="260" w:lineRule="exact"/>
              <w:ind w:left="46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7)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5BD796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Is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co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y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f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?</w:t>
            </w:r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6A5DF3" w14:textId="77777777" w:rsidR="00B87611" w:rsidRDefault="00B87611"/>
        </w:tc>
        <w:tc>
          <w:tcPr>
            <w:tcW w:w="14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A2FF8E" w14:textId="77777777" w:rsidR="00B87611" w:rsidRDefault="00B87611"/>
        </w:tc>
        <w:tc>
          <w:tcPr>
            <w:tcW w:w="12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32C0FB" w14:textId="77777777" w:rsidR="00B87611" w:rsidRDefault="00B87611"/>
        </w:tc>
      </w:tr>
      <w:tr w:rsidR="00B87611" w14:paraId="12E7FA47" w14:textId="77777777">
        <w:trPr>
          <w:trHeight w:hRule="exact" w:val="847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61387C" w14:textId="77777777" w:rsidR="00B87611" w:rsidRDefault="00963546">
            <w:pPr>
              <w:spacing w:line="260" w:lineRule="exact"/>
              <w:ind w:left="46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8)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C0D066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Do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s   </w:t>
            </w:r>
            <w:r>
              <w:rPr>
                <w:rFonts w:ascii="Trebuchet MS" w:eastAsia="Trebuchet MS" w:hAnsi="Trebuchet MS" w:cs="Trebuchet MS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e   </w:t>
            </w:r>
            <w:r>
              <w:rPr>
                <w:rFonts w:ascii="Trebuchet MS" w:eastAsia="Trebuchet MS" w:hAnsi="Trebuchet MS" w:cs="Trebuchet MS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b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m   </w:t>
            </w:r>
            <w:r>
              <w:rPr>
                <w:rFonts w:ascii="Trebuchet MS" w:eastAsia="Trebuchet MS" w:hAnsi="Trebuchet MS" w:cs="Trebuchet MS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tate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t</w:t>
            </w:r>
          </w:p>
          <w:p w14:paraId="2507D3B7" w14:textId="77777777" w:rsidR="00B87611" w:rsidRDefault="00963546">
            <w:pPr>
              <w:spacing w:before="2" w:line="260" w:lineRule="exact"/>
              <w:ind w:left="102" w:right="64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y  </w:t>
            </w:r>
            <w:r>
              <w:rPr>
                <w:rFonts w:ascii="Trebuchet MS" w:eastAsia="Trebuchet MS" w:hAnsi="Trebuchet MS" w:cs="Trebuchet MS"/>
                <w:spacing w:val="70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e  </w:t>
            </w:r>
            <w:r>
              <w:rPr>
                <w:rFonts w:ascii="Trebuchet MS" w:eastAsia="Trebuchet MS" w:hAnsi="Trebuchet MS" w:cs="Trebuchet MS"/>
                <w:spacing w:val="7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sc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pe  </w:t>
            </w:r>
            <w:r>
              <w:rPr>
                <w:rFonts w:ascii="Trebuchet MS" w:eastAsia="Trebuchet MS" w:hAnsi="Trebuchet MS" w:cs="Trebuchet MS"/>
                <w:spacing w:val="69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f  </w:t>
            </w:r>
            <w:r>
              <w:rPr>
                <w:rFonts w:ascii="Trebuchet MS" w:eastAsia="Trebuchet MS" w:hAnsi="Trebuchet MS" w:cs="Trebuchet MS"/>
                <w:spacing w:val="68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 pr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j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ec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?</w:t>
            </w:r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51D438" w14:textId="77777777" w:rsidR="00B87611" w:rsidRDefault="00B87611"/>
        </w:tc>
        <w:tc>
          <w:tcPr>
            <w:tcW w:w="14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473FC9" w14:textId="77777777" w:rsidR="00B87611" w:rsidRDefault="00B87611"/>
        </w:tc>
        <w:tc>
          <w:tcPr>
            <w:tcW w:w="12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66DAE2" w14:textId="77777777" w:rsidR="00B87611" w:rsidRDefault="00B87611"/>
        </w:tc>
      </w:tr>
      <w:tr w:rsidR="00B87611" w14:paraId="7500FE69" w14:textId="77777777">
        <w:trPr>
          <w:trHeight w:hRule="exact" w:val="845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793807" w14:textId="77777777" w:rsidR="00B87611" w:rsidRDefault="00963546">
            <w:pPr>
              <w:spacing w:line="260" w:lineRule="exact"/>
              <w:ind w:left="46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9)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675444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gram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Do </w:t>
            </w:r>
            <w:r>
              <w:rPr>
                <w:rFonts w:ascii="Trebuchet MS" w:eastAsia="Trebuchet MS" w:hAnsi="Trebuchet MS" w:cs="Trebuchet MS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proofErr w:type="gramEnd"/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ject </w:t>
            </w:r>
            <w:r>
              <w:rPr>
                <w:rFonts w:ascii="Trebuchet MS" w:eastAsia="Trebuchet MS" w:hAnsi="Trebuchet MS" w:cs="Trebuchet MS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q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s </w:t>
            </w:r>
            <w:r>
              <w:rPr>
                <w:rFonts w:ascii="Trebuchet MS" w:eastAsia="Trebuchet MS" w:hAnsi="Trebuchet MS" w:cs="Trebuchet MS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t</w:t>
            </w:r>
          </w:p>
          <w:p w14:paraId="50186182" w14:textId="77777777" w:rsidR="00B87611" w:rsidRDefault="00963546">
            <w:pPr>
              <w:spacing w:before="2" w:line="260" w:lineRule="exact"/>
              <w:ind w:left="102" w:right="64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in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o   </w:t>
            </w:r>
            <w:r>
              <w:rPr>
                <w:rFonts w:ascii="Trebuchet MS" w:eastAsia="Trebuchet MS" w:hAnsi="Trebuchet MS" w:cs="Trebuchet MS"/>
                <w:spacing w:val="5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v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ai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b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e   </w:t>
            </w:r>
            <w:r>
              <w:rPr>
                <w:rFonts w:ascii="Trebuchet MS" w:eastAsia="Trebuchet MS" w:hAnsi="Trebuchet MS" w:cs="Trebuchet MS"/>
                <w:spacing w:val="50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w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re   </w:t>
            </w:r>
            <w:r>
              <w:rPr>
                <w:rFonts w:ascii="Trebuchet MS" w:eastAsia="Trebuchet MS" w:hAnsi="Trebuchet MS" w:cs="Trebuchet MS"/>
                <w:spacing w:val="50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d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ha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w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?</w:t>
            </w:r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61A9E4" w14:textId="77777777" w:rsidR="00B87611" w:rsidRDefault="00B87611"/>
        </w:tc>
        <w:tc>
          <w:tcPr>
            <w:tcW w:w="14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BF7EBA" w14:textId="77777777" w:rsidR="00B87611" w:rsidRDefault="00B87611"/>
        </w:tc>
        <w:tc>
          <w:tcPr>
            <w:tcW w:w="12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6D5274" w14:textId="77777777" w:rsidR="00B87611" w:rsidRDefault="00B87611"/>
        </w:tc>
      </w:tr>
      <w:tr w:rsidR="00B87611" w14:paraId="1F9529AC" w14:textId="77777777">
        <w:trPr>
          <w:trHeight w:hRule="exact" w:val="847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2CECEB" w14:textId="77777777" w:rsidR="00B87611" w:rsidRDefault="00963546">
            <w:pPr>
              <w:spacing w:line="260" w:lineRule="exact"/>
              <w:ind w:left="46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10)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89C711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Wh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et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r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to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tat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</w:p>
          <w:p w14:paraId="50A6ACE5" w14:textId="77777777" w:rsidR="00B87611" w:rsidRDefault="00963546">
            <w:pPr>
              <w:spacing w:before="2" w:line="260" w:lineRule="exact"/>
              <w:ind w:left="102" w:right="6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mp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y</w:t>
            </w:r>
            <w:r>
              <w:rPr>
                <w:rFonts w:ascii="Trebuchet MS" w:eastAsia="Trebuchet MS" w:hAnsi="Trebuchet MS" w:cs="Trebuchet MS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j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 giv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?</w:t>
            </w:r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439F3D" w14:textId="77777777" w:rsidR="00B87611" w:rsidRDefault="00B87611"/>
        </w:tc>
        <w:tc>
          <w:tcPr>
            <w:tcW w:w="14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40BD08" w14:textId="77777777" w:rsidR="00B87611" w:rsidRDefault="00B87611"/>
        </w:tc>
        <w:tc>
          <w:tcPr>
            <w:tcW w:w="12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A09588" w14:textId="77777777" w:rsidR="00B87611" w:rsidRDefault="00B87611"/>
        </w:tc>
      </w:tr>
      <w:tr w:rsidR="00B87611" w14:paraId="54D33C7A" w14:textId="77777777">
        <w:trPr>
          <w:trHeight w:hRule="exact" w:val="1123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6C65DB" w14:textId="77777777" w:rsidR="00B87611" w:rsidRDefault="00963546">
            <w:pPr>
              <w:spacing w:line="260" w:lineRule="exact"/>
              <w:ind w:left="46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11)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8C4924" w14:textId="77777777" w:rsidR="00B87611" w:rsidRDefault="00963546">
            <w:pPr>
              <w:spacing w:line="260" w:lineRule="exact"/>
              <w:ind w:left="102" w:right="72"/>
              <w:jc w:val="both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Wh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et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sk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k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hn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sks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,</w:t>
            </w:r>
          </w:p>
          <w:p w14:paraId="6DDEC7F6" w14:textId="77777777" w:rsidR="00B87611" w:rsidRDefault="00963546">
            <w:pPr>
              <w:spacing w:before="2" w:line="260" w:lineRule="exact"/>
              <w:ind w:left="102" w:right="64"/>
              <w:jc w:val="both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io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l 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sks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,</w:t>
            </w:r>
            <w:r>
              <w:rPr>
                <w:rFonts w:ascii="Trebuchet MS" w:eastAsia="Trebuchet MS" w:hAnsi="Trebuchet MS" w:cs="Trebuchet MS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che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sks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, b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ine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 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sk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s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re</w:t>
            </w:r>
            <w:r>
              <w:rPr>
                <w:rFonts w:ascii="Trebuchet MS" w:eastAsia="Trebuchet MS" w:hAnsi="Trebuchet MS" w:cs="Trebuchet MS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d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ect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y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r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?</w:t>
            </w:r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AA1910" w14:textId="77777777" w:rsidR="00B87611" w:rsidRDefault="00B87611"/>
        </w:tc>
        <w:tc>
          <w:tcPr>
            <w:tcW w:w="14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90357C" w14:textId="77777777" w:rsidR="00B87611" w:rsidRDefault="00B87611"/>
        </w:tc>
        <w:tc>
          <w:tcPr>
            <w:tcW w:w="12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609224" w14:textId="77777777" w:rsidR="00B87611" w:rsidRDefault="00B87611"/>
        </w:tc>
      </w:tr>
      <w:tr w:rsidR="00B87611" w14:paraId="6F1B8C72" w14:textId="77777777">
        <w:trPr>
          <w:trHeight w:hRule="exact" w:val="848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C40683" w14:textId="77777777" w:rsidR="00B87611" w:rsidRDefault="00963546">
            <w:pPr>
              <w:spacing w:line="260" w:lineRule="exact"/>
              <w:ind w:left="46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12)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3AA289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Wh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et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Ri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k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z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</w:p>
          <w:p w14:paraId="097A3E89" w14:textId="77777777" w:rsidR="00B87611" w:rsidRDefault="00963546">
            <w:pPr>
              <w:ind w:left="102" w:right="65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y</w:t>
            </w:r>
            <w:r>
              <w:rPr>
                <w:rFonts w:ascii="Trebuchet MS" w:eastAsia="Trebuchet MS" w:hAnsi="Trebuchet MS" w:cs="Trebuchet MS"/>
                <w:spacing w:val="39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4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y</w:t>
            </w:r>
            <w:r>
              <w:rPr>
                <w:rFonts w:ascii="Trebuchet MS" w:eastAsia="Trebuchet MS" w:hAnsi="Trebuchet MS" w:cs="Trebuchet MS"/>
                <w:spacing w:val="39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b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k</w:t>
            </w:r>
            <w:r>
              <w:rPr>
                <w:rFonts w:ascii="Trebuchet MS" w:eastAsia="Trebuchet MS" w:hAnsi="Trebuchet MS" w:cs="Trebuchet MS"/>
                <w:spacing w:val="39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4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4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 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d?</w:t>
            </w:r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DBC4D" w14:textId="77777777" w:rsidR="00B87611" w:rsidRDefault="00B87611"/>
        </w:tc>
        <w:tc>
          <w:tcPr>
            <w:tcW w:w="14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EDA818" w14:textId="77777777" w:rsidR="00B87611" w:rsidRDefault="00B87611"/>
        </w:tc>
        <w:tc>
          <w:tcPr>
            <w:tcW w:w="12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567D8D" w14:textId="77777777" w:rsidR="00B87611" w:rsidRDefault="00B87611"/>
        </w:tc>
      </w:tr>
      <w:tr w:rsidR="00B87611" w14:paraId="716CA051" w14:textId="77777777">
        <w:trPr>
          <w:trHeight w:hRule="exact" w:val="1682"/>
        </w:trPr>
        <w:tc>
          <w:tcPr>
            <w:tcW w:w="905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E7E5EE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mark and Su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g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g</w:t>
            </w:r>
            <w:r>
              <w:rPr>
                <w:rFonts w:ascii="Trebuchet MS" w:eastAsia="Trebuchet MS" w:hAnsi="Trebuchet MS" w:cs="Trebuchet MS"/>
                <w:b/>
                <w:spacing w:val="-2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st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io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ns:</w:t>
            </w:r>
          </w:p>
        </w:tc>
      </w:tr>
    </w:tbl>
    <w:p w14:paraId="6F4F40DA" w14:textId="77777777" w:rsidR="00B87611" w:rsidRDefault="00B87611">
      <w:pPr>
        <w:spacing w:before="12" w:line="220" w:lineRule="exact"/>
        <w:rPr>
          <w:sz w:val="22"/>
          <w:szCs w:val="22"/>
        </w:rPr>
      </w:pPr>
    </w:p>
    <w:p w14:paraId="4E77EE18" w14:textId="77777777" w:rsidR="00B87611" w:rsidRDefault="00963546">
      <w:pPr>
        <w:spacing w:before="28"/>
        <w:ind w:left="10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Name</w:t>
      </w:r>
      <w:r>
        <w:rPr>
          <w:rFonts w:ascii="Trebuchet MS" w:eastAsia="Trebuchet MS" w:hAnsi="Trebuchet MS" w:cs="Trebuchet MS"/>
          <w:b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nd 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ign of </w:t>
      </w:r>
      <w:r>
        <w:rPr>
          <w:rFonts w:ascii="Trebuchet MS" w:eastAsia="Trebuchet MS" w:hAnsi="Trebuchet MS" w:cs="Trebuchet MS"/>
          <w:b/>
          <w:spacing w:val="2"/>
          <w:sz w:val="24"/>
          <w:szCs w:val="24"/>
        </w:rPr>
        <w:t>R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>vi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ewe</w:t>
      </w:r>
      <w:r>
        <w:rPr>
          <w:rFonts w:ascii="Trebuchet MS" w:eastAsia="Trebuchet MS" w:hAnsi="Trebuchet MS" w:cs="Trebuchet MS"/>
          <w:b/>
          <w:sz w:val="24"/>
          <w:szCs w:val="24"/>
        </w:rPr>
        <w:t>rs:</w:t>
      </w:r>
    </w:p>
    <w:p w14:paraId="69F5F525" w14:textId="77777777" w:rsidR="00B87611" w:rsidRDefault="00963546">
      <w:pPr>
        <w:ind w:left="10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1</w:t>
      </w:r>
      <w:r>
        <w:rPr>
          <w:rFonts w:ascii="Trebuchet MS" w:eastAsia="Trebuchet MS" w:hAnsi="Trebuchet MS" w:cs="Trebuchet MS"/>
          <w:b/>
          <w:sz w:val="24"/>
          <w:szCs w:val="24"/>
        </w:rPr>
        <w:t>.</w:t>
      </w:r>
    </w:p>
    <w:p w14:paraId="1BCA71E6" w14:textId="77777777" w:rsidR="00B87611" w:rsidRDefault="00B87611">
      <w:pPr>
        <w:spacing w:before="18" w:line="260" w:lineRule="exact"/>
        <w:rPr>
          <w:sz w:val="26"/>
          <w:szCs w:val="26"/>
        </w:rPr>
      </w:pPr>
    </w:p>
    <w:p w14:paraId="408035C8" w14:textId="77777777" w:rsidR="00B87611" w:rsidRDefault="00000000">
      <w:pPr>
        <w:ind w:left="100"/>
        <w:rPr>
          <w:rFonts w:ascii="Trebuchet MS" w:eastAsia="Trebuchet MS" w:hAnsi="Trebuchet MS" w:cs="Trebuchet MS"/>
          <w:sz w:val="24"/>
          <w:szCs w:val="24"/>
        </w:rPr>
        <w:sectPr w:rsidR="00B87611" w:rsidSect="00947A67">
          <w:pgSz w:w="12240" w:h="15840"/>
          <w:pgMar w:top="920" w:right="1140" w:bottom="280" w:left="1160" w:header="0" w:footer="920" w:gutter="0"/>
          <w:cols w:space="720"/>
        </w:sectPr>
      </w:pPr>
      <w:r>
        <w:pict w14:anchorId="135F0A90">
          <v:group id="_x0000_s2746" style="position:absolute;left:0;text-align:left;margin-left:60pt;margin-top:45.65pt;width:492.1pt;height:4.55pt;z-index:-251671040;mso-position-horizontal-relative:page" coordorigin="1200,913" coordsize="9842,91">
            <v:shape id="_x0000_s2748" style="position:absolute;left:1231;top:944;width:9780;height:0" coordorigin="1231,944" coordsize="9780,0" path="m1231,944r9780,e" filled="f" strokecolor="#612322" strokeweight="3.1pt">
              <v:path arrowok="t"/>
            </v:shape>
            <v:shape id="_x0000_s2747" style="position:absolute;left:1231;top:996;width:9780;height:0" coordorigin="1231,996" coordsize="9780,0" path="m1231,996r9780,e" filled="f" strokecolor="#612322" strokeweight=".82pt">
              <v:path arrowok="t"/>
            </v:shape>
            <w10:wrap anchorx="page"/>
          </v:group>
        </w:pict>
      </w:r>
      <w:r w:rsidR="00963546">
        <w:rPr>
          <w:rFonts w:ascii="Trebuchet MS" w:eastAsia="Trebuchet MS" w:hAnsi="Trebuchet MS" w:cs="Trebuchet MS"/>
          <w:b/>
          <w:spacing w:val="1"/>
          <w:sz w:val="24"/>
          <w:szCs w:val="24"/>
        </w:rPr>
        <w:t>2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.</w:t>
      </w:r>
    </w:p>
    <w:p w14:paraId="119C2076" w14:textId="77777777" w:rsidR="00B87611" w:rsidRDefault="00000000">
      <w:pPr>
        <w:spacing w:before="59"/>
        <w:ind w:left="100"/>
        <w:rPr>
          <w:rFonts w:ascii="Trebuchet MS" w:eastAsia="Trebuchet MS" w:hAnsi="Trebuchet MS" w:cs="Trebuchet MS"/>
          <w:sz w:val="24"/>
          <w:szCs w:val="24"/>
        </w:rPr>
      </w:pPr>
      <w:r>
        <w:lastRenderedPageBreak/>
        <w:pict w14:anchorId="4025012B">
          <v:group id="_x0000_s2725" style="position:absolute;left:0;text-align:left;margin-left:30.3pt;margin-top:36.05pt;width:551.5pt;height:733.55pt;z-index:-251667968;mso-position-horizontal-relative:page;mso-position-vertical-relative:page" coordorigin="606,721" coordsize="11030,14671">
            <v:shape id="_x0000_s2745" style="position:absolute;left:612;top:727;width:29;height:0" coordorigin="612,727" coordsize="29,0" path="m612,727r29,e" filled="f" strokeweight=".58pt">
              <v:path arrowok="t"/>
            </v:shape>
            <v:shape id="_x0000_s2744" style="position:absolute;left:622;top:742;width:10;height:0" coordorigin="622,742" coordsize="10,0" path="m622,742r9,e" filled="f" strokecolor="white" strokeweight="1.06pt">
              <v:path arrowok="t"/>
            </v:shape>
            <v:shape id="_x0000_s2743" style="position:absolute;left:622;top:737;width:19;height:0" coordorigin="622,737" coordsize="19,0" path="m622,737r19,e" filled="f" strokecolor="white" strokeweight=".58pt">
              <v:path arrowok="t"/>
            </v:shape>
            <v:shape id="_x0000_s2742" style="position:absolute;left:641;top:727;width:10961;height:0" coordorigin="641,727" coordsize="10961,0" path="m641,727r10961,e" filled="f" strokeweight=".58pt">
              <v:path arrowok="t"/>
            </v:shape>
            <v:shape id="_x0000_s2741" style="position:absolute;left:641;top:746;width:10961;height:0" coordorigin="641,746" coordsize="10961,0" path="m641,746r10961,e" filled="f" strokeweight=".58pt">
              <v:path arrowok="t"/>
            </v:shape>
            <v:shape id="_x0000_s2740" style="position:absolute;left:11602;top:727;width:29;height:0" coordorigin="11602,727" coordsize="29,0" path="m11602,727r28,e" filled="f" strokeweight=".58pt">
              <v:path arrowok="t"/>
            </v:shape>
            <v:shape id="_x0000_s2739" style="position:absolute;left:11611;top:742;width:10;height:0" coordorigin="11611,742" coordsize="10,0" path="m11611,742r10,e" filled="f" strokecolor="white" strokeweight="1.06pt">
              <v:path arrowok="t"/>
            </v:shape>
            <v:shape id="_x0000_s2738" style="position:absolute;left:11602;top:737;width:19;height:0" coordorigin="11602,737" coordsize="19,0" path="m11602,737r19,e" filled="f" strokecolor="white" strokeweight=".58pt">
              <v:path arrowok="t"/>
            </v:shape>
            <v:shape id="_x0000_s2737" style="position:absolute;left:632;top:732;width:0;height:14650" coordorigin="632,732" coordsize="0,14650" path="m632,732r,14650e" filled="f" strokeweight=".58pt">
              <v:path arrowok="t"/>
            </v:shape>
            <v:shape id="_x0000_s2736" style="position:absolute;left:636;top:751;width:0;height:14611" coordorigin="636,751" coordsize="0,14611" path="m636,751r,14611e" filled="f" strokeweight=".58pt">
              <v:path arrowok="t"/>
            </v:shape>
            <v:shape id="_x0000_s2735" style="position:absolute;left:11610;top:732;width:0;height:14650" coordorigin="11610,732" coordsize="0,14650" path="m11610,732r,14650e" filled="f" strokeweight=".20464mm">
              <v:path arrowok="t"/>
            </v:shape>
            <v:shape id="_x0000_s2734" style="position:absolute;left:11606;top:751;width:0;height:14611" coordorigin="11606,751" coordsize="0,14611" path="m11606,751r,14611e" filled="f" strokeweight=".58pt">
              <v:path arrowok="t"/>
            </v:shape>
            <v:shape id="_x0000_s2733" style="position:absolute;left:612;top:15386;width:29;height:0" coordorigin="612,15386" coordsize="29,0" path="m612,15386r29,e" filled="f" strokeweight=".58pt">
              <v:path arrowok="t"/>
            </v:shape>
            <v:shape id="_x0000_s2732" style="position:absolute;left:622;top:15372;width:10;height:0" coordorigin="622,15372" coordsize="10,0" path="m622,15372r9,e" filled="f" strokecolor="white" strokeweight="1.06pt">
              <v:path arrowok="t"/>
            </v:shape>
            <v:shape id="_x0000_s2731" style="position:absolute;left:622;top:15377;width:19;height:0" coordorigin="622,15377" coordsize="19,0" path="m622,15377r19,e" filled="f" strokecolor="white" strokeweight=".58pt">
              <v:path arrowok="t"/>
            </v:shape>
            <v:shape id="_x0000_s2730" style="position:absolute;left:641;top:15386;width:10961;height:0" coordorigin="641,15386" coordsize="10961,0" path="m641,15386r10961,e" filled="f" strokeweight=".58pt">
              <v:path arrowok="t"/>
            </v:shape>
            <v:shape id="_x0000_s2729" style="position:absolute;left:641;top:15367;width:10961;height:0" coordorigin="641,15367" coordsize="10961,0" path="m641,15367r10961,e" filled="f" strokeweight=".20464mm">
              <v:path arrowok="t"/>
            </v:shape>
            <v:shape id="_x0000_s2728" style="position:absolute;left:11602;top:15386;width:29;height:0" coordorigin="11602,15386" coordsize="29,0" path="m11602,15386r28,e" filled="f" strokeweight=".58pt">
              <v:path arrowok="t"/>
            </v:shape>
            <v:shape id="_x0000_s2727" style="position:absolute;left:11611;top:15372;width:10;height:0" coordorigin="11611,15372" coordsize="10,0" path="m11611,15372r10,e" filled="f" strokecolor="white" strokeweight="1.06pt">
              <v:path arrowok="t"/>
            </v:shape>
            <v:shape id="_x0000_s2726" style="position:absolute;left:11602;top:15377;width:19;height:0" coordorigin="11602,15377" coordsize="19,0" path="m11602,15377r19,e" filled="f" strokecolor="white" strokeweight=".58pt">
              <v:path arrowok="t"/>
            </v:shape>
            <w10:wrap anchorx="page" anchory="page"/>
          </v:group>
        </w:pict>
      </w:r>
      <w:r w:rsidR="00963546">
        <w:rPr>
          <w:rFonts w:ascii="Trebuchet MS" w:eastAsia="Trebuchet MS" w:hAnsi="Trebuchet MS" w:cs="Trebuchet MS"/>
          <w:b/>
          <w:spacing w:val="1"/>
          <w:sz w:val="24"/>
          <w:szCs w:val="24"/>
        </w:rPr>
        <w:t>5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.3</w:t>
      </w:r>
      <w:r w:rsidR="00963546">
        <w:rPr>
          <w:rFonts w:ascii="Trebuchet MS" w:eastAsia="Trebuchet MS" w:hAnsi="Trebuchet MS" w:cs="Trebuchet MS"/>
          <w:b/>
          <w:spacing w:val="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b/>
          <w:spacing w:val="-2"/>
          <w:sz w:val="24"/>
          <w:szCs w:val="24"/>
        </w:rPr>
        <w:t>P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b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je</w:t>
      </w:r>
      <w:r w:rsidR="00963546">
        <w:rPr>
          <w:rFonts w:ascii="Trebuchet MS" w:eastAsia="Trebuchet MS" w:hAnsi="Trebuchet MS" w:cs="Trebuchet MS"/>
          <w:b/>
          <w:spacing w:val="-1"/>
          <w:sz w:val="24"/>
          <w:szCs w:val="24"/>
        </w:rPr>
        <w:t>c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t R</w:t>
      </w:r>
      <w:r w:rsidR="00963546">
        <w:rPr>
          <w:rFonts w:ascii="Trebuchet MS" w:eastAsia="Trebuchet MS" w:hAnsi="Trebuchet MS" w:cs="Trebuchet MS"/>
          <w:b/>
          <w:spacing w:val="-2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vi</w:t>
      </w:r>
      <w:r w:rsidR="00963546"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w</w:t>
      </w:r>
      <w:r w:rsidR="00963546">
        <w:rPr>
          <w:rFonts w:ascii="Trebuchet MS" w:eastAsia="Trebuchet MS" w:hAnsi="Trebuchet MS" w:cs="Trebuchet MS"/>
          <w:b/>
          <w:spacing w:val="1"/>
          <w:sz w:val="24"/>
          <w:szCs w:val="24"/>
        </w:rPr>
        <w:t>-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b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b/>
          <w:spacing w:val="-2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:</w:t>
      </w:r>
      <w:r w:rsidR="00963546">
        <w:rPr>
          <w:rFonts w:ascii="Trebuchet MS" w:eastAsia="Trebuchet MS" w:hAnsi="Trebuchet MS" w:cs="Trebuchet MS"/>
          <w:b/>
          <w:spacing w:val="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b/>
          <w:spacing w:val="-1"/>
          <w:sz w:val="24"/>
          <w:szCs w:val="24"/>
        </w:rPr>
        <w:t>eq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ui</w:t>
      </w:r>
      <w:r w:rsidR="00963546">
        <w:rPr>
          <w:rFonts w:ascii="Trebuchet MS" w:eastAsia="Trebuchet MS" w:hAnsi="Trebuchet MS" w:cs="Trebuchet MS"/>
          <w:b/>
          <w:spacing w:val="1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m</w:t>
      </w:r>
      <w:r w:rsidR="00963546"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nt</w:t>
      </w:r>
      <w:r w:rsidR="00963546">
        <w:rPr>
          <w:rFonts w:ascii="Trebuchet MS" w:eastAsia="Trebuchet MS" w:hAnsi="Trebuchet MS" w:cs="Trebuchet MS"/>
          <w:b/>
          <w:spacing w:val="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b/>
          <w:spacing w:val="-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naly</w:t>
      </w:r>
      <w:r w:rsidR="00963546">
        <w:rPr>
          <w:rFonts w:ascii="Trebuchet MS" w:eastAsia="Trebuchet MS" w:hAnsi="Trebuchet MS" w:cs="Trebuchet MS"/>
          <w:b/>
          <w:spacing w:val="2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is</w:t>
      </w:r>
    </w:p>
    <w:p w14:paraId="2D960A70" w14:textId="77777777" w:rsidR="00B87611" w:rsidRDefault="00963546">
      <w:pPr>
        <w:spacing w:before="41" w:line="260" w:lineRule="exact"/>
        <w:ind w:left="10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position w:val="-1"/>
          <w:sz w:val="24"/>
          <w:szCs w:val="24"/>
        </w:rPr>
        <w:t>St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u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n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 xml:space="preserve">t 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x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te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t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r p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ta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 xml:space="preserve">n 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n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 xml:space="preserve">g 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q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n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t An</w:t>
      </w:r>
      <w:r>
        <w:rPr>
          <w:rFonts w:ascii="Trebuchet MS" w:eastAsia="Trebuchet MS" w:hAnsi="Trebuchet MS" w:cs="Trebuchet MS"/>
          <w:spacing w:val="2"/>
          <w:position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s</w:t>
      </w:r>
    </w:p>
    <w:p w14:paraId="701B2DAC" w14:textId="77777777" w:rsidR="00B87611" w:rsidRDefault="00B87611">
      <w:pPr>
        <w:spacing w:before="15" w:line="240" w:lineRule="exact"/>
        <w:rPr>
          <w:sz w:val="24"/>
          <w:szCs w:val="24"/>
        </w:rPr>
      </w:pPr>
    </w:p>
    <w:tbl>
      <w:tblPr>
        <w:tblW w:w="0" w:type="auto"/>
        <w:tblInd w:w="3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4215"/>
        <w:gridCol w:w="1078"/>
        <w:gridCol w:w="1433"/>
        <w:gridCol w:w="1364"/>
      </w:tblGrid>
      <w:tr w:rsidR="00B87611" w14:paraId="145D0285" w14:textId="77777777">
        <w:trPr>
          <w:trHeight w:hRule="exact" w:val="566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B40828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Sr.</w:t>
            </w:r>
          </w:p>
          <w:p w14:paraId="5EA9DD4B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.</w:t>
            </w:r>
          </w:p>
        </w:tc>
        <w:tc>
          <w:tcPr>
            <w:tcW w:w="4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9B5C44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Qu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st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io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2F6443" w14:textId="77777777" w:rsidR="00B87611" w:rsidRDefault="00963546">
            <w:pPr>
              <w:spacing w:line="260" w:lineRule="exact"/>
              <w:ind w:left="275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ate</w:t>
            </w:r>
          </w:p>
        </w:tc>
        <w:tc>
          <w:tcPr>
            <w:tcW w:w="1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2623B9" w14:textId="77777777" w:rsidR="00B87611" w:rsidRDefault="00963546">
            <w:pPr>
              <w:spacing w:line="260" w:lineRule="exact"/>
              <w:ind w:left="163" w:right="166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mark /</w:t>
            </w:r>
          </w:p>
          <w:p w14:paraId="573551B0" w14:textId="77777777" w:rsidR="00B87611" w:rsidRDefault="00963546">
            <w:pPr>
              <w:spacing w:line="260" w:lineRule="exact"/>
              <w:ind w:left="338" w:right="339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Grade</w:t>
            </w:r>
          </w:p>
        </w:tc>
        <w:tc>
          <w:tcPr>
            <w:tcW w:w="13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8BB2D7" w14:textId="77777777" w:rsidR="00B87611" w:rsidRDefault="00963546">
            <w:pPr>
              <w:spacing w:line="260" w:lineRule="exact"/>
              <w:ind w:left="299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Sign of</w:t>
            </w:r>
          </w:p>
          <w:p w14:paraId="1158BD26" w14:textId="77777777" w:rsidR="00B87611" w:rsidRDefault="00963546">
            <w:pPr>
              <w:spacing w:line="260" w:lineRule="exact"/>
              <w:ind w:left="349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Guide</w:t>
            </w:r>
          </w:p>
        </w:tc>
      </w:tr>
      <w:tr w:rsidR="00B87611" w14:paraId="63A9D496" w14:textId="77777777">
        <w:trPr>
          <w:trHeight w:hRule="exact" w:val="569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366622" w14:textId="77777777" w:rsidR="00B87611" w:rsidRDefault="00963546">
            <w:pPr>
              <w:spacing w:line="260" w:lineRule="exact"/>
              <w:ind w:left="46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1)</w:t>
            </w:r>
          </w:p>
        </w:tc>
        <w:tc>
          <w:tcPr>
            <w:tcW w:w="4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F8FA91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Is   </w:t>
            </w:r>
            <w:r>
              <w:rPr>
                <w:rFonts w:ascii="Trebuchet MS" w:eastAsia="Trebuchet MS" w:hAnsi="Trebuchet MS" w:cs="Trebuchet MS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rm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n   </w:t>
            </w:r>
            <w:r>
              <w:rPr>
                <w:rFonts w:ascii="Trebuchet MS" w:eastAsia="Trebuchet MS" w:hAnsi="Trebuchet MS" w:cs="Trebuchet MS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n   </w:t>
            </w:r>
            <w:r>
              <w:rPr>
                <w:rFonts w:ascii="Trebuchet MS" w:eastAsia="Trebuchet MS" w:hAnsi="Trebuchet MS" w:cs="Trebuchet MS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ana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y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</w:p>
          <w:p w14:paraId="0EB1932D" w14:textId="77777777" w:rsidR="00B87611" w:rsidRDefault="00963546">
            <w:pPr>
              <w:spacing w:before="2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mp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, co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d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?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67DA9F" w14:textId="77777777" w:rsidR="00B87611" w:rsidRDefault="00B87611"/>
        </w:tc>
        <w:tc>
          <w:tcPr>
            <w:tcW w:w="1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3AE539" w14:textId="77777777" w:rsidR="00B87611" w:rsidRDefault="00B87611"/>
        </w:tc>
        <w:tc>
          <w:tcPr>
            <w:tcW w:w="13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787EEC" w14:textId="77777777" w:rsidR="00B87611" w:rsidRDefault="00B87611"/>
        </w:tc>
      </w:tr>
      <w:tr w:rsidR="00B87611" w14:paraId="2F0C80B2" w14:textId="77777777">
        <w:trPr>
          <w:trHeight w:hRule="exact" w:val="845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D68D2" w14:textId="77777777" w:rsidR="00B87611" w:rsidRDefault="00963546">
            <w:pPr>
              <w:spacing w:line="260" w:lineRule="exact"/>
              <w:ind w:left="46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2)</w:t>
            </w:r>
          </w:p>
        </w:tc>
        <w:tc>
          <w:tcPr>
            <w:tcW w:w="4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BB011B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Is</w:t>
            </w:r>
            <w:r>
              <w:rPr>
                <w:rFonts w:ascii="Trebuchet MS" w:eastAsia="Trebuchet MS" w:hAnsi="Trebuchet MS" w:cs="Trebuchet MS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b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gor</w:t>
            </w:r>
            <w:r>
              <w:rPr>
                <w:rFonts w:ascii="Trebuchet MS" w:eastAsia="Trebuchet MS" w:hAnsi="Trebuchet MS" w:cs="Trebuchet MS"/>
                <w:spacing w:val="2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ze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n</w:t>
            </w:r>
          </w:p>
          <w:p w14:paraId="722620DA" w14:textId="77777777" w:rsidR="00B87611" w:rsidRDefault="00963546">
            <w:pPr>
              <w:spacing w:before="2" w:line="260" w:lineRule="exact"/>
              <w:ind w:left="102" w:right="66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nti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rg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ete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w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s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eci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?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C7464E" w14:textId="77777777" w:rsidR="00B87611" w:rsidRDefault="00B87611"/>
        </w:tc>
        <w:tc>
          <w:tcPr>
            <w:tcW w:w="1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E0E298" w14:textId="77777777" w:rsidR="00B87611" w:rsidRDefault="00B87611"/>
        </w:tc>
        <w:tc>
          <w:tcPr>
            <w:tcW w:w="13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61CD44" w14:textId="77777777" w:rsidR="00B87611" w:rsidRDefault="00B87611"/>
        </w:tc>
      </w:tr>
      <w:tr w:rsidR="00B87611" w14:paraId="3B5D4EC9" w14:textId="77777777">
        <w:trPr>
          <w:trHeight w:hRule="exact" w:val="569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B20216" w14:textId="77777777" w:rsidR="00B87611" w:rsidRDefault="00963546">
            <w:pPr>
              <w:spacing w:line="260" w:lineRule="exact"/>
              <w:ind w:left="46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3)</w:t>
            </w:r>
          </w:p>
        </w:tc>
        <w:tc>
          <w:tcPr>
            <w:tcW w:w="4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06BC2B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Is</w:t>
            </w:r>
            <w:r>
              <w:rPr>
                <w:rFonts w:ascii="Trebuchet MS" w:eastAsia="Trebuchet MS" w:hAnsi="Trebuchet MS" w:cs="Trebuchet MS"/>
                <w:spacing w:val="59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xt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56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58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58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nte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</w:t>
            </w:r>
          </w:p>
          <w:p w14:paraId="7A6D7D9B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pr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y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de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d?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78A828" w14:textId="77777777" w:rsidR="00B87611" w:rsidRDefault="00B87611"/>
        </w:tc>
        <w:tc>
          <w:tcPr>
            <w:tcW w:w="1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D7EDDC" w14:textId="77777777" w:rsidR="00B87611" w:rsidRDefault="00B87611"/>
        </w:tc>
        <w:tc>
          <w:tcPr>
            <w:tcW w:w="13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CCD6E8" w14:textId="77777777" w:rsidR="00B87611" w:rsidRDefault="00B87611"/>
        </w:tc>
      </w:tr>
      <w:tr w:rsidR="00B87611" w14:paraId="5DA010A3" w14:textId="77777777">
        <w:trPr>
          <w:trHeight w:hRule="exact" w:val="567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A439F5" w14:textId="77777777" w:rsidR="00B87611" w:rsidRDefault="00963546">
            <w:pPr>
              <w:spacing w:line="260" w:lineRule="exact"/>
              <w:ind w:left="46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4)</w:t>
            </w:r>
          </w:p>
        </w:tc>
        <w:tc>
          <w:tcPr>
            <w:tcW w:w="4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5023AE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gram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Are </w:t>
            </w:r>
            <w:r>
              <w:rPr>
                <w:rFonts w:ascii="Trebuchet MS" w:eastAsia="Trebuchet MS" w:hAnsi="Trebuchet MS" w:cs="Trebuchet MS"/>
                <w:spacing w:val="65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q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proofErr w:type="gramEnd"/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63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con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t </w:t>
            </w:r>
            <w:r>
              <w:rPr>
                <w:rFonts w:ascii="Trebuchet MS" w:eastAsia="Trebuchet MS" w:hAnsi="Trebuchet MS" w:cs="Trebuchet MS"/>
                <w:spacing w:val="64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w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h</w:t>
            </w:r>
          </w:p>
          <w:p w14:paraId="05757C1E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che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,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re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ou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an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 b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dg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?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273D54" w14:textId="77777777" w:rsidR="00B87611" w:rsidRDefault="00B87611"/>
        </w:tc>
        <w:tc>
          <w:tcPr>
            <w:tcW w:w="1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687C5C" w14:textId="77777777" w:rsidR="00B87611" w:rsidRDefault="00B87611"/>
        </w:tc>
        <w:tc>
          <w:tcPr>
            <w:tcW w:w="13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779BC7" w14:textId="77777777" w:rsidR="00B87611" w:rsidRDefault="00B87611"/>
        </w:tc>
      </w:tr>
      <w:tr w:rsidR="00B87611" w14:paraId="6CAF0167" w14:textId="77777777">
        <w:trPr>
          <w:trHeight w:hRule="exact" w:val="566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AB13E8" w14:textId="77777777" w:rsidR="00B87611" w:rsidRDefault="00963546">
            <w:pPr>
              <w:spacing w:line="260" w:lineRule="exact"/>
              <w:ind w:left="46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5)</w:t>
            </w:r>
          </w:p>
        </w:tc>
        <w:tc>
          <w:tcPr>
            <w:tcW w:w="4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278B31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gram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Are </w:t>
            </w:r>
            <w:r>
              <w:rPr>
                <w:rFonts w:ascii="Trebuchet MS" w:eastAsia="Trebuchet MS" w:hAnsi="Trebuchet MS" w:cs="Trebuchet MS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l</w:t>
            </w:r>
            <w:proofErr w:type="gramEnd"/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q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s </w:t>
            </w:r>
            <w:r>
              <w:rPr>
                <w:rFonts w:ascii="Trebuchet MS" w:eastAsia="Trebuchet MS" w:hAnsi="Trebuchet MS" w:cs="Trebuchet MS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b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e </w:t>
            </w:r>
            <w:r>
              <w:rPr>
                <w:rFonts w:ascii="Trebuchet MS" w:eastAsia="Trebuchet MS" w:hAnsi="Trebuchet MS" w:cs="Trebuchet MS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o</w:t>
            </w:r>
          </w:p>
          <w:p w14:paraId="6E139D75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y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m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v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?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8C765D" w14:textId="77777777" w:rsidR="00B87611" w:rsidRDefault="00B87611"/>
        </w:tc>
        <w:tc>
          <w:tcPr>
            <w:tcW w:w="1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A56DC9" w14:textId="77777777" w:rsidR="00B87611" w:rsidRDefault="00B87611"/>
        </w:tc>
        <w:tc>
          <w:tcPr>
            <w:tcW w:w="13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715AA3" w14:textId="77777777" w:rsidR="00B87611" w:rsidRDefault="00B87611"/>
        </w:tc>
      </w:tr>
      <w:tr w:rsidR="00B87611" w14:paraId="1C5C324E" w14:textId="77777777">
        <w:trPr>
          <w:trHeight w:hRule="exact" w:val="569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D5B35F" w14:textId="77777777" w:rsidR="00B87611" w:rsidRDefault="00963546">
            <w:pPr>
              <w:spacing w:line="260" w:lineRule="exact"/>
              <w:ind w:left="46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6)</w:t>
            </w:r>
          </w:p>
        </w:tc>
        <w:tc>
          <w:tcPr>
            <w:tcW w:w="4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4F0D2A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Wh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t  </w:t>
            </w:r>
            <w:r>
              <w:rPr>
                <w:rFonts w:ascii="Trebuchet MS" w:eastAsia="Trebuchet MS" w:hAnsi="Trebuchet MS" w:cs="Trebuchet MS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s  </w:t>
            </w:r>
            <w:r>
              <w:rPr>
                <w:rFonts w:ascii="Trebuchet MS" w:eastAsia="Trebuchet MS" w:hAnsi="Trebuchet MS" w:cs="Trebuchet MS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d  </w:t>
            </w:r>
            <w:r>
              <w:rPr>
                <w:rFonts w:ascii="Trebuchet MS" w:eastAsia="Trebuchet MS" w:hAnsi="Trebuchet MS" w:cs="Trebuchet MS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o  </w:t>
            </w:r>
            <w:r>
              <w:rPr>
                <w:rFonts w:ascii="Trebuchet MS" w:eastAsia="Trebuchet MS" w:hAnsi="Trebuchet MS" w:cs="Trebuchet MS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k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e  </w:t>
            </w:r>
            <w:r>
              <w:rPr>
                <w:rFonts w:ascii="Trebuchet MS" w:eastAsia="Trebuchet MS" w:hAnsi="Trebuchet MS" w:cs="Trebuchet MS"/>
                <w:spacing w:val="48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</w:p>
          <w:p w14:paraId="00B8F34E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pr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?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5AB24E" w14:textId="77777777" w:rsidR="00B87611" w:rsidRDefault="00B87611"/>
        </w:tc>
        <w:tc>
          <w:tcPr>
            <w:tcW w:w="1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77324D" w14:textId="77777777" w:rsidR="00B87611" w:rsidRDefault="00B87611"/>
        </w:tc>
        <w:tc>
          <w:tcPr>
            <w:tcW w:w="13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D1A2B8" w14:textId="77777777" w:rsidR="00B87611" w:rsidRDefault="00B87611"/>
        </w:tc>
      </w:tr>
      <w:tr w:rsidR="00B87611" w14:paraId="5125D545" w14:textId="77777777">
        <w:trPr>
          <w:trHeight w:hRule="exact" w:val="288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029C6D" w14:textId="77777777" w:rsidR="00B87611" w:rsidRDefault="00963546">
            <w:pPr>
              <w:spacing w:line="260" w:lineRule="exact"/>
              <w:ind w:left="46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7)</w:t>
            </w:r>
          </w:p>
        </w:tc>
        <w:tc>
          <w:tcPr>
            <w:tcW w:w="4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37BD04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Is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the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d </w:t>
            </w:r>
            <w:r>
              <w:rPr>
                <w:rFonts w:ascii="Trebuchet MS" w:eastAsia="Trebuchet MS" w:hAnsi="Trebuchet MS" w:cs="Trebuchet MS"/>
                <w:spacing w:val="-3"/>
                <w:sz w:val="24"/>
                <w:szCs w:val="24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?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5B1DDD" w14:textId="77777777" w:rsidR="00B87611" w:rsidRDefault="00B87611"/>
        </w:tc>
        <w:tc>
          <w:tcPr>
            <w:tcW w:w="1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959833" w14:textId="77777777" w:rsidR="00B87611" w:rsidRDefault="00B87611"/>
        </w:tc>
        <w:tc>
          <w:tcPr>
            <w:tcW w:w="13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FCD289" w14:textId="77777777" w:rsidR="00B87611" w:rsidRDefault="00B87611"/>
        </w:tc>
      </w:tr>
      <w:tr w:rsidR="00B87611" w14:paraId="706906CE" w14:textId="77777777">
        <w:trPr>
          <w:trHeight w:hRule="exact" w:val="566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738984" w14:textId="77777777" w:rsidR="00B87611" w:rsidRDefault="00963546">
            <w:pPr>
              <w:spacing w:line="260" w:lineRule="exact"/>
              <w:ind w:left="46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8)</w:t>
            </w:r>
          </w:p>
        </w:tc>
        <w:tc>
          <w:tcPr>
            <w:tcW w:w="4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6F516F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Is  </w:t>
            </w:r>
            <w:r>
              <w:rPr>
                <w:rFonts w:ascii="Trebuchet MS" w:eastAsia="Trebuchet MS" w:hAnsi="Trebuchet MS" w:cs="Trebuchet MS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n  </w:t>
            </w:r>
            <w:r>
              <w:rPr>
                <w:rFonts w:ascii="Trebuchet MS" w:eastAsia="Trebuchet MS" w:hAnsi="Trebuchet MS" w:cs="Trebuchet MS"/>
                <w:spacing w:val="5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f  </w:t>
            </w:r>
            <w:r>
              <w:rPr>
                <w:rFonts w:ascii="Trebuchet MS" w:eastAsia="Trebuchet MS" w:hAnsi="Trebuchet MS" w:cs="Trebuchet MS"/>
                <w:spacing w:val="49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k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eho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rs</w:t>
            </w:r>
          </w:p>
          <w:p w14:paraId="33941047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y?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413E7F" w14:textId="77777777" w:rsidR="00B87611" w:rsidRDefault="00B87611"/>
        </w:tc>
        <w:tc>
          <w:tcPr>
            <w:tcW w:w="1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076BA6" w14:textId="77777777" w:rsidR="00B87611" w:rsidRDefault="00B87611"/>
        </w:tc>
        <w:tc>
          <w:tcPr>
            <w:tcW w:w="13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B98D28" w14:textId="77777777" w:rsidR="00B87611" w:rsidRDefault="00B87611"/>
        </w:tc>
      </w:tr>
      <w:tr w:rsidR="00B87611" w14:paraId="562EEFF2" w14:textId="77777777">
        <w:trPr>
          <w:trHeight w:hRule="exact" w:val="848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36ED6C" w14:textId="77777777" w:rsidR="00B87611" w:rsidRDefault="00963546">
            <w:pPr>
              <w:spacing w:line="260" w:lineRule="exact"/>
              <w:ind w:left="46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9)</w:t>
            </w:r>
          </w:p>
        </w:tc>
        <w:tc>
          <w:tcPr>
            <w:tcW w:w="4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3F00F5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Wh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et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r   </w:t>
            </w:r>
            <w:r>
              <w:rPr>
                <w:rFonts w:ascii="Trebuchet MS" w:eastAsia="Trebuchet MS" w:hAnsi="Trebuchet MS" w:cs="Trebuchet MS"/>
                <w:spacing w:val="5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l   </w:t>
            </w:r>
            <w:r>
              <w:rPr>
                <w:rFonts w:ascii="Trebuchet MS" w:eastAsia="Trebuchet MS" w:hAnsi="Trebuchet MS" w:cs="Trebuchet MS"/>
                <w:spacing w:val="53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q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s   </w:t>
            </w:r>
            <w:r>
              <w:rPr>
                <w:rFonts w:ascii="Trebuchet MS" w:eastAsia="Trebuchet MS" w:hAnsi="Trebuchet MS" w:cs="Trebuchet MS"/>
                <w:spacing w:val="53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</w:p>
          <w:p w14:paraId="12147DBD" w14:textId="77777777" w:rsidR="00B87611" w:rsidRDefault="00963546">
            <w:pPr>
              <w:spacing w:before="3" w:line="260" w:lineRule="exact"/>
              <w:ind w:left="102" w:right="68"/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gramStart"/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tu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d </w:t>
            </w:r>
            <w:r>
              <w:rPr>
                <w:rFonts w:ascii="Trebuchet MS" w:eastAsia="Trebuchet MS" w:hAnsi="Trebuchet MS" w:cs="Trebuchet MS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proofErr w:type="gramEnd"/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en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d </w:t>
            </w:r>
            <w:r>
              <w:rPr>
                <w:rFonts w:ascii="Trebuchet MS" w:eastAsia="Trebuchet MS" w:hAnsi="Trebuchet MS" w:cs="Trebuchet MS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n </w:t>
            </w:r>
            <w:r>
              <w:rPr>
                <w:rFonts w:ascii="Trebuchet MS" w:eastAsia="Trebuchet MS" w:hAnsi="Trebuchet MS" w:cs="Trebuchet MS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e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w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h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co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?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28811F" w14:textId="77777777" w:rsidR="00B87611" w:rsidRDefault="00B87611"/>
        </w:tc>
        <w:tc>
          <w:tcPr>
            <w:tcW w:w="1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EE445A" w14:textId="77777777" w:rsidR="00B87611" w:rsidRDefault="00B87611"/>
        </w:tc>
        <w:tc>
          <w:tcPr>
            <w:tcW w:w="13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C0EC1C" w14:textId="77777777" w:rsidR="00B87611" w:rsidRDefault="00B87611"/>
        </w:tc>
      </w:tr>
      <w:tr w:rsidR="00B87611" w14:paraId="113544C3" w14:textId="77777777">
        <w:trPr>
          <w:trHeight w:hRule="exact" w:val="566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B807D4" w14:textId="77777777" w:rsidR="00B87611" w:rsidRDefault="00963546">
            <w:pPr>
              <w:spacing w:line="260" w:lineRule="exact"/>
              <w:ind w:left="46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10)</w:t>
            </w:r>
          </w:p>
        </w:tc>
        <w:tc>
          <w:tcPr>
            <w:tcW w:w="4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1145F3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Wh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et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ype</w:t>
            </w:r>
            <w:r>
              <w:rPr>
                <w:rFonts w:ascii="Trebuchet MS" w:eastAsia="Trebuchet MS" w:hAnsi="Trebuchet MS" w:cs="Trebuchet MS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f</w:t>
            </w:r>
            <w:r>
              <w:rPr>
                <w:rFonts w:ascii="Trebuchet MS" w:eastAsia="Trebuchet MS" w:hAnsi="Trebuchet MS" w:cs="Trebuchet MS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y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</w:p>
          <w:p w14:paraId="6DB577BB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d?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BF35E5" w14:textId="77777777" w:rsidR="00B87611" w:rsidRDefault="00B87611"/>
        </w:tc>
        <w:tc>
          <w:tcPr>
            <w:tcW w:w="1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8380DC" w14:textId="77777777" w:rsidR="00B87611" w:rsidRDefault="00B87611"/>
        </w:tc>
        <w:tc>
          <w:tcPr>
            <w:tcW w:w="13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F35CA1" w14:textId="77777777" w:rsidR="00B87611" w:rsidRDefault="00B87611"/>
        </w:tc>
      </w:tr>
      <w:tr w:rsidR="00B87611" w14:paraId="0076E0C0" w14:textId="77777777">
        <w:trPr>
          <w:trHeight w:hRule="exact" w:val="569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9BB020" w14:textId="77777777" w:rsidR="00B87611" w:rsidRDefault="00963546">
            <w:pPr>
              <w:spacing w:line="260" w:lineRule="exact"/>
              <w:ind w:left="46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11)</w:t>
            </w:r>
          </w:p>
        </w:tc>
        <w:tc>
          <w:tcPr>
            <w:tcW w:w="4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C099CF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Wh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et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58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nc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55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ite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56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</w:p>
          <w:p w14:paraId="65D98066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1FBFF7" w14:textId="77777777" w:rsidR="00B87611" w:rsidRDefault="00B87611"/>
        </w:tc>
        <w:tc>
          <w:tcPr>
            <w:tcW w:w="1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144AB0" w14:textId="77777777" w:rsidR="00B87611" w:rsidRDefault="00B87611"/>
        </w:tc>
        <w:tc>
          <w:tcPr>
            <w:tcW w:w="13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820140" w14:textId="77777777" w:rsidR="00B87611" w:rsidRDefault="00B87611"/>
        </w:tc>
      </w:tr>
      <w:tr w:rsidR="00B87611" w14:paraId="46C8EEF8" w14:textId="77777777">
        <w:trPr>
          <w:trHeight w:hRule="exact" w:val="566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98D9D3" w14:textId="77777777" w:rsidR="00B87611" w:rsidRDefault="00963546">
            <w:pPr>
              <w:spacing w:line="260" w:lineRule="exact"/>
              <w:ind w:left="46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12)</w:t>
            </w:r>
          </w:p>
        </w:tc>
        <w:tc>
          <w:tcPr>
            <w:tcW w:w="4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E956B5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Is</w:t>
            </w:r>
            <w:r>
              <w:rPr>
                <w:rFonts w:ascii="Trebuchet MS" w:eastAsia="Trebuchet MS" w:hAnsi="Trebuchet MS" w:cs="Trebuchet MS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SRS</w:t>
            </w:r>
            <w:r>
              <w:rPr>
                <w:rFonts w:ascii="Trebuchet MS" w:eastAsia="Trebuchet MS" w:hAnsi="Trebuchet MS" w:cs="Trebuchet MS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ocu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t</w:t>
            </w:r>
          </w:p>
          <w:p w14:paraId="4FB04814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gramStart"/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mp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proofErr w:type="gramEnd"/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d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?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C9F771" w14:textId="77777777" w:rsidR="00B87611" w:rsidRDefault="00B87611"/>
        </w:tc>
        <w:tc>
          <w:tcPr>
            <w:tcW w:w="1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266B2A" w14:textId="77777777" w:rsidR="00B87611" w:rsidRDefault="00B87611"/>
        </w:tc>
        <w:tc>
          <w:tcPr>
            <w:tcW w:w="13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E9FE2D" w14:textId="77777777" w:rsidR="00B87611" w:rsidRDefault="00B87611"/>
        </w:tc>
      </w:tr>
      <w:tr w:rsidR="00B87611" w14:paraId="69011811" w14:textId="77777777">
        <w:trPr>
          <w:trHeight w:hRule="exact" w:val="1405"/>
        </w:trPr>
        <w:tc>
          <w:tcPr>
            <w:tcW w:w="905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848C24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mark and Su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g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g</w:t>
            </w:r>
            <w:r>
              <w:rPr>
                <w:rFonts w:ascii="Trebuchet MS" w:eastAsia="Trebuchet MS" w:hAnsi="Trebuchet MS" w:cs="Trebuchet MS"/>
                <w:b/>
                <w:spacing w:val="-2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st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io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ns:</w:t>
            </w:r>
          </w:p>
        </w:tc>
      </w:tr>
    </w:tbl>
    <w:p w14:paraId="6A053FF4" w14:textId="77777777" w:rsidR="00B87611" w:rsidRDefault="00B87611">
      <w:pPr>
        <w:spacing w:before="12" w:line="220" w:lineRule="exact"/>
        <w:rPr>
          <w:sz w:val="22"/>
          <w:szCs w:val="22"/>
        </w:rPr>
      </w:pPr>
    </w:p>
    <w:p w14:paraId="6673768A" w14:textId="77777777" w:rsidR="00B87611" w:rsidRDefault="00963546">
      <w:pPr>
        <w:spacing w:before="28"/>
        <w:ind w:left="10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Name</w:t>
      </w:r>
      <w:r>
        <w:rPr>
          <w:rFonts w:ascii="Trebuchet MS" w:eastAsia="Trebuchet MS" w:hAnsi="Trebuchet MS" w:cs="Trebuchet MS"/>
          <w:b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nd 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ign of </w:t>
      </w:r>
      <w:r>
        <w:rPr>
          <w:rFonts w:ascii="Trebuchet MS" w:eastAsia="Trebuchet MS" w:hAnsi="Trebuchet MS" w:cs="Trebuchet MS"/>
          <w:b/>
          <w:spacing w:val="2"/>
          <w:sz w:val="24"/>
          <w:szCs w:val="24"/>
        </w:rPr>
        <w:t>R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>vi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ewe</w:t>
      </w:r>
      <w:r>
        <w:rPr>
          <w:rFonts w:ascii="Trebuchet MS" w:eastAsia="Trebuchet MS" w:hAnsi="Trebuchet MS" w:cs="Trebuchet MS"/>
          <w:b/>
          <w:sz w:val="24"/>
          <w:szCs w:val="24"/>
        </w:rPr>
        <w:t>rs:</w:t>
      </w:r>
    </w:p>
    <w:p w14:paraId="7697727B" w14:textId="77777777" w:rsidR="00B87611" w:rsidRDefault="00963546">
      <w:pPr>
        <w:spacing w:line="260" w:lineRule="exact"/>
        <w:ind w:left="10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1.</w:t>
      </w:r>
    </w:p>
    <w:p w14:paraId="2B0FDD88" w14:textId="77777777" w:rsidR="00B87611" w:rsidRDefault="00B87611">
      <w:pPr>
        <w:spacing w:line="200" w:lineRule="exact"/>
      </w:pPr>
    </w:p>
    <w:p w14:paraId="1AB28632" w14:textId="77777777" w:rsidR="00B87611" w:rsidRDefault="00B87611">
      <w:pPr>
        <w:spacing w:line="200" w:lineRule="exact"/>
      </w:pPr>
    </w:p>
    <w:p w14:paraId="4DD2F332" w14:textId="77777777" w:rsidR="00B87611" w:rsidRDefault="00B87611">
      <w:pPr>
        <w:spacing w:line="200" w:lineRule="exact"/>
      </w:pPr>
    </w:p>
    <w:p w14:paraId="30C8A67F" w14:textId="77777777" w:rsidR="00B87611" w:rsidRDefault="00B87611">
      <w:pPr>
        <w:spacing w:before="17" w:line="220" w:lineRule="exact"/>
        <w:rPr>
          <w:sz w:val="22"/>
          <w:szCs w:val="22"/>
        </w:rPr>
      </w:pPr>
    </w:p>
    <w:p w14:paraId="1CA82E1B" w14:textId="77777777" w:rsidR="00B87611" w:rsidRDefault="00000000">
      <w:pPr>
        <w:ind w:left="100"/>
        <w:rPr>
          <w:rFonts w:ascii="Trebuchet MS" w:eastAsia="Trebuchet MS" w:hAnsi="Trebuchet MS" w:cs="Trebuchet MS"/>
          <w:sz w:val="24"/>
          <w:szCs w:val="24"/>
        </w:rPr>
        <w:sectPr w:rsidR="00B87611" w:rsidSect="00947A67">
          <w:pgSz w:w="12240" w:h="15840"/>
          <w:pgMar w:top="920" w:right="1140" w:bottom="280" w:left="1160" w:header="0" w:footer="920" w:gutter="0"/>
          <w:cols w:space="720"/>
        </w:sectPr>
      </w:pPr>
      <w:r>
        <w:pict w14:anchorId="66AA93B4">
          <v:group id="_x0000_s2722" style="position:absolute;left:0;text-align:left;margin-left:60pt;margin-top:729.45pt;width:492.1pt;height:4.55pt;z-index:-251668992;mso-position-horizontal-relative:page;mso-position-vertical-relative:page" coordorigin="1200,14589" coordsize="9842,91">
            <v:shape id="_x0000_s2724" style="position:absolute;left:1231;top:14620;width:9780;height:0" coordorigin="1231,14620" coordsize="9780,0" path="m1231,14620r9780,e" filled="f" strokecolor="#612322" strokeweight="3.1pt">
              <v:path arrowok="t"/>
            </v:shape>
            <v:shape id="_x0000_s2723" style="position:absolute;left:1231;top:14671;width:9780;height:0" coordorigin="1231,14671" coordsize="9780,0" path="m1231,14671r9780,e" filled="f" strokecolor="#612322" strokeweight=".82pt">
              <v:path arrowok="t"/>
            </v:shape>
            <w10:wrap anchorx="page" anchory="page"/>
          </v:group>
        </w:pict>
      </w:r>
      <w:r w:rsidR="00963546">
        <w:rPr>
          <w:rFonts w:ascii="Trebuchet MS" w:eastAsia="Trebuchet MS" w:hAnsi="Trebuchet MS" w:cs="Trebuchet MS"/>
          <w:b/>
          <w:spacing w:val="1"/>
          <w:sz w:val="24"/>
          <w:szCs w:val="24"/>
        </w:rPr>
        <w:t>2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.</w:t>
      </w:r>
    </w:p>
    <w:p w14:paraId="7AFD7EB9" w14:textId="77777777" w:rsidR="00B87611" w:rsidRDefault="00000000">
      <w:pPr>
        <w:spacing w:before="59"/>
        <w:ind w:left="320"/>
        <w:rPr>
          <w:rFonts w:ascii="Trebuchet MS" w:eastAsia="Trebuchet MS" w:hAnsi="Trebuchet MS" w:cs="Trebuchet MS"/>
          <w:sz w:val="24"/>
          <w:szCs w:val="24"/>
        </w:rPr>
      </w:pPr>
      <w:r>
        <w:lastRenderedPageBreak/>
        <w:pict w14:anchorId="38F14C5D">
          <v:group id="_x0000_s2701" style="position:absolute;left:0;text-align:left;margin-left:30.3pt;margin-top:36.05pt;width:551.5pt;height:733.55pt;z-index:-251665920;mso-position-horizontal-relative:page;mso-position-vertical-relative:page" coordorigin="606,721" coordsize="11030,14671">
            <v:shape id="_x0000_s2721" style="position:absolute;left:612;top:727;width:29;height:0" coordorigin="612,727" coordsize="29,0" path="m612,727r29,e" filled="f" strokeweight=".58pt">
              <v:path arrowok="t"/>
            </v:shape>
            <v:shape id="_x0000_s2720" style="position:absolute;left:622;top:742;width:10;height:0" coordorigin="622,742" coordsize="10,0" path="m622,742r9,e" filled="f" strokecolor="white" strokeweight="1.06pt">
              <v:path arrowok="t"/>
            </v:shape>
            <v:shape id="_x0000_s2719" style="position:absolute;left:622;top:737;width:19;height:0" coordorigin="622,737" coordsize="19,0" path="m622,737r19,e" filled="f" strokecolor="white" strokeweight=".58pt">
              <v:path arrowok="t"/>
            </v:shape>
            <v:shape id="_x0000_s2718" style="position:absolute;left:641;top:727;width:10961;height:0" coordorigin="641,727" coordsize="10961,0" path="m641,727r10961,e" filled="f" strokeweight=".58pt">
              <v:path arrowok="t"/>
            </v:shape>
            <v:shape id="_x0000_s2717" style="position:absolute;left:641;top:746;width:10961;height:0" coordorigin="641,746" coordsize="10961,0" path="m641,746r10961,e" filled="f" strokeweight=".58pt">
              <v:path arrowok="t"/>
            </v:shape>
            <v:shape id="_x0000_s2716" style="position:absolute;left:11602;top:727;width:29;height:0" coordorigin="11602,727" coordsize="29,0" path="m11602,727r28,e" filled="f" strokeweight=".58pt">
              <v:path arrowok="t"/>
            </v:shape>
            <v:shape id="_x0000_s2715" style="position:absolute;left:11611;top:742;width:10;height:0" coordorigin="11611,742" coordsize="10,0" path="m11611,742r10,e" filled="f" strokecolor="white" strokeweight="1.06pt">
              <v:path arrowok="t"/>
            </v:shape>
            <v:shape id="_x0000_s2714" style="position:absolute;left:11602;top:737;width:19;height:0" coordorigin="11602,737" coordsize="19,0" path="m11602,737r19,e" filled="f" strokecolor="white" strokeweight=".58pt">
              <v:path arrowok="t"/>
            </v:shape>
            <v:shape id="_x0000_s2713" style="position:absolute;left:632;top:732;width:0;height:14650" coordorigin="632,732" coordsize="0,14650" path="m632,732r,14650e" filled="f" strokeweight=".58pt">
              <v:path arrowok="t"/>
            </v:shape>
            <v:shape id="_x0000_s2712" style="position:absolute;left:636;top:751;width:0;height:14611" coordorigin="636,751" coordsize="0,14611" path="m636,751r,14611e" filled="f" strokeweight=".58pt">
              <v:path arrowok="t"/>
            </v:shape>
            <v:shape id="_x0000_s2711" style="position:absolute;left:11610;top:732;width:0;height:14650" coordorigin="11610,732" coordsize="0,14650" path="m11610,732r,14650e" filled="f" strokeweight=".20464mm">
              <v:path arrowok="t"/>
            </v:shape>
            <v:shape id="_x0000_s2710" style="position:absolute;left:11606;top:751;width:0;height:14611" coordorigin="11606,751" coordsize="0,14611" path="m11606,751r,14611e" filled="f" strokeweight=".58pt">
              <v:path arrowok="t"/>
            </v:shape>
            <v:shape id="_x0000_s2709" style="position:absolute;left:612;top:15386;width:29;height:0" coordorigin="612,15386" coordsize="29,0" path="m612,15386r29,e" filled="f" strokeweight=".58pt">
              <v:path arrowok="t"/>
            </v:shape>
            <v:shape id="_x0000_s2708" style="position:absolute;left:622;top:15372;width:10;height:0" coordorigin="622,15372" coordsize="10,0" path="m622,15372r9,e" filled="f" strokecolor="white" strokeweight="1.06pt">
              <v:path arrowok="t"/>
            </v:shape>
            <v:shape id="_x0000_s2707" style="position:absolute;left:622;top:15377;width:19;height:0" coordorigin="622,15377" coordsize="19,0" path="m622,15377r19,e" filled="f" strokecolor="white" strokeweight=".58pt">
              <v:path arrowok="t"/>
            </v:shape>
            <v:shape id="_x0000_s2706" style="position:absolute;left:641;top:15386;width:10961;height:0" coordorigin="641,15386" coordsize="10961,0" path="m641,15386r10961,e" filled="f" strokeweight=".58pt">
              <v:path arrowok="t"/>
            </v:shape>
            <v:shape id="_x0000_s2705" style="position:absolute;left:641;top:15367;width:10961;height:0" coordorigin="641,15367" coordsize="10961,0" path="m641,15367r10961,e" filled="f" strokeweight=".20464mm">
              <v:path arrowok="t"/>
            </v:shape>
            <v:shape id="_x0000_s2704" style="position:absolute;left:11602;top:15386;width:29;height:0" coordorigin="11602,15386" coordsize="29,0" path="m11602,15386r28,e" filled="f" strokeweight=".58pt">
              <v:path arrowok="t"/>
            </v:shape>
            <v:shape id="_x0000_s2703" style="position:absolute;left:11611;top:15372;width:10;height:0" coordorigin="11611,15372" coordsize="10,0" path="m11611,15372r10,e" filled="f" strokecolor="white" strokeweight="1.06pt">
              <v:path arrowok="t"/>
            </v:shape>
            <v:shape id="_x0000_s2702" style="position:absolute;left:11602;top:15377;width:19;height:0" coordorigin="11602,15377" coordsize="19,0" path="m11602,15377r19,e" filled="f" strokecolor="white" strokeweight=".58pt">
              <v:path arrowok="t"/>
            </v:shape>
            <w10:wrap anchorx="page" anchory="page"/>
          </v:group>
        </w:pict>
      </w:r>
      <w:r w:rsidR="00963546">
        <w:rPr>
          <w:rFonts w:ascii="Trebuchet MS" w:eastAsia="Trebuchet MS" w:hAnsi="Trebuchet MS" w:cs="Trebuchet MS"/>
          <w:b/>
          <w:spacing w:val="1"/>
          <w:sz w:val="24"/>
          <w:szCs w:val="24"/>
        </w:rPr>
        <w:t>5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.4</w:t>
      </w:r>
      <w:r w:rsidR="00963546">
        <w:rPr>
          <w:rFonts w:ascii="Trebuchet MS" w:eastAsia="Trebuchet MS" w:hAnsi="Trebuchet MS" w:cs="Trebuchet MS"/>
          <w:b/>
          <w:spacing w:val="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b/>
          <w:spacing w:val="-2"/>
          <w:sz w:val="24"/>
          <w:szCs w:val="24"/>
        </w:rPr>
        <w:t>P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b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je</w:t>
      </w:r>
      <w:r w:rsidR="00963546">
        <w:rPr>
          <w:rFonts w:ascii="Trebuchet MS" w:eastAsia="Trebuchet MS" w:hAnsi="Trebuchet MS" w:cs="Trebuchet MS"/>
          <w:b/>
          <w:spacing w:val="-1"/>
          <w:sz w:val="24"/>
          <w:szCs w:val="24"/>
        </w:rPr>
        <w:t>c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t R</w:t>
      </w:r>
      <w:r w:rsidR="00963546">
        <w:rPr>
          <w:rFonts w:ascii="Trebuchet MS" w:eastAsia="Trebuchet MS" w:hAnsi="Trebuchet MS" w:cs="Trebuchet MS"/>
          <w:b/>
          <w:spacing w:val="-2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vi</w:t>
      </w:r>
      <w:r w:rsidR="00963546"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w</w:t>
      </w:r>
      <w:r w:rsidR="00963546">
        <w:rPr>
          <w:rFonts w:ascii="Trebuchet MS" w:eastAsia="Trebuchet MS" w:hAnsi="Trebuchet MS" w:cs="Trebuchet MS"/>
          <w:b/>
          <w:spacing w:val="1"/>
          <w:sz w:val="24"/>
          <w:szCs w:val="24"/>
        </w:rPr>
        <w:t>-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IV:</w:t>
      </w:r>
      <w:r w:rsidR="00963546">
        <w:rPr>
          <w:rFonts w:ascii="Trebuchet MS" w:eastAsia="Trebuchet MS" w:hAnsi="Trebuchet MS" w:cs="Trebuchet MS"/>
          <w:b/>
          <w:spacing w:val="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b/>
          <w:spacing w:val="-1"/>
          <w:sz w:val="24"/>
          <w:szCs w:val="24"/>
        </w:rPr>
        <w:t>De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sign</w:t>
      </w:r>
    </w:p>
    <w:p w14:paraId="69F372E5" w14:textId="77777777" w:rsidR="00B87611" w:rsidRDefault="00963546">
      <w:pPr>
        <w:spacing w:before="41" w:line="260" w:lineRule="exact"/>
        <w:ind w:left="3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position w:val="-1"/>
          <w:sz w:val="24"/>
          <w:szCs w:val="24"/>
        </w:rPr>
        <w:t>St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u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n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 xml:space="preserve">t 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x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te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t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r p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ta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 xml:space="preserve">n 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n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 xml:space="preserve">g 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gn</w:t>
      </w:r>
    </w:p>
    <w:p w14:paraId="3B8BA66A" w14:textId="77777777" w:rsidR="00B87611" w:rsidRDefault="00B87611">
      <w:pPr>
        <w:spacing w:before="15" w:line="240" w:lineRule="exact"/>
        <w:rPr>
          <w:sz w:val="24"/>
          <w:szCs w:val="24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5077"/>
        <w:gridCol w:w="1080"/>
        <w:gridCol w:w="1136"/>
        <w:gridCol w:w="1469"/>
      </w:tblGrid>
      <w:tr w:rsidR="00B87611" w14:paraId="519199D4" w14:textId="77777777">
        <w:trPr>
          <w:trHeight w:hRule="exact" w:val="566"/>
        </w:trPr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7C0792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Sr.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.</w:t>
            </w:r>
          </w:p>
        </w:tc>
        <w:tc>
          <w:tcPr>
            <w:tcW w:w="5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3B6EC9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Qu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st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io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1613E0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ate</w:t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053FC8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mark</w:t>
            </w:r>
          </w:p>
          <w:p w14:paraId="5D6CB977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/ Gra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e</w:t>
            </w:r>
          </w:p>
        </w:tc>
        <w:tc>
          <w:tcPr>
            <w:tcW w:w="1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13F3F5" w14:textId="77777777" w:rsidR="00B87611" w:rsidRDefault="00963546">
            <w:pPr>
              <w:spacing w:line="260" w:lineRule="exact"/>
              <w:ind w:left="35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Sign of</w:t>
            </w:r>
          </w:p>
          <w:p w14:paraId="2B82BCCC" w14:textId="77777777" w:rsidR="00B87611" w:rsidRDefault="00963546">
            <w:pPr>
              <w:spacing w:line="260" w:lineRule="exact"/>
              <w:ind w:left="4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Guide</w:t>
            </w:r>
          </w:p>
        </w:tc>
      </w:tr>
      <w:tr w:rsidR="00B87611" w14:paraId="088AB655" w14:textId="77777777">
        <w:trPr>
          <w:trHeight w:hRule="exact" w:val="569"/>
        </w:trPr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C72AF0" w14:textId="77777777" w:rsidR="00B87611" w:rsidRDefault="00963546">
            <w:pPr>
              <w:spacing w:line="260" w:lineRule="exact"/>
              <w:ind w:left="46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1)</w:t>
            </w:r>
          </w:p>
        </w:tc>
        <w:tc>
          <w:tcPr>
            <w:tcW w:w="5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C7199F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gram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Are </w:t>
            </w:r>
            <w:r>
              <w:rPr>
                <w:rFonts w:ascii="Trebuchet MS" w:eastAsia="Trebuchet MS" w:hAnsi="Trebuchet MS" w:cs="Trebuchet MS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q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proofErr w:type="gramEnd"/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f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ect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d </w:t>
            </w:r>
            <w:r>
              <w:rPr>
                <w:rFonts w:ascii="Trebuchet MS" w:eastAsia="Trebuchet MS" w:hAnsi="Trebuchet MS" w:cs="Trebuchet MS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n </w:t>
            </w:r>
            <w:r>
              <w:rPr>
                <w:rFonts w:ascii="Trebuchet MS" w:eastAsia="Trebuchet MS" w:hAnsi="Trebuchet MS" w:cs="Trebuchet MS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e </w:t>
            </w:r>
            <w:r>
              <w:rPr>
                <w:rFonts w:ascii="Trebuchet MS" w:eastAsia="Trebuchet MS" w:hAnsi="Trebuchet MS" w:cs="Trebuchet MS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5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y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</w:p>
          <w:p w14:paraId="192EB9D6" w14:textId="77777777" w:rsidR="00B87611" w:rsidRDefault="00963546">
            <w:pPr>
              <w:spacing w:before="2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tu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?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9C0EC0" w14:textId="77777777" w:rsidR="00B87611" w:rsidRDefault="00B87611"/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EEA494" w14:textId="77777777" w:rsidR="00B87611" w:rsidRDefault="00B87611"/>
        </w:tc>
        <w:tc>
          <w:tcPr>
            <w:tcW w:w="1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2CB0E2" w14:textId="77777777" w:rsidR="00B87611" w:rsidRDefault="00B87611"/>
        </w:tc>
      </w:tr>
      <w:tr w:rsidR="00B87611" w14:paraId="2F7CA470" w14:textId="77777777">
        <w:trPr>
          <w:trHeight w:hRule="exact" w:val="566"/>
        </w:trPr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818177" w14:textId="77777777" w:rsidR="00B87611" w:rsidRDefault="00963546">
            <w:pPr>
              <w:spacing w:line="260" w:lineRule="exact"/>
              <w:ind w:left="46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2)</w:t>
            </w:r>
          </w:p>
        </w:tc>
        <w:tc>
          <w:tcPr>
            <w:tcW w:w="5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50A0FA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Do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s  </w:t>
            </w:r>
            <w:r>
              <w:rPr>
                <w:rFonts w:ascii="Trebuchet MS" w:eastAsia="Trebuchet MS" w:hAnsi="Trebuchet MS" w:cs="Trebuchet MS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e  </w:t>
            </w:r>
            <w:r>
              <w:rPr>
                <w:rFonts w:ascii="Trebuchet MS" w:eastAsia="Trebuchet MS" w:hAnsi="Trebuchet MS" w:cs="Trebuchet MS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gn  </w:t>
            </w:r>
            <w:r>
              <w:rPr>
                <w:rFonts w:ascii="Trebuchet MS" w:eastAsia="Trebuchet MS" w:hAnsi="Trebuchet MS" w:cs="Trebuchet MS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t  </w:t>
            </w:r>
            <w:r>
              <w:rPr>
                <w:rFonts w:ascii="Trebuchet MS" w:eastAsia="Trebuchet MS" w:hAnsi="Trebuchet MS" w:cs="Trebuchet MS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b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h  </w:t>
            </w:r>
            <w:r>
              <w:rPr>
                <w:rFonts w:ascii="Trebuchet MS" w:eastAsia="Trebuchet MS" w:hAnsi="Trebuchet MS" w:cs="Trebuchet MS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je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t</w:t>
            </w:r>
          </w:p>
          <w:p w14:paraId="733C5C20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(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uc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)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 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ject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go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ls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?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A73880" w14:textId="77777777" w:rsidR="00B87611" w:rsidRDefault="00B87611"/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2F7086" w14:textId="77777777" w:rsidR="00B87611" w:rsidRDefault="00B87611"/>
        </w:tc>
        <w:tc>
          <w:tcPr>
            <w:tcW w:w="1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FC9F6C" w14:textId="77777777" w:rsidR="00B87611" w:rsidRDefault="00B87611"/>
        </w:tc>
      </w:tr>
      <w:tr w:rsidR="00B87611" w14:paraId="6BE98EE3" w14:textId="77777777">
        <w:trPr>
          <w:trHeight w:hRule="exact" w:val="566"/>
        </w:trPr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BD2AFC" w14:textId="77777777" w:rsidR="00B87611" w:rsidRDefault="00963546">
            <w:pPr>
              <w:spacing w:line="260" w:lineRule="exact"/>
              <w:ind w:left="46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3)</w:t>
            </w:r>
          </w:p>
        </w:tc>
        <w:tc>
          <w:tcPr>
            <w:tcW w:w="5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26FEA3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Do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gn</w:t>
            </w:r>
            <w:r>
              <w:rPr>
                <w:rFonts w:ascii="Trebuchet MS" w:eastAsia="Trebuchet MS" w:hAnsi="Trebuchet MS" w:cs="Trebuchet MS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fr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</w:p>
          <w:p w14:paraId="0A0354B6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q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en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?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D58504" w14:textId="77777777" w:rsidR="00B87611" w:rsidRDefault="00B87611"/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5CAC14" w14:textId="77777777" w:rsidR="00B87611" w:rsidRDefault="00B87611"/>
        </w:tc>
        <w:tc>
          <w:tcPr>
            <w:tcW w:w="1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4270AF" w14:textId="77777777" w:rsidR="00B87611" w:rsidRDefault="00B87611"/>
        </w:tc>
      </w:tr>
      <w:tr w:rsidR="00B87611" w14:paraId="4B858248" w14:textId="77777777">
        <w:trPr>
          <w:trHeight w:hRule="exact" w:val="569"/>
        </w:trPr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1B85D5" w14:textId="77777777" w:rsidR="00B87611" w:rsidRDefault="00963546">
            <w:pPr>
              <w:spacing w:line="260" w:lineRule="exact"/>
              <w:ind w:left="46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4)</w:t>
            </w:r>
          </w:p>
        </w:tc>
        <w:tc>
          <w:tcPr>
            <w:tcW w:w="5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EA47D3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Is   </w:t>
            </w:r>
            <w:r>
              <w:rPr>
                <w:rFonts w:ascii="Trebuchet MS" w:eastAsia="Trebuchet MS" w:hAnsi="Trebuchet MS" w:cs="Trebuchet MS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ff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ec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ve   </w:t>
            </w:r>
            <w:r>
              <w:rPr>
                <w:rFonts w:ascii="Trebuchet MS" w:eastAsia="Trebuchet MS" w:hAnsi="Trebuchet MS" w:cs="Trebuchet MS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y   </w:t>
            </w:r>
            <w:r>
              <w:rPr>
                <w:rFonts w:ascii="Trebuchet MS" w:eastAsia="Trebuchet MS" w:hAnsi="Trebuchet MS" w:cs="Trebuchet MS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v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d   </w:t>
            </w:r>
            <w:r>
              <w:rPr>
                <w:rFonts w:ascii="Trebuchet MS" w:eastAsia="Trebuchet MS" w:hAnsi="Trebuchet MS" w:cs="Trebuchet MS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</w:p>
          <w:p w14:paraId="12D21E7B" w14:textId="77777777" w:rsidR="00B87611" w:rsidRDefault="00963546">
            <w:pPr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3"/>
                <w:sz w:val="24"/>
                <w:szCs w:val="24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un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on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all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y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?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E80A56" w14:textId="77777777" w:rsidR="00B87611" w:rsidRDefault="00B87611"/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E13AD0" w14:textId="77777777" w:rsidR="00B87611" w:rsidRDefault="00B87611"/>
        </w:tc>
        <w:tc>
          <w:tcPr>
            <w:tcW w:w="1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9A38E5" w14:textId="77777777" w:rsidR="00B87611" w:rsidRDefault="00B87611"/>
        </w:tc>
      </w:tr>
      <w:tr w:rsidR="00B87611" w14:paraId="1CB6A3D5" w14:textId="77777777">
        <w:trPr>
          <w:trHeight w:hRule="exact" w:val="566"/>
        </w:trPr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E3DCDF" w14:textId="77777777" w:rsidR="00B87611" w:rsidRDefault="00963546">
            <w:pPr>
              <w:spacing w:line="260" w:lineRule="exact"/>
              <w:ind w:left="46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5)</w:t>
            </w:r>
          </w:p>
        </w:tc>
        <w:tc>
          <w:tcPr>
            <w:tcW w:w="5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9D333F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Are</w:t>
            </w:r>
            <w:r>
              <w:rPr>
                <w:rFonts w:ascii="Trebuchet MS" w:eastAsia="Trebuchet MS" w:hAnsi="Trebuchet MS" w:cs="Trebuchet MS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tu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</w:t>
            </w:r>
            <w:r>
              <w:rPr>
                <w:rFonts w:ascii="Trebuchet MS" w:eastAsia="Trebuchet MS" w:hAnsi="Trebuchet MS" w:cs="Trebuchet MS"/>
                <w:spacing w:val="-3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ms</w:t>
            </w:r>
            <w:r>
              <w:rPr>
                <w:rFonts w:ascii="Trebuchet MS" w:eastAsia="Trebuchet MS" w:hAnsi="Trebuchet MS" w:cs="Trebuchet MS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(</w:t>
            </w:r>
            <w:r>
              <w:rPr>
                <w:rFonts w:ascii="Trebuchet MS" w:eastAsia="Trebuchet MS" w:hAnsi="Trebuchet MS" w:cs="Trebuchet MS"/>
                <w:spacing w:val="2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ss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,</w:t>
            </w:r>
            <w:r>
              <w:rPr>
                <w:rFonts w:ascii="Trebuchet MS" w:eastAsia="Trebuchet MS" w:hAnsi="Trebuchet MS" w:cs="Trebuchet MS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bj</w:t>
            </w:r>
            <w:r>
              <w:rPr>
                <w:rFonts w:ascii="Trebuchet MS" w:eastAsia="Trebuchet MS" w:hAnsi="Trebuchet MS" w:cs="Trebuchet MS"/>
                <w:spacing w:val="2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,</w:t>
            </w:r>
            <w:r>
              <w:rPr>
                <w:rFonts w:ascii="Trebuchet MS" w:eastAsia="Trebuchet MS" w:hAnsi="Trebuchet MS" w:cs="Trebuchet MS"/>
                <w:spacing w:val="3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</w:t>
            </w:r>
            <w:proofErr w:type="spellEnd"/>
            <w:r>
              <w:rPr>
                <w:rFonts w:ascii="Trebuchet MS" w:eastAsia="Trebuchet MS" w:hAnsi="Trebuchet MS" w:cs="Trebuchet MS"/>
                <w:sz w:val="24"/>
                <w:szCs w:val="24"/>
              </w:rPr>
              <w:t>)</w:t>
            </w:r>
          </w:p>
          <w:p w14:paraId="5CC3E8BA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w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ine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?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C4168A" w14:textId="77777777" w:rsidR="00B87611" w:rsidRDefault="00B87611"/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A18659" w14:textId="77777777" w:rsidR="00B87611" w:rsidRDefault="00B87611"/>
        </w:tc>
        <w:tc>
          <w:tcPr>
            <w:tcW w:w="1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ABD27C" w14:textId="77777777" w:rsidR="00B87611" w:rsidRDefault="00B87611"/>
        </w:tc>
      </w:tr>
      <w:tr w:rsidR="00B87611" w14:paraId="004695A4" w14:textId="77777777">
        <w:trPr>
          <w:trHeight w:hRule="exact" w:val="847"/>
        </w:trPr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B7F27B" w14:textId="77777777" w:rsidR="00B87611" w:rsidRDefault="00963546">
            <w:pPr>
              <w:spacing w:line="260" w:lineRule="exact"/>
              <w:ind w:left="46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6)</w:t>
            </w:r>
          </w:p>
        </w:tc>
        <w:tc>
          <w:tcPr>
            <w:tcW w:w="5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DE12D5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Are</w:t>
            </w:r>
            <w:r>
              <w:rPr>
                <w:rFonts w:ascii="Trebuchet MS" w:eastAsia="Trebuchet MS" w:hAnsi="Trebuchet MS" w:cs="Trebuchet MS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ocia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y</w:t>
            </w:r>
            <w:r>
              <w:rPr>
                <w:rFonts w:ascii="Trebuchet MS" w:eastAsia="Trebuchet MS" w:hAnsi="Trebuchet MS" w:cs="Trebuchet MS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in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</w:p>
          <w:p w14:paraId="0E85270F" w14:textId="77777777" w:rsidR="00B87611" w:rsidRDefault="00963546">
            <w:pPr>
              <w:spacing w:before="5" w:line="260" w:lineRule="exact"/>
              <w:ind w:left="102" w:right="67"/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gramStart"/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too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?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  <w:sz w:val="24"/>
                <w:szCs w:val="24"/>
              </w:rPr>
              <w:t>Is</w:t>
            </w:r>
            <w:r>
              <w:rPr>
                <w:rFonts w:ascii="Trebuchet MS" w:eastAsia="Trebuchet MS" w:hAnsi="Trebuchet MS" w:cs="Trebuchet MS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w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hic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v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de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w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hic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h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v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)?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382E56" w14:textId="77777777" w:rsidR="00B87611" w:rsidRDefault="00B87611"/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566272" w14:textId="77777777" w:rsidR="00B87611" w:rsidRDefault="00B87611"/>
        </w:tc>
        <w:tc>
          <w:tcPr>
            <w:tcW w:w="1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0B9B03" w14:textId="77777777" w:rsidR="00B87611" w:rsidRDefault="00B87611"/>
        </w:tc>
      </w:tr>
      <w:tr w:rsidR="00B87611" w14:paraId="1656333D" w14:textId="77777777">
        <w:trPr>
          <w:trHeight w:hRule="exact" w:val="845"/>
        </w:trPr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E755FF" w14:textId="77777777" w:rsidR="00B87611" w:rsidRDefault="00963546">
            <w:pPr>
              <w:spacing w:line="260" w:lineRule="exact"/>
              <w:ind w:left="46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7)</w:t>
            </w:r>
          </w:p>
        </w:tc>
        <w:tc>
          <w:tcPr>
            <w:tcW w:w="5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DAF1EC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Are</w:t>
            </w:r>
            <w:r>
              <w:rPr>
                <w:rFonts w:ascii="Trebuchet MS" w:eastAsia="Trebuchet MS" w:hAnsi="Trebuchet MS" w:cs="Trebuchet MS"/>
                <w:spacing w:val="48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48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48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45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?</w:t>
            </w:r>
          </w:p>
          <w:p w14:paraId="197FF49B" w14:textId="77777777" w:rsidR="00B87611" w:rsidRDefault="00963546">
            <w:pPr>
              <w:spacing w:before="2" w:line="260" w:lineRule="exact"/>
              <w:ind w:left="102" w:right="65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(</w:t>
            </w:r>
            <w:proofErr w:type="gram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W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ha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t </w:t>
            </w:r>
            <w:r>
              <w:rPr>
                <w:rFonts w:ascii="Trebuchet MS" w:eastAsia="Trebuchet MS" w:hAnsi="Trebuchet MS" w:cs="Trebuchet MS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y</w:t>
            </w:r>
            <w:proofErr w:type="gramEnd"/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t </w:t>
            </w:r>
            <w:r>
              <w:rPr>
                <w:rFonts w:ascii="Trebuchet MS" w:eastAsia="Trebuchet MS" w:hAnsi="Trebuchet MS" w:cs="Trebuchet MS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n </w:t>
            </w:r>
            <w:r>
              <w:rPr>
                <w:rFonts w:ascii="Trebuchet MS" w:eastAsia="Trebuchet MS" w:hAnsi="Trebuchet MS" w:cs="Trebuchet MS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e </w:t>
            </w:r>
            <w:r>
              <w:rPr>
                <w:rFonts w:ascii="Trebuchet MS" w:eastAsia="Trebuchet MS" w:hAnsi="Trebuchet MS" w:cs="Trebuchet MS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tu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 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gn d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cu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en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?)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D79A2D" w14:textId="77777777" w:rsidR="00B87611" w:rsidRDefault="00B87611"/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428F35" w14:textId="77777777" w:rsidR="00B87611" w:rsidRDefault="00B87611"/>
        </w:tc>
        <w:tc>
          <w:tcPr>
            <w:tcW w:w="1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7CBC72" w14:textId="77777777" w:rsidR="00B87611" w:rsidRDefault="00B87611"/>
        </w:tc>
      </w:tr>
      <w:tr w:rsidR="00B87611" w14:paraId="7BC2BAF4" w14:textId="77777777">
        <w:trPr>
          <w:trHeight w:hRule="exact" w:val="290"/>
        </w:trPr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F86C21" w14:textId="77777777" w:rsidR="00B87611" w:rsidRDefault="00963546">
            <w:pPr>
              <w:spacing w:line="260" w:lineRule="exact"/>
              <w:ind w:left="46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8)</w:t>
            </w:r>
          </w:p>
        </w:tc>
        <w:tc>
          <w:tcPr>
            <w:tcW w:w="5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58CD9B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Is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inhe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an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ppr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ate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y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d?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D4A62D" w14:textId="77777777" w:rsidR="00B87611" w:rsidRDefault="00B87611"/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F7D15B" w14:textId="77777777" w:rsidR="00B87611" w:rsidRDefault="00B87611"/>
        </w:tc>
        <w:tc>
          <w:tcPr>
            <w:tcW w:w="1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27750F" w14:textId="77777777" w:rsidR="00B87611" w:rsidRDefault="00B87611"/>
        </w:tc>
      </w:tr>
      <w:tr w:rsidR="00B87611" w14:paraId="7BA66B00" w14:textId="77777777">
        <w:trPr>
          <w:trHeight w:hRule="exact" w:val="567"/>
        </w:trPr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8B222A" w14:textId="77777777" w:rsidR="00B87611" w:rsidRDefault="00963546">
            <w:pPr>
              <w:spacing w:line="260" w:lineRule="exact"/>
              <w:ind w:left="46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9)</w:t>
            </w:r>
          </w:p>
        </w:tc>
        <w:tc>
          <w:tcPr>
            <w:tcW w:w="5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AAAB75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Are  </w:t>
            </w:r>
            <w:r>
              <w:rPr>
                <w:rFonts w:ascii="Trebuchet MS" w:eastAsia="Trebuchet MS" w:hAnsi="Trebuchet MS" w:cs="Trebuchet MS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e  </w:t>
            </w:r>
            <w:r>
              <w:rPr>
                <w:rFonts w:ascii="Trebuchet MS" w:eastAsia="Trebuchet MS" w:hAnsi="Trebuchet MS" w:cs="Trebuchet MS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s  </w:t>
            </w:r>
            <w:r>
              <w:rPr>
                <w:rFonts w:ascii="Trebuchet MS" w:eastAsia="Trebuchet MS" w:hAnsi="Trebuchet MS" w:cs="Trebuchet MS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n  </w:t>
            </w:r>
            <w:r>
              <w:rPr>
                <w:rFonts w:ascii="Trebuchet MS" w:eastAsia="Trebuchet MS" w:hAnsi="Trebuchet MS" w:cs="Trebuchet MS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e  </w:t>
            </w:r>
            <w:r>
              <w:rPr>
                <w:rFonts w:ascii="Trebuchet MS" w:eastAsia="Trebuchet MS" w:hAnsi="Trebuchet MS" w:cs="Trebuchet MS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e  </w:t>
            </w:r>
            <w:r>
              <w:rPr>
                <w:rFonts w:ascii="Trebuchet MS" w:eastAsia="Trebuchet MS" w:hAnsi="Trebuchet MS" w:cs="Trebuchet MS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</w:p>
          <w:p w14:paraId="0A806745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</w:t>
            </w:r>
            <w:r>
              <w:rPr>
                <w:rFonts w:ascii="Trebuchet MS" w:eastAsia="Trebuchet MS" w:hAnsi="Trebuchet MS" w:cs="Trebuchet MS"/>
                <w:spacing w:val="-3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 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d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n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c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?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068BA5" w14:textId="77777777" w:rsidR="00B87611" w:rsidRDefault="00B87611"/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282104" w14:textId="77777777" w:rsidR="00B87611" w:rsidRDefault="00B87611"/>
        </w:tc>
        <w:tc>
          <w:tcPr>
            <w:tcW w:w="1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877BD5" w14:textId="77777777" w:rsidR="00B87611" w:rsidRDefault="00B87611"/>
        </w:tc>
      </w:tr>
      <w:tr w:rsidR="00B87611" w14:paraId="62426615" w14:textId="77777777">
        <w:trPr>
          <w:trHeight w:hRule="exact" w:val="288"/>
        </w:trPr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63C9EC" w14:textId="77777777" w:rsidR="00B87611" w:rsidRDefault="00963546">
            <w:pPr>
              <w:spacing w:line="260" w:lineRule="exact"/>
              <w:ind w:left="46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10)</w:t>
            </w:r>
          </w:p>
        </w:tc>
        <w:tc>
          <w:tcPr>
            <w:tcW w:w="5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46445E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Are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b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jec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used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q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</w:t>
            </w:r>
            <w:r>
              <w:rPr>
                <w:rFonts w:ascii="Trebuchet MS" w:eastAsia="Trebuchet MS" w:hAnsi="Trebuchet MS" w:cs="Trebuchet MS"/>
                <w:spacing w:val="-3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m?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B997A0" w14:textId="77777777" w:rsidR="00B87611" w:rsidRDefault="00B87611"/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FAA7EC" w14:textId="77777777" w:rsidR="00B87611" w:rsidRDefault="00B87611"/>
        </w:tc>
        <w:tc>
          <w:tcPr>
            <w:tcW w:w="1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08D790" w14:textId="77777777" w:rsidR="00B87611" w:rsidRDefault="00B87611"/>
        </w:tc>
      </w:tr>
      <w:tr w:rsidR="00B87611" w14:paraId="0B9056AC" w14:textId="77777777">
        <w:trPr>
          <w:trHeight w:hRule="exact" w:val="569"/>
        </w:trPr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532B5E" w14:textId="77777777" w:rsidR="00B87611" w:rsidRDefault="00963546">
            <w:pPr>
              <w:spacing w:line="260" w:lineRule="exact"/>
              <w:ind w:left="46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11)</w:t>
            </w:r>
          </w:p>
        </w:tc>
        <w:tc>
          <w:tcPr>
            <w:tcW w:w="5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B372AB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Are  </w:t>
            </w:r>
            <w:r>
              <w:rPr>
                <w:rFonts w:ascii="Trebuchet MS" w:eastAsia="Trebuchet MS" w:hAnsi="Trebuchet MS" w:cs="Trebuchet MS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e  </w:t>
            </w:r>
            <w:r>
              <w:rPr>
                <w:rFonts w:ascii="Trebuchet MS" w:eastAsia="Trebuchet MS" w:hAnsi="Trebuchet MS" w:cs="Trebuchet MS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ymbo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s  </w:t>
            </w:r>
            <w:r>
              <w:rPr>
                <w:rFonts w:ascii="Trebuchet MS" w:eastAsia="Trebuchet MS" w:hAnsi="Trebuchet MS" w:cs="Trebuchet MS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d  </w:t>
            </w:r>
            <w:r>
              <w:rPr>
                <w:rFonts w:ascii="Trebuchet MS" w:eastAsia="Trebuchet MS" w:hAnsi="Trebuchet MS" w:cs="Trebuchet MS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n  </w:t>
            </w:r>
            <w:r>
              <w:rPr>
                <w:rFonts w:ascii="Trebuchet MS" w:eastAsia="Trebuchet MS" w:hAnsi="Trebuchet MS" w:cs="Trebuchet MS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l  </w:t>
            </w:r>
            <w:r>
              <w:rPr>
                <w:rFonts w:ascii="Trebuchet MS" w:eastAsia="Trebuchet MS" w:hAnsi="Trebuchet MS" w:cs="Trebuchet MS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</w:p>
          <w:p w14:paraId="1442C278" w14:textId="77777777" w:rsidR="00B87611" w:rsidRDefault="00963546">
            <w:pPr>
              <w:spacing w:before="2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on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 to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UML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tan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?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2B3FD9" w14:textId="77777777" w:rsidR="00B87611" w:rsidRDefault="00B87611"/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3D41E5" w14:textId="77777777" w:rsidR="00B87611" w:rsidRDefault="00B87611"/>
        </w:tc>
        <w:tc>
          <w:tcPr>
            <w:tcW w:w="1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15D4C5" w14:textId="77777777" w:rsidR="00B87611" w:rsidRDefault="00B87611"/>
        </w:tc>
      </w:tr>
      <w:tr w:rsidR="00B87611" w14:paraId="53EBA274" w14:textId="77777777">
        <w:trPr>
          <w:trHeight w:hRule="exact" w:val="845"/>
        </w:trPr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59B470" w14:textId="77777777" w:rsidR="00B87611" w:rsidRDefault="00963546">
            <w:pPr>
              <w:spacing w:line="260" w:lineRule="exact"/>
              <w:ind w:left="46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12)</w:t>
            </w:r>
          </w:p>
        </w:tc>
        <w:tc>
          <w:tcPr>
            <w:tcW w:w="5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6C101D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Are   </w:t>
            </w:r>
            <w:r>
              <w:rPr>
                <w:rFonts w:ascii="Trebuchet MS" w:eastAsia="Trebuchet MS" w:hAnsi="Trebuchet MS" w:cs="Trebuchet MS"/>
                <w:spacing w:val="60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b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ha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v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l   </w:t>
            </w:r>
            <w:r>
              <w:rPr>
                <w:rFonts w:ascii="Trebuchet MS" w:eastAsia="Trebuchet MS" w:hAnsi="Trebuchet MS" w:cs="Trebuchet MS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ms </w:t>
            </w:r>
            <w:proofErr w:type="gram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  </w:t>
            </w:r>
            <w:r>
              <w:rPr>
                <w:rFonts w:ascii="Trebuchet MS" w:eastAsia="Trebuchet MS" w:hAnsi="Trebuchet MS" w:cs="Trebuchet MS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e   </w:t>
            </w:r>
            <w:r>
              <w:rPr>
                <w:rFonts w:ascii="Trebuchet MS" w:eastAsia="Trebuchet MS" w:hAnsi="Trebuchet MS" w:cs="Trebuchet MS"/>
                <w:spacing w:val="59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,</w:t>
            </w:r>
          </w:p>
          <w:p w14:paraId="7BB32A28" w14:textId="77777777" w:rsidR="00B87611" w:rsidRDefault="00963546">
            <w:pPr>
              <w:spacing w:before="2" w:line="260" w:lineRule="exact"/>
              <w:ind w:left="102" w:right="68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q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,</w:t>
            </w:r>
            <w:r>
              <w:rPr>
                <w:rFonts w:ascii="Trebuchet MS" w:eastAsia="Trebuchet MS" w:hAnsi="Trebuchet MS" w:cs="Trebuchet MS"/>
                <w:spacing w:val="65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ac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v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y,</w:t>
            </w:r>
            <w:r>
              <w:rPr>
                <w:rFonts w:ascii="Trebuchet MS" w:eastAsia="Trebuchet MS" w:hAnsi="Trebuchet MS" w:cs="Trebuchet MS"/>
                <w:spacing w:val="64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tc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.)</w:t>
            </w:r>
            <w:r>
              <w:rPr>
                <w:rFonts w:ascii="Trebuchet MS" w:eastAsia="Trebuchet MS" w:hAnsi="Trebuchet MS" w:cs="Trebuchet MS"/>
                <w:spacing w:val="65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w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63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65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d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too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?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654A07" w14:textId="77777777" w:rsidR="00B87611" w:rsidRDefault="00B87611"/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D5AE01" w14:textId="77777777" w:rsidR="00B87611" w:rsidRDefault="00B87611"/>
        </w:tc>
        <w:tc>
          <w:tcPr>
            <w:tcW w:w="1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8156CC" w14:textId="77777777" w:rsidR="00B87611" w:rsidRDefault="00B87611"/>
        </w:tc>
      </w:tr>
      <w:tr w:rsidR="00B87611" w14:paraId="08178F08" w14:textId="77777777">
        <w:trPr>
          <w:trHeight w:hRule="exact" w:val="569"/>
        </w:trPr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C42DE3" w14:textId="77777777" w:rsidR="00B87611" w:rsidRDefault="00963546">
            <w:pPr>
              <w:spacing w:line="260" w:lineRule="exact"/>
              <w:ind w:left="46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13)</w:t>
            </w:r>
          </w:p>
        </w:tc>
        <w:tc>
          <w:tcPr>
            <w:tcW w:w="5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21069A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Do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ha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v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y</w:t>
            </w:r>
            <w:r>
              <w:rPr>
                <w:rFonts w:ascii="Trebuchet MS" w:eastAsia="Trebuchet MS" w:hAnsi="Trebuchet MS" w:cs="Trebuchet MS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f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rs</w:t>
            </w:r>
          </w:p>
          <w:p w14:paraId="44071112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d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/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?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26B22F" w14:textId="77777777" w:rsidR="00B87611" w:rsidRDefault="00B87611"/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8E9C54" w14:textId="77777777" w:rsidR="00B87611" w:rsidRDefault="00B87611"/>
        </w:tc>
        <w:tc>
          <w:tcPr>
            <w:tcW w:w="1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100188" w14:textId="77777777" w:rsidR="00B87611" w:rsidRDefault="00B87611"/>
        </w:tc>
      </w:tr>
      <w:tr w:rsidR="00B87611" w14:paraId="751F563B" w14:textId="77777777">
        <w:trPr>
          <w:trHeight w:hRule="exact" w:val="567"/>
        </w:trPr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D6EA78" w14:textId="77777777" w:rsidR="00B87611" w:rsidRDefault="00963546">
            <w:pPr>
              <w:spacing w:line="260" w:lineRule="exact"/>
              <w:ind w:left="46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14)</w:t>
            </w:r>
          </w:p>
        </w:tc>
        <w:tc>
          <w:tcPr>
            <w:tcW w:w="5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EDB8C9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Do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q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en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wi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</w:p>
          <w:p w14:paraId="47D6E3E4" w14:textId="77777777" w:rsidR="00B87611" w:rsidRDefault="00963546">
            <w:pPr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</w:t>
            </w:r>
            <w:r>
              <w:rPr>
                <w:rFonts w:ascii="Trebuchet MS" w:eastAsia="Trebuchet MS" w:hAnsi="Trebuchet MS" w:cs="Trebuchet MS"/>
                <w:spacing w:val="-3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m?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F178D3" w14:textId="77777777" w:rsidR="00B87611" w:rsidRDefault="00B87611"/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B4E5B5" w14:textId="77777777" w:rsidR="00B87611" w:rsidRDefault="00B87611"/>
        </w:tc>
        <w:tc>
          <w:tcPr>
            <w:tcW w:w="1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DD2D4B" w14:textId="77777777" w:rsidR="00B87611" w:rsidRDefault="00B87611"/>
        </w:tc>
      </w:tr>
      <w:tr w:rsidR="00B87611" w14:paraId="5A6178A6" w14:textId="77777777">
        <w:trPr>
          <w:trHeight w:hRule="exact" w:val="566"/>
        </w:trPr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3C1A48" w14:textId="77777777" w:rsidR="00B87611" w:rsidRDefault="00963546">
            <w:pPr>
              <w:spacing w:line="260" w:lineRule="exact"/>
              <w:ind w:left="46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15)</w:t>
            </w:r>
          </w:p>
        </w:tc>
        <w:tc>
          <w:tcPr>
            <w:tcW w:w="5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C917F1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Is</w:t>
            </w:r>
            <w:r>
              <w:rPr>
                <w:rFonts w:ascii="Trebuchet MS" w:eastAsia="Trebuchet MS" w:hAnsi="Trebuchet MS" w:cs="Trebuchet MS"/>
                <w:spacing w:val="66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g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ion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/</w:t>
            </w:r>
            <w:r>
              <w:rPr>
                <w:rFonts w:ascii="Trebuchet MS" w:eastAsia="Trebuchet MS" w:hAnsi="Trebuchet MS" w:cs="Trebuchet MS"/>
                <w:spacing w:val="63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co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65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(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pacing w:val="4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d)</w:t>
            </w:r>
            <w:r>
              <w:rPr>
                <w:rFonts w:ascii="Trebuchet MS" w:eastAsia="Trebuchet MS" w:hAnsi="Trebuchet MS" w:cs="Trebuchet MS"/>
                <w:spacing w:val="65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y</w:t>
            </w:r>
          </w:p>
          <w:p w14:paraId="27A865F3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f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un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to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d?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5BD640" w14:textId="77777777" w:rsidR="00B87611" w:rsidRDefault="00B87611"/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3706DB" w14:textId="77777777" w:rsidR="00B87611" w:rsidRDefault="00B87611"/>
        </w:tc>
        <w:tc>
          <w:tcPr>
            <w:tcW w:w="1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0EBC7B" w14:textId="77777777" w:rsidR="00B87611" w:rsidRDefault="00B87611"/>
        </w:tc>
      </w:tr>
      <w:tr w:rsidR="00B87611" w14:paraId="07052ED3" w14:textId="77777777">
        <w:trPr>
          <w:trHeight w:hRule="exact" w:val="569"/>
        </w:trPr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5E5A75" w14:textId="77777777" w:rsidR="00B87611" w:rsidRDefault="00963546">
            <w:pPr>
              <w:spacing w:line="260" w:lineRule="exact"/>
              <w:ind w:left="46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16)</w:t>
            </w:r>
          </w:p>
        </w:tc>
        <w:tc>
          <w:tcPr>
            <w:tcW w:w="5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C138C3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Wh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re</w:t>
            </w:r>
            <w:r>
              <w:rPr>
                <w:rFonts w:ascii="Trebuchet MS" w:eastAsia="Trebuchet MS" w:hAnsi="Trebuchet MS" w:cs="Trebuchet MS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</w:t>
            </w:r>
            <w:r>
              <w:rPr>
                <w:rFonts w:ascii="Trebuchet MS" w:eastAsia="Trebuchet MS" w:hAnsi="Trebuchet MS" w:cs="Trebuchet MS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y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’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</w:p>
          <w:p w14:paraId="3DAB46CA" w14:textId="77777777" w:rsidR="00B87611" w:rsidRDefault="00963546">
            <w:pPr>
              <w:spacing w:before="2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dyn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b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ha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v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r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ect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y?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C784D4" w14:textId="77777777" w:rsidR="00B87611" w:rsidRDefault="00B87611"/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3FA3DC" w14:textId="77777777" w:rsidR="00B87611" w:rsidRDefault="00B87611"/>
        </w:tc>
        <w:tc>
          <w:tcPr>
            <w:tcW w:w="1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7E3006" w14:textId="77777777" w:rsidR="00B87611" w:rsidRDefault="00B87611"/>
        </w:tc>
      </w:tr>
      <w:tr w:rsidR="00B87611" w14:paraId="2C54C87F" w14:textId="77777777">
        <w:trPr>
          <w:trHeight w:hRule="exact" w:val="845"/>
        </w:trPr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E2038E" w14:textId="77777777" w:rsidR="00B87611" w:rsidRDefault="00963546">
            <w:pPr>
              <w:spacing w:line="260" w:lineRule="exact"/>
              <w:ind w:left="46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17)</w:t>
            </w:r>
          </w:p>
        </w:tc>
        <w:tc>
          <w:tcPr>
            <w:tcW w:w="5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AF538D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Rela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 to</w:t>
            </w:r>
            <w:r>
              <w:rPr>
                <w:rFonts w:ascii="Trebuchet MS" w:eastAsia="Trebuchet MS" w:hAnsi="Trebuchet MS" w:cs="Trebuchet MS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th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k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w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he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he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F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Ds</w:t>
            </w:r>
          </w:p>
          <w:p w14:paraId="22251088" w14:textId="77777777" w:rsidR="00B87611" w:rsidRDefault="00963546">
            <w:pPr>
              <w:spacing w:before="2" w:line="260" w:lineRule="exact"/>
              <w:ind w:left="102" w:right="68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d  </w:t>
            </w:r>
            <w:r>
              <w:rPr>
                <w:rFonts w:ascii="Trebuchet MS" w:eastAsia="Trebuchet MS" w:hAnsi="Trebuchet MS" w:cs="Trebuchet MS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F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Ds  </w:t>
            </w:r>
            <w:r>
              <w:rPr>
                <w:rFonts w:ascii="Trebuchet MS" w:eastAsia="Trebuchet MS" w:hAnsi="Trebuchet MS" w:cs="Trebuchet MS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g  </w:t>
            </w:r>
            <w:r>
              <w:rPr>
                <w:rFonts w:ascii="Trebuchet MS" w:eastAsia="Trebuchet MS" w:hAnsi="Trebuchet MS" w:cs="Trebuchet MS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wit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h  </w:t>
            </w:r>
            <w:r>
              <w:rPr>
                <w:rFonts w:ascii="Trebuchet MS" w:eastAsia="Trebuchet MS" w:hAnsi="Trebuchet MS" w:cs="Trebuchet MS"/>
                <w:spacing w:val="43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an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n  </w:t>
            </w:r>
            <w:r>
              <w:rPr>
                <w:rFonts w:ascii="Trebuchet MS" w:eastAsia="Trebuchet MS" w:hAnsi="Trebuchet MS" w:cs="Trebuchet MS"/>
                <w:spacing w:val="43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d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an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n f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w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y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?</w:t>
            </w:r>
            <w:proofErr w:type="gramEnd"/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F7EFC0" w14:textId="77777777" w:rsidR="00B87611" w:rsidRDefault="00B87611"/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B55105" w14:textId="77777777" w:rsidR="00B87611" w:rsidRDefault="00B87611"/>
        </w:tc>
        <w:tc>
          <w:tcPr>
            <w:tcW w:w="1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F21678" w14:textId="77777777" w:rsidR="00B87611" w:rsidRDefault="00B87611"/>
        </w:tc>
      </w:tr>
      <w:tr w:rsidR="00B87611" w14:paraId="4B301DFD" w14:textId="77777777">
        <w:trPr>
          <w:trHeight w:hRule="exact" w:val="569"/>
        </w:trPr>
        <w:tc>
          <w:tcPr>
            <w:tcW w:w="977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9C6DE1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mark and Su</w:t>
            </w:r>
            <w:r>
              <w:rPr>
                <w:rFonts w:ascii="Trebuchet MS" w:eastAsia="Trebuchet MS" w:hAnsi="Trebuchet MS" w:cs="Trebuchet MS"/>
                <w:b/>
                <w:spacing w:val="2"/>
                <w:sz w:val="24"/>
                <w:szCs w:val="24"/>
              </w:rPr>
              <w:t>g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g</w:t>
            </w:r>
            <w:r>
              <w:rPr>
                <w:rFonts w:ascii="Trebuchet MS" w:eastAsia="Trebuchet MS" w:hAnsi="Trebuchet MS" w:cs="Trebuchet MS"/>
                <w:b/>
                <w:spacing w:val="-2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st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io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ns:</w:t>
            </w:r>
          </w:p>
        </w:tc>
      </w:tr>
    </w:tbl>
    <w:p w14:paraId="0FFB572B" w14:textId="77777777" w:rsidR="00B87611" w:rsidRDefault="00963546">
      <w:pPr>
        <w:spacing w:line="260" w:lineRule="exact"/>
        <w:ind w:left="3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Name</w:t>
      </w:r>
      <w:r>
        <w:rPr>
          <w:rFonts w:ascii="Trebuchet MS" w:eastAsia="Trebuchet MS" w:hAnsi="Trebuchet MS" w:cs="Trebuchet MS"/>
          <w:b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nd 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ign of </w:t>
      </w:r>
      <w:r>
        <w:rPr>
          <w:rFonts w:ascii="Trebuchet MS" w:eastAsia="Trebuchet MS" w:hAnsi="Trebuchet MS" w:cs="Trebuchet MS"/>
          <w:b/>
          <w:spacing w:val="2"/>
          <w:sz w:val="24"/>
          <w:szCs w:val="24"/>
        </w:rPr>
        <w:t>R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>vi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ewe</w:t>
      </w:r>
      <w:r>
        <w:rPr>
          <w:rFonts w:ascii="Trebuchet MS" w:eastAsia="Trebuchet MS" w:hAnsi="Trebuchet MS" w:cs="Trebuchet MS"/>
          <w:b/>
          <w:sz w:val="24"/>
          <w:szCs w:val="24"/>
        </w:rPr>
        <w:t>rs:</w:t>
      </w:r>
    </w:p>
    <w:p w14:paraId="384BC172" w14:textId="77777777" w:rsidR="00B87611" w:rsidRDefault="00963546">
      <w:pPr>
        <w:spacing w:line="260" w:lineRule="exact"/>
        <w:ind w:left="3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1</w:t>
      </w:r>
      <w:r>
        <w:rPr>
          <w:rFonts w:ascii="Trebuchet MS" w:eastAsia="Trebuchet MS" w:hAnsi="Trebuchet MS" w:cs="Trebuchet MS"/>
          <w:b/>
          <w:sz w:val="24"/>
          <w:szCs w:val="24"/>
        </w:rPr>
        <w:t>.</w:t>
      </w:r>
    </w:p>
    <w:p w14:paraId="4D490E6D" w14:textId="77777777" w:rsidR="00B87611" w:rsidRDefault="00000000">
      <w:pPr>
        <w:spacing w:line="260" w:lineRule="exact"/>
        <w:ind w:left="320"/>
        <w:rPr>
          <w:rFonts w:ascii="Trebuchet MS" w:eastAsia="Trebuchet MS" w:hAnsi="Trebuchet MS" w:cs="Trebuchet MS"/>
          <w:sz w:val="24"/>
          <w:szCs w:val="24"/>
        </w:rPr>
        <w:sectPr w:rsidR="00B87611" w:rsidSect="00947A67">
          <w:pgSz w:w="12240" w:h="15840"/>
          <w:pgMar w:top="920" w:right="1140" w:bottom="280" w:left="940" w:header="0" w:footer="920" w:gutter="0"/>
          <w:cols w:space="720"/>
        </w:sectPr>
      </w:pPr>
      <w:r>
        <w:pict w14:anchorId="1C0B5BD0">
          <v:group id="_x0000_s2698" style="position:absolute;left:0;text-align:left;margin-left:60pt;margin-top:43.1pt;width:492.1pt;height:4.55pt;z-index:-251666944;mso-position-horizontal-relative:page" coordorigin="1200,862" coordsize="9842,91">
            <v:shape id="_x0000_s2700" style="position:absolute;left:1231;top:893;width:9780;height:0" coordorigin="1231,893" coordsize="9780,0" path="m1231,893r9780,e" filled="f" strokecolor="#612322" strokeweight="3.1pt">
              <v:path arrowok="t"/>
            </v:shape>
            <v:shape id="_x0000_s2699" style="position:absolute;left:1231;top:945;width:9780;height:0" coordorigin="1231,945" coordsize="9780,0" path="m1231,945r9780,e" filled="f" strokecolor="#612322" strokeweight=".82pt">
              <v:path arrowok="t"/>
            </v:shape>
            <w10:wrap anchorx="page"/>
          </v:group>
        </w:pict>
      </w:r>
      <w:r w:rsidR="00963546">
        <w:rPr>
          <w:rFonts w:ascii="Trebuchet MS" w:eastAsia="Trebuchet MS" w:hAnsi="Trebuchet MS" w:cs="Trebuchet MS"/>
          <w:b/>
          <w:spacing w:val="1"/>
          <w:sz w:val="24"/>
          <w:szCs w:val="24"/>
        </w:rPr>
        <w:t>2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.</w:t>
      </w:r>
    </w:p>
    <w:p w14:paraId="06BB478A" w14:textId="77777777" w:rsidR="00B87611" w:rsidRDefault="00000000">
      <w:pPr>
        <w:spacing w:before="1" w:line="100" w:lineRule="exact"/>
        <w:rPr>
          <w:sz w:val="10"/>
          <w:szCs w:val="10"/>
        </w:rPr>
      </w:pPr>
      <w:r>
        <w:lastRenderedPageBreak/>
        <w:pict w14:anchorId="7ACDEDBC">
          <v:group id="_x0000_s2693" style="position:absolute;margin-left:37.15pt;margin-top:537.3pt;width:537pt;height:113.85pt;z-index:-251662848;mso-position-horizontal-relative:page;mso-position-vertical-relative:page" coordorigin="743,10746" coordsize="10740,2277">
            <v:shape id="_x0000_s2697" style="position:absolute;left:754;top:10756;width:10718;height:0" coordorigin="754,10756" coordsize="10718,0" path="m754,10756r10718,e" filled="f" strokeweight=".20464mm">
              <v:path arrowok="t"/>
            </v:shape>
            <v:shape id="_x0000_s2696" style="position:absolute;left:749;top:10752;width:0;height:2266" coordorigin="749,10752" coordsize="0,2266" path="m749,10752r,2265e" filled="f" strokeweight=".58pt">
              <v:path arrowok="t"/>
            </v:shape>
            <v:shape id="_x0000_s2695" style="position:absolute;left:754;top:13012;width:10718;height:0" coordorigin="754,13012" coordsize="10718,0" path="m754,13012r10718,e" filled="f" strokeweight=".20464mm">
              <v:path arrowok="t"/>
            </v:shape>
            <v:shape id="_x0000_s2694" style="position:absolute;left:11477;top:10752;width:0;height:2266" coordorigin="11477,10752" coordsize="0,2266" path="m11477,10752r,2265e" filled="f" strokeweight=".20464mm">
              <v:path arrowok="t"/>
            </v:shape>
            <w10:wrap anchorx="page" anchory="page"/>
          </v:group>
        </w:pict>
      </w:r>
      <w:r>
        <w:pict w14:anchorId="492647D2">
          <v:group id="_x0000_s2691" style="position:absolute;margin-left:306.05pt;margin-top:458.1pt;width:3.6pt;height:0;z-index:-251663872;mso-position-horizontal-relative:page;mso-position-vertical-relative:page" coordorigin="6121,9162" coordsize="72,0">
            <v:shape id="_x0000_s2692" style="position:absolute;left:6121;top:9162;width:72;height:0" coordorigin="6121,9162" coordsize="72,0" path="m6121,9162r72,e" filled="f" strokeweight="1.3pt">
              <v:path arrowok="t"/>
            </v:shape>
            <w10:wrap anchorx="page" anchory="page"/>
          </v:group>
        </w:pict>
      </w:r>
      <w:r>
        <w:pict w14:anchorId="5C9E2D50">
          <v:group id="_x0000_s2688" style="position:absolute;margin-left:60pt;margin-top:729.45pt;width:492.1pt;height:4.55pt;z-index:-251664896;mso-position-horizontal-relative:page;mso-position-vertical-relative:page" coordorigin="1200,14589" coordsize="9842,91">
            <v:shape id="_x0000_s2690" style="position:absolute;left:1231;top:14620;width:9780;height:0" coordorigin="1231,14620" coordsize="9780,0" path="m1231,14620r9780,e" filled="f" strokecolor="#612322" strokeweight="3.1pt">
              <v:path arrowok="t"/>
            </v:shape>
            <v:shape id="_x0000_s2689" style="position:absolute;left:1231;top:14671;width:9780;height:0" coordorigin="1231,14671" coordsize="9780,0" path="m1231,14671r9780,e" filled="f" strokecolor="#612322" strokeweight=".82pt">
              <v:path arrowok="t"/>
            </v:shape>
            <w10:wrap anchorx="page" anchory="page"/>
          </v:group>
        </w:pic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"/>
        <w:gridCol w:w="632"/>
        <w:gridCol w:w="1800"/>
        <w:gridCol w:w="1441"/>
        <w:gridCol w:w="1440"/>
        <w:gridCol w:w="1260"/>
        <w:gridCol w:w="989"/>
        <w:gridCol w:w="1532"/>
        <w:gridCol w:w="989"/>
        <w:gridCol w:w="790"/>
        <w:gridCol w:w="72"/>
      </w:tblGrid>
      <w:tr w:rsidR="00B87611" w14:paraId="17BF9D78" w14:textId="77777777">
        <w:trPr>
          <w:trHeight w:hRule="exact" w:val="583"/>
        </w:trPr>
        <w:tc>
          <w:tcPr>
            <w:tcW w:w="10977" w:type="dxa"/>
            <w:gridSpan w:val="10"/>
            <w:tcBorders>
              <w:top w:val="single" w:sz="5" w:space="0" w:color="000000"/>
              <w:left w:val="single" w:sz="5" w:space="0" w:color="000000"/>
              <w:bottom w:val="nil"/>
              <w:right w:val="single" w:sz="8" w:space="0" w:color="FFFFFF"/>
            </w:tcBorders>
          </w:tcPr>
          <w:p w14:paraId="59B427BD" w14:textId="77777777" w:rsidR="00B87611" w:rsidRDefault="00B87611">
            <w:pPr>
              <w:spacing w:before="15" w:line="220" w:lineRule="exact"/>
              <w:rPr>
                <w:sz w:val="22"/>
                <w:szCs w:val="22"/>
              </w:rPr>
            </w:pPr>
          </w:p>
          <w:p w14:paraId="6F6556BF" w14:textId="77777777" w:rsidR="00B87611" w:rsidRDefault="00963546">
            <w:pPr>
              <w:ind w:left="621"/>
              <w:rPr>
                <w:rFonts w:ascii="Trebuchet MS" w:eastAsia="Trebuchet MS" w:hAnsi="Trebuchet MS" w:cs="Trebuchet MS"/>
                <w:sz w:val="28"/>
                <w:szCs w:val="28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8"/>
                <w:szCs w:val="28"/>
              </w:rPr>
              <w:t>6</w:t>
            </w:r>
            <w:r>
              <w:rPr>
                <w:rFonts w:ascii="Trebuchet MS" w:eastAsia="Trebuchet MS" w:hAnsi="Trebuchet MS" w:cs="Trebuchet MS"/>
                <w:b/>
                <w:sz w:val="28"/>
                <w:szCs w:val="28"/>
              </w:rPr>
              <w:t>. Intern</w:t>
            </w:r>
            <w:r>
              <w:rPr>
                <w:rFonts w:ascii="Trebuchet MS" w:eastAsia="Trebuchet MS" w:hAnsi="Trebuchet MS" w:cs="Trebuchet MS"/>
                <w:b/>
                <w:spacing w:val="-4"/>
                <w:sz w:val="28"/>
                <w:szCs w:val="28"/>
              </w:rPr>
              <w:t>a</w:t>
            </w:r>
            <w:r>
              <w:rPr>
                <w:rFonts w:ascii="Trebuchet MS" w:eastAsia="Trebuchet MS" w:hAnsi="Trebuchet MS" w:cs="Trebuchet MS"/>
                <w:b/>
                <w:sz w:val="28"/>
                <w:szCs w:val="28"/>
              </w:rPr>
              <w:t>l</w:t>
            </w:r>
            <w:r>
              <w:rPr>
                <w:rFonts w:ascii="Trebuchet MS" w:eastAsia="Trebuchet MS" w:hAnsi="Trebuchet MS" w:cs="Trebuchet MS"/>
                <w:b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pacing w:val="-2"/>
                <w:sz w:val="28"/>
                <w:szCs w:val="28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8"/>
                <w:szCs w:val="28"/>
              </w:rPr>
              <w:t>va</w:t>
            </w:r>
            <w:r>
              <w:rPr>
                <w:rFonts w:ascii="Trebuchet MS" w:eastAsia="Trebuchet MS" w:hAnsi="Trebuchet MS" w:cs="Trebuchet MS"/>
                <w:b/>
                <w:spacing w:val="1"/>
                <w:sz w:val="28"/>
                <w:szCs w:val="28"/>
              </w:rPr>
              <w:t>l</w:t>
            </w:r>
            <w:r>
              <w:rPr>
                <w:rFonts w:ascii="Trebuchet MS" w:eastAsia="Trebuchet MS" w:hAnsi="Trebuchet MS" w:cs="Trebuchet MS"/>
                <w:b/>
                <w:sz w:val="28"/>
                <w:szCs w:val="28"/>
              </w:rPr>
              <w:t>u</w:t>
            </w:r>
            <w:r>
              <w:rPr>
                <w:rFonts w:ascii="Trebuchet MS" w:eastAsia="Trebuchet MS" w:hAnsi="Trebuchet MS" w:cs="Trebuchet MS"/>
                <w:b/>
                <w:spacing w:val="-1"/>
                <w:sz w:val="28"/>
                <w:szCs w:val="28"/>
              </w:rPr>
              <w:t>a</w:t>
            </w:r>
            <w:r>
              <w:rPr>
                <w:rFonts w:ascii="Trebuchet MS" w:eastAsia="Trebuchet MS" w:hAnsi="Trebuchet MS" w:cs="Trebuchet MS"/>
                <w:b/>
                <w:spacing w:val="-3"/>
                <w:sz w:val="28"/>
                <w:szCs w:val="28"/>
              </w:rPr>
              <w:t>t</w:t>
            </w:r>
            <w:r>
              <w:rPr>
                <w:rFonts w:ascii="Trebuchet MS" w:eastAsia="Trebuchet MS" w:hAnsi="Trebuchet MS" w:cs="Trebuchet MS"/>
                <w:b/>
                <w:sz w:val="28"/>
                <w:szCs w:val="28"/>
              </w:rPr>
              <w:t>ion S</w:t>
            </w:r>
            <w:r>
              <w:rPr>
                <w:rFonts w:ascii="Trebuchet MS" w:eastAsia="Trebuchet MS" w:hAnsi="Trebuchet MS" w:cs="Trebuchet MS"/>
                <w:b/>
                <w:spacing w:val="-1"/>
                <w:sz w:val="28"/>
                <w:szCs w:val="28"/>
              </w:rPr>
              <w:t>h</w:t>
            </w:r>
            <w:r>
              <w:rPr>
                <w:rFonts w:ascii="Trebuchet MS" w:eastAsia="Trebuchet MS" w:hAnsi="Trebuchet MS" w:cs="Trebuchet MS"/>
                <w:b/>
                <w:sz w:val="28"/>
                <w:szCs w:val="28"/>
              </w:rPr>
              <w:t>e</w:t>
            </w:r>
            <w:r>
              <w:rPr>
                <w:rFonts w:ascii="Trebuchet MS" w:eastAsia="Trebuchet MS" w:hAnsi="Trebuchet MS" w:cs="Trebuchet MS"/>
                <w:b/>
                <w:spacing w:val="-1"/>
                <w:sz w:val="28"/>
                <w:szCs w:val="28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8"/>
                <w:szCs w:val="28"/>
              </w:rPr>
              <w:t>t</w:t>
            </w:r>
            <w:r>
              <w:rPr>
                <w:rFonts w:ascii="Trebuchet MS" w:eastAsia="Trebuchet MS" w:hAnsi="Trebuchet MS" w:cs="Trebuchet MS"/>
                <w:b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z w:val="28"/>
                <w:szCs w:val="28"/>
              </w:rPr>
              <w:t>(Se</w:t>
            </w:r>
            <w:r>
              <w:rPr>
                <w:rFonts w:ascii="Trebuchet MS" w:eastAsia="Trebuchet MS" w:hAnsi="Trebuchet MS" w:cs="Trebuchet MS"/>
                <w:b/>
                <w:spacing w:val="1"/>
                <w:sz w:val="28"/>
                <w:szCs w:val="28"/>
              </w:rPr>
              <w:t>m</w:t>
            </w:r>
            <w:r>
              <w:rPr>
                <w:rFonts w:ascii="Trebuchet MS" w:eastAsia="Trebuchet MS" w:hAnsi="Trebuchet MS" w:cs="Trebuchet MS"/>
                <w:b/>
                <w:sz w:val="28"/>
                <w:szCs w:val="28"/>
              </w:rPr>
              <w:t>e</w:t>
            </w:r>
            <w:r>
              <w:rPr>
                <w:rFonts w:ascii="Trebuchet MS" w:eastAsia="Trebuchet MS" w:hAnsi="Trebuchet MS" w:cs="Trebuchet MS"/>
                <w:b/>
                <w:spacing w:val="-2"/>
                <w:sz w:val="28"/>
                <w:szCs w:val="28"/>
              </w:rPr>
              <w:t>s</w:t>
            </w:r>
            <w:r>
              <w:rPr>
                <w:rFonts w:ascii="Trebuchet MS" w:eastAsia="Trebuchet MS" w:hAnsi="Trebuchet MS" w:cs="Trebuchet MS"/>
                <w:b/>
                <w:sz w:val="28"/>
                <w:szCs w:val="28"/>
              </w:rPr>
              <w:t>t</w:t>
            </w:r>
            <w:r>
              <w:rPr>
                <w:rFonts w:ascii="Trebuchet MS" w:eastAsia="Trebuchet MS" w:hAnsi="Trebuchet MS" w:cs="Trebuchet MS"/>
                <w:b/>
                <w:spacing w:val="-1"/>
                <w:sz w:val="28"/>
                <w:szCs w:val="28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8"/>
                <w:szCs w:val="28"/>
              </w:rPr>
              <w:t>r I)</w:t>
            </w:r>
          </w:p>
        </w:tc>
        <w:tc>
          <w:tcPr>
            <w:tcW w:w="72" w:type="dxa"/>
            <w:tcBorders>
              <w:top w:val="nil"/>
              <w:left w:val="single" w:sz="8" w:space="0" w:color="FFFFFF"/>
              <w:bottom w:val="single" w:sz="5" w:space="0" w:color="000080"/>
              <w:right w:val="nil"/>
            </w:tcBorders>
          </w:tcPr>
          <w:p w14:paraId="1DBDDC78" w14:textId="77777777" w:rsidR="00B87611" w:rsidRDefault="00B87611"/>
        </w:tc>
      </w:tr>
      <w:tr w:rsidR="00B87611" w14:paraId="065E52E3" w14:textId="77777777">
        <w:trPr>
          <w:trHeight w:hRule="exact" w:val="3075"/>
        </w:trPr>
        <w:tc>
          <w:tcPr>
            <w:tcW w:w="105" w:type="dxa"/>
            <w:vMerge w:val="restart"/>
            <w:tcBorders>
              <w:top w:val="nil"/>
              <w:left w:val="single" w:sz="5" w:space="0" w:color="000000"/>
              <w:right w:val="single" w:sz="5" w:space="0" w:color="000080"/>
            </w:tcBorders>
          </w:tcPr>
          <w:p w14:paraId="2D08CF13" w14:textId="77777777" w:rsidR="00B87611" w:rsidRDefault="00B87611"/>
        </w:tc>
        <w:tc>
          <w:tcPr>
            <w:tcW w:w="632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45FCD482" w14:textId="77777777" w:rsidR="00B87611" w:rsidRDefault="00963546">
            <w:pPr>
              <w:spacing w:line="260" w:lineRule="exact"/>
              <w:ind w:left="150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Sr.</w:t>
            </w:r>
          </w:p>
          <w:p w14:paraId="0F715972" w14:textId="77777777" w:rsidR="00B87611" w:rsidRDefault="00963546">
            <w:pPr>
              <w:spacing w:line="260" w:lineRule="exact"/>
              <w:ind w:left="117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.</w:t>
            </w:r>
          </w:p>
        </w:tc>
        <w:tc>
          <w:tcPr>
            <w:tcW w:w="1800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0A811234" w14:textId="77777777" w:rsidR="00B87611" w:rsidRDefault="00963546">
            <w:pPr>
              <w:spacing w:line="260" w:lineRule="exact"/>
              <w:ind w:left="340" w:right="341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Nam</w:t>
            </w:r>
            <w:r>
              <w:rPr>
                <w:rFonts w:ascii="Trebuchet MS" w:eastAsia="Trebuchet MS" w:hAnsi="Trebuchet MS" w:cs="Trebuchet MS"/>
                <w:b/>
                <w:spacing w:val="-2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s of</w:t>
            </w:r>
          </w:p>
          <w:p w14:paraId="14A419AE" w14:textId="77777777" w:rsidR="00B87611" w:rsidRDefault="00963546">
            <w:pPr>
              <w:spacing w:line="260" w:lineRule="exact"/>
              <w:ind w:left="544" w:right="546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b/>
                <w:spacing w:val="-2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am</w:t>
            </w:r>
          </w:p>
          <w:p w14:paraId="7679D1F1" w14:textId="77777777" w:rsidR="00B87611" w:rsidRDefault="00963546">
            <w:pPr>
              <w:spacing w:line="260" w:lineRule="exact"/>
              <w:ind w:left="352" w:right="355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mb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rs</w:t>
            </w:r>
          </w:p>
        </w:tc>
        <w:tc>
          <w:tcPr>
            <w:tcW w:w="1441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3A78116C" w14:textId="77777777" w:rsidR="00B87611" w:rsidRDefault="00963546">
            <w:pPr>
              <w:spacing w:line="260" w:lineRule="exact"/>
              <w:ind w:left="208" w:right="212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ro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b</w:t>
            </w:r>
            <w:r>
              <w:rPr>
                <w:rFonts w:ascii="Trebuchet MS" w:eastAsia="Trebuchet MS" w:hAnsi="Trebuchet MS" w:cs="Trebuchet MS"/>
                <w:b/>
                <w:spacing w:val="-2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m</w:t>
            </w:r>
          </w:p>
          <w:p w14:paraId="2B413447" w14:textId="77777777" w:rsidR="00B87611" w:rsidRDefault="00963546">
            <w:pPr>
              <w:spacing w:line="260" w:lineRule="exact"/>
              <w:ind w:left="95" w:right="99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Stat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nt</w:t>
            </w:r>
          </w:p>
          <w:p w14:paraId="7F7F4BAD" w14:textId="77777777" w:rsidR="00B87611" w:rsidRDefault="00963546">
            <w:pPr>
              <w:spacing w:before="2" w:line="260" w:lineRule="exact"/>
              <w:ind w:left="103" w:right="102" w:hanging="2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 xml:space="preserve">/ 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Mot</w:t>
            </w:r>
            <w:r>
              <w:rPr>
                <w:rFonts w:ascii="Trebuchet MS" w:eastAsia="Trebuchet MS" w:hAnsi="Trebuchet MS" w:cs="Trebuchet MS"/>
                <w:b/>
                <w:spacing w:val="-2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vati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</w:t>
            </w:r>
          </w:p>
          <w:p w14:paraId="51871B6A" w14:textId="77777777" w:rsidR="00B87611" w:rsidRDefault="00963546">
            <w:pPr>
              <w:spacing w:before="2" w:line="260" w:lineRule="exact"/>
              <w:ind w:left="96" w:right="101" w:firstLine="4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 xml:space="preserve">/ 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bj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ct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v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s</w:t>
            </w:r>
          </w:p>
          <w:p w14:paraId="47339D2E" w14:textId="77777777" w:rsidR="00B87611" w:rsidRDefault="00963546">
            <w:pPr>
              <w:spacing w:line="260" w:lineRule="exact"/>
              <w:ind w:left="81" w:right="84" w:firstLine="2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/ S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pe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 xml:space="preserve">/ 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Fe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ib</w:t>
            </w:r>
            <w:r>
              <w:rPr>
                <w:rFonts w:ascii="Trebuchet MS" w:eastAsia="Trebuchet MS" w:hAnsi="Trebuchet MS" w:cs="Trebuchet MS"/>
                <w:b/>
                <w:spacing w:val="3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 xml:space="preserve">y </w:t>
            </w:r>
            <w:proofErr w:type="spellStart"/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eq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ui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pacing w:val="2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e</w:t>
            </w:r>
            <w:proofErr w:type="spellEnd"/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nt</w:t>
            </w:r>
            <w:proofErr w:type="spellEnd"/>
          </w:p>
          <w:p w14:paraId="2221C83A" w14:textId="77777777" w:rsidR="00B87611" w:rsidRDefault="00963546">
            <w:pPr>
              <w:spacing w:line="260" w:lineRule="exact"/>
              <w:ind w:left="446" w:right="448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(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05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)</w:t>
            </w:r>
          </w:p>
        </w:tc>
        <w:tc>
          <w:tcPr>
            <w:tcW w:w="1440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050B1CBC" w14:textId="77777777" w:rsidR="00B87611" w:rsidRDefault="00963546">
            <w:pPr>
              <w:spacing w:line="260" w:lineRule="exact"/>
              <w:ind w:left="103" w:right="105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Lit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ra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ure</w:t>
            </w:r>
          </w:p>
          <w:p w14:paraId="165A0C9A" w14:textId="77777777" w:rsidR="00B87611" w:rsidRDefault="00963546">
            <w:pPr>
              <w:spacing w:line="260" w:lineRule="exact"/>
              <w:ind w:left="292" w:right="296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Sur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v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y</w:t>
            </w:r>
          </w:p>
          <w:p w14:paraId="17A21B2F" w14:textId="77777777" w:rsidR="00B87611" w:rsidRDefault="00963546">
            <w:pPr>
              <w:spacing w:line="260" w:lineRule="exact"/>
              <w:ind w:left="446" w:right="447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(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05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)</w:t>
            </w:r>
          </w:p>
        </w:tc>
        <w:tc>
          <w:tcPr>
            <w:tcW w:w="1260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40F98622" w14:textId="77777777" w:rsidR="00B87611" w:rsidRDefault="00963546">
            <w:pPr>
              <w:spacing w:line="260" w:lineRule="exact"/>
              <w:ind w:left="146" w:right="150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eq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ui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e</w:t>
            </w:r>
          </w:p>
          <w:p w14:paraId="3F9B98B3" w14:textId="77777777" w:rsidR="00B87611" w:rsidRDefault="00963546">
            <w:pPr>
              <w:spacing w:before="2" w:line="260" w:lineRule="exact"/>
              <w:ind w:left="154" w:right="156" w:hanging="1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spellStart"/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nt</w:t>
            </w:r>
            <w:proofErr w:type="spellEnd"/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naly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 xml:space="preserve">is 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(05</w:t>
            </w:r>
            <w:r>
              <w:rPr>
                <w:rFonts w:ascii="Trebuchet MS" w:eastAsia="Trebuchet MS" w:hAnsi="Trebuchet MS" w:cs="Trebuchet MS"/>
                <w:b/>
                <w:spacing w:val="-2"/>
                <w:sz w:val="24"/>
                <w:szCs w:val="24"/>
              </w:rPr>
              <w:t>)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,</w:t>
            </w:r>
          </w:p>
          <w:p w14:paraId="4F3DD668" w14:textId="77777777" w:rsidR="00B87611" w:rsidRDefault="00963546">
            <w:pPr>
              <w:ind w:left="88" w:right="89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Mo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el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ing</w:t>
            </w:r>
          </w:p>
          <w:p w14:paraId="12572349" w14:textId="77777777" w:rsidR="00B87611" w:rsidRDefault="00963546">
            <w:pPr>
              <w:spacing w:before="2" w:line="260" w:lineRule="exact"/>
              <w:ind w:left="132" w:right="135" w:firstLine="2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 xml:space="preserve">&amp; </w:t>
            </w:r>
            <w:proofErr w:type="spellStart"/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De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signin</w:t>
            </w:r>
            <w:proofErr w:type="spellEnd"/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 xml:space="preserve"> g</w:t>
            </w:r>
          </w:p>
          <w:p w14:paraId="33F15048" w14:textId="77777777" w:rsidR="00B87611" w:rsidRDefault="00963546">
            <w:pPr>
              <w:spacing w:line="260" w:lineRule="exact"/>
              <w:ind w:left="357" w:right="356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(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10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)</w:t>
            </w:r>
          </w:p>
        </w:tc>
        <w:tc>
          <w:tcPr>
            <w:tcW w:w="989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4BA1ACCD" w14:textId="77777777" w:rsidR="00B87611" w:rsidRDefault="00963546">
            <w:pPr>
              <w:spacing w:line="260" w:lineRule="exact"/>
              <w:ind w:left="103" w:right="105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spellStart"/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Pl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nni</w:t>
            </w:r>
            <w:proofErr w:type="spellEnd"/>
          </w:p>
          <w:p w14:paraId="146F1BBA" w14:textId="77777777" w:rsidR="00B87611" w:rsidRDefault="00963546">
            <w:pPr>
              <w:spacing w:before="2" w:line="260" w:lineRule="exact"/>
              <w:ind w:left="115" w:right="114" w:hanging="2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ng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 xml:space="preserve">&amp; </w:t>
            </w:r>
            <w:proofErr w:type="spellStart"/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ro</w:t>
            </w:r>
            <w:r>
              <w:rPr>
                <w:rFonts w:ascii="Trebuchet MS" w:eastAsia="Trebuchet MS" w:hAnsi="Trebuchet MS" w:cs="Trebuchet MS"/>
                <w:b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t</w:t>
            </w:r>
            <w:proofErr w:type="spellEnd"/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yp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ing</w:t>
            </w:r>
            <w:proofErr w:type="spellEnd"/>
          </w:p>
          <w:p w14:paraId="05876D97" w14:textId="77777777" w:rsidR="00B87611" w:rsidRDefault="00963546">
            <w:pPr>
              <w:ind w:left="220" w:right="221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(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05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)</w:t>
            </w:r>
          </w:p>
        </w:tc>
        <w:tc>
          <w:tcPr>
            <w:tcW w:w="1532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3783E41E" w14:textId="77777777" w:rsidR="00B87611" w:rsidRDefault="00963546">
            <w:pPr>
              <w:spacing w:line="260" w:lineRule="exact"/>
              <w:ind w:left="76" w:right="78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spellStart"/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atio</w:t>
            </w:r>
            <w:proofErr w:type="spellEnd"/>
          </w:p>
          <w:p w14:paraId="59D31775" w14:textId="77777777" w:rsidR="00B87611" w:rsidRDefault="00963546">
            <w:pPr>
              <w:spacing w:before="2" w:line="260" w:lineRule="exact"/>
              <w:ind w:left="158" w:right="161" w:hanging="2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 &amp; Qu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st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io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 xml:space="preserve">- 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ns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we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r</w:t>
            </w:r>
          </w:p>
          <w:p w14:paraId="1237C510" w14:textId="77777777" w:rsidR="00B87611" w:rsidRDefault="00963546">
            <w:pPr>
              <w:ind w:left="492" w:right="493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(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10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)</w:t>
            </w:r>
          </w:p>
        </w:tc>
        <w:tc>
          <w:tcPr>
            <w:tcW w:w="989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008FBD53" w14:textId="77777777" w:rsidR="00B87611" w:rsidRDefault="00963546">
            <w:pPr>
              <w:spacing w:line="260" w:lineRule="exact"/>
              <w:ind w:left="81" w:right="82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Pa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rt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ial</w:t>
            </w:r>
          </w:p>
          <w:p w14:paraId="255EC9B5" w14:textId="77777777" w:rsidR="00B87611" w:rsidRDefault="00963546">
            <w:pPr>
              <w:spacing w:before="2" w:line="260" w:lineRule="exact"/>
              <w:ind w:left="88" w:right="90" w:firstLine="2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spellStart"/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ro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jec</w:t>
            </w:r>
            <w:proofErr w:type="spellEnd"/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 xml:space="preserve"> t R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ep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rt</w:t>
            </w:r>
          </w:p>
          <w:p w14:paraId="406CF335" w14:textId="77777777" w:rsidR="00B87611" w:rsidRDefault="00963546">
            <w:pPr>
              <w:ind w:left="220" w:right="221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(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10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)</w:t>
            </w:r>
          </w:p>
        </w:tc>
        <w:tc>
          <w:tcPr>
            <w:tcW w:w="790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8" w:space="0" w:color="FFFFFF"/>
            </w:tcBorders>
          </w:tcPr>
          <w:p w14:paraId="2EBAFE0D" w14:textId="77777777" w:rsidR="00B87611" w:rsidRDefault="00963546">
            <w:pPr>
              <w:spacing w:line="260" w:lineRule="exact"/>
              <w:ind w:left="136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To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al</w:t>
            </w:r>
          </w:p>
          <w:p w14:paraId="56B106F2" w14:textId="77777777" w:rsidR="00B87611" w:rsidRDefault="00963546">
            <w:pPr>
              <w:spacing w:line="260" w:lineRule="exact"/>
              <w:ind w:left="19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(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50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)</w:t>
            </w:r>
          </w:p>
        </w:tc>
        <w:tc>
          <w:tcPr>
            <w:tcW w:w="72" w:type="dxa"/>
            <w:tcBorders>
              <w:top w:val="single" w:sz="5" w:space="0" w:color="000080"/>
              <w:left w:val="single" w:sz="8" w:space="0" w:color="FFFFFF"/>
              <w:bottom w:val="single" w:sz="5" w:space="0" w:color="000080"/>
              <w:right w:val="single" w:sz="5" w:space="0" w:color="000080"/>
            </w:tcBorders>
          </w:tcPr>
          <w:p w14:paraId="60646407" w14:textId="77777777" w:rsidR="00B87611" w:rsidRDefault="00B87611"/>
        </w:tc>
      </w:tr>
      <w:tr w:rsidR="00B87611" w14:paraId="6DFF3077" w14:textId="77777777">
        <w:trPr>
          <w:trHeight w:hRule="exact" w:val="1126"/>
        </w:trPr>
        <w:tc>
          <w:tcPr>
            <w:tcW w:w="105" w:type="dxa"/>
            <w:vMerge/>
            <w:tcBorders>
              <w:left w:val="single" w:sz="5" w:space="0" w:color="000000"/>
              <w:right w:val="single" w:sz="5" w:space="0" w:color="000080"/>
            </w:tcBorders>
          </w:tcPr>
          <w:p w14:paraId="6B9E88FB" w14:textId="77777777" w:rsidR="00B87611" w:rsidRDefault="00B87611"/>
        </w:tc>
        <w:tc>
          <w:tcPr>
            <w:tcW w:w="632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3BFA0011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1.</w:t>
            </w:r>
          </w:p>
        </w:tc>
        <w:tc>
          <w:tcPr>
            <w:tcW w:w="1800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00E161D3" w14:textId="77777777" w:rsidR="00B87611" w:rsidRDefault="00B87611"/>
        </w:tc>
        <w:tc>
          <w:tcPr>
            <w:tcW w:w="1441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6172805E" w14:textId="77777777" w:rsidR="00B87611" w:rsidRDefault="00B87611"/>
        </w:tc>
        <w:tc>
          <w:tcPr>
            <w:tcW w:w="1440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00B37025" w14:textId="77777777" w:rsidR="00B87611" w:rsidRDefault="00B87611"/>
        </w:tc>
        <w:tc>
          <w:tcPr>
            <w:tcW w:w="1260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7EE1D9C9" w14:textId="77777777" w:rsidR="00B87611" w:rsidRDefault="00B87611"/>
        </w:tc>
        <w:tc>
          <w:tcPr>
            <w:tcW w:w="989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396CE384" w14:textId="77777777" w:rsidR="00B87611" w:rsidRDefault="00B87611"/>
        </w:tc>
        <w:tc>
          <w:tcPr>
            <w:tcW w:w="1532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216108C2" w14:textId="77777777" w:rsidR="00B87611" w:rsidRDefault="00B87611"/>
        </w:tc>
        <w:tc>
          <w:tcPr>
            <w:tcW w:w="989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2299D119" w14:textId="77777777" w:rsidR="00B87611" w:rsidRDefault="00B87611"/>
        </w:tc>
        <w:tc>
          <w:tcPr>
            <w:tcW w:w="790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8" w:space="0" w:color="FFFFFF"/>
            </w:tcBorders>
          </w:tcPr>
          <w:p w14:paraId="01F75EAA" w14:textId="77777777" w:rsidR="00B87611" w:rsidRDefault="00B87611"/>
        </w:tc>
        <w:tc>
          <w:tcPr>
            <w:tcW w:w="72" w:type="dxa"/>
            <w:tcBorders>
              <w:top w:val="single" w:sz="5" w:space="0" w:color="000080"/>
              <w:left w:val="single" w:sz="8" w:space="0" w:color="FFFFFF"/>
              <w:bottom w:val="single" w:sz="5" w:space="0" w:color="000080"/>
              <w:right w:val="single" w:sz="5" w:space="0" w:color="000080"/>
            </w:tcBorders>
          </w:tcPr>
          <w:p w14:paraId="09F7442D" w14:textId="77777777" w:rsidR="00B87611" w:rsidRDefault="00B87611"/>
        </w:tc>
      </w:tr>
      <w:tr w:rsidR="00B87611" w14:paraId="26265BF9" w14:textId="77777777">
        <w:trPr>
          <w:trHeight w:hRule="exact" w:val="1126"/>
        </w:trPr>
        <w:tc>
          <w:tcPr>
            <w:tcW w:w="105" w:type="dxa"/>
            <w:vMerge/>
            <w:tcBorders>
              <w:left w:val="single" w:sz="5" w:space="0" w:color="000000"/>
              <w:right w:val="single" w:sz="5" w:space="0" w:color="000080"/>
            </w:tcBorders>
          </w:tcPr>
          <w:p w14:paraId="71F325F3" w14:textId="77777777" w:rsidR="00B87611" w:rsidRDefault="00B87611"/>
        </w:tc>
        <w:tc>
          <w:tcPr>
            <w:tcW w:w="632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1803DF61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2.</w:t>
            </w:r>
          </w:p>
        </w:tc>
        <w:tc>
          <w:tcPr>
            <w:tcW w:w="1800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679D48B4" w14:textId="77777777" w:rsidR="00B87611" w:rsidRDefault="00B87611"/>
        </w:tc>
        <w:tc>
          <w:tcPr>
            <w:tcW w:w="1441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17FB11A3" w14:textId="77777777" w:rsidR="00B87611" w:rsidRDefault="00B87611"/>
        </w:tc>
        <w:tc>
          <w:tcPr>
            <w:tcW w:w="1440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15E05171" w14:textId="77777777" w:rsidR="00B87611" w:rsidRDefault="00B87611"/>
        </w:tc>
        <w:tc>
          <w:tcPr>
            <w:tcW w:w="1260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59A10A81" w14:textId="77777777" w:rsidR="00B87611" w:rsidRDefault="00B87611"/>
        </w:tc>
        <w:tc>
          <w:tcPr>
            <w:tcW w:w="989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121CE862" w14:textId="77777777" w:rsidR="00B87611" w:rsidRDefault="00B87611"/>
        </w:tc>
        <w:tc>
          <w:tcPr>
            <w:tcW w:w="1532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7A0BB231" w14:textId="77777777" w:rsidR="00B87611" w:rsidRDefault="00B87611"/>
        </w:tc>
        <w:tc>
          <w:tcPr>
            <w:tcW w:w="989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2DC003A7" w14:textId="77777777" w:rsidR="00B87611" w:rsidRDefault="00B87611"/>
        </w:tc>
        <w:tc>
          <w:tcPr>
            <w:tcW w:w="790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8" w:space="0" w:color="FFFFFF"/>
            </w:tcBorders>
          </w:tcPr>
          <w:p w14:paraId="3A58EF44" w14:textId="77777777" w:rsidR="00B87611" w:rsidRDefault="00B87611"/>
        </w:tc>
        <w:tc>
          <w:tcPr>
            <w:tcW w:w="72" w:type="dxa"/>
            <w:tcBorders>
              <w:top w:val="single" w:sz="5" w:space="0" w:color="000080"/>
              <w:left w:val="single" w:sz="8" w:space="0" w:color="FFFFFF"/>
              <w:bottom w:val="single" w:sz="5" w:space="0" w:color="000080"/>
              <w:right w:val="single" w:sz="5" w:space="0" w:color="000080"/>
            </w:tcBorders>
          </w:tcPr>
          <w:p w14:paraId="00DFD621" w14:textId="77777777" w:rsidR="00B87611" w:rsidRDefault="00B87611"/>
        </w:tc>
      </w:tr>
      <w:tr w:rsidR="00B87611" w14:paraId="4EA97636" w14:textId="77777777">
        <w:trPr>
          <w:trHeight w:hRule="exact" w:val="1124"/>
        </w:trPr>
        <w:tc>
          <w:tcPr>
            <w:tcW w:w="105" w:type="dxa"/>
            <w:vMerge/>
            <w:tcBorders>
              <w:left w:val="single" w:sz="5" w:space="0" w:color="000000"/>
              <w:right w:val="single" w:sz="5" w:space="0" w:color="000080"/>
            </w:tcBorders>
          </w:tcPr>
          <w:p w14:paraId="28A32AD6" w14:textId="77777777" w:rsidR="00B87611" w:rsidRDefault="00B87611"/>
        </w:tc>
        <w:tc>
          <w:tcPr>
            <w:tcW w:w="632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16AF2EBF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3.</w:t>
            </w:r>
          </w:p>
        </w:tc>
        <w:tc>
          <w:tcPr>
            <w:tcW w:w="1800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59A10CCC" w14:textId="77777777" w:rsidR="00B87611" w:rsidRDefault="00B87611"/>
        </w:tc>
        <w:tc>
          <w:tcPr>
            <w:tcW w:w="1441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1274C12C" w14:textId="77777777" w:rsidR="00B87611" w:rsidRDefault="00B87611"/>
        </w:tc>
        <w:tc>
          <w:tcPr>
            <w:tcW w:w="1440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242362B1" w14:textId="77777777" w:rsidR="00B87611" w:rsidRDefault="00B87611"/>
        </w:tc>
        <w:tc>
          <w:tcPr>
            <w:tcW w:w="1260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7C8DF27E" w14:textId="77777777" w:rsidR="00B87611" w:rsidRDefault="00B87611"/>
        </w:tc>
        <w:tc>
          <w:tcPr>
            <w:tcW w:w="989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6C9CD5F0" w14:textId="77777777" w:rsidR="00B87611" w:rsidRDefault="00B87611"/>
        </w:tc>
        <w:tc>
          <w:tcPr>
            <w:tcW w:w="1532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57C8564A" w14:textId="77777777" w:rsidR="00B87611" w:rsidRDefault="00B87611"/>
        </w:tc>
        <w:tc>
          <w:tcPr>
            <w:tcW w:w="989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3BA349B2" w14:textId="77777777" w:rsidR="00B87611" w:rsidRDefault="00B87611"/>
        </w:tc>
        <w:tc>
          <w:tcPr>
            <w:tcW w:w="790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8" w:space="0" w:color="FFFFFF"/>
            </w:tcBorders>
          </w:tcPr>
          <w:p w14:paraId="024F1253" w14:textId="77777777" w:rsidR="00B87611" w:rsidRDefault="00B87611"/>
        </w:tc>
        <w:tc>
          <w:tcPr>
            <w:tcW w:w="72" w:type="dxa"/>
            <w:tcBorders>
              <w:top w:val="single" w:sz="5" w:space="0" w:color="000080"/>
              <w:left w:val="single" w:sz="8" w:space="0" w:color="FFFFFF"/>
              <w:bottom w:val="single" w:sz="5" w:space="0" w:color="000080"/>
              <w:right w:val="single" w:sz="5" w:space="0" w:color="000080"/>
            </w:tcBorders>
          </w:tcPr>
          <w:p w14:paraId="2E7EB9C5" w14:textId="77777777" w:rsidR="00B87611" w:rsidRDefault="00B87611"/>
        </w:tc>
      </w:tr>
      <w:tr w:rsidR="00B87611" w14:paraId="09C85E50" w14:textId="77777777" w:rsidTr="00975DCC">
        <w:trPr>
          <w:trHeight w:hRule="exact" w:val="706"/>
        </w:trPr>
        <w:tc>
          <w:tcPr>
            <w:tcW w:w="105" w:type="dxa"/>
            <w:vMerge/>
            <w:tcBorders>
              <w:left w:val="single" w:sz="5" w:space="0" w:color="000000"/>
              <w:bottom w:val="nil"/>
              <w:right w:val="single" w:sz="5" w:space="0" w:color="000080"/>
            </w:tcBorders>
          </w:tcPr>
          <w:p w14:paraId="5628D693" w14:textId="77777777" w:rsidR="00B87611" w:rsidRDefault="00B87611"/>
        </w:tc>
        <w:tc>
          <w:tcPr>
            <w:tcW w:w="632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77BCA0E3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4.</w:t>
            </w:r>
          </w:p>
        </w:tc>
        <w:tc>
          <w:tcPr>
            <w:tcW w:w="1800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1A751C5A" w14:textId="77777777" w:rsidR="00B87611" w:rsidRDefault="00B87611"/>
        </w:tc>
        <w:tc>
          <w:tcPr>
            <w:tcW w:w="1441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19CD7427" w14:textId="77777777" w:rsidR="00B87611" w:rsidRDefault="00B87611"/>
        </w:tc>
        <w:tc>
          <w:tcPr>
            <w:tcW w:w="1440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79EDAC45" w14:textId="77777777" w:rsidR="00B87611" w:rsidRDefault="00B87611"/>
        </w:tc>
        <w:tc>
          <w:tcPr>
            <w:tcW w:w="1260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2DF6C46F" w14:textId="77777777" w:rsidR="00B87611" w:rsidRDefault="00B87611"/>
        </w:tc>
        <w:tc>
          <w:tcPr>
            <w:tcW w:w="989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6EDAA96B" w14:textId="77777777" w:rsidR="00B87611" w:rsidRDefault="00B87611"/>
        </w:tc>
        <w:tc>
          <w:tcPr>
            <w:tcW w:w="1532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55A25891" w14:textId="77777777" w:rsidR="00B87611" w:rsidRDefault="00B87611"/>
        </w:tc>
        <w:tc>
          <w:tcPr>
            <w:tcW w:w="989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502CA5B1" w14:textId="77777777" w:rsidR="00B87611" w:rsidRDefault="00B87611"/>
        </w:tc>
        <w:tc>
          <w:tcPr>
            <w:tcW w:w="790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8" w:space="0" w:color="FFFFFF"/>
            </w:tcBorders>
          </w:tcPr>
          <w:p w14:paraId="5BDD4A2C" w14:textId="77777777" w:rsidR="00B87611" w:rsidRDefault="00B87611"/>
        </w:tc>
        <w:tc>
          <w:tcPr>
            <w:tcW w:w="72" w:type="dxa"/>
            <w:tcBorders>
              <w:top w:val="single" w:sz="5" w:space="0" w:color="000080"/>
              <w:left w:val="single" w:sz="8" w:space="0" w:color="FFFFFF"/>
              <w:bottom w:val="single" w:sz="5" w:space="0" w:color="000080"/>
              <w:right w:val="single" w:sz="5" w:space="0" w:color="000080"/>
            </w:tcBorders>
          </w:tcPr>
          <w:p w14:paraId="53734FC7" w14:textId="77777777" w:rsidR="00B87611" w:rsidRDefault="00B87611"/>
        </w:tc>
      </w:tr>
      <w:tr w:rsidR="00B87611" w14:paraId="65AE1304" w14:textId="77777777">
        <w:trPr>
          <w:trHeight w:hRule="exact" w:val="6481"/>
        </w:trPr>
        <w:tc>
          <w:tcPr>
            <w:tcW w:w="10977" w:type="dxa"/>
            <w:gridSpan w:val="10"/>
            <w:tcBorders>
              <w:top w:val="nil"/>
              <w:left w:val="single" w:sz="5" w:space="0" w:color="000000"/>
              <w:bottom w:val="single" w:sz="5" w:space="0" w:color="000000"/>
              <w:right w:val="single" w:sz="8" w:space="0" w:color="FFFFFF"/>
            </w:tcBorders>
          </w:tcPr>
          <w:p w14:paraId="66D6CE72" w14:textId="77777777" w:rsidR="00B87611" w:rsidRDefault="00B87611">
            <w:pPr>
              <w:spacing w:before="10" w:line="100" w:lineRule="exact"/>
              <w:rPr>
                <w:sz w:val="10"/>
                <w:szCs w:val="10"/>
              </w:rPr>
            </w:pPr>
          </w:p>
          <w:p w14:paraId="59BACBC5" w14:textId="77777777" w:rsidR="00B87611" w:rsidRDefault="00B87611">
            <w:pPr>
              <w:spacing w:line="200" w:lineRule="exact"/>
            </w:pPr>
          </w:p>
          <w:p w14:paraId="6E283508" w14:textId="77777777" w:rsidR="00B87611" w:rsidRDefault="00963546">
            <w:pPr>
              <w:ind w:left="621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Name</w:t>
            </w:r>
            <w:r>
              <w:rPr>
                <w:rFonts w:ascii="Trebuchet MS" w:eastAsia="Trebuchet MS" w:hAnsi="Trebuchet MS" w:cs="Trebuchet MS"/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 xml:space="preserve">nd 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ig</w:t>
            </w:r>
            <w:r>
              <w:rPr>
                <w:rFonts w:ascii="Trebuchet MS" w:eastAsia="Trebuchet MS" w:hAnsi="Trebuchet MS" w:cs="Trebuchet MS"/>
                <w:b/>
                <w:spacing w:val="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ature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of Eva</w:t>
            </w:r>
            <w:r>
              <w:rPr>
                <w:rFonts w:ascii="Trebuchet MS" w:eastAsia="Trebuchet MS" w:hAnsi="Trebuchet MS" w:cs="Trebuchet MS"/>
                <w:b/>
                <w:spacing w:val="-2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 xml:space="preserve">n 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mmi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b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ee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:</w:t>
            </w:r>
          </w:p>
          <w:p w14:paraId="17876666" w14:textId="77777777" w:rsidR="00B87611" w:rsidRDefault="00B87611">
            <w:pPr>
              <w:spacing w:line="200" w:lineRule="exact"/>
            </w:pPr>
          </w:p>
          <w:p w14:paraId="40701F83" w14:textId="77777777" w:rsidR="00B87611" w:rsidRDefault="00B87611">
            <w:pPr>
              <w:spacing w:before="20" w:line="200" w:lineRule="exact"/>
            </w:pPr>
          </w:p>
          <w:p w14:paraId="2875B0DE" w14:textId="77777777" w:rsidR="00B87611" w:rsidRDefault="00963546">
            <w:pPr>
              <w:ind w:left="1662" w:right="8305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1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.</w:t>
            </w:r>
            <w:r>
              <w:rPr>
                <w:rFonts w:ascii="Trebuchet MS" w:eastAsia="Trebuchet MS" w:hAnsi="Trebuchet MS" w:cs="Trebuchet MS"/>
                <w:b/>
                <w:spacing w:val="58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ro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f.</w:t>
            </w:r>
          </w:p>
          <w:p w14:paraId="460F0B0A" w14:textId="77777777" w:rsidR="00B87611" w:rsidRDefault="00B87611">
            <w:pPr>
              <w:spacing w:before="10" w:line="120" w:lineRule="exact"/>
              <w:rPr>
                <w:sz w:val="13"/>
                <w:szCs w:val="13"/>
              </w:rPr>
            </w:pPr>
          </w:p>
          <w:p w14:paraId="4A276908" w14:textId="77777777" w:rsidR="00B87611" w:rsidRDefault="00963546">
            <w:pPr>
              <w:ind w:left="1662" w:right="8305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2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.</w:t>
            </w:r>
            <w:r>
              <w:rPr>
                <w:rFonts w:ascii="Trebuchet MS" w:eastAsia="Trebuchet MS" w:hAnsi="Trebuchet MS" w:cs="Trebuchet MS"/>
                <w:b/>
                <w:spacing w:val="58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ro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f.</w:t>
            </w:r>
          </w:p>
          <w:p w14:paraId="64F52F0C" w14:textId="77777777" w:rsidR="00B87611" w:rsidRDefault="00B87611">
            <w:pPr>
              <w:spacing w:before="8" w:line="140" w:lineRule="exact"/>
              <w:rPr>
                <w:sz w:val="14"/>
                <w:szCs w:val="14"/>
              </w:rPr>
            </w:pPr>
          </w:p>
          <w:p w14:paraId="2D1AC2B7" w14:textId="77777777" w:rsidR="00B87611" w:rsidRDefault="00963546">
            <w:pPr>
              <w:ind w:left="180" w:right="6815"/>
              <w:jc w:val="center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xami</w:t>
            </w:r>
            <w:r>
              <w:rPr>
                <w:rFonts w:ascii="Trebuchet MS" w:eastAsia="Trebuchet MS" w:hAnsi="Trebuchet MS" w:cs="Trebuchet MS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ers</w:t>
            </w:r>
            <w:r>
              <w:rPr>
                <w:rFonts w:ascii="Trebuchet MS" w:eastAsia="Trebuchet MS" w:hAnsi="Trebuchet MS" w:cs="Trebuchet MS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pacing w:val="1"/>
                <w:sz w:val="22"/>
                <w:szCs w:val="22"/>
              </w:rPr>
              <w:t>F</w:t>
            </w: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ee</w:t>
            </w:r>
            <w:r>
              <w:rPr>
                <w:rFonts w:ascii="Trebuchet MS" w:eastAsia="Trebuchet MS" w:hAnsi="Trebuchet MS" w:cs="Trebuchet MS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Trebuchet MS" w:eastAsia="Trebuchet MS" w:hAnsi="Trebuchet MS" w:cs="Trebuchet MS"/>
                <w:b/>
                <w:spacing w:val="1"/>
                <w:sz w:val="22"/>
                <w:szCs w:val="22"/>
              </w:rPr>
              <w:t>b</w:t>
            </w: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ack a</w:t>
            </w:r>
            <w:r>
              <w:rPr>
                <w:rFonts w:ascii="Trebuchet MS" w:eastAsia="Trebuchet MS" w:hAnsi="Trebuchet MS" w:cs="Trebuchet MS"/>
                <w:b/>
                <w:spacing w:val="-3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d S</w:t>
            </w:r>
            <w:r>
              <w:rPr>
                <w:rFonts w:ascii="Trebuchet MS" w:eastAsia="Trebuchet MS" w:hAnsi="Trebuchet MS" w:cs="Trebuchet MS"/>
                <w:b/>
                <w:spacing w:val="-1"/>
                <w:sz w:val="22"/>
                <w:szCs w:val="22"/>
              </w:rPr>
              <w:t>u</w:t>
            </w: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g</w:t>
            </w:r>
            <w:r>
              <w:rPr>
                <w:rFonts w:ascii="Trebuchet MS" w:eastAsia="Trebuchet MS" w:hAnsi="Trebuchet MS" w:cs="Trebuchet MS"/>
                <w:b/>
                <w:spacing w:val="-1"/>
                <w:sz w:val="22"/>
                <w:szCs w:val="22"/>
              </w:rPr>
              <w:t>g</w:t>
            </w: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b/>
                <w:spacing w:val="1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b/>
                <w:spacing w:val="-1"/>
                <w:sz w:val="22"/>
                <w:szCs w:val="22"/>
              </w:rPr>
              <w:t>ti</w:t>
            </w: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b/>
                <w:spacing w:val="1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:</w:t>
            </w:r>
          </w:p>
          <w:p w14:paraId="76ACBAC6" w14:textId="77777777" w:rsidR="00B87611" w:rsidRDefault="00B87611">
            <w:pPr>
              <w:spacing w:before="8" w:line="140" w:lineRule="exact"/>
              <w:rPr>
                <w:sz w:val="15"/>
                <w:szCs w:val="15"/>
              </w:rPr>
            </w:pPr>
          </w:p>
          <w:p w14:paraId="5B862508" w14:textId="77777777" w:rsidR="00B87611" w:rsidRDefault="00B87611">
            <w:pPr>
              <w:spacing w:line="200" w:lineRule="exact"/>
            </w:pPr>
          </w:p>
          <w:p w14:paraId="44477B59" w14:textId="77777777" w:rsidR="00B87611" w:rsidRDefault="00B87611">
            <w:pPr>
              <w:spacing w:line="200" w:lineRule="exact"/>
            </w:pPr>
          </w:p>
          <w:p w14:paraId="0553DE33" w14:textId="77777777" w:rsidR="00B87611" w:rsidRDefault="00B87611">
            <w:pPr>
              <w:spacing w:line="200" w:lineRule="exact"/>
            </w:pPr>
          </w:p>
          <w:p w14:paraId="7D800E56" w14:textId="77777777" w:rsidR="00B87611" w:rsidRDefault="00B87611">
            <w:pPr>
              <w:spacing w:line="200" w:lineRule="exact"/>
            </w:pPr>
          </w:p>
          <w:p w14:paraId="34B2E1D8" w14:textId="77777777" w:rsidR="00B87611" w:rsidRDefault="00B87611">
            <w:pPr>
              <w:spacing w:line="200" w:lineRule="exact"/>
            </w:pPr>
          </w:p>
          <w:p w14:paraId="4D8EE4D3" w14:textId="77777777" w:rsidR="00B87611" w:rsidRDefault="00B87611">
            <w:pPr>
              <w:spacing w:line="200" w:lineRule="exact"/>
            </w:pPr>
          </w:p>
          <w:p w14:paraId="7DED45D2" w14:textId="77777777" w:rsidR="00B87611" w:rsidRDefault="00B87611">
            <w:pPr>
              <w:spacing w:line="200" w:lineRule="exact"/>
            </w:pPr>
          </w:p>
          <w:p w14:paraId="129C7AF5" w14:textId="77777777" w:rsidR="00B87611" w:rsidRDefault="00B87611">
            <w:pPr>
              <w:spacing w:line="200" w:lineRule="exact"/>
            </w:pPr>
          </w:p>
          <w:p w14:paraId="1825D19D" w14:textId="77777777" w:rsidR="00B87611" w:rsidRDefault="00B87611">
            <w:pPr>
              <w:spacing w:line="200" w:lineRule="exact"/>
            </w:pPr>
          </w:p>
          <w:p w14:paraId="7DE727E2" w14:textId="77777777" w:rsidR="00B87611" w:rsidRDefault="00B87611">
            <w:pPr>
              <w:spacing w:line="200" w:lineRule="exact"/>
            </w:pPr>
          </w:p>
          <w:p w14:paraId="27F1FD9E" w14:textId="77777777" w:rsidR="00B87611" w:rsidRDefault="00B87611">
            <w:pPr>
              <w:spacing w:line="200" w:lineRule="exact"/>
            </w:pPr>
          </w:p>
          <w:p w14:paraId="099B5B43" w14:textId="77777777" w:rsidR="00B87611" w:rsidRDefault="00B87611">
            <w:pPr>
              <w:spacing w:line="200" w:lineRule="exact"/>
            </w:pPr>
          </w:p>
          <w:p w14:paraId="2808CA0C" w14:textId="77777777" w:rsidR="00B87611" w:rsidRDefault="00963546">
            <w:pPr>
              <w:ind w:left="1341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Sign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ure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f G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 xml:space="preserve">ide          </w:t>
            </w:r>
            <w:r>
              <w:rPr>
                <w:rFonts w:ascii="Trebuchet MS" w:eastAsia="Trebuchet MS" w:hAnsi="Trebuchet MS" w:cs="Trebuchet MS"/>
                <w:b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 xml:space="preserve">PAC                               </w:t>
            </w:r>
            <w:r>
              <w:rPr>
                <w:rFonts w:ascii="Trebuchet MS" w:eastAsia="Trebuchet MS" w:hAnsi="Trebuchet MS" w:cs="Trebuchet MS"/>
                <w:b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Sig</w:t>
            </w:r>
            <w:r>
              <w:rPr>
                <w:rFonts w:ascii="Trebuchet MS" w:eastAsia="Trebuchet MS" w:hAnsi="Trebuchet MS" w:cs="Trebuchet MS"/>
                <w:b/>
                <w:spacing w:val="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ature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 xml:space="preserve">of 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ad</w:t>
            </w:r>
          </w:p>
          <w:p w14:paraId="743BE461" w14:textId="77777777" w:rsidR="00B87611" w:rsidRDefault="00963546">
            <w:pPr>
              <w:spacing w:line="260" w:lineRule="exact"/>
              <w:ind w:left="1341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[</w:t>
            </w:r>
            <w:r>
              <w:rPr>
                <w:rFonts w:ascii="Trebuchet MS" w:eastAsia="Trebuchet MS" w:hAnsi="Trebuchet MS" w:cs="Trebuchet MS"/>
                <w:b/>
                <w:color w:val="808080"/>
                <w:sz w:val="24"/>
                <w:szCs w:val="24"/>
              </w:rPr>
              <w:t>Name</w:t>
            </w:r>
            <w:r>
              <w:rPr>
                <w:rFonts w:ascii="Trebuchet MS" w:eastAsia="Trebuchet MS" w:hAnsi="Trebuchet MS" w:cs="Trebuchet MS"/>
                <w:b/>
                <w:color w:val="80808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808080"/>
                <w:sz w:val="24"/>
                <w:szCs w:val="24"/>
              </w:rPr>
              <w:t xml:space="preserve">of </w:t>
            </w:r>
            <w:proofErr w:type="gramStart"/>
            <w:r>
              <w:rPr>
                <w:rFonts w:ascii="Trebuchet MS" w:eastAsia="Trebuchet MS" w:hAnsi="Trebuchet MS" w:cs="Trebuchet MS"/>
                <w:b/>
                <w:color w:val="808080"/>
                <w:sz w:val="24"/>
                <w:szCs w:val="24"/>
              </w:rPr>
              <w:t>G</w:t>
            </w:r>
            <w:r>
              <w:rPr>
                <w:rFonts w:ascii="Trebuchet MS" w:eastAsia="Trebuchet MS" w:hAnsi="Trebuchet MS" w:cs="Trebuchet MS"/>
                <w:b/>
                <w:color w:val="808080"/>
                <w:spacing w:val="-1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b/>
                <w:color w:val="808080"/>
                <w:sz w:val="24"/>
                <w:szCs w:val="24"/>
              </w:rPr>
              <w:t>ide</w:t>
            </w:r>
            <w:r>
              <w:rPr>
                <w:rFonts w:ascii="Trebuchet MS" w:eastAsia="Trebuchet MS" w:hAnsi="Trebuchet MS" w:cs="Trebuchet MS"/>
                <w:b/>
                <w:color w:val="000000"/>
                <w:sz w:val="24"/>
                <w:szCs w:val="24"/>
              </w:rPr>
              <w:t xml:space="preserve">]   </w:t>
            </w:r>
            <w:proofErr w:type="gramEnd"/>
            <w:r>
              <w:rPr>
                <w:rFonts w:ascii="Trebuchet MS" w:eastAsia="Trebuchet MS" w:hAnsi="Trebuchet MS" w:cs="Trebuchet MS"/>
                <w:b/>
                <w:color w:val="000000"/>
                <w:sz w:val="24"/>
                <w:szCs w:val="24"/>
              </w:rPr>
              <w:t xml:space="preserve">                                                  </w:t>
            </w:r>
            <w:r>
              <w:rPr>
                <w:rFonts w:ascii="Trebuchet MS" w:eastAsia="Trebuchet MS" w:hAnsi="Trebuchet MS" w:cs="Trebuchet MS"/>
                <w:b/>
                <w:color w:val="00000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808080"/>
                <w:sz w:val="24"/>
                <w:szCs w:val="24"/>
              </w:rPr>
              <w:t>[</w:t>
            </w:r>
            <w:r>
              <w:rPr>
                <w:rFonts w:ascii="Trebuchet MS" w:eastAsia="Trebuchet MS" w:hAnsi="Trebuchet MS" w:cs="Trebuchet MS"/>
                <w:b/>
                <w:color w:val="808080"/>
                <w:spacing w:val="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b/>
                <w:color w:val="808080"/>
                <w:sz w:val="24"/>
                <w:szCs w:val="24"/>
              </w:rPr>
              <w:t>ame</w:t>
            </w:r>
            <w:r>
              <w:rPr>
                <w:rFonts w:ascii="Trebuchet MS" w:eastAsia="Trebuchet MS" w:hAnsi="Trebuchet MS" w:cs="Trebuchet MS"/>
                <w:b/>
                <w:color w:val="80808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808080"/>
                <w:sz w:val="24"/>
                <w:szCs w:val="24"/>
              </w:rPr>
              <w:t xml:space="preserve">of </w:t>
            </w:r>
            <w:proofErr w:type="spellStart"/>
            <w:r>
              <w:rPr>
                <w:rFonts w:ascii="Trebuchet MS" w:eastAsia="Trebuchet MS" w:hAnsi="Trebuchet MS" w:cs="Trebuchet MS"/>
                <w:b/>
                <w:color w:val="808080"/>
                <w:spacing w:val="-1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b/>
                <w:color w:val="808080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b/>
                <w:color w:val="808080"/>
                <w:spacing w:val="-1"/>
                <w:sz w:val="24"/>
                <w:szCs w:val="24"/>
              </w:rPr>
              <w:t>D</w:t>
            </w:r>
            <w:proofErr w:type="spellEnd"/>
            <w:r>
              <w:rPr>
                <w:rFonts w:ascii="Trebuchet MS" w:eastAsia="Trebuchet MS" w:hAnsi="Trebuchet MS" w:cs="Trebuchet MS"/>
                <w:b/>
                <w:color w:val="808080"/>
                <w:sz w:val="24"/>
                <w:szCs w:val="24"/>
              </w:rPr>
              <w:t>]</w:t>
            </w:r>
          </w:p>
          <w:p w14:paraId="38B55C05" w14:textId="77777777" w:rsidR="00B87611" w:rsidRDefault="00963546">
            <w:pPr>
              <w:spacing w:before="2"/>
              <w:ind w:left="7101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He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ad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 xml:space="preserve">of 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ep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ar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nt</w:t>
            </w:r>
          </w:p>
          <w:p w14:paraId="2097EC2F" w14:textId="77777777" w:rsidR="00B87611" w:rsidRDefault="00B87611">
            <w:pPr>
              <w:spacing w:before="14" w:line="280" w:lineRule="exact"/>
              <w:rPr>
                <w:sz w:val="28"/>
                <w:szCs w:val="28"/>
              </w:rPr>
            </w:pPr>
          </w:p>
          <w:p w14:paraId="7F4C7BAC" w14:textId="77777777" w:rsidR="00B87611" w:rsidRDefault="00963546">
            <w:pPr>
              <w:ind w:left="621"/>
              <w:rPr>
                <w:sz w:val="18"/>
                <w:szCs w:val="18"/>
              </w:rPr>
            </w:pPr>
            <w:r>
              <w:rPr>
                <w:rFonts w:ascii="Cambria" w:eastAsia="Cambria" w:hAnsi="Cambria" w:cs="Cambria"/>
                <w:spacing w:val="1"/>
                <w:sz w:val="18"/>
                <w:szCs w:val="18"/>
              </w:rPr>
              <w:t>P</w:t>
            </w:r>
            <w:r>
              <w:rPr>
                <w:rFonts w:ascii="Cambria" w:eastAsia="Cambria" w:hAnsi="Cambria" w:cs="Cambria"/>
                <w:sz w:val="18"/>
                <w:szCs w:val="18"/>
              </w:rPr>
              <w:t>roj</w:t>
            </w:r>
            <w:r>
              <w:rPr>
                <w:rFonts w:ascii="Cambria" w:eastAsia="Cambria" w:hAnsi="Cambria" w:cs="Cambria"/>
                <w:spacing w:val="1"/>
                <w:sz w:val="18"/>
                <w:szCs w:val="18"/>
              </w:rPr>
              <w:t>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>ct Work</w:t>
            </w:r>
            <w:r>
              <w:rPr>
                <w:rFonts w:ascii="Cambria" w:eastAsia="Cambria" w:hAnsi="Cambria" w:cs="Cambria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18"/>
                <w:szCs w:val="18"/>
              </w:rPr>
              <w:t>B</w:t>
            </w:r>
            <w:r>
              <w:rPr>
                <w:rFonts w:ascii="Cambria" w:eastAsia="Cambria" w:hAnsi="Cambria" w:cs="Cambria"/>
                <w:sz w:val="18"/>
                <w:szCs w:val="18"/>
              </w:rPr>
              <w:t>o</w:t>
            </w:r>
            <w:r>
              <w:rPr>
                <w:rFonts w:ascii="Cambria" w:eastAsia="Cambria" w:hAnsi="Cambria" w:cs="Cambria"/>
                <w:spacing w:val="1"/>
                <w:sz w:val="18"/>
                <w:szCs w:val="18"/>
              </w:rPr>
              <w:t>o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k                             </w:t>
            </w:r>
            <w:r>
              <w:rPr>
                <w:rFonts w:ascii="Cambria" w:eastAsia="Cambria" w:hAnsi="Cambria" w:cs="Cambria"/>
                <w:spacing w:val="38"/>
                <w:sz w:val="18"/>
                <w:szCs w:val="18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18"/>
                <w:szCs w:val="18"/>
              </w:rPr>
              <w:t>F</w:t>
            </w:r>
            <w:r>
              <w:rPr>
                <w:rFonts w:ascii="Cambria" w:eastAsia="Cambria" w:hAnsi="Cambria" w:cs="Cambria"/>
                <w:sz w:val="18"/>
                <w:szCs w:val="18"/>
              </w:rPr>
              <w:t>ou</w:t>
            </w:r>
            <w:r>
              <w:rPr>
                <w:rFonts w:ascii="Cambria" w:eastAsia="Cambria" w:hAnsi="Cambria" w:cs="Cambria"/>
                <w:spacing w:val="-1"/>
                <w:sz w:val="18"/>
                <w:szCs w:val="18"/>
              </w:rPr>
              <w:t>rt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>h Y</w:t>
            </w:r>
            <w:r>
              <w:rPr>
                <w:rFonts w:ascii="Cambria" w:eastAsia="Cambria" w:hAnsi="Cambria" w:cs="Cambria"/>
                <w:spacing w:val="1"/>
                <w:sz w:val="18"/>
                <w:szCs w:val="18"/>
              </w:rPr>
              <w:t>e</w:t>
            </w:r>
            <w:r>
              <w:rPr>
                <w:rFonts w:ascii="Cambria" w:eastAsia="Cambria" w:hAnsi="Cambria" w:cs="Cambria"/>
                <w:spacing w:val="6"/>
                <w:sz w:val="18"/>
                <w:szCs w:val="18"/>
              </w:rPr>
              <w:t>a</w:t>
            </w:r>
            <w:r>
              <w:rPr>
                <w:rFonts w:ascii="Cambria" w:eastAsia="Cambria" w:hAnsi="Cambria" w:cs="Cambria"/>
                <w:sz w:val="18"/>
                <w:szCs w:val="18"/>
              </w:rPr>
              <w:t>r</w:t>
            </w:r>
            <w:r>
              <w:rPr>
                <w:rFonts w:ascii="Cambria" w:eastAsia="Cambria" w:hAnsi="Cambria" w:cs="Cambria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  <w:szCs w:val="18"/>
              </w:rPr>
              <w:t>Co</w:t>
            </w:r>
            <w:r>
              <w:rPr>
                <w:rFonts w:ascii="Cambria" w:eastAsia="Cambria" w:hAnsi="Cambria" w:cs="Cambria"/>
                <w:spacing w:val="-1"/>
                <w:sz w:val="18"/>
                <w:szCs w:val="18"/>
              </w:rPr>
              <w:t>m</w:t>
            </w:r>
            <w:r>
              <w:rPr>
                <w:rFonts w:ascii="Cambria" w:eastAsia="Cambria" w:hAnsi="Cambria" w:cs="Cambria"/>
                <w:spacing w:val="1"/>
                <w:sz w:val="18"/>
                <w:szCs w:val="18"/>
              </w:rPr>
              <w:t>p</w:t>
            </w:r>
            <w:r>
              <w:rPr>
                <w:rFonts w:ascii="Cambria" w:eastAsia="Cambria" w:hAnsi="Cambria" w:cs="Cambria"/>
                <w:spacing w:val="-1"/>
                <w:sz w:val="18"/>
                <w:szCs w:val="18"/>
              </w:rPr>
              <w:t>ut</w:t>
            </w:r>
            <w:r>
              <w:rPr>
                <w:rFonts w:ascii="Cambria" w:eastAsia="Cambria" w:hAnsi="Cambria" w:cs="Cambria"/>
                <w:spacing w:val="1"/>
                <w:sz w:val="18"/>
                <w:szCs w:val="18"/>
              </w:rPr>
              <w:t>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>r</w:t>
            </w:r>
            <w:r>
              <w:rPr>
                <w:rFonts w:ascii="Cambria" w:eastAsia="Cambria" w:hAnsi="Cambria" w:cs="Cambria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  <w:szCs w:val="18"/>
              </w:rPr>
              <w:t>Engi</w:t>
            </w:r>
            <w:r>
              <w:rPr>
                <w:rFonts w:ascii="Cambria" w:eastAsia="Cambria" w:hAnsi="Cambria" w:cs="Cambria"/>
                <w:spacing w:val="-2"/>
                <w:sz w:val="18"/>
                <w:szCs w:val="18"/>
              </w:rPr>
              <w:t>n</w:t>
            </w:r>
            <w:r>
              <w:rPr>
                <w:rFonts w:ascii="Cambria" w:eastAsia="Cambria" w:hAnsi="Cambria" w:cs="Cambria"/>
                <w:spacing w:val="1"/>
                <w:sz w:val="18"/>
                <w:szCs w:val="18"/>
              </w:rPr>
              <w:t>ee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>ring, S</w:t>
            </w:r>
            <w:r>
              <w:rPr>
                <w:rFonts w:ascii="Cambria" w:eastAsia="Cambria" w:hAnsi="Cambria" w:cs="Cambria"/>
                <w:spacing w:val="-2"/>
                <w:sz w:val="18"/>
                <w:szCs w:val="18"/>
              </w:rPr>
              <w:t>P</w:t>
            </w:r>
            <w:r>
              <w:rPr>
                <w:rFonts w:ascii="Cambria" w:eastAsia="Cambria" w:hAnsi="Cambria" w:cs="Cambria"/>
                <w:spacing w:val="1"/>
                <w:sz w:val="18"/>
                <w:szCs w:val="18"/>
              </w:rPr>
              <w:t>PU</w:t>
            </w:r>
            <w:r>
              <w:rPr>
                <w:rFonts w:ascii="Cambria" w:eastAsia="Cambria" w:hAnsi="Cambria" w:cs="Cambria"/>
                <w:sz w:val="18"/>
                <w:szCs w:val="18"/>
              </w:rPr>
              <w:t>,</w:t>
            </w:r>
            <w:r>
              <w:rPr>
                <w:rFonts w:ascii="Cambria" w:eastAsia="Cambria" w:hAnsi="Cambria" w:cs="Cambria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8"/>
                <w:szCs w:val="18"/>
              </w:rPr>
              <w:t>P</w:t>
            </w:r>
            <w:r>
              <w:rPr>
                <w:rFonts w:ascii="Cambria" w:eastAsia="Cambria" w:hAnsi="Cambria" w:cs="Cambria"/>
                <w:spacing w:val="-1"/>
                <w:sz w:val="18"/>
                <w:szCs w:val="18"/>
              </w:rPr>
              <w:t>u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ne                                                                                </w:t>
            </w:r>
            <w:r>
              <w:rPr>
                <w:rFonts w:ascii="Cambria" w:eastAsia="Cambria" w:hAnsi="Cambria" w:cs="Cambria"/>
                <w:spacing w:val="1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13</w:t>
            </w:r>
          </w:p>
        </w:tc>
        <w:tc>
          <w:tcPr>
            <w:tcW w:w="72" w:type="dxa"/>
            <w:tcBorders>
              <w:top w:val="single" w:sz="5" w:space="0" w:color="000080"/>
              <w:left w:val="single" w:sz="8" w:space="0" w:color="FFFFFF"/>
              <w:bottom w:val="nil"/>
              <w:right w:val="nil"/>
            </w:tcBorders>
          </w:tcPr>
          <w:p w14:paraId="343162F5" w14:textId="77777777" w:rsidR="00B87611" w:rsidRDefault="00B87611"/>
        </w:tc>
      </w:tr>
    </w:tbl>
    <w:p w14:paraId="621C5B44" w14:textId="77777777" w:rsidR="00B87611" w:rsidRDefault="00B87611">
      <w:pPr>
        <w:sectPr w:rsidR="00B87611" w:rsidSect="00947A67">
          <w:footerReference w:type="default" r:id="rId24"/>
          <w:pgSz w:w="12240" w:h="15840"/>
          <w:pgMar w:top="620" w:right="440" w:bottom="280" w:left="500" w:header="0" w:footer="0" w:gutter="0"/>
          <w:cols w:space="720"/>
        </w:sectPr>
      </w:pPr>
    </w:p>
    <w:p w14:paraId="74E61F3C" w14:textId="77777777" w:rsidR="00B87611" w:rsidRDefault="00000000">
      <w:pPr>
        <w:spacing w:before="58"/>
        <w:ind w:left="100"/>
        <w:rPr>
          <w:rFonts w:ascii="Trebuchet MS" w:eastAsia="Trebuchet MS" w:hAnsi="Trebuchet MS" w:cs="Trebuchet MS"/>
          <w:sz w:val="28"/>
          <w:szCs w:val="28"/>
        </w:rPr>
      </w:pPr>
      <w:r>
        <w:lastRenderedPageBreak/>
        <w:pict w14:anchorId="3B3D30BA">
          <v:group id="_x0000_s2667" style="position:absolute;left:0;text-align:left;margin-left:30.3pt;margin-top:36.05pt;width:551.5pt;height:733.55pt;z-index:-251660800;mso-position-horizontal-relative:page;mso-position-vertical-relative:page" coordorigin="606,721" coordsize="11030,14671">
            <v:shape id="_x0000_s2687" style="position:absolute;left:612;top:727;width:29;height:0" coordorigin="612,727" coordsize="29,0" path="m612,727r29,e" filled="f" strokeweight=".58pt">
              <v:path arrowok="t"/>
            </v:shape>
            <v:shape id="_x0000_s2686" style="position:absolute;left:622;top:742;width:10;height:0" coordorigin="622,742" coordsize="10,0" path="m622,742r9,e" filled="f" strokecolor="white" strokeweight="1.06pt">
              <v:path arrowok="t"/>
            </v:shape>
            <v:shape id="_x0000_s2685" style="position:absolute;left:622;top:737;width:19;height:0" coordorigin="622,737" coordsize="19,0" path="m622,737r19,e" filled="f" strokecolor="white" strokeweight=".58pt">
              <v:path arrowok="t"/>
            </v:shape>
            <v:shape id="_x0000_s2684" style="position:absolute;left:641;top:727;width:10961;height:0" coordorigin="641,727" coordsize="10961,0" path="m641,727r10961,e" filled="f" strokeweight=".58pt">
              <v:path arrowok="t"/>
            </v:shape>
            <v:shape id="_x0000_s2683" style="position:absolute;left:641;top:746;width:10961;height:0" coordorigin="641,746" coordsize="10961,0" path="m641,746r10961,e" filled="f" strokeweight=".58pt">
              <v:path arrowok="t"/>
            </v:shape>
            <v:shape id="_x0000_s2682" style="position:absolute;left:11602;top:727;width:29;height:0" coordorigin="11602,727" coordsize="29,0" path="m11602,727r28,e" filled="f" strokeweight=".58pt">
              <v:path arrowok="t"/>
            </v:shape>
            <v:shape id="_x0000_s2681" style="position:absolute;left:11611;top:742;width:10;height:0" coordorigin="11611,742" coordsize="10,0" path="m11611,742r10,e" filled="f" strokecolor="white" strokeweight="1.06pt">
              <v:path arrowok="t"/>
            </v:shape>
            <v:shape id="_x0000_s2680" style="position:absolute;left:11602;top:737;width:19;height:0" coordorigin="11602,737" coordsize="19,0" path="m11602,737r19,e" filled="f" strokecolor="white" strokeweight=".58pt">
              <v:path arrowok="t"/>
            </v:shape>
            <v:shape id="_x0000_s2679" style="position:absolute;left:632;top:732;width:0;height:14650" coordorigin="632,732" coordsize="0,14650" path="m632,732r,14650e" filled="f" strokeweight=".58pt">
              <v:path arrowok="t"/>
            </v:shape>
            <v:shape id="_x0000_s2678" style="position:absolute;left:636;top:751;width:0;height:14611" coordorigin="636,751" coordsize="0,14611" path="m636,751r,14611e" filled="f" strokeweight=".58pt">
              <v:path arrowok="t"/>
            </v:shape>
            <v:shape id="_x0000_s2677" style="position:absolute;left:11610;top:732;width:0;height:14650" coordorigin="11610,732" coordsize="0,14650" path="m11610,732r,14650e" filled="f" strokeweight=".20464mm">
              <v:path arrowok="t"/>
            </v:shape>
            <v:shape id="_x0000_s2676" style="position:absolute;left:11606;top:751;width:0;height:14611" coordorigin="11606,751" coordsize="0,14611" path="m11606,751r,14611e" filled="f" strokeweight=".58pt">
              <v:path arrowok="t"/>
            </v:shape>
            <v:shape id="_x0000_s2675" style="position:absolute;left:612;top:15386;width:29;height:0" coordorigin="612,15386" coordsize="29,0" path="m612,15386r29,e" filled="f" strokeweight=".58pt">
              <v:path arrowok="t"/>
            </v:shape>
            <v:shape id="_x0000_s2674" style="position:absolute;left:622;top:15372;width:10;height:0" coordorigin="622,15372" coordsize="10,0" path="m622,15372r9,e" filled="f" strokecolor="white" strokeweight="1.06pt">
              <v:path arrowok="t"/>
            </v:shape>
            <v:shape id="_x0000_s2673" style="position:absolute;left:622;top:15377;width:19;height:0" coordorigin="622,15377" coordsize="19,0" path="m622,15377r19,e" filled="f" strokecolor="white" strokeweight=".58pt">
              <v:path arrowok="t"/>
            </v:shape>
            <v:shape id="_x0000_s2672" style="position:absolute;left:641;top:15386;width:10961;height:0" coordorigin="641,15386" coordsize="10961,0" path="m641,15386r10961,e" filled="f" strokeweight=".58pt">
              <v:path arrowok="t"/>
            </v:shape>
            <v:shape id="_x0000_s2671" style="position:absolute;left:641;top:15367;width:10961;height:0" coordorigin="641,15367" coordsize="10961,0" path="m641,15367r10961,e" filled="f" strokeweight=".20464mm">
              <v:path arrowok="t"/>
            </v:shape>
            <v:shape id="_x0000_s2670" style="position:absolute;left:11602;top:15386;width:29;height:0" coordorigin="11602,15386" coordsize="29,0" path="m11602,15386r28,e" filled="f" strokeweight=".58pt">
              <v:path arrowok="t"/>
            </v:shape>
            <v:shape id="_x0000_s2669" style="position:absolute;left:11611;top:15372;width:10;height:0" coordorigin="11611,15372" coordsize="10,0" path="m11611,15372r10,e" filled="f" strokecolor="white" strokeweight="1.06pt">
              <v:path arrowok="t"/>
            </v:shape>
            <v:shape id="_x0000_s2668" style="position:absolute;left:11602;top:15377;width:19;height:0" coordorigin="11602,15377" coordsize="19,0" path="m11602,15377r19,e" filled="f" strokecolor="white" strokeweight=".58pt">
              <v:path arrowok="t"/>
            </v:shape>
            <w10:wrap anchorx="page" anchory="page"/>
          </v:group>
        </w:pict>
      </w:r>
      <w:r w:rsidR="00963546">
        <w:rPr>
          <w:rFonts w:ascii="Trebuchet MS" w:eastAsia="Trebuchet MS" w:hAnsi="Trebuchet MS" w:cs="Trebuchet MS"/>
          <w:b/>
          <w:spacing w:val="1"/>
          <w:sz w:val="28"/>
          <w:szCs w:val="28"/>
          <w:u w:val="thick" w:color="000000"/>
        </w:rPr>
        <w:t>7</w:t>
      </w:r>
      <w:r w:rsidR="00963546">
        <w:rPr>
          <w:rFonts w:ascii="Trebuchet MS" w:eastAsia="Trebuchet MS" w:hAnsi="Trebuchet MS" w:cs="Trebuchet MS"/>
          <w:b/>
          <w:sz w:val="28"/>
          <w:szCs w:val="28"/>
          <w:u w:val="thick" w:color="000000"/>
        </w:rPr>
        <w:t>. Pr</w:t>
      </w:r>
      <w:r w:rsidR="00963546">
        <w:rPr>
          <w:rFonts w:ascii="Trebuchet MS" w:eastAsia="Trebuchet MS" w:hAnsi="Trebuchet MS" w:cs="Trebuchet MS"/>
          <w:b/>
          <w:spacing w:val="-3"/>
          <w:sz w:val="28"/>
          <w:szCs w:val="28"/>
          <w:u w:val="thick" w:color="000000"/>
        </w:rPr>
        <w:t>o</w:t>
      </w:r>
      <w:r w:rsidR="00963546">
        <w:rPr>
          <w:rFonts w:ascii="Trebuchet MS" w:eastAsia="Trebuchet MS" w:hAnsi="Trebuchet MS" w:cs="Trebuchet MS"/>
          <w:b/>
          <w:sz w:val="28"/>
          <w:szCs w:val="28"/>
          <w:u w:val="thick" w:color="000000"/>
        </w:rPr>
        <w:t>ject</w:t>
      </w:r>
      <w:r w:rsidR="00963546">
        <w:rPr>
          <w:rFonts w:ascii="Trebuchet MS" w:eastAsia="Trebuchet MS" w:hAnsi="Trebuchet MS" w:cs="Trebuchet MS"/>
          <w:b/>
          <w:spacing w:val="-1"/>
          <w:sz w:val="28"/>
          <w:szCs w:val="28"/>
          <w:u w:val="thick" w:color="000000"/>
        </w:rPr>
        <w:t xml:space="preserve"> </w:t>
      </w:r>
      <w:r w:rsidR="00963546">
        <w:rPr>
          <w:rFonts w:ascii="Trebuchet MS" w:eastAsia="Trebuchet MS" w:hAnsi="Trebuchet MS" w:cs="Trebuchet MS"/>
          <w:b/>
          <w:spacing w:val="-2"/>
          <w:sz w:val="28"/>
          <w:szCs w:val="28"/>
          <w:u w:val="thick" w:color="000000"/>
        </w:rPr>
        <w:t>R</w:t>
      </w:r>
      <w:r w:rsidR="00963546">
        <w:rPr>
          <w:rFonts w:ascii="Trebuchet MS" w:eastAsia="Trebuchet MS" w:hAnsi="Trebuchet MS" w:cs="Trebuchet MS"/>
          <w:b/>
          <w:sz w:val="28"/>
          <w:szCs w:val="28"/>
          <w:u w:val="thick" w:color="000000"/>
        </w:rPr>
        <w:t>eview:</w:t>
      </w:r>
      <w:r w:rsidR="00963546">
        <w:rPr>
          <w:rFonts w:ascii="Trebuchet MS" w:eastAsia="Trebuchet MS" w:hAnsi="Trebuchet MS" w:cs="Trebuchet MS"/>
          <w:b/>
          <w:spacing w:val="81"/>
          <w:sz w:val="28"/>
          <w:szCs w:val="28"/>
          <w:u w:val="thick" w:color="000000"/>
        </w:rPr>
        <w:t xml:space="preserve"> </w:t>
      </w:r>
      <w:r w:rsidR="00963546">
        <w:rPr>
          <w:rFonts w:ascii="Trebuchet MS" w:eastAsia="Trebuchet MS" w:hAnsi="Trebuchet MS" w:cs="Trebuchet MS"/>
          <w:b/>
          <w:sz w:val="28"/>
          <w:szCs w:val="28"/>
          <w:u w:val="thick" w:color="000000"/>
        </w:rPr>
        <w:t>(Se</w:t>
      </w:r>
      <w:r w:rsidR="00963546">
        <w:rPr>
          <w:rFonts w:ascii="Trebuchet MS" w:eastAsia="Trebuchet MS" w:hAnsi="Trebuchet MS" w:cs="Trebuchet MS"/>
          <w:b/>
          <w:spacing w:val="1"/>
          <w:sz w:val="28"/>
          <w:szCs w:val="28"/>
          <w:u w:val="thick" w:color="000000"/>
        </w:rPr>
        <w:t>m</w:t>
      </w:r>
      <w:r w:rsidR="00963546">
        <w:rPr>
          <w:rFonts w:ascii="Trebuchet MS" w:eastAsia="Trebuchet MS" w:hAnsi="Trebuchet MS" w:cs="Trebuchet MS"/>
          <w:b/>
          <w:sz w:val="28"/>
          <w:szCs w:val="28"/>
          <w:u w:val="thick" w:color="000000"/>
        </w:rPr>
        <w:t>e</w:t>
      </w:r>
      <w:r w:rsidR="00963546">
        <w:rPr>
          <w:rFonts w:ascii="Trebuchet MS" w:eastAsia="Trebuchet MS" w:hAnsi="Trebuchet MS" w:cs="Trebuchet MS"/>
          <w:b/>
          <w:spacing w:val="-2"/>
          <w:sz w:val="28"/>
          <w:szCs w:val="28"/>
          <w:u w:val="thick" w:color="000000"/>
        </w:rPr>
        <w:t>s</w:t>
      </w:r>
      <w:r w:rsidR="00963546">
        <w:rPr>
          <w:rFonts w:ascii="Trebuchet MS" w:eastAsia="Trebuchet MS" w:hAnsi="Trebuchet MS" w:cs="Trebuchet MS"/>
          <w:b/>
          <w:sz w:val="28"/>
          <w:szCs w:val="28"/>
          <w:u w:val="thick" w:color="000000"/>
        </w:rPr>
        <w:t>t</w:t>
      </w:r>
      <w:r w:rsidR="00963546">
        <w:rPr>
          <w:rFonts w:ascii="Trebuchet MS" w:eastAsia="Trebuchet MS" w:hAnsi="Trebuchet MS" w:cs="Trebuchet MS"/>
          <w:b/>
          <w:spacing w:val="-1"/>
          <w:sz w:val="28"/>
          <w:szCs w:val="28"/>
          <w:u w:val="thick" w:color="000000"/>
        </w:rPr>
        <w:t>e</w:t>
      </w:r>
      <w:r w:rsidR="00963546">
        <w:rPr>
          <w:rFonts w:ascii="Trebuchet MS" w:eastAsia="Trebuchet MS" w:hAnsi="Trebuchet MS" w:cs="Trebuchet MS"/>
          <w:b/>
          <w:sz w:val="28"/>
          <w:szCs w:val="28"/>
          <w:u w:val="thick" w:color="000000"/>
        </w:rPr>
        <w:t>r I</w:t>
      </w:r>
      <w:r w:rsidR="00963546">
        <w:rPr>
          <w:rFonts w:ascii="Trebuchet MS" w:eastAsia="Trebuchet MS" w:hAnsi="Trebuchet MS" w:cs="Trebuchet MS"/>
          <w:b/>
          <w:spacing w:val="2"/>
          <w:sz w:val="28"/>
          <w:szCs w:val="28"/>
          <w:u w:val="thick" w:color="000000"/>
        </w:rPr>
        <w:t>I</w:t>
      </w:r>
      <w:r w:rsidR="00963546">
        <w:rPr>
          <w:rFonts w:ascii="Trebuchet MS" w:eastAsia="Trebuchet MS" w:hAnsi="Trebuchet MS" w:cs="Trebuchet MS"/>
          <w:b/>
          <w:sz w:val="28"/>
          <w:szCs w:val="28"/>
          <w:u w:val="thick" w:color="000000"/>
        </w:rPr>
        <w:t>)</w:t>
      </w:r>
    </w:p>
    <w:p w14:paraId="3B493157" w14:textId="77777777" w:rsidR="00B87611" w:rsidRDefault="00963546">
      <w:pPr>
        <w:spacing w:before="3" w:line="260" w:lineRule="exact"/>
        <w:ind w:left="100" w:right="88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The</w:t>
      </w:r>
      <w:r>
        <w:rPr>
          <w:rFonts w:ascii="Trebuchet MS" w:eastAsia="Trebuchet MS" w:hAnsi="Trebuchet MS" w:cs="Trebuchet MS"/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gro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rs</w:t>
      </w:r>
      <w:r>
        <w:rPr>
          <w:rFonts w:ascii="Trebuchet MS" w:eastAsia="Trebuchet MS" w:hAnsi="Trebuchet MS" w:cs="Trebuchet MS"/>
          <w:spacing w:val="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x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rk</w:t>
      </w:r>
      <w:r>
        <w:rPr>
          <w:rFonts w:ascii="Trebuchet MS" w:eastAsia="Trebuchet MS" w:hAnsi="Trebuchet MS" w:cs="Trebuchet MS"/>
          <w:spacing w:val="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k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r.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Jou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ne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 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t 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ll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d.</w:t>
      </w:r>
    </w:p>
    <w:p w14:paraId="01F6A9DB" w14:textId="77777777" w:rsidR="00B87611" w:rsidRDefault="00963546">
      <w:pPr>
        <w:spacing w:line="300" w:lineRule="exact"/>
        <w:ind w:left="100"/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b/>
          <w:spacing w:val="-1"/>
          <w:sz w:val="26"/>
          <w:szCs w:val="26"/>
        </w:rPr>
        <w:t>7</w:t>
      </w:r>
      <w:r>
        <w:rPr>
          <w:rFonts w:ascii="Trebuchet MS" w:eastAsia="Trebuchet MS" w:hAnsi="Trebuchet MS" w:cs="Trebuchet MS"/>
          <w:b/>
          <w:sz w:val="26"/>
          <w:szCs w:val="26"/>
        </w:rPr>
        <w:t>.1</w:t>
      </w:r>
      <w:r>
        <w:rPr>
          <w:rFonts w:ascii="Trebuchet MS" w:eastAsia="Trebuchet MS" w:hAnsi="Trebuchet MS" w:cs="Trebuchet MS"/>
          <w:b/>
          <w:spacing w:val="-4"/>
          <w:sz w:val="26"/>
          <w:szCs w:val="26"/>
        </w:rPr>
        <w:t xml:space="preserve"> </w:t>
      </w:r>
      <w:r>
        <w:rPr>
          <w:rFonts w:ascii="Trebuchet MS" w:eastAsia="Trebuchet MS" w:hAnsi="Trebuchet MS" w:cs="Trebuchet MS"/>
          <w:b/>
          <w:sz w:val="26"/>
          <w:szCs w:val="26"/>
        </w:rPr>
        <w:t>P</w:t>
      </w:r>
      <w:r>
        <w:rPr>
          <w:rFonts w:ascii="Trebuchet MS" w:eastAsia="Trebuchet MS" w:hAnsi="Trebuchet MS" w:cs="Trebuchet MS"/>
          <w:b/>
          <w:spacing w:val="1"/>
          <w:sz w:val="26"/>
          <w:szCs w:val="26"/>
        </w:rPr>
        <w:t>r</w:t>
      </w:r>
      <w:r>
        <w:rPr>
          <w:rFonts w:ascii="Trebuchet MS" w:eastAsia="Trebuchet MS" w:hAnsi="Trebuchet MS" w:cs="Trebuchet MS"/>
          <w:b/>
          <w:sz w:val="26"/>
          <w:szCs w:val="26"/>
        </w:rPr>
        <w:t>oject</w:t>
      </w:r>
      <w:r>
        <w:rPr>
          <w:rFonts w:ascii="Trebuchet MS" w:eastAsia="Trebuchet MS" w:hAnsi="Trebuchet MS" w:cs="Trebuchet MS"/>
          <w:b/>
          <w:spacing w:val="-8"/>
          <w:sz w:val="26"/>
          <w:szCs w:val="26"/>
        </w:rPr>
        <w:t xml:space="preserve"> </w:t>
      </w:r>
      <w:r>
        <w:rPr>
          <w:rFonts w:ascii="Trebuchet MS" w:eastAsia="Trebuchet MS" w:hAnsi="Trebuchet MS" w:cs="Trebuchet MS"/>
          <w:b/>
          <w:sz w:val="26"/>
          <w:szCs w:val="26"/>
        </w:rPr>
        <w:t>Re</w:t>
      </w:r>
      <w:r>
        <w:rPr>
          <w:rFonts w:ascii="Trebuchet MS" w:eastAsia="Trebuchet MS" w:hAnsi="Trebuchet MS" w:cs="Trebuchet MS"/>
          <w:b/>
          <w:spacing w:val="2"/>
          <w:sz w:val="26"/>
          <w:szCs w:val="26"/>
        </w:rPr>
        <w:t>v</w:t>
      </w:r>
      <w:r>
        <w:rPr>
          <w:rFonts w:ascii="Trebuchet MS" w:eastAsia="Trebuchet MS" w:hAnsi="Trebuchet MS" w:cs="Trebuchet MS"/>
          <w:b/>
          <w:sz w:val="26"/>
          <w:szCs w:val="26"/>
        </w:rPr>
        <w:t>ie</w:t>
      </w:r>
      <w:r>
        <w:rPr>
          <w:rFonts w:ascii="Trebuchet MS" w:eastAsia="Trebuchet MS" w:hAnsi="Trebuchet MS" w:cs="Trebuchet MS"/>
          <w:b/>
          <w:spacing w:val="1"/>
          <w:sz w:val="26"/>
          <w:szCs w:val="26"/>
        </w:rPr>
        <w:t>w-</w:t>
      </w:r>
      <w:r>
        <w:rPr>
          <w:rFonts w:ascii="Trebuchet MS" w:eastAsia="Trebuchet MS" w:hAnsi="Trebuchet MS" w:cs="Trebuchet MS"/>
          <w:b/>
          <w:sz w:val="26"/>
          <w:szCs w:val="26"/>
        </w:rPr>
        <w:t>I:</w:t>
      </w:r>
      <w:r>
        <w:rPr>
          <w:rFonts w:ascii="Trebuchet MS" w:eastAsia="Trebuchet MS" w:hAnsi="Trebuchet MS" w:cs="Trebuchet MS"/>
          <w:b/>
          <w:spacing w:val="-10"/>
          <w:sz w:val="26"/>
          <w:szCs w:val="26"/>
        </w:rPr>
        <w:t xml:space="preserve"> </w:t>
      </w:r>
      <w:r>
        <w:rPr>
          <w:rFonts w:ascii="Trebuchet MS" w:eastAsia="Trebuchet MS" w:hAnsi="Trebuchet MS" w:cs="Trebuchet MS"/>
          <w:b/>
          <w:spacing w:val="-1"/>
          <w:sz w:val="26"/>
          <w:szCs w:val="26"/>
        </w:rPr>
        <w:t>M</w:t>
      </w:r>
      <w:r>
        <w:rPr>
          <w:rFonts w:ascii="Trebuchet MS" w:eastAsia="Trebuchet MS" w:hAnsi="Trebuchet MS" w:cs="Trebuchet MS"/>
          <w:b/>
          <w:sz w:val="26"/>
          <w:szCs w:val="26"/>
        </w:rPr>
        <w:t>odeling</w:t>
      </w:r>
      <w:r>
        <w:rPr>
          <w:rFonts w:ascii="Trebuchet MS" w:eastAsia="Trebuchet MS" w:hAnsi="Trebuchet MS" w:cs="Trebuchet MS"/>
          <w:b/>
          <w:spacing w:val="-10"/>
          <w:sz w:val="26"/>
          <w:szCs w:val="26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6"/>
          <w:szCs w:val="26"/>
        </w:rPr>
        <w:t>(</w:t>
      </w:r>
      <w:r>
        <w:rPr>
          <w:rFonts w:ascii="Trebuchet MS" w:eastAsia="Trebuchet MS" w:hAnsi="Trebuchet MS" w:cs="Trebuchet MS"/>
          <w:b/>
          <w:spacing w:val="-1"/>
          <w:sz w:val="26"/>
          <w:szCs w:val="26"/>
        </w:rPr>
        <w:t>M</w:t>
      </w:r>
      <w:r>
        <w:rPr>
          <w:rFonts w:ascii="Trebuchet MS" w:eastAsia="Trebuchet MS" w:hAnsi="Trebuchet MS" w:cs="Trebuchet MS"/>
          <w:b/>
          <w:sz w:val="26"/>
          <w:szCs w:val="26"/>
        </w:rPr>
        <w:t>odel</w:t>
      </w:r>
      <w:r>
        <w:rPr>
          <w:rFonts w:ascii="Trebuchet MS" w:eastAsia="Trebuchet MS" w:hAnsi="Trebuchet MS" w:cs="Trebuchet MS"/>
          <w:b/>
          <w:spacing w:val="-7"/>
          <w:sz w:val="26"/>
          <w:szCs w:val="26"/>
        </w:rPr>
        <w:t xml:space="preserve"> </w:t>
      </w:r>
      <w:r>
        <w:rPr>
          <w:rFonts w:ascii="Trebuchet MS" w:eastAsia="Trebuchet MS" w:hAnsi="Trebuchet MS" w:cs="Trebuchet MS"/>
          <w:b/>
          <w:spacing w:val="2"/>
          <w:sz w:val="26"/>
          <w:szCs w:val="26"/>
        </w:rPr>
        <w:t>R</w:t>
      </w:r>
      <w:r>
        <w:rPr>
          <w:rFonts w:ascii="Trebuchet MS" w:eastAsia="Trebuchet MS" w:hAnsi="Trebuchet MS" w:cs="Trebuchet MS"/>
          <w:b/>
          <w:sz w:val="26"/>
          <w:szCs w:val="26"/>
        </w:rPr>
        <w:t>efinement</w:t>
      </w:r>
      <w:r>
        <w:rPr>
          <w:rFonts w:ascii="Trebuchet MS" w:eastAsia="Trebuchet MS" w:hAnsi="Trebuchet MS" w:cs="Trebuchet MS"/>
          <w:b/>
          <w:spacing w:val="-13"/>
          <w:sz w:val="26"/>
          <w:szCs w:val="26"/>
        </w:rPr>
        <w:t xml:space="preserve"> </w:t>
      </w:r>
      <w:r>
        <w:rPr>
          <w:rFonts w:ascii="Trebuchet MS" w:eastAsia="Trebuchet MS" w:hAnsi="Trebuchet MS" w:cs="Trebuchet MS"/>
          <w:b/>
          <w:spacing w:val="1"/>
          <w:sz w:val="26"/>
          <w:szCs w:val="26"/>
        </w:rPr>
        <w:t>a</w:t>
      </w:r>
      <w:r>
        <w:rPr>
          <w:rFonts w:ascii="Trebuchet MS" w:eastAsia="Trebuchet MS" w:hAnsi="Trebuchet MS" w:cs="Trebuchet MS"/>
          <w:b/>
          <w:sz w:val="26"/>
          <w:szCs w:val="26"/>
        </w:rPr>
        <w:t>nd</w:t>
      </w:r>
      <w:r>
        <w:rPr>
          <w:rFonts w:ascii="Trebuchet MS" w:eastAsia="Trebuchet MS" w:hAnsi="Trebuchet MS" w:cs="Trebuchet MS"/>
          <w:b/>
          <w:spacing w:val="-2"/>
          <w:sz w:val="26"/>
          <w:szCs w:val="26"/>
        </w:rPr>
        <w:t xml:space="preserve"> </w:t>
      </w:r>
      <w:r>
        <w:rPr>
          <w:rFonts w:ascii="Trebuchet MS" w:eastAsia="Trebuchet MS" w:hAnsi="Trebuchet MS" w:cs="Trebuchet MS"/>
          <w:b/>
          <w:spacing w:val="-1"/>
          <w:sz w:val="26"/>
          <w:szCs w:val="26"/>
        </w:rPr>
        <w:t>A</w:t>
      </w:r>
      <w:r>
        <w:rPr>
          <w:rFonts w:ascii="Trebuchet MS" w:eastAsia="Trebuchet MS" w:hAnsi="Trebuchet MS" w:cs="Trebuchet MS"/>
          <w:b/>
          <w:sz w:val="26"/>
          <w:szCs w:val="26"/>
        </w:rPr>
        <w:t>lg</w:t>
      </w:r>
      <w:r>
        <w:rPr>
          <w:rFonts w:ascii="Trebuchet MS" w:eastAsia="Trebuchet MS" w:hAnsi="Trebuchet MS" w:cs="Trebuchet MS"/>
          <w:b/>
          <w:spacing w:val="2"/>
          <w:sz w:val="26"/>
          <w:szCs w:val="26"/>
        </w:rPr>
        <w:t>o</w:t>
      </w:r>
      <w:r>
        <w:rPr>
          <w:rFonts w:ascii="Trebuchet MS" w:eastAsia="Trebuchet MS" w:hAnsi="Trebuchet MS" w:cs="Trebuchet MS"/>
          <w:b/>
          <w:sz w:val="26"/>
          <w:szCs w:val="26"/>
        </w:rPr>
        <w:t>rithm</w:t>
      </w:r>
      <w:r>
        <w:rPr>
          <w:rFonts w:ascii="Trebuchet MS" w:eastAsia="Trebuchet MS" w:hAnsi="Trebuchet MS" w:cs="Trebuchet MS"/>
          <w:b/>
          <w:spacing w:val="-12"/>
          <w:sz w:val="26"/>
          <w:szCs w:val="26"/>
        </w:rPr>
        <w:t xml:space="preserve"> </w:t>
      </w:r>
      <w:r>
        <w:rPr>
          <w:rFonts w:ascii="Trebuchet MS" w:eastAsia="Trebuchet MS" w:hAnsi="Trebuchet MS" w:cs="Trebuchet MS"/>
          <w:b/>
          <w:sz w:val="26"/>
          <w:szCs w:val="26"/>
        </w:rPr>
        <w:t>develo</w:t>
      </w:r>
      <w:r>
        <w:rPr>
          <w:rFonts w:ascii="Trebuchet MS" w:eastAsia="Trebuchet MS" w:hAnsi="Trebuchet MS" w:cs="Trebuchet MS"/>
          <w:b/>
          <w:spacing w:val="3"/>
          <w:sz w:val="26"/>
          <w:szCs w:val="26"/>
        </w:rPr>
        <w:t>p</w:t>
      </w:r>
      <w:r>
        <w:rPr>
          <w:rFonts w:ascii="Trebuchet MS" w:eastAsia="Trebuchet MS" w:hAnsi="Trebuchet MS" w:cs="Trebuchet MS"/>
          <w:b/>
          <w:sz w:val="26"/>
          <w:szCs w:val="26"/>
        </w:rPr>
        <w:t>me</w:t>
      </w:r>
      <w:r>
        <w:rPr>
          <w:rFonts w:ascii="Trebuchet MS" w:eastAsia="Trebuchet MS" w:hAnsi="Trebuchet MS" w:cs="Trebuchet MS"/>
          <w:b/>
          <w:spacing w:val="1"/>
          <w:sz w:val="26"/>
          <w:szCs w:val="26"/>
        </w:rPr>
        <w:t>n</w:t>
      </w:r>
      <w:r>
        <w:rPr>
          <w:rFonts w:ascii="Trebuchet MS" w:eastAsia="Trebuchet MS" w:hAnsi="Trebuchet MS" w:cs="Trebuchet MS"/>
          <w:b/>
          <w:sz w:val="26"/>
          <w:szCs w:val="26"/>
        </w:rPr>
        <w:t>t)</w:t>
      </w:r>
    </w:p>
    <w:p w14:paraId="6EDEE277" w14:textId="77777777" w:rsidR="00B87611" w:rsidRDefault="00963546">
      <w:pPr>
        <w:spacing w:before="51" w:line="260" w:lineRule="exact"/>
        <w:ind w:left="100"/>
        <w:rPr>
          <w:sz w:val="24"/>
          <w:szCs w:val="24"/>
        </w:rPr>
      </w:pPr>
      <w:r>
        <w:rPr>
          <w:spacing w:val="1"/>
          <w:position w:val="-1"/>
          <w:sz w:val="24"/>
          <w:szCs w:val="24"/>
        </w:rPr>
        <w:t>S</w:t>
      </w:r>
      <w:r>
        <w:rPr>
          <w:position w:val="-1"/>
          <w:sz w:val="24"/>
          <w:szCs w:val="24"/>
        </w:rPr>
        <w:t xml:space="preserve">tudent is 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2"/>
          <w:position w:val="-1"/>
          <w:sz w:val="24"/>
          <w:szCs w:val="24"/>
        </w:rPr>
        <w:t>x</w:t>
      </w:r>
      <w:r>
        <w:rPr>
          <w:position w:val="-1"/>
          <w:sz w:val="24"/>
          <w:szCs w:val="24"/>
        </w:rPr>
        <w:t>p</w:t>
      </w:r>
      <w:r>
        <w:rPr>
          <w:spacing w:val="-1"/>
          <w:position w:val="-1"/>
          <w:sz w:val="24"/>
          <w:szCs w:val="24"/>
        </w:rPr>
        <w:t>ec</w:t>
      </w:r>
      <w:r>
        <w:rPr>
          <w:position w:val="-1"/>
          <w:sz w:val="24"/>
          <w:szCs w:val="24"/>
        </w:rPr>
        <w:t>ted to d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l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v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r p</w:t>
      </w:r>
      <w:r>
        <w:rPr>
          <w:spacing w:val="-1"/>
          <w:position w:val="-1"/>
          <w:sz w:val="24"/>
          <w:szCs w:val="24"/>
        </w:rPr>
        <w:t>re</w:t>
      </w:r>
      <w:r>
        <w:rPr>
          <w:position w:val="-1"/>
          <w:sz w:val="24"/>
          <w:szCs w:val="24"/>
        </w:rPr>
        <w:t>s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ntation co</w:t>
      </w:r>
      <w:r>
        <w:rPr>
          <w:spacing w:val="2"/>
          <w:position w:val="-1"/>
          <w:sz w:val="24"/>
          <w:szCs w:val="24"/>
        </w:rPr>
        <w:t>v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ri</w:t>
      </w:r>
      <w:r>
        <w:rPr>
          <w:spacing w:val="2"/>
          <w:position w:val="-1"/>
          <w:sz w:val="24"/>
          <w:szCs w:val="24"/>
        </w:rPr>
        <w:t>n</w:t>
      </w:r>
      <w:r>
        <w:rPr>
          <w:position w:val="-1"/>
          <w:sz w:val="24"/>
          <w:szCs w:val="24"/>
        </w:rPr>
        <w:t>g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M</w:t>
      </w:r>
      <w:r>
        <w:rPr>
          <w:spacing w:val="3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d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l</w:t>
      </w:r>
      <w:r>
        <w:rPr>
          <w:spacing w:val="1"/>
          <w:position w:val="-1"/>
          <w:sz w:val="24"/>
          <w:szCs w:val="24"/>
        </w:rPr>
        <w:t>i</w:t>
      </w:r>
      <w:r>
        <w:rPr>
          <w:spacing w:val="2"/>
          <w:position w:val="-1"/>
          <w:sz w:val="24"/>
          <w:szCs w:val="24"/>
        </w:rPr>
        <w:t>n</w:t>
      </w:r>
      <w:r>
        <w:rPr>
          <w:position w:val="-1"/>
          <w:sz w:val="24"/>
          <w:szCs w:val="24"/>
        </w:rPr>
        <w:t>g</w:t>
      </w:r>
    </w:p>
    <w:p w14:paraId="77A2DA01" w14:textId="77777777" w:rsidR="00B87611" w:rsidRDefault="00B87611">
      <w:pPr>
        <w:spacing w:before="6" w:line="40" w:lineRule="exact"/>
        <w:rPr>
          <w:sz w:val="4"/>
          <w:szCs w:val="4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6"/>
        <w:gridCol w:w="4590"/>
        <w:gridCol w:w="1260"/>
        <w:gridCol w:w="1532"/>
        <w:gridCol w:w="1378"/>
      </w:tblGrid>
      <w:tr w:rsidR="00B87611" w14:paraId="5DCAB694" w14:textId="77777777">
        <w:trPr>
          <w:trHeight w:hRule="exact" w:val="566"/>
        </w:trPr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9242FD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Sr.</w:t>
            </w:r>
          </w:p>
          <w:p w14:paraId="2F20A9AB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.</w:t>
            </w:r>
          </w:p>
        </w:tc>
        <w:tc>
          <w:tcPr>
            <w:tcW w:w="4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19E316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Qu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st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io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296DED" w14:textId="77777777" w:rsidR="00B87611" w:rsidRDefault="00963546">
            <w:pPr>
              <w:spacing w:line="260" w:lineRule="exact"/>
              <w:ind w:left="366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ate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6AFA02" w14:textId="77777777" w:rsidR="00B87611" w:rsidRDefault="00963546">
            <w:pPr>
              <w:spacing w:line="260" w:lineRule="exact"/>
              <w:ind w:left="247" w:right="253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mark/</w:t>
            </w:r>
          </w:p>
          <w:p w14:paraId="6E06018E" w14:textId="77777777" w:rsidR="00B87611" w:rsidRDefault="00963546">
            <w:pPr>
              <w:spacing w:line="260" w:lineRule="exact"/>
              <w:ind w:left="386" w:right="390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Grade</w:t>
            </w:r>
          </w:p>
        </w:tc>
        <w:tc>
          <w:tcPr>
            <w:tcW w:w="1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7694D3" w14:textId="77777777" w:rsidR="00B87611" w:rsidRDefault="00963546">
            <w:pPr>
              <w:spacing w:line="260" w:lineRule="exact"/>
              <w:ind w:left="306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Sign of</w:t>
            </w:r>
          </w:p>
          <w:p w14:paraId="1B3866C1" w14:textId="77777777" w:rsidR="00B87611" w:rsidRDefault="00963546">
            <w:pPr>
              <w:spacing w:line="260" w:lineRule="exact"/>
              <w:ind w:left="357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Guide</w:t>
            </w:r>
          </w:p>
        </w:tc>
      </w:tr>
      <w:tr w:rsidR="00B87611" w14:paraId="40FB20F4" w14:textId="77777777">
        <w:trPr>
          <w:trHeight w:hRule="exact" w:val="847"/>
        </w:trPr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CB3C02" w14:textId="77777777" w:rsidR="00B87611" w:rsidRDefault="00963546">
            <w:pPr>
              <w:spacing w:line="260" w:lineRule="exact"/>
              <w:ind w:left="46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1)</w:t>
            </w:r>
          </w:p>
        </w:tc>
        <w:tc>
          <w:tcPr>
            <w:tcW w:w="4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C9F650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gram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Wh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ic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h </w:t>
            </w:r>
            <w:r>
              <w:rPr>
                <w:rFonts w:ascii="Trebuchet MS" w:eastAsia="Trebuchet MS" w:hAnsi="Trebuchet MS" w:cs="Trebuchet MS"/>
                <w:spacing w:val="43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w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proofErr w:type="gramEnd"/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v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t </w:t>
            </w:r>
            <w:r>
              <w:rPr>
                <w:rFonts w:ascii="Trebuchet MS" w:eastAsia="Trebuchet MS" w:hAnsi="Trebuchet MS" w:cs="Trebuchet MS"/>
                <w:spacing w:val="45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</w:p>
          <w:p w14:paraId="35FB2FE2" w14:textId="77777777" w:rsidR="00B87611" w:rsidRDefault="00963546">
            <w:pPr>
              <w:spacing w:before="2" w:line="260" w:lineRule="exact"/>
              <w:ind w:left="102" w:right="65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d?</w:t>
            </w:r>
            <w:r>
              <w:rPr>
                <w:rFonts w:ascii="Trebuchet MS" w:eastAsia="Trebuchet MS" w:hAnsi="Trebuchet MS" w:cs="Trebuchet MS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(W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,</w:t>
            </w:r>
            <w:r>
              <w:rPr>
                <w:rFonts w:ascii="Trebuchet MS" w:eastAsia="Trebuchet MS" w:hAnsi="Trebuchet MS" w:cs="Trebuchet MS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nc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nta</w:t>
            </w:r>
            <w:r>
              <w:rPr>
                <w:rFonts w:ascii="Trebuchet MS" w:eastAsia="Trebuchet MS" w:hAnsi="Trebuchet MS" w:cs="Trebuchet MS"/>
                <w:spacing w:val="-4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, RA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) Ho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w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?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(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?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t 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v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?)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68BC42" w14:textId="77777777" w:rsidR="00B87611" w:rsidRDefault="00B87611"/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0AEA92" w14:textId="77777777" w:rsidR="00B87611" w:rsidRDefault="00B87611"/>
        </w:tc>
        <w:tc>
          <w:tcPr>
            <w:tcW w:w="1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D5BE87" w14:textId="77777777" w:rsidR="00B87611" w:rsidRDefault="00B87611"/>
        </w:tc>
      </w:tr>
      <w:tr w:rsidR="00B87611" w14:paraId="1C0C8575" w14:textId="77777777">
        <w:trPr>
          <w:trHeight w:hRule="exact" w:val="845"/>
        </w:trPr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2BF74B" w14:textId="77777777" w:rsidR="00B87611" w:rsidRDefault="00963546">
            <w:pPr>
              <w:spacing w:line="260" w:lineRule="exact"/>
              <w:ind w:left="46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2)</w:t>
            </w:r>
          </w:p>
        </w:tc>
        <w:tc>
          <w:tcPr>
            <w:tcW w:w="4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BB0377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Are</w:t>
            </w:r>
            <w:r>
              <w:rPr>
                <w:rFonts w:ascii="Trebuchet MS" w:eastAsia="Trebuchet MS" w:hAnsi="Trebuchet MS" w:cs="Trebuchet MS"/>
                <w:spacing w:val="63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60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b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j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,</w:t>
            </w:r>
            <w:r>
              <w:rPr>
                <w:rFonts w:ascii="Trebuchet MS" w:eastAsia="Trebuchet MS" w:hAnsi="Trebuchet MS" w:cs="Trebuchet MS"/>
                <w:spacing w:val="6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60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att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b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ute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6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</w:p>
          <w:p w14:paraId="1380B297" w14:textId="77777777" w:rsidR="00B87611" w:rsidRDefault="00963546">
            <w:pPr>
              <w:spacing w:before="3" w:line="260" w:lineRule="exact"/>
              <w:ind w:left="102" w:right="6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on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ps  </w:t>
            </w:r>
            <w:r>
              <w:rPr>
                <w:rFonts w:ascii="Trebuchet MS" w:eastAsia="Trebuchet MS" w:hAnsi="Trebuchet MS" w:cs="Trebuchet MS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y  </w:t>
            </w:r>
            <w:r>
              <w:rPr>
                <w:rFonts w:ascii="Trebuchet MS" w:eastAsia="Trebuchet MS" w:hAnsi="Trebuchet MS" w:cs="Trebuchet MS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d?  </w:t>
            </w:r>
            <w:r>
              <w:rPr>
                <w:rFonts w:ascii="Trebuchet MS" w:eastAsia="Trebuchet MS" w:hAnsi="Trebuchet MS" w:cs="Trebuchet MS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(All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con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2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fro</w:t>
            </w:r>
            <w:proofErr w:type="spellEnd"/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 are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d or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?)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5013D6" w14:textId="77777777" w:rsidR="00B87611" w:rsidRDefault="00B87611"/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15CF6F" w14:textId="77777777" w:rsidR="00B87611" w:rsidRDefault="00B87611"/>
        </w:tc>
        <w:tc>
          <w:tcPr>
            <w:tcW w:w="1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C3B53C" w14:textId="77777777" w:rsidR="00B87611" w:rsidRDefault="00B87611"/>
        </w:tc>
      </w:tr>
      <w:tr w:rsidR="00B87611" w14:paraId="66E61376" w14:textId="77777777">
        <w:trPr>
          <w:trHeight w:hRule="exact" w:val="569"/>
        </w:trPr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6897FF" w14:textId="77777777" w:rsidR="00B87611" w:rsidRDefault="00963546">
            <w:pPr>
              <w:spacing w:line="260" w:lineRule="exact"/>
              <w:ind w:left="46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3)</w:t>
            </w:r>
          </w:p>
        </w:tc>
        <w:tc>
          <w:tcPr>
            <w:tcW w:w="4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9BD7D7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ve</w:t>
            </w:r>
            <w:r>
              <w:rPr>
                <w:rFonts w:ascii="Trebuchet MS" w:eastAsia="Trebuchet MS" w:hAnsi="Trebuchet MS" w:cs="Trebuchet MS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b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j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ect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v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</w:p>
          <w:p w14:paraId="5FB45AE0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d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 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b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?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0F2250" w14:textId="77777777" w:rsidR="00B87611" w:rsidRDefault="00B87611"/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A40FDC" w14:textId="77777777" w:rsidR="00B87611" w:rsidRDefault="00B87611"/>
        </w:tc>
        <w:tc>
          <w:tcPr>
            <w:tcW w:w="1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01389F" w14:textId="77777777" w:rsidR="00B87611" w:rsidRDefault="00B87611"/>
        </w:tc>
      </w:tr>
      <w:tr w:rsidR="00B87611" w14:paraId="7BDD1FCF" w14:textId="77777777">
        <w:trPr>
          <w:trHeight w:hRule="exact" w:val="845"/>
        </w:trPr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857EB2" w14:textId="77777777" w:rsidR="00B87611" w:rsidRDefault="00963546">
            <w:pPr>
              <w:spacing w:line="260" w:lineRule="exact"/>
              <w:ind w:left="46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4)</w:t>
            </w:r>
          </w:p>
        </w:tc>
        <w:tc>
          <w:tcPr>
            <w:tcW w:w="4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5A2A8F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gramStart"/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ve </w:t>
            </w:r>
            <w:r>
              <w:rPr>
                <w:rFonts w:ascii="Trebuchet MS" w:eastAsia="Trebuchet MS" w:hAnsi="Trebuchet MS" w:cs="Trebuchet MS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you</w:t>
            </w:r>
            <w:proofErr w:type="gramEnd"/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y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z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d </w:t>
            </w:r>
            <w:r>
              <w:rPr>
                <w:rFonts w:ascii="Trebuchet MS" w:eastAsia="Trebuchet MS" w:hAnsi="Trebuchet MS" w:cs="Trebuchet MS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e </w:t>
            </w:r>
            <w:r>
              <w:rPr>
                <w:rFonts w:ascii="Trebuchet MS" w:eastAsia="Trebuchet MS" w:hAnsi="Trebuchet MS" w:cs="Trebuchet MS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q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</w:p>
          <w:p w14:paraId="451F9D1F" w14:textId="77777777" w:rsidR="00B87611" w:rsidRDefault="00963546">
            <w:pPr>
              <w:spacing w:before="2" w:line="260" w:lineRule="exact"/>
              <w:ind w:left="102" w:right="65"/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gram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b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n </w:t>
            </w:r>
            <w:r>
              <w:rPr>
                <w:rFonts w:ascii="Trebuchet MS" w:eastAsia="Trebuchet MS" w:hAnsi="Trebuchet MS" w:cs="Trebuchet MS"/>
                <w:spacing w:val="50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ana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y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z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proofErr w:type="gramEnd"/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50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d </w:t>
            </w:r>
            <w:r>
              <w:rPr>
                <w:rFonts w:ascii="Trebuchet MS" w:eastAsia="Trebuchet MS" w:hAnsi="Trebuchet MS" w:cs="Trebuchet MS"/>
                <w:spacing w:val="50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d </w:t>
            </w:r>
            <w:r>
              <w:rPr>
                <w:rFonts w:ascii="Trebuchet MS" w:eastAsia="Trebuchet MS" w:hAnsi="Trebuchet MS" w:cs="Trebuchet MS"/>
                <w:spacing w:val="50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o 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v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mo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ls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?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DB7AB0" w14:textId="77777777" w:rsidR="00B87611" w:rsidRDefault="00B87611"/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FE9644" w14:textId="77777777" w:rsidR="00B87611" w:rsidRDefault="00B87611"/>
        </w:tc>
        <w:tc>
          <w:tcPr>
            <w:tcW w:w="1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D790DC" w14:textId="77777777" w:rsidR="00B87611" w:rsidRDefault="00B87611"/>
        </w:tc>
      </w:tr>
      <w:tr w:rsidR="00B87611" w14:paraId="440B46B7" w14:textId="77777777">
        <w:trPr>
          <w:trHeight w:hRule="exact" w:val="847"/>
        </w:trPr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1A4ADF" w14:textId="77777777" w:rsidR="00B87611" w:rsidRDefault="00963546">
            <w:pPr>
              <w:spacing w:line="260" w:lineRule="exact"/>
              <w:ind w:left="46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5)</w:t>
            </w:r>
          </w:p>
        </w:tc>
        <w:tc>
          <w:tcPr>
            <w:tcW w:w="4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B744D3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ve</w:t>
            </w:r>
            <w:r>
              <w:rPr>
                <w:rFonts w:ascii="Trebuchet MS" w:eastAsia="Trebuchet MS" w:hAnsi="Trebuchet MS" w:cs="Trebuchet MS"/>
                <w:spacing w:val="53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f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y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5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b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n</w:t>
            </w:r>
          </w:p>
          <w:p w14:paraId="25D81737" w14:textId="77777777" w:rsidR="00B87611" w:rsidRDefault="00963546">
            <w:pPr>
              <w:spacing w:before="2" w:line="260" w:lineRule="exact"/>
              <w:ind w:left="102" w:right="65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ff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2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the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 f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rm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f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an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n 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</w:t>
            </w:r>
            <w:r>
              <w:rPr>
                <w:rFonts w:ascii="Trebuchet MS" w:eastAsia="Trebuchet MS" w:hAnsi="Trebuchet MS" w:cs="Trebuchet MS"/>
                <w:spacing w:val="-3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m?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FF542C" w14:textId="77777777" w:rsidR="00B87611" w:rsidRDefault="00B87611"/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4D08DA" w14:textId="77777777" w:rsidR="00B87611" w:rsidRDefault="00B87611"/>
        </w:tc>
        <w:tc>
          <w:tcPr>
            <w:tcW w:w="1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59908C" w14:textId="77777777" w:rsidR="00B87611" w:rsidRDefault="00B87611"/>
        </w:tc>
      </w:tr>
      <w:tr w:rsidR="00B87611" w14:paraId="0B673FC1" w14:textId="77777777">
        <w:trPr>
          <w:trHeight w:hRule="exact" w:val="567"/>
        </w:trPr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A4BDFB" w14:textId="77777777" w:rsidR="00B87611" w:rsidRDefault="00963546">
            <w:pPr>
              <w:spacing w:line="260" w:lineRule="exact"/>
              <w:ind w:left="46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6)</w:t>
            </w:r>
          </w:p>
        </w:tc>
        <w:tc>
          <w:tcPr>
            <w:tcW w:w="4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194EC6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gram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Do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s </w:t>
            </w:r>
            <w:r>
              <w:rPr>
                <w:rFonts w:ascii="Trebuchet MS" w:eastAsia="Trebuchet MS" w:hAnsi="Trebuchet MS" w:cs="Trebuchet MS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proofErr w:type="gramEnd"/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at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l </w:t>
            </w:r>
            <w:r>
              <w:rPr>
                <w:rFonts w:ascii="Trebuchet MS" w:eastAsia="Trebuchet MS" w:hAnsi="Trebuchet MS" w:cs="Trebuchet MS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l </w:t>
            </w:r>
            <w:r>
              <w:rPr>
                <w:rFonts w:ascii="Trebuchet MS" w:eastAsia="Trebuchet MS" w:hAnsi="Trebuchet MS" w:cs="Trebuchet MS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y</w:t>
            </w:r>
          </w:p>
          <w:p w14:paraId="5BF0073A" w14:textId="77777777" w:rsidR="00B87611" w:rsidRDefault="00963546">
            <w:pPr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mp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y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gn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f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jec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?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521B4E" w14:textId="77777777" w:rsidR="00B87611" w:rsidRDefault="00B87611"/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EE5401" w14:textId="77777777" w:rsidR="00B87611" w:rsidRDefault="00B87611"/>
        </w:tc>
        <w:tc>
          <w:tcPr>
            <w:tcW w:w="1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198DF1" w14:textId="77777777" w:rsidR="00B87611" w:rsidRDefault="00B87611"/>
        </w:tc>
      </w:tr>
      <w:tr w:rsidR="00B87611" w14:paraId="72E37AFE" w14:textId="77777777">
        <w:trPr>
          <w:trHeight w:hRule="exact" w:val="569"/>
        </w:trPr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05837E" w14:textId="77777777" w:rsidR="00B87611" w:rsidRDefault="00963546">
            <w:pPr>
              <w:spacing w:line="260" w:lineRule="exact"/>
              <w:ind w:left="46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7)</w:t>
            </w:r>
          </w:p>
        </w:tc>
        <w:tc>
          <w:tcPr>
            <w:tcW w:w="4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922AF9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gram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Do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s </w:t>
            </w:r>
            <w:r>
              <w:rPr>
                <w:rFonts w:ascii="Trebuchet MS" w:eastAsia="Trebuchet MS" w:hAnsi="Trebuchet MS" w:cs="Trebuchet MS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proofErr w:type="gramEnd"/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at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l </w:t>
            </w:r>
            <w:r>
              <w:rPr>
                <w:rFonts w:ascii="Trebuchet MS" w:eastAsia="Trebuchet MS" w:hAnsi="Trebuchet MS" w:cs="Trebuchet MS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l </w:t>
            </w:r>
            <w:r>
              <w:rPr>
                <w:rFonts w:ascii="Trebuchet MS" w:eastAsia="Trebuchet MS" w:hAnsi="Trebuchet MS" w:cs="Trebuchet MS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y</w:t>
            </w:r>
          </w:p>
          <w:p w14:paraId="6387871E" w14:textId="77777777" w:rsidR="00B87611" w:rsidRDefault="00963546">
            <w:pPr>
              <w:spacing w:before="2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gramStart"/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tate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proofErr w:type="gramEnd"/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g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of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jec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?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5782FB" w14:textId="77777777" w:rsidR="00B87611" w:rsidRDefault="00B87611"/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48C566" w14:textId="77777777" w:rsidR="00B87611" w:rsidRDefault="00B87611"/>
        </w:tc>
        <w:tc>
          <w:tcPr>
            <w:tcW w:w="1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C9E1AE" w14:textId="77777777" w:rsidR="00B87611" w:rsidRDefault="00B87611"/>
        </w:tc>
      </w:tr>
      <w:tr w:rsidR="00B87611" w14:paraId="11EF7594" w14:textId="77777777">
        <w:trPr>
          <w:trHeight w:hRule="exact" w:val="566"/>
        </w:trPr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F2579D" w14:textId="77777777" w:rsidR="00B87611" w:rsidRDefault="00963546">
            <w:pPr>
              <w:spacing w:line="260" w:lineRule="exact"/>
              <w:ind w:left="46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8)</w:t>
            </w:r>
          </w:p>
        </w:tc>
        <w:tc>
          <w:tcPr>
            <w:tcW w:w="4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17E6E5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Is</w:t>
            </w:r>
            <w:r>
              <w:rPr>
                <w:rFonts w:ascii="Trebuchet MS" w:eastAsia="Trebuchet MS" w:hAnsi="Trebuchet MS" w:cs="Trebuchet MS"/>
                <w:spacing w:val="63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65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in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rf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65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b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w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65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65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</w:p>
          <w:p w14:paraId="1F01B643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pr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y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?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B9DE5E" w14:textId="77777777" w:rsidR="00B87611" w:rsidRDefault="00B87611"/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946E34" w14:textId="77777777" w:rsidR="00B87611" w:rsidRDefault="00B87611"/>
        </w:tc>
        <w:tc>
          <w:tcPr>
            <w:tcW w:w="1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548141" w14:textId="77777777" w:rsidR="00B87611" w:rsidRDefault="00B87611"/>
        </w:tc>
      </w:tr>
      <w:tr w:rsidR="00B87611" w14:paraId="6B6FA8C4" w14:textId="77777777">
        <w:trPr>
          <w:trHeight w:hRule="exact" w:val="566"/>
        </w:trPr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7E75E0" w14:textId="77777777" w:rsidR="00B87611" w:rsidRDefault="00963546">
            <w:pPr>
              <w:spacing w:line="260" w:lineRule="exact"/>
              <w:ind w:left="46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9)</w:t>
            </w:r>
          </w:p>
        </w:tc>
        <w:tc>
          <w:tcPr>
            <w:tcW w:w="4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7CD450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Are   </w:t>
            </w:r>
            <w:r>
              <w:rPr>
                <w:rFonts w:ascii="Trebuchet MS" w:eastAsia="Trebuchet MS" w:hAnsi="Trebuchet MS" w:cs="Trebuchet MS"/>
                <w:spacing w:val="69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y   </w:t>
            </w:r>
            <w:r>
              <w:rPr>
                <w:rFonts w:ascii="Trebuchet MS" w:eastAsia="Trebuchet MS" w:hAnsi="Trebuchet MS" w:cs="Trebuchet MS"/>
                <w:spacing w:val="67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io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l   </w:t>
            </w:r>
            <w:r>
              <w:rPr>
                <w:rFonts w:ascii="Trebuchet MS" w:eastAsia="Trebuchet MS" w:hAnsi="Trebuchet MS" w:cs="Trebuchet MS"/>
                <w:spacing w:val="67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en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</w:p>
          <w:p w14:paraId="5FE9D4E8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nti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d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 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b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d?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99ABF0" w14:textId="77777777" w:rsidR="00B87611" w:rsidRDefault="00B87611"/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65DFFE" w14:textId="77777777" w:rsidR="00B87611" w:rsidRDefault="00B87611"/>
        </w:tc>
        <w:tc>
          <w:tcPr>
            <w:tcW w:w="1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4EE9E5" w14:textId="77777777" w:rsidR="00B87611" w:rsidRDefault="00B87611"/>
        </w:tc>
      </w:tr>
      <w:tr w:rsidR="00B87611" w14:paraId="6405482B" w14:textId="77777777">
        <w:trPr>
          <w:trHeight w:hRule="exact" w:val="569"/>
        </w:trPr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AA5859" w14:textId="77777777" w:rsidR="00B87611" w:rsidRDefault="00963546">
            <w:pPr>
              <w:spacing w:line="260" w:lineRule="exact"/>
              <w:ind w:left="462" w:right="-26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10)</w:t>
            </w:r>
          </w:p>
        </w:tc>
        <w:tc>
          <w:tcPr>
            <w:tcW w:w="4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0C0C98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gram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Wh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ic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h </w:t>
            </w:r>
            <w:r>
              <w:rPr>
                <w:rFonts w:ascii="Trebuchet MS" w:eastAsia="Trebuchet MS" w:hAnsi="Trebuchet MS" w:cs="Trebuchet MS"/>
                <w:spacing w:val="55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hi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tu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l</w:t>
            </w:r>
            <w:proofErr w:type="gramEnd"/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55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l </w:t>
            </w:r>
            <w:r>
              <w:rPr>
                <w:rFonts w:ascii="Trebuchet MS" w:eastAsia="Trebuchet MS" w:hAnsi="Trebuchet MS" w:cs="Trebuchet MS"/>
                <w:spacing w:val="55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s </w:t>
            </w:r>
            <w:r>
              <w:rPr>
                <w:rFonts w:ascii="Trebuchet MS" w:eastAsia="Trebuchet MS" w:hAnsi="Trebuchet MS" w:cs="Trebuchet MS"/>
                <w:spacing w:val="55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</w:p>
          <w:p w14:paraId="604C213F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y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m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?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A45BA8" w14:textId="77777777" w:rsidR="00B87611" w:rsidRDefault="00B87611"/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5D19D8" w14:textId="77777777" w:rsidR="00B87611" w:rsidRDefault="00B87611"/>
        </w:tc>
        <w:tc>
          <w:tcPr>
            <w:tcW w:w="1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B536D5" w14:textId="77777777" w:rsidR="00B87611" w:rsidRDefault="00B87611"/>
        </w:tc>
      </w:tr>
      <w:tr w:rsidR="00B87611" w14:paraId="76311009" w14:textId="77777777">
        <w:trPr>
          <w:trHeight w:hRule="exact" w:val="567"/>
        </w:trPr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AE7BB4" w14:textId="77777777" w:rsidR="00B87611" w:rsidRDefault="00963546">
            <w:pPr>
              <w:spacing w:line="260" w:lineRule="exact"/>
              <w:ind w:left="462" w:right="-26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11)</w:t>
            </w:r>
          </w:p>
        </w:tc>
        <w:tc>
          <w:tcPr>
            <w:tcW w:w="4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CC794F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Wh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et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yme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</w:t>
            </w:r>
            <w:r>
              <w:rPr>
                <w:rFonts w:ascii="Trebuchet MS" w:eastAsia="Trebuchet MS" w:hAnsi="Trebuchet MS" w:cs="Trebuchet MS"/>
                <w:spacing w:val="-3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</w:p>
          <w:p w14:paraId="4056D27F" w14:textId="77777777" w:rsidR="00B87611" w:rsidRDefault="00963546">
            <w:pPr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w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h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ec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d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tu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?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D62348" w14:textId="77777777" w:rsidR="00B87611" w:rsidRDefault="00B87611"/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14767E" w14:textId="77777777" w:rsidR="00B87611" w:rsidRDefault="00B87611"/>
        </w:tc>
        <w:tc>
          <w:tcPr>
            <w:tcW w:w="1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12AAD8" w14:textId="77777777" w:rsidR="00B87611" w:rsidRDefault="00B87611"/>
        </w:tc>
      </w:tr>
      <w:tr w:rsidR="00B87611" w14:paraId="3DE5F72C" w14:textId="77777777">
        <w:trPr>
          <w:trHeight w:hRule="exact" w:val="847"/>
        </w:trPr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4114DE" w14:textId="77777777" w:rsidR="00B87611" w:rsidRDefault="00963546">
            <w:pPr>
              <w:spacing w:line="260" w:lineRule="exact"/>
              <w:ind w:left="462" w:right="-26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12)</w:t>
            </w:r>
          </w:p>
        </w:tc>
        <w:tc>
          <w:tcPr>
            <w:tcW w:w="4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CA5C33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gram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Wh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et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r </w:t>
            </w:r>
            <w:r>
              <w:rPr>
                <w:rFonts w:ascii="Trebuchet MS" w:eastAsia="Trebuchet MS" w:hAnsi="Trebuchet MS" w:cs="Trebuchet MS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l</w:t>
            </w:r>
            <w:proofErr w:type="gramEnd"/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mp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s </w:t>
            </w:r>
            <w:r>
              <w:rPr>
                <w:rFonts w:ascii="Trebuchet MS" w:eastAsia="Trebuchet MS" w:hAnsi="Trebuchet MS" w:cs="Trebuchet MS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re </w:t>
            </w:r>
            <w:r>
              <w:rPr>
                <w:rFonts w:ascii="Trebuchet MS" w:eastAsia="Trebuchet MS" w:hAnsi="Trebuchet MS" w:cs="Trebuchet MS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3"/>
                <w:sz w:val="24"/>
                <w:szCs w:val="24"/>
              </w:rPr>
              <w:t>g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</w:p>
          <w:p w14:paraId="283FB1F2" w14:textId="77777777" w:rsidR="00B87611" w:rsidRDefault="00963546">
            <w:pPr>
              <w:spacing w:before="5" w:line="260" w:lineRule="exact"/>
              <w:ind w:left="102" w:right="6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pr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y</w:t>
            </w:r>
            <w:r>
              <w:rPr>
                <w:rFonts w:ascii="Trebuchet MS" w:eastAsia="Trebuchet MS" w:hAnsi="Trebuchet MS" w:cs="Trebuchet MS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4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t 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</w:t>
            </w:r>
            <w:r>
              <w:rPr>
                <w:rFonts w:ascii="Trebuchet MS" w:eastAsia="Trebuchet MS" w:hAnsi="Trebuchet MS" w:cs="Trebuchet MS"/>
                <w:spacing w:val="-3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m?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9A6B35" w14:textId="77777777" w:rsidR="00B87611" w:rsidRDefault="00B87611"/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0F9602" w14:textId="77777777" w:rsidR="00B87611" w:rsidRDefault="00B87611"/>
        </w:tc>
        <w:tc>
          <w:tcPr>
            <w:tcW w:w="1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FACF0C" w14:textId="77777777" w:rsidR="00B87611" w:rsidRDefault="00B87611"/>
        </w:tc>
      </w:tr>
      <w:tr w:rsidR="00B87611" w14:paraId="6730FD30" w14:textId="77777777">
        <w:trPr>
          <w:trHeight w:hRule="exact" w:val="566"/>
        </w:trPr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48178B" w14:textId="77777777" w:rsidR="00B87611" w:rsidRDefault="00963546">
            <w:pPr>
              <w:spacing w:line="260" w:lineRule="exact"/>
              <w:ind w:left="462" w:right="-26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13)</w:t>
            </w:r>
          </w:p>
        </w:tc>
        <w:tc>
          <w:tcPr>
            <w:tcW w:w="4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BC110D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Wh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et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2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-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mp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f</w:t>
            </w:r>
            <w:r>
              <w:rPr>
                <w:rFonts w:ascii="Trebuchet MS" w:eastAsia="Trebuchet MS" w:hAnsi="Trebuchet MS" w:cs="Trebuchet MS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gor</w:t>
            </w:r>
            <w:r>
              <w:rPr>
                <w:rFonts w:ascii="Trebuchet MS" w:eastAsia="Trebuchet MS" w:hAnsi="Trebuchet MS" w:cs="Trebuchet MS"/>
                <w:spacing w:val="2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ms</w:t>
            </w:r>
          </w:p>
          <w:p w14:paraId="1BE70C99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ch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k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d?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DAFA37" w14:textId="77777777" w:rsidR="00B87611" w:rsidRDefault="00B87611"/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BDBF09" w14:textId="77777777" w:rsidR="00B87611" w:rsidRDefault="00B87611"/>
        </w:tc>
        <w:tc>
          <w:tcPr>
            <w:tcW w:w="1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5698CE" w14:textId="77777777" w:rsidR="00B87611" w:rsidRDefault="00B87611"/>
        </w:tc>
      </w:tr>
      <w:tr w:rsidR="00B87611" w14:paraId="5EF91130" w14:textId="77777777">
        <w:trPr>
          <w:trHeight w:hRule="exact" w:val="1126"/>
        </w:trPr>
        <w:tc>
          <w:tcPr>
            <w:tcW w:w="9635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6DF912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mark and Su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g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g</w:t>
            </w:r>
            <w:r>
              <w:rPr>
                <w:rFonts w:ascii="Trebuchet MS" w:eastAsia="Trebuchet MS" w:hAnsi="Trebuchet MS" w:cs="Trebuchet MS"/>
                <w:b/>
                <w:spacing w:val="-2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st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io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ns:</w:t>
            </w:r>
          </w:p>
        </w:tc>
      </w:tr>
    </w:tbl>
    <w:p w14:paraId="14153CA0" w14:textId="77777777" w:rsidR="00B87611" w:rsidRDefault="00963546">
      <w:pPr>
        <w:spacing w:line="260" w:lineRule="exact"/>
        <w:ind w:left="10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Name</w:t>
      </w:r>
      <w:r>
        <w:rPr>
          <w:rFonts w:ascii="Trebuchet MS" w:eastAsia="Trebuchet MS" w:hAnsi="Trebuchet MS" w:cs="Trebuchet MS"/>
          <w:b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nd 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ign of </w:t>
      </w:r>
      <w:r>
        <w:rPr>
          <w:rFonts w:ascii="Trebuchet MS" w:eastAsia="Trebuchet MS" w:hAnsi="Trebuchet MS" w:cs="Trebuchet MS"/>
          <w:b/>
          <w:spacing w:val="2"/>
          <w:sz w:val="24"/>
          <w:szCs w:val="24"/>
        </w:rPr>
        <w:t>R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>vi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ewe</w:t>
      </w:r>
      <w:r>
        <w:rPr>
          <w:rFonts w:ascii="Trebuchet MS" w:eastAsia="Trebuchet MS" w:hAnsi="Trebuchet MS" w:cs="Trebuchet MS"/>
          <w:b/>
          <w:sz w:val="24"/>
          <w:szCs w:val="24"/>
        </w:rPr>
        <w:t>rs:</w:t>
      </w:r>
    </w:p>
    <w:p w14:paraId="0DC385F8" w14:textId="77777777" w:rsidR="00B87611" w:rsidRDefault="00963546">
      <w:pPr>
        <w:ind w:left="10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1</w:t>
      </w:r>
      <w:r>
        <w:rPr>
          <w:rFonts w:ascii="Trebuchet MS" w:eastAsia="Trebuchet MS" w:hAnsi="Trebuchet MS" w:cs="Trebuchet MS"/>
          <w:b/>
          <w:sz w:val="24"/>
          <w:szCs w:val="24"/>
        </w:rPr>
        <w:t>.</w:t>
      </w:r>
    </w:p>
    <w:p w14:paraId="20F72548" w14:textId="77777777" w:rsidR="00B87611" w:rsidRDefault="00000000">
      <w:pPr>
        <w:spacing w:line="260" w:lineRule="exact"/>
        <w:ind w:left="100"/>
        <w:rPr>
          <w:rFonts w:ascii="Trebuchet MS" w:eastAsia="Trebuchet MS" w:hAnsi="Trebuchet MS" w:cs="Trebuchet MS"/>
          <w:sz w:val="24"/>
          <w:szCs w:val="24"/>
        </w:rPr>
        <w:sectPr w:rsidR="00B87611" w:rsidSect="00947A67">
          <w:footerReference w:type="default" r:id="rId25"/>
          <w:pgSz w:w="12240" w:h="15840"/>
          <w:pgMar w:top="920" w:right="1140" w:bottom="280" w:left="1160" w:header="0" w:footer="920" w:gutter="0"/>
          <w:pgNumType w:start="14"/>
          <w:cols w:space="720"/>
        </w:sectPr>
      </w:pPr>
      <w:r>
        <w:pict w14:anchorId="3583212B">
          <v:group id="_x0000_s2664" style="position:absolute;left:0;text-align:left;margin-left:60pt;margin-top:51.65pt;width:492.1pt;height:4.55pt;z-index:-251661824;mso-position-horizontal-relative:page" coordorigin="1200,1033" coordsize="9842,91">
            <v:shape id="_x0000_s2666" style="position:absolute;left:1231;top:1064;width:9780;height:0" coordorigin="1231,1064" coordsize="9780,0" path="m1231,1064r9780,e" filled="f" strokecolor="#612322" strokeweight="3.1pt">
              <v:path arrowok="t"/>
            </v:shape>
            <v:shape id="_x0000_s2665" style="position:absolute;left:1231;top:1115;width:9780;height:0" coordorigin="1231,1115" coordsize="9780,0" path="m1231,1115r9780,e" filled="f" strokecolor="#612322" strokeweight=".82pt">
              <v:path arrowok="t"/>
            </v:shape>
            <w10:wrap anchorx="page"/>
          </v:group>
        </w:pict>
      </w:r>
      <w:r w:rsidR="00963546">
        <w:rPr>
          <w:rFonts w:ascii="Trebuchet MS" w:eastAsia="Trebuchet MS" w:hAnsi="Trebuchet MS" w:cs="Trebuchet MS"/>
          <w:b/>
          <w:spacing w:val="1"/>
          <w:sz w:val="24"/>
          <w:szCs w:val="24"/>
        </w:rPr>
        <w:t>2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.</w:t>
      </w:r>
    </w:p>
    <w:p w14:paraId="445DF8BF" w14:textId="77777777" w:rsidR="00B87611" w:rsidRDefault="00000000">
      <w:pPr>
        <w:spacing w:before="60"/>
        <w:ind w:left="320"/>
        <w:rPr>
          <w:rFonts w:ascii="Trebuchet MS" w:eastAsia="Trebuchet MS" w:hAnsi="Trebuchet MS" w:cs="Trebuchet MS"/>
          <w:sz w:val="26"/>
          <w:szCs w:val="26"/>
        </w:rPr>
      </w:pPr>
      <w:r>
        <w:lastRenderedPageBreak/>
        <w:pict w14:anchorId="029C410C">
          <v:group id="_x0000_s2643" style="position:absolute;left:0;text-align:left;margin-left:30.3pt;margin-top:36.05pt;width:551.5pt;height:733.55pt;z-index:-251658752;mso-position-horizontal-relative:page;mso-position-vertical-relative:page" coordorigin="606,721" coordsize="11030,14671">
            <v:shape id="_x0000_s2663" style="position:absolute;left:612;top:727;width:29;height:0" coordorigin="612,727" coordsize="29,0" path="m612,727r29,e" filled="f" strokeweight=".58pt">
              <v:path arrowok="t"/>
            </v:shape>
            <v:shape id="_x0000_s2662" style="position:absolute;left:622;top:742;width:10;height:0" coordorigin="622,742" coordsize="10,0" path="m622,742r9,e" filled="f" strokecolor="white" strokeweight="1.06pt">
              <v:path arrowok="t"/>
            </v:shape>
            <v:shape id="_x0000_s2661" style="position:absolute;left:622;top:737;width:19;height:0" coordorigin="622,737" coordsize="19,0" path="m622,737r19,e" filled="f" strokecolor="white" strokeweight=".58pt">
              <v:path arrowok="t"/>
            </v:shape>
            <v:shape id="_x0000_s2660" style="position:absolute;left:641;top:727;width:10961;height:0" coordorigin="641,727" coordsize="10961,0" path="m641,727r10961,e" filled="f" strokeweight=".58pt">
              <v:path arrowok="t"/>
            </v:shape>
            <v:shape id="_x0000_s2659" style="position:absolute;left:641;top:746;width:10961;height:0" coordorigin="641,746" coordsize="10961,0" path="m641,746r10961,e" filled="f" strokeweight=".58pt">
              <v:path arrowok="t"/>
            </v:shape>
            <v:shape id="_x0000_s2658" style="position:absolute;left:11602;top:727;width:29;height:0" coordorigin="11602,727" coordsize="29,0" path="m11602,727r28,e" filled="f" strokeweight=".58pt">
              <v:path arrowok="t"/>
            </v:shape>
            <v:shape id="_x0000_s2657" style="position:absolute;left:11611;top:742;width:10;height:0" coordorigin="11611,742" coordsize="10,0" path="m11611,742r10,e" filled="f" strokecolor="white" strokeweight="1.06pt">
              <v:path arrowok="t"/>
            </v:shape>
            <v:shape id="_x0000_s2656" style="position:absolute;left:11602;top:737;width:19;height:0" coordorigin="11602,737" coordsize="19,0" path="m11602,737r19,e" filled="f" strokecolor="white" strokeweight=".58pt">
              <v:path arrowok="t"/>
            </v:shape>
            <v:shape id="_x0000_s2655" style="position:absolute;left:632;top:732;width:0;height:14650" coordorigin="632,732" coordsize="0,14650" path="m632,732r,14650e" filled="f" strokeweight=".58pt">
              <v:path arrowok="t"/>
            </v:shape>
            <v:shape id="_x0000_s2654" style="position:absolute;left:636;top:751;width:0;height:14611" coordorigin="636,751" coordsize="0,14611" path="m636,751r,14611e" filled="f" strokeweight=".58pt">
              <v:path arrowok="t"/>
            </v:shape>
            <v:shape id="_x0000_s2653" style="position:absolute;left:11610;top:732;width:0;height:14650" coordorigin="11610,732" coordsize="0,14650" path="m11610,732r,14650e" filled="f" strokeweight=".20464mm">
              <v:path arrowok="t"/>
            </v:shape>
            <v:shape id="_x0000_s2652" style="position:absolute;left:11606;top:751;width:0;height:14611" coordorigin="11606,751" coordsize="0,14611" path="m11606,751r,14611e" filled="f" strokeweight=".58pt">
              <v:path arrowok="t"/>
            </v:shape>
            <v:shape id="_x0000_s2651" style="position:absolute;left:612;top:15386;width:29;height:0" coordorigin="612,15386" coordsize="29,0" path="m612,15386r29,e" filled="f" strokeweight=".58pt">
              <v:path arrowok="t"/>
            </v:shape>
            <v:shape id="_x0000_s2650" style="position:absolute;left:622;top:15372;width:10;height:0" coordorigin="622,15372" coordsize="10,0" path="m622,15372r9,e" filled="f" strokecolor="white" strokeweight="1.06pt">
              <v:path arrowok="t"/>
            </v:shape>
            <v:shape id="_x0000_s2649" style="position:absolute;left:622;top:15377;width:19;height:0" coordorigin="622,15377" coordsize="19,0" path="m622,15377r19,e" filled="f" strokecolor="white" strokeweight=".58pt">
              <v:path arrowok="t"/>
            </v:shape>
            <v:shape id="_x0000_s2648" style="position:absolute;left:641;top:15386;width:10961;height:0" coordorigin="641,15386" coordsize="10961,0" path="m641,15386r10961,e" filled="f" strokeweight=".58pt">
              <v:path arrowok="t"/>
            </v:shape>
            <v:shape id="_x0000_s2647" style="position:absolute;left:641;top:15367;width:10961;height:0" coordorigin="641,15367" coordsize="10961,0" path="m641,15367r10961,e" filled="f" strokeweight=".20464mm">
              <v:path arrowok="t"/>
            </v:shape>
            <v:shape id="_x0000_s2646" style="position:absolute;left:11602;top:15386;width:29;height:0" coordorigin="11602,15386" coordsize="29,0" path="m11602,15386r28,e" filled="f" strokeweight=".58pt">
              <v:path arrowok="t"/>
            </v:shape>
            <v:shape id="_x0000_s2645" style="position:absolute;left:11611;top:15372;width:10;height:0" coordorigin="11611,15372" coordsize="10,0" path="m11611,15372r10,e" filled="f" strokecolor="white" strokeweight="1.06pt">
              <v:path arrowok="t"/>
            </v:shape>
            <v:shape id="_x0000_s2644" style="position:absolute;left:11602;top:15377;width:19;height:0" coordorigin="11602,15377" coordsize="19,0" path="m11602,15377r19,e" filled="f" strokecolor="white" strokeweight=".58pt">
              <v:path arrowok="t"/>
            </v:shape>
            <w10:wrap anchorx="page" anchory="page"/>
          </v:group>
        </w:pict>
      </w:r>
      <w:r w:rsidR="00963546">
        <w:rPr>
          <w:rFonts w:ascii="Trebuchet MS" w:eastAsia="Trebuchet MS" w:hAnsi="Trebuchet MS" w:cs="Trebuchet MS"/>
          <w:b/>
          <w:spacing w:val="-1"/>
          <w:sz w:val="26"/>
          <w:szCs w:val="26"/>
        </w:rPr>
        <w:t>7</w:t>
      </w:r>
      <w:r w:rsidR="00963546">
        <w:rPr>
          <w:rFonts w:ascii="Trebuchet MS" w:eastAsia="Trebuchet MS" w:hAnsi="Trebuchet MS" w:cs="Trebuchet MS"/>
          <w:b/>
          <w:sz w:val="26"/>
          <w:szCs w:val="26"/>
        </w:rPr>
        <w:t>.2</w:t>
      </w:r>
      <w:r w:rsidR="00963546">
        <w:rPr>
          <w:rFonts w:ascii="Trebuchet MS" w:eastAsia="Trebuchet MS" w:hAnsi="Trebuchet MS" w:cs="Trebuchet MS"/>
          <w:b/>
          <w:spacing w:val="-4"/>
          <w:sz w:val="26"/>
          <w:szCs w:val="26"/>
        </w:rPr>
        <w:t xml:space="preserve"> </w:t>
      </w:r>
      <w:r w:rsidR="00963546">
        <w:rPr>
          <w:rFonts w:ascii="Trebuchet MS" w:eastAsia="Trebuchet MS" w:hAnsi="Trebuchet MS" w:cs="Trebuchet MS"/>
          <w:b/>
          <w:sz w:val="26"/>
          <w:szCs w:val="26"/>
        </w:rPr>
        <w:t>P</w:t>
      </w:r>
      <w:r w:rsidR="00963546">
        <w:rPr>
          <w:rFonts w:ascii="Trebuchet MS" w:eastAsia="Trebuchet MS" w:hAnsi="Trebuchet MS" w:cs="Trebuchet MS"/>
          <w:b/>
          <w:spacing w:val="1"/>
          <w:sz w:val="26"/>
          <w:szCs w:val="26"/>
        </w:rPr>
        <w:t>r</w:t>
      </w:r>
      <w:r w:rsidR="00963546">
        <w:rPr>
          <w:rFonts w:ascii="Trebuchet MS" w:eastAsia="Trebuchet MS" w:hAnsi="Trebuchet MS" w:cs="Trebuchet MS"/>
          <w:b/>
          <w:sz w:val="26"/>
          <w:szCs w:val="26"/>
        </w:rPr>
        <w:t>oject</w:t>
      </w:r>
      <w:r w:rsidR="00963546">
        <w:rPr>
          <w:rFonts w:ascii="Trebuchet MS" w:eastAsia="Trebuchet MS" w:hAnsi="Trebuchet MS" w:cs="Trebuchet MS"/>
          <w:b/>
          <w:spacing w:val="-8"/>
          <w:sz w:val="26"/>
          <w:szCs w:val="26"/>
        </w:rPr>
        <w:t xml:space="preserve"> </w:t>
      </w:r>
      <w:r w:rsidR="00963546">
        <w:rPr>
          <w:rFonts w:ascii="Trebuchet MS" w:eastAsia="Trebuchet MS" w:hAnsi="Trebuchet MS" w:cs="Trebuchet MS"/>
          <w:b/>
          <w:sz w:val="26"/>
          <w:szCs w:val="26"/>
        </w:rPr>
        <w:t>Re</w:t>
      </w:r>
      <w:r w:rsidR="00963546">
        <w:rPr>
          <w:rFonts w:ascii="Trebuchet MS" w:eastAsia="Trebuchet MS" w:hAnsi="Trebuchet MS" w:cs="Trebuchet MS"/>
          <w:b/>
          <w:spacing w:val="2"/>
          <w:sz w:val="26"/>
          <w:szCs w:val="26"/>
        </w:rPr>
        <w:t>v</w:t>
      </w:r>
      <w:r w:rsidR="00963546">
        <w:rPr>
          <w:rFonts w:ascii="Trebuchet MS" w:eastAsia="Trebuchet MS" w:hAnsi="Trebuchet MS" w:cs="Trebuchet MS"/>
          <w:b/>
          <w:sz w:val="26"/>
          <w:szCs w:val="26"/>
        </w:rPr>
        <w:t>ie</w:t>
      </w:r>
      <w:r w:rsidR="00963546">
        <w:rPr>
          <w:rFonts w:ascii="Trebuchet MS" w:eastAsia="Trebuchet MS" w:hAnsi="Trebuchet MS" w:cs="Trebuchet MS"/>
          <w:b/>
          <w:spacing w:val="1"/>
          <w:sz w:val="26"/>
          <w:szCs w:val="26"/>
        </w:rPr>
        <w:t>w-</w:t>
      </w:r>
      <w:r w:rsidR="00963546">
        <w:rPr>
          <w:rFonts w:ascii="Trebuchet MS" w:eastAsia="Trebuchet MS" w:hAnsi="Trebuchet MS" w:cs="Trebuchet MS"/>
          <w:b/>
          <w:sz w:val="26"/>
          <w:szCs w:val="26"/>
        </w:rPr>
        <w:t>II:</w:t>
      </w:r>
      <w:r w:rsidR="00963546">
        <w:rPr>
          <w:rFonts w:ascii="Trebuchet MS" w:eastAsia="Trebuchet MS" w:hAnsi="Trebuchet MS" w:cs="Trebuchet MS"/>
          <w:b/>
          <w:spacing w:val="-11"/>
          <w:sz w:val="26"/>
          <w:szCs w:val="26"/>
        </w:rPr>
        <w:t xml:space="preserve"> </w:t>
      </w:r>
      <w:r w:rsidR="00963546">
        <w:rPr>
          <w:rFonts w:ascii="Trebuchet MS" w:eastAsia="Trebuchet MS" w:hAnsi="Trebuchet MS" w:cs="Trebuchet MS"/>
          <w:b/>
          <w:sz w:val="26"/>
          <w:szCs w:val="26"/>
        </w:rPr>
        <w:t>Coding</w:t>
      </w:r>
      <w:r w:rsidR="00963546">
        <w:rPr>
          <w:rFonts w:ascii="Trebuchet MS" w:eastAsia="Trebuchet MS" w:hAnsi="Trebuchet MS" w:cs="Trebuchet MS"/>
          <w:b/>
          <w:spacing w:val="-8"/>
          <w:sz w:val="26"/>
          <w:szCs w:val="26"/>
        </w:rPr>
        <w:t xml:space="preserve"> </w:t>
      </w:r>
      <w:r w:rsidR="00963546">
        <w:rPr>
          <w:rFonts w:ascii="Trebuchet MS" w:eastAsia="Trebuchet MS" w:hAnsi="Trebuchet MS" w:cs="Trebuchet MS"/>
          <w:b/>
          <w:sz w:val="26"/>
          <w:szCs w:val="26"/>
        </w:rPr>
        <w:t>/</w:t>
      </w:r>
      <w:r w:rsidR="00963546">
        <w:rPr>
          <w:rFonts w:ascii="Trebuchet MS" w:eastAsia="Trebuchet MS" w:hAnsi="Trebuchet MS" w:cs="Trebuchet MS"/>
          <w:b/>
          <w:spacing w:val="-1"/>
          <w:sz w:val="26"/>
          <w:szCs w:val="26"/>
        </w:rPr>
        <w:t xml:space="preserve"> </w:t>
      </w:r>
      <w:r w:rsidR="00963546">
        <w:rPr>
          <w:rFonts w:ascii="Trebuchet MS" w:eastAsia="Trebuchet MS" w:hAnsi="Trebuchet MS" w:cs="Trebuchet MS"/>
          <w:b/>
          <w:sz w:val="26"/>
          <w:szCs w:val="26"/>
        </w:rPr>
        <w:t>Imp</w:t>
      </w:r>
      <w:r w:rsidR="00963546">
        <w:rPr>
          <w:rFonts w:ascii="Trebuchet MS" w:eastAsia="Trebuchet MS" w:hAnsi="Trebuchet MS" w:cs="Trebuchet MS"/>
          <w:b/>
          <w:spacing w:val="1"/>
          <w:sz w:val="26"/>
          <w:szCs w:val="26"/>
        </w:rPr>
        <w:t>l</w:t>
      </w:r>
      <w:r w:rsidR="00963546">
        <w:rPr>
          <w:rFonts w:ascii="Trebuchet MS" w:eastAsia="Trebuchet MS" w:hAnsi="Trebuchet MS" w:cs="Trebuchet MS"/>
          <w:b/>
          <w:sz w:val="26"/>
          <w:szCs w:val="26"/>
        </w:rPr>
        <w:t>em</w:t>
      </w:r>
      <w:r w:rsidR="00963546">
        <w:rPr>
          <w:rFonts w:ascii="Trebuchet MS" w:eastAsia="Trebuchet MS" w:hAnsi="Trebuchet MS" w:cs="Trebuchet MS"/>
          <w:b/>
          <w:spacing w:val="2"/>
          <w:sz w:val="26"/>
          <w:szCs w:val="26"/>
        </w:rPr>
        <w:t>e</w:t>
      </w:r>
      <w:r w:rsidR="00963546">
        <w:rPr>
          <w:rFonts w:ascii="Trebuchet MS" w:eastAsia="Trebuchet MS" w:hAnsi="Trebuchet MS" w:cs="Trebuchet MS"/>
          <w:b/>
          <w:sz w:val="26"/>
          <w:szCs w:val="26"/>
        </w:rPr>
        <w:t>n</w:t>
      </w:r>
      <w:r w:rsidR="00963546">
        <w:rPr>
          <w:rFonts w:ascii="Trebuchet MS" w:eastAsia="Trebuchet MS" w:hAnsi="Trebuchet MS" w:cs="Trebuchet MS"/>
          <w:b/>
          <w:spacing w:val="1"/>
          <w:sz w:val="26"/>
          <w:szCs w:val="26"/>
        </w:rPr>
        <w:t>ta</w:t>
      </w:r>
      <w:r w:rsidR="00963546">
        <w:rPr>
          <w:rFonts w:ascii="Trebuchet MS" w:eastAsia="Trebuchet MS" w:hAnsi="Trebuchet MS" w:cs="Trebuchet MS"/>
          <w:b/>
          <w:sz w:val="26"/>
          <w:szCs w:val="26"/>
        </w:rPr>
        <w:t>tion</w:t>
      </w:r>
    </w:p>
    <w:p w14:paraId="641C9D10" w14:textId="77777777" w:rsidR="00B87611" w:rsidRDefault="00963546">
      <w:pPr>
        <w:spacing w:before="43" w:line="260" w:lineRule="exact"/>
        <w:ind w:left="3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position w:val="-1"/>
          <w:sz w:val="24"/>
          <w:szCs w:val="24"/>
        </w:rPr>
        <w:t>St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u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n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 xml:space="preserve">t 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x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te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t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r p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ta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 xml:space="preserve">n 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n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6"/>
          <w:position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in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g /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Im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ta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n</w:t>
      </w:r>
    </w:p>
    <w:p w14:paraId="38C25B4F" w14:textId="77777777" w:rsidR="00B87611" w:rsidRDefault="00B87611">
      <w:pPr>
        <w:spacing w:before="15" w:line="240" w:lineRule="exact"/>
        <w:rPr>
          <w:sz w:val="24"/>
          <w:szCs w:val="24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4487"/>
        <w:gridCol w:w="1459"/>
        <w:gridCol w:w="1469"/>
        <w:gridCol w:w="1361"/>
      </w:tblGrid>
      <w:tr w:rsidR="00B87611" w14:paraId="3AF1E11D" w14:textId="77777777">
        <w:trPr>
          <w:trHeight w:hRule="exact" w:val="566"/>
        </w:trPr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35C024" w14:textId="77777777" w:rsidR="00B87611" w:rsidRDefault="00963546">
            <w:pPr>
              <w:spacing w:line="260" w:lineRule="exact"/>
              <w:ind w:left="105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Sr.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.</w:t>
            </w:r>
          </w:p>
        </w:tc>
        <w:tc>
          <w:tcPr>
            <w:tcW w:w="4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18E1C6" w14:textId="77777777" w:rsidR="00B87611" w:rsidRDefault="00963546">
            <w:pPr>
              <w:spacing w:line="260" w:lineRule="exact"/>
              <w:ind w:left="1699" w:right="1702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Qu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st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io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</w:t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9A215A" w14:textId="77777777" w:rsidR="00B87611" w:rsidRDefault="00963546">
            <w:pPr>
              <w:spacing w:line="260" w:lineRule="exact"/>
              <w:ind w:left="46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ate</w:t>
            </w:r>
          </w:p>
        </w:tc>
        <w:tc>
          <w:tcPr>
            <w:tcW w:w="1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FE4AEB" w14:textId="77777777" w:rsidR="00B87611" w:rsidRDefault="00963546">
            <w:pPr>
              <w:spacing w:line="260" w:lineRule="exact"/>
              <w:ind w:left="218" w:right="219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mark/</w:t>
            </w:r>
          </w:p>
          <w:p w14:paraId="4A8CEF50" w14:textId="77777777" w:rsidR="00B87611" w:rsidRDefault="00963546">
            <w:pPr>
              <w:spacing w:line="260" w:lineRule="exact"/>
              <w:ind w:left="355" w:right="358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Grade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C5B704" w14:textId="77777777" w:rsidR="00B87611" w:rsidRDefault="00963546">
            <w:pPr>
              <w:spacing w:line="260" w:lineRule="exact"/>
              <w:ind w:left="297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Sign of</w:t>
            </w:r>
          </w:p>
          <w:p w14:paraId="0B0ADDF6" w14:textId="77777777" w:rsidR="00B87611" w:rsidRDefault="00963546">
            <w:pPr>
              <w:spacing w:line="260" w:lineRule="exact"/>
              <w:ind w:left="347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Guide</w:t>
            </w:r>
          </w:p>
        </w:tc>
      </w:tr>
      <w:tr w:rsidR="00B87611" w14:paraId="5435C846" w14:textId="77777777">
        <w:trPr>
          <w:trHeight w:hRule="exact" w:val="569"/>
        </w:trPr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55D898" w14:textId="77777777" w:rsidR="00B87611" w:rsidRDefault="00963546">
            <w:pPr>
              <w:spacing w:line="260" w:lineRule="exact"/>
              <w:ind w:left="491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1)</w:t>
            </w:r>
          </w:p>
        </w:tc>
        <w:tc>
          <w:tcPr>
            <w:tcW w:w="4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32EDD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Do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s   </w:t>
            </w:r>
            <w:r>
              <w:rPr>
                <w:rFonts w:ascii="Trebuchet MS" w:eastAsia="Trebuchet MS" w:hAnsi="Trebuchet MS" w:cs="Trebuchet MS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e   </w:t>
            </w:r>
            <w:r>
              <w:rPr>
                <w:rFonts w:ascii="Trebuchet MS" w:eastAsia="Trebuchet MS" w:hAnsi="Trebuchet MS" w:cs="Trebuchet MS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e   </w:t>
            </w:r>
            <w:r>
              <w:rPr>
                <w:rFonts w:ascii="Trebuchet MS" w:eastAsia="Trebuchet MS" w:hAnsi="Trebuchet MS" w:cs="Trebuchet MS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mp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y   </w:t>
            </w:r>
            <w:r>
              <w:rPr>
                <w:rFonts w:ascii="Trebuchet MS" w:eastAsia="Trebuchet MS" w:hAnsi="Trebuchet MS" w:cs="Trebuchet MS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</w:p>
          <w:p w14:paraId="5C09A0A3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ect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y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mp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t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3"/>
                <w:sz w:val="24"/>
                <w:szCs w:val="24"/>
              </w:rPr>
              <w:t>g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?</w:t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646A93" w14:textId="77777777" w:rsidR="00B87611" w:rsidRDefault="00B87611"/>
        </w:tc>
        <w:tc>
          <w:tcPr>
            <w:tcW w:w="1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596FAE" w14:textId="77777777" w:rsidR="00B87611" w:rsidRDefault="00B87611"/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1E3DCD" w14:textId="77777777" w:rsidR="00B87611" w:rsidRDefault="00B87611"/>
        </w:tc>
      </w:tr>
      <w:tr w:rsidR="00B87611" w14:paraId="0C0A66DF" w14:textId="77777777">
        <w:trPr>
          <w:trHeight w:hRule="exact" w:val="566"/>
        </w:trPr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51075D" w14:textId="77777777" w:rsidR="00B87611" w:rsidRDefault="00963546">
            <w:pPr>
              <w:spacing w:line="260" w:lineRule="exact"/>
              <w:ind w:left="46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2)</w:t>
            </w:r>
          </w:p>
        </w:tc>
        <w:tc>
          <w:tcPr>
            <w:tcW w:w="4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943DC5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Do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de</w:t>
            </w:r>
            <w:r>
              <w:rPr>
                <w:rFonts w:ascii="Trebuchet MS" w:eastAsia="Trebuchet MS" w:hAnsi="Trebuchet MS" w:cs="Trebuchet MS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mp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y</w:t>
            </w:r>
            <w:r>
              <w:rPr>
                <w:rFonts w:ascii="Trebuchet MS" w:eastAsia="Trebuchet MS" w:hAnsi="Trebuchet MS" w:cs="Trebuchet MS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w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co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</w:t>
            </w:r>
          </w:p>
          <w:p w14:paraId="5312973E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tan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?</w:t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40F5ED" w14:textId="77777777" w:rsidR="00B87611" w:rsidRDefault="00B87611"/>
        </w:tc>
        <w:tc>
          <w:tcPr>
            <w:tcW w:w="1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2734C0" w14:textId="77777777" w:rsidR="00B87611" w:rsidRDefault="00B87611"/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1F97AC" w14:textId="77777777" w:rsidR="00B87611" w:rsidRDefault="00B87611"/>
        </w:tc>
      </w:tr>
      <w:tr w:rsidR="00B87611" w14:paraId="7BA66013" w14:textId="77777777">
        <w:trPr>
          <w:trHeight w:hRule="exact" w:val="569"/>
        </w:trPr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193422" w14:textId="77777777" w:rsidR="00B87611" w:rsidRDefault="00963546">
            <w:pPr>
              <w:spacing w:line="260" w:lineRule="exact"/>
              <w:ind w:left="46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3)</w:t>
            </w:r>
          </w:p>
        </w:tc>
        <w:tc>
          <w:tcPr>
            <w:tcW w:w="4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F1BBE5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Is</w:t>
            </w:r>
            <w:r>
              <w:rPr>
                <w:rFonts w:ascii="Trebuchet MS" w:eastAsia="Trebuchet MS" w:hAnsi="Trebuchet MS" w:cs="Trebuchet MS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de</w:t>
            </w:r>
            <w:r>
              <w:rPr>
                <w:rFonts w:ascii="Trebuchet MS" w:eastAsia="Trebuchet MS" w:hAnsi="Trebuchet MS" w:cs="Trebuchet MS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w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tu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d,</w:t>
            </w:r>
            <w:r>
              <w:rPr>
                <w:rFonts w:ascii="Trebuchet MS" w:eastAsia="Trebuchet MS" w:hAnsi="Trebuchet MS" w:cs="Trebuchet MS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on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t</w:t>
            </w:r>
          </w:p>
          <w:p w14:paraId="47C1F4DE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n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y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,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4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y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att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d?</w:t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DBB6B8" w14:textId="77777777" w:rsidR="00B87611" w:rsidRDefault="00B87611"/>
        </w:tc>
        <w:tc>
          <w:tcPr>
            <w:tcW w:w="1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FDBB62" w14:textId="77777777" w:rsidR="00B87611" w:rsidRDefault="00B87611"/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0A9942" w14:textId="77777777" w:rsidR="00B87611" w:rsidRDefault="00B87611"/>
        </w:tc>
      </w:tr>
      <w:tr w:rsidR="00B87611" w14:paraId="14E9A15E" w14:textId="77777777">
        <w:trPr>
          <w:trHeight w:hRule="exact" w:val="288"/>
        </w:trPr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C0B6B5" w14:textId="77777777" w:rsidR="00B87611" w:rsidRDefault="00963546">
            <w:pPr>
              <w:spacing w:line="260" w:lineRule="exact"/>
              <w:ind w:left="46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4)</w:t>
            </w:r>
          </w:p>
        </w:tc>
        <w:tc>
          <w:tcPr>
            <w:tcW w:w="4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2E16B1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Are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fu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nc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n 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gn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co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d?</w:t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297572" w14:textId="77777777" w:rsidR="00B87611" w:rsidRDefault="00B87611"/>
        </w:tc>
        <w:tc>
          <w:tcPr>
            <w:tcW w:w="1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8B5487" w14:textId="77777777" w:rsidR="00B87611" w:rsidRDefault="00B87611"/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36AF22" w14:textId="77777777" w:rsidR="00B87611" w:rsidRDefault="00B87611"/>
        </w:tc>
      </w:tr>
      <w:tr w:rsidR="00B87611" w14:paraId="51B83483" w14:textId="77777777">
        <w:trPr>
          <w:trHeight w:hRule="exact" w:val="567"/>
        </w:trPr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E049D8" w14:textId="77777777" w:rsidR="00B87611" w:rsidRDefault="00963546">
            <w:pPr>
              <w:spacing w:line="260" w:lineRule="exact"/>
              <w:ind w:left="46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5)</w:t>
            </w:r>
          </w:p>
        </w:tc>
        <w:tc>
          <w:tcPr>
            <w:tcW w:w="4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7DD43C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gram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Do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s </w:t>
            </w:r>
            <w:r>
              <w:rPr>
                <w:rFonts w:ascii="Trebuchet MS" w:eastAsia="Trebuchet MS" w:hAnsi="Trebuchet MS" w:cs="Trebuchet MS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proofErr w:type="gramEnd"/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e </w:t>
            </w:r>
            <w:r>
              <w:rPr>
                <w:rFonts w:ascii="Trebuchet MS" w:eastAsia="Trebuchet MS" w:hAnsi="Trebuchet MS" w:cs="Trebuchet MS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3"/>
                <w:sz w:val="24"/>
                <w:szCs w:val="24"/>
              </w:rPr>
              <w:t>k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e </w:t>
            </w:r>
            <w:r>
              <w:rPr>
                <w:rFonts w:ascii="Trebuchet MS" w:eastAsia="Trebuchet MS" w:hAnsi="Trebuchet MS" w:cs="Trebuchet MS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e </w:t>
            </w:r>
            <w:r>
              <w:rPr>
                <w:rFonts w:ascii="Trebuchet MS" w:eastAsia="Trebuchet MS" w:hAnsi="Trebuchet MS" w:cs="Trebuchet MS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f </w:t>
            </w:r>
            <w:r>
              <w:rPr>
                <w:rFonts w:ascii="Trebuchet MS" w:eastAsia="Trebuchet MS" w:hAnsi="Trebuchet MS" w:cs="Trebuchet MS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b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j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t</w:t>
            </w:r>
          </w:p>
          <w:p w14:paraId="1A43E9CD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d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on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?</w:t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6D1572" w14:textId="77777777" w:rsidR="00B87611" w:rsidRDefault="00B87611"/>
        </w:tc>
        <w:tc>
          <w:tcPr>
            <w:tcW w:w="1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DC8432" w14:textId="77777777" w:rsidR="00B87611" w:rsidRDefault="00B87611"/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C8141A" w14:textId="77777777" w:rsidR="00B87611" w:rsidRDefault="00B87611"/>
        </w:tc>
      </w:tr>
      <w:tr w:rsidR="00B87611" w14:paraId="6AA4CFDA" w14:textId="77777777">
        <w:trPr>
          <w:trHeight w:hRule="exact" w:val="290"/>
        </w:trPr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C3643A" w14:textId="77777777" w:rsidR="00B87611" w:rsidRDefault="00963546">
            <w:pPr>
              <w:spacing w:line="260" w:lineRule="exact"/>
              <w:ind w:left="46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6)</w:t>
            </w:r>
          </w:p>
        </w:tc>
        <w:tc>
          <w:tcPr>
            <w:tcW w:w="4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E8C85B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Do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g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anu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y?</w:t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5B293E" w14:textId="77777777" w:rsidR="00B87611" w:rsidRDefault="00B87611"/>
        </w:tc>
        <w:tc>
          <w:tcPr>
            <w:tcW w:w="1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4A15BA" w14:textId="77777777" w:rsidR="00B87611" w:rsidRDefault="00B87611"/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30511E" w14:textId="77777777" w:rsidR="00B87611" w:rsidRDefault="00B87611"/>
        </w:tc>
      </w:tr>
      <w:tr w:rsidR="00B87611" w14:paraId="2B3DE988" w14:textId="77777777">
        <w:trPr>
          <w:trHeight w:hRule="exact" w:val="845"/>
        </w:trPr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C6C3DF" w14:textId="77777777" w:rsidR="00B87611" w:rsidRDefault="00963546">
            <w:pPr>
              <w:spacing w:line="260" w:lineRule="exact"/>
              <w:ind w:left="46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7)</w:t>
            </w:r>
          </w:p>
        </w:tc>
        <w:tc>
          <w:tcPr>
            <w:tcW w:w="4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552E83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Is  </w:t>
            </w:r>
            <w:r>
              <w:rPr>
                <w:rFonts w:ascii="Trebuchet MS" w:eastAsia="Trebuchet MS" w:hAnsi="Trebuchet MS" w:cs="Trebuchet MS"/>
                <w:spacing w:val="39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e  </w:t>
            </w:r>
            <w:r>
              <w:rPr>
                <w:rFonts w:ascii="Trebuchet MS" w:eastAsia="Trebuchet MS" w:hAnsi="Trebuchet MS" w:cs="Trebuchet MS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ge  </w:t>
            </w:r>
            <w:r>
              <w:rPr>
                <w:rFonts w:ascii="Trebuchet MS" w:eastAsia="Trebuchet MS" w:hAnsi="Trebuchet MS" w:cs="Trebuchet MS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d  </w:t>
            </w:r>
            <w:r>
              <w:rPr>
                <w:rFonts w:ascii="Trebuchet MS" w:eastAsia="Trebuchet MS" w:hAnsi="Trebuchet MS" w:cs="Trebuchet MS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r  </w:t>
            </w:r>
            <w:r>
              <w:rPr>
                <w:rFonts w:ascii="Trebuchet MS" w:eastAsia="Trebuchet MS" w:hAnsi="Trebuchet MS" w:cs="Trebuchet MS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</w:t>
            </w:r>
          </w:p>
          <w:p w14:paraId="39E60BAA" w14:textId="77777777" w:rsidR="00B87611" w:rsidRDefault="00963546">
            <w:pPr>
              <w:spacing w:before="2" w:line="260" w:lineRule="exact"/>
              <w:ind w:left="102" w:right="67"/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gramStart"/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ect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y </w:t>
            </w:r>
            <w:r>
              <w:rPr>
                <w:rFonts w:ascii="Trebuchet MS" w:eastAsia="Trebuchet MS" w:hAnsi="Trebuchet MS" w:cs="Trebuchet MS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ho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n</w:t>
            </w:r>
            <w:proofErr w:type="gramEnd"/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s </w:t>
            </w:r>
            <w:r>
              <w:rPr>
                <w:rFonts w:ascii="Trebuchet MS" w:eastAsia="Trebuchet MS" w:hAnsi="Trebuchet MS" w:cs="Trebuchet MS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r </w:t>
            </w:r>
            <w:r>
              <w:rPr>
                <w:rFonts w:ascii="Trebuchet MS" w:eastAsia="Trebuchet MS" w:hAnsi="Trebuchet MS" w:cs="Trebuchet MS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e </w:t>
            </w:r>
            <w:r>
              <w:rPr>
                <w:rFonts w:ascii="Trebuchet MS" w:eastAsia="Trebuchet MS" w:hAnsi="Trebuchet MS" w:cs="Trebuchet MS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je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t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d?</w:t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5A5BD0" w14:textId="77777777" w:rsidR="00B87611" w:rsidRDefault="00B87611"/>
        </w:tc>
        <w:tc>
          <w:tcPr>
            <w:tcW w:w="1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811959" w14:textId="77777777" w:rsidR="00B87611" w:rsidRDefault="00B87611"/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B63C8E" w14:textId="77777777" w:rsidR="00B87611" w:rsidRDefault="00B87611"/>
        </w:tc>
      </w:tr>
      <w:tr w:rsidR="00B87611" w14:paraId="6736195E" w14:textId="77777777">
        <w:trPr>
          <w:trHeight w:hRule="exact" w:val="847"/>
        </w:trPr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34C700" w14:textId="77777777" w:rsidR="00B87611" w:rsidRDefault="00963546">
            <w:pPr>
              <w:spacing w:line="260" w:lineRule="exact"/>
              <w:ind w:left="46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8)</w:t>
            </w:r>
          </w:p>
        </w:tc>
        <w:tc>
          <w:tcPr>
            <w:tcW w:w="4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C2EE24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gram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If </w:t>
            </w:r>
            <w:r>
              <w:rPr>
                <w:rFonts w:ascii="Trebuchet MS" w:eastAsia="Trebuchet MS" w:hAnsi="Trebuchet MS" w:cs="Trebuchet MS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y</w:t>
            </w:r>
            <w:proofErr w:type="gramEnd"/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f-t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pacing w:val="2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-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he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f </w:t>
            </w:r>
            <w:r>
              <w:rPr>
                <w:rFonts w:ascii="Trebuchet MS" w:eastAsia="Trebuchet MS" w:hAnsi="Trebuchet MS" w:cs="Trebuchet MS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mp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s </w:t>
            </w:r>
            <w:r>
              <w:rPr>
                <w:rFonts w:ascii="Trebuchet MS" w:eastAsia="Trebuchet MS" w:hAnsi="Trebuchet MS" w:cs="Trebuchet MS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</w:p>
          <w:p w14:paraId="3136BC30" w14:textId="77777777" w:rsidR="00B87611" w:rsidRDefault="00963546">
            <w:pPr>
              <w:spacing w:before="2" w:line="260" w:lineRule="exact"/>
              <w:ind w:left="102" w:right="66"/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gramStart"/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d,   </w:t>
            </w:r>
            <w:proofErr w:type="gramEnd"/>
            <w:r>
              <w:rPr>
                <w:rFonts w:ascii="Trebuchet MS" w:eastAsia="Trebuchet MS" w:hAnsi="Trebuchet MS" w:cs="Trebuchet MS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v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e   </w:t>
            </w:r>
            <w:r>
              <w:rPr>
                <w:rFonts w:ascii="Trebuchet MS" w:eastAsia="Trebuchet MS" w:hAnsi="Trebuchet MS" w:cs="Trebuchet MS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you   </w:t>
            </w:r>
            <w:r>
              <w:rPr>
                <w:rFonts w:ascii="Trebuchet MS" w:eastAsia="Trebuchet MS" w:hAnsi="Trebuchet MS" w:cs="Trebuchet MS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too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d   </w:t>
            </w:r>
            <w:r>
              <w:rPr>
                <w:rFonts w:ascii="Trebuchet MS" w:eastAsia="Trebuchet MS" w:hAnsi="Trebuchet MS" w:cs="Trebuchet MS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 f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un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tie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of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 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?</w:t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DE4BF7" w14:textId="77777777" w:rsidR="00B87611" w:rsidRDefault="00B87611"/>
        </w:tc>
        <w:tc>
          <w:tcPr>
            <w:tcW w:w="1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1503FE" w14:textId="77777777" w:rsidR="00B87611" w:rsidRDefault="00B87611"/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470921" w14:textId="77777777" w:rsidR="00B87611" w:rsidRDefault="00B87611"/>
        </w:tc>
      </w:tr>
      <w:tr w:rsidR="00B87611" w14:paraId="4B8BFC08" w14:textId="77777777">
        <w:trPr>
          <w:trHeight w:hRule="exact" w:val="567"/>
        </w:trPr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7817F2" w14:textId="77777777" w:rsidR="00B87611" w:rsidRDefault="00963546">
            <w:pPr>
              <w:spacing w:line="260" w:lineRule="exact"/>
              <w:ind w:left="46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9)</w:t>
            </w:r>
          </w:p>
        </w:tc>
        <w:tc>
          <w:tcPr>
            <w:tcW w:w="4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3B6EDE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Are</w:t>
            </w:r>
            <w:r>
              <w:rPr>
                <w:rFonts w:ascii="Trebuchet MS" w:eastAsia="Trebuchet MS" w:hAnsi="Trebuchet MS" w:cs="Trebuchet MS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48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ent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ten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48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w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pacing w:val="48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</w:p>
          <w:p w14:paraId="5E18E6DB" w14:textId="77777777" w:rsidR="00B87611" w:rsidRDefault="00963546">
            <w:pPr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co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?</w:t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5D3FD7" w14:textId="77777777" w:rsidR="00B87611" w:rsidRDefault="00B87611"/>
        </w:tc>
        <w:tc>
          <w:tcPr>
            <w:tcW w:w="1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67049B" w14:textId="77777777" w:rsidR="00B87611" w:rsidRDefault="00B87611"/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287E8F" w14:textId="77777777" w:rsidR="00B87611" w:rsidRDefault="00B87611"/>
        </w:tc>
      </w:tr>
      <w:tr w:rsidR="00B87611" w14:paraId="099E0680" w14:textId="77777777">
        <w:trPr>
          <w:trHeight w:hRule="exact" w:val="845"/>
        </w:trPr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508EB4" w14:textId="77777777" w:rsidR="00B87611" w:rsidRDefault="00963546">
            <w:pPr>
              <w:spacing w:line="260" w:lineRule="exact"/>
              <w:ind w:left="46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10)</w:t>
            </w:r>
          </w:p>
        </w:tc>
        <w:tc>
          <w:tcPr>
            <w:tcW w:w="4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7F7A64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gram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Wh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et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r </w:t>
            </w:r>
            <w:r>
              <w:rPr>
                <w:rFonts w:ascii="Trebuchet MS" w:eastAsia="Trebuchet MS" w:hAnsi="Trebuchet MS" w:cs="Trebuchet MS"/>
                <w:spacing w:val="5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de</w:t>
            </w:r>
            <w:proofErr w:type="gramEnd"/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53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z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n </w:t>
            </w:r>
            <w:r>
              <w:rPr>
                <w:rFonts w:ascii="Trebuchet MS" w:eastAsia="Trebuchet MS" w:hAnsi="Trebuchet MS" w:cs="Trebuchet MS"/>
                <w:spacing w:val="5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s </w:t>
            </w:r>
            <w:r>
              <w:rPr>
                <w:rFonts w:ascii="Trebuchet MS" w:eastAsia="Trebuchet MS" w:hAnsi="Trebuchet MS" w:cs="Trebuchet MS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</w:p>
          <w:p w14:paraId="0287107E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gram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pr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y?(</w:t>
            </w:r>
            <w:proofErr w:type="gramEnd"/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B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y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g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gu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ge f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at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)</w:t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90742A" w14:textId="77777777" w:rsidR="00B87611" w:rsidRDefault="00B87611"/>
        </w:tc>
        <w:tc>
          <w:tcPr>
            <w:tcW w:w="1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C52030" w14:textId="77777777" w:rsidR="00B87611" w:rsidRDefault="00B87611"/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70B35F" w14:textId="77777777" w:rsidR="00B87611" w:rsidRDefault="00B87611"/>
        </w:tc>
      </w:tr>
      <w:tr w:rsidR="00B87611" w14:paraId="64E6E1E2" w14:textId="77777777">
        <w:trPr>
          <w:trHeight w:hRule="exact" w:val="1964"/>
        </w:trPr>
        <w:tc>
          <w:tcPr>
            <w:tcW w:w="977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6C1ED1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mark and Su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g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g</w:t>
            </w:r>
            <w:r>
              <w:rPr>
                <w:rFonts w:ascii="Trebuchet MS" w:eastAsia="Trebuchet MS" w:hAnsi="Trebuchet MS" w:cs="Trebuchet MS"/>
                <w:b/>
                <w:spacing w:val="-2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st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io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ns:</w:t>
            </w:r>
          </w:p>
        </w:tc>
      </w:tr>
    </w:tbl>
    <w:p w14:paraId="08749085" w14:textId="77777777" w:rsidR="00B87611" w:rsidRDefault="00B87611">
      <w:pPr>
        <w:spacing w:before="12" w:line="220" w:lineRule="exact"/>
        <w:rPr>
          <w:sz w:val="22"/>
          <w:szCs w:val="22"/>
        </w:rPr>
      </w:pPr>
    </w:p>
    <w:p w14:paraId="7AD8E3A1" w14:textId="77777777" w:rsidR="00B87611" w:rsidRDefault="00963546">
      <w:pPr>
        <w:spacing w:before="28"/>
        <w:ind w:left="3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Name</w:t>
      </w:r>
      <w:r>
        <w:rPr>
          <w:rFonts w:ascii="Trebuchet MS" w:eastAsia="Trebuchet MS" w:hAnsi="Trebuchet MS" w:cs="Trebuchet MS"/>
          <w:b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nd 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ign 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f </w:t>
      </w:r>
      <w:r>
        <w:rPr>
          <w:rFonts w:ascii="Trebuchet MS" w:eastAsia="Trebuchet MS" w:hAnsi="Trebuchet MS" w:cs="Trebuchet MS"/>
          <w:b/>
          <w:spacing w:val="2"/>
          <w:sz w:val="24"/>
          <w:szCs w:val="24"/>
        </w:rPr>
        <w:t>R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>vi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ewe</w:t>
      </w:r>
      <w:r>
        <w:rPr>
          <w:rFonts w:ascii="Trebuchet MS" w:eastAsia="Trebuchet MS" w:hAnsi="Trebuchet MS" w:cs="Trebuchet MS"/>
          <w:b/>
          <w:sz w:val="24"/>
          <w:szCs w:val="24"/>
        </w:rPr>
        <w:t>rs:</w:t>
      </w:r>
    </w:p>
    <w:p w14:paraId="6DA182DC" w14:textId="77777777" w:rsidR="00B87611" w:rsidRDefault="00963546">
      <w:pPr>
        <w:spacing w:line="260" w:lineRule="exact"/>
        <w:ind w:left="3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1</w:t>
      </w:r>
      <w:r>
        <w:rPr>
          <w:rFonts w:ascii="Trebuchet MS" w:eastAsia="Trebuchet MS" w:hAnsi="Trebuchet MS" w:cs="Trebuchet MS"/>
          <w:b/>
          <w:sz w:val="24"/>
          <w:szCs w:val="24"/>
        </w:rPr>
        <w:t>.</w:t>
      </w:r>
    </w:p>
    <w:p w14:paraId="682616FF" w14:textId="77777777" w:rsidR="00B87611" w:rsidRDefault="00B87611">
      <w:pPr>
        <w:spacing w:before="7" w:line="140" w:lineRule="exact"/>
        <w:rPr>
          <w:sz w:val="15"/>
          <w:szCs w:val="15"/>
        </w:rPr>
      </w:pPr>
    </w:p>
    <w:p w14:paraId="184D3631" w14:textId="77777777" w:rsidR="00B87611" w:rsidRDefault="00B87611">
      <w:pPr>
        <w:spacing w:line="200" w:lineRule="exact"/>
      </w:pPr>
    </w:p>
    <w:p w14:paraId="6524AB73" w14:textId="77777777" w:rsidR="00B87611" w:rsidRDefault="00B87611">
      <w:pPr>
        <w:spacing w:line="200" w:lineRule="exact"/>
      </w:pPr>
    </w:p>
    <w:p w14:paraId="4AD236B7" w14:textId="77777777" w:rsidR="00B87611" w:rsidRDefault="00000000">
      <w:pPr>
        <w:ind w:left="320"/>
        <w:rPr>
          <w:rFonts w:ascii="Trebuchet MS" w:eastAsia="Trebuchet MS" w:hAnsi="Trebuchet MS" w:cs="Trebuchet MS"/>
          <w:sz w:val="24"/>
          <w:szCs w:val="24"/>
        </w:rPr>
        <w:sectPr w:rsidR="00B87611" w:rsidSect="00947A67">
          <w:pgSz w:w="12240" w:h="15840"/>
          <w:pgMar w:top="920" w:right="1140" w:bottom="280" w:left="940" w:header="0" w:footer="920" w:gutter="0"/>
          <w:cols w:space="720"/>
        </w:sectPr>
      </w:pPr>
      <w:r>
        <w:pict w14:anchorId="3F781558">
          <v:group id="_x0000_s2640" style="position:absolute;left:0;text-align:left;margin-left:60pt;margin-top:729.45pt;width:492.1pt;height:4.55pt;z-index:-251659776;mso-position-horizontal-relative:page;mso-position-vertical-relative:page" coordorigin="1200,14589" coordsize="9842,91">
            <v:shape id="_x0000_s2642" style="position:absolute;left:1231;top:14620;width:9780;height:0" coordorigin="1231,14620" coordsize="9780,0" path="m1231,14620r9780,e" filled="f" strokecolor="#612322" strokeweight="3.1pt">
              <v:path arrowok="t"/>
            </v:shape>
            <v:shape id="_x0000_s2641" style="position:absolute;left:1231;top:14671;width:9780;height:0" coordorigin="1231,14671" coordsize="9780,0" path="m1231,14671r9780,e" filled="f" strokecolor="#612322" strokeweight=".82pt">
              <v:path arrowok="t"/>
            </v:shape>
            <w10:wrap anchorx="page" anchory="page"/>
          </v:group>
        </w:pict>
      </w:r>
      <w:r w:rsidR="00963546">
        <w:rPr>
          <w:rFonts w:ascii="Trebuchet MS" w:eastAsia="Trebuchet MS" w:hAnsi="Trebuchet MS" w:cs="Trebuchet MS"/>
          <w:b/>
          <w:spacing w:val="1"/>
          <w:sz w:val="24"/>
          <w:szCs w:val="24"/>
        </w:rPr>
        <w:t>2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.</w:t>
      </w:r>
    </w:p>
    <w:p w14:paraId="7D89DF72" w14:textId="77777777" w:rsidR="00B87611" w:rsidRDefault="00000000">
      <w:pPr>
        <w:spacing w:before="60"/>
        <w:ind w:left="320"/>
        <w:rPr>
          <w:rFonts w:ascii="Trebuchet MS" w:eastAsia="Trebuchet MS" w:hAnsi="Trebuchet MS" w:cs="Trebuchet MS"/>
          <w:sz w:val="26"/>
          <w:szCs w:val="26"/>
        </w:rPr>
      </w:pPr>
      <w:r>
        <w:lastRenderedPageBreak/>
        <w:pict w14:anchorId="7CD79C58">
          <v:group id="_x0000_s2619" style="position:absolute;left:0;text-align:left;margin-left:30.3pt;margin-top:36.05pt;width:551.5pt;height:733.55pt;z-index:-251656704;mso-position-horizontal-relative:page;mso-position-vertical-relative:page" coordorigin="606,721" coordsize="11030,14671">
            <v:shape id="_x0000_s2639" style="position:absolute;left:612;top:727;width:29;height:0" coordorigin="612,727" coordsize="29,0" path="m612,727r29,e" filled="f" strokeweight=".58pt">
              <v:path arrowok="t"/>
            </v:shape>
            <v:shape id="_x0000_s2638" style="position:absolute;left:622;top:742;width:10;height:0" coordorigin="622,742" coordsize="10,0" path="m622,742r9,e" filled="f" strokecolor="white" strokeweight="1.06pt">
              <v:path arrowok="t"/>
            </v:shape>
            <v:shape id="_x0000_s2637" style="position:absolute;left:622;top:737;width:19;height:0" coordorigin="622,737" coordsize="19,0" path="m622,737r19,e" filled="f" strokecolor="white" strokeweight=".58pt">
              <v:path arrowok="t"/>
            </v:shape>
            <v:shape id="_x0000_s2636" style="position:absolute;left:641;top:727;width:10961;height:0" coordorigin="641,727" coordsize="10961,0" path="m641,727r10961,e" filled="f" strokeweight=".58pt">
              <v:path arrowok="t"/>
            </v:shape>
            <v:shape id="_x0000_s2635" style="position:absolute;left:641;top:746;width:10961;height:0" coordorigin="641,746" coordsize="10961,0" path="m641,746r10961,e" filled="f" strokeweight=".58pt">
              <v:path arrowok="t"/>
            </v:shape>
            <v:shape id="_x0000_s2634" style="position:absolute;left:11602;top:727;width:29;height:0" coordorigin="11602,727" coordsize="29,0" path="m11602,727r28,e" filled="f" strokeweight=".58pt">
              <v:path arrowok="t"/>
            </v:shape>
            <v:shape id="_x0000_s2633" style="position:absolute;left:11611;top:742;width:10;height:0" coordorigin="11611,742" coordsize="10,0" path="m11611,742r10,e" filled="f" strokecolor="white" strokeweight="1.06pt">
              <v:path arrowok="t"/>
            </v:shape>
            <v:shape id="_x0000_s2632" style="position:absolute;left:11602;top:737;width:19;height:0" coordorigin="11602,737" coordsize="19,0" path="m11602,737r19,e" filled="f" strokecolor="white" strokeweight=".58pt">
              <v:path arrowok="t"/>
            </v:shape>
            <v:shape id="_x0000_s2631" style="position:absolute;left:632;top:732;width:0;height:14650" coordorigin="632,732" coordsize="0,14650" path="m632,732r,14650e" filled="f" strokeweight=".58pt">
              <v:path arrowok="t"/>
            </v:shape>
            <v:shape id="_x0000_s2630" style="position:absolute;left:636;top:751;width:0;height:14611" coordorigin="636,751" coordsize="0,14611" path="m636,751r,14611e" filled="f" strokeweight=".58pt">
              <v:path arrowok="t"/>
            </v:shape>
            <v:shape id="_x0000_s2629" style="position:absolute;left:11610;top:732;width:0;height:14650" coordorigin="11610,732" coordsize="0,14650" path="m11610,732r,14650e" filled="f" strokeweight=".20464mm">
              <v:path arrowok="t"/>
            </v:shape>
            <v:shape id="_x0000_s2628" style="position:absolute;left:11606;top:751;width:0;height:14611" coordorigin="11606,751" coordsize="0,14611" path="m11606,751r,14611e" filled="f" strokeweight=".58pt">
              <v:path arrowok="t"/>
            </v:shape>
            <v:shape id="_x0000_s2627" style="position:absolute;left:612;top:15386;width:29;height:0" coordorigin="612,15386" coordsize="29,0" path="m612,15386r29,e" filled="f" strokeweight=".58pt">
              <v:path arrowok="t"/>
            </v:shape>
            <v:shape id="_x0000_s2626" style="position:absolute;left:622;top:15372;width:10;height:0" coordorigin="622,15372" coordsize="10,0" path="m622,15372r9,e" filled="f" strokecolor="white" strokeweight="1.06pt">
              <v:path arrowok="t"/>
            </v:shape>
            <v:shape id="_x0000_s2625" style="position:absolute;left:622;top:15377;width:19;height:0" coordorigin="622,15377" coordsize="19,0" path="m622,15377r19,e" filled="f" strokecolor="white" strokeweight=".58pt">
              <v:path arrowok="t"/>
            </v:shape>
            <v:shape id="_x0000_s2624" style="position:absolute;left:641;top:15386;width:10961;height:0" coordorigin="641,15386" coordsize="10961,0" path="m641,15386r10961,e" filled="f" strokeweight=".58pt">
              <v:path arrowok="t"/>
            </v:shape>
            <v:shape id="_x0000_s2623" style="position:absolute;left:641;top:15367;width:10961;height:0" coordorigin="641,15367" coordsize="10961,0" path="m641,15367r10961,e" filled="f" strokeweight=".20464mm">
              <v:path arrowok="t"/>
            </v:shape>
            <v:shape id="_x0000_s2622" style="position:absolute;left:11602;top:15386;width:29;height:0" coordorigin="11602,15386" coordsize="29,0" path="m11602,15386r28,e" filled="f" strokeweight=".58pt">
              <v:path arrowok="t"/>
            </v:shape>
            <v:shape id="_x0000_s2621" style="position:absolute;left:11611;top:15372;width:10;height:0" coordorigin="11611,15372" coordsize="10,0" path="m11611,15372r10,e" filled="f" strokecolor="white" strokeweight="1.06pt">
              <v:path arrowok="t"/>
            </v:shape>
            <v:shape id="_x0000_s2620" style="position:absolute;left:11602;top:15377;width:19;height:0" coordorigin="11602,15377" coordsize="19,0" path="m11602,15377r19,e" filled="f" strokecolor="white" strokeweight=".58pt">
              <v:path arrowok="t"/>
            </v:shape>
            <w10:wrap anchorx="page" anchory="page"/>
          </v:group>
        </w:pict>
      </w:r>
      <w:r w:rsidR="00963546">
        <w:rPr>
          <w:rFonts w:ascii="Trebuchet MS" w:eastAsia="Trebuchet MS" w:hAnsi="Trebuchet MS" w:cs="Trebuchet MS"/>
          <w:b/>
          <w:spacing w:val="-1"/>
          <w:sz w:val="26"/>
          <w:szCs w:val="26"/>
        </w:rPr>
        <w:t>7</w:t>
      </w:r>
      <w:r w:rsidR="00963546">
        <w:rPr>
          <w:rFonts w:ascii="Trebuchet MS" w:eastAsia="Trebuchet MS" w:hAnsi="Trebuchet MS" w:cs="Trebuchet MS"/>
          <w:b/>
          <w:sz w:val="26"/>
          <w:szCs w:val="26"/>
        </w:rPr>
        <w:t>.3</w:t>
      </w:r>
      <w:r w:rsidR="00963546">
        <w:rPr>
          <w:rFonts w:ascii="Trebuchet MS" w:eastAsia="Trebuchet MS" w:hAnsi="Trebuchet MS" w:cs="Trebuchet MS"/>
          <w:b/>
          <w:spacing w:val="-4"/>
          <w:sz w:val="26"/>
          <w:szCs w:val="26"/>
        </w:rPr>
        <w:t xml:space="preserve"> </w:t>
      </w:r>
      <w:r w:rsidR="00963546">
        <w:rPr>
          <w:rFonts w:ascii="Trebuchet MS" w:eastAsia="Trebuchet MS" w:hAnsi="Trebuchet MS" w:cs="Trebuchet MS"/>
          <w:b/>
          <w:sz w:val="26"/>
          <w:szCs w:val="26"/>
        </w:rPr>
        <w:t>P</w:t>
      </w:r>
      <w:r w:rsidR="00963546">
        <w:rPr>
          <w:rFonts w:ascii="Trebuchet MS" w:eastAsia="Trebuchet MS" w:hAnsi="Trebuchet MS" w:cs="Trebuchet MS"/>
          <w:b/>
          <w:spacing w:val="1"/>
          <w:sz w:val="26"/>
          <w:szCs w:val="26"/>
        </w:rPr>
        <w:t>r</w:t>
      </w:r>
      <w:r w:rsidR="00963546">
        <w:rPr>
          <w:rFonts w:ascii="Trebuchet MS" w:eastAsia="Trebuchet MS" w:hAnsi="Trebuchet MS" w:cs="Trebuchet MS"/>
          <w:b/>
          <w:sz w:val="26"/>
          <w:szCs w:val="26"/>
        </w:rPr>
        <w:t>oject</w:t>
      </w:r>
      <w:r w:rsidR="00963546">
        <w:rPr>
          <w:rFonts w:ascii="Trebuchet MS" w:eastAsia="Trebuchet MS" w:hAnsi="Trebuchet MS" w:cs="Trebuchet MS"/>
          <w:b/>
          <w:spacing w:val="-8"/>
          <w:sz w:val="26"/>
          <w:szCs w:val="26"/>
        </w:rPr>
        <w:t xml:space="preserve"> </w:t>
      </w:r>
      <w:r w:rsidR="00963546">
        <w:rPr>
          <w:rFonts w:ascii="Trebuchet MS" w:eastAsia="Trebuchet MS" w:hAnsi="Trebuchet MS" w:cs="Trebuchet MS"/>
          <w:b/>
          <w:sz w:val="26"/>
          <w:szCs w:val="26"/>
        </w:rPr>
        <w:t>Re</w:t>
      </w:r>
      <w:r w:rsidR="00963546">
        <w:rPr>
          <w:rFonts w:ascii="Trebuchet MS" w:eastAsia="Trebuchet MS" w:hAnsi="Trebuchet MS" w:cs="Trebuchet MS"/>
          <w:b/>
          <w:spacing w:val="2"/>
          <w:sz w:val="26"/>
          <w:szCs w:val="26"/>
        </w:rPr>
        <w:t>v</w:t>
      </w:r>
      <w:r w:rsidR="00963546">
        <w:rPr>
          <w:rFonts w:ascii="Trebuchet MS" w:eastAsia="Trebuchet MS" w:hAnsi="Trebuchet MS" w:cs="Trebuchet MS"/>
          <w:b/>
          <w:sz w:val="26"/>
          <w:szCs w:val="26"/>
        </w:rPr>
        <w:t>ie</w:t>
      </w:r>
      <w:r w:rsidR="00963546">
        <w:rPr>
          <w:rFonts w:ascii="Trebuchet MS" w:eastAsia="Trebuchet MS" w:hAnsi="Trebuchet MS" w:cs="Trebuchet MS"/>
          <w:b/>
          <w:spacing w:val="1"/>
          <w:sz w:val="26"/>
          <w:szCs w:val="26"/>
        </w:rPr>
        <w:t>w-</w:t>
      </w:r>
      <w:r w:rsidR="00963546">
        <w:rPr>
          <w:rFonts w:ascii="Trebuchet MS" w:eastAsia="Trebuchet MS" w:hAnsi="Trebuchet MS" w:cs="Trebuchet MS"/>
          <w:b/>
          <w:sz w:val="26"/>
          <w:szCs w:val="26"/>
        </w:rPr>
        <w:t>III:</w:t>
      </w:r>
      <w:r w:rsidR="00963546">
        <w:rPr>
          <w:rFonts w:ascii="Trebuchet MS" w:eastAsia="Trebuchet MS" w:hAnsi="Trebuchet MS" w:cs="Trebuchet MS"/>
          <w:b/>
          <w:spacing w:val="-12"/>
          <w:sz w:val="26"/>
          <w:szCs w:val="26"/>
        </w:rPr>
        <w:t xml:space="preserve"> </w:t>
      </w:r>
      <w:r w:rsidR="00963546">
        <w:rPr>
          <w:rFonts w:ascii="Trebuchet MS" w:eastAsia="Trebuchet MS" w:hAnsi="Trebuchet MS" w:cs="Trebuchet MS"/>
          <w:b/>
          <w:sz w:val="26"/>
          <w:szCs w:val="26"/>
        </w:rPr>
        <w:t>Va</w:t>
      </w:r>
      <w:r w:rsidR="00963546">
        <w:rPr>
          <w:rFonts w:ascii="Trebuchet MS" w:eastAsia="Trebuchet MS" w:hAnsi="Trebuchet MS" w:cs="Trebuchet MS"/>
          <w:b/>
          <w:spacing w:val="1"/>
          <w:sz w:val="26"/>
          <w:szCs w:val="26"/>
        </w:rPr>
        <w:t>l</w:t>
      </w:r>
      <w:r w:rsidR="00963546">
        <w:rPr>
          <w:rFonts w:ascii="Trebuchet MS" w:eastAsia="Trebuchet MS" w:hAnsi="Trebuchet MS" w:cs="Trebuchet MS"/>
          <w:b/>
          <w:sz w:val="26"/>
          <w:szCs w:val="26"/>
        </w:rPr>
        <w:t>id</w:t>
      </w:r>
      <w:r w:rsidR="00963546">
        <w:rPr>
          <w:rFonts w:ascii="Trebuchet MS" w:eastAsia="Trebuchet MS" w:hAnsi="Trebuchet MS" w:cs="Trebuchet MS"/>
          <w:b/>
          <w:spacing w:val="1"/>
          <w:sz w:val="26"/>
          <w:szCs w:val="26"/>
        </w:rPr>
        <w:t>a</w:t>
      </w:r>
      <w:r w:rsidR="00963546">
        <w:rPr>
          <w:rFonts w:ascii="Trebuchet MS" w:eastAsia="Trebuchet MS" w:hAnsi="Trebuchet MS" w:cs="Trebuchet MS"/>
          <w:b/>
          <w:sz w:val="26"/>
          <w:szCs w:val="26"/>
        </w:rPr>
        <w:t>tion</w:t>
      </w:r>
      <w:r w:rsidR="00963546">
        <w:rPr>
          <w:rFonts w:ascii="Trebuchet MS" w:eastAsia="Trebuchet MS" w:hAnsi="Trebuchet MS" w:cs="Trebuchet MS"/>
          <w:b/>
          <w:spacing w:val="-12"/>
          <w:sz w:val="26"/>
          <w:szCs w:val="26"/>
        </w:rPr>
        <w:t xml:space="preserve"> </w:t>
      </w:r>
      <w:r w:rsidR="00963546">
        <w:rPr>
          <w:rFonts w:ascii="Trebuchet MS" w:eastAsia="Trebuchet MS" w:hAnsi="Trebuchet MS" w:cs="Trebuchet MS"/>
          <w:b/>
          <w:spacing w:val="1"/>
          <w:sz w:val="26"/>
          <w:szCs w:val="26"/>
        </w:rPr>
        <w:t>a</w:t>
      </w:r>
      <w:r w:rsidR="00963546">
        <w:rPr>
          <w:rFonts w:ascii="Trebuchet MS" w:eastAsia="Trebuchet MS" w:hAnsi="Trebuchet MS" w:cs="Trebuchet MS"/>
          <w:b/>
          <w:sz w:val="26"/>
          <w:szCs w:val="26"/>
        </w:rPr>
        <w:t>nd</w:t>
      </w:r>
      <w:r w:rsidR="00963546">
        <w:rPr>
          <w:rFonts w:ascii="Trebuchet MS" w:eastAsia="Trebuchet MS" w:hAnsi="Trebuchet MS" w:cs="Trebuchet MS"/>
          <w:b/>
          <w:spacing w:val="-2"/>
          <w:sz w:val="26"/>
          <w:szCs w:val="26"/>
        </w:rPr>
        <w:t xml:space="preserve"> </w:t>
      </w:r>
      <w:r w:rsidR="00963546">
        <w:rPr>
          <w:rFonts w:ascii="Trebuchet MS" w:eastAsia="Trebuchet MS" w:hAnsi="Trebuchet MS" w:cs="Trebuchet MS"/>
          <w:b/>
          <w:sz w:val="26"/>
          <w:szCs w:val="26"/>
        </w:rPr>
        <w:t>Tes</w:t>
      </w:r>
      <w:r w:rsidR="00963546">
        <w:rPr>
          <w:rFonts w:ascii="Trebuchet MS" w:eastAsia="Trebuchet MS" w:hAnsi="Trebuchet MS" w:cs="Trebuchet MS"/>
          <w:b/>
          <w:spacing w:val="1"/>
          <w:sz w:val="26"/>
          <w:szCs w:val="26"/>
        </w:rPr>
        <w:t>t</w:t>
      </w:r>
      <w:r w:rsidR="00963546">
        <w:rPr>
          <w:rFonts w:ascii="Trebuchet MS" w:eastAsia="Trebuchet MS" w:hAnsi="Trebuchet MS" w:cs="Trebuchet MS"/>
          <w:b/>
          <w:sz w:val="26"/>
          <w:szCs w:val="26"/>
        </w:rPr>
        <w:t>ing</w:t>
      </w:r>
    </w:p>
    <w:p w14:paraId="2D4E17DE" w14:textId="77777777" w:rsidR="00B87611" w:rsidRDefault="00963546">
      <w:pPr>
        <w:spacing w:before="43" w:line="260" w:lineRule="exact"/>
        <w:ind w:left="3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position w:val="-1"/>
          <w:sz w:val="24"/>
          <w:szCs w:val="24"/>
        </w:rPr>
        <w:t>St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u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n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 xml:space="preserve">t 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x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te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t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r p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ta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 xml:space="preserve">n 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n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g V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io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an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Test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in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g</w:t>
      </w:r>
    </w:p>
    <w:p w14:paraId="27F67871" w14:textId="77777777" w:rsidR="00B87611" w:rsidRDefault="00B87611">
      <w:pPr>
        <w:spacing w:before="15" w:line="240" w:lineRule="exact"/>
        <w:rPr>
          <w:sz w:val="24"/>
          <w:szCs w:val="24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5"/>
        <w:gridCol w:w="4705"/>
        <w:gridCol w:w="1150"/>
        <w:gridCol w:w="1409"/>
        <w:gridCol w:w="1462"/>
      </w:tblGrid>
      <w:tr w:rsidR="00B87611" w14:paraId="143B6313" w14:textId="77777777">
        <w:trPr>
          <w:trHeight w:hRule="exact" w:val="566"/>
        </w:trPr>
        <w:tc>
          <w:tcPr>
            <w:tcW w:w="10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7743E5" w14:textId="77777777" w:rsidR="00B87611" w:rsidRDefault="00963546">
            <w:pPr>
              <w:spacing w:line="260" w:lineRule="exact"/>
              <w:ind w:left="155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Sr.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.</w:t>
            </w:r>
          </w:p>
        </w:tc>
        <w:tc>
          <w:tcPr>
            <w:tcW w:w="47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746E8D" w14:textId="77777777" w:rsidR="00B87611" w:rsidRDefault="00963546">
            <w:pPr>
              <w:spacing w:line="260" w:lineRule="exact"/>
              <w:ind w:left="1810" w:right="1810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Qu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st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io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</w:t>
            </w:r>
          </w:p>
        </w:tc>
        <w:tc>
          <w:tcPr>
            <w:tcW w:w="1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C1E033" w14:textId="77777777" w:rsidR="00B87611" w:rsidRDefault="00963546">
            <w:pPr>
              <w:spacing w:line="260" w:lineRule="exact"/>
              <w:ind w:left="311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ate</w:t>
            </w:r>
          </w:p>
        </w:tc>
        <w:tc>
          <w:tcPr>
            <w:tcW w:w="1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C30195" w14:textId="77777777" w:rsidR="00B87611" w:rsidRDefault="00963546">
            <w:pPr>
              <w:spacing w:line="260" w:lineRule="exact"/>
              <w:ind w:left="187" w:right="190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mark/</w:t>
            </w:r>
          </w:p>
          <w:p w14:paraId="3820911D" w14:textId="77777777" w:rsidR="00B87611" w:rsidRDefault="00963546">
            <w:pPr>
              <w:spacing w:line="260" w:lineRule="exact"/>
              <w:ind w:left="323" w:right="330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Grade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6BD329" w14:textId="77777777" w:rsidR="00B87611" w:rsidRDefault="00963546">
            <w:pPr>
              <w:spacing w:line="260" w:lineRule="exact"/>
              <w:ind w:left="349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Sign of</w:t>
            </w:r>
          </w:p>
          <w:p w14:paraId="4790ACA0" w14:textId="77777777" w:rsidR="00B87611" w:rsidRDefault="00963546">
            <w:pPr>
              <w:spacing w:line="260" w:lineRule="exact"/>
              <w:ind w:left="400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Guide</w:t>
            </w:r>
          </w:p>
        </w:tc>
      </w:tr>
      <w:tr w:rsidR="00B87611" w14:paraId="4F94EEC1" w14:textId="77777777">
        <w:trPr>
          <w:trHeight w:hRule="exact" w:val="569"/>
        </w:trPr>
        <w:tc>
          <w:tcPr>
            <w:tcW w:w="10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54876D" w14:textId="77777777" w:rsidR="00B87611" w:rsidRDefault="00963546">
            <w:pPr>
              <w:spacing w:line="260" w:lineRule="exact"/>
              <w:ind w:left="425" w:right="352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1)</w:t>
            </w:r>
          </w:p>
        </w:tc>
        <w:tc>
          <w:tcPr>
            <w:tcW w:w="47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DC2AED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 b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on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?</w:t>
            </w:r>
          </w:p>
        </w:tc>
        <w:tc>
          <w:tcPr>
            <w:tcW w:w="1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67A721" w14:textId="77777777" w:rsidR="00B87611" w:rsidRDefault="00B87611"/>
        </w:tc>
        <w:tc>
          <w:tcPr>
            <w:tcW w:w="1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837F72" w14:textId="77777777" w:rsidR="00B87611" w:rsidRDefault="00B87611"/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BD05D0" w14:textId="77777777" w:rsidR="00B87611" w:rsidRDefault="00B87611"/>
        </w:tc>
      </w:tr>
      <w:tr w:rsidR="00B87611" w14:paraId="186A9A81" w14:textId="77777777">
        <w:trPr>
          <w:trHeight w:hRule="exact" w:val="566"/>
        </w:trPr>
        <w:tc>
          <w:tcPr>
            <w:tcW w:w="10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983510" w14:textId="77777777" w:rsidR="00B87611" w:rsidRDefault="00963546">
            <w:pPr>
              <w:spacing w:line="260" w:lineRule="exact"/>
              <w:ind w:left="425" w:right="352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2)</w:t>
            </w:r>
          </w:p>
        </w:tc>
        <w:tc>
          <w:tcPr>
            <w:tcW w:w="47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385D36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b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tin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</w:t>
            </w:r>
            <w:r>
              <w:rPr>
                <w:rFonts w:ascii="Trebuchet MS" w:eastAsia="Trebuchet MS" w:hAnsi="Trebuchet MS" w:cs="Trebuchet MS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b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n 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on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?</w:t>
            </w:r>
          </w:p>
        </w:tc>
        <w:tc>
          <w:tcPr>
            <w:tcW w:w="1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5CB582" w14:textId="77777777" w:rsidR="00B87611" w:rsidRDefault="00B87611"/>
        </w:tc>
        <w:tc>
          <w:tcPr>
            <w:tcW w:w="1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AC34B7" w14:textId="77777777" w:rsidR="00B87611" w:rsidRDefault="00B87611"/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6F06F5" w14:textId="77777777" w:rsidR="00B87611" w:rsidRDefault="00B87611"/>
        </w:tc>
      </w:tr>
      <w:tr w:rsidR="00B87611" w14:paraId="4FB62C4C" w14:textId="77777777">
        <w:trPr>
          <w:trHeight w:hRule="exact" w:val="569"/>
        </w:trPr>
        <w:tc>
          <w:tcPr>
            <w:tcW w:w="10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B614DD" w14:textId="77777777" w:rsidR="00B87611" w:rsidRDefault="00963546">
            <w:pPr>
              <w:spacing w:line="260" w:lineRule="exact"/>
              <w:ind w:left="425" w:right="352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3)</w:t>
            </w:r>
          </w:p>
        </w:tc>
        <w:tc>
          <w:tcPr>
            <w:tcW w:w="47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4B3F80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ve</w:t>
            </w:r>
            <w:r>
              <w:rPr>
                <w:rFonts w:ascii="Trebuchet MS" w:eastAsia="Trebuchet MS" w:hAnsi="Trebuchet MS" w:cs="Trebuchet MS"/>
                <w:spacing w:val="65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b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65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v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6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65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q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ent</w:t>
            </w:r>
            <w:r>
              <w:rPr>
                <w:rFonts w:ascii="Trebuchet MS" w:eastAsia="Trebuchet MS" w:hAnsi="Trebuchet MS" w:cs="Trebuchet MS"/>
                <w:spacing w:val="-4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,</w:t>
            </w:r>
          </w:p>
          <w:p w14:paraId="61CFC37A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gn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d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tan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d?</w:t>
            </w:r>
          </w:p>
        </w:tc>
        <w:tc>
          <w:tcPr>
            <w:tcW w:w="1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8AFF14" w14:textId="77777777" w:rsidR="00B87611" w:rsidRDefault="00B87611"/>
        </w:tc>
        <w:tc>
          <w:tcPr>
            <w:tcW w:w="1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688FBC" w14:textId="77777777" w:rsidR="00B87611" w:rsidRDefault="00B87611"/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5F07AC" w14:textId="77777777" w:rsidR="00B87611" w:rsidRDefault="00B87611"/>
        </w:tc>
      </w:tr>
      <w:tr w:rsidR="00B87611" w14:paraId="511EDA4F" w14:textId="77777777">
        <w:trPr>
          <w:trHeight w:hRule="exact" w:val="567"/>
        </w:trPr>
        <w:tc>
          <w:tcPr>
            <w:tcW w:w="10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CE3F25" w14:textId="77777777" w:rsidR="00B87611" w:rsidRDefault="00963546">
            <w:pPr>
              <w:spacing w:line="260" w:lineRule="exact"/>
              <w:ind w:left="425" w:right="352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4)</w:t>
            </w:r>
          </w:p>
        </w:tc>
        <w:tc>
          <w:tcPr>
            <w:tcW w:w="47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59389E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s   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G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UI   </w:t>
            </w:r>
            <w:r>
              <w:rPr>
                <w:rFonts w:ascii="Trebuchet MS" w:eastAsia="Trebuchet MS" w:hAnsi="Trebuchet MS" w:cs="Trebuchet MS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g  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f  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j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t   </w:t>
            </w:r>
            <w:r>
              <w:rPr>
                <w:rFonts w:ascii="Trebuchet MS" w:eastAsia="Trebuchet MS" w:hAnsi="Trebuchet MS" w:cs="Trebuchet MS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b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n</w:t>
            </w:r>
          </w:p>
          <w:p w14:paraId="7ADDFEDB" w14:textId="77777777" w:rsidR="00B87611" w:rsidRDefault="00963546">
            <w:pPr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rf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d? Ho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w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?</w:t>
            </w:r>
          </w:p>
        </w:tc>
        <w:tc>
          <w:tcPr>
            <w:tcW w:w="1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870255" w14:textId="77777777" w:rsidR="00B87611" w:rsidRDefault="00B87611"/>
        </w:tc>
        <w:tc>
          <w:tcPr>
            <w:tcW w:w="1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714A93" w14:textId="77777777" w:rsidR="00B87611" w:rsidRDefault="00B87611"/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46BF1F" w14:textId="77777777" w:rsidR="00B87611" w:rsidRDefault="00B87611"/>
        </w:tc>
      </w:tr>
      <w:tr w:rsidR="00B87611" w14:paraId="41E07F8A" w14:textId="77777777">
        <w:trPr>
          <w:trHeight w:hRule="exact" w:val="566"/>
        </w:trPr>
        <w:tc>
          <w:tcPr>
            <w:tcW w:w="10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A9DE92" w14:textId="77777777" w:rsidR="00B87611" w:rsidRDefault="00963546">
            <w:pPr>
              <w:spacing w:line="260" w:lineRule="exact"/>
              <w:ind w:left="425" w:right="352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5)</w:t>
            </w:r>
          </w:p>
        </w:tc>
        <w:tc>
          <w:tcPr>
            <w:tcW w:w="47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CC40A9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Do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s  </w:t>
            </w:r>
            <w:r>
              <w:rPr>
                <w:rFonts w:ascii="Trebuchet MS" w:eastAsia="Trebuchet MS" w:hAnsi="Trebuchet MS" w:cs="Trebuchet MS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e  </w:t>
            </w:r>
            <w:r>
              <w:rPr>
                <w:rFonts w:ascii="Trebuchet MS" w:eastAsia="Trebuchet MS" w:hAnsi="Trebuchet MS" w:cs="Trebuchet MS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y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m  </w:t>
            </w:r>
            <w:r>
              <w:rPr>
                <w:rFonts w:ascii="Trebuchet MS" w:eastAsia="Trebuchet MS" w:hAnsi="Trebuchet MS" w:cs="Trebuchet MS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mp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y  </w:t>
            </w:r>
            <w:r>
              <w:rPr>
                <w:rFonts w:ascii="Trebuchet MS" w:eastAsia="Trebuchet MS" w:hAnsi="Trebuchet MS" w:cs="Trebuchet MS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w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h  </w:t>
            </w:r>
            <w:r>
              <w:rPr>
                <w:rFonts w:ascii="Trebuchet MS" w:eastAsia="Trebuchet MS" w:hAnsi="Trebuchet MS" w:cs="Trebuchet MS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b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c</w:t>
            </w:r>
          </w:p>
          <w:p w14:paraId="48D96105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b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y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rm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?</w:t>
            </w:r>
          </w:p>
        </w:tc>
        <w:tc>
          <w:tcPr>
            <w:tcW w:w="1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6BDD8C" w14:textId="77777777" w:rsidR="00B87611" w:rsidRDefault="00B87611"/>
        </w:tc>
        <w:tc>
          <w:tcPr>
            <w:tcW w:w="1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1F30CF" w14:textId="77777777" w:rsidR="00B87611" w:rsidRDefault="00B87611"/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A02CB8" w14:textId="77777777" w:rsidR="00B87611" w:rsidRDefault="00B87611"/>
        </w:tc>
      </w:tr>
      <w:tr w:rsidR="00B87611" w14:paraId="67B639CD" w14:textId="77777777">
        <w:trPr>
          <w:trHeight w:hRule="exact" w:val="847"/>
        </w:trPr>
        <w:tc>
          <w:tcPr>
            <w:tcW w:w="10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89A2CE" w14:textId="77777777" w:rsidR="00B87611" w:rsidRDefault="00963546">
            <w:pPr>
              <w:spacing w:line="260" w:lineRule="exact"/>
              <w:ind w:left="425" w:right="352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6)</w:t>
            </w:r>
          </w:p>
        </w:tc>
        <w:tc>
          <w:tcPr>
            <w:tcW w:w="47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37923A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5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de </w:t>
            </w:r>
            <w:r>
              <w:rPr>
                <w:rFonts w:ascii="Trebuchet MS" w:eastAsia="Trebuchet MS" w:hAnsi="Trebuchet MS" w:cs="Trebuchet MS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b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n</w:t>
            </w:r>
            <w:proofErr w:type="gramEnd"/>
            <w:r>
              <w:rPr>
                <w:rFonts w:ascii="Trebuchet MS" w:eastAsia="Trebuchet MS" w:hAnsi="Trebuchet MS" w:cs="Trebuchet MS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</w:t>
            </w:r>
            <w:r>
              <w:rPr>
                <w:rFonts w:ascii="Trebuchet MS" w:eastAsia="Trebuchet MS" w:hAnsi="Trebuchet MS" w:cs="Trebuchet MS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tan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</w:p>
          <w:p w14:paraId="19F1894C" w14:textId="77777777" w:rsidR="00B87611" w:rsidRDefault="00963546">
            <w:pPr>
              <w:spacing w:before="2" w:line="260" w:lineRule="exact"/>
              <w:ind w:left="102" w:right="61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s  </w:t>
            </w:r>
            <w:r>
              <w:rPr>
                <w:rFonts w:ascii="Trebuchet MS" w:eastAsia="Trebuchet MS" w:hAnsi="Trebuchet MS" w:cs="Trebuchet MS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v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4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b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e  </w:t>
            </w:r>
            <w:r>
              <w:rPr>
                <w:rFonts w:ascii="Trebuchet MS" w:eastAsia="Trebuchet MS" w:hAnsi="Trebuchet MS" w:cs="Trebuchet MS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n  </w:t>
            </w:r>
            <w:r>
              <w:rPr>
                <w:rFonts w:ascii="Trebuchet MS" w:eastAsia="Trebuchet MS" w:hAnsi="Trebuchet MS" w:cs="Trebuchet MS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yo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r  </w:t>
            </w:r>
            <w:r>
              <w:rPr>
                <w:rFonts w:ascii="Trebuchet MS" w:eastAsia="Trebuchet MS" w:hAnsi="Trebuchet MS" w:cs="Trebuchet MS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a  </w:t>
            </w:r>
            <w:r>
              <w:rPr>
                <w:rFonts w:ascii="Trebuchet MS" w:eastAsia="Trebuchet MS" w:hAnsi="Trebuchet MS" w:cs="Trebuchet MS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f pr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j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ec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?</w:t>
            </w:r>
          </w:p>
        </w:tc>
        <w:tc>
          <w:tcPr>
            <w:tcW w:w="1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2CF45C" w14:textId="77777777" w:rsidR="00B87611" w:rsidRDefault="00B87611"/>
        </w:tc>
        <w:tc>
          <w:tcPr>
            <w:tcW w:w="1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A75FC2" w14:textId="77777777" w:rsidR="00B87611" w:rsidRDefault="00B87611"/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119CB9" w14:textId="77777777" w:rsidR="00B87611" w:rsidRDefault="00B87611"/>
        </w:tc>
      </w:tr>
      <w:tr w:rsidR="00B87611" w14:paraId="0BA7652F" w14:textId="77777777">
        <w:trPr>
          <w:trHeight w:hRule="exact" w:val="566"/>
        </w:trPr>
        <w:tc>
          <w:tcPr>
            <w:tcW w:w="10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D44A15" w14:textId="77777777" w:rsidR="00B87611" w:rsidRDefault="00963546">
            <w:pPr>
              <w:spacing w:line="260" w:lineRule="exact"/>
              <w:ind w:left="425" w:right="352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7)</w:t>
            </w:r>
          </w:p>
        </w:tc>
        <w:tc>
          <w:tcPr>
            <w:tcW w:w="47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2AF4F2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gramStart"/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s </w:t>
            </w:r>
            <w:r>
              <w:rPr>
                <w:rFonts w:ascii="Trebuchet MS" w:eastAsia="Trebuchet MS" w:hAnsi="Trebuchet MS" w:cs="Trebuchet MS"/>
                <w:spacing w:val="55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proofErr w:type="gramEnd"/>
            <w:r>
              <w:rPr>
                <w:rFonts w:ascii="Trebuchet MS" w:eastAsia="Trebuchet MS" w:hAnsi="Trebuchet MS" w:cs="Trebuchet MS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de </w:t>
            </w:r>
            <w:r>
              <w:rPr>
                <w:rFonts w:ascii="Trebuchet MS" w:eastAsia="Trebuchet MS" w:hAnsi="Trebuchet MS" w:cs="Trebuchet MS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b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me</w:t>
            </w:r>
          </w:p>
          <w:p w14:paraId="5E03E8A4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v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on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en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?</w:t>
            </w:r>
          </w:p>
        </w:tc>
        <w:tc>
          <w:tcPr>
            <w:tcW w:w="1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00B7D0" w14:textId="77777777" w:rsidR="00B87611" w:rsidRDefault="00B87611"/>
        </w:tc>
        <w:tc>
          <w:tcPr>
            <w:tcW w:w="1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989767" w14:textId="77777777" w:rsidR="00B87611" w:rsidRDefault="00B87611"/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F53963" w14:textId="77777777" w:rsidR="00B87611" w:rsidRDefault="00B87611"/>
        </w:tc>
      </w:tr>
      <w:tr w:rsidR="00B87611" w14:paraId="5661B51F" w14:textId="77777777">
        <w:trPr>
          <w:trHeight w:hRule="exact" w:val="1126"/>
        </w:trPr>
        <w:tc>
          <w:tcPr>
            <w:tcW w:w="10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E163DD" w14:textId="77777777" w:rsidR="00B87611" w:rsidRDefault="00963546">
            <w:pPr>
              <w:spacing w:line="260" w:lineRule="exact"/>
              <w:ind w:left="425" w:right="352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8)</w:t>
            </w:r>
          </w:p>
        </w:tc>
        <w:tc>
          <w:tcPr>
            <w:tcW w:w="47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C0DA11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Af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r  </w:t>
            </w:r>
            <w:r>
              <w:rPr>
                <w:rFonts w:ascii="Trebuchet MS" w:eastAsia="Trebuchet MS" w:hAnsi="Trebuchet MS" w:cs="Trebuchet MS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n  </w:t>
            </w:r>
            <w:r>
              <w:rPr>
                <w:rFonts w:ascii="Trebuchet MS" w:eastAsia="Trebuchet MS" w:hAnsi="Trebuchet MS" w:cs="Trebuchet MS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f  </w:t>
            </w:r>
            <w:r>
              <w:rPr>
                <w:rFonts w:ascii="Trebuchet MS" w:eastAsia="Trebuchet MS" w:hAnsi="Trebuchet MS" w:cs="Trebuchet MS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l  </w:t>
            </w:r>
            <w:r>
              <w:rPr>
                <w:rFonts w:ascii="Trebuchet MS" w:eastAsia="Trebuchet MS" w:hAnsi="Trebuchet MS" w:cs="Trebuchet MS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ent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</w:p>
          <w:p w14:paraId="257AB4A4" w14:textId="77777777" w:rsidR="00B87611" w:rsidRDefault="00963546">
            <w:pPr>
              <w:spacing w:before="2"/>
              <w:ind w:left="102" w:right="6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w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het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45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ota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rf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an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f</w:t>
            </w:r>
            <w:r>
              <w:rPr>
                <w:rFonts w:ascii="Trebuchet MS" w:eastAsia="Trebuchet MS" w:hAnsi="Trebuchet MS" w:cs="Trebuchet MS"/>
                <w:spacing w:val="45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y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s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ch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k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d?</w:t>
            </w:r>
          </w:p>
        </w:tc>
        <w:tc>
          <w:tcPr>
            <w:tcW w:w="1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70B1CB" w14:textId="77777777" w:rsidR="00B87611" w:rsidRDefault="00B87611"/>
        </w:tc>
        <w:tc>
          <w:tcPr>
            <w:tcW w:w="1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61BE1E" w14:textId="77777777" w:rsidR="00B87611" w:rsidRDefault="00B87611"/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C76B07" w14:textId="77777777" w:rsidR="00B87611" w:rsidRDefault="00B87611"/>
        </w:tc>
      </w:tr>
      <w:tr w:rsidR="00B87611" w14:paraId="5E97E800" w14:textId="77777777">
        <w:trPr>
          <w:trHeight w:hRule="exact" w:val="845"/>
        </w:trPr>
        <w:tc>
          <w:tcPr>
            <w:tcW w:w="10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6E4E55" w14:textId="77777777" w:rsidR="00B87611" w:rsidRDefault="00963546">
            <w:pPr>
              <w:spacing w:line="260" w:lineRule="exact"/>
              <w:ind w:left="425" w:right="352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9)</w:t>
            </w:r>
          </w:p>
        </w:tc>
        <w:tc>
          <w:tcPr>
            <w:tcW w:w="47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C01E8C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gram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Wh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et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r </w:t>
            </w:r>
            <w:r>
              <w:rPr>
                <w:rFonts w:ascii="Trebuchet MS" w:eastAsia="Trebuchet MS" w:hAnsi="Trebuchet MS" w:cs="Trebuchet MS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it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ry</w:t>
            </w:r>
            <w:proofErr w:type="gramEnd"/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f </w:t>
            </w:r>
            <w:r>
              <w:rPr>
                <w:rFonts w:ascii="Trebuchet MS" w:eastAsia="Trebuchet MS" w:hAnsi="Trebuchet MS" w:cs="Trebuchet MS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l </w:t>
            </w:r>
            <w:r>
              <w:rPr>
                <w:rFonts w:ascii="Trebuchet MS" w:eastAsia="Trebuchet MS" w:hAnsi="Trebuchet MS" w:cs="Trebuchet MS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on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</w:p>
          <w:p w14:paraId="6460AA83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g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w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h v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ion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ocu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?</w:t>
            </w:r>
          </w:p>
        </w:tc>
        <w:tc>
          <w:tcPr>
            <w:tcW w:w="1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7A52A2" w14:textId="77777777" w:rsidR="00B87611" w:rsidRDefault="00B87611"/>
        </w:tc>
        <w:tc>
          <w:tcPr>
            <w:tcW w:w="1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C0F208" w14:textId="77777777" w:rsidR="00B87611" w:rsidRDefault="00B87611"/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120D5F" w14:textId="77777777" w:rsidR="00B87611" w:rsidRDefault="00B87611"/>
        </w:tc>
      </w:tr>
      <w:tr w:rsidR="00B87611" w14:paraId="0389115D" w14:textId="77777777">
        <w:trPr>
          <w:trHeight w:hRule="exact" w:val="847"/>
        </w:trPr>
        <w:tc>
          <w:tcPr>
            <w:tcW w:w="10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AC36D3" w14:textId="77777777" w:rsidR="00B87611" w:rsidRDefault="00963546">
            <w:pPr>
              <w:spacing w:line="260" w:lineRule="exact"/>
              <w:ind w:left="46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10)</w:t>
            </w:r>
          </w:p>
        </w:tc>
        <w:tc>
          <w:tcPr>
            <w:tcW w:w="47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BFE291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ve   </w:t>
            </w:r>
            <w:r>
              <w:rPr>
                <w:rFonts w:ascii="Trebuchet MS" w:eastAsia="Trebuchet MS" w:hAnsi="Trebuchet MS" w:cs="Trebuchet MS"/>
                <w:spacing w:val="2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oc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,   </w:t>
            </w:r>
            <w:proofErr w:type="gramEnd"/>
            <w:r>
              <w:rPr>
                <w:rFonts w:ascii="Trebuchet MS" w:eastAsia="Trebuchet MS" w:hAnsi="Trebuchet MS" w:cs="Trebuchet MS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y,  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en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v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,</w:t>
            </w:r>
          </w:p>
          <w:p w14:paraId="2563AB12" w14:textId="77777777" w:rsidR="00B87611" w:rsidRDefault="00963546">
            <w:pPr>
              <w:spacing w:before="2" w:line="260" w:lineRule="exact"/>
              <w:ind w:left="102" w:right="65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et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gal</w:t>
            </w:r>
            <w:r>
              <w:rPr>
                <w:rFonts w:ascii="Trebuchet MS" w:eastAsia="Trebuchet MS" w:hAnsi="Trebuchet MS" w:cs="Trebuchet MS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b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d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w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hi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ro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v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g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uti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n to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b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m?</w:t>
            </w:r>
          </w:p>
        </w:tc>
        <w:tc>
          <w:tcPr>
            <w:tcW w:w="1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A69592" w14:textId="77777777" w:rsidR="00B87611" w:rsidRDefault="00B87611"/>
        </w:tc>
        <w:tc>
          <w:tcPr>
            <w:tcW w:w="1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C4FF8B" w14:textId="77777777" w:rsidR="00B87611" w:rsidRDefault="00B87611"/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8C5AED" w14:textId="77777777" w:rsidR="00B87611" w:rsidRDefault="00B87611"/>
        </w:tc>
      </w:tr>
      <w:tr w:rsidR="00B87611" w14:paraId="10801C3D" w14:textId="77777777">
        <w:trPr>
          <w:trHeight w:hRule="exact" w:val="1683"/>
        </w:trPr>
        <w:tc>
          <w:tcPr>
            <w:tcW w:w="982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6BD967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mark and Su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g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g</w:t>
            </w:r>
            <w:r>
              <w:rPr>
                <w:rFonts w:ascii="Trebuchet MS" w:eastAsia="Trebuchet MS" w:hAnsi="Trebuchet MS" w:cs="Trebuchet MS"/>
                <w:b/>
                <w:spacing w:val="-2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st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io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ns:</w:t>
            </w:r>
          </w:p>
        </w:tc>
      </w:tr>
    </w:tbl>
    <w:p w14:paraId="1DC7FF25" w14:textId="77777777" w:rsidR="00B87611" w:rsidRDefault="00B87611">
      <w:pPr>
        <w:spacing w:before="12" w:line="220" w:lineRule="exact"/>
        <w:rPr>
          <w:sz w:val="22"/>
          <w:szCs w:val="22"/>
        </w:rPr>
      </w:pPr>
    </w:p>
    <w:p w14:paraId="1C93DDA6" w14:textId="77777777" w:rsidR="00B87611" w:rsidRDefault="00963546">
      <w:pPr>
        <w:spacing w:before="28"/>
        <w:ind w:left="3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Name</w:t>
      </w:r>
      <w:r>
        <w:rPr>
          <w:rFonts w:ascii="Trebuchet MS" w:eastAsia="Trebuchet MS" w:hAnsi="Trebuchet MS" w:cs="Trebuchet MS"/>
          <w:b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nd 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ign of </w:t>
      </w:r>
      <w:r>
        <w:rPr>
          <w:rFonts w:ascii="Trebuchet MS" w:eastAsia="Trebuchet MS" w:hAnsi="Trebuchet MS" w:cs="Trebuchet MS"/>
          <w:b/>
          <w:spacing w:val="2"/>
          <w:sz w:val="24"/>
          <w:szCs w:val="24"/>
        </w:rPr>
        <w:t>R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>vi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ewe</w:t>
      </w:r>
      <w:r>
        <w:rPr>
          <w:rFonts w:ascii="Trebuchet MS" w:eastAsia="Trebuchet MS" w:hAnsi="Trebuchet MS" w:cs="Trebuchet MS"/>
          <w:b/>
          <w:sz w:val="24"/>
          <w:szCs w:val="24"/>
        </w:rPr>
        <w:t>rs:</w:t>
      </w:r>
    </w:p>
    <w:p w14:paraId="6FAAED69" w14:textId="77777777" w:rsidR="00B87611" w:rsidRDefault="00963546">
      <w:pPr>
        <w:spacing w:line="260" w:lineRule="exact"/>
        <w:ind w:left="3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1</w:t>
      </w:r>
      <w:r>
        <w:rPr>
          <w:rFonts w:ascii="Trebuchet MS" w:eastAsia="Trebuchet MS" w:hAnsi="Trebuchet MS" w:cs="Trebuchet MS"/>
          <w:b/>
          <w:sz w:val="24"/>
          <w:szCs w:val="24"/>
        </w:rPr>
        <w:t>.</w:t>
      </w:r>
    </w:p>
    <w:p w14:paraId="0B62D99F" w14:textId="77777777" w:rsidR="00B87611" w:rsidRDefault="00B87611">
      <w:pPr>
        <w:spacing w:line="200" w:lineRule="exact"/>
      </w:pPr>
    </w:p>
    <w:p w14:paraId="6A4361A1" w14:textId="77777777" w:rsidR="00B87611" w:rsidRDefault="00B87611">
      <w:pPr>
        <w:spacing w:line="200" w:lineRule="exact"/>
      </w:pPr>
    </w:p>
    <w:p w14:paraId="36055885" w14:textId="77777777" w:rsidR="00B87611" w:rsidRDefault="00B87611">
      <w:pPr>
        <w:spacing w:line="200" w:lineRule="exact"/>
      </w:pPr>
    </w:p>
    <w:p w14:paraId="0621C9E6" w14:textId="77777777" w:rsidR="00B87611" w:rsidRDefault="00B87611">
      <w:pPr>
        <w:spacing w:before="17" w:line="220" w:lineRule="exact"/>
        <w:rPr>
          <w:sz w:val="22"/>
          <w:szCs w:val="22"/>
        </w:rPr>
      </w:pPr>
    </w:p>
    <w:p w14:paraId="594B3F64" w14:textId="77777777" w:rsidR="00B87611" w:rsidRDefault="00000000">
      <w:pPr>
        <w:ind w:left="320"/>
        <w:rPr>
          <w:rFonts w:ascii="Trebuchet MS" w:eastAsia="Trebuchet MS" w:hAnsi="Trebuchet MS" w:cs="Trebuchet MS"/>
          <w:sz w:val="24"/>
          <w:szCs w:val="24"/>
        </w:rPr>
        <w:sectPr w:rsidR="00B87611" w:rsidSect="00947A67">
          <w:pgSz w:w="12240" w:h="15840"/>
          <w:pgMar w:top="920" w:right="1140" w:bottom="280" w:left="940" w:header="0" w:footer="920" w:gutter="0"/>
          <w:cols w:space="720"/>
        </w:sectPr>
      </w:pPr>
      <w:r>
        <w:pict w14:anchorId="7695E8D5">
          <v:group id="_x0000_s2616" style="position:absolute;left:0;text-align:left;margin-left:60pt;margin-top:729.45pt;width:492.1pt;height:4.55pt;z-index:-251657728;mso-position-horizontal-relative:page;mso-position-vertical-relative:page" coordorigin="1200,14589" coordsize="9842,91">
            <v:shape id="_x0000_s2618" style="position:absolute;left:1231;top:14620;width:9780;height:0" coordorigin="1231,14620" coordsize="9780,0" path="m1231,14620r9780,e" filled="f" strokecolor="#612322" strokeweight="3.1pt">
              <v:path arrowok="t"/>
            </v:shape>
            <v:shape id="_x0000_s2617" style="position:absolute;left:1231;top:14671;width:9780;height:0" coordorigin="1231,14671" coordsize="9780,0" path="m1231,14671r9780,e" filled="f" strokecolor="#612322" strokeweight=".82pt">
              <v:path arrowok="t"/>
            </v:shape>
            <w10:wrap anchorx="page" anchory="page"/>
          </v:group>
        </w:pict>
      </w:r>
      <w:r w:rsidR="00963546">
        <w:rPr>
          <w:rFonts w:ascii="Trebuchet MS" w:eastAsia="Trebuchet MS" w:hAnsi="Trebuchet MS" w:cs="Trebuchet MS"/>
          <w:b/>
          <w:spacing w:val="1"/>
          <w:sz w:val="24"/>
          <w:szCs w:val="24"/>
        </w:rPr>
        <w:t>2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.</w:t>
      </w:r>
    </w:p>
    <w:p w14:paraId="36CBBA11" w14:textId="77777777" w:rsidR="00B87611" w:rsidRDefault="00000000">
      <w:pPr>
        <w:spacing w:before="60"/>
        <w:ind w:left="320"/>
        <w:rPr>
          <w:rFonts w:ascii="Trebuchet MS" w:eastAsia="Trebuchet MS" w:hAnsi="Trebuchet MS" w:cs="Trebuchet MS"/>
          <w:sz w:val="26"/>
          <w:szCs w:val="26"/>
        </w:rPr>
      </w:pPr>
      <w:r>
        <w:lastRenderedPageBreak/>
        <w:pict w14:anchorId="70121FCC">
          <v:group id="_x0000_s2595" style="position:absolute;left:0;text-align:left;margin-left:30.3pt;margin-top:36.05pt;width:551.5pt;height:733.55pt;z-index:-251654656;mso-position-horizontal-relative:page;mso-position-vertical-relative:page" coordorigin="606,721" coordsize="11030,14671">
            <v:shape id="_x0000_s2615" style="position:absolute;left:612;top:727;width:29;height:0" coordorigin="612,727" coordsize="29,0" path="m612,727r29,e" filled="f" strokeweight=".58pt">
              <v:path arrowok="t"/>
            </v:shape>
            <v:shape id="_x0000_s2614" style="position:absolute;left:622;top:742;width:10;height:0" coordorigin="622,742" coordsize="10,0" path="m622,742r9,e" filled="f" strokecolor="white" strokeweight="1.06pt">
              <v:path arrowok="t"/>
            </v:shape>
            <v:shape id="_x0000_s2613" style="position:absolute;left:622;top:737;width:19;height:0" coordorigin="622,737" coordsize="19,0" path="m622,737r19,e" filled="f" strokecolor="white" strokeweight=".58pt">
              <v:path arrowok="t"/>
            </v:shape>
            <v:shape id="_x0000_s2612" style="position:absolute;left:641;top:727;width:10961;height:0" coordorigin="641,727" coordsize="10961,0" path="m641,727r10961,e" filled="f" strokeweight=".58pt">
              <v:path arrowok="t"/>
            </v:shape>
            <v:shape id="_x0000_s2611" style="position:absolute;left:641;top:746;width:10961;height:0" coordorigin="641,746" coordsize="10961,0" path="m641,746r10961,e" filled="f" strokeweight=".58pt">
              <v:path arrowok="t"/>
            </v:shape>
            <v:shape id="_x0000_s2610" style="position:absolute;left:11602;top:727;width:29;height:0" coordorigin="11602,727" coordsize="29,0" path="m11602,727r28,e" filled="f" strokeweight=".58pt">
              <v:path arrowok="t"/>
            </v:shape>
            <v:shape id="_x0000_s2609" style="position:absolute;left:11611;top:742;width:10;height:0" coordorigin="11611,742" coordsize="10,0" path="m11611,742r10,e" filled="f" strokecolor="white" strokeweight="1.06pt">
              <v:path arrowok="t"/>
            </v:shape>
            <v:shape id="_x0000_s2608" style="position:absolute;left:11602;top:737;width:19;height:0" coordorigin="11602,737" coordsize="19,0" path="m11602,737r19,e" filled="f" strokecolor="white" strokeweight=".58pt">
              <v:path arrowok="t"/>
            </v:shape>
            <v:shape id="_x0000_s2607" style="position:absolute;left:632;top:732;width:0;height:14650" coordorigin="632,732" coordsize="0,14650" path="m632,732r,14650e" filled="f" strokeweight=".58pt">
              <v:path arrowok="t"/>
            </v:shape>
            <v:shape id="_x0000_s2606" style="position:absolute;left:636;top:751;width:0;height:14611" coordorigin="636,751" coordsize="0,14611" path="m636,751r,14611e" filled="f" strokeweight=".58pt">
              <v:path arrowok="t"/>
            </v:shape>
            <v:shape id="_x0000_s2605" style="position:absolute;left:11610;top:732;width:0;height:14650" coordorigin="11610,732" coordsize="0,14650" path="m11610,732r,14650e" filled="f" strokeweight=".20464mm">
              <v:path arrowok="t"/>
            </v:shape>
            <v:shape id="_x0000_s2604" style="position:absolute;left:11606;top:751;width:0;height:14611" coordorigin="11606,751" coordsize="0,14611" path="m11606,751r,14611e" filled="f" strokeweight=".58pt">
              <v:path arrowok="t"/>
            </v:shape>
            <v:shape id="_x0000_s2603" style="position:absolute;left:612;top:15386;width:29;height:0" coordorigin="612,15386" coordsize="29,0" path="m612,15386r29,e" filled="f" strokeweight=".58pt">
              <v:path arrowok="t"/>
            </v:shape>
            <v:shape id="_x0000_s2602" style="position:absolute;left:622;top:15372;width:10;height:0" coordorigin="622,15372" coordsize="10,0" path="m622,15372r9,e" filled="f" strokecolor="white" strokeweight="1.06pt">
              <v:path arrowok="t"/>
            </v:shape>
            <v:shape id="_x0000_s2601" style="position:absolute;left:622;top:15377;width:19;height:0" coordorigin="622,15377" coordsize="19,0" path="m622,15377r19,e" filled="f" strokecolor="white" strokeweight=".58pt">
              <v:path arrowok="t"/>
            </v:shape>
            <v:shape id="_x0000_s2600" style="position:absolute;left:641;top:15386;width:10961;height:0" coordorigin="641,15386" coordsize="10961,0" path="m641,15386r10961,e" filled="f" strokeweight=".58pt">
              <v:path arrowok="t"/>
            </v:shape>
            <v:shape id="_x0000_s2599" style="position:absolute;left:641;top:15367;width:10961;height:0" coordorigin="641,15367" coordsize="10961,0" path="m641,15367r10961,e" filled="f" strokeweight=".20464mm">
              <v:path arrowok="t"/>
            </v:shape>
            <v:shape id="_x0000_s2598" style="position:absolute;left:11602;top:15386;width:29;height:0" coordorigin="11602,15386" coordsize="29,0" path="m11602,15386r28,e" filled="f" strokeweight=".58pt">
              <v:path arrowok="t"/>
            </v:shape>
            <v:shape id="_x0000_s2597" style="position:absolute;left:11611;top:15372;width:10;height:0" coordorigin="11611,15372" coordsize="10,0" path="m11611,15372r10,e" filled="f" strokecolor="white" strokeweight="1.06pt">
              <v:path arrowok="t"/>
            </v:shape>
            <v:shape id="_x0000_s2596" style="position:absolute;left:11602;top:15377;width:19;height:0" coordorigin="11602,15377" coordsize="19,0" path="m11602,15377r19,e" filled="f" strokecolor="white" strokeweight=".58pt">
              <v:path arrowok="t"/>
            </v:shape>
            <w10:wrap anchorx="page" anchory="page"/>
          </v:group>
        </w:pict>
      </w:r>
      <w:r w:rsidR="00963546">
        <w:rPr>
          <w:rFonts w:ascii="Trebuchet MS" w:eastAsia="Trebuchet MS" w:hAnsi="Trebuchet MS" w:cs="Trebuchet MS"/>
          <w:b/>
          <w:spacing w:val="-1"/>
          <w:sz w:val="26"/>
          <w:szCs w:val="26"/>
        </w:rPr>
        <w:t>7</w:t>
      </w:r>
      <w:r w:rsidR="00963546">
        <w:rPr>
          <w:rFonts w:ascii="Trebuchet MS" w:eastAsia="Trebuchet MS" w:hAnsi="Trebuchet MS" w:cs="Trebuchet MS"/>
          <w:b/>
          <w:sz w:val="26"/>
          <w:szCs w:val="26"/>
        </w:rPr>
        <w:t>.4</w:t>
      </w:r>
      <w:r w:rsidR="00963546">
        <w:rPr>
          <w:rFonts w:ascii="Trebuchet MS" w:eastAsia="Trebuchet MS" w:hAnsi="Trebuchet MS" w:cs="Trebuchet MS"/>
          <w:b/>
          <w:spacing w:val="-4"/>
          <w:sz w:val="26"/>
          <w:szCs w:val="26"/>
        </w:rPr>
        <w:t xml:space="preserve"> </w:t>
      </w:r>
      <w:r w:rsidR="00963546">
        <w:rPr>
          <w:rFonts w:ascii="Trebuchet MS" w:eastAsia="Trebuchet MS" w:hAnsi="Trebuchet MS" w:cs="Trebuchet MS"/>
          <w:b/>
          <w:sz w:val="26"/>
          <w:szCs w:val="26"/>
        </w:rPr>
        <w:t>P</w:t>
      </w:r>
      <w:r w:rsidR="00963546">
        <w:rPr>
          <w:rFonts w:ascii="Trebuchet MS" w:eastAsia="Trebuchet MS" w:hAnsi="Trebuchet MS" w:cs="Trebuchet MS"/>
          <w:b/>
          <w:spacing w:val="1"/>
          <w:sz w:val="26"/>
          <w:szCs w:val="26"/>
        </w:rPr>
        <w:t>r</w:t>
      </w:r>
      <w:r w:rsidR="00963546">
        <w:rPr>
          <w:rFonts w:ascii="Trebuchet MS" w:eastAsia="Trebuchet MS" w:hAnsi="Trebuchet MS" w:cs="Trebuchet MS"/>
          <w:b/>
          <w:sz w:val="26"/>
          <w:szCs w:val="26"/>
        </w:rPr>
        <w:t>oject</w:t>
      </w:r>
      <w:r w:rsidR="00963546">
        <w:rPr>
          <w:rFonts w:ascii="Trebuchet MS" w:eastAsia="Trebuchet MS" w:hAnsi="Trebuchet MS" w:cs="Trebuchet MS"/>
          <w:b/>
          <w:spacing w:val="-8"/>
          <w:sz w:val="26"/>
          <w:szCs w:val="26"/>
        </w:rPr>
        <w:t xml:space="preserve"> </w:t>
      </w:r>
      <w:r w:rsidR="00963546">
        <w:rPr>
          <w:rFonts w:ascii="Trebuchet MS" w:eastAsia="Trebuchet MS" w:hAnsi="Trebuchet MS" w:cs="Trebuchet MS"/>
          <w:b/>
          <w:sz w:val="26"/>
          <w:szCs w:val="26"/>
        </w:rPr>
        <w:t>Re</w:t>
      </w:r>
      <w:r w:rsidR="00963546">
        <w:rPr>
          <w:rFonts w:ascii="Trebuchet MS" w:eastAsia="Trebuchet MS" w:hAnsi="Trebuchet MS" w:cs="Trebuchet MS"/>
          <w:b/>
          <w:spacing w:val="2"/>
          <w:sz w:val="26"/>
          <w:szCs w:val="26"/>
        </w:rPr>
        <w:t>v</w:t>
      </w:r>
      <w:r w:rsidR="00963546">
        <w:rPr>
          <w:rFonts w:ascii="Trebuchet MS" w:eastAsia="Trebuchet MS" w:hAnsi="Trebuchet MS" w:cs="Trebuchet MS"/>
          <w:b/>
          <w:sz w:val="26"/>
          <w:szCs w:val="26"/>
        </w:rPr>
        <w:t>ie</w:t>
      </w:r>
      <w:r w:rsidR="00963546">
        <w:rPr>
          <w:rFonts w:ascii="Trebuchet MS" w:eastAsia="Trebuchet MS" w:hAnsi="Trebuchet MS" w:cs="Trebuchet MS"/>
          <w:b/>
          <w:spacing w:val="1"/>
          <w:sz w:val="26"/>
          <w:szCs w:val="26"/>
        </w:rPr>
        <w:t>w-</w:t>
      </w:r>
      <w:r w:rsidR="00963546">
        <w:rPr>
          <w:rFonts w:ascii="Trebuchet MS" w:eastAsia="Trebuchet MS" w:hAnsi="Trebuchet MS" w:cs="Trebuchet MS"/>
          <w:b/>
          <w:sz w:val="26"/>
          <w:szCs w:val="26"/>
        </w:rPr>
        <w:t>III:</w:t>
      </w:r>
      <w:r w:rsidR="00963546">
        <w:rPr>
          <w:rFonts w:ascii="Trebuchet MS" w:eastAsia="Trebuchet MS" w:hAnsi="Trebuchet MS" w:cs="Trebuchet MS"/>
          <w:b/>
          <w:spacing w:val="-12"/>
          <w:sz w:val="26"/>
          <w:szCs w:val="26"/>
        </w:rPr>
        <w:t xml:space="preserve"> </w:t>
      </w:r>
      <w:r w:rsidR="00963546">
        <w:rPr>
          <w:rFonts w:ascii="Trebuchet MS" w:eastAsia="Trebuchet MS" w:hAnsi="Trebuchet MS" w:cs="Trebuchet MS"/>
          <w:b/>
          <w:sz w:val="26"/>
          <w:szCs w:val="26"/>
        </w:rPr>
        <w:t>Report</w:t>
      </w:r>
      <w:r w:rsidR="00963546">
        <w:rPr>
          <w:rFonts w:ascii="Trebuchet MS" w:eastAsia="Trebuchet MS" w:hAnsi="Trebuchet MS" w:cs="Trebuchet MS"/>
          <w:b/>
          <w:spacing w:val="-8"/>
          <w:sz w:val="26"/>
          <w:szCs w:val="26"/>
        </w:rPr>
        <w:t xml:space="preserve"> </w:t>
      </w:r>
      <w:r w:rsidR="00963546">
        <w:rPr>
          <w:rFonts w:ascii="Trebuchet MS" w:eastAsia="Trebuchet MS" w:hAnsi="Trebuchet MS" w:cs="Trebuchet MS"/>
          <w:b/>
          <w:spacing w:val="1"/>
          <w:sz w:val="26"/>
          <w:szCs w:val="26"/>
        </w:rPr>
        <w:t>W</w:t>
      </w:r>
      <w:r w:rsidR="00963546">
        <w:rPr>
          <w:rFonts w:ascii="Trebuchet MS" w:eastAsia="Trebuchet MS" w:hAnsi="Trebuchet MS" w:cs="Trebuchet MS"/>
          <w:b/>
          <w:sz w:val="26"/>
          <w:szCs w:val="26"/>
        </w:rPr>
        <w:t>riti</w:t>
      </w:r>
      <w:r w:rsidR="00963546">
        <w:rPr>
          <w:rFonts w:ascii="Trebuchet MS" w:eastAsia="Trebuchet MS" w:hAnsi="Trebuchet MS" w:cs="Trebuchet MS"/>
          <w:b/>
          <w:spacing w:val="2"/>
          <w:sz w:val="26"/>
          <w:szCs w:val="26"/>
        </w:rPr>
        <w:t>n</w:t>
      </w:r>
      <w:r w:rsidR="00963546">
        <w:rPr>
          <w:rFonts w:ascii="Trebuchet MS" w:eastAsia="Trebuchet MS" w:hAnsi="Trebuchet MS" w:cs="Trebuchet MS"/>
          <w:b/>
          <w:sz w:val="26"/>
          <w:szCs w:val="26"/>
        </w:rPr>
        <w:t>g</w:t>
      </w:r>
    </w:p>
    <w:p w14:paraId="40ADF6BE" w14:textId="77777777" w:rsidR="00B87611" w:rsidRDefault="00963546">
      <w:pPr>
        <w:spacing w:before="43" w:line="260" w:lineRule="exact"/>
        <w:ind w:left="3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position w:val="-1"/>
          <w:sz w:val="24"/>
          <w:szCs w:val="24"/>
        </w:rPr>
        <w:t>St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u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n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 xml:space="preserve">t 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x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te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t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r p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ta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 xml:space="preserve">n 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n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 xml:space="preserve">g 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r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 xml:space="preserve">t 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in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g</w:t>
      </w:r>
    </w:p>
    <w:p w14:paraId="6CDFA552" w14:textId="77777777" w:rsidR="00B87611" w:rsidRDefault="00B87611">
      <w:pPr>
        <w:spacing w:before="6" w:line="40" w:lineRule="exact"/>
        <w:rPr>
          <w:sz w:val="5"/>
          <w:szCs w:val="5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4"/>
        <w:gridCol w:w="4760"/>
        <w:gridCol w:w="1116"/>
        <w:gridCol w:w="1349"/>
        <w:gridCol w:w="1561"/>
      </w:tblGrid>
      <w:tr w:rsidR="00B87611" w14:paraId="0A60FE61" w14:textId="77777777">
        <w:trPr>
          <w:trHeight w:hRule="exact" w:val="845"/>
        </w:trPr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D633DF" w14:textId="77777777" w:rsidR="00B87611" w:rsidRDefault="00963546">
            <w:pPr>
              <w:spacing w:line="260" w:lineRule="exact"/>
              <w:ind w:left="290" w:right="293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Sr.</w:t>
            </w:r>
          </w:p>
          <w:p w14:paraId="6690E03B" w14:textId="77777777" w:rsidR="00B87611" w:rsidRDefault="00963546">
            <w:pPr>
              <w:spacing w:line="260" w:lineRule="exact"/>
              <w:ind w:left="257" w:right="255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.</w:t>
            </w:r>
          </w:p>
        </w:tc>
        <w:tc>
          <w:tcPr>
            <w:tcW w:w="4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F718B0" w14:textId="77777777" w:rsidR="00B87611" w:rsidRDefault="00963546">
            <w:pPr>
              <w:spacing w:line="260" w:lineRule="exact"/>
              <w:ind w:left="1836" w:right="1839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Qu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st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io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7B0F4C" w14:textId="77777777" w:rsidR="00B87611" w:rsidRDefault="00963546">
            <w:pPr>
              <w:spacing w:line="260" w:lineRule="exact"/>
              <w:ind w:left="29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ate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06BE03" w14:textId="77777777" w:rsidR="00B87611" w:rsidRDefault="00963546">
            <w:pPr>
              <w:spacing w:line="260" w:lineRule="exact"/>
              <w:ind w:left="158" w:right="159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mark/</w:t>
            </w:r>
          </w:p>
          <w:p w14:paraId="01B4460C" w14:textId="77777777" w:rsidR="00B87611" w:rsidRDefault="00963546">
            <w:pPr>
              <w:spacing w:line="260" w:lineRule="exact"/>
              <w:ind w:left="295" w:right="298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Grade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EFDC60" w14:textId="77777777" w:rsidR="00B87611" w:rsidRDefault="00963546">
            <w:pPr>
              <w:spacing w:line="260" w:lineRule="exact"/>
              <w:ind w:left="395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Sign of</w:t>
            </w:r>
          </w:p>
          <w:p w14:paraId="3BE63A8D" w14:textId="77777777" w:rsidR="00B87611" w:rsidRDefault="00963546">
            <w:pPr>
              <w:spacing w:line="260" w:lineRule="exact"/>
              <w:ind w:left="445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Guide</w:t>
            </w:r>
          </w:p>
        </w:tc>
      </w:tr>
      <w:tr w:rsidR="00B87611" w14:paraId="46EDCACA" w14:textId="77777777">
        <w:trPr>
          <w:trHeight w:hRule="exact" w:val="847"/>
        </w:trPr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0B89D5" w14:textId="77777777" w:rsidR="00B87611" w:rsidRDefault="00963546">
            <w:pPr>
              <w:spacing w:line="260" w:lineRule="exact"/>
              <w:ind w:left="46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1)</w:t>
            </w:r>
          </w:p>
        </w:tc>
        <w:tc>
          <w:tcPr>
            <w:tcW w:w="4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B38BDE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Is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w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n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r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</w:p>
          <w:p w14:paraId="5A09952B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pr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b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 fo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?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AC8470" w14:textId="77777777" w:rsidR="00B87611" w:rsidRDefault="00B87611"/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619328" w14:textId="77777777" w:rsidR="00B87611" w:rsidRDefault="00B87611"/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573089" w14:textId="77777777" w:rsidR="00B87611" w:rsidRDefault="00B87611"/>
        </w:tc>
      </w:tr>
      <w:tr w:rsidR="00B87611" w14:paraId="4906F280" w14:textId="77777777">
        <w:trPr>
          <w:trHeight w:hRule="exact" w:val="566"/>
        </w:trPr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898B1D" w14:textId="77777777" w:rsidR="00B87611" w:rsidRDefault="00963546">
            <w:pPr>
              <w:spacing w:line="260" w:lineRule="exact"/>
              <w:ind w:left="46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2)</w:t>
            </w:r>
          </w:p>
        </w:tc>
        <w:tc>
          <w:tcPr>
            <w:tcW w:w="4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AAA84F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Is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y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d?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07B131" w14:textId="77777777" w:rsidR="00B87611" w:rsidRDefault="00B87611"/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25A47A" w14:textId="77777777" w:rsidR="00B87611" w:rsidRDefault="00B87611"/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23C9F2" w14:textId="77777777" w:rsidR="00B87611" w:rsidRDefault="00B87611"/>
        </w:tc>
      </w:tr>
      <w:tr w:rsidR="00B87611" w14:paraId="015093C3" w14:textId="77777777">
        <w:trPr>
          <w:trHeight w:hRule="exact" w:val="848"/>
        </w:trPr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91EB13" w14:textId="77777777" w:rsidR="00B87611" w:rsidRDefault="00963546">
            <w:pPr>
              <w:spacing w:line="260" w:lineRule="exact"/>
              <w:ind w:left="46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3)</w:t>
            </w:r>
          </w:p>
        </w:tc>
        <w:tc>
          <w:tcPr>
            <w:tcW w:w="4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F3F1D3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Is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y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rg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z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d, sp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d,</w:t>
            </w:r>
          </w:p>
          <w:p w14:paraId="3B90EECA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gram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gr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y</w:t>
            </w:r>
            <w:proofErr w:type="gramEnd"/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3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?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258BA2" w14:textId="77777777" w:rsidR="00B87611" w:rsidRDefault="00B87611"/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6A8DEF" w14:textId="77777777" w:rsidR="00B87611" w:rsidRDefault="00B87611"/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D3D99F" w14:textId="77777777" w:rsidR="00B87611" w:rsidRDefault="00B87611"/>
        </w:tc>
      </w:tr>
      <w:tr w:rsidR="00B87611" w14:paraId="53C418B9" w14:textId="77777777">
        <w:trPr>
          <w:trHeight w:hRule="exact" w:val="566"/>
        </w:trPr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416201" w14:textId="77777777" w:rsidR="00B87611" w:rsidRDefault="00963546">
            <w:pPr>
              <w:spacing w:line="260" w:lineRule="exact"/>
              <w:ind w:left="46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4)</w:t>
            </w:r>
          </w:p>
        </w:tc>
        <w:tc>
          <w:tcPr>
            <w:tcW w:w="4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5982C0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Is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3"/>
                <w:sz w:val="24"/>
                <w:szCs w:val="24"/>
              </w:rPr>
              <w:t>g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 fr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?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F9E28C" w14:textId="77777777" w:rsidR="00B87611" w:rsidRDefault="00B87611"/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74C81D" w14:textId="77777777" w:rsidR="00B87611" w:rsidRDefault="00B87611"/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2DBD4D" w14:textId="77777777" w:rsidR="00B87611" w:rsidRDefault="00B87611"/>
        </w:tc>
      </w:tr>
      <w:tr w:rsidR="00B87611" w14:paraId="092BA1D5" w14:textId="77777777">
        <w:trPr>
          <w:trHeight w:hRule="exact" w:val="566"/>
        </w:trPr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F564D3" w14:textId="77777777" w:rsidR="00B87611" w:rsidRDefault="00963546">
            <w:pPr>
              <w:spacing w:line="260" w:lineRule="exact"/>
              <w:ind w:left="46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5)</w:t>
            </w:r>
          </w:p>
        </w:tc>
        <w:tc>
          <w:tcPr>
            <w:tcW w:w="4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29B08A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Is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d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w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it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n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o 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</w:p>
          <w:p w14:paraId="5B669FAF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?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08D8AA" w14:textId="77777777" w:rsidR="00B87611" w:rsidRDefault="00B87611"/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6CAE4C" w14:textId="77777777" w:rsidR="00B87611" w:rsidRDefault="00B87611"/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6790D1" w14:textId="77777777" w:rsidR="00B87611" w:rsidRDefault="00B87611"/>
        </w:tc>
      </w:tr>
      <w:tr w:rsidR="00B87611" w14:paraId="39E2C10A" w14:textId="77777777">
        <w:trPr>
          <w:trHeight w:hRule="exact" w:val="569"/>
        </w:trPr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EC1E40" w14:textId="77777777" w:rsidR="00B87611" w:rsidRDefault="00963546">
            <w:pPr>
              <w:spacing w:line="260" w:lineRule="exact"/>
              <w:ind w:left="46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6)</w:t>
            </w:r>
          </w:p>
        </w:tc>
        <w:tc>
          <w:tcPr>
            <w:tcW w:w="4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516E18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Do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t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ai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n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mp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</w:p>
          <w:p w14:paraId="28F95753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d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ve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g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?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97E55F" w14:textId="77777777" w:rsidR="00B87611" w:rsidRDefault="00B87611"/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47154C" w14:textId="77777777" w:rsidR="00B87611" w:rsidRDefault="00B87611"/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08EFC2" w14:textId="77777777" w:rsidR="00B87611" w:rsidRDefault="00B87611"/>
        </w:tc>
      </w:tr>
      <w:tr w:rsidR="00B87611" w14:paraId="75C8B77B" w14:textId="77777777">
        <w:trPr>
          <w:trHeight w:hRule="exact" w:val="845"/>
        </w:trPr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14751F" w14:textId="77777777" w:rsidR="00B87611" w:rsidRDefault="00963546">
            <w:pPr>
              <w:spacing w:line="260" w:lineRule="exact"/>
              <w:ind w:left="46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7)</w:t>
            </w:r>
          </w:p>
        </w:tc>
        <w:tc>
          <w:tcPr>
            <w:tcW w:w="4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DE13F4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Are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gur</w:t>
            </w:r>
            <w:r>
              <w:rPr>
                <w:rFonts w:ascii="Trebuchet MS" w:eastAsia="Trebuchet MS" w:hAnsi="Trebuchet MS" w:cs="Trebuchet MS"/>
                <w:spacing w:val="2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 ta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b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ro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y</w:t>
            </w:r>
          </w:p>
          <w:p w14:paraId="64B074D8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nu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mb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d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b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?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7F7063" w14:textId="77777777" w:rsidR="00B87611" w:rsidRDefault="00B87611"/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0771B7" w14:textId="77777777" w:rsidR="00B87611" w:rsidRDefault="00B87611"/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A23498" w14:textId="77777777" w:rsidR="00B87611" w:rsidRDefault="00B87611"/>
        </w:tc>
      </w:tr>
      <w:tr w:rsidR="00B87611" w14:paraId="457D3607" w14:textId="77777777">
        <w:trPr>
          <w:trHeight w:hRule="exact" w:val="569"/>
        </w:trPr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33EB16" w14:textId="77777777" w:rsidR="00B87611" w:rsidRDefault="00963546">
            <w:pPr>
              <w:spacing w:line="260" w:lineRule="exact"/>
              <w:ind w:left="46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8)</w:t>
            </w:r>
          </w:p>
        </w:tc>
        <w:tc>
          <w:tcPr>
            <w:tcW w:w="4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CE7924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Are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gur</w:t>
            </w:r>
            <w:r>
              <w:rPr>
                <w:rFonts w:ascii="Trebuchet MS" w:eastAsia="Trebuchet MS" w:hAnsi="Trebuchet MS" w:cs="Trebuchet MS"/>
                <w:spacing w:val="2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nd ta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b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ro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y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d?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0A4539" w14:textId="77777777" w:rsidR="00B87611" w:rsidRDefault="00B87611"/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0E922B" w14:textId="77777777" w:rsidR="00B87611" w:rsidRDefault="00B87611"/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0A5C21" w14:textId="77777777" w:rsidR="00B87611" w:rsidRDefault="00B87611"/>
        </w:tc>
      </w:tr>
      <w:tr w:rsidR="00B87611" w14:paraId="1CE80872" w14:textId="77777777">
        <w:trPr>
          <w:trHeight w:hRule="exact" w:val="566"/>
        </w:trPr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8E94CA" w14:textId="77777777" w:rsidR="00B87611" w:rsidRDefault="00963546">
            <w:pPr>
              <w:spacing w:line="260" w:lineRule="exact"/>
              <w:ind w:left="46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9)</w:t>
            </w:r>
          </w:p>
        </w:tc>
        <w:tc>
          <w:tcPr>
            <w:tcW w:w="4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EEF8F3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We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at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 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en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ro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y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d?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D16DF3" w14:textId="77777777" w:rsidR="00B87611" w:rsidRDefault="00B87611"/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73DDCA" w14:textId="77777777" w:rsidR="00B87611" w:rsidRDefault="00B87611"/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107869" w14:textId="77777777" w:rsidR="00B87611" w:rsidRDefault="00B87611"/>
        </w:tc>
      </w:tr>
      <w:tr w:rsidR="00B87611" w14:paraId="5D4A7882" w14:textId="77777777">
        <w:trPr>
          <w:trHeight w:hRule="exact" w:val="2149"/>
        </w:trPr>
        <w:tc>
          <w:tcPr>
            <w:tcW w:w="977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98CF04" w14:textId="77777777" w:rsidR="00B87611" w:rsidRDefault="00963546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mark and Su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g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g</w:t>
            </w:r>
            <w:r>
              <w:rPr>
                <w:rFonts w:ascii="Trebuchet MS" w:eastAsia="Trebuchet MS" w:hAnsi="Trebuchet MS" w:cs="Trebuchet MS"/>
                <w:b/>
                <w:spacing w:val="-2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st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io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ns:</w:t>
            </w:r>
          </w:p>
        </w:tc>
      </w:tr>
    </w:tbl>
    <w:p w14:paraId="0CFE0BF1" w14:textId="77777777" w:rsidR="00B87611" w:rsidRDefault="00B87611">
      <w:pPr>
        <w:spacing w:before="1" w:line="100" w:lineRule="exact"/>
        <w:rPr>
          <w:sz w:val="11"/>
          <w:szCs w:val="11"/>
        </w:rPr>
      </w:pPr>
    </w:p>
    <w:p w14:paraId="091CC192" w14:textId="77777777" w:rsidR="00B87611" w:rsidRDefault="00B87611">
      <w:pPr>
        <w:spacing w:line="200" w:lineRule="exact"/>
      </w:pPr>
    </w:p>
    <w:p w14:paraId="2F3AA72D" w14:textId="77777777" w:rsidR="00B87611" w:rsidRDefault="00B87611">
      <w:pPr>
        <w:spacing w:line="200" w:lineRule="exact"/>
      </w:pPr>
    </w:p>
    <w:p w14:paraId="782C3878" w14:textId="77777777" w:rsidR="00B87611" w:rsidRDefault="00963546">
      <w:pPr>
        <w:spacing w:before="28"/>
        <w:ind w:left="3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Name</w:t>
      </w:r>
      <w:r>
        <w:rPr>
          <w:rFonts w:ascii="Trebuchet MS" w:eastAsia="Trebuchet MS" w:hAnsi="Trebuchet MS" w:cs="Trebuchet MS"/>
          <w:b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nd 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ign of </w:t>
      </w:r>
      <w:r>
        <w:rPr>
          <w:rFonts w:ascii="Trebuchet MS" w:eastAsia="Trebuchet MS" w:hAnsi="Trebuchet MS" w:cs="Trebuchet MS"/>
          <w:b/>
          <w:spacing w:val="2"/>
          <w:sz w:val="24"/>
          <w:szCs w:val="24"/>
        </w:rPr>
        <w:t>R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>vi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ewe</w:t>
      </w:r>
      <w:r>
        <w:rPr>
          <w:rFonts w:ascii="Trebuchet MS" w:eastAsia="Trebuchet MS" w:hAnsi="Trebuchet MS" w:cs="Trebuchet MS"/>
          <w:b/>
          <w:sz w:val="24"/>
          <w:szCs w:val="24"/>
        </w:rPr>
        <w:t>rs:</w:t>
      </w:r>
    </w:p>
    <w:p w14:paraId="537F4C9A" w14:textId="77777777" w:rsidR="00B87611" w:rsidRDefault="00963546">
      <w:pPr>
        <w:spacing w:line="260" w:lineRule="exact"/>
        <w:ind w:left="3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1</w:t>
      </w:r>
      <w:r>
        <w:rPr>
          <w:rFonts w:ascii="Trebuchet MS" w:eastAsia="Trebuchet MS" w:hAnsi="Trebuchet MS" w:cs="Trebuchet MS"/>
          <w:b/>
          <w:sz w:val="24"/>
          <w:szCs w:val="24"/>
        </w:rPr>
        <w:t>.</w:t>
      </w:r>
    </w:p>
    <w:p w14:paraId="55AA9745" w14:textId="77777777" w:rsidR="00B87611" w:rsidRDefault="00B87611">
      <w:pPr>
        <w:spacing w:before="7" w:line="140" w:lineRule="exact"/>
        <w:rPr>
          <w:sz w:val="15"/>
          <w:szCs w:val="15"/>
        </w:rPr>
      </w:pPr>
    </w:p>
    <w:p w14:paraId="0C7A1E6B" w14:textId="77777777" w:rsidR="00B87611" w:rsidRDefault="00B87611">
      <w:pPr>
        <w:spacing w:line="200" w:lineRule="exact"/>
      </w:pPr>
    </w:p>
    <w:p w14:paraId="43ED9502" w14:textId="77777777" w:rsidR="00B87611" w:rsidRDefault="00B87611">
      <w:pPr>
        <w:spacing w:line="200" w:lineRule="exact"/>
      </w:pPr>
    </w:p>
    <w:p w14:paraId="0C7A5907" w14:textId="77777777" w:rsidR="00B87611" w:rsidRDefault="00000000">
      <w:pPr>
        <w:ind w:left="320"/>
        <w:rPr>
          <w:rFonts w:ascii="Trebuchet MS" w:eastAsia="Trebuchet MS" w:hAnsi="Trebuchet MS" w:cs="Trebuchet MS"/>
          <w:sz w:val="24"/>
          <w:szCs w:val="24"/>
        </w:rPr>
        <w:sectPr w:rsidR="00B87611" w:rsidSect="00947A67">
          <w:pgSz w:w="12240" w:h="15840"/>
          <w:pgMar w:top="920" w:right="1140" w:bottom="280" w:left="940" w:header="0" w:footer="920" w:gutter="0"/>
          <w:cols w:space="720"/>
        </w:sectPr>
      </w:pPr>
      <w:r>
        <w:pict w14:anchorId="025ACF06">
          <v:group id="_x0000_s2592" style="position:absolute;left:0;text-align:left;margin-left:60pt;margin-top:729.45pt;width:492.1pt;height:4.55pt;z-index:-251655680;mso-position-horizontal-relative:page;mso-position-vertical-relative:page" coordorigin="1200,14589" coordsize="9842,91">
            <v:shape id="_x0000_s2594" style="position:absolute;left:1231;top:14620;width:9780;height:0" coordorigin="1231,14620" coordsize="9780,0" path="m1231,14620r9780,e" filled="f" strokecolor="#612322" strokeweight="3.1pt">
              <v:path arrowok="t"/>
            </v:shape>
            <v:shape id="_x0000_s2593" style="position:absolute;left:1231;top:14671;width:9780;height:0" coordorigin="1231,14671" coordsize="9780,0" path="m1231,14671r9780,e" filled="f" strokecolor="#612322" strokeweight=".82pt">
              <v:path arrowok="t"/>
            </v:shape>
            <w10:wrap anchorx="page" anchory="page"/>
          </v:group>
        </w:pict>
      </w:r>
      <w:r w:rsidR="00963546">
        <w:rPr>
          <w:rFonts w:ascii="Trebuchet MS" w:eastAsia="Trebuchet MS" w:hAnsi="Trebuchet MS" w:cs="Trebuchet MS"/>
          <w:b/>
          <w:spacing w:val="1"/>
          <w:sz w:val="24"/>
          <w:szCs w:val="24"/>
        </w:rPr>
        <w:t>2.</w:t>
      </w:r>
    </w:p>
    <w:p w14:paraId="4CB61937" w14:textId="77777777" w:rsidR="00B87611" w:rsidRDefault="00000000">
      <w:pPr>
        <w:spacing w:before="6" w:line="80" w:lineRule="exact"/>
        <w:rPr>
          <w:sz w:val="8"/>
          <w:szCs w:val="8"/>
        </w:rPr>
      </w:pPr>
      <w:r>
        <w:lastRenderedPageBreak/>
        <w:pict w14:anchorId="70C4BAAC">
          <v:group id="_x0000_s2587" style="position:absolute;margin-left:46.15pt;margin-top:563.2pt;width:515.4pt;height:79.8pt;z-index:-251652608;mso-position-horizontal-relative:page;mso-position-vertical-relative:page" coordorigin="923,11264" coordsize="10308,1596">
            <v:shape id="_x0000_s2591" style="position:absolute;left:934;top:11275;width:10286;height:0" coordorigin="934,11275" coordsize="10286,0" path="m934,11275r10286,e" filled="f" strokeweight=".58pt">
              <v:path arrowok="t"/>
            </v:shape>
            <v:shape id="_x0000_s2590" style="position:absolute;left:929;top:11270;width:0;height:1584" coordorigin="929,11270" coordsize="0,1584" path="m929,11270r,1584e" filled="f" strokeweight=".58pt">
              <v:path arrowok="t"/>
            </v:shape>
            <v:shape id="_x0000_s2589" style="position:absolute;left:934;top:12849;width:10286;height:0" coordorigin="934,12849" coordsize="10286,0" path="m934,12849r10286,e" filled="f" strokeweight=".58pt">
              <v:path arrowok="t"/>
            </v:shape>
            <v:shape id="_x0000_s2588" style="position:absolute;left:11225;top:11270;width:0;height:1584" coordorigin="11225,11270" coordsize="0,1584" path="m11225,11270r,1584e" filled="f" strokeweight=".58pt">
              <v:path arrowok="t"/>
            </v:shape>
            <w10:wrap anchorx="page" anchory="page"/>
          </v:group>
        </w:pict>
      </w:r>
      <w:r>
        <w:pict w14:anchorId="463A39BE">
          <v:group id="_x0000_s2584" style="position:absolute;margin-left:60pt;margin-top:729.45pt;width:492.1pt;height:4.55pt;z-index:-251653632;mso-position-horizontal-relative:page;mso-position-vertical-relative:page" coordorigin="1200,14589" coordsize="9842,91">
            <v:shape id="_x0000_s2586" style="position:absolute;left:1231;top:14620;width:9780;height:0" coordorigin="1231,14620" coordsize="9780,0" path="m1231,14620r9780,e" filled="f" strokecolor="#612322" strokeweight="3.1pt">
              <v:path arrowok="t"/>
            </v:shape>
            <v:shape id="_x0000_s2585" style="position:absolute;left:1231;top:14671;width:9780;height:0" coordorigin="1231,14671" coordsize="9780,0" path="m1231,14671r9780,e" filled="f" strokecolor="#612322" strokeweight=".82pt">
              <v:path arrowok="t"/>
            </v:shape>
            <w10:wrap anchorx="page" anchory="page"/>
          </v:group>
        </w:pic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629"/>
        <w:gridCol w:w="1531"/>
        <w:gridCol w:w="1261"/>
        <w:gridCol w:w="1080"/>
        <w:gridCol w:w="1080"/>
        <w:gridCol w:w="1349"/>
        <w:gridCol w:w="901"/>
        <w:gridCol w:w="1171"/>
        <w:gridCol w:w="809"/>
        <w:gridCol w:w="655"/>
      </w:tblGrid>
      <w:tr w:rsidR="00B87611" w14:paraId="5DF8180D" w14:textId="77777777">
        <w:trPr>
          <w:trHeight w:hRule="exact" w:val="583"/>
        </w:trPr>
        <w:tc>
          <w:tcPr>
            <w:tcW w:w="10974" w:type="dxa"/>
            <w:gridSpan w:val="11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0F22B40" w14:textId="77777777" w:rsidR="00B87611" w:rsidRDefault="00B87611">
            <w:pPr>
              <w:spacing w:before="15" w:line="220" w:lineRule="exact"/>
              <w:rPr>
                <w:sz w:val="22"/>
                <w:szCs w:val="22"/>
              </w:rPr>
            </w:pPr>
          </w:p>
          <w:p w14:paraId="6571E8AD" w14:textId="77777777" w:rsidR="00B87611" w:rsidRDefault="00963546">
            <w:pPr>
              <w:ind w:left="621"/>
              <w:rPr>
                <w:rFonts w:ascii="Trebuchet MS" w:eastAsia="Trebuchet MS" w:hAnsi="Trebuchet MS" w:cs="Trebuchet MS"/>
                <w:sz w:val="28"/>
                <w:szCs w:val="28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8"/>
                <w:szCs w:val="28"/>
              </w:rPr>
              <w:t>8</w:t>
            </w:r>
            <w:r>
              <w:rPr>
                <w:rFonts w:ascii="Trebuchet MS" w:eastAsia="Trebuchet MS" w:hAnsi="Trebuchet MS" w:cs="Trebuchet MS"/>
                <w:b/>
                <w:sz w:val="28"/>
                <w:szCs w:val="28"/>
              </w:rPr>
              <w:t xml:space="preserve">. </w:t>
            </w:r>
            <w:r>
              <w:rPr>
                <w:rFonts w:ascii="Trebuchet MS" w:eastAsia="Trebuchet MS" w:hAnsi="Trebuchet MS" w:cs="Trebuchet MS"/>
                <w:b/>
                <w:spacing w:val="1"/>
                <w:sz w:val="28"/>
                <w:szCs w:val="28"/>
                <w:u w:val="thick" w:color="000000"/>
              </w:rPr>
              <w:t>I</w:t>
            </w:r>
            <w:r>
              <w:rPr>
                <w:rFonts w:ascii="Trebuchet MS" w:eastAsia="Trebuchet MS" w:hAnsi="Trebuchet MS" w:cs="Trebuchet MS"/>
                <w:b/>
                <w:sz w:val="28"/>
                <w:szCs w:val="28"/>
                <w:u w:val="thick" w:color="000000"/>
              </w:rPr>
              <w:t>n</w:t>
            </w:r>
            <w:r>
              <w:rPr>
                <w:rFonts w:ascii="Trebuchet MS" w:eastAsia="Trebuchet MS" w:hAnsi="Trebuchet MS" w:cs="Trebuchet MS"/>
                <w:b/>
                <w:spacing w:val="-1"/>
                <w:sz w:val="28"/>
                <w:szCs w:val="28"/>
                <w:u w:val="thick" w:color="000000"/>
              </w:rPr>
              <w:t>t</w:t>
            </w:r>
            <w:r>
              <w:rPr>
                <w:rFonts w:ascii="Trebuchet MS" w:eastAsia="Trebuchet MS" w:hAnsi="Trebuchet MS" w:cs="Trebuchet MS"/>
                <w:b/>
                <w:sz w:val="28"/>
                <w:szCs w:val="28"/>
                <w:u w:val="thick" w:color="000000"/>
              </w:rPr>
              <w:t>ern</w:t>
            </w:r>
            <w:r>
              <w:rPr>
                <w:rFonts w:ascii="Trebuchet MS" w:eastAsia="Trebuchet MS" w:hAnsi="Trebuchet MS" w:cs="Trebuchet MS"/>
                <w:b/>
                <w:spacing w:val="-4"/>
                <w:sz w:val="28"/>
                <w:szCs w:val="28"/>
                <w:u w:val="thick" w:color="000000"/>
              </w:rPr>
              <w:t>a</w:t>
            </w:r>
            <w:r>
              <w:rPr>
                <w:rFonts w:ascii="Trebuchet MS" w:eastAsia="Trebuchet MS" w:hAnsi="Trebuchet MS" w:cs="Trebuchet MS"/>
                <w:b/>
                <w:sz w:val="28"/>
                <w:szCs w:val="28"/>
                <w:u w:val="thick" w:color="000000"/>
              </w:rPr>
              <w:t>l</w:t>
            </w:r>
            <w:r>
              <w:rPr>
                <w:rFonts w:ascii="Trebuchet MS" w:eastAsia="Trebuchet MS" w:hAnsi="Trebuchet MS" w:cs="Trebuchet MS"/>
                <w:b/>
                <w:spacing w:val="1"/>
                <w:sz w:val="28"/>
                <w:szCs w:val="28"/>
                <w:u w:val="thick" w:color="000000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pacing w:val="-2"/>
                <w:sz w:val="28"/>
                <w:szCs w:val="28"/>
                <w:u w:val="thick" w:color="000000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8"/>
                <w:szCs w:val="28"/>
                <w:u w:val="thick" w:color="000000"/>
              </w:rPr>
              <w:t>va</w:t>
            </w:r>
            <w:r>
              <w:rPr>
                <w:rFonts w:ascii="Trebuchet MS" w:eastAsia="Trebuchet MS" w:hAnsi="Trebuchet MS" w:cs="Trebuchet MS"/>
                <w:b/>
                <w:spacing w:val="1"/>
                <w:sz w:val="28"/>
                <w:szCs w:val="28"/>
                <w:u w:val="thick" w:color="000000"/>
              </w:rPr>
              <w:t>l</w:t>
            </w:r>
            <w:r>
              <w:rPr>
                <w:rFonts w:ascii="Trebuchet MS" w:eastAsia="Trebuchet MS" w:hAnsi="Trebuchet MS" w:cs="Trebuchet MS"/>
                <w:b/>
                <w:sz w:val="28"/>
                <w:szCs w:val="28"/>
                <w:u w:val="thick" w:color="000000"/>
              </w:rPr>
              <w:t>u</w:t>
            </w:r>
            <w:r>
              <w:rPr>
                <w:rFonts w:ascii="Trebuchet MS" w:eastAsia="Trebuchet MS" w:hAnsi="Trebuchet MS" w:cs="Trebuchet MS"/>
                <w:b/>
                <w:spacing w:val="-1"/>
                <w:sz w:val="28"/>
                <w:szCs w:val="28"/>
                <w:u w:val="thick" w:color="000000"/>
              </w:rPr>
              <w:t>a</w:t>
            </w:r>
            <w:r>
              <w:rPr>
                <w:rFonts w:ascii="Trebuchet MS" w:eastAsia="Trebuchet MS" w:hAnsi="Trebuchet MS" w:cs="Trebuchet MS"/>
                <w:b/>
                <w:spacing w:val="-3"/>
                <w:sz w:val="28"/>
                <w:szCs w:val="28"/>
                <w:u w:val="thick" w:color="000000"/>
              </w:rPr>
              <w:t>t</w:t>
            </w:r>
            <w:r>
              <w:rPr>
                <w:rFonts w:ascii="Trebuchet MS" w:eastAsia="Trebuchet MS" w:hAnsi="Trebuchet MS" w:cs="Trebuchet MS"/>
                <w:b/>
                <w:sz w:val="28"/>
                <w:szCs w:val="28"/>
                <w:u w:val="thick" w:color="000000"/>
              </w:rPr>
              <w:t>ion S</w:t>
            </w:r>
            <w:r>
              <w:rPr>
                <w:rFonts w:ascii="Trebuchet MS" w:eastAsia="Trebuchet MS" w:hAnsi="Trebuchet MS" w:cs="Trebuchet MS"/>
                <w:b/>
                <w:spacing w:val="-1"/>
                <w:sz w:val="28"/>
                <w:szCs w:val="28"/>
                <w:u w:val="thick" w:color="000000"/>
              </w:rPr>
              <w:t>h</w:t>
            </w:r>
            <w:r>
              <w:rPr>
                <w:rFonts w:ascii="Trebuchet MS" w:eastAsia="Trebuchet MS" w:hAnsi="Trebuchet MS" w:cs="Trebuchet MS"/>
                <w:b/>
                <w:sz w:val="28"/>
                <w:szCs w:val="28"/>
                <w:u w:val="thick" w:color="000000"/>
              </w:rPr>
              <w:t>e</w:t>
            </w:r>
            <w:r>
              <w:rPr>
                <w:rFonts w:ascii="Trebuchet MS" w:eastAsia="Trebuchet MS" w:hAnsi="Trebuchet MS" w:cs="Trebuchet MS"/>
                <w:b/>
                <w:spacing w:val="-1"/>
                <w:sz w:val="28"/>
                <w:szCs w:val="28"/>
                <w:u w:val="thick" w:color="000000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8"/>
                <w:szCs w:val="28"/>
                <w:u w:val="thick" w:color="000000"/>
              </w:rPr>
              <w:t>t</w:t>
            </w:r>
            <w:r>
              <w:rPr>
                <w:rFonts w:ascii="Trebuchet MS" w:eastAsia="Trebuchet MS" w:hAnsi="Trebuchet MS" w:cs="Trebuchet MS"/>
                <w:b/>
                <w:spacing w:val="-2"/>
                <w:sz w:val="28"/>
                <w:szCs w:val="28"/>
                <w:u w:val="thick" w:color="000000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z w:val="28"/>
                <w:szCs w:val="28"/>
                <w:u w:val="thick" w:color="000000"/>
              </w:rPr>
              <w:t>(Se</w:t>
            </w:r>
            <w:r>
              <w:rPr>
                <w:rFonts w:ascii="Trebuchet MS" w:eastAsia="Trebuchet MS" w:hAnsi="Trebuchet MS" w:cs="Trebuchet MS"/>
                <w:b/>
                <w:spacing w:val="1"/>
                <w:sz w:val="28"/>
                <w:szCs w:val="28"/>
                <w:u w:val="thick" w:color="000000"/>
              </w:rPr>
              <w:t>m</w:t>
            </w:r>
            <w:r>
              <w:rPr>
                <w:rFonts w:ascii="Trebuchet MS" w:eastAsia="Trebuchet MS" w:hAnsi="Trebuchet MS" w:cs="Trebuchet MS"/>
                <w:b/>
                <w:sz w:val="28"/>
                <w:szCs w:val="28"/>
                <w:u w:val="thick" w:color="000000"/>
              </w:rPr>
              <w:t>e</w:t>
            </w:r>
            <w:r>
              <w:rPr>
                <w:rFonts w:ascii="Trebuchet MS" w:eastAsia="Trebuchet MS" w:hAnsi="Trebuchet MS" w:cs="Trebuchet MS"/>
                <w:b/>
                <w:spacing w:val="-2"/>
                <w:sz w:val="28"/>
                <w:szCs w:val="28"/>
                <w:u w:val="thick" w:color="000000"/>
              </w:rPr>
              <w:t>s</w:t>
            </w:r>
            <w:r>
              <w:rPr>
                <w:rFonts w:ascii="Trebuchet MS" w:eastAsia="Trebuchet MS" w:hAnsi="Trebuchet MS" w:cs="Trebuchet MS"/>
                <w:b/>
                <w:sz w:val="28"/>
                <w:szCs w:val="28"/>
                <w:u w:val="thick" w:color="000000"/>
              </w:rPr>
              <w:t>t</w:t>
            </w:r>
            <w:r>
              <w:rPr>
                <w:rFonts w:ascii="Trebuchet MS" w:eastAsia="Trebuchet MS" w:hAnsi="Trebuchet MS" w:cs="Trebuchet MS"/>
                <w:b/>
                <w:spacing w:val="-1"/>
                <w:sz w:val="28"/>
                <w:szCs w:val="28"/>
                <w:u w:val="thick" w:color="000000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8"/>
                <w:szCs w:val="28"/>
                <w:u w:val="thick" w:color="000000"/>
              </w:rPr>
              <w:t>r I</w:t>
            </w:r>
            <w:r>
              <w:rPr>
                <w:rFonts w:ascii="Trebuchet MS" w:eastAsia="Trebuchet MS" w:hAnsi="Trebuchet MS" w:cs="Trebuchet MS"/>
                <w:b/>
                <w:spacing w:val="2"/>
                <w:sz w:val="28"/>
                <w:szCs w:val="28"/>
                <w:u w:val="thick" w:color="000000"/>
              </w:rPr>
              <w:t>I</w:t>
            </w:r>
            <w:r>
              <w:rPr>
                <w:rFonts w:ascii="Trebuchet MS" w:eastAsia="Trebuchet MS" w:hAnsi="Trebuchet MS" w:cs="Trebuchet MS"/>
                <w:b/>
                <w:sz w:val="28"/>
                <w:szCs w:val="28"/>
                <w:u w:val="thick" w:color="000000"/>
              </w:rPr>
              <w:t>)</w:t>
            </w:r>
          </w:p>
        </w:tc>
      </w:tr>
      <w:tr w:rsidR="00B87611" w14:paraId="7A51BAC3" w14:textId="77777777">
        <w:trPr>
          <w:trHeight w:hRule="exact" w:val="2518"/>
        </w:trPr>
        <w:tc>
          <w:tcPr>
            <w:tcW w:w="508" w:type="dxa"/>
            <w:vMerge w:val="restart"/>
            <w:tcBorders>
              <w:top w:val="nil"/>
              <w:left w:val="single" w:sz="5" w:space="0" w:color="000000"/>
              <w:right w:val="single" w:sz="5" w:space="0" w:color="000080"/>
            </w:tcBorders>
          </w:tcPr>
          <w:p w14:paraId="11BFA2E9" w14:textId="77777777" w:rsidR="00B87611" w:rsidRDefault="00B87611"/>
        </w:tc>
        <w:tc>
          <w:tcPr>
            <w:tcW w:w="629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7FD9859B" w14:textId="77777777" w:rsidR="00B87611" w:rsidRDefault="00963546">
            <w:pPr>
              <w:spacing w:line="260" w:lineRule="exact"/>
              <w:ind w:left="151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Sr.</w:t>
            </w:r>
          </w:p>
          <w:p w14:paraId="56E777A7" w14:textId="77777777" w:rsidR="00B87611" w:rsidRDefault="00963546">
            <w:pPr>
              <w:spacing w:line="260" w:lineRule="exact"/>
              <w:ind w:left="117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.</w:t>
            </w:r>
          </w:p>
        </w:tc>
        <w:tc>
          <w:tcPr>
            <w:tcW w:w="1531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08E634B0" w14:textId="77777777" w:rsidR="00B87611" w:rsidRDefault="00963546">
            <w:pPr>
              <w:spacing w:line="260" w:lineRule="exact"/>
              <w:ind w:left="203" w:right="209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Nam</w:t>
            </w:r>
            <w:r>
              <w:rPr>
                <w:rFonts w:ascii="Trebuchet MS" w:eastAsia="Trebuchet MS" w:hAnsi="Trebuchet MS" w:cs="Trebuchet MS"/>
                <w:b/>
                <w:spacing w:val="-2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s of</w:t>
            </w:r>
          </w:p>
          <w:p w14:paraId="027FF073" w14:textId="77777777" w:rsidR="00B87611" w:rsidRDefault="00963546">
            <w:pPr>
              <w:spacing w:line="260" w:lineRule="exact"/>
              <w:ind w:left="409" w:right="411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b/>
                <w:spacing w:val="-2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am</w:t>
            </w:r>
          </w:p>
          <w:p w14:paraId="01381B36" w14:textId="77777777" w:rsidR="00B87611" w:rsidRDefault="00963546">
            <w:pPr>
              <w:spacing w:line="260" w:lineRule="exact"/>
              <w:ind w:left="218" w:right="221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mb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rs</w:t>
            </w:r>
          </w:p>
        </w:tc>
        <w:tc>
          <w:tcPr>
            <w:tcW w:w="1261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60789945" w14:textId="77777777" w:rsidR="00B87611" w:rsidRDefault="00963546">
            <w:pPr>
              <w:spacing w:line="260" w:lineRule="exact"/>
              <w:ind w:left="88" w:right="89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Mo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el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ing</w:t>
            </w:r>
          </w:p>
          <w:p w14:paraId="0D9CD4D0" w14:textId="77777777" w:rsidR="00B87611" w:rsidRDefault="00963546">
            <w:pPr>
              <w:spacing w:line="260" w:lineRule="exact"/>
              <w:ind w:left="357" w:right="356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(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10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)</w:t>
            </w:r>
          </w:p>
        </w:tc>
        <w:tc>
          <w:tcPr>
            <w:tcW w:w="1080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549CF3BF" w14:textId="77777777" w:rsidR="00B87611" w:rsidRDefault="00963546">
            <w:pPr>
              <w:spacing w:line="260" w:lineRule="exact"/>
              <w:ind w:left="117" w:right="119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Cod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ng</w:t>
            </w:r>
          </w:p>
          <w:p w14:paraId="243FCB78" w14:textId="77777777" w:rsidR="00B87611" w:rsidRDefault="00963546">
            <w:pPr>
              <w:spacing w:before="2" w:line="260" w:lineRule="exact"/>
              <w:ind w:left="98" w:right="103" w:firstLine="6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 xml:space="preserve">and </w:t>
            </w:r>
            <w:proofErr w:type="spellStart"/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Im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ple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m</w:t>
            </w:r>
            <w:proofErr w:type="spellEnd"/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atio</w:t>
            </w:r>
            <w:proofErr w:type="spellEnd"/>
          </w:p>
          <w:p w14:paraId="3E6D6F58" w14:textId="77777777" w:rsidR="00B87611" w:rsidRDefault="00963546">
            <w:pPr>
              <w:ind w:left="421" w:right="424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</w:t>
            </w:r>
          </w:p>
          <w:p w14:paraId="07555804" w14:textId="77777777" w:rsidR="00B87611" w:rsidRDefault="00963546">
            <w:pPr>
              <w:spacing w:line="260" w:lineRule="exact"/>
              <w:ind w:left="266" w:right="267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(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40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)</w:t>
            </w:r>
          </w:p>
        </w:tc>
        <w:tc>
          <w:tcPr>
            <w:tcW w:w="1080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701E4B25" w14:textId="77777777" w:rsidR="00B87611" w:rsidRDefault="00963546">
            <w:pPr>
              <w:spacing w:line="260" w:lineRule="exact"/>
              <w:ind w:left="88" w:right="88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b/>
                <w:spacing w:val="-2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st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ng</w:t>
            </w:r>
          </w:p>
          <w:p w14:paraId="5535C566" w14:textId="77777777" w:rsidR="00B87611" w:rsidRDefault="00963546">
            <w:pPr>
              <w:spacing w:line="260" w:lineRule="exact"/>
              <w:ind w:left="266" w:right="267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(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10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)</w:t>
            </w:r>
          </w:p>
        </w:tc>
        <w:tc>
          <w:tcPr>
            <w:tcW w:w="1349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0AE2B6BF" w14:textId="77777777" w:rsidR="00B87611" w:rsidRDefault="00963546">
            <w:pPr>
              <w:spacing w:line="260" w:lineRule="exact"/>
              <w:ind w:left="124" w:right="126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spellStart"/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Und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rs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a</w:t>
            </w:r>
            <w:proofErr w:type="spellEnd"/>
          </w:p>
          <w:p w14:paraId="368964F3" w14:textId="77777777" w:rsidR="00B87611" w:rsidRDefault="00963546">
            <w:pPr>
              <w:spacing w:before="2" w:line="260" w:lineRule="exact"/>
              <w:ind w:left="98" w:right="100" w:hanging="1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spellStart"/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nding</w:t>
            </w:r>
            <w:proofErr w:type="spellEnd"/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, Individu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 xml:space="preserve">l </w:t>
            </w:r>
            <w:proofErr w:type="spellStart"/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In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vo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v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m</w:t>
            </w:r>
            <w:proofErr w:type="spellEnd"/>
          </w:p>
          <w:p w14:paraId="4FF29485" w14:textId="77777777" w:rsidR="00B87611" w:rsidRDefault="00963546">
            <w:pPr>
              <w:spacing w:before="2" w:line="260" w:lineRule="exact"/>
              <w:ind w:left="105" w:right="107" w:hanging="1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spellStart"/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nt</w:t>
            </w:r>
            <w:proofErr w:type="spellEnd"/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Con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b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t</w:t>
            </w:r>
            <w:proofErr w:type="spellEnd"/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 xml:space="preserve"> i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 xml:space="preserve">n in 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 xml:space="preserve">e 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je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t (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10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)</w:t>
            </w:r>
          </w:p>
        </w:tc>
        <w:tc>
          <w:tcPr>
            <w:tcW w:w="901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28388EC8" w14:textId="77777777" w:rsidR="00B87611" w:rsidRDefault="00963546">
            <w:pPr>
              <w:spacing w:line="260" w:lineRule="exact"/>
              <w:ind w:left="136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b/>
                <w:spacing w:val="-2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am</w:t>
            </w:r>
          </w:p>
          <w:p w14:paraId="1CCA47AE" w14:textId="77777777" w:rsidR="00B87611" w:rsidRDefault="00963546">
            <w:pPr>
              <w:spacing w:line="260" w:lineRule="exact"/>
              <w:ind w:left="15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W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rk</w:t>
            </w:r>
          </w:p>
          <w:p w14:paraId="172C9A75" w14:textId="77777777" w:rsidR="00B87611" w:rsidRDefault="00963546">
            <w:pPr>
              <w:spacing w:line="260" w:lineRule="exact"/>
              <w:ind w:left="215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(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10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)</w:t>
            </w:r>
          </w:p>
        </w:tc>
        <w:tc>
          <w:tcPr>
            <w:tcW w:w="1171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252E2F7B" w14:textId="77777777" w:rsidR="00B87611" w:rsidRDefault="00963546">
            <w:pPr>
              <w:spacing w:line="260" w:lineRule="exact"/>
              <w:ind w:left="100" w:right="105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De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ns</w:t>
            </w:r>
          </w:p>
          <w:p w14:paraId="77E04544" w14:textId="77777777" w:rsidR="00B87611" w:rsidRDefault="00963546">
            <w:pPr>
              <w:spacing w:before="2" w:line="260" w:lineRule="exact"/>
              <w:ind w:left="127" w:right="133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spellStart"/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ra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</w:t>
            </w:r>
            <w:proofErr w:type="spellEnd"/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 xml:space="preserve"> c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m P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nt</w:t>
            </w:r>
          </w:p>
          <w:p w14:paraId="71CE3BC2" w14:textId="77777777" w:rsidR="00B87611" w:rsidRDefault="00963546">
            <w:pPr>
              <w:ind w:left="251" w:right="254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spellStart"/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ati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</w:t>
            </w:r>
            <w:proofErr w:type="spellEnd"/>
          </w:p>
          <w:p w14:paraId="0FD77DA3" w14:textId="77777777" w:rsidR="00B87611" w:rsidRDefault="00963546">
            <w:pPr>
              <w:spacing w:line="260" w:lineRule="exact"/>
              <w:ind w:left="311" w:right="313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(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10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)</w:t>
            </w:r>
          </w:p>
        </w:tc>
        <w:tc>
          <w:tcPr>
            <w:tcW w:w="809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58FB88F1" w14:textId="77777777" w:rsidR="00B87611" w:rsidRDefault="00963546">
            <w:pPr>
              <w:spacing w:line="260" w:lineRule="exact"/>
              <w:ind w:left="83" w:right="83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cu</w:t>
            </w:r>
          </w:p>
          <w:p w14:paraId="44C15E44" w14:textId="77777777" w:rsidR="00B87611" w:rsidRDefault="00963546">
            <w:pPr>
              <w:spacing w:before="2" w:line="260" w:lineRule="exact"/>
              <w:ind w:left="86" w:right="89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spellStart"/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nt</w:t>
            </w:r>
            <w:proofErr w:type="spellEnd"/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 xml:space="preserve"> s</w:t>
            </w:r>
          </w:p>
          <w:p w14:paraId="494A32F1" w14:textId="77777777" w:rsidR="00B87611" w:rsidRDefault="00963546">
            <w:pPr>
              <w:spacing w:line="260" w:lineRule="exact"/>
              <w:ind w:left="311" w:right="240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&amp;</w:t>
            </w:r>
          </w:p>
          <w:p w14:paraId="3E911208" w14:textId="77777777" w:rsidR="00B87611" w:rsidRDefault="00963546">
            <w:pPr>
              <w:spacing w:before="5" w:line="260" w:lineRule="exact"/>
              <w:ind w:left="98" w:right="99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ep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 xml:space="preserve">o 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 xml:space="preserve">rt 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(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10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)</w:t>
            </w:r>
          </w:p>
        </w:tc>
        <w:tc>
          <w:tcPr>
            <w:tcW w:w="655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00"/>
            </w:tcBorders>
          </w:tcPr>
          <w:p w14:paraId="5E6D8583" w14:textId="77777777" w:rsidR="00B87611" w:rsidRDefault="00963546">
            <w:pPr>
              <w:spacing w:line="260" w:lineRule="exact"/>
              <w:ind w:left="100" w:right="89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Tot</w:t>
            </w:r>
          </w:p>
          <w:p w14:paraId="2AA7CCCE" w14:textId="77777777" w:rsidR="00B87611" w:rsidRDefault="00963546">
            <w:pPr>
              <w:spacing w:line="260" w:lineRule="exact"/>
              <w:ind w:left="186" w:right="178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al</w:t>
            </w:r>
          </w:p>
          <w:p w14:paraId="0268C8FD" w14:textId="77777777" w:rsidR="00B87611" w:rsidRDefault="00963546">
            <w:pPr>
              <w:spacing w:line="260" w:lineRule="exact"/>
              <w:ind w:left="105" w:right="92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(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1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0</w:t>
            </w:r>
          </w:p>
          <w:p w14:paraId="08F356B3" w14:textId="77777777" w:rsidR="00B87611" w:rsidRDefault="00963546">
            <w:pPr>
              <w:spacing w:line="260" w:lineRule="exact"/>
              <w:ind w:left="175" w:right="162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0)</w:t>
            </w:r>
          </w:p>
        </w:tc>
      </w:tr>
      <w:tr w:rsidR="00B87611" w14:paraId="16089850" w14:textId="77777777">
        <w:trPr>
          <w:trHeight w:hRule="exact" w:val="1405"/>
        </w:trPr>
        <w:tc>
          <w:tcPr>
            <w:tcW w:w="508" w:type="dxa"/>
            <w:vMerge/>
            <w:tcBorders>
              <w:left w:val="single" w:sz="5" w:space="0" w:color="000000"/>
              <w:right w:val="single" w:sz="5" w:space="0" w:color="000080"/>
            </w:tcBorders>
          </w:tcPr>
          <w:p w14:paraId="2C76C258" w14:textId="77777777" w:rsidR="00B87611" w:rsidRDefault="00B87611"/>
        </w:tc>
        <w:tc>
          <w:tcPr>
            <w:tcW w:w="629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630A69BB" w14:textId="77777777" w:rsidR="00B87611" w:rsidRDefault="00B87611">
            <w:pPr>
              <w:spacing w:before="6" w:line="260" w:lineRule="exact"/>
              <w:rPr>
                <w:sz w:val="26"/>
                <w:szCs w:val="26"/>
              </w:rPr>
            </w:pPr>
          </w:p>
          <w:p w14:paraId="21871AE1" w14:textId="77777777" w:rsidR="00B87611" w:rsidRDefault="00963546">
            <w:pPr>
              <w:ind w:left="10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1.</w:t>
            </w:r>
          </w:p>
        </w:tc>
        <w:tc>
          <w:tcPr>
            <w:tcW w:w="1531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571EEB73" w14:textId="77777777" w:rsidR="00B87611" w:rsidRDefault="00B87611"/>
        </w:tc>
        <w:tc>
          <w:tcPr>
            <w:tcW w:w="1261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583B8014" w14:textId="77777777" w:rsidR="00B87611" w:rsidRDefault="00B87611"/>
        </w:tc>
        <w:tc>
          <w:tcPr>
            <w:tcW w:w="1080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7DAD6F48" w14:textId="77777777" w:rsidR="00B87611" w:rsidRDefault="00B87611"/>
        </w:tc>
        <w:tc>
          <w:tcPr>
            <w:tcW w:w="1080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01930C34" w14:textId="77777777" w:rsidR="00B87611" w:rsidRDefault="00B87611"/>
        </w:tc>
        <w:tc>
          <w:tcPr>
            <w:tcW w:w="1349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0147E1DD" w14:textId="77777777" w:rsidR="00B87611" w:rsidRDefault="00B87611"/>
        </w:tc>
        <w:tc>
          <w:tcPr>
            <w:tcW w:w="901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3DB08CE4" w14:textId="77777777" w:rsidR="00B87611" w:rsidRDefault="00B87611"/>
        </w:tc>
        <w:tc>
          <w:tcPr>
            <w:tcW w:w="1171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3919CF3F" w14:textId="77777777" w:rsidR="00B87611" w:rsidRDefault="00B87611"/>
        </w:tc>
        <w:tc>
          <w:tcPr>
            <w:tcW w:w="809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2E3068E6" w14:textId="77777777" w:rsidR="00B87611" w:rsidRDefault="00B87611"/>
        </w:tc>
        <w:tc>
          <w:tcPr>
            <w:tcW w:w="655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00"/>
            </w:tcBorders>
          </w:tcPr>
          <w:p w14:paraId="1234FE33" w14:textId="77777777" w:rsidR="00B87611" w:rsidRDefault="00B87611"/>
        </w:tc>
      </w:tr>
      <w:tr w:rsidR="00B87611" w14:paraId="7C6F519E" w14:textId="77777777">
        <w:trPr>
          <w:trHeight w:hRule="exact" w:val="1404"/>
        </w:trPr>
        <w:tc>
          <w:tcPr>
            <w:tcW w:w="508" w:type="dxa"/>
            <w:vMerge/>
            <w:tcBorders>
              <w:left w:val="single" w:sz="5" w:space="0" w:color="000000"/>
              <w:right w:val="single" w:sz="5" w:space="0" w:color="000080"/>
            </w:tcBorders>
          </w:tcPr>
          <w:p w14:paraId="62C7E7DD" w14:textId="77777777" w:rsidR="00B87611" w:rsidRDefault="00B87611"/>
        </w:tc>
        <w:tc>
          <w:tcPr>
            <w:tcW w:w="629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2A16E8F8" w14:textId="77777777" w:rsidR="00B87611" w:rsidRDefault="00963546">
            <w:pPr>
              <w:spacing w:line="260" w:lineRule="exact"/>
              <w:ind w:left="10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2.</w:t>
            </w:r>
          </w:p>
        </w:tc>
        <w:tc>
          <w:tcPr>
            <w:tcW w:w="1531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4BF44A36" w14:textId="77777777" w:rsidR="00B87611" w:rsidRDefault="00B87611"/>
        </w:tc>
        <w:tc>
          <w:tcPr>
            <w:tcW w:w="1261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75CFC478" w14:textId="77777777" w:rsidR="00B87611" w:rsidRDefault="00B87611"/>
        </w:tc>
        <w:tc>
          <w:tcPr>
            <w:tcW w:w="1080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3EB11B0B" w14:textId="77777777" w:rsidR="00B87611" w:rsidRDefault="00B87611"/>
        </w:tc>
        <w:tc>
          <w:tcPr>
            <w:tcW w:w="1080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2B673AC2" w14:textId="77777777" w:rsidR="00B87611" w:rsidRDefault="00B87611"/>
        </w:tc>
        <w:tc>
          <w:tcPr>
            <w:tcW w:w="1349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3245DC13" w14:textId="77777777" w:rsidR="00B87611" w:rsidRDefault="00B87611"/>
        </w:tc>
        <w:tc>
          <w:tcPr>
            <w:tcW w:w="901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3D189633" w14:textId="77777777" w:rsidR="00B87611" w:rsidRDefault="00B87611"/>
        </w:tc>
        <w:tc>
          <w:tcPr>
            <w:tcW w:w="1171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7346FF70" w14:textId="77777777" w:rsidR="00B87611" w:rsidRDefault="00B87611"/>
        </w:tc>
        <w:tc>
          <w:tcPr>
            <w:tcW w:w="809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05C24E86" w14:textId="77777777" w:rsidR="00B87611" w:rsidRDefault="00B87611"/>
        </w:tc>
        <w:tc>
          <w:tcPr>
            <w:tcW w:w="655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00"/>
            </w:tcBorders>
          </w:tcPr>
          <w:p w14:paraId="0A4B0E46" w14:textId="77777777" w:rsidR="00B87611" w:rsidRDefault="00B87611"/>
        </w:tc>
      </w:tr>
      <w:tr w:rsidR="00B87611" w14:paraId="70E591E8" w14:textId="77777777">
        <w:trPr>
          <w:trHeight w:hRule="exact" w:val="1402"/>
        </w:trPr>
        <w:tc>
          <w:tcPr>
            <w:tcW w:w="508" w:type="dxa"/>
            <w:vMerge/>
            <w:tcBorders>
              <w:left w:val="single" w:sz="5" w:space="0" w:color="000000"/>
              <w:right w:val="single" w:sz="5" w:space="0" w:color="000080"/>
            </w:tcBorders>
          </w:tcPr>
          <w:p w14:paraId="559B1175" w14:textId="77777777" w:rsidR="00B87611" w:rsidRDefault="00B87611"/>
        </w:tc>
        <w:tc>
          <w:tcPr>
            <w:tcW w:w="629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38F9A778" w14:textId="77777777" w:rsidR="00B87611" w:rsidRDefault="00963546">
            <w:pPr>
              <w:spacing w:line="260" w:lineRule="exact"/>
              <w:ind w:left="10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3.</w:t>
            </w:r>
          </w:p>
        </w:tc>
        <w:tc>
          <w:tcPr>
            <w:tcW w:w="1531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5C9A8AFF" w14:textId="77777777" w:rsidR="00B87611" w:rsidRDefault="00B87611"/>
        </w:tc>
        <w:tc>
          <w:tcPr>
            <w:tcW w:w="1261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2FD341C3" w14:textId="77777777" w:rsidR="00B87611" w:rsidRDefault="00B87611"/>
        </w:tc>
        <w:tc>
          <w:tcPr>
            <w:tcW w:w="1080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568EA99C" w14:textId="77777777" w:rsidR="00B87611" w:rsidRDefault="00B87611"/>
        </w:tc>
        <w:tc>
          <w:tcPr>
            <w:tcW w:w="1080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3A0DA25C" w14:textId="77777777" w:rsidR="00B87611" w:rsidRDefault="00B87611"/>
        </w:tc>
        <w:tc>
          <w:tcPr>
            <w:tcW w:w="1349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381A7159" w14:textId="77777777" w:rsidR="00B87611" w:rsidRDefault="00B87611"/>
        </w:tc>
        <w:tc>
          <w:tcPr>
            <w:tcW w:w="901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697B3993" w14:textId="77777777" w:rsidR="00B87611" w:rsidRDefault="00B87611"/>
        </w:tc>
        <w:tc>
          <w:tcPr>
            <w:tcW w:w="1171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375C98DD" w14:textId="77777777" w:rsidR="00B87611" w:rsidRDefault="00B87611"/>
        </w:tc>
        <w:tc>
          <w:tcPr>
            <w:tcW w:w="809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766135AA" w14:textId="77777777" w:rsidR="00B87611" w:rsidRDefault="00B87611"/>
        </w:tc>
        <w:tc>
          <w:tcPr>
            <w:tcW w:w="655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00"/>
            </w:tcBorders>
          </w:tcPr>
          <w:p w14:paraId="0A54C3BB" w14:textId="77777777" w:rsidR="00B87611" w:rsidRDefault="00B87611"/>
        </w:tc>
      </w:tr>
      <w:tr w:rsidR="00B87611" w14:paraId="39BE0BF7" w14:textId="77777777">
        <w:trPr>
          <w:trHeight w:hRule="exact" w:val="1404"/>
        </w:trPr>
        <w:tc>
          <w:tcPr>
            <w:tcW w:w="508" w:type="dxa"/>
            <w:vMerge/>
            <w:tcBorders>
              <w:left w:val="single" w:sz="5" w:space="0" w:color="000000"/>
              <w:bottom w:val="nil"/>
              <w:right w:val="single" w:sz="5" w:space="0" w:color="000080"/>
            </w:tcBorders>
          </w:tcPr>
          <w:p w14:paraId="321B5B3B" w14:textId="77777777" w:rsidR="00B87611" w:rsidRDefault="00B87611"/>
        </w:tc>
        <w:tc>
          <w:tcPr>
            <w:tcW w:w="629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5E87BA47" w14:textId="77777777" w:rsidR="00B87611" w:rsidRDefault="00963546">
            <w:pPr>
              <w:spacing w:line="260" w:lineRule="exact"/>
              <w:ind w:left="10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4.</w:t>
            </w:r>
          </w:p>
        </w:tc>
        <w:tc>
          <w:tcPr>
            <w:tcW w:w="1531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18021973" w14:textId="77777777" w:rsidR="00B87611" w:rsidRDefault="00B87611"/>
        </w:tc>
        <w:tc>
          <w:tcPr>
            <w:tcW w:w="1261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23971A95" w14:textId="77777777" w:rsidR="00B87611" w:rsidRDefault="00B87611"/>
        </w:tc>
        <w:tc>
          <w:tcPr>
            <w:tcW w:w="1080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76E39CBE" w14:textId="77777777" w:rsidR="00B87611" w:rsidRDefault="00B87611"/>
        </w:tc>
        <w:tc>
          <w:tcPr>
            <w:tcW w:w="1080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15012454" w14:textId="77777777" w:rsidR="00B87611" w:rsidRDefault="00B87611"/>
        </w:tc>
        <w:tc>
          <w:tcPr>
            <w:tcW w:w="1349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67DB755E" w14:textId="77777777" w:rsidR="00B87611" w:rsidRDefault="00B87611"/>
        </w:tc>
        <w:tc>
          <w:tcPr>
            <w:tcW w:w="901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69328298" w14:textId="77777777" w:rsidR="00B87611" w:rsidRDefault="00B87611"/>
        </w:tc>
        <w:tc>
          <w:tcPr>
            <w:tcW w:w="1171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51C8ED31" w14:textId="77777777" w:rsidR="00B87611" w:rsidRDefault="00B87611"/>
        </w:tc>
        <w:tc>
          <w:tcPr>
            <w:tcW w:w="809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80"/>
            </w:tcBorders>
          </w:tcPr>
          <w:p w14:paraId="244040D4" w14:textId="77777777" w:rsidR="00B87611" w:rsidRDefault="00B87611"/>
        </w:tc>
        <w:tc>
          <w:tcPr>
            <w:tcW w:w="655" w:type="dxa"/>
            <w:tcBorders>
              <w:top w:val="single" w:sz="5" w:space="0" w:color="000080"/>
              <w:left w:val="single" w:sz="5" w:space="0" w:color="000080"/>
              <w:bottom w:val="single" w:sz="5" w:space="0" w:color="000080"/>
              <w:right w:val="single" w:sz="5" w:space="0" w:color="000000"/>
            </w:tcBorders>
          </w:tcPr>
          <w:p w14:paraId="5003B831" w14:textId="77777777" w:rsidR="00B87611" w:rsidRDefault="00B87611"/>
        </w:tc>
      </w:tr>
      <w:tr w:rsidR="00B87611" w14:paraId="2F19EACA" w14:textId="77777777">
        <w:trPr>
          <w:trHeight w:hRule="exact" w:val="5924"/>
        </w:trPr>
        <w:tc>
          <w:tcPr>
            <w:tcW w:w="10974" w:type="dxa"/>
            <w:gridSpan w:val="11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DDC63E" w14:textId="77777777" w:rsidR="00B87611" w:rsidRDefault="00B87611">
            <w:pPr>
              <w:spacing w:before="11" w:line="260" w:lineRule="exact"/>
              <w:rPr>
                <w:sz w:val="26"/>
                <w:szCs w:val="26"/>
              </w:rPr>
            </w:pPr>
          </w:p>
          <w:p w14:paraId="390B0540" w14:textId="77777777" w:rsidR="00B87611" w:rsidRDefault="00963546">
            <w:pPr>
              <w:ind w:left="621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Name</w:t>
            </w:r>
            <w:r>
              <w:rPr>
                <w:rFonts w:ascii="Trebuchet MS" w:eastAsia="Trebuchet MS" w:hAnsi="Trebuchet MS" w:cs="Trebuchet MS"/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 xml:space="preserve">nd 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ig</w:t>
            </w:r>
            <w:r>
              <w:rPr>
                <w:rFonts w:ascii="Trebuchet MS" w:eastAsia="Trebuchet MS" w:hAnsi="Trebuchet MS" w:cs="Trebuchet MS"/>
                <w:b/>
                <w:spacing w:val="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ature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of Eva</w:t>
            </w:r>
            <w:r>
              <w:rPr>
                <w:rFonts w:ascii="Trebuchet MS" w:eastAsia="Trebuchet MS" w:hAnsi="Trebuchet MS" w:cs="Trebuchet MS"/>
                <w:b/>
                <w:spacing w:val="-2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 xml:space="preserve">n 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mmi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b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ee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:</w:t>
            </w:r>
          </w:p>
          <w:p w14:paraId="76D54216" w14:textId="77777777" w:rsidR="00B87611" w:rsidRDefault="00B87611">
            <w:pPr>
              <w:spacing w:line="200" w:lineRule="exact"/>
            </w:pPr>
          </w:p>
          <w:p w14:paraId="6E553E06" w14:textId="77777777" w:rsidR="00B87611" w:rsidRDefault="00B87611">
            <w:pPr>
              <w:spacing w:line="220" w:lineRule="exact"/>
              <w:rPr>
                <w:sz w:val="22"/>
                <w:szCs w:val="22"/>
              </w:rPr>
            </w:pPr>
          </w:p>
          <w:p w14:paraId="57396C15" w14:textId="77777777" w:rsidR="00B87611" w:rsidRDefault="00963546">
            <w:pPr>
              <w:ind w:left="1700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  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ro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f.</w:t>
            </w:r>
          </w:p>
          <w:p w14:paraId="50F43DDD" w14:textId="77777777" w:rsidR="00B87611" w:rsidRDefault="00B87611">
            <w:pPr>
              <w:spacing w:before="9" w:line="120" w:lineRule="exact"/>
              <w:rPr>
                <w:sz w:val="13"/>
                <w:szCs w:val="13"/>
              </w:rPr>
            </w:pPr>
          </w:p>
          <w:p w14:paraId="44F63821" w14:textId="77777777" w:rsidR="00B87611" w:rsidRDefault="00963546">
            <w:pPr>
              <w:ind w:left="1700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  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ro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f.</w:t>
            </w:r>
          </w:p>
          <w:p w14:paraId="34D41298" w14:textId="77777777" w:rsidR="00B87611" w:rsidRDefault="00B87611">
            <w:pPr>
              <w:spacing w:before="8" w:line="140" w:lineRule="exact"/>
              <w:rPr>
                <w:sz w:val="14"/>
                <w:szCs w:val="14"/>
              </w:rPr>
            </w:pPr>
          </w:p>
          <w:p w14:paraId="46DA2B6F" w14:textId="77777777" w:rsidR="00B87611" w:rsidRDefault="00963546">
            <w:pPr>
              <w:ind w:left="397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xami</w:t>
            </w:r>
            <w:r>
              <w:rPr>
                <w:rFonts w:ascii="Trebuchet MS" w:eastAsia="Trebuchet MS" w:hAnsi="Trebuchet MS" w:cs="Trebuchet MS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ers</w:t>
            </w:r>
            <w:r>
              <w:rPr>
                <w:rFonts w:ascii="Trebuchet MS" w:eastAsia="Trebuchet MS" w:hAnsi="Trebuchet MS" w:cs="Trebuchet MS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pacing w:val="1"/>
                <w:sz w:val="22"/>
                <w:szCs w:val="22"/>
              </w:rPr>
              <w:t>F</w:t>
            </w: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ee</w:t>
            </w:r>
            <w:r>
              <w:rPr>
                <w:rFonts w:ascii="Trebuchet MS" w:eastAsia="Trebuchet MS" w:hAnsi="Trebuchet MS" w:cs="Trebuchet MS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Trebuchet MS" w:eastAsia="Trebuchet MS" w:hAnsi="Trebuchet MS" w:cs="Trebuchet MS"/>
                <w:b/>
                <w:spacing w:val="1"/>
                <w:sz w:val="22"/>
                <w:szCs w:val="22"/>
              </w:rPr>
              <w:t>b</w:t>
            </w: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ack a</w:t>
            </w:r>
            <w:r>
              <w:rPr>
                <w:rFonts w:ascii="Trebuchet MS" w:eastAsia="Trebuchet MS" w:hAnsi="Trebuchet MS" w:cs="Trebuchet MS"/>
                <w:b/>
                <w:spacing w:val="-3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d S</w:t>
            </w:r>
            <w:r>
              <w:rPr>
                <w:rFonts w:ascii="Trebuchet MS" w:eastAsia="Trebuchet MS" w:hAnsi="Trebuchet MS" w:cs="Trebuchet MS"/>
                <w:b/>
                <w:spacing w:val="-1"/>
                <w:sz w:val="22"/>
                <w:szCs w:val="22"/>
              </w:rPr>
              <w:t>u</w:t>
            </w: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g</w:t>
            </w:r>
            <w:r>
              <w:rPr>
                <w:rFonts w:ascii="Trebuchet MS" w:eastAsia="Trebuchet MS" w:hAnsi="Trebuchet MS" w:cs="Trebuchet MS"/>
                <w:b/>
                <w:spacing w:val="-1"/>
                <w:sz w:val="22"/>
                <w:szCs w:val="22"/>
              </w:rPr>
              <w:t>g</w:t>
            </w: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b/>
                <w:spacing w:val="1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b/>
                <w:spacing w:val="-1"/>
                <w:sz w:val="22"/>
                <w:szCs w:val="22"/>
              </w:rPr>
              <w:t>ti</w:t>
            </w: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b/>
                <w:spacing w:val="1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:</w:t>
            </w:r>
          </w:p>
          <w:p w14:paraId="3AC10F7A" w14:textId="77777777" w:rsidR="00B87611" w:rsidRDefault="00B87611">
            <w:pPr>
              <w:spacing w:line="200" w:lineRule="exact"/>
            </w:pPr>
          </w:p>
          <w:p w14:paraId="1B7B801B" w14:textId="77777777" w:rsidR="00B87611" w:rsidRDefault="00B87611">
            <w:pPr>
              <w:spacing w:line="200" w:lineRule="exact"/>
            </w:pPr>
          </w:p>
          <w:p w14:paraId="6BEE5BE8" w14:textId="77777777" w:rsidR="00B87611" w:rsidRDefault="00B87611">
            <w:pPr>
              <w:spacing w:line="200" w:lineRule="exact"/>
            </w:pPr>
          </w:p>
          <w:p w14:paraId="3248B3CA" w14:textId="77777777" w:rsidR="00B87611" w:rsidRDefault="00B87611">
            <w:pPr>
              <w:spacing w:line="200" w:lineRule="exact"/>
            </w:pPr>
          </w:p>
          <w:p w14:paraId="2A26246D" w14:textId="77777777" w:rsidR="00B87611" w:rsidRDefault="00B87611">
            <w:pPr>
              <w:spacing w:line="200" w:lineRule="exact"/>
            </w:pPr>
          </w:p>
          <w:p w14:paraId="14502D7C" w14:textId="77777777" w:rsidR="00B87611" w:rsidRDefault="00B87611">
            <w:pPr>
              <w:spacing w:line="200" w:lineRule="exact"/>
            </w:pPr>
          </w:p>
          <w:p w14:paraId="62EDB740" w14:textId="77777777" w:rsidR="00B87611" w:rsidRDefault="00B87611">
            <w:pPr>
              <w:spacing w:line="200" w:lineRule="exact"/>
            </w:pPr>
          </w:p>
          <w:p w14:paraId="549BFDD9" w14:textId="77777777" w:rsidR="00B87611" w:rsidRDefault="00B87611">
            <w:pPr>
              <w:spacing w:line="200" w:lineRule="exact"/>
            </w:pPr>
          </w:p>
          <w:p w14:paraId="7F664160" w14:textId="77777777" w:rsidR="00B87611" w:rsidRDefault="00B87611">
            <w:pPr>
              <w:spacing w:before="19" w:line="260" w:lineRule="exact"/>
              <w:rPr>
                <w:sz w:val="26"/>
                <w:szCs w:val="26"/>
              </w:rPr>
            </w:pPr>
          </w:p>
          <w:p w14:paraId="10E6EE06" w14:textId="77777777" w:rsidR="00B87611" w:rsidRDefault="00963546">
            <w:pPr>
              <w:ind w:left="1341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Sign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ure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f G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 xml:space="preserve">ide          </w:t>
            </w:r>
            <w:r>
              <w:rPr>
                <w:rFonts w:ascii="Trebuchet MS" w:eastAsia="Trebuchet MS" w:hAnsi="Trebuchet MS" w:cs="Trebuchet MS"/>
                <w:b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 xml:space="preserve">PAC                                </w:t>
            </w:r>
            <w:r>
              <w:rPr>
                <w:rFonts w:ascii="Trebuchet MS" w:eastAsia="Trebuchet MS" w:hAnsi="Trebuchet MS" w:cs="Trebuchet MS"/>
                <w:b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Sign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ure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 xml:space="preserve">f 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He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ad</w:t>
            </w:r>
          </w:p>
          <w:p w14:paraId="06461042" w14:textId="77777777" w:rsidR="00B87611" w:rsidRDefault="00963546">
            <w:pPr>
              <w:spacing w:line="260" w:lineRule="exact"/>
              <w:ind w:left="1341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[</w:t>
            </w:r>
            <w:r>
              <w:rPr>
                <w:rFonts w:ascii="Trebuchet MS" w:eastAsia="Trebuchet MS" w:hAnsi="Trebuchet MS" w:cs="Trebuchet MS"/>
                <w:b/>
                <w:color w:val="808080"/>
                <w:sz w:val="24"/>
                <w:szCs w:val="24"/>
              </w:rPr>
              <w:t>Name</w:t>
            </w:r>
            <w:r>
              <w:rPr>
                <w:rFonts w:ascii="Trebuchet MS" w:eastAsia="Trebuchet MS" w:hAnsi="Trebuchet MS" w:cs="Trebuchet MS"/>
                <w:b/>
                <w:color w:val="80808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808080"/>
                <w:sz w:val="24"/>
                <w:szCs w:val="24"/>
              </w:rPr>
              <w:t xml:space="preserve">of </w:t>
            </w:r>
            <w:proofErr w:type="gramStart"/>
            <w:r>
              <w:rPr>
                <w:rFonts w:ascii="Trebuchet MS" w:eastAsia="Trebuchet MS" w:hAnsi="Trebuchet MS" w:cs="Trebuchet MS"/>
                <w:b/>
                <w:color w:val="808080"/>
                <w:sz w:val="24"/>
                <w:szCs w:val="24"/>
              </w:rPr>
              <w:t>G</w:t>
            </w:r>
            <w:r>
              <w:rPr>
                <w:rFonts w:ascii="Trebuchet MS" w:eastAsia="Trebuchet MS" w:hAnsi="Trebuchet MS" w:cs="Trebuchet MS"/>
                <w:b/>
                <w:color w:val="808080"/>
                <w:spacing w:val="-1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b/>
                <w:color w:val="808080"/>
                <w:sz w:val="24"/>
                <w:szCs w:val="24"/>
              </w:rPr>
              <w:t>ide</w:t>
            </w:r>
            <w:r>
              <w:rPr>
                <w:rFonts w:ascii="Trebuchet MS" w:eastAsia="Trebuchet MS" w:hAnsi="Trebuchet MS" w:cs="Trebuchet MS"/>
                <w:b/>
                <w:color w:val="000000"/>
                <w:sz w:val="24"/>
                <w:szCs w:val="24"/>
              </w:rPr>
              <w:t xml:space="preserve">]   </w:t>
            </w:r>
            <w:proofErr w:type="gramEnd"/>
            <w:r>
              <w:rPr>
                <w:rFonts w:ascii="Trebuchet MS" w:eastAsia="Trebuchet MS" w:hAnsi="Trebuchet MS" w:cs="Trebuchet MS"/>
                <w:b/>
                <w:color w:val="000000"/>
                <w:sz w:val="24"/>
                <w:szCs w:val="24"/>
              </w:rPr>
              <w:t xml:space="preserve">                                                   </w:t>
            </w:r>
            <w:r>
              <w:rPr>
                <w:rFonts w:ascii="Trebuchet MS" w:eastAsia="Trebuchet MS" w:hAnsi="Trebuchet MS" w:cs="Trebuchet MS"/>
                <w:b/>
                <w:color w:val="00000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808080"/>
                <w:sz w:val="24"/>
                <w:szCs w:val="24"/>
              </w:rPr>
              <w:t>[Name</w:t>
            </w:r>
            <w:r>
              <w:rPr>
                <w:rFonts w:ascii="Trebuchet MS" w:eastAsia="Trebuchet MS" w:hAnsi="Trebuchet MS" w:cs="Trebuchet MS"/>
                <w:b/>
                <w:color w:val="80808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808080"/>
                <w:sz w:val="24"/>
                <w:szCs w:val="24"/>
              </w:rPr>
              <w:t xml:space="preserve">of </w:t>
            </w:r>
            <w:proofErr w:type="spellStart"/>
            <w:r>
              <w:rPr>
                <w:rFonts w:ascii="Trebuchet MS" w:eastAsia="Trebuchet MS" w:hAnsi="Trebuchet MS" w:cs="Trebuchet MS"/>
                <w:b/>
                <w:color w:val="808080"/>
                <w:spacing w:val="-1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b/>
                <w:color w:val="808080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b/>
                <w:color w:val="808080"/>
                <w:spacing w:val="-1"/>
                <w:sz w:val="24"/>
                <w:szCs w:val="24"/>
              </w:rPr>
              <w:t>D</w:t>
            </w:r>
            <w:proofErr w:type="spellEnd"/>
            <w:r>
              <w:rPr>
                <w:rFonts w:ascii="Trebuchet MS" w:eastAsia="Trebuchet MS" w:hAnsi="Trebuchet MS" w:cs="Trebuchet MS"/>
                <w:b/>
                <w:color w:val="808080"/>
                <w:sz w:val="24"/>
                <w:szCs w:val="24"/>
              </w:rPr>
              <w:t>]</w:t>
            </w:r>
          </w:p>
          <w:p w14:paraId="48EA70AB" w14:textId="77777777" w:rsidR="00B87611" w:rsidRDefault="00963546">
            <w:pPr>
              <w:spacing w:line="260" w:lineRule="exact"/>
              <w:ind w:left="7101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He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ad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 xml:space="preserve">of 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ep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ar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nt</w:t>
            </w:r>
          </w:p>
          <w:p w14:paraId="64F12EE7" w14:textId="77777777" w:rsidR="00B87611" w:rsidRDefault="00B87611">
            <w:pPr>
              <w:spacing w:line="200" w:lineRule="exact"/>
            </w:pPr>
          </w:p>
          <w:p w14:paraId="13A14B82" w14:textId="77777777" w:rsidR="00B87611" w:rsidRDefault="00B87611">
            <w:pPr>
              <w:spacing w:before="17" w:line="240" w:lineRule="exact"/>
              <w:rPr>
                <w:sz w:val="24"/>
                <w:szCs w:val="24"/>
              </w:rPr>
            </w:pPr>
          </w:p>
          <w:p w14:paraId="2DDA69CF" w14:textId="77777777" w:rsidR="00B87611" w:rsidRDefault="00963546">
            <w:pPr>
              <w:ind w:left="621"/>
              <w:rPr>
                <w:sz w:val="18"/>
                <w:szCs w:val="18"/>
              </w:rPr>
            </w:pPr>
            <w:r>
              <w:rPr>
                <w:rFonts w:ascii="Cambria" w:eastAsia="Cambria" w:hAnsi="Cambria" w:cs="Cambria"/>
                <w:spacing w:val="1"/>
                <w:sz w:val="18"/>
                <w:szCs w:val="18"/>
              </w:rPr>
              <w:t>P</w:t>
            </w:r>
            <w:r>
              <w:rPr>
                <w:rFonts w:ascii="Cambria" w:eastAsia="Cambria" w:hAnsi="Cambria" w:cs="Cambria"/>
                <w:sz w:val="18"/>
                <w:szCs w:val="18"/>
              </w:rPr>
              <w:t>roj</w:t>
            </w:r>
            <w:r>
              <w:rPr>
                <w:rFonts w:ascii="Cambria" w:eastAsia="Cambria" w:hAnsi="Cambria" w:cs="Cambria"/>
                <w:spacing w:val="1"/>
                <w:sz w:val="18"/>
                <w:szCs w:val="18"/>
              </w:rPr>
              <w:t>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>ct Work</w:t>
            </w:r>
            <w:r>
              <w:rPr>
                <w:rFonts w:ascii="Cambria" w:eastAsia="Cambria" w:hAnsi="Cambria" w:cs="Cambria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18"/>
                <w:szCs w:val="18"/>
              </w:rPr>
              <w:t>B</w:t>
            </w:r>
            <w:r>
              <w:rPr>
                <w:rFonts w:ascii="Cambria" w:eastAsia="Cambria" w:hAnsi="Cambria" w:cs="Cambria"/>
                <w:sz w:val="18"/>
                <w:szCs w:val="18"/>
              </w:rPr>
              <w:t>o</w:t>
            </w:r>
            <w:r>
              <w:rPr>
                <w:rFonts w:ascii="Cambria" w:eastAsia="Cambria" w:hAnsi="Cambria" w:cs="Cambria"/>
                <w:spacing w:val="1"/>
                <w:sz w:val="18"/>
                <w:szCs w:val="18"/>
              </w:rPr>
              <w:t>o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k                             </w:t>
            </w:r>
            <w:r>
              <w:rPr>
                <w:rFonts w:ascii="Cambria" w:eastAsia="Cambria" w:hAnsi="Cambria" w:cs="Cambria"/>
                <w:spacing w:val="38"/>
                <w:sz w:val="18"/>
                <w:szCs w:val="18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18"/>
                <w:szCs w:val="18"/>
              </w:rPr>
              <w:t>F</w:t>
            </w:r>
            <w:r>
              <w:rPr>
                <w:rFonts w:ascii="Cambria" w:eastAsia="Cambria" w:hAnsi="Cambria" w:cs="Cambria"/>
                <w:sz w:val="18"/>
                <w:szCs w:val="18"/>
              </w:rPr>
              <w:t>ou</w:t>
            </w:r>
            <w:r>
              <w:rPr>
                <w:rFonts w:ascii="Cambria" w:eastAsia="Cambria" w:hAnsi="Cambria" w:cs="Cambria"/>
                <w:spacing w:val="-1"/>
                <w:sz w:val="18"/>
                <w:szCs w:val="18"/>
              </w:rPr>
              <w:t>rt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>h Y</w:t>
            </w:r>
            <w:r>
              <w:rPr>
                <w:rFonts w:ascii="Cambria" w:eastAsia="Cambria" w:hAnsi="Cambria" w:cs="Cambria"/>
                <w:spacing w:val="1"/>
                <w:sz w:val="18"/>
                <w:szCs w:val="18"/>
              </w:rPr>
              <w:t>e</w:t>
            </w:r>
            <w:r>
              <w:rPr>
                <w:rFonts w:ascii="Cambria" w:eastAsia="Cambria" w:hAnsi="Cambria" w:cs="Cambria"/>
                <w:spacing w:val="6"/>
                <w:sz w:val="18"/>
                <w:szCs w:val="18"/>
              </w:rPr>
              <w:t>a</w:t>
            </w:r>
            <w:r>
              <w:rPr>
                <w:rFonts w:ascii="Cambria" w:eastAsia="Cambria" w:hAnsi="Cambria" w:cs="Cambria"/>
                <w:sz w:val="18"/>
                <w:szCs w:val="18"/>
              </w:rPr>
              <w:t>r</w:t>
            </w:r>
            <w:r>
              <w:rPr>
                <w:rFonts w:ascii="Cambria" w:eastAsia="Cambria" w:hAnsi="Cambria" w:cs="Cambria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  <w:szCs w:val="18"/>
              </w:rPr>
              <w:t>Co</w:t>
            </w:r>
            <w:r>
              <w:rPr>
                <w:rFonts w:ascii="Cambria" w:eastAsia="Cambria" w:hAnsi="Cambria" w:cs="Cambria"/>
                <w:spacing w:val="-1"/>
                <w:sz w:val="18"/>
                <w:szCs w:val="18"/>
              </w:rPr>
              <w:t>m</w:t>
            </w:r>
            <w:r>
              <w:rPr>
                <w:rFonts w:ascii="Cambria" w:eastAsia="Cambria" w:hAnsi="Cambria" w:cs="Cambria"/>
                <w:spacing w:val="1"/>
                <w:sz w:val="18"/>
                <w:szCs w:val="18"/>
              </w:rPr>
              <w:t>p</w:t>
            </w:r>
            <w:r>
              <w:rPr>
                <w:rFonts w:ascii="Cambria" w:eastAsia="Cambria" w:hAnsi="Cambria" w:cs="Cambria"/>
                <w:spacing w:val="-1"/>
                <w:sz w:val="18"/>
                <w:szCs w:val="18"/>
              </w:rPr>
              <w:t>ut</w:t>
            </w:r>
            <w:r>
              <w:rPr>
                <w:rFonts w:ascii="Cambria" w:eastAsia="Cambria" w:hAnsi="Cambria" w:cs="Cambria"/>
                <w:spacing w:val="1"/>
                <w:sz w:val="18"/>
                <w:szCs w:val="18"/>
              </w:rPr>
              <w:t>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>r</w:t>
            </w:r>
            <w:r>
              <w:rPr>
                <w:rFonts w:ascii="Cambria" w:eastAsia="Cambria" w:hAnsi="Cambria" w:cs="Cambria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  <w:szCs w:val="18"/>
              </w:rPr>
              <w:t>Engi</w:t>
            </w:r>
            <w:r>
              <w:rPr>
                <w:rFonts w:ascii="Cambria" w:eastAsia="Cambria" w:hAnsi="Cambria" w:cs="Cambria"/>
                <w:spacing w:val="-2"/>
                <w:sz w:val="18"/>
                <w:szCs w:val="18"/>
              </w:rPr>
              <w:t>n</w:t>
            </w:r>
            <w:r>
              <w:rPr>
                <w:rFonts w:ascii="Cambria" w:eastAsia="Cambria" w:hAnsi="Cambria" w:cs="Cambria"/>
                <w:spacing w:val="1"/>
                <w:sz w:val="18"/>
                <w:szCs w:val="18"/>
              </w:rPr>
              <w:t>ee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>ring, S</w:t>
            </w:r>
            <w:r>
              <w:rPr>
                <w:rFonts w:ascii="Cambria" w:eastAsia="Cambria" w:hAnsi="Cambria" w:cs="Cambria"/>
                <w:spacing w:val="-2"/>
                <w:sz w:val="18"/>
                <w:szCs w:val="18"/>
              </w:rPr>
              <w:t>P</w:t>
            </w:r>
            <w:r>
              <w:rPr>
                <w:rFonts w:ascii="Cambria" w:eastAsia="Cambria" w:hAnsi="Cambria" w:cs="Cambria"/>
                <w:spacing w:val="1"/>
                <w:sz w:val="18"/>
                <w:szCs w:val="18"/>
              </w:rPr>
              <w:t>PU</w:t>
            </w:r>
            <w:r>
              <w:rPr>
                <w:rFonts w:ascii="Cambria" w:eastAsia="Cambria" w:hAnsi="Cambria" w:cs="Cambria"/>
                <w:sz w:val="18"/>
                <w:szCs w:val="18"/>
              </w:rPr>
              <w:t>,</w:t>
            </w:r>
            <w:r>
              <w:rPr>
                <w:rFonts w:ascii="Cambria" w:eastAsia="Cambria" w:hAnsi="Cambria" w:cs="Cambria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8"/>
                <w:szCs w:val="18"/>
              </w:rPr>
              <w:t>P</w:t>
            </w:r>
            <w:r>
              <w:rPr>
                <w:rFonts w:ascii="Cambria" w:eastAsia="Cambria" w:hAnsi="Cambria" w:cs="Cambria"/>
                <w:spacing w:val="-1"/>
                <w:sz w:val="18"/>
                <w:szCs w:val="18"/>
              </w:rPr>
              <w:t>u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ne                                                                                </w:t>
            </w:r>
            <w:r>
              <w:rPr>
                <w:rFonts w:ascii="Cambria" w:eastAsia="Cambria" w:hAnsi="Cambria" w:cs="Cambria"/>
                <w:spacing w:val="1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18</w:t>
            </w:r>
          </w:p>
        </w:tc>
      </w:tr>
    </w:tbl>
    <w:p w14:paraId="105110E4" w14:textId="77777777" w:rsidR="00B87611" w:rsidRDefault="00B87611">
      <w:pPr>
        <w:sectPr w:rsidR="00B87611" w:rsidSect="00947A67">
          <w:footerReference w:type="default" r:id="rId26"/>
          <w:pgSz w:w="12240" w:h="15840"/>
          <w:pgMar w:top="640" w:right="500" w:bottom="280" w:left="500" w:header="0" w:footer="0" w:gutter="0"/>
          <w:cols w:space="720"/>
        </w:sectPr>
      </w:pPr>
    </w:p>
    <w:p w14:paraId="1101B593" w14:textId="77777777" w:rsidR="00B87611" w:rsidRDefault="00000000">
      <w:pPr>
        <w:spacing w:before="58" w:line="300" w:lineRule="exact"/>
        <w:ind w:left="209"/>
        <w:rPr>
          <w:rFonts w:ascii="Trebuchet MS" w:eastAsia="Trebuchet MS" w:hAnsi="Trebuchet MS" w:cs="Trebuchet MS"/>
          <w:sz w:val="28"/>
          <w:szCs w:val="28"/>
        </w:rPr>
      </w:pPr>
      <w:r>
        <w:lastRenderedPageBreak/>
        <w:pict w14:anchorId="42C61619">
          <v:group id="_x0000_s2563" style="position:absolute;left:0;text-align:left;margin-left:30.3pt;margin-top:36.05pt;width:551.5pt;height:733.55pt;z-index:-251650560;mso-position-horizontal-relative:page;mso-position-vertical-relative:page" coordorigin="606,721" coordsize="11030,14671">
            <v:shape id="_x0000_s2583" style="position:absolute;left:612;top:727;width:29;height:0" coordorigin="612,727" coordsize="29,0" path="m612,727r29,e" filled="f" strokeweight=".58pt">
              <v:path arrowok="t"/>
            </v:shape>
            <v:shape id="_x0000_s2582" style="position:absolute;left:622;top:742;width:10;height:0" coordorigin="622,742" coordsize="10,0" path="m622,742r9,e" filled="f" strokecolor="white" strokeweight="1.06pt">
              <v:path arrowok="t"/>
            </v:shape>
            <v:shape id="_x0000_s2581" style="position:absolute;left:622;top:737;width:19;height:0" coordorigin="622,737" coordsize="19,0" path="m622,737r19,e" filled="f" strokecolor="white" strokeweight=".58pt">
              <v:path arrowok="t"/>
            </v:shape>
            <v:shape id="_x0000_s2580" style="position:absolute;left:641;top:727;width:10961;height:0" coordorigin="641,727" coordsize="10961,0" path="m641,727r10961,e" filled="f" strokeweight=".58pt">
              <v:path arrowok="t"/>
            </v:shape>
            <v:shape id="_x0000_s2579" style="position:absolute;left:641;top:746;width:10961;height:0" coordorigin="641,746" coordsize="10961,0" path="m641,746r10961,e" filled="f" strokeweight=".58pt">
              <v:path arrowok="t"/>
            </v:shape>
            <v:shape id="_x0000_s2578" style="position:absolute;left:11602;top:727;width:29;height:0" coordorigin="11602,727" coordsize="29,0" path="m11602,727r28,e" filled="f" strokeweight=".58pt">
              <v:path arrowok="t"/>
            </v:shape>
            <v:shape id="_x0000_s2577" style="position:absolute;left:11611;top:742;width:10;height:0" coordorigin="11611,742" coordsize="10,0" path="m11611,742r10,e" filled="f" strokecolor="white" strokeweight="1.06pt">
              <v:path arrowok="t"/>
            </v:shape>
            <v:shape id="_x0000_s2576" style="position:absolute;left:11602;top:737;width:19;height:0" coordorigin="11602,737" coordsize="19,0" path="m11602,737r19,e" filled="f" strokecolor="white" strokeweight=".58pt">
              <v:path arrowok="t"/>
            </v:shape>
            <v:shape id="_x0000_s2575" style="position:absolute;left:632;top:732;width:0;height:14650" coordorigin="632,732" coordsize="0,14650" path="m632,732r,14650e" filled="f" strokeweight=".58pt">
              <v:path arrowok="t"/>
            </v:shape>
            <v:shape id="_x0000_s2574" style="position:absolute;left:636;top:751;width:0;height:14611" coordorigin="636,751" coordsize="0,14611" path="m636,751r,14611e" filled="f" strokeweight=".58pt">
              <v:path arrowok="t"/>
            </v:shape>
            <v:shape id="_x0000_s2573" style="position:absolute;left:11610;top:732;width:0;height:14650" coordorigin="11610,732" coordsize="0,14650" path="m11610,732r,14650e" filled="f" strokeweight=".20464mm">
              <v:path arrowok="t"/>
            </v:shape>
            <v:shape id="_x0000_s2572" style="position:absolute;left:11606;top:751;width:0;height:14611" coordorigin="11606,751" coordsize="0,14611" path="m11606,751r,14611e" filled="f" strokeweight=".58pt">
              <v:path arrowok="t"/>
            </v:shape>
            <v:shape id="_x0000_s2571" style="position:absolute;left:612;top:15386;width:29;height:0" coordorigin="612,15386" coordsize="29,0" path="m612,15386r29,e" filled="f" strokeweight=".58pt">
              <v:path arrowok="t"/>
            </v:shape>
            <v:shape id="_x0000_s2570" style="position:absolute;left:622;top:15372;width:10;height:0" coordorigin="622,15372" coordsize="10,0" path="m622,15372r9,e" filled="f" strokecolor="white" strokeweight="1.06pt">
              <v:path arrowok="t"/>
            </v:shape>
            <v:shape id="_x0000_s2569" style="position:absolute;left:622;top:15377;width:19;height:0" coordorigin="622,15377" coordsize="19,0" path="m622,15377r19,e" filled="f" strokecolor="white" strokeweight=".58pt">
              <v:path arrowok="t"/>
            </v:shape>
            <v:shape id="_x0000_s2568" style="position:absolute;left:641;top:15386;width:10961;height:0" coordorigin="641,15386" coordsize="10961,0" path="m641,15386r10961,e" filled="f" strokeweight=".58pt">
              <v:path arrowok="t"/>
            </v:shape>
            <v:shape id="_x0000_s2567" style="position:absolute;left:641;top:15367;width:10961;height:0" coordorigin="641,15367" coordsize="10961,0" path="m641,15367r10961,e" filled="f" strokeweight=".20464mm">
              <v:path arrowok="t"/>
            </v:shape>
            <v:shape id="_x0000_s2566" style="position:absolute;left:11602;top:15386;width:29;height:0" coordorigin="11602,15386" coordsize="29,0" path="m11602,15386r28,e" filled="f" strokeweight=".58pt">
              <v:path arrowok="t"/>
            </v:shape>
            <v:shape id="_x0000_s2565" style="position:absolute;left:11611;top:15372;width:10;height:0" coordorigin="11611,15372" coordsize="10,0" path="m11611,15372r10,e" filled="f" strokecolor="white" strokeweight="1.06pt">
              <v:path arrowok="t"/>
            </v:shape>
            <v:shape id="_x0000_s2564" style="position:absolute;left:11602;top:15377;width:19;height:0" coordorigin="11602,15377" coordsize="19,0" path="m11602,15377r19,e" filled="f" strokecolor="white" strokeweight=".58pt">
              <v:path arrowok="t"/>
            </v:shape>
            <w10:wrap anchorx="page" anchory="page"/>
          </v:group>
        </w:pict>
      </w:r>
      <w:r w:rsidR="00963546">
        <w:rPr>
          <w:rFonts w:ascii="Trebuchet MS" w:eastAsia="Trebuchet MS" w:hAnsi="Trebuchet MS" w:cs="Trebuchet MS"/>
          <w:b/>
          <w:spacing w:val="2"/>
          <w:position w:val="-1"/>
          <w:sz w:val="28"/>
          <w:szCs w:val="28"/>
          <w:u w:val="thick" w:color="000000"/>
        </w:rPr>
        <w:t>9</w:t>
      </w:r>
      <w:r w:rsidR="00963546">
        <w:rPr>
          <w:rFonts w:ascii="Trebuchet MS" w:eastAsia="Trebuchet MS" w:hAnsi="Trebuchet MS" w:cs="Trebuchet MS"/>
          <w:b/>
          <w:position w:val="-1"/>
          <w:sz w:val="28"/>
          <w:szCs w:val="28"/>
          <w:u w:val="thick" w:color="000000"/>
        </w:rPr>
        <w:t>. Cont</w:t>
      </w:r>
      <w:r w:rsidR="00963546">
        <w:rPr>
          <w:rFonts w:ascii="Trebuchet MS" w:eastAsia="Trebuchet MS" w:hAnsi="Trebuchet MS" w:cs="Trebuchet MS"/>
          <w:b/>
          <w:spacing w:val="-1"/>
          <w:position w:val="-1"/>
          <w:sz w:val="28"/>
          <w:szCs w:val="28"/>
          <w:u w:val="thick" w:color="000000"/>
        </w:rPr>
        <w:t>es</w:t>
      </w:r>
      <w:r w:rsidR="00963546">
        <w:rPr>
          <w:rFonts w:ascii="Trebuchet MS" w:eastAsia="Trebuchet MS" w:hAnsi="Trebuchet MS" w:cs="Trebuchet MS"/>
          <w:b/>
          <w:position w:val="-1"/>
          <w:sz w:val="28"/>
          <w:szCs w:val="28"/>
          <w:u w:val="thick" w:color="000000"/>
        </w:rPr>
        <w:t>t</w:t>
      </w:r>
      <w:r w:rsidR="00963546">
        <w:rPr>
          <w:rFonts w:ascii="Trebuchet MS" w:eastAsia="Trebuchet MS" w:hAnsi="Trebuchet MS" w:cs="Trebuchet MS"/>
          <w:b/>
          <w:spacing w:val="-2"/>
          <w:position w:val="-1"/>
          <w:sz w:val="28"/>
          <w:szCs w:val="28"/>
          <w:u w:val="thick" w:color="000000"/>
        </w:rPr>
        <w:t xml:space="preserve"> </w:t>
      </w:r>
      <w:r w:rsidR="00963546">
        <w:rPr>
          <w:rFonts w:ascii="Trebuchet MS" w:eastAsia="Trebuchet MS" w:hAnsi="Trebuchet MS" w:cs="Trebuchet MS"/>
          <w:b/>
          <w:position w:val="-1"/>
          <w:sz w:val="28"/>
          <w:szCs w:val="28"/>
          <w:u w:val="thick" w:color="000000"/>
        </w:rPr>
        <w:t>Partici</w:t>
      </w:r>
      <w:r w:rsidR="00963546">
        <w:rPr>
          <w:rFonts w:ascii="Trebuchet MS" w:eastAsia="Trebuchet MS" w:hAnsi="Trebuchet MS" w:cs="Trebuchet MS"/>
          <w:b/>
          <w:spacing w:val="-3"/>
          <w:position w:val="-1"/>
          <w:sz w:val="28"/>
          <w:szCs w:val="28"/>
          <w:u w:val="thick" w:color="000000"/>
        </w:rPr>
        <w:t>p</w:t>
      </w:r>
      <w:r w:rsidR="00963546">
        <w:rPr>
          <w:rFonts w:ascii="Trebuchet MS" w:eastAsia="Trebuchet MS" w:hAnsi="Trebuchet MS" w:cs="Trebuchet MS"/>
          <w:b/>
          <w:spacing w:val="-1"/>
          <w:position w:val="-1"/>
          <w:sz w:val="28"/>
          <w:szCs w:val="28"/>
          <w:u w:val="thick" w:color="000000"/>
        </w:rPr>
        <w:t>a</w:t>
      </w:r>
      <w:r w:rsidR="00963546">
        <w:rPr>
          <w:rFonts w:ascii="Trebuchet MS" w:eastAsia="Trebuchet MS" w:hAnsi="Trebuchet MS" w:cs="Trebuchet MS"/>
          <w:b/>
          <w:position w:val="-1"/>
          <w:sz w:val="28"/>
          <w:szCs w:val="28"/>
          <w:u w:val="thick" w:color="000000"/>
        </w:rPr>
        <w:t>ti</w:t>
      </w:r>
      <w:r w:rsidR="00963546">
        <w:rPr>
          <w:rFonts w:ascii="Trebuchet MS" w:eastAsia="Trebuchet MS" w:hAnsi="Trebuchet MS" w:cs="Trebuchet MS"/>
          <w:b/>
          <w:spacing w:val="-1"/>
          <w:position w:val="-1"/>
          <w:sz w:val="28"/>
          <w:szCs w:val="28"/>
          <w:u w:val="thick" w:color="000000"/>
        </w:rPr>
        <w:t>o</w:t>
      </w:r>
      <w:r w:rsidR="00963546">
        <w:rPr>
          <w:rFonts w:ascii="Trebuchet MS" w:eastAsia="Trebuchet MS" w:hAnsi="Trebuchet MS" w:cs="Trebuchet MS"/>
          <w:b/>
          <w:position w:val="-1"/>
          <w:sz w:val="28"/>
          <w:szCs w:val="28"/>
          <w:u w:val="thick" w:color="000000"/>
        </w:rPr>
        <w:t xml:space="preserve">n </w:t>
      </w:r>
      <w:r w:rsidR="00963546">
        <w:rPr>
          <w:rFonts w:ascii="Trebuchet MS" w:eastAsia="Trebuchet MS" w:hAnsi="Trebuchet MS" w:cs="Trebuchet MS"/>
          <w:b/>
          <w:spacing w:val="-1"/>
          <w:position w:val="-1"/>
          <w:sz w:val="28"/>
          <w:szCs w:val="28"/>
          <w:u w:val="thick" w:color="000000"/>
        </w:rPr>
        <w:t>D</w:t>
      </w:r>
      <w:r w:rsidR="00963546">
        <w:rPr>
          <w:rFonts w:ascii="Trebuchet MS" w:eastAsia="Trebuchet MS" w:hAnsi="Trebuchet MS" w:cs="Trebuchet MS"/>
          <w:b/>
          <w:position w:val="-1"/>
          <w:sz w:val="28"/>
          <w:szCs w:val="28"/>
          <w:u w:val="thick" w:color="000000"/>
        </w:rPr>
        <w:t>e</w:t>
      </w:r>
      <w:r w:rsidR="00963546">
        <w:rPr>
          <w:rFonts w:ascii="Trebuchet MS" w:eastAsia="Trebuchet MS" w:hAnsi="Trebuchet MS" w:cs="Trebuchet MS"/>
          <w:b/>
          <w:spacing w:val="-1"/>
          <w:position w:val="-1"/>
          <w:sz w:val="28"/>
          <w:szCs w:val="28"/>
          <w:u w:val="thick" w:color="000000"/>
        </w:rPr>
        <w:t>ta</w:t>
      </w:r>
      <w:r w:rsidR="00963546">
        <w:rPr>
          <w:rFonts w:ascii="Trebuchet MS" w:eastAsia="Trebuchet MS" w:hAnsi="Trebuchet MS" w:cs="Trebuchet MS"/>
          <w:b/>
          <w:position w:val="-1"/>
          <w:sz w:val="28"/>
          <w:szCs w:val="28"/>
          <w:u w:val="thick" w:color="000000"/>
        </w:rPr>
        <w:t>i</w:t>
      </w:r>
      <w:r w:rsidR="00963546">
        <w:rPr>
          <w:rFonts w:ascii="Trebuchet MS" w:eastAsia="Trebuchet MS" w:hAnsi="Trebuchet MS" w:cs="Trebuchet MS"/>
          <w:b/>
          <w:spacing w:val="1"/>
          <w:position w:val="-1"/>
          <w:sz w:val="28"/>
          <w:szCs w:val="28"/>
          <w:u w:val="thick" w:color="000000"/>
        </w:rPr>
        <w:t>l</w:t>
      </w:r>
      <w:r w:rsidR="00963546">
        <w:rPr>
          <w:rFonts w:ascii="Trebuchet MS" w:eastAsia="Trebuchet MS" w:hAnsi="Trebuchet MS" w:cs="Trebuchet MS"/>
          <w:b/>
          <w:position w:val="-1"/>
          <w:sz w:val="28"/>
          <w:szCs w:val="28"/>
          <w:u w:val="thick" w:color="000000"/>
        </w:rPr>
        <w:t>s</w:t>
      </w:r>
    </w:p>
    <w:p w14:paraId="099F8B78" w14:textId="77777777" w:rsidR="00B87611" w:rsidRDefault="00B87611">
      <w:pPr>
        <w:spacing w:before="8" w:line="100" w:lineRule="exact"/>
        <w:rPr>
          <w:sz w:val="10"/>
          <w:szCs w:val="10"/>
        </w:rPr>
      </w:pPr>
    </w:p>
    <w:p w14:paraId="48B61D83" w14:textId="77777777" w:rsidR="00B87611" w:rsidRDefault="00B87611">
      <w:pPr>
        <w:spacing w:line="200" w:lineRule="exact"/>
      </w:pPr>
    </w:p>
    <w:p w14:paraId="0D96F6CC" w14:textId="77777777" w:rsidR="00B87611" w:rsidRDefault="00963546">
      <w:pPr>
        <w:spacing w:before="25" w:line="280" w:lineRule="exact"/>
        <w:ind w:left="300"/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b/>
          <w:spacing w:val="-1"/>
          <w:position w:val="-1"/>
          <w:sz w:val="26"/>
          <w:szCs w:val="26"/>
        </w:rPr>
        <w:t>9</w:t>
      </w:r>
      <w:r>
        <w:rPr>
          <w:rFonts w:ascii="Trebuchet MS" w:eastAsia="Trebuchet MS" w:hAnsi="Trebuchet MS" w:cs="Trebuchet MS"/>
          <w:b/>
          <w:spacing w:val="1"/>
          <w:position w:val="-1"/>
          <w:sz w:val="26"/>
          <w:szCs w:val="26"/>
        </w:rPr>
        <w:t>.</w:t>
      </w:r>
      <w:r>
        <w:rPr>
          <w:rFonts w:ascii="Trebuchet MS" w:eastAsia="Trebuchet MS" w:hAnsi="Trebuchet MS" w:cs="Trebuchet MS"/>
          <w:b/>
          <w:spacing w:val="-1"/>
          <w:position w:val="-1"/>
          <w:sz w:val="26"/>
          <w:szCs w:val="26"/>
        </w:rPr>
        <w:t>1</w:t>
      </w:r>
      <w:r>
        <w:rPr>
          <w:rFonts w:ascii="Trebuchet MS" w:eastAsia="Trebuchet MS" w:hAnsi="Trebuchet MS" w:cs="Trebuchet MS"/>
          <w:b/>
          <w:position w:val="-1"/>
          <w:sz w:val="26"/>
          <w:szCs w:val="26"/>
        </w:rPr>
        <w:t>.</w:t>
      </w:r>
      <w:r>
        <w:rPr>
          <w:rFonts w:ascii="Trebuchet MS" w:eastAsia="Trebuchet MS" w:hAnsi="Trebuchet MS" w:cs="Trebuchet MS"/>
          <w:b/>
          <w:spacing w:val="-3"/>
          <w:position w:val="-1"/>
          <w:sz w:val="26"/>
          <w:szCs w:val="26"/>
        </w:rPr>
        <w:t xml:space="preserve"> </w:t>
      </w:r>
      <w:r>
        <w:rPr>
          <w:rFonts w:ascii="Trebuchet MS" w:eastAsia="Trebuchet MS" w:hAnsi="Trebuchet MS" w:cs="Trebuchet MS"/>
          <w:b/>
          <w:spacing w:val="-1"/>
          <w:position w:val="-1"/>
          <w:sz w:val="26"/>
          <w:szCs w:val="26"/>
        </w:rPr>
        <w:t>P</w:t>
      </w:r>
      <w:r>
        <w:rPr>
          <w:rFonts w:ascii="Trebuchet MS" w:eastAsia="Trebuchet MS" w:hAnsi="Trebuchet MS" w:cs="Trebuchet MS"/>
          <w:b/>
          <w:spacing w:val="1"/>
          <w:position w:val="-1"/>
          <w:sz w:val="26"/>
          <w:szCs w:val="26"/>
        </w:rPr>
        <w:t>a</w:t>
      </w:r>
      <w:r>
        <w:rPr>
          <w:rFonts w:ascii="Trebuchet MS" w:eastAsia="Trebuchet MS" w:hAnsi="Trebuchet MS" w:cs="Trebuchet MS"/>
          <w:b/>
          <w:position w:val="-1"/>
          <w:sz w:val="26"/>
          <w:szCs w:val="26"/>
        </w:rPr>
        <w:t>rti</w:t>
      </w:r>
      <w:r>
        <w:rPr>
          <w:rFonts w:ascii="Trebuchet MS" w:eastAsia="Trebuchet MS" w:hAnsi="Trebuchet MS" w:cs="Trebuchet MS"/>
          <w:b/>
          <w:spacing w:val="1"/>
          <w:position w:val="-1"/>
          <w:sz w:val="26"/>
          <w:szCs w:val="26"/>
        </w:rPr>
        <w:t>c</w:t>
      </w:r>
      <w:r>
        <w:rPr>
          <w:rFonts w:ascii="Trebuchet MS" w:eastAsia="Trebuchet MS" w:hAnsi="Trebuchet MS" w:cs="Trebuchet MS"/>
          <w:b/>
          <w:position w:val="-1"/>
          <w:sz w:val="26"/>
          <w:szCs w:val="26"/>
        </w:rPr>
        <w:t>ipa</w:t>
      </w:r>
      <w:r>
        <w:rPr>
          <w:rFonts w:ascii="Trebuchet MS" w:eastAsia="Trebuchet MS" w:hAnsi="Trebuchet MS" w:cs="Trebuchet MS"/>
          <w:b/>
          <w:spacing w:val="1"/>
          <w:position w:val="-1"/>
          <w:sz w:val="26"/>
          <w:szCs w:val="26"/>
        </w:rPr>
        <w:t>t</w:t>
      </w:r>
      <w:r>
        <w:rPr>
          <w:rFonts w:ascii="Trebuchet MS" w:eastAsia="Trebuchet MS" w:hAnsi="Trebuchet MS" w:cs="Trebuchet MS"/>
          <w:b/>
          <w:position w:val="-1"/>
          <w:sz w:val="26"/>
          <w:szCs w:val="26"/>
        </w:rPr>
        <w:t>ion</w:t>
      </w:r>
      <w:r>
        <w:rPr>
          <w:rFonts w:ascii="Trebuchet MS" w:eastAsia="Trebuchet MS" w:hAnsi="Trebuchet MS" w:cs="Trebuchet MS"/>
          <w:b/>
          <w:spacing w:val="-16"/>
          <w:position w:val="-1"/>
          <w:sz w:val="26"/>
          <w:szCs w:val="26"/>
        </w:rPr>
        <w:t xml:space="preserve"> </w:t>
      </w:r>
      <w:r>
        <w:rPr>
          <w:rFonts w:ascii="Trebuchet MS" w:eastAsia="Trebuchet MS" w:hAnsi="Trebuchet MS" w:cs="Trebuchet MS"/>
          <w:b/>
          <w:position w:val="-1"/>
          <w:sz w:val="26"/>
          <w:szCs w:val="26"/>
        </w:rPr>
        <w:t>in</w:t>
      </w:r>
      <w:r>
        <w:rPr>
          <w:rFonts w:ascii="Trebuchet MS" w:eastAsia="Trebuchet MS" w:hAnsi="Trebuchet MS" w:cs="Trebuchet MS"/>
          <w:b/>
          <w:spacing w:val="1"/>
          <w:position w:val="-1"/>
          <w:sz w:val="26"/>
          <w:szCs w:val="26"/>
        </w:rPr>
        <w:t xml:space="preserve"> </w:t>
      </w:r>
      <w:r>
        <w:rPr>
          <w:rFonts w:ascii="Trebuchet MS" w:eastAsia="Trebuchet MS" w:hAnsi="Trebuchet MS" w:cs="Trebuchet MS"/>
          <w:b/>
          <w:spacing w:val="-1"/>
          <w:position w:val="-1"/>
          <w:sz w:val="26"/>
          <w:szCs w:val="26"/>
        </w:rPr>
        <w:t>P</w:t>
      </w:r>
      <w:r>
        <w:rPr>
          <w:rFonts w:ascii="Trebuchet MS" w:eastAsia="Trebuchet MS" w:hAnsi="Trebuchet MS" w:cs="Trebuchet MS"/>
          <w:b/>
          <w:position w:val="-1"/>
          <w:sz w:val="26"/>
          <w:szCs w:val="26"/>
        </w:rPr>
        <w:t>roject</w:t>
      </w:r>
      <w:r>
        <w:rPr>
          <w:rFonts w:ascii="Trebuchet MS" w:eastAsia="Trebuchet MS" w:hAnsi="Trebuchet MS" w:cs="Trebuchet MS"/>
          <w:b/>
          <w:spacing w:val="-9"/>
          <w:position w:val="-1"/>
          <w:sz w:val="26"/>
          <w:szCs w:val="26"/>
        </w:rPr>
        <w:t xml:space="preserve"> </w:t>
      </w:r>
      <w:r>
        <w:rPr>
          <w:rFonts w:ascii="Trebuchet MS" w:eastAsia="Trebuchet MS" w:hAnsi="Trebuchet MS" w:cs="Trebuchet MS"/>
          <w:b/>
          <w:position w:val="-1"/>
          <w:sz w:val="26"/>
          <w:szCs w:val="26"/>
        </w:rPr>
        <w:t>C</w:t>
      </w:r>
      <w:r>
        <w:rPr>
          <w:rFonts w:ascii="Trebuchet MS" w:eastAsia="Trebuchet MS" w:hAnsi="Trebuchet MS" w:cs="Trebuchet MS"/>
          <w:b/>
          <w:spacing w:val="2"/>
          <w:position w:val="-1"/>
          <w:sz w:val="26"/>
          <w:szCs w:val="26"/>
        </w:rPr>
        <w:t>o</w:t>
      </w:r>
      <w:r>
        <w:rPr>
          <w:rFonts w:ascii="Trebuchet MS" w:eastAsia="Trebuchet MS" w:hAnsi="Trebuchet MS" w:cs="Trebuchet MS"/>
          <w:b/>
          <w:position w:val="-1"/>
          <w:sz w:val="26"/>
          <w:szCs w:val="26"/>
        </w:rPr>
        <w:t>mpe</w:t>
      </w:r>
      <w:r>
        <w:rPr>
          <w:rFonts w:ascii="Trebuchet MS" w:eastAsia="Trebuchet MS" w:hAnsi="Trebuchet MS" w:cs="Trebuchet MS"/>
          <w:b/>
          <w:spacing w:val="1"/>
          <w:position w:val="-1"/>
          <w:sz w:val="26"/>
          <w:szCs w:val="26"/>
        </w:rPr>
        <w:t>t</w:t>
      </w:r>
      <w:r>
        <w:rPr>
          <w:rFonts w:ascii="Trebuchet MS" w:eastAsia="Trebuchet MS" w:hAnsi="Trebuchet MS" w:cs="Trebuchet MS"/>
          <w:b/>
          <w:position w:val="-1"/>
          <w:sz w:val="26"/>
          <w:szCs w:val="26"/>
        </w:rPr>
        <w:t>it</w:t>
      </w:r>
      <w:r>
        <w:rPr>
          <w:rFonts w:ascii="Trebuchet MS" w:eastAsia="Trebuchet MS" w:hAnsi="Trebuchet MS" w:cs="Trebuchet MS"/>
          <w:b/>
          <w:spacing w:val="2"/>
          <w:position w:val="-1"/>
          <w:sz w:val="26"/>
          <w:szCs w:val="26"/>
        </w:rPr>
        <w:t>io</w:t>
      </w:r>
      <w:r>
        <w:rPr>
          <w:rFonts w:ascii="Trebuchet MS" w:eastAsia="Trebuchet MS" w:hAnsi="Trebuchet MS" w:cs="Trebuchet MS"/>
          <w:b/>
          <w:position w:val="-1"/>
          <w:sz w:val="26"/>
          <w:szCs w:val="26"/>
        </w:rPr>
        <w:t>n</w:t>
      </w:r>
    </w:p>
    <w:p w14:paraId="7386992B" w14:textId="77777777" w:rsidR="00B87611" w:rsidRDefault="00B87611">
      <w:pPr>
        <w:spacing w:before="13" w:line="280" w:lineRule="exact"/>
        <w:rPr>
          <w:sz w:val="28"/>
          <w:szCs w:val="28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3"/>
        <w:gridCol w:w="4119"/>
        <w:gridCol w:w="1428"/>
        <w:gridCol w:w="2765"/>
      </w:tblGrid>
      <w:tr w:rsidR="00B87611" w14:paraId="36AF574E" w14:textId="77777777">
        <w:trPr>
          <w:trHeight w:hRule="exact" w:val="847"/>
        </w:trPr>
        <w:tc>
          <w:tcPr>
            <w:tcW w:w="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AEF525" w14:textId="77777777" w:rsidR="00B87611" w:rsidRDefault="00963546">
            <w:pPr>
              <w:spacing w:line="260" w:lineRule="exact"/>
              <w:ind w:left="225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Sr.</w:t>
            </w:r>
          </w:p>
          <w:p w14:paraId="0BFF3CEC" w14:textId="77777777" w:rsidR="00B87611" w:rsidRDefault="00963546">
            <w:pPr>
              <w:spacing w:line="260" w:lineRule="exact"/>
              <w:ind w:left="191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.</w:t>
            </w:r>
          </w:p>
        </w:tc>
        <w:tc>
          <w:tcPr>
            <w:tcW w:w="4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D0F137" w14:textId="77777777" w:rsidR="00B87611" w:rsidRDefault="00963546">
            <w:pPr>
              <w:spacing w:line="260" w:lineRule="exact"/>
              <w:ind w:left="527" w:right="528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Name</w:t>
            </w:r>
            <w:r>
              <w:rPr>
                <w:rFonts w:ascii="Trebuchet MS" w:eastAsia="Trebuchet MS" w:hAnsi="Trebuchet MS" w:cs="Trebuchet MS"/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nd P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of P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ro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je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t</w:t>
            </w:r>
          </w:p>
          <w:p w14:paraId="3FC2AFC2" w14:textId="77777777" w:rsidR="00B87611" w:rsidRDefault="00963546">
            <w:pPr>
              <w:spacing w:line="260" w:lineRule="exact"/>
              <w:ind w:left="1084" w:right="1083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Com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pe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 xml:space="preserve">n 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nd</w:t>
            </w:r>
          </w:p>
          <w:p w14:paraId="2ADD8B15" w14:textId="77777777" w:rsidR="00B87611" w:rsidRDefault="00963546">
            <w:pPr>
              <w:spacing w:line="260" w:lineRule="exact"/>
              <w:ind w:left="1449" w:right="1443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Ex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ibi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2D63CC" w14:textId="77777777" w:rsidR="00B87611" w:rsidRDefault="00B87611">
            <w:pPr>
              <w:spacing w:before="8" w:line="260" w:lineRule="exact"/>
              <w:rPr>
                <w:sz w:val="26"/>
                <w:szCs w:val="26"/>
              </w:rPr>
            </w:pPr>
          </w:p>
          <w:p w14:paraId="385A414E" w14:textId="77777777" w:rsidR="00B87611" w:rsidRDefault="00963546">
            <w:pPr>
              <w:ind w:left="45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ate</w:t>
            </w:r>
          </w:p>
        </w:tc>
        <w:tc>
          <w:tcPr>
            <w:tcW w:w="27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883003" w14:textId="77777777" w:rsidR="00B87611" w:rsidRDefault="00963546">
            <w:pPr>
              <w:spacing w:line="260" w:lineRule="exact"/>
              <w:ind w:left="230" w:right="228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b/>
                <w:spacing w:val="-2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if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s /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 xml:space="preserve"> p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zes</w:t>
            </w:r>
          </w:p>
          <w:p w14:paraId="78A6EBC2" w14:textId="77777777" w:rsidR="00B87611" w:rsidRDefault="00963546">
            <w:pPr>
              <w:spacing w:before="2" w:line="260" w:lineRule="exact"/>
              <w:ind w:left="1041" w:right="1041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w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n, if any</w:t>
            </w:r>
          </w:p>
        </w:tc>
      </w:tr>
      <w:tr w:rsidR="00B87611" w14:paraId="1E19A72D" w14:textId="77777777">
        <w:trPr>
          <w:trHeight w:hRule="exact" w:val="1123"/>
        </w:trPr>
        <w:tc>
          <w:tcPr>
            <w:tcW w:w="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B51F7A" w14:textId="77777777" w:rsidR="00B87611" w:rsidRDefault="00963546">
            <w:pPr>
              <w:spacing w:line="260" w:lineRule="exact"/>
              <w:ind w:left="230" w:right="225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1.</w:t>
            </w:r>
          </w:p>
        </w:tc>
        <w:tc>
          <w:tcPr>
            <w:tcW w:w="4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858AD9" w14:textId="77777777" w:rsidR="00B87611" w:rsidRDefault="00B87611"/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2C86AB" w14:textId="77777777" w:rsidR="00B87611" w:rsidRDefault="00B87611"/>
        </w:tc>
        <w:tc>
          <w:tcPr>
            <w:tcW w:w="27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370DD0" w14:textId="77777777" w:rsidR="00B87611" w:rsidRDefault="00B87611"/>
        </w:tc>
      </w:tr>
      <w:tr w:rsidR="00B87611" w14:paraId="0831F05F" w14:textId="77777777">
        <w:trPr>
          <w:trHeight w:hRule="exact" w:val="1126"/>
        </w:trPr>
        <w:tc>
          <w:tcPr>
            <w:tcW w:w="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2F2F2E" w14:textId="77777777" w:rsidR="00B87611" w:rsidRDefault="00963546">
            <w:pPr>
              <w:spacing w:line="260" w:lineRule="exact"/>
              <w:ind w:left="230" w:right="225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2.</w:t>
            </w:r>
          </w:p>
        </w:tc>
        <w:tc>
          <w:tcPr>
            <w:tcW w:w="4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31DCA5" w14:textId="77777777" w:rsidR="00B87611" w:rsidRDefault="00B87611"/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EA4CC1" w14:textId="77777777" w:rsidR="00B87611" w:rsidRDefault="00B87611"/>
        </w:tc>
        <w:tc>
          <w:tcPr>
            <w:tcW w:w="27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8F6567" w14:textId="77777777" w:rsidR="00B87611" w:rsidRDefault="00B87611"/>
        </w:tc>
      </w:tr>
      <w:tr w:rsidR="00B87611" w14:paraId="1BD10659" w14:textId="77777777">
        <w:trPr>
          <w:trHeight w:hRule="exact" w:val="1126"/>
        </w:trPr>
        <w:tc>
          <w:tcPr>
            <w:tcW w:w="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DF18B7" w14:textId="77777777" w:rsidR="00B87611" w:rsidRDefault="00963546">
            <w:pPr>
              <w:spacing w:line="260" w:lineRule="exact"/>
              <w:ind w:left="230" w:right="226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3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.</w:t>
            </w:r>
          </w:p>
        </w:tc>
        <w:tc>
          <w:tcPr>
            <w:tcW w:w="4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C42B20" w14:textId="77777777" w:rsidR="00B87611" w:rsidRDefault="00B87611"/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B75433" w14:textId="77777777" w:rsidR="00B87611" w:rsidRDefault="00B87611"/>
        </w:tc>
        <w:tc>
          <w:tcPr>
            <w:tcW w:w="27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25FFBF" w14:textId="77777777" w:rsidR="00B87611" w:rsidRDefault="00B87611"/>
        </w:tc>
      </w:tr>
      <w:tr w:rsidR="00B87611" w14:paraId="03755E19" w14:textId="77777777">
        <w:trPr>
          <w:trHeight w:hRule="exact" w:val="1124"/>
        </w:trPr>
        <w:tc>
          <w:tcPr>
            <w:tcW w:w="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ED5481" w14:textId="77777777" w:rsidR="00B87611" w:rsidRDefault="00963546">
            <w:pPr>
              <w:spacing w:line="260" w:lineRule="exact"/>
              <w:ind w:left="230" w:right="225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4.</w:t>
            </w:r>
          </w:p>
        </w:tc>
        <w:tc>
          <w:tcPr>
            <w:tcW w:w="4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CFC056" w14:textId="77777777" w:rsidR="00B87611" w:rsidRDefault="00B87611"/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129D86" w14:textId="77777777" w:rsidR="00B87611" w:rsidRDefault="00B87611"/>
        </w:tc>
        <w:tc>
          <w:tcPr>
            <w:tcW w:w="27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32084D" w14:textId="77777777" w:rsidR="00B87611" w:rsidRDefault="00B87611"/>
        </w:tc>
      </w:tr>
    </w:tbl>
    <w:p w14:paraId="48A79CC1" w14:textId="77777777" w:rsidR="00B87611" w:rsidRDefault="00963546">
      <w:pPr>
        <w:spacing w:line="260" w:lineRule="exact"/>
        <w:ind w:left="10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 xml:space="preserve">h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tte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py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f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(s)</w:t>
      </w:r>
    </w:p>
    <w:p w14:paraId="61357061" w14:textId="77777777" w:rsidR="00B87611" w:rsidRDefault="00B87611">
      <w:pPr>
        <w:spacing w:before="3" w:line="240" w:lineRule="exact"/>
        <w:rPr>
          <w:sz w:val="24"/>
          <w:szCs w:val="24"/>
        </w:rPr>
      </w:pPr>
    </w:p>
    <w:p w14:paraId="5A251207" w14:textId="77777777" w:rsidR="00B87611" w:rsidRDefault="00963546">
      <w:pPr>
        <w:spacing w:line="280" w:lineRule="exact"/>
        <w:ind w:left="300"/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b/>
          <w:spacing w:val="-1"/>
          <w:position w:val="-1"/>
          <w:sz w:val="26"/>
          <w:szCs w:val="26"/>
        </w:rPr>
        <w:t>9</w:t>
      </w:r>
      <w:r>
        <w:rPr>
          <w:rFonts w:ascii="Trebuchet MS" w:eastAsia="Trebuchet MS" w:hAnsi="Trebuchet MS" w:cs="Trebuchet MS"/>
          <w:b/>
          <w:position w:val="-1"/>
          <w:sz w:val="26"/>
          <w:szCs w:val="26"/>
        </w:rPr>
        <w:t>.2.</w:t>
      </w:r>
      <w:r>
        <w:rPr>
          <w:rFonts w:ascii="Trebuchet MS" w:eastAsia="Trebuchet MS" w:hAnsi="Trebuchet MS" w:cs="Trebuchet MS"/>
          <w:b/>
          <w:spacing w:val="-5"/>
          <w:position w:val="-1"/>
          <w:sz w:val="26"/>
          <w:szCs w:val="26"/>
        </w:rPr>
        <w:t xml:space="preserve"> </w:t>
      </w:r>
      <w:r>
        <w:rPr>
          <w:rFonts w:ascii="Trebuchet MS" w:eastAsia="Trebuchet MS" w:hAnsi="Trebuchet MS" w:cs="Trebuchet MS"/>
          <w:b/>
          <w:spacing w:val="-1"/>
          <w:position w:val="-1"/>
          <w:sz w:val="26"/>
          <w:szCs w:val="26"/>
        </w:rPr>
        <w:t>P</w:t>
      </w:r>
      <w:r>
        <w:rPr>
          <w:rFonts w:ascii="Trebuchet MS" w:eastAsia="Trebuchet MS" w:hAnsi="Trebuchet MS" w:cs="Trebuchet MS"/>
          <w:b/>
          <w:spacing w:val="1"/>
          <w:position w:val="-1"/>
          <w:sz w:val="26"/>
          <w:szCs w:val="26"/>
        </w:rPr>
        <w:t>a</w:t>
      </w:r>
      <w:r>
        <w:rPr>
          <w:rFonts w:ascii="Trebuchet MS" w:eastAsia="Trebuchet MS" w:hAnsi="Trebuchet MS" w:cs="Trebuchet MS"/>
          <w:b/>
          <w:position w:val="-1"/>
          <w:sz w:val="26"/>
          <w:szCs w:val="26"/>
        </w:rPr>
        <w:t>per</w:t>
      </w:r>
      <w:r>
        <w:rPr>
          <w:rFonts w:ascii="Trebuchet MS" w:eastAsia="Trebuchet MS" w:hAnsi="Trebuchet MS" w:cs="Trebuchet MS"/>
          <w:b/>
          <w:spacing w:val="-7"/>
          <w:position w:val="-1"/>
          <w:sz w:val="26"/>
          <w:szCs w:val="26"/>
        </w:rPr>
        <w:t xml:space="preserve"> </w:t>
      </w:r>
      <w:r>
        <w:rPr>
          <w:rFonts w:ascii="Trebuchet MS" w:eastAsia="Trebuchet MS" w:hAnsi="Trebuchet MS" w:cs="Trebuchet MS"/>
          <w:b/>
          <w:position w:val="-1"/>
          <w:sz w:val="26"/>
          <w:szCs w:val="26"/>
        </w:rPr>
        <w:t>P</w:t>
      </w:r>
      <w:r>
        <w:rPr>
          <w:rFonts w:ascii="Trebuchet MS" w:eastAsia="Trebuchet MS" w:hAnsi="Trebuchet MS" w:cs="Trebuchet MS"/>
          <w:b/>
          <w:spacing w:val="1"/>
          <w:position w:val="-1"/>
          <w:sz w:val="26"/>
          <w:szCs w:val="26"/>
        </w:rPr>
        <w:t>u</w:t>
      </w:r>
      <w:r>
        <w:rPr>
          <w:rFonts w:ascii="Trebuchet MS" w:eastAsia="Trebuchet MS" w:hAnsi="Trebuchet MS" w:cs="Trebuchet MS"/>
          <w:b/>
          <w:position w:val="-1"/>
          <w:sz w:val="26"/>
          <w:szCs w:val="26"/>
        </w:rPr>
        <w:t>b</w:t>
      </w:r>
      <w:r>
        <w:rPr>
          <w:rFonts w:ascii="Trebuchet MS" w:eastAsia="Trebuchet MS" w:hAnsi="Trebuchet MS" w:cs="Trebuchet MS"/>
          <w:b/>
          <w:spacing w:val="3"/>
          <w:position w:val="-1"/>
          <w:sz w:val="26"/>
          <w:szCs w:val="26"/>
        </w:rPr>
        <w:t>l</w:t>
      </w:r>
      <w:r>
        <w:rPr>
          <w:rFonts w:ascii="Trebuchet MS" w:eastAsia="Trebuchet MS" w:hAnsi="Trebuchet MS" w:cs="Trebuchet MS"/>
          <w:b/>
          <w:position w:val="-1"/>
          <w:sz w:val="26"/>
          <w:szCs w:val="26"/>
        </w:rPr>
        <w:t>i</w:t>
      </w:r>
      <w:r>
        <w:rPr>
          <w:rFonts w:ascii="Trebuchet MS" w:eastAsia="Trebuchet MS" w:hAnsi="Trebuchet MS" w:cs="Trebuchet MS"/>
          <w:b/>
          <w:spacing w:val="-1"/>
          <w:position w:val="-1"/>
          <w:sz w:val="26"/>
          <w:szCs w:val="26"/>
        </w:rPr>
        <w:t>c</w:t>
      </w:r>
      <w:r>
        <w:rPr>
          <w:rFonts w:ascii="Trebuchet MS" w:eastAsia="Trebuchet MS" w:hAnsi="Trebuchet MS" w:cs="Trebuchet MS"/>
          <w:b/>
          <w:spacing w:val="1"/>
          <w:position w:val="-1"/>
          <w:sz w:val="26"/>
          <w:szCs w:val="26"/>
        </w:rPr>
        <w:t>a</w:t>
      </w:r>
      <w:r>
        <w:rPr>
          <w:rFonts w:ascii="Trebuchet MS" w:eastAsia="Trebuchet MS" w:hAnsi="Trebuchet MS" w:cs="Trebuchet MS"/>
          <w:b/>
          <w:position w:val="-1"/>
          <w:sz w:val="26"/>
          <w:szCs w:val="26"/>
        </w:rPr>
        <w:t>t</w:t>
      </w:r>
      <w:r>
        <w:rPr>
          <w:rFonts w:ascii="Trebuchet MS" w:eastAsia="Trebuchet MS" w:hAnsi="Trebuchet MS" w:cs="Trebuchet MS"/>
          <w:b/>
          <w:spacing w:val="2"/>
          <w:position w:val="-1"/>
          <w:sz w:val="26"/>
          <w:szCs w:val="26"/>
        </w:rPr>
        <w:t>i</w:t>
      </w:r>
      <w:r>
        <w:rPr>
          <w:rFonts w:ascii="Trebuchet MS" w:eastAsia="Trebuchet MS" w:hAnsi="Trebuchet MS" w:cs="Trebuchet MS"/>
          <w:b/>
          <w:position w:val="-1"/>
          <w:sz w:val="26"/>
          <w:szCs w:val="26"/>
        </w:rPr>
        <w:t>on/</w:t>
      </w:r>
      <w:r>
        <w:rPr>
          <w:rFonts w:ascii="Trebuchet MS" w:eastAsia="Trebuchet MS" w:hAnsi="Trebuchet MS" w:cs="Trebuchet MS"/>
          <w:b/>
          <w:spacing w:val="-15"/>
          <w:position w:val="-1"/>
          <w:sz w:val="26"/>
          <w:szCs w:val="26"/>
        </w:rPr>
        <w:t xml:space="preserve"> </w:t>
      </w:r>
      <w:r>
        <w:rPr>
          <w:rFonts w:ascii="Trebuchet MS" w:eastAsia="Trebuchet MS" w:hAnsi="Trebuchet MS" w:cs="Trebuchet MS"/>
          <w:b/>
          <w:spacing w:val="-1"/>
          <w:position w:val="-1"/>
          <w:sz w:val="26"/>
          <w:szCs w:val="26"/>
        </w:rPr>
        <w:t>P</w:t>
      </w:r>
      <w:r>
        <w:rPr>
          <w:rFonts w:ascii="Trebuchet MS" w:eastAsia="Trebuchet MS" w:hAnsi="Trebuchet MS" w:cs="Trebuchet MS"/>
          <w:b/>
          <w:position w:val="-1"/>
          <w:sz w:val="26"/>
          <w:szCs w:val="26"/>
        </w:rPr>
        <w:t>rese</w:t>
      </w:r>
      <w:r>
        <w:rPr>
          <w:rFonts w:ascii="Trebuchet MS" w:eastAsia="Trebuchet MS" w:hAnsi="Trebuchet MS" w:cs="Trebuchet MS"/>
          <w:b/>
          <w:spacing w:val="1"/>
          <w:position w:val="-1"/>
          <w:sz w:val="26"/>
          <w:szCs w:val="26"/>
        </w:rPr>
        <w:t>n</w:t>
      </w:r>
      <w:r>
        <w:rPr>
          <w:rFonts w:ascii="Trebuchet MS" w:eastAsia="Trebuchet MS" w:hAnsi="Trebuchet MS" w:cs="Trebuchet MS"/>
          <w:b/>
          <w:position w:val="-1"/>
          <w:sz w:val="26"/>
          <w:szCs w:val="26"/>
        </w:rPr>
        <w:t>t</w:t>
      </w:r>
      <w:r>
        <w:rPr>
          <w:rFonts w:ascii="Trebuchet MS" w:eastAsia="Trebuchet MS" w:hAnsi="Trebuchet MS" w:cs="Trebuchet MS"/>
          <w:b/>
          <w:spacing w:val="1"/>
          <w:position w:val="-1"/>
          <w:sz w:val="26"/>
          <w:szCs w:val="26"/>
        </w:rPr>
        <w:t>a</w:t>
      </w:r>
      <w:r>
        <w:rPr>
          <w:rFonts w:ascii="Trebuchet MS" w:eastAsia="Trebuchet MS" w:hAnsi="Trebuchet MS" w:cs="Trebuchet MS"/>
          <w:b/>
          <w:position w:val="-1"/>
          <w:sz w:val="26"/>
          <w:szCs w:val="26"/>
        </w:rPr>
        <w:t>tio</w:t>
      </w:r>
      <w:r>
        <w:rPr>
          <w:rFonts w:ascii="Trebuchet MS" w:eastAsia="Trebuchet MS" w:hAnsi="Trebuchet MS" w:cs="Trebuchet MS"/>
          <w:b/>
          <w:spacing w:val="2"/>
          <w:position w:val="-1"/>
          <w:sz w:val="26"/>
          <w:szCs w:val="26"/>
        </w:rPr>
        <w:t>n</w:t>
      </w:r>
      <w:r>
        <w:rPr>
          <w:rFonts w:ascii="Trebuchet MS" w:eastAsia="Trebuchet MS" w:hAnsi="Trebuchet MS" w:cs="Trebuchet MS"/>
          <w:b/>
          <w:position w:val="-1"/>
          <w:sz w:val="26"/>
          <w:szCs w:val="26"/>
        </w:rPr>
        <w:t>/I</w:t>
      </w:r>
      <w:r>
        <w:rPr>
          <w:rFonts w:ascii="Trebuchet MS" w:eastAsia="Trebuchet MS" w:hAnsi="Trebuchet MS" w:cs="Trebuchet MS"/>
          <w:b/>
          <w:spacing w:val="1"/>
          <w:position w:val="-1"/>
          <w:sz w:val="26"/>
          <w:szCs w:val="26"/>
        </w:rPr>
        <w:t>P</w:t>
      </w:r>
      <w:r>
        <w:rPr>
          <w:rFonts w:ascii="Trebuchet MS" w:eastAsia="Trebuchet MS" w:hAnsi="Trebuchet MS" w:cs="Trebuchet MS"/>
          <w:b/>
          <w:position w:val="-1"/>
          <w:sz w:val="26"/>
          <w:szCs w:val="26"/>
        </w:rPr>
        <w:t>R</w:t>
      </w:r>
    </w:p>
    <w:p w14:paraId="5B3179BF" w14:textId="77777777" w:rsidR="00B87611" w:rsidRDefault="00B87611">
      <w:pPr>
        <w:spacing w:before="4" w:line="0" w:lineRule="atLeast"/>
        <w:rPr>
          <w:sz w:val="1"/>
          <w:szCs w:val="1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3728"/>
        <w:gridCol w:w="2254"/>
        <w:gridCol w:w="2396"/>
      </w:tblGrid>
      <w:tr w:rsidR="00B87611" w14:paraId="02053BF5" w14:textId="77777777">
        <w:trPr>
          <w:trHeight w:hRule="exact" w:val="847"/>
        </w:trPr>
        <w:tc>
          <w:tcPr>
            <w:tcW w:w="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18811C" w14:textId="77777777" w:rsidR="00B87611" w:rsidRDefault="00B87611">
            <w:pPr>
              <w:spacing w:before="6" w:line="260" w:lineRule="exact"/>
              <w:rPr>
                <w:sz w:val="26"/>
                <w:szCs w:val="26"/>
              </w:rPr>
            </w:pPr>
          </w:p>
          <w:p w14:paraId="0B1DD828" w14:textId="77777777" w:rsidR="00B87611" w:rsidRDefault="00963546">
            <w:pPr>
              <w:ind w:left="194" w:right="146" w:firstLine="34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Sr. N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.</w:t>
            </w:r>
          </w:p>
        </w:tc>
        <w:tc>
          <w:tcPr>
            <w:tcW w:w="3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FA26DD" w14:textId="77777777" w:rsidR="00B87611" w:rsidRDefault="00B87611">
            <w:pPr>
              <w:spacing w:before="6" w:line="260" w:lineRule="exact"/>
              <w:rPr>
                <w:sz w:val="26"/>
                <w:szCs w:val="26"/>
              </w:rPr>
            </w:pPr>
          </w:p>
          <w:p w14:paraId="21B1A5D5" w14:textId="77777777" w:rsidR="00B87611" w:rsidRDefault="00963546">
            <w:pPr>
              <w:ind w:left="808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Name</w:t>
            </w:r>
            <w:r>
              <w:rPr>
                <w:rFonts w:ascii="Trebuchet MS" w:eastAsia="Trebuchet MS" w:hAnsi="Trebuchet MS" w:cs="Trebuchet MS"/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 xml:space="preserve">of 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rganiz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r</w:t>
            </w:r>
          </w:p>
        </w:tc>
        <w:tc>
          <w:tcPr>
            <w:tcW w:w="2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33A30A" w14:textId="77777777" w:rsidR="00B87611" w:rsidRDefault="00B87611">
            <w:pPr>
              <w:spacing w:before="6" w:line="260" w:lineRule="exact"/>
              <w:rPr>
                <w:sz w:val="26"/>
                <w:szCs w:val="26"/>
              </w:rPr>
            </w:pPr>
          </w:p>
          <w:p w14:paraId="5302751F" w14:textId="77777777" w:rsidR="00B87611" w:rsidRDefault="00963546">
            <w:pPr>
              <w:ind w:left="828" w:right="824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ate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5412D6" w14:textId="77777777" w:rsidR="00B87611" w:rsidRDefault="00B87611">
            <w:pPr>
              <w:spacing w:before="9" w:line="120" w:lineRule="exact"/>
              <w:rPr>
                <w:sz w:val="12"/>
                <w:szCs w:val="12"/>
              </w:rPr>
            </w:pPr>
          </w:p>
          <w:p w14:paraId="546356C9" w14:textId="77777777" w:rsidR="00B87611" w:rsidRDefault="00963546">
            <w:pPr>
              <w:spacing w:line="260" w:lineRule="exact"/>
              <w:ind w:left="565" w:right="59" w:hanging="446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b/>
                <w:spacing w:val="-2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if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s/ P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z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 xml:space="preserve">s 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w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 xml:space="preserve">n, 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 xml:space="preserve">f 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ny</w:t>
            </w:r>
          </w:p>
        </w:tc>
      </w:tr>
      <w:tr w:rsidR="00B87611" w14:paraId="2F9C10C0" w14:textId="77777777">
        <w:trPr>
          <w:trHeight w:hRule="exact" w:val="845"/>
        </w:trPr>
        <w:tc>
          <w:tcPr>
            <w:tcW w:w="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D9DECD" w14:textId="77777777" w:rsidR="00B87611" w:rsidRDefault="00963546">
            <w:pPr>
              <w:spacing w:line="260" w:lineRule="exact"/>
              <w:ind w:left="233" w:right="227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1.</w:t>
            </w:r>
          </w:p>
        </w:tc>
        <w:tc>
          <w:tcPr>
            <w:tcW w:w="3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452C2D" w14:textId="77777777" w:rsidR="00B87611" w:rsidRDefault="00B87611"/>
        </w:tc>
        <w:tc>
          <w:tcPr>
            <w:tcW w:w="2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BC92B0" w14:textId="77777777" w:rsidR="00B87611" w:rsidRDefault="00B87611"/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5449B3" w14:textId="77777777" w:rsidR="00B87611" w:rsidRDefault="00B87611"/>
        </w:tc>
      </w:tr>
      <w:tr w:rsidR="00B87611" w14:paraId="67E9A2E1" w14:textId="77777777">
        <w:trPr>
          <w:trHeight w:hRule="exact" w:val="848"/>
        </w:trPr>
        <w:tc>
          <w:tcPr>
            <w:tcW w:w="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3B5C7C" w14:textId="77777777" w:rsidR="00B87611" w:rsidRDefault="00963546">
            <w:pPr>
              <w:spacing w:line="260" w:lineRule="exact"/>
              <w:ind w:left="233" w:right="227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2.</w:t>
            </w:r>
          </w:p>
        </w:tc>
        <w:tc>
          <w:tcPr>
            <w:tcW w:w="3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57C682" w14:textId="77777777" w:rsidR="00B87611" w:rsidRDefault="00B87611"/>
        </w:tc>
        <w:tc>
          <w:tcPr>
            <w:tcW w:w="2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672B51" w14:textId="77777777" w:rsidR="00B87611" w:rsidRDefault="00B87611"/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F57DD8" w14:textId="77777777" w:rsidR="00B87611" w:rsidRDefault="00B87611"/>
        </w:tc>
      </w:tr>
      <w:tr w:rsidR="00B87611" w14:paraId="4631CC2D" w14:textId="77777777">
        <w:trPr>
          <w:trHeight w:hRule="exact" w:val="845"/>
        </w:trPr>
        <w:tc>
          <w:tcPr>
            <w:tcW w:w="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1A82A9" w14:textId="77777777" w:rsidR="00B87611" w:rsidRDefault="00963546">
            <w:pPr>
              <w:spacing w:line="260" w:lineRule="exact"/>
              <w:ind w:left="233" w:right="227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3.</w:t>
            </w:r>
          </w:p>
        </w:tc>
        <w:tc>
          <w:tcPr>
            <w:tcW w:w="3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13369B" w14:textId="77777777" w:rsidR="00B87611" w:rsidRDefault="00B87611"/>
        </w:tc>
        <w:tc>
          <w:tcPr>
            <w:tcW w:w="2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22AE67" w14:textId="77777777" w:rsidR="00B87611" w:rsidRDefault="00B87611"/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8973F2" w14:textId="77777777" w:rsidR="00B87611" w:rsidRDefault="00B87611"/>
        </w:tc>
      </w:tr>
      <w:tr w:rsidR="00B87611" w14:paraId="24FC0822" w14:textId="77777777">
        <w:trPr>
          <w:trHeight w:hRule="exact" w:val="847"/>
        </w:trPr>
        <w:tc>
          <w:tcPr>
            <w:tcW w:w="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72BC33" w14:textId="77777777" w:rsidR="00B87611" w:rsidRDefault="00963546">
            <w:pPr>
              <w:spacing w:line="260" w:lineRule="exact"/>
              <w:ind w:left="233" w:right="227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4.</w:t>
            </w:r>
          </w:p>
        </w:tc>
        <w:tc>
          <w:tcPr>
            <w:tcW w:w="3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AAF945" w14:textId="77777777" w:rsidR="00B87611" w:rsidRDefault="00B87611"/>
        </w:tc>
        <w:tc>
          <w:tcPr>
            <w:tcW w:w="2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29B8F1" w14:textId="77777777" w:rsidR="00B87611" w:rsidRDefault="00B87611"/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A8A62F" w14:textId="77777777" w:rsidR="00B87611" w:rsidRDefault="00B87611"/>
        </w:tc>
      </w:tr>
    </w:tbl>
    <w:p w14:paraId="73D0B686" w14:textId="77777777" w:rsidR="00B87611" w:rsidRDefault="00000000">
      <w:pPr>
        <w:spacing w:line="260" w:lineRule="exact"/>
        <w:ind w:left="300"/>
        <w:rPr>
          <w:rFonts w:ascii="Trebuchet MS" w:eastAsia="Trebuchet MS" w:hAnsi="Trebuchet MS" w:cs="Trebuchet MS"/>
          <w:sz w:val="24"/>
          <w:szCs w:val="24"/>
        </w:rPr>
        <w:sectPr w:rsidR="00B87611" w:rsidSect="00947A67">
          <w:footerReference w:type="default" r:id="rId27"/>
          <w:pgSz w:w="12240" w:h="15840"/>
          <w:pgMar w:top="920" w:right="1140" w:bottom="280" w:left="960" w:header="0" w:footer="920" w:gutter="0"/>
          <w:pgNumType w:start="19"/>
          <w:cols w:space="720"/>
        </w:sectPr>
      </w:pPr>
      <w:r>
        <w:pict w14:anchorId="444AA263">
          <v:group id="_x0000_s2560" style="position:absolute;left:0;text-align:left;margin-left:60pt;margin-top:729.45pt;width:492.1pt;height:4.55pt;z-index:-251651584;mso-position-horizontal-relative:page;mso-position-vertical-relative:page" coordorigin="1200,14589" coordsize="9842,91">
            <v:shape id="_x0000_s2562" style="position:absolute;left:1231;top:14620;width:9780;height:0" coordorigin="1231,14620" coordsize="9780,0" path="m1231,14620r9780,e" filled="f" strokecolor="#612322" strokeweight="3.1pt">
              <v:path arrowok="t"/>
            </v:shape>
            <v:shape id="_x0000_s2561" style="position:absolute;left:1231;top:14671;width:9780;height:0" coordorigin="1231,14671" coordsize="9780,0" path="m1231,14671r9780,e" filled="f" strokecolor="#612322" strokeweight=".82pt">
              <v:path arrowok="t"/>
            </v:shape>
            <w10:wrap anchorx="page" anchory="page"/>
          </v:group>
        </w:pict>
      </w:r>
      <w:r w:rsidR="00963546">
        <w:rPr>
          <w:rFonts w:ascii="Trebuchet MS" w:eastAsia="Trebuchet MS" w:hAnsi="Trebuchet MS" w:cs="Trebuchet MS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tt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h 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tte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d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py</w:t>
      </w:r>
      <w:r w:rsidR="00963546">
        <w:rPr>
          <w:rFonts w:ascii="Trebuchet MS" w:eastAsia="Trebuchet MS" w:hAnsi="Trebuchet MS" w:cs="Trebuchet MS"/>
          <w:spacing w:val="-3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f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ce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ti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f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at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>(s)</w:t>
      </w:r>
    </w:p>
    <w:p w14:paraId="28F71909" w14:textId="77777777" w:rsidR="00B87611" w:rsidRDefault="00000000">
      <w:pPr>
        <w:spacing w:before="58" w:line="300" w:lineRule="exact"/>
        <w:ind w:left="100"/>
        <w:rPr>
          <w:rFonts w:ascii="Trebuchet MS" w:eastAsia="Trebuchet MS" w:hAnsi="Trebuchet MS" w:cs="Trebuchet MS"/>
          <w:sz w:val="28"/>
          <w:szCs w:val="28"/>
        </w:rPr>
      </w:pPr>
      <w:r>
        <w:lastRenderedPageBreak/>
        <w:pict w14:anchorId="7E44799E">
          <v:group id="_x0000_s2539" style="position:absolute;left:0;text-align:left;margin-left:30.3pt;margin-top:36.05pt;width:551.5pt;height:733.55pt;z-index:-251648512;mso-position-horizontal-relative:page;mso-position-vertical-relative:page" coordorigin="606,721" coordsize="11030,14671">
            <v:shape id="_x0000_s2559" style="position:absolute;left:612;top:727;width:29;height:0" coordorigin="612,727" coordsize="29,0" path="m612,727r29,e" filled="f" strokeweight=".58pt">
              <v:path arrowok="t"/>
            </v:shape>
            <v:shape id="_x0000_s2558" style="position:absolute;left:622;top:742;width:10;height:0" coordorigin="622,742" coordsize="10,0" path="m622,742r9,e" filled="f" strokecolor="white" strokeweight="1.06pt">
              <v:path arrowok="t"/>
            </v:shape>
            <v:shape id="_x0000_s2557" style="position:absolute;left:622;top:737;width:19;height:0" coordorigin="622,737" coordsize="19,0" path="m622,737r19,e" filled="f" strokecolor="white" strokeweight=".58pt">
              <v:path arrowok="t"/>
            </v:shape>
            <v:shape id="_x0000_s2556" style="position:absolute;left:641;top:727;width:10961;height:0" coordorigin="641,727" coordsize="10961,0" path="m641,727r10961,e" filled="f" strokeweight=".58pt">
              <v:path arrowok="t"/>
            </v:shape>
            <v:shape id="_x0000_s2555" style="position:absolute;left:641;top:746;width:10961;height:0" coordorigin="641,746" coordsize="10961,0" path="m641,746r10961,e" filled="f" strokeweight=".58pt">
              <v:path arrowok="t"/>
            </v:shape>
            <v:shape id="_x0000_s2554" style="position:absolute;left:11602;top:727;width:29;height:0" coordorigin="11602,727" coordsize="29,0" path="m11602,727r28,e" filled="f" strokeweight=".58pt">
              <v:path arrowok="t"/>
            </v:shape>
            <v:shape id="_x0000_s2553" style="position:absolute;left:11611;top:742;width:10;height:0" coordorigin="11611,742" coordsize="10,0" path="m11611,742r10,e" filled="f" strokecolor="white" strokeweight="1.06pt">
              <v:path arrowok="t"/>
            </v:shape>
            <v:shape id="_x0000_s2552" style="position:absolute;left:11602;top:737;width:19;height:0" coordorigin="11602,737" coordsize="19,0" path="m11602,737r19,e" filled="f" strokecolor="white" strokeweight=".58pt">
              <v:path arrowok="t"/>
            </v:shape>
            <v:shape id="_x0000_s2551" style="position:absolute;left:632;top:732;width:0;height:14650" coordorigin="632,732" coordsize="0,14650" path="m632,732r,14650e" filled="f" strokeweight=".58pt">
              <v:path arrowok="t"/>
            </v:shape>
            <v:shape id="_x0000_s2550" style="position:absolute;left:636;top:751;width:0;height:14611" coordorigin="636,751" coordsize="0,14611" path="m636,751r,14611e" filled="f" strokeweight=".58pt">
              <v:path arrowok="t"/>
            </v:shape>
            <v:shape id="_x0000_s2549" style="position:absolute;left:11610;top:732;width:0;height:14650" coordorigin="11610,732" coordsize="0,14650" path="m11610,732r,14650e" filled="f" strokeweight=".20464mm">
              <v:path arrowok="t"/>
            </v:shape>
            <v:shape id="_x0000_s2548" style="position:absolute;left:11606;top:751;width:0;height:14611" coordorigin="11606,751" coordsize="0,14611" path="m11606,751r,14611e" filled="f" strokeweight=".58pt">
              <v:path arrowok="t"/>
            </v:shape>
            <v:shape id="_x0000_s2547" style="position:absolute;left:612;top:15386;width:29;height:0" coordorigin="612,15386" coordsize="29,0" path="m612,15386r29,e" filled="f" strokeweight=".58pt">
              <v:path arrowok="t"/>
            </v:shape>
            <v:shape id="_x0000_s2546" style="position:absolute;left:622;top:15372;width:10;height:0" coordorigin="622,15372" coordsize="10,0" path="m622,15372r9,e" filled="f" strokecolor="white" strokeweight="1.06pt">
              <v:path arrowok="t"/>
            </v:shape>
            <v:shape id="_x0000_s2545" style="position:absolute;left:622;top:15377;width:19;height:0" coordorigin="622,15377" coordsize="19,0" path="m622,15377r19,e" filled="f" strokecolor="white" strokeweight=".58pt">
              <v:path arrowok="t"/>
            </v:shape>
            <v:shape id="_x0000_s2544" style="position:absolute;left:641;top:15386;width:10961;height:0" coordorigin="641,15386" coordsize="10961,0" path="m641,15386r10961,e" filled="f" strokeweight=".58pt">
              <v:path arrowok="t"/>
            </v:shape>
            <v:shape id="_x0000_s2543" style="position:absolute;left:641;top:15367;width:10961;height:0" coordorigin="641,15367" coordsize="10961,0" path="m641,15367r10961,e" filled="f" strokeweight=".20464mm">
              <v:path arrowok="t"/>
            </v:shape>
            <v:shape id="_x0000_s2542" style="position:absolute;left:11602;top:15386;width:29;height:0" coordorigin="11602,15386" coordsize="29,0" path="m11602,15386r28,e" filled="f" strokeweight=".58pt">
              <v:path arrowok="t"/>
            </v:shape>
            <v:shape id="_x0000_s2541" style="position:absolute;left:11611;top:15372;width:10;height:0" coordorigin="11611,15372" coordsize="10,0" path="m11611,15372r10,e" filled="f" strokecolor="white" strokeweight="1.06pt">
              <v:path arrowok="t"/>
            </v:shape>
            <v:shape id="_x0000_s2540" style="position:absolute;left:11602;top:15377;width:19;height:0" coordorigin="11602,15377" coordsize="19,0" path="m11602,15377r19,e" filled="f" strokecolor="white" strokeweight=".58pt">
              <v:path arrowok="t"/>
            </v:shape>
            <w10:wrap anchorx="page" anchory="page"/>
          </v:group>
        </w:pict>
      </w:r>
      <w:r w:rsidR="00963546">
        <w:rPr>
          <w:rFonts w:ascii="Trebuchet MS" w:eastAsia="Trebuchet MS" w:hAnsi="Trebuchet MS" w:cs="Trebuchet MS"/>
          <w:b/>
          <w:spacing w:val="1"/>
          <w:position w:val="-1"/>
          <w:sz w:val="28"/>
          <w:szCs w:val="28"/>
          <w:u w:val="thick" w:color="000000"/>
        </w:rPr>
        <w:t>10</w:t>
      </w:r>
      <w:r w:rsidR="00963546">
        <w:rPr>
          <w:rFonts w:ascii="Trebuchet MS" w:eastAsia="Trebuchet MS" w:hAnsi="Trebuchet MS" w:cs="Trebuchet MS"/>
          <w:b/>
          <w:position w:val="-1"/>
          <w:sz w:val="28"/>
          <w:szCs w:val="28"/>
          <w:u w:val="thick" w:color="000000"/>
        </w:rPr>
        <w:t xml:space="preserve">. </w:t>
      </w:r>
      <w:r w:rsidR="00963546">
        <w:rPr>
          <w:rFonts w:ascii="Trebuchet MS" w:eastAsia="Trebuchet MS" w:hAnsi="Trebuchet MS" w:cs="Trebuchet MS"/>
          <w:b/>
          <w:spacing w:val="-1"/>
          <w:position w:val="-1"/>
          <w:sz w:val="28"/>
          <w:szCs w:val="28"/>
          <w:u w:val="thick" w:color="000000"/>
        </w:rPr>
        <w:t>R</w:t>
      </w:r>
      <w:r w:rsidR="00963546">
        <w:rPr>
          <w:rFonts w:ascii="Trebuchet MS" w:eastAsia="Trebuchet MS" w:hAnsi="Trebuchet MS" w:cs="Trebuchet MS"/>
          <w:b/>
          <w:position w:val="-1"/>
          <w:sz w:val="28"/>
          <w:szCs w:val="28"/>
          <w:u w:val="thick" w:color="000000"/>
        </w:rPr>
        <w:t>ub</w:t>
      </w:r>
      <w:r w:rsidR="00963546">
        <w:rPr>
          <w:rFonts w:ascii="Trebuchet MS" w:eastAsia="Trebuchet MS" w:hAnsi="Trebuchet MS" w:cs="Trebuchet MS"/>
          <w:b/>
          <w:spacing w:val="-3"/>
          <w:position w:val="-1"/>
          <w:sz w:val="28"/>
          <w:szCs w:val="28"/>
          <w:u w:val="thick" w:color="000000"/>
        </w:rPr>
        <w:t>r</w:t>
      </w:r>
      <w:r w:rsidR="00963546">
        <w:rPr>
          <w:rFonts w:ascii="Trebuchet MS" w:eastAsia="Trebuchet MS" w:hAnsi="Trebuchet MS" w:cs="Trebuchet MS"/>
          <w:b/>
          <w:position w:val="-1"/>
          <w:sz w:val="28"/>
          <w:szCs w:val="28"/>
          <w:u w:val="thick" w:color="000000"/>
        </w:rPr>
        <w:t>ics</w:t>
      </w:r>
      <w:r w:rsidR="00963546">
        <w:rPr>
          <w:rFonts w:ascii="Trebuchet MS" w:eastAsia="Trebuchet MS" w:hAnsi="Trebuchet MS" w:cs="Trebuchet MS"/>
          <w:b/>
          <w:spacing w:val="-1"/>
          <w:position w:val="-1"/>
          <w:sz w:val="28"/>
          <w:szCs w:val="28"/>
          <w:u w:val="thick" w:color="000000"/>
        </w:rPr>
        <w:t xml:space="preserve"> </w:t>
      </w:r>
    </w:p>
    <w:p w14:paraId="2A88268B" w14:textId="77777777" w:rsidR="00B87611" w:rsidRDefault="00B87611">
      <w:pPr>
        <w:spacing w:before="3" w:line="140" w:lineRule="exact"/>
        <w:rPr>
          <w:sz w:val="14"/>
          <w:szCs w:val="14"/>
        </w:rPr>
      </w:pPr>
    </w:p>
    <w:p w14:paraId="443B65C8" w14:textId="77777777" w:rsidR="00B87611" w:rsidRDefault="00B87611">
      <w:pPr>
        <w:spacing w:line="200" w:lineRule="exact"/>
      </w:pPr>
    </w:p>
    <w:p w14:paraId="35BC87D8" w14:textId="77777777" w:rsidR="00B87611" w:rsidRDefault="00963546">
      <w:pPr>
        <w:spacing w:before="28" w:line="260" w:lineRule="exact"/>
        <w:ind w:left="4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 xml:space="preserve">. </w:t>
      </w:r>
      <w:r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  <w:u w:val="thick" w:color="000000"/>
        </w:rPr>
        <w:t>I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d</w:t>
      </w:r>
      <w:r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  <w:u w:val="thick" w:color="000000"/>
        </w:rPr>
        <w:t>e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a</w:t>
      </w:r>
      <w:r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  <w:u w:val="thick" w:color="000000"/>
        </w:rPr>
        <w:t xml:space="preserve"> 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Inc</w:t>
      </w:r>
      <w:r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  <w:u w:val="thick" w:color="000000"/>
        </w:rPr>
        <w:t>e</w:t>
      </w:r>
      <w:r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  <w:u w:val="thick" w:color="000000"/>
        </w:rPr>
        <w:t>p</w:t>
      </w:r>
      <w:r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  <w:u w:val="thick" w:color="000000"/>
        </w:rPr>
        <w:t>t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i</w:t>
      </w:r>
      <w:r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  <w:u w:val="thick" w:color="000000"/>
        </w:rPr>
        <w:t>o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n</w:t>
      </w:r>
    </w:p>
    <w:p w14:paraId="1CB4294F" w14:textId="77777777" w:rsidR="00B87611" w:rsidRDefault="00B87611">
      <w:pPr>
        <w:spacing w:before="2" w:line="140" w:lineRule="exact"/>
        <w:rPr>
          <w:sz w:val="15"/>
          <w:szCs w:val="15"/>
        </w:rPr>
      </w:pPr>
    </w:p>
    <w:tbl>
      <w:tblPr>
        <w:tblW w:w="0" w:type="auto"/>
        <w:tblInd w:w="3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9"/>
        <w:gridCol w:w="1529"/>
        <w:gridCol w:w="1712"/>
        <w:gridCol w:w="1621"/>
        <w:gridCol w:w="1757"/>
      </w:tblGrid>
      <w:tr w:rsidR="00B87611" w14:paraId="362E306A" w14:textId="77777777">
        <w:trPr>
          <w:trHeight w:hRule="exact" w:val="569"/>
        </w:trPr>
        <w:tc>
          <w:tcPr>
            <w:tcW w:w="2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A18C3F" w14:textId="77777777" w:rsidR="00B87611" w:rsidRDefault="00963546">
            <w:pPr>
              <w:spacing w:line="260" w:lineRule="exact"/>
              <w:ind w:left="1115" w:right="1117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Grade</w:t>
            </w:r>
          </w:p>
          <w:p w14:paraId="3E8E30D7" w14:textId="77777777" w:rsidR="00B87611" w:rsidRDefault="00963546">
            <w:pPr>
              <w:spacing w:line="260" w:lineRule="exact"/>
              <w:ind w:left="698" w:right="700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(G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in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)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F48DC8" w14:textId="77777777" w:rsidR="00B87611" w:rsidRDefault="00963546">
            <w:pPr>
              <w:spacing w:line="260" w:lineRule="exact"/>
              <w:ind w:left="196" w:right="202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Ex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ce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le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nt</w:t>
            </w:r>
          </w:p>
          <w:p w14:paraId="13F01E28" w14:textId="77777777" w:rsidR="00B87611" w:rsidRDefault="00963546">
            <w:pPr>
              <w:spacing w:line="260" w:lineRule="exact"/>
              <w:ind w:left="374" w:right="378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(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10</w:t>
            </w:r>
            <w:r>
              <w:rPr>
                <w:rFonts w:ascii="Trebuchet MS" w:eastAsia="Trebuchet MS" w:hAnsi="Trebuchet MS" w:cs="Trebuchet MS"/>
                <w:b/>
                <w:spacing w:val="-2"/>
                <w:sz w:val="24"/>
                <w:szCs w:val="24"/>
              </w:rPr>
              <w:t>-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9)</w:t>
            </w:r>
          </w:p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1989A" w14:textId="77777777" w:rsidR="00B87611" w:rsidRDefault="00963546">
            <w:pPr>
              <w:spacing w:line="260" w:lineRule="exact"/>
              <w:ind w:left="230" w:right="233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V</w:t>
            </w:r>
            <w:r>
              <w:rPr>
                <w:rFonts w:ascii="Trebuchet MS" w:eastAsia="Trebuchet MS" w:hAnsi="Trebuchet MS" w:cs="Trebuchet MS"/>
                <w:b/>
                <w:spacing w:val="-2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 xml:space="preserve">ry 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G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oo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d</w:t>
            </w:r>
          </w:p>
          <w:p w14:paraId="0708555E" w14:textId="77777777" w:rsidR="00B87611" w:rsidRDefault="00963546">
            <w:pPr>
              <w:spacing w:line="260" w:lineRule="exact"/>
              <w:ind w:left="537" w:right="542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(6-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8)</w:t>
            </w: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BFAFB8" w14:textId="77777777" w:rsidR="00B87611" w:rsidRDefault="00963546">
            <w:pPr>
              <w:spacing w:line="260" w:lineRule="exact"/>
              <w:ind w:left="542" w:right="550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Fa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ir</w:t>
            </w:r>
          </w:p>
          <w:p w14:paraId="05C50502" w14:textId="77777777" w:rsidR="00B87611" w:rsidRDefault="00963546">
            <w:pPr>
              <w:spacing w:line="260" w:lineRule="exact"/>
              <w:ind w:left="491" w:right="497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(3-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5)</w:t>
            </w:r>
          </w:p>
        </w:tc>
        <w:tc>
          <w:tcPr>
            <w:tcW w:w="17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5DC510" w14:textId="77777777" w:rsidR="00B87611" w:rsidRDefault="00963546">
            <w:pPr>
              <w:spacing w:line="260" w:lineRule="exact"/>
              <w:ind w:left="575" w:right="577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oo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r</w:t>
            </w:r>
          </w:p>
          <w:p w14:paraId="125DDE84" w14:textId="77777777" w:rsidR="00B87611" w:rsidRDefault="00963546">
            <w:pPr>
              <w:spacing w:line="260" w:lineRule="exact"/>
              <w:ind w:left="561" w:right="563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(1-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2)</w:t>
            </w:r>
          </w:p>
        </w:tc>
      </w:tr>
      <w:tr w:rsidR="00B87611" w14:paraId="1FD9CAE2" w14:textId="77777777">
        <w:trPr>
          <w:trHeight w:hRule="exact" w:val="427"/>
        </w:trPr>
        <w:tc>
          <w:tcPr>
            <w:tcW w:w="2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0430C5" w14:textId="77777777" w:rsidR="00B87611" w:rsidRDefault="00963546">
            <w:pPr>
              <w:spacing w:line="260" w:lineRule="exact"/>
              <w:ind w:left="899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Pa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am</w:t>
            </w:r>
            <w:r>
              <w:rPr>
                <w:rFonts w:ascii="Trebuchet MS" w:eastAsia="Trebuchet MS" w:hAnsi="Trebuchet MS" w:cs="Trebuchet MS"/>
                <w:b/>
                <w:spacing w:val="-2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r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CFBC60" w14:textId="77777777" w:rsidR="00B87611" w:rsidRDefault="00B87611"/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7A7B4D" w14:textId="77777777" w:rsidR="00B87611" w:rsidRDefault="00B87611"/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D91D4D" w14:textId="77777777" w:rsidR="00B87611" w:rsidRDefault="00B87611"/>
        </w:tc>
        <w:tc>
          <w:tcPr>
            <w:tcW w:w="17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45F522" w14:textId="77777777" w:rsidR="00B87611" w:rsidRDefault="00B87611"/>
        </w:tc>
      </w:tr>
      <w:tr w:rsidR="00B87611" w14:paraId="640AA5C3" w14:textId="77777777">
        <w:trPr>
          <w:trHeight w:hRule="exact" w:val="566"/>
        </w:trPr>
        <w:tc>
          <w:tcPr>
            <w:tcW w:w="2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48F60E" w14:textId="77777777" w:rsidR="00B87611" w:rsidRDefault="00963546">
            <w:pPr>
              <w:spacing w:line="260" w:lineRule="exact"/>
              <w:ind w:left="206" w:right="212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Pr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b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m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f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n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</w:p>
          <w:p w14:paraId="6714222B" w14:textId="77777777" w:rsidR="00B87611" w:rsidRDefault="00963546">
            <w:pPr>
              <w:spacing w:line="260" w:lineRule="exact"/>
              <w:ind w:left="345" w:right="348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f t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ject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6FB679" w14:textId="77777777" w:rsidR="00B87611" w:rsidRDefault="00B87611"/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B7FFA5" w14:textId="77777777" w:rsidR="00B87611" w:rsidRDefault="00B87611"/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D745EA" w14:textId="77777777" w:rsidR="00B87611" w:rsidRDefault="00B87611"/>
        </w:tc>
        <w:tc>
          <w:tcPr>
            <w:tcW w:w="17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A20E49" w14:textId="77777777" w:rsidR="00B87611" w:rsidRDefault="00B87611"/>
        </w:tc>
      </w:tr>
      <w:tr w:rsidR="00B87611" w14:paraId="23BD2FA5" w14:textId="77777777">
        <w:trPr>
          <w:trHeight w:hRule="exact" w:val="290"/>
        </w:trPr>
        <w:tc>
          <w:tcPr>
            <w:tcW w:w="2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86203B" w14:textId="77777777" w:rsidR="00B87611" w:rsidRDefault="00963546">
            <w:pPr>
              <w:spacing w:line="260" w:lineRule="exact"/>
              <w:ind w:left="55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Li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tu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Sur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ve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y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8F3613" w14:textId="77777777" w:rsidR="00B87611" w:rsidRDefault="00B87611"/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1A4B0B" w14:textId="77777777" w:rsidR="00B87611" w:rsidRDefault="00B87611"/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BDE486" w14:textId="77777777" w:rsidR="00B87611" w:rsidRDefault="00B87611"/>
        </w:tc>
        <w:tc>
          <w:tcPr>
            <w:tcW w:w="17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F4C884" w14:textId="77777777" w:rsidR="00B87611" w:rsidRDefault="00B87611"/>
        </w:tc>
      </w:tr>
      <w:tr w:rsidR="00B87611" w14:paraId="465E21E5" w14:textId="77777777">
        <w:trPr>
          <w:trHeight w:hRule="exact" w:val="567"/>
        </w:trPr>
        <w:tc>
          <w:tcPr>
            <w:tcW w:w="2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D98F8E" w14:textId="77777777" w:rsidR="00B87611" w:rsidRDefault="00963546">
            <w:pPr>
              <w:spacing w:line="260" w:lineRule="exact"/>
              <w:ind w:left="307" w:right="309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Sof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w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</w:t>
            </w:r>
          </w:p>
          <w:p w14:paraId="5465006B" w14:textId="77777777" w:rsidR="00B87611" w:rsidRDefault="00963546">
            <w:pPr>
              <w:ind w:left="945" w:right="947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Appr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h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CDEDCD" w14:textId="77777777" w:rsidR="00B87611" w:rsidRDefault="00B87611"/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289EA7" w14:textId="77777777" w:rsidR="00B87611" w:rsidRDefault="00B87611"/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5B2396" w14:textId="77777777" w:rsidR="00B87611" w:rsidRDefault="00B87611"/>
        </w:tc>
        <w:tc>
          <w:tcPr>
            <w:tcW w:w="17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71372A" w14:textId="77777777" w:rsidR="00B87611" w:rsidRDefault="00B87611"/>
        </w:tc>
      </w:tr>
      <w:tr w:rsidR="00B87611" w14:paraId="28077E8C" w14:textId="77777777">
        <w:trPr>
          <w:trHeight w:hRule="exact" w:val="288"/>
        </w:trPr>
        <w:tc>
          <w:tcPr>
            <w:tcW w:w="2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472DA7" w14:textId="77777777" w:rsidR="00B87611" w:rsidRDefault="00963546">
            <w:pPr>
              <w:spacing w:line="260" w:lineRule="exact"/>
              <w:ind w:left="33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Re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qui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t 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y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AF22E1" w14:textId="77777777" w:rsidR="00B87611" w:rsidRDefault="00B87611"/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D9E8F5" w14:textId="77777777" w:rsidR="00B87611" w:rsidRDefault="00B87611"/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CAC2F6" w14:textId="77777777" w:rsidR="00B87611" w:rsidRDefault="00B87611"/>
        </w:tc>
        <w:tc>
          <w:tcPr>
            <w:tcW w:w="17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A64DE8" w14:textId="77777777" w:rsidR="00B87611" w:rsidRDefault="00B87611"/>
        </w:tc>
      </w:tr>
    </w:tbl>
    <w:p w14:paraId="428E7C5A" w14:textId="77777777" w:rsidR="00B87611" w:rsidRDefault="00B87611">
      <w:pPr>
        <w:spacing w:before="15" w:line="220" w:lineRule="exact"/>
        <w:rPr>
          <w:sz w:val="22"/>
          <w:szCs w:val="22"/>
        </w:rPr>
      </w:pPr>
    </w:p>
    <w:p w14:paraId="6F456B13" w14:textId="77777777" w:rsidR="00B87611" w:rsidRDefault="00963546">
      <w:pPr>
        <w:spacing w:before="28" w:line="260" w:lineRule="exact"/>
        <w:ind w:left="4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</w:rPr>
        <w:t>B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</w:rPr>
        <w:t>.</w:t>
      </w:r>
      <w:r>
        <w:rPr>
          <w:rFonts w:ascii="Trebuchet MS" w:eastAsia="Trebuchet MS" w:hAnsi="Trebuchet MS" w:cs="Trebuchet MS"/>
          <w:b/>
          <w:spacing w:val="55"/>
          <w:position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Imp</w:t>
      </w:r>
      <w:r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  <w:u w:val="thick" w:color="000000"/>
        </w:rPr>
        <w:t>le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m</w:t>
      </w:r>
      <w:r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  <w:u w:val="thick" w:color="000000"/>
        </w:rPr>
        <w:t>e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n</w:t>
      </w:r>
      <w:r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  <w:u w:val="thick" w:color="000000"/>
        </w:rPr>
        <w:t>t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ati</w:t>
      </w:r>
      <w:r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  <w:u w:val="thick" w:color="000000"/>
        </w:rPr>
        <w:t>o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n</w:t>
      </w:r>
    </w:p>
    <w:p w14:paraId="5529A4B2" w14:textId="77777777" w:rsidR="00B87611" w:rsidRDefault="00B87611">
      <w:pPr>
        <w:spacing w:before="3" w:line="0" w:lineRule="atLeast"/>
        <w:rPr>
          <w:sz w:val="1"/>
          <w:szCs w:val="1"/>
        </w:rPr>
      </w:pPr>
    </w:p>
    <w:tbl>
      <w:tblPr>
        <w:tblW w:w="0" w:type="auto"/>
        <w:tblInd w:w="3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8"/>
        <w:gridCol w:w="1990"/>
        <w:gridCol w:w="1891"/>
        <w:gridCol w:w="1261"/>
        <w:gridCol w:w="1397"/>
      </w:tblGrid>
      <w:tr w:rsidR="00B87611" w14:paraId="58966252" w14:textId="77777777">
        <w:trPr>
          <w:trHeight w:hRule="exact" w:val="566"/>
        </w:trPr>
        <w:tc>
          <w:tcPr>
            <w:tcW w:w="3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A036FA" w14:textId="77777777" w:rsidR="00B87611" w:rsidRDefault="00963546">
            <w:pPr>
              <w:spacing w:line="260" w:lineRule="exact"/>
              <w:ind w:left="405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Grade</w:t>
            </w:r>
            <w:r>
              <w:rPr>
                <w:rFonts w:ascii="Trebuchet MS" w:eastAsia="Trebuchet MS" w:hAnsi="Trebuchet MS" w:cs="Trebuchet MS"/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(G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in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)</w:t>
            </w:r>
          </w:p>
        </w:tc>
        <w:tc>
          <w:tcPr>
            <w:tcW w:w="1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69E764" w14:textId="77777777" w:rsidR="00B87611" w:rsidRDefault="00963546">
            <w:pPr>
              <w:spacing w:line="260" w:lineRule="exact"/>
              <w:ind w:left="429" w:right="430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Ex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ce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le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nt</w:t>
            </w:r>
          </w:p>
          <w:p w14:paraId="43DEC79C" w14:textId="77777777" w:rsidR="00B87611" w:rsidRDefault="00963546">
            <w:pPr>
              <w:spacing w:line="260" w:lineRule="exact"/>
              <w:ind w:left="607" w:right="607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(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10</w:t>
            </w:r>
            <w:r>
              <w:rPr>
                <w:rFonts w:ascii="Trebuchet MS" w:eastAsia="Trebuchet MS" w:hAnsi="Trebuchet MS" w:cs="Trebuchet MS"/>
                <w:b/>
                <w:spacing w:val="-2"/>
                <w:sz w:val="24"/>
                <w:szCs w:val="24"/>
              </w:rPr>
              <w:t>-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9)</w:t>
            </w:r>
          </w:p>
        </w:tc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9C952C" w14:textId="77777777" w:rsidR="00B87611" w:rsidRDefault="00963546">
            <w:pPr>
              <w:spacing w:line="260" w:lineRule="exact"/>
              <w:ind w:left="319" w:right="324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V</w:t>
            </w:r>
            <w:r>
              <w:rPr>
                <w:rFonts w:ascii="Trebuchet MS" w:eastAsia="Trebuchet MS" w:hAnsi="Trebuchet MS" w:cs="Trebuchet MS"/>
                <w:b/>
                <w:spacing w:val="-2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 xml:space="preserve">ry 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G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oo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d</w:t>
            </w:r>
          </w:p>
          <w:p w14:paraId="1613893C" w14:textId="77777777" w:rsidR="00B87611" w:rsidRDefault="00963546">
            <w:pPr>
              <w:spacing w:line="260" w:lineRule="exact"/>
              <w:ind w:left="664" w:right="594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(6-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8)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848AE2" w14:textId="77777777" w:rsidR="00B87611" w:rsidRDefault="00963546">
            <w:pPr>
              <w:spacing w:line="260" w:lineRule="exact"/>
              <w:ind w:left="400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F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air</w:t>
            </w:r>
          </w:p>
          <w:p w14:paraId="25D0A98A" w14:textId="77777777" w:rsidR="00B87611" w:rsidRDefault="00963546">
            <w:pPr>
              <w:spacing w:line="260" w:lineRule="exact"/>
              <w:ind w:left="350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(3-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5)</w:t>
            </w:r>
          </w:p>
        </w:tc>
        <w:tc>
          <w:tcPr>
            <w:tcW w:w="13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04D7C4" w14:textId="77777777" w:rsidR="00B87611" w:rsidRDefault="00963546">
            <w:pPr>
              <w:spacing w:line="260" w:lineRule="exact"/>
              <w:ind w:left="43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oo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r</w:t>
            </w:r>
          </w:p>
          <w:p w14:paraId="41D662BA" w14:textId="77777777" w:rsidR="00B87611" w:rsidRDefault="00963546">
            <w:pPr>
              <w:spacing w:line="260" w:lineRule="exact"/>
              <w:ind w:left="419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(1-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2)</w:t>
            </w:r>
          </w:p>
        </w:tc>
      </w:tr>
      <w:tr w:rsidR="00B87611" w14:paraId="24F4DC3D" w14:textId="77777777">
        <w:trPr>
          <w:trHeight w:hRule="exact" w:val="288"/>
        </w:trPr>
        <w:tc>
          <w:tcPr>
            <w:tcW w:w="3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46BB15" w14:textId="77777777" w:rsidR="00B87611" w:rsidRDefault="00963546">
            <w:pPr>
              <w:spacing w:line="260" w:lineRule="exact"/>
              <w:ind w:left="937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Pa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am</w:t>
            </w:r>
            <w:r>
              <w:rPr>
                <w:rFonts w:ascii="Trebuchet MS" w:eastAsia="Trebuchet MS" w:hAnsi="Trebuchet MS" w:cs="Trebuchet MS"/>
                <w:b/>
                <w:spacing w:val="-2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r</w:t>
            </w:r>
          </w:p>
        </w:tc>
        <w:tc>
          <w:tcPr>
            <w:tcW w:w="1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83DF8E" w14:textId="77777777" w:rsidR="00B87611" w:rsidRDefault="00B87611"/>
        </w:tc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243D00" w14:textId="77777777" w:rsidR="00B87611" w:rsidRDefault="00B87611"/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4510DB" w14:textId="77777777" w:rsidR="00B87611" w:rsidRDefault="00B87611"/>
        </w:tc>
        <w:tc>
          <w:tcPr>
            <w:tcW w:w="13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A44B97" w14:textId="77777777" w:rsidR="00B87611" w:rsidRDefault="00B87611"/>
        </w:tc>
      </w:tr>
      <w:tr w:rsidR="00B87611" w14:paraId="6D8E9C6D" w14:textId="77777777">
        <w:trPr>
          <w:trHeight w:hRule="exact" w:val="569"/>
        </w:trPr>
        <w:tc>
          <w:tcPr>
            <w:tcW w:w="3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B1D7B7" w14:textId="77777777" w:rsidR="00B87611" w:rsidRDefault="00963546">
            <w:pPr>
              <w:spacing w:line="260" w:lineRule="exact"/>
              <w:ind w:left="163" w:right="167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Im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- De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3"/>
                <w:sz w:val="24"/>
                <w:szCs w:val="24"/>
              </w:rPr>
              <w:t>g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,</w:t>
            </w:r>
          </w:p>
          <w:p w14:paraId="21AD733B" w14:textId="77777777" w:rsidR="00B87611" w:rsidRDefault="00963546">
            <w:pPr>
              <w:spacing w:line="260" w:lineRule="exact"/>
              <w:ind w:left="544" w:right="550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rm,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co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g,</w:t>
            </w:r>
          </w:p>
        </w:tc>
        <w:tc>
          <w:tcPr>
            <w:tcW w:w="1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2A598E" w14:textId="77777777" w:rsidR="00B87611" w:rsidRDefault="00B87611"/>
        </w:tc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BA5C1F" w14:textId="77777777" w:rsidR="00B87611" w:rsidRDefault="00B87611"/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6D12AA" w14:textId="77777777" w:rsidR="00B87611" w:rsidRDefault="00B87611"/>
        </w:tc>
        <w:tc>
          <w:tcPr>
            <w:tcW w:w="13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71D1E9" w14:textId="77777777" w:rsidR="00B87611" w:rsidRDefault="00B87611"/>
        </w:tc>
      </w:tr>
      <w:tr w:rsidR="00B87611" w14:paraId="00B148FF" w14:textId="77777777">
        <w:trPr>
          <w:trHeight w:hRule="exact" w:val="845"/>
        </w:trPr>
        <w:tc>
          <w:tcPr>
            <w:tcW w:w="3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13F810" w14:textId="77777777" w:rsidR="00B87611" w:rsidRDefault="00963546">
            <w:pPr>
              <w:spacing w:line="260" w:lineRule="exact"/>
              <w:ind w:left="794" w:right="797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za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n</w:t>
            </w:r>
          </w:p>
          <w:p w14:paraId="00203809" w14:textId="77777777" w:rsidR="00B87611" w:rsidRDefault="00963546">
            <w:pPr>
              <w:spacing w:before="2" w:line="260" w:lineRule="exact"/>
              <w:ind w:left="127" w:right="132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gramStart"/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con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on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Me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y,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, 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ou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,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Co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g)</w:t>
            </w:r>
          </w:p>
        </w:tc>
        <w:tc>
          <w:tcPr>
            <w:tcW w:w="1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1269EA" w14:textId="77777777" w:rsidR="00B87611" w:rsidRDefault="00B87611"/>
        </w:tc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761C23" w14:textId="77777777" w:rsidR="00B87611" w:rsidRDefault="00B87611"/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2242C2" w14:textId="77777777" w:rsidR="00B87611" w:rsidRDefault="00B87611"/>
        </w:tc>
        <w:tc>
          <w:tcPr>
            <w:tcW w:w="13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67D05D" w14:textId="77777777" w:rsidR="00B87611" w:rsidRDefault="00B87611"/>
        </w:tc>
      </w:tr>
      <w:tr w:rsidR="00B87611" w14:paraId="2C214AB1" w14:textId="77777777">
        <w:trPr>
          <w:trHeight w:hRule="exact" w:val="569"/>
        </w:trPr>
        <w:tc>
          <w:tcPr>
            <w:tcW w:w="3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49FD82" w14:textId="77777777" w:rsidR="00B87611" w:rsidRDefault="00963546">
            <w:pPr>
              <w:spacing w:line="260" w:lineRule="exact"/>
              <w:ind w:left="244" w:right="248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Th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ou</w:t>
            </w:r>
            <w:r>
              <w:rPr>
                <w:rFonts w:ascii="Trebuchet MS" w:eastAsia="Trebuchet MS" w:hAnsi="Trebuchet MS" w:cs="Trebuchet MS"/>
                <w:spacing w:val="-3"/>
                <w:sz w:val="24"/>
                <w:szCs w:val="24"/>
              </w:rPr>
              <w:t>g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h Test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g of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l</w:t>
            </w:r>
          </w:p>
          <w:p w14:paraId="2D8F37C6" w14:textId="77777777" w:rsidR="00B87611" w:rsidRDefault="00963546">
            <w:pPr>
              <w:spacing w:before="2"/>
              <w:ind w:left="1043" w:right="1044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</w:p>
        </w:tc>
        <w:tc>
          <w:tcPr>
            <w:tcW w:w="1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5B7A36" w14:textId="77777777" w:rsidR="00B87611" w:rsidRDefault="00B87611"/>
        </w:tc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6C528E" w14:textId="77777777" w:rsidR="00B87611" w:rsidRDefault="00B87611"/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A7E728" w14:textId="77777777" w:rsidR="00B87611" w:rsidRDefault="00B87611"/>
        </w:tc>
        <w:tc>
          <w:tcPr>
            <w:tcW w:w="13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5BADA4" w14:textId="77777777" w:rsidR="00B87611" w:rsidRDefault="00B87611"/>
        </w:tc>
      </w:tr>
      <w:tr w:rsidR="00B87611" w14:paraId="4C6379CD" w14:textId="77777777">
        <w:trPr>
          <w:trHeight w:hRule="exact" w:val="566"/>
        </w:trPr>
        <w:tc>
          <w:tcPr>
            <w:tcW w:w="3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3B212D" w14:textId="77777777" w:rsidR="00B87611" w:rsidRDefault="00963546">
            <w:pPr>
              <w:spacing w:line="260" w:lineRule="exact"/>
              <w:ind w:left="306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nte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</w:t>
            </w:r>
            <w:r>
              <w:rPr>
                <w:rFonts w:ascii="Trebuchet MS" w:eastAsia="Trebuchet MS" w:hAnsi="Trebuchet MS" w:cs="Trebuchet MS"/>
                <w:spacing w:val="-3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n of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</w:p>
          <w:p w14:paraId="3B7469A7" w14:textId="77777777" w:rsidR="00B87611" w:rsidRDefault="00963546">
            <w:pPr>
              <w:spacing w:line="260" w:lineRule="exact"/>
              <w:ind w:left="397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 p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ject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w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ho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</w:p>
        </w:tc>
        <w:tc>
          <w:tcPr>
            <w:tcW w:w="1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060F3F" w14:textId="77777777" w:rsidR="00B87611" w:rsidRDefault="00B87611"/>
        </w:tc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83CD17" w14:textId="77777777" w:rsidR="00B87611" w:rsidRDefault="00B87611"/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5F9FBB" w14:textId="77777777" w:rsidR="00B87611" w:rsidRDefault="00B87611"/>
        </w:tc>
        <w:tc>
          <w:tcPr>
            <w:tcW w:w="13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FA180" w14:textId="77777777" w:rsidR="00B87611" w:rsidRDefault="00B87611"/>
        </w:tc>
      </w:tr>
    </w:tbl>
    <w:p w14:paraId="1F448032" w14:textId="77777777" w:rsidR="00B87611" w:rsidRDefault="00B87611">
      <w:pPr>
        <w:spacing w:before="10" w:line="220" w:lineRule="exact"/>
        <w:rPr>
          <w:sz w:val="22"/>
          <w:szCs w:val="22"/>
        </w:rPr>
      </w:pPr>
    </w:p>
    <w:p w14:paraId="21F6C606" w14:textId="77777777" w:rsidR="00B87611" w:rsidRDefault="00000000">
      <w:pPr>
        <w:spacing w:before="28"/>
        <w:ind w:left="388"/>
        <w:rPr>
          <w:rFonts w:ascii="Trebuchet MS" w:eastAsia="Trebuchet MS" w:hAnsi="Trebuchet MS" w:cs="Trebuchet MS"/>
          <w:sz w:val="24"/>
          <w:szCs w:val="24"/>
        </w:rPr>
      </w:pPr>
      <w:r>
        <w:pict w14:anchorId="23FA9172">
          <v:group id="_x0000_s2536" style="position:absolute;left:0;text-align:left;margin-left:60pt;margin-top:729.45pt;width:492.1pt;height:4.55pt;z-index:-251649536;mso-position-horizontal-relative:page;mso-position-vertical-relative:page" coordorigin="1200,14589" coordsize="9842,91">
            <v:shape id="_x0000_s2538" style="position:absolute;left:1231;top:14620;width:9780;height:0" coordorigin="1231,14620" coordsize="9780,0" path="m1231,14620r9780,e" filled="f" strokecolor="#612322" strokeweight="3.1pt">
              <v:path arrowok="t"/>
            </v:shape>
            <v:shape id="_x0000_s2537" style="position:absolute;left:1231;top:14671;width:9780;height:0" coordorigin="1231,14671" coordsize="9780,0" path="m1231,14671r9780,e" filled="f" strokecolor="#612322" strokeweight=".82pt">
              <v:path arrowok="t"/>
            </v:shape>
            <w10:wrap anchorx="page" anchory="page"/>
          </v:group>
        </w:pic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 xml:space="preserve">C. </w:t>
      </w:r>
      <w:r w:rsidR="00963546">
        <w:rPr>
          <w:rFonts w:ascii="Trebuchet MS" w:eastAsia="Trebuchet MS" w:hAnsi="Trebuchet MS" w:cs="Trebuchet MS"/>
          <w:b/>
          <w:spacing w:val="-1"/>
          <w:sz w:val="24"/>
          <w:szCs w:val="24"/>
          <w:u w:val="thick" w:color="000000"/>
        </w:rPr>
        <w:t>D</w:t>
      </w:r>
      <w:r w:rsidR="00963546">
        <w:rPr>
          <w:rFonts w:ascii="Trebuchet MS" w:eastAsia="Trebuchet MS" w:hAnsi="Trebuchet MS" w:cs="Trebuchet MS"/>
          <w:b/>
          <w:spacing w:val="1"/>
          <w:sz w:val="24"/>
          <w:szCs w:val="24"/>
          <w:u w:val="thick" w:color="000000"/>
        </w:rPr>
        <w:t>o</w:t>
      </w:r>
      <w:r w:rsidR="00963546"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>c</w:t>
      </w:r>
      <w:r w:rsidR="00963546">
        <w:rPr>
          <w:rFonts w:ascii="Trebuchet MS" w:eastAsia="Trebuchet MS" w:hAnsi="Trebuchet MS" w:cs="Trebuchet MS"/>
          <w:b/>
          <w:spacing w:val="-1"/>
          <w:sz w:val="24"/>
          <w:szCs w:val="24"/>
          <w:u w:val="thick" w:color="000000"/>
        </w:rPr>
        <w:t>u</w:t>
      </w:r>
      <w:r w:rsidR="00963546"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>m</w:t>
      </w:r>
      <w:r w:rsidR="00963546">
        <w:rPr>
          <w:rFonts w:ascii="Trebuchet MS" w:eastAsia="Trebuchet MS" w:hAnsi="Trebuchet MS" w:cs="Trebuchet MS"/>
          <w:b/>
          <w:spacing w:val="-1"/>
          <w:sz w:val="24"/>
          <w:szCs w:val="24"/>
          <w:u w:val="thick" w:color="000000"/>
        </w:rPr>
        <w:t>e</w:t>
      </w:r>
      <w:r w:rsidR="00963546"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>n</w:t>
      </w:r>
      <w:r w:rsidR="00963546">
        <w:rPr>
          <w:rFonts w:ascii="Trebuchet MS" w:eastAsia="Trebuchet MS" w:hAnsi="Trebuchet MS" w:cs="Trebuchet MS"/>
          <w:b/>
          <w:spacing w:val="1"/>
          <w:sz w:val="24"/>
          <w:szCs w:val="24"/>
          <w:u w:val="thick" w:color="000000"/>
        </w:rPr>
        <w:t>t</w:t>
      </w:r>
      <w:r w:rsidR="00963546"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>ati</w:t>
      </w:r>
      <w:r w:rsidR="00963546">
        <w:rPr>
          <w:rFonts w:ascii="Trebuchet MS" w:eastAsia="Trebuchet MS" w:hAnsi="Trebuchet MS" w:cs="Trebuchet MS"/>
          <w:b/>
          <w:spacing w:val="1"/>
          <w:sz w:val="24"/>
          <w:szCs w:val="24"/>
          <w:u w:val="thick" w:color="000000"/>
        </w:rPr>
        <w:t>o</w:t>
      </w:r>
      <w:r w:rsidR="00963546"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>n</w:t>
      </w:r>
    </w:p>
    <w:tbl>
      <w:tblPr>
        <w:tblW w:w="0" w:type="auto"/>
        <w:tblInd w:w="3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7"/>
        <w:gridCol w:w="1980"/>
        <w:gridCol w:w="1891"/>
        <w:gridCol w:w="1261"/>
        <w:gridCol w:w="1397"/>
      </w:tblGrid>
      <w:tr w:rsidR="00B87611" w14:paraId="515F64EC" w14:textId="77777777">
        <w:trPr>
          <w:trHeight w:hRule="exact" w:val="562"/>
        </w:trPr>
        <w:tc>
          <w:tcPr>
            <w:tcW w:w="3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178F14" w14:textId="77777777" w:rsidR="00B87611" w:rsidRDefault="00963546">
            <w:pPr>
              <w:spacing w:line="260" w:lineRule="exact"/>
              <w:ind w:left="41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Grade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(G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in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)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D89CE7" w14:textId="77777777" w:rsidR="00B87611" w:rsidRDefault="00963546">
            <w:pPr>
              <w:spacing w:line="260" w:lineRule="exact"/>
              <w:ind w:left="472" w:right="475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</w:t>
            </w:r>
            <w:r>
              <w:rPr>
                <w:b/>
                <w:spacing w:val="-1"/>
                <w:sz w:val="24"/>
                <w:szCs w:val="24"/>
              </w:rPr>
              <w:t>ce</w:t>
            </w:r>
            <w:r>
              <w:rPr>
                <w:b/>
                <w:sz w:val="24"/>
                <w:szCs w:val="24"/>
              </w:rPr>
              <w:t>l</w:t>
            </w:r>
            <w:r>
              <w:rPr>
                <w:b/>
                <w:spacing w:val="1"/>
                <w:sz w:val="24"/>
                <w:szCs w:val="24"/>
              </w:rPr>
              <w:t>l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t</w:t>
            </w:r>
          </w:p>
          <w:p w14:paraId="56080AF4" w14:textId="77777777" w:rsidR="00B87611" w:rsidRDefault="00963546">
            <w:pPr>
              <w:ind w:left="645" w:right="649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(1</w:t>
            </w:r>
            <w:r>
              <w:rPr>
                <w:b/>
                <w:spacing w:val="-1"/>
                <w:sz w:val="24"/>
                <w:szCs w:val="24"/>
              </w:rPr>
              <w:t>0-</w:t>
            </w:r>
            <w:r>
              <w:rPr>
                <w:b/>
                <w:sz w:val="24"/>
                <w:szCs w:val="24"/>
              </w:rPr>
              <w:t>9)</w:t>
            </w:r>
          </w:p>
        </w:tc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9925F5" w14:textId="77777777" w:rsidR="00B87611" w:rsidRDefault="00963546">
            <w:pPr>
              <w:spacing w:line="260" w:lineRule="exact"/>
              <w:ind w:left="338" w:right="341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</w:t>
            </w:r>
            <w:r>
              <w:rPr>
                <w:b/>
                <w:spacing w:val="-1"/>
                <w:sz w:val="24"/>
                <w:szCs w:val="24"/>
              </w:rPr>
              <w:t>er</w:t>
            </w:r>
            <w:r>
              <w:rPr>
                <w:b/>
                <w:sz w:val="24"/>
                <w:szCs w:val="24"/>
              </w:rPr>
              <w:t>y</w:t>
            </w:r>
            <w:r>
              <w:rPr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b/>
                <w:spacing w:val="-2"/>
                <w:sz w:val="24"/>
                <w:szCs w:val="24"/>
              </w:rPr>
              <w:t>G</w:t>
            </w:r>
            <w:r>
              <w:rPr>
                <w:b/>
                <w:sz w:val="24"/>
                <w:szCs w:val="24"/>
              </w:rPr>
              <w:t>ood</w:t>
            </w:r>
          </w:p>
          <w:p w14:paraId="4751F062" w14:textId="77777777" w:rsidR="00B87611" w:rsidRDefault="00963546">
            <w:pPr>
              <w:ind w:left="691" w:right="635"/>
              <w:jc w:val="center"/>
              <w:rPr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6</w:t>
            </w:r>
            <w:r>
              <w:rPr>
                <w:b/>
                <w:spacing w:val="-1"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</w:rPr>
              <w:t>8)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7FCB46" w14:textId="77777777" w:rsidR="00B87611" w:rsidRDefault="00963546">
            <w:pPr>
              <w:spacing w:line="260" w:lineRule="exact"/>
              <w:ind w:left="403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air</w:t>
            </w:r>
          </w:p>
          <w:p w14:paraId="1AA616F2" w14:textId="77777777" w:rsidR="00B87611" w:rsidRDefault="00963546">
            <w:pPr>
              <w:ind w:left="381"/>
              <w:rPr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3</w:t>
            </w:r>
            <w:r>
              <w:rPr>
                <w:b/>
                <w:spacing w:val="-1"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</w:rPr>
              <w:t>5)</w:t>
            </w:r>
          </w:p>
        </w:tc>
        <w:tc>
          <w:tcPr>
            <w:tcW w:w="13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CB0592" w14:textId="77777777" w:rsidR="00B87611" w:rsidRDefault="00963546">
            <w:pPr>
              <w:spacing w:line="260" w:lineRule="exact"/>
              <w:ind w:left="445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oor</w:t>
            </w:r>
          </w:p>
          <w:p w14:paraId="37A1B311" w14:textId="77777777" w:rsidR="00B87611" w:rsidRDefault="00963546">
            <w:pPr>
              <w:ind w:left="450"/>
              <w:rPr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1</w:t>
            </w:r>
            <w:r>
              <w:rPr>
                <w:b/>
                <w:spacing w:val="-1"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</w:rPr>
              <w:t>2)</w:t>
            </w:r>
          </w:p>
        </w:tc>
      </w:tr>
      <w:tr w:rsidR="00B87611" w14:paraId="0D0ADCF5" w14:textId="77777777">
        <w:trPr>
          <w:trHeight w:hRule="exact" w:val="290"/>
        </w:trPr>
        <w:tc>
          <w:tcPr>
            <w:tcW w:w="3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AF9217" w14:textId="77777777" w:rsidR="00B87611" w:rsidRDefault="00963546">
            <w:pPr>
              <w:spacing w:line="260" w:lineRule="exact"/>
              <w:ind w:left="945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Pa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am</w:t>
            </w:r>
            <w:r>
              <w:rPr>
                <w:rFonts w:ascii="Trebuchet MS" w:eastAsia="Trebuchet MS" w:hAnsi="Trebuchet MS" w:cs="Trebuchet MS"/>
                <w:b/>
                <w:spacing w:val="-2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r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846CD3" w14:textId="77777777" w:rsidR="00B87611" w:rsidRDefault="00B87611"/>
        </w:tc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4FA6C8" w14:textId="77777777" w:rsidR="00B87611" w:rsidRDefault="00B87611"/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BE0F1D" w14:textId="77777777" w:rsidR="00B87611" w:rsidRDefault="00B87611"/>
        </w:tc>
        <w:tc>
          <w:tcPr>
            <w:tcW w:w="13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5697D0" w14:textId="77777777" w:rsidR="00B87611" w:rsidRDefault="00B87611"/>
        </w:tc>
      </w:tr>
      <w:tr w:rsidR="00B87611" w14:paraId="574B6B67" w14:textId="77777777">
        <w:trPr>
          <w:trHeight w:hRule="exact" w:val="567"/>
        </w:trPr>
        <w:tc>
          <w:tcPr>
            <w:tcW w:w="3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CB6709" w14:textId="77777777" w:rsidR="00B87611" w:rsidRDefault="00963546">
            <w:pPr>
              <w:spacing w:line="260" w:lineRule="exact"/>
              <w:ind w:left="1039" w:right="1037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Pr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l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3CC1C6" w14:textId="77777777" w:rsidR="00B87611" w:rsidRDefault="00B87611"/>
        </w:tc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E2AC5C" w14:textId="77777777" w:rsidR="00B87611" w:rsidRDefault="00B87611"/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FB20AF" w14:textId="77777777" w:rsidR="00B87611" w:rsidRDefault="00B87611"/>
        </w:tc>
        <w:tc>
          <w:tcPr>
            <w:tcW w:w="13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21BC8F" w14:textId="77777777" w:rsidR="00B87611" w:rsidRDefault="00B87611"/>
        </w:tc>
      </w:tr>
      <w:tr w:rsidR="00B87611" w14:paraId="358A03B9" w14:textId="77777777">
        <w:trPr>
          <w:trHeight w:hRule="exact" w:val="569"/>
        </w:trPr>
        <w:tc>
          <w:tcPr>
            <w:tcW w:w="3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6423C4" w14:textId="77777777" w:rsidR="00B87611" w:rsidRDefault="00963546">
            <w:pPr>
              <w:spacing w:line="260" w:lineRule="exact"/>
              <w:ind w:left="74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Pr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ject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Re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t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BCC569" w14:textId="77777777" w:rsidR="00B87611" w:rsidRDefault="00B87611"/>
        </w:tc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EE1141" w14:textId="77777777" w:rsidR="00B87611" w:rsidRDefault="00B87611"/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18C8BA" w14:textId="77777777" w:rsidR="00B87611" w:rsidRDefault="00B87611"/>
        </w:tc>
        <w:tc>
          <w:tcPr>
            <w:tcW w:w="13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D94070" w14:textId="77777777" w:rsidR="00B87611" w:rsidRDefault="00B87611"/>
        </w:tc>
      </w:tr>
      <w:tr w:rsidR="00B87611" w14:paraId="402FE1AB" w14:textId="77777777">
        <w:trPr>
          <w:trHeight w:hRule="exact" w:val="566"/>
        </w:trPr>
        <w:tc>
          <w:tcPr>
            <w:tcW w:w="3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BD8D94" w14:textId="77777777" w:rsidR="00B87611" w:rsidRDefault="00963546">
            <w:pPr>
              <w:spacing w:line="260" w:lineRule="exact"/>
              <w:ind w:left="62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Qu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k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ED112D" w14:textId="77777777" w:rsidR="00B87611" w:rsidRDefault="00B87611"/>
        </w:tc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B8BDD8" w14:textId="77777777" w:rsidR="00B87611" w:rsidRDefault="00B87611"/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57E0C9" w14:textId="77777777" w:rsidR="00B87611" w:rsidRDefault="00B87611"/>
        </w:tc>
        <w:tc>
          <w:tcPr>
            <w:tcW w:w="13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574647" w14:textId="77777777" w:rsidR="00B87611" w:rsidRDefault="00B87611"/>
        </w:tc>
      </w:tr>
      <w:tr w:rsidR="00B87611" w14:paraId="7156D685" w14:textId="77777777">
        <w:trPr>
          <w:trHeight w:hRule="exact" w:val="566"/>
        </w:trPr>
        <w:tc>
          <w:tcPr>
            <w:tcW w:w="3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F128BA" w14:textId="77777777" w:rsidR="00B87611" w:rsidRDefault="00963546">
            <w:pPr>
              <w:spacing w:line="260" w:lineRule="exact"/>
              <w:ind w:left="726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ys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 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anua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l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B4259C" w14:textId="77777777" w:rsidR="00B87611" w:rsidRDefault="00B87611"/>
        </w:tc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13BACC" w14:textId="77777777" w:rsidR="00B87611" w:rsidRDefault="00B87611"/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F1F7E1" w14:textId="77777777" w:rsidR="00B87611" w:rsidRDefault="00B87611"/>
        </w:tc>
        <w:tc>
          <w:tcPr>
            <w:tcW w:w="13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BF4F6D" w14:textId="77777777" w:rsidR="00B87611" w:rsidRDefault="00B87611"/>
        </w:tc>
      </w:tr>
      <w:tr w:rsidR="00B87611" w14:paraId="4E37A3FE" w14:textId="77777777">
        <w:trPr>
          <w:trHeight w:hRule="exact" w:val="569"/>
        </w:trPr>
        <w:tc>
          <w:tcPr>
            <w:tcW w:w="3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70A8EC" w14:textId="77777777" w:rsidR="00B87611" w:rsidRDefault="00963546">
            <w:pPr>
              <w:spacing w:line="260" w:lineRule="exact"/>
              <w:ind w:left="580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ati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n G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0D4246" w14:textId="77777777" w:rsidR="00B87611" w:rsidRDefault="00B87611"/>
        </w:tc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B4376B" w14:textId="77777777" w:rsidR="00B87611" w:rsidRDefault="00B87611"/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BEE25A" w14:textId="77777777" w:rsidR="00B87611" w:rsidRDefault="00B87611"/>
        </w:tc>
        <w:tc>
          <w:tcPr>
            <w:tcW w:w="13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FE98C4" w14:textId="77777777" w:rsidR="00B87611" w:rsidRDefault="00B87611"/>
        </w:tc>
      </w:tr>
      <w:tr w:rsidR="00B87611" w14:paraId="1151AE43" w14:textId="77777777">
        <w:trPr>
          <w:trHeight w:hRule="exact" w:val="432"/>
        </w:trPr>
        <w:tc>
          <w:tcPr>
            <w:tcW w:w="3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9B2CCD" w14:textId="77777777" w:rsidR="00B87611" w:rsidRDefault="00963546">
            <w:pPr>
              <w:spacing w:line="260" w:lineRule="exact"/>
              <w:ind w:left="966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Work B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k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129309" w14:textId="77777777" w:rsidR="00B87611" w:rsidRDefault="00B87611"/>
        </w:tc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9F7C97" w14:textId="77777777" w:rsidR="00B87611" w:rsidRDefault="00B87611"/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7B68CD" w14:textId="77777777" w:rsidR="00B87611" w:rsidRDefault="00B87611"/>
        </w:tc>
        <w:tc>
          <w:tcPr>
            <w:tcW w:w="13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703FEF" w14:textId="77777777" w:rsidR="00B87611" w:rsidRDefault="00B87611"/>
        </w:tc>
      </w:tr>
    </w:tbl>
    <w:p w14:paraId="0596EC54" w14:textId="77777777" w:rsidR="00B87611" w:rsidRDefault="00B87611">
      <w:pPr>
        <w:sectPr w:rsidR="00B87611" w:rsidSect="00947A67">
          <w:pgSz w:w="12240" w:h="15840"/>
          <w:pgMar w:top="920" w:right="980" w:bottom="280" w:left="1160" w:header="0" w:footer="920" w:gutter="0"/>
          <w:cols w:space="720"/>
        </w:sectPr>
      </w:pPr>
    </w:p>
    <w:p w14:paraId="09F4F789" w14:textId="77777777" w:rsidR="00B87611" w:rsidRDefault="00000000">
      <w:pPr>
        <w:spacing w:before="59" w:line="260" w:lineRule="exact"/>
        <w:ind w:left="460"/>
        <w:rPr>
          <w:rFonts w:ascii="Trebuchet MS" w:eastAsia="Trebuchet MS" w:hAnsi="Trebuchet MS" w:cs="Trebuchet MS"/>
          <w:sz w:val="24"/>
          <w:szCs w:val="24"/>
        </w:rPr>
      </w:pPr>
      <w:r>
        <w:lastRenderedPageBreak/>
        <w:pict w14:anchorId="5EAA7D62">
          <v:group id="_x0000_s2515" style="position:absolute;left:0;text-align:left;margin-left:30.3pt;margin-top:36.05pt;width:551.5pt;height:733.55pt;z-index:-251646464;mso-position-horizontal-relative:page;mso-position-vertical-relative:page" coordorigin="606,721" coordsize="11030,14671">
            <v:shape id="_x0000_s2535" style="position:absolute;left:612;top:727;width:29;height:0" coordorigin="612,727" coordsize="29,0" path="m612,727r29,e" filled="f" strokeweight=".58pt">
              <v:path arrowok="t"/>
            </v:shape>
            <v:shape id="_x0000_s2534" style="position:absolute;left:622;top:742;width:10;height:0" coordorigin="622,742" coordsize="10,0" path="m622,742r9,e" filled="f" strokecolor="white" strokeweight="1.06pt">
              <v:path arrowok="t"/>
            </v:shape>
            <v:shape id="_x0000_s2533" style="position:absolute;left:622;top:737;width:19;height:0" coordorigin="622,737" coordsize="19,0" path="m622,737r19,e" filled="f" strokecolor="white" strokeweight=".58pt">
              <v:path arrowok="t"/>
            </v:shape>
            <v:shape id="_x0000_s2532" style="position:absolute;left:641;top:727;width:10961;height:0" coordorigin="641,727" coordsize="10961,0" path="m641,727r10961,e" filled="f" strokeweight=".58pt">
              <v:path arrowok="t"/>
            </v:shape>
            <v:shape id="_x0000_s2531" style="position:absolute;left:641;top:746;width:10961;height:0" coordorigin="641,746" coordsize="10961,0" path="m641,746r10961,e" filled="f" strokeweight=".58pt">
              <v:path arrowok="t"/>
            </v:shape>
            <v:shape id="_x0000_s2530" style="position:absolute;left:11602;top:727;width:29;height:0" coordorigin="11602,727" coordsize="29,0" path="m11602,727r28,e" filled="f" strokeweight=".58pt">
              <v:path arrowok="t"/>
            </v:shape>
            <v:shape id="_x0000_s2529" style="position:absolute;left:11611;top:742;width:10;height:0" coordorigin="11611,742" coordsize="10,0" path="m11611,742r10,e" filled="f" strokecolor="white" strokeweight="1.06pt">
              <v:path arrowok="t"/>
            </v:shape>
            <v:shape id="_x0000_s2528" style="position:absolute;left:11602;top:737;width:19;height:0" coordorigin="11602,737" coordsize="19,0" path="m11602,737r19,e" filled="f" strokecolor="white" strokeweight=".58pt">
              <v:path arrowok="t"/>
            </v:shape>
            <v:shape id="_x0000_s2527" style="position:absolute;left:632;top:732;width:0;height:14650" coordorigin="632,732" coordsize="0,14650" path="m632,732r,14650e" filled="f" strokeweight=".58pt">
              <v:path arrowok="t"/>
            </v:shape>
            <v:shape id="_x0000_s2526" style="position:absolute;left:636;top:751;width:0;height:14611" coordorigin="636,751" coordsize="0,14611" path="m636,751r,14611e" filled="f" strokeweight=".58pt">
              <v:path arrowok="t"/>
            </v:shape>
            <v:shape id="_x0000_s2525" style="position:absolute;left:11610;top:732;width:0;height:14650" coordorigin="11610,732" coordsize="0,14650" path="m11610,732r,14650e" filled="f" strokeweight=".20464mm">
              <v:path arrowok="t"/>
            </v:shape>
            <v:shape id="_x0000_s2524" style="position:absolute;left:11606;top:751;width:0;height:14611" coordorigin="11606,751" coordsize="0,14611" path="m11606,751r,14611e" filled="f" strokeweight=".58pt">
              <v:path arrowok="t"/>
            </v:shape>
            <v:shape id="_x0000_s2523" style="position:absolute;left:612;top:15386;width:29;height:0" coordorigin="612,15386" coordsize="29,0" path="m612,15386r29,e" filled="f" strokeweight=".58pt">
              <v:path arrowok="t"/>
            </v:shape>
            <v:shape id="_x0000_s2522" style="position:absolute;left:622;top:15372;width:10;height:0" coordorigin="622,15372" coordsize="10,0" path="m622,15372r9,e" filled="f" strokecolor="white" strokeweight="1.06pt">
              <v:path arrowok="t"/>
            </v:shape>
            <v:shape id="_x0000_s2521" style="position:absolute;left:622;top:15377;width:19;height:0" coordorigin="622,15377" coordsize="19,0" path="m622,15377r19,e" filled="f" strokecolor="white" strokeweight=".58pt">
              <v:path arrowok="t"/>
            </v:shape>
            <v:shape id="_x0000_s2520" style="position:absolute;left:641;top:15386;width:10961;height:0" coordorigin="641,15386" coordsize="10961,0" path="m641,15386r10961,e" filled="f" strokeweight=".58pt">
              <v:path arrowok="t"/>
            </v:shape>
            <v:shape id="_x0000_s2519" style="position:absolute;left:641;top:15367;width:10961;height:0" coordorigin="641,15367" coordsize="10961,0" path="m641,15367r10961,e" filled="f" strokeweight=".20464mm">
              <v:path arrowok="t"/>
            </v:shape>
            <v:shape id="_x0000_s2518" style="position:absolute;left:11602;top:15386;width:29;height:0" coordorigin="11602,15386" coordsize="29,0" path="m11602,15386r28,e" filled="f" strokeweight=".58pt">
              <v:path arrowok="t"/>
            </v:shape>
            <v:shape id="_x0000_s2517" style="position:absolute;left:11611;top:15372;width:10;height:0" coordorigin="11611,15372" coordsize="10,0" path="m11611,15372r10,e" filled="f" strokecolor="white" strokeweight="1.06pt">
              <v:path arrowok="t"/>
            </v:shape>
            <v:shape id="_x0000_s2516" style="position:absolute;left:11602;top:15377;width:19;height:0" coordorigin="11602,15377" coordsize="19,0" path="m11602,15377r19,e" filled="f" strokecolor="white" strokeweight=".58pt">
              <v:path arrowok="t"/>
            </v:shape>
            <w10:wrap anchorx="page" anchory="page"/>
          </v:group>
        </w:pict>
      </w:r>
      <w:r w:rsidR="00963546"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  <w:u w:val="thick" w:color="000000"/>
        </w:rPr>
        <w:t>D</w: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. D</w:t>
      </w:r>
      <w:r w:rsidR="00963546"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  <w:u w:val="thick" w:color="000000"/>
        </w:rPr>
        <w:t>e</w: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m</w:t>
      </w:r>
      <w:r w:rsidR="00963546"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  <w:u w:val="thick" w:color="000000"/>
        </w:rPr>
        <w:t>o</w: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nstra</w:t>
      </w:r>
      <w:r w:rsidR="00963546"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  <w:u w:val="thick" w:color="000000"/>
        </w:rPr>
        <w:t>t</w: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i</w:t>
      </w:r>
      <w:r w:rsidR="00963546"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  <w:u w:val="thick" w:color="000000"/>
        </w:rPr>
        <w:t>o</w: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n</w:t>
      </w:r>
    </w:p>
    <w:p w14:paraId="15C8EBE8" w14:textId="77777777" w:rsidR="00B87611" w:rsidRDefault="00B87611">
      <w:pPr>
        <w:spacing w:before="3" w:line="0" w:lineRule="atLeast"/>
        <w:rPr>
          <w:sz w:val="1"/>
          <w:szCs w:val="1"/>
        </w:rPr>
      </w:pPr>
    </w:p>
    <w:tbl>
      <w:tblPr>
        <w:tblW w:w="0" w:type="auto"/>
        <w:tblInd w:w="3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7"/>
        <w:gridCol w:w="2072"/>
        <w:gridCol w:w="2069"/>
        <w:gridCol w:w="1261"/>
        <w:gridCol w:w="1488"/>
      </w:tblGrid>
      <w:tr w:rsidR="00B87611" w14:paraId="29BCAC42" w14:textId="77777777">
        <w:trPr>
          <w:trHeight w:hRule="exact" w:val="567"/>
        </w:trPr>
        <w:tc>
          <w:tcPr>
            <w:tcW w:w="27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0EF268" w14:textId="77777777" w:rsidR="00B87611" w:rsidRDefault="00963546">
            <w:pPr>
              <w:spacing w:line="260" w:lineRule="exact"/>
              <w:ind w:left="23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Grade</w:t>
            </w:r>
            <w:r>
              <w:rPr>
                <w:rFonts w:ascii="Trebuchet MS" w:eastAsia="Trebuchet MS" w:hAnsi="Trebuchet MS" w:cs="Trebuchet MS"/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(G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in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)</w:t>
            </w:r>
          </w:p>
        </w:tc>
        <w:tc>
          <w:tcPr>
            <w:tcW w:w="2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76526D" w14:textId="77777777" w:rsidR="00B87611" w:rsidRDefault="00963546">
            <w:pPr>
              <w:spacing w:line="260" w:lineRule="exact"/>
              <w:ind w:left="467" w:right="473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Ex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ce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le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nt</w:t>
            </w:r>
          </w:p>
          <w:p w14:paraId="664506D9" w14:textId="77777777" w:rsidR="00B87611" w:rsidRDefault="00963546">
            <w:pPr>
              <w:spacing w:line="260" w:lineRule="exact"/>
              <w:ind w:left="647" w:right="648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(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10</w:t>
            </w:r>
            <w:r>
              <w:rPr>
                <w:rFonts w:ascii="Trebuchet MS" w:eastAsia="Trebuchet MS" w:hAnsi="Trebuchet MS" w:cs="Trebuchet MS"/>
                <w:b/>
                <w:spacing w:val="-2"/>
                <w:sz w:val="24"/>
                <w:szCs w:val="24"/>
              </w:rPr>
              <w:t>-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9)</w:t>
            </w:r>
          </w:p>
        </w:tc>
        <w:tc>
          <w:tcPr>
            <w:tcW w:w="2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249837" w14:textId="77777777" w:rsidR="00B87611" w:rsidRDefault="00963546">
            <w:pPr>
              <w:spacing w:line="260" w:lineRule="exact"/>
              <w:ind w:left="407" w:right="413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V</w:t>
            </w:r>
            <w:r>
              <w:rPr>
                <w:rFonts w:ascii="Trebuchet MS" w:eastAsia="Trebuchet MS" w:hAnsi="Trebuchet MS" w:cs="Trebuchet MS"/>
                <w:b/>
                <w:spacing w:val="-2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 xml:space="preserve">ry 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G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oo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d</w:t>
            </w:r>
          </w:p>
          <w:p w14:paraId="73F0203D" w14:textId="77777777" w:rsidR="00B87611" w:rsidRDefault="00963546">
            <w:pPr>
              <w:spacing w:line="260" w:lineRule="exact"/>
              <w:ind w:left="715" w:right="722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(6-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8)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11AF15" w14:textId="77777777" w:rsidR="00B87611" w:rsidRDefault="00963546">
            <w:pPr>
              <w:spacing w:line="260" w:lineRule="exact"/>
              <w:ind w:left="40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F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air</w:t>
            </w:r>
          </w:p>
          <w:p w14:paraId="6776A5CC" w14:textId="77777777" w:rsidR="00B87611" w:rsidRDefault="00963546">
            <w:pPr>
              <w:spacing w:line="260" w:lineRule="exact"/>
              <w:ind w:left="35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(3-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5)</w:t>
            </w:r>
          </w:p>
        </w:tc>
        <w:tc>
          <w:tcPr>
            <w:tcW w:w="14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C375E6" w14:textId="77777777" w:rsidR="00B87611" w:rsidRDefault="00963546">
            <w:pPr>
              <w:spacing w:line="260" w:lineRule="exact"/>
              <w:ind w:left="479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oo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r</w:t>
            </w:r>
          </w:p>
          <w:p w14:paraId="5E8EDCE2" w14:textId="77777777" w:rsidR="00B87611" w:rsidRDefault="00963546">
            <w:pPr>
              <w:spacing w:line="260" w:lineRule="exact"/>
              <w:ind w:left="465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(1-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2)</w:t>
            </w:r>
          </w:p>
        </w:tc>
      </w:tr>
      <w:tr w:rsidR="00B87611" w14:paraId="1AA72BEE" w14:textId="77777777">
        <w:trPr>
          <w:trHeight w:hRule="exact" w:val="288"/>
        </w:trPr>
        <w:tc>
          <w:tcPr>
            <w:tcW w:w="27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2937DE" w14:textId="77777777" w:rsidR="00B87611" w:rsidRDefault="00963546">
            <w:pPr>
              <w:spacing w:line="260" w:lineRule="exact"/>
              <w:ind w:left="765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Pa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am</w:t>
            </w:r>
            <w:r>
              <w:rPr>
                <w:rFonts w:ascii="Trebuchet MS" w:eastAsia="Trebuchet MS" w:hAnsi="Trebuchet MS" w:cs="Trebuchet MS"/>
                <w:b/>
                <w:spacing w:val="-2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r</w:t>
            </w:r>
          </w:p>
        </w:tc>
        <w:tc>
          <w:tcPr>
            <w:tcW w:w="2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511BF6" w14:textId="77777777" w:rsidR="00B87611" w:rsidRDefault="00B87611"/>
        </w:tc>
        <w:tc>
          <w:tcPr>
            <w:tcW w:w="2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AA7DD0" w14:textId="77777777" w:rsidR="00B87611" w:rsidRDefault="00B87611"/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A97F6A" w14:textId="77777777" w:rsidR="00B87611" w:rsidRDefault="00B87611"/>
        </w:tc>
        <w:tc>
          <w:tcPr>
            <w:tcW w:w="14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89B9BC" w14:textId="77777777" w:rsidR="00B87611" w:rsidRDefault="00B87611"/>
        </w:tc>
      </w:tr>
      <w:tr w:rsidR="00B87611" w14:paraId="4BF9B4E3" w14:textId="77777777">
        <w:trPr>
          <w:trHeight w:hRule="exact" w:val="1404"/>
        </w:trPr>
        <w:tc>
          <w:tcPr>
            <w:tcW w:w="27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4CF9A4" w14:textId="77777777" w:rsidR="00B87611" w:rsidRDefault="00963546">
            <w:pPr>
              <w:spacing w:line="260" w:lineRule="exact"/>
              <w:ind w:left="203" w:right="204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Pr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ject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n</w:t>
            </w:r>
          </w:p>
          <w:p w14:paraId="1611DA8D" w14:textId="77777777" w:rsidR="00B87611" w:rsidRDefault="00963546">
            <w:pPr>
              <w:spacing w:before="5" w:line="260" w:lineRule="exact"/>
              <w:ind w:left="115" w:right="113" w:hanging="4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d </w:t>
            </w:r>
            <w:proofErr w:type="gram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Dem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on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 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nte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,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of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,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b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y)</w:t>
            </w:r>
          </w:p>
        </w:tc>
        <w:tc>
          <w:tcPr>
            <w:tcW w:w="2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FA221F" w14:textId="77777777" w:rsidR="00B87611" w:rsidRDefault="00B87611"/>
        </w:tc>
        <w:tc>
          <w:tcPr>
            <w:tcW w:w="2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FBE35E" w14:textId="77777777" w:rsidR="00B87611" w:rsidRDefault="00B87611"/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E5A67" w14:textId="77777777" w:rsidR="00B87611" w:rsidRDefault="00B87611"/>
        </w:tc>
        <w:tc>
          <w:tcPr>
            <w:tcW w:w="14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EEDF4F" w14:textId="77777777" w:rsidR="00B87611" w:rsidRDefault="00B87611"/>
        </w:tc>
      </w:tr>
      <w:tr w:rsidR="00B87611" w14:paraId="3D134693" w14:textId="77777777">
        <w:trPr>
          <w:trHeight w:hRule="exact" w:val="1126"/>
        </w:trPr>
        <w:tc>
          <w:tcPr>
            <w:tcW w:w="27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9D447A" w14:textId="77777777" w:rsidR="00B87611" w:rsidRDefault="00963546">
            <w:pPr>
              <w:spacing w:line="260" w:lineRule="exact"/>
              <w:ind w:left="539" w:right="541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an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</w:t>
            </w:r>
          </w:p>
          <w:p w14:paraId="3D58D842" w14:textId="77777777" w:rsidR="00B87611" w:rsidRDefault="00963546">
            <w:pPr>
              <w:spacing w:line="260" w:lineRule="exact"/>
              <w:ind w:left="176" w:right="180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in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v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y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&amp;</w:t>
            </w:r>
          </w:p>
          <w:p w14:paraId="146D30F3" w14:textId="77777777" w:rsidR="00B87611" w:rsidRDefault="00963546">
            <w:pPr>
              <w:spacing w:line="280" w:lineRule="exact"/>
              <w:ind w:left="319" w:right="323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v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v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n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 pr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j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ec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t</w:t>
            </w:r>
          </w:p>
        </w:tc>
        <w:tc>
          <w:tcPr>
            <w:tcW w:w="2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FB8D01" w14:textId="77777777" w:rsidR="00B87611" w:rsidRDefault="00B87611"/>
        </w:tc>
        <w:tc>
          <w:tcPr>
            <w:tcW w:w="2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5D3814" w14:textId="77777777" w:rsidR="00B87611" w:rsidRDefault="00B87611"/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3D3380" w14:textId="77777777" w:rsidR="00B87611" w:rsidRDefault="00B87611"/>
        </w:tc>
        <w:tc>
          <w:tcPr>
            <w:tcW w:w="14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EDA657" w14:textId="77777777" w:rsidR="00B87611" w:rsidRDefault="00B87611"/>
        </w:tc>
      </w:tr>
      <w:tr w:rsidR="00B87611" w14:paraId="7309E612" w14:textId="77777777">
        <w:trPr>
          <w:trHeight w:hRule="exact" w:val="1402"/>
        </w:trPr>
        <w:tc>
          <w:tcPr>
            <w:tcW w:w="27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874F9E" w14:textId="77777777" w:rsidR="00B87611" w:rsidRDefault="00963546">
            <w:pPr>
              <w:spacing w:line="260" w:lineRule="exact"/>
              <w:ind w:left="707" w:right="706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m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W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rk</w:t>
            </w:r>
          </w:p>
          <w:p w14:paraId="0D062E8D" w14:textId="77777777" w:rsidR="00B87611" w:rsidRDefault="00963546">
            <w:pPr>
              <w:spacing w:before="2" w:line="260" w:lineRule="exact"/>
              <w:ind w:left="172" w:right="173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(D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b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n of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w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k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,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int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2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-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m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mm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ni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d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he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ss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)</w:t>
            </w:r>
          </w:p>
        </w:tc>
        <w:tc>
          <w:tcPr>
            <w:tcW w:w="2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349C02" w14:textId="77777777" w:rsidR="00B87611" w:rsidRDefault="00B87611"/>
        </w:tc>
        <w:tc>
          <w:tcPr>
            <w:tcW w:w="2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51C8D4" w14:textId="77777777" w:rsidR="00B87611" w:rsidRDefault="00B87611"/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922729" w14:textId="77777777" w:rsidR="00B87611" w:rsidRDefault="00B87611"/>
        </w:tc>
        <w:tc>
          <w:tcPr>
            <w:tcW w:w="14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F527EF" w14:textId="77777777" w:rsidR="00B87611" w:rsidRDefault="00B87611"/>
        </w:tc>
      </w:tr>
      <w:tr w:rsidR="00B87611" w14:paraId="30163F0B" w14:textId="77777777">
        <w:trPr>
          <w:trHeight w:hRule="exact" w:val="290"/>
        </w:trPr>
        <w:tc>
          <w:tcPr>
            <w:tcW w:w="27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CC301B" w14:textId="77777777" w:rsidR="00B87611" w:rsidRDefault="00963546">
            <w:pPr>
              <w:spacing w:line="260" w:lineRule="exact"/>
              <w:ind w:left="220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utco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/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b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y</w:t>
            </w:r>
          </w:p>
        </w:tc>
        <w:tc>
          <w:tcPr>
            <w:tcW w:w="2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5E677A" w14:textId="77777777" w:rsidR="00B87611" w:rsidRDefault="00B87611"/>
        </w:tc>
        <w:tc>
          <w:tcPr>
            <w:tcW w:w="2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B4B433" w14:textId="77777777" w:rsidR="00B87611" w:rsidRDefault="00B87611"/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71CC31" w14:textId="77777777" w:rsidR="00B87611" w:rsidRDefault="00B87611"/>
        </w:tc>
        <w:tc>
          <w:tcPr>
            <w:tcW w:w="14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B32819" w14:textId="77777777" w:rsidR="00B87611" w:rsidRDefault="00B87611"/>
        </w:tc>
      </w:tr>
    </w:tbl>
    <w:p w14:paraId="607D5B7E" w14:textId="77777777" w:rsidR="00B87611" w:rsidRDefault="00B87611">
      <w:pPr>
        <w:spacing w:before="12" w:line="220" w:lineRule="exact"/>
        <w:rPr>
          <w:sz w:val="22"/>
          <w:szCs w:val="22"/>
        </w:rPr>
      </w:pPr>
    </w:p>
    <w:p w14:paraId="442BCA17" w14:textId="77777777" w:rsidR="00B87611" w:rsidRDefault="00963546">
      <w:pPr>
        <w:spacing w:before="28" w:line="260" w:lineRule="exact"/>
        <w:ind w:left="552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position w:val="-1"/>
          <w:sz w:val="24"/>
          <w:szCs w:val="24"/>
        </w:rPr>
        <w:t>E.</w:t>
      </w:r>
      <w:r>
        <w:rPr>
          <w:rFonts w:ascii="Trebuchet MS" w:eastAsia="Trebuchet MS" w:hAnsi="Trebuchet MS" w:cs="Trebuchet MS"/>
          <w:b/>
          <w:spacing w:val="-28"/>
          <w:position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Con</w:t>
      </w:r>
      <w:r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  <w:u w:val="thick" w:color="000000"/>
        </w:rPr>
        <w:t>t</w:t>
      </w:r>
      <w:r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  <w:u w:val="thick" w:color="000000"/>
        </w:rPr>
        <w:t>e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 xml:space="preserve">st </w:t>
      </w:r>
      <w:r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  <w:u w:val="thick" w:color="000000"/>
        </w:rPr>
        <w:t>P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ar</w:t>
      </w:r>
      <w:r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  <w:u w:val="thick" w:color="000000"/>
        </w:rPr>
        <w:t>t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icip</w:t>
      </w:r>
      <w:r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  <w:u w:val="thick" w:color="000000"/>
        </w:rPr>
        <w:t>a</w:t>
      </w:r>
      <w:r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  <w:u w:val="thick" w:color="000000"/>
        </w:rPr>
        <w:t>t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i</w:t>
      </w:r>
      <w:r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  <w:u w:val="thick" w:color="000000"/>
        </w:rPr>
        <w:t>o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n</w:t>
      </w:r>
      <w:r>
        <w:rPr>
          <w:rFonts w:ascii="Trebuchet MS" w:eastAsia="Trebuchet MS" w:hAnsi="Trebuchet MS" w:cs="Trebuchet MS"/>
          <w:b/>
          <w:spacing w:val="-3"/>
          <w:position w:val="-1"/>
          <w:sz w:val="24"/>
          <w:szCs w:val="24"/>
          <w:u w:val="thick" w:color="000000"/>
        </w:rPr>
        <w:t xml:space="preserve"> 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 xml:space="preserve">/ </w:t>
      </w:r>
      <w:r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  <w:u w:val="thick" w:color="000000"/>
        </w:rPr>
        <w:t>Aw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 xml:space="preserve">ards, </w:t>
      </w:r>
      <w:r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  <w:u w:val="thick" w:color="000000"/>
        </w:rPr>
        <w:t>P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u</w:t>
      </w:r>
      <w:r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  <w:u w:val="thick" w:color="000000"/>
        </w:rPr>
        <w:t>bl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i</w:t>
      </w:r>
      <w:r>
        <w:rPr>
          <w:rFonts w:ascii="Trebuchet MS" w:eastAsia="Trebuchet MS" w:hAnsi="Trebuchet MS" w:cs="Trebuchet MS"/>
          <w:b/>
          <w:spacing w:val="2"/>
          <w:position w:val="-1"/>
          <w:sz w:val="24"/>
          <w:szCs w:val="24"/>
          <w:u w:val="thick" w:color="000000"/>
        </w:rPr>
        <w:t>c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ati</w:t>
      </w:r>
      <w:r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  <w:u w:val="thick" w:color="000000"/>
        </w:rPr>
        <w:t>o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 xml:space="preserve">ns </w:t>
      </w:r>
      <w:r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  <w:u w:val="thick" w:color="000000"/>
        </w:rPr>
        <w:t>a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nd IPR</w:t>
      </w:r>
    </w:p>
    <w:p w14:paraId="5EF49B9C" w14:textId="77777777" w:rsidR="00B87611" w:rsidRDefault="00B87611">
      <w:pPr>
        <w:spacing w:before="3" w:line="0" w:lineRule="atLeast"/>
        <w:rPr>
          <w:sz w:val="1"/>
          <w:szCs w:val="1"/>
        </w:rPr>
      </w:pPr>
    </w:p>
    <w:tbl>
      <w:tblPr>
        <w:tblW w:w="0" w:type="auto"/>
        <w:tblInd w:w="3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9"/>
        <w:gridCol w:w="1709"/>
        <w:gridCol w:w="2160"/>
        <w:gridCol w:w="1261"/>
        <w:gridCol w:w="1488"/>
      </w:tblGrid>
      <w:tr w:rsidR="00B87611" w14:paraId="2B01CFE5" w14:textId="77777777">
        <w:trPr>
          <w:trHeight w:hRule="exact" w:val="567"/>
        </w:trPr>
        <w:tc>
          <w:tcPr>
            <w:tcW w:w="2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02A5E8" w14:textId="77777777" w:rsidR="00B87611" w:rsidRDefault="00963546">
            <w:pPr>
              <w:spacing w:line="260" w:lineRule="exact"/>
              <w:ind w:left="1115" w:right="1117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Grade</w:t>
            </w:r>
          </w:p>
          <w:p w14:paraId="25A3A740" w14:textId="77777777" w:rsidR="00B87611" w:rsidRDefault="00963546">
            <w:pPr>
              <w:ind w:left="734" w:right="664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(G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in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)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54004B" w14:textId="77777777" w:rsidR="00B87611" w:rsidRDefault="00963546">
            <w:pPr>
              <w:spacing w:line="260" w:lineRule="exact"/>
              <w:ind w:left="285" w:right="294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Ex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ce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le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nt</w:t>
            </w:r>
          </w:p>
          <w:p w14:paraId="3B9C0002" w14:textId="77777777" w:rsidR="00B87611" w:rsidRDefault="00963546">
            <w:pPr>
              <w:ind w:left="465" w:right="468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(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10</w:t>
            </w:r>
            <w:r>
              <w:rPr>
                <w:rFonts w:ascii="Trebuchet MS" w:eastAsia="Trebuchet MS" w:hAnsi="Trebuchet MS" w:cs="Trebuchet MS"/>
                <w:b/>
                <w:spacing w:val="-2"/>
                <w:sz w:val="24"/>
                <w:szCs w:val="24"/>
              </w:rPr>
              <w:t>-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9)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B9207E" w14:textId="77777777" w:rsidR="00B87611" w:rsidRDefault="00963546">
            <w:pPr>
              <w:spacing w:line="260" w:lineRule="exact"/>
              <w:ind w:left="455" w:right="456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V</w:t>
            </w:r>
            <w:r>
              <w:rPr>
                <w:rFonts w:ascii="Trebuchet MS" w:eastAsia="Trebuchet MS" w:hAnsi="Trebuchet MS" w:cs="Trebuchet MS"/>
                <w:b/>
                <w:spacing w:val="-2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 xml:space="preserve">ry 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G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oo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d</w:t>
            </w:r>
          </w:p>
          <w:p w14:paraId="5B2084D2" w14:textId="77777777" w:rsidR="00B87611" w:rsidRDefault="00963546">
            <w:pPr>
              <w:ind w:left="763" w:right="765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(6-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8)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946095" w14:textId="77777777" w:rsidR="00B87611" w:rsidRDefault="00963546">
            <w:pPr>
              <w:spacing w:line="260" w:lineRule="exact"/>
              <w:ind w:left="40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F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air</w:t>
            </w:r>
          </w:p>
          <w:p w14:paraId="1C49E403" w14:textId="77777777" w:rsidR="00B87611" w:rsidRDefault="00963546">
            <w:pPr>
              <w:ind w:left="35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(3-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5)</w:t>
            </w:r>
          </w:p>
        </w:tc>
        <w:tc>
          <w:tcPr>
            <w:tcW w:w="14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BCFD30" w14:textId="77777777" w:rsidR="00B87611" w:rsidRDefault="00963546">
            <w:pPr>
              <w:spacing w:line="260" w:lineRule="exact"/>
              <w:ind w:left="479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oo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r</w:t>
            </w:r>
          </w:p>
          <w:p w14:paraId="4249F9D2" w14:textId="77777777" w:rsidR="00B87611" w:rsidRDefault="00963546">
            <w:pPr>
              <w:ind w:left="465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(1-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2)</w:t>
            </w:r>
          </w:p>
        </w:tc>
      </w:tr>
      <w:tr w:rsidR="00B87611" w14:paraId="5803BCF2" w14:textId="77777777">
        <w:trPr>
          <w:trHeight w:hRule="exact" w:val="290"/>
        </w:trPr>
        <w:tc>
          <w:tcPr>
            <w:tcW w:w="2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915F87" w14:textId="77777777" w:rsidR="00B87611" w:rsidRDefault="00963546">
            <w:pPr>
              <w:spacing w:line="260" w:lineRule="exact"/>
              <w:ind w:left="899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Pa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am</w:t>
            </w:r>
            <w:r>
              <w:rPr>
                <w:rFonts w:ascii="Trebuchet MS" w:eastAsia="Trebuchet MS" w:hAnsi="Trebuchet MS" w:cs="Trebuchet MS"/>
                <w:b/>
                <w:spacing w:val="-2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r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0AA7FF" w14:textId="77777777" w:rsidR="00B87611" w:rsidRDefault="00B87611"/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DB8F1E" w14:textId="77777777" w:rsidR="00B87611" w:rsidRDefault="00B87611"/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E558F" w14:textId="77777777" w:rsidR="00B87611" w:rsidRDefault="00B87611"/>
        </w:tc>
        <w:tc>
          <w:tcPr>
            <w:tcW w:w="14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F4F264" w14:textId="77777777" w:rsidR="00B87611" w:rsidRDefault="00B87611"/>
        </w:tc>
      </w:tr>
      <w:tr w:rsidR="00B87611" w14:paraId="176A2A64" w14:textId="77777777">
        <w:trPr>
          <w:trHeight w:hRule="exact" w:val="566"/>
        </w:trPr>
        <w:tc>
          <w:tcPr>
            <w:tcW w:w="2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7468DB" w14:textId="77777777" w:rsidR="00B87611" w:rsidRDefault="00963546">
            <w:pPr>
              <w:spacing w:line="260" w:lineRule="exact"/>
              <w:ind w:left="837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n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n</w:t>
            </w:r>
          </w:p>
          <w:p w14:paraId="66E76456" w14:textId="77777777" w:rsidR="00B87611" w:rsidRDefault="00963546">
            <w:pPr>
              <w:spacing w:line="260" w:lineRule="exact"/>
              <w:ind w:left="80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v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co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011BB8" w14:textId="77777777" w:rsidR="00B87611" w:rsidRDefault="00B87611"/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9151F1" w14:textId="77777777" w:rsidR="00B87611" w:rsidRDefault="00B87611"/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0133D5" w14:textId="77777777" w:rsidR="00B87611" w:rsidRDefault="00B87611"/>
        </w:tc>
        <w:tc>
          <w:tcPr>
            <w:tcW w:w="14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2E75CE" w14:textId="77777777" w:rsidR="00B87611" w:rsidRDefault="00B87611"/>
        </w:tc>
      </w:tr>
      <w:tr w:rsidR="00B87611" w14:paraId="487B3F1A" w14:textId="77777777">
        <w:trPr>
          <w:trHeight w:hRule="exact" w:val="569"/>
        </w:trPr>
        <w:tc>
          <w:tcPr>
            <w:tcW w:w="2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E90DE7" w14:textId="77777777" w:rsidR="00B87611" w:rsidRDefault="00963546">
            <w:pPr>
              <w:spacing w:line="260" w:lineRule="exact"/>
              <w:ind w:left="712" w:right="355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n 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</w:p>
          <w:p w14:paraId="2DC72D03" w14:textId="77777777" w:rsidR="00B87611" w:rsidRDefault="00963546">
            <w:pPr>
              <w:spacing w:line="260" w:lineRule="exact"/>
              <w:ind w:left="1245" w:right="885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w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169A9D" w14:textId="77777777" w:rsidR="00B87611" w:rsidRDefault="00B87611"/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3660A8" w14:textId="77777777" w:rsidR="00B87611" w:rsidRDefault="00B87611"/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27153F" w14:textId="77777777" w:rsidR="00B87611" w:rsidRDefault="00B87611"/>
        </w:tc>
        <w:tc>
          <w:tcPr>
            <w:tcW w:w="14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671AC9" w14:textId="77777777" w:rsidR="00B87611" w:rsidRDefault="00B87611"/>
        </w:tc>
      </w:tr>
      <w:tr w:rsidR="00B87611" w14:paraId="068B23E3" w14:textId="77777777">
        <w:trPr>
          <w:trHeight w:hRule="exact" w:val="288"/>
        </w:trPr>
        <w:tc>
          <w:tcPr>
            <w:tcW w:w="2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0971F" w14:textId="77777777" w:rsidR="00B87611" w:rsidRDefault="00963546">
            <w:pPr>
              <w:spacing w:line="260" w:lineRule="exact"/>
              <w:ind w:left="837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b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ion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226677" w14:textId="77777777" w:rsidR="00B87611" w:rsidRDefault="00B87611"/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C1B3C8" w14:textId="77777777" w:rsidR="00B87611" w:rsidRDefault="00B87611"/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1ABD3E" w14:textId="77777777" w:rsidR="00B87611" w:rsidRDefault="00B87611"/>
        </w:tc>
        <w:tc>
          <w:tcPr>
            <w:tcW w:w="14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DAFF90" w14:textId="77777777" w:rsidR="00B87611" w:rsidRDefault="00B87611"/>
        </w:tc>
      </w:tr>
      <w:tr w:rsidR="00B87611" w14:paraId="7CDE0BAA" w14:textId="77777777">
        <w:trPr>
          <w:trHeight w:hRule="exact" w:val="360"/>
        </w:trPr>
        <w:tc>
          <w:tcPr>
            <w:tcW w:w="2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EC7683" w14:textId="77777777" w:rsidR="00B87611" w:rsidRDefault="00963546">
            <w:pPr>
              <w:spacing w:line="260" w:lineRule="exact"/>
              <w:ind w:left="1151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pyrig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t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8B3829" w14:textId="77777777" w:rsidR="00B87611" w:rsidRDefault="00B87611"/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F65C0E" w14:textId="77777777" w:rsidR="00B87611" w:rsidRDefault="00B87611"/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3652C9" w14:textId="77777777" w:rsidR="00B87611" w:rsidRDefault="00B87611"/>
        </w:tc>
        <w:tc>
          <w:tcPr>
            <w:tcW w:w="14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12D0B8" w14:textId="77777777" w:rsidR="00B87611" w:rsidRDefault="00B87611"/>
        </w:tc>
      </w:tr>
      <w:tr w:rsidR="00B87611" w14:paraId="2E7E032B" w14:textId="77777777">
        <w:trPr>
          <w:trHeight w:hRule="exact" w:val="288"/>
        </w:trPr>
        <w:tc>
          <w:tcPr>
            <w:tcW w:w="2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727D61" w14:textId="77777777" w:rsidR="00B87611" w:rsidRDefault="00963546">
            <w:pPr>
              <w:spacing w:line="260" w:lineRule="exact"/>
              <w:ind w:left="131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at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t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40DF8F" w14:textId="77777777" w:rsidR="00B87611" w:rsidRDefault="00B87611"/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CD4B63" w14:textId="77777777" w:rsidR="00B87611" w:rsidRDefault="00B87611"/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D1F805" w14:textId="77777777" w:rsidR="00B87611" w:rsidRDefault="00B87611"/>
        </w:tc>
        <w:tc>
          <w:tcPr>
            <w:tcW w:w="14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24B69A" w14:textId="77777777" w:rsidR="00B87611" w:rsidRDefault="00B87611"/>
        </w:tc>
      </w:tr>
      <w:tr w:rsidR="00B87611" w14:paraId="6D5F7DE2" w14:textId="77777777">
        <w:trPr>
          <w:trHeight w:hRule="exact" w:val="848"/>
        </w:trPr>
        <w:tc>
          <w:tcPr>
            <w:tcW w:w="2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4C5E91" w14:textId="77777777" w:rsidR="00B87611" w:rsidRDefault="00963546">
            <w:pPr>
              <w:spacing w:line="260" w:lineRule="exact"/>
              <w:ind w:left="664" w:right="310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cia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v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e</w:t>
            </w:r>
          </w:p>
          <w:p w14:paraId="13D4A144" w14:textId="77777777" w:rsidR="00B87611" w:rsidRDefault="00963546">
            <w:pPr>
              <w:spacing w:before="3" w:line="260" w:lineRule="exact"/>
              <w:ind w:left="556" w:right="200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/</w:t>
            </w:r>
            <w:proofErr w:type="gram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pr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t</w:t>
            </w:r>
            <w:proofErr w:type="gramEnd"/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v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n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f</w:t>
            </w:r>
            <w:r>
              <w:rPr>
                <w:rFonts w:ascii="Trebuchet MS" w:eastAsia="Trebuchet MS" w:hAnsi="Trebuchet MS" w:cs="Trebuchet MS"/>
                <w:spacing w:val="7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W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rk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3B7735" w14:textId="77777777" w:rsidR="00B87611" w:rsidRDefault="00B87611"/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590D5D" w14:textId="77777777" w:rsidR="00B87611" w:rsidRDefault="00B87611"/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626BD8" w14:textId="77777777" w:rsidR="00B87611" w:rsidRDefault="00B87611"/>
        </w:tc>
        <w:tc>
          <w:tcPr>
            <w:tcW w:w="14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D02D1D" w14:textId="77777777" w:rsidR="00B87611" w:rsidRDefault="00B87611"/>
        </w:tc>
      </w:tr>
    </w:tbl>
    <w:p w14:paraId="036D4AD4" w14:textId="77777777" w:rsidR="00B87611" w:rsidRDefault="00B87611">
      <w:pPr>
        <w:spacing w:before="10" w:line="220" w:lineRule="exact"/>
        <w:rPr>
          <w:sz w:val="22"/>
          <w:szCs w:val="22"/>
        </w:rPr>
      </w:pPr>
    </w:p>
    <w:p w14:paraId="12DC6715" w14:textId="77777777" w:rsidR="00B87611" w:rsidRDefault="00000000">
      <w:pPr>
        <w:spacing w:before="28"/>
        <w:ind w:left="100"/>
        <w:rPr>
          <w:rFonts w:ascii="Trebuchet MS" w:eastAsia="Trebuchet MS" w:hAnsi="Trebuchet MS" w:cs="Trebuchet MS"/>
          <w:sz w:val="24"/>
          <w:szCs w:val="24"/>
        </w:rPr>
      </w:pPr>
      <w:r>
        <w:pict w14:anchorId="4D98F091">
          <v:group id="_x0000_s2512" style="position:absolute;left:0;text-align:left;margin-left:60pt;margin-top:729.45pt;width:492.1pt;height:4.55pt;z-index:-251647488;mso-position-horizontal-relative:page;mso-position-vertical-relative:page" coordorigin="1200,14589" coordsize="9842,91">
            <v:shape id="_x0000_s2514" style="position:absolute;left:1231;top:14620;width:9780;height:0" coordorigin="1231,14620" coordsize="9780,0" path="m1231,14620r9780,e" filled="f" strokecolor="#612322" strokeweight="3.1pt">
              <v:path arrowok="t"/>
            </v:shape>
            <v:shape id="_x0000_s2513" style="position:absolute;left:1231;top:14671;width:9780;height:0" coordorigin="1231,14671" coordsize="9780,0" path="m1231,14671r9780,e" filled="f" strokecolor="#612322" strokeweight=".82pt">
              <v:path arrowok="t"/>
            </v:shape>
            <w10:wrap anchorx="page" anchory="page"/>
          </v:group>
        </w:pict>
      </w:r>
      <w:r w:rsidR="00963546">
        <w:rPr>
          <w:rFonts w:ascii="Trebuchet MS" w:eastAsia="Trebuchet MS" w:hAnsi="Trebuchet MS" w:cs="Trebuchet MS"/>
          <w:b/>
          <w:spacing w:val="-1"/>
          <w:sz w:val="24"/>
          <w:szCs w:val="24"/>
        </w:rPr>
        <w:t>F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 xml:space="preserve">.  </w:t>
      </w:r>
      <w:r w:rsidR="00963546"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 xml:space="preserve"> En</w:t>
      </w:r>
      <w:r w:rsidR="00963546">
        <w:rPr>
          <w:rFonts w:ascii="Trebuchet MS" w:eastAsia="Trebuchet MS" w:hAnsi="Trebuchet MS" w:cs="Trebuchet MS"/>
          <w:b/>
          <w:spacing w:val="1"/>
          <w:sz w:val="24"/>
          <w:szCs w:val="24"/>
          <w:u w:val="thick" w:color="000000"/>
        </w:rPr>
        <w:t>v</w:t>
      </w:r>
      <w:r w:rsidR="00963546"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>i</w:t>
      </w:r>
      <w:r w:rsidR="00963546">
        <w:rPr>
          <w:rFonts w:ascii="Trebuchet MS" w:eastAsia="Trebuchet MS" w:hAnsi="Trebuchet MS" w:cs="Trebuchet MS"/>
          <w:b/>
          <w:spacing w:val="1"/>
          <w:sz w:val="24"/>
          <w:szCs w:val="24"/>
          <w:u w:val="thick" w:color="000000"/>
        </w:rPr>
        <w:t>ro</w:t>
      </w:r>
      <w:r w:rsidR="00963546"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>nm</w:t>
      </w:r>
      <w:r w:rsidR="00963546">
        <w:rPr>
          <w:rFonts w:ascii="Trebuchet MS" w:eastAsia="Trebuchet MS" w:hAnsi="Trebuchet MS" w:cs="Trebuchet MS"/>
          <w:b/>
          <w:spacing w:val="-1"/>
          <w:sz w:val="24"/>
          <w:szCs w:val="24"/>
          <w:u w:val="thick" w:color="000000"/>
        </w:rPr>
        <w:t>e</w:t>
      </w:r>
      <w:r w:rsidR="00963546"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>nt</w:t>
      </w:r>
      <w:r w:rsidR="00963546">
        <w:rPr>
          <w:rFonts w:ascii="Trebuchet MS" w:eastAsia="Trebuchet MS" w:hAnsi="Trebuchet MS" w:cs="Trebuchet MS"/>
          <w:b/>
          <w:spacing w:val="1"/>
          <w:sz w:val="24"/>
          <w:szCs w:val="24"/>
          <w:u w:val="thick" w:color="000000"/>
        </w:rPr>
        <w:t xml:space="preserve"> </w:t>
      </w:r>
      <w:r w:rsidR="00963546"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>&amp; E</w:t>
      </w:r>
      <w:r w:rsidR="00963546">
        <w:rPr>
          <w:rFonts w:ascii="Trebuchet MS" w:eastAsia="Trebuchet MS" w:hAnsi="Trebuchet MS" w:cs="Trebuchet MS"/>
          <w:b/>
          <w:spacing w:val="-2"/>
          <w:sz w:val="24"/>
          <w:szCs w:val="24"/>
          <w:u w:val="thick" w:color="000000"/>
        </w:rPr>
        <w:t>t</w:t>
      </w:r>
      <w:r w:rsidR="00963546">
        <w:rPr>
          <w:rFonts w:ascii="Trebuchet MS" w:eastAsia="Trebuchet MS" w:hAnsi="Trebuchet MS" w:cs="Trebuchet MS"/>
          <w:b/>
          <w:spacing w:val="-1"/>
          <w:sz w:val="24"/>
          <w:szCs w:val="24"/>
          <w:u w:val="thick" w:color="000000"/>
        </w:rPr>
        <w:t>h</w:t>
      </w:r>
      <w:r w:rsidR="00963546"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>ics (s</w:t>
      </w:r>
      <w:r w:rsidR="00963546">
        <w:rPr>
          <w:rFonts w:ascii="Trebuchet MS" w:eastAsia="Trebuchet MS" w:hAnsi="Trebuchet MS" w:cs="Trebuchet MS"/>
          <w:b/>
          <w:spacing w:val="1"/>
          <w:sz w:val="24"/>
          <w:szCs w:val="24"/>
          <w:u w:val="thick" w:color="000000"/>
        </w:rPr>
        <w:t>o</w:t>
      </w:r>
      <w:r w:rsidR="00963546">
        <w:rPr>
          <w:rFonts w:ascii="Trebuchet MS" w:eastAsia="Trebuchet MS" w:hAnsi="Trebuchet MS" w:cs="Trebuchet MS"/>
          <w:b/>
          <w:spacing w:val="-1"/>
          <w:sz w:val="24"/>
          <w:szCs w:val="24"/>
          <w:u w:val="thick" w:color="000000"/>
        </w:rPr>
        <w:t>l</w:t>
      </w:r>
      <w:r w:rsidR="00963546"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>uti</w:t>
      </w:r>
      <w:r w:rsidR="00963546">
        <w:rPr>
          <w:rFonts w:ascii="Trebuchet MS" w:eastAsia="Trebuchet MS" w:hAnsi="Trebuchet MS" w:cs="Trebuchet MS"/>
          <w:b/>
          <w:spacing w:val="1"/>
          <w:sz w:val="24"/>
          <w:szCs w:val="24"/>
          <w:u w:val="thick" w:color="000000"/>
        </w:rPr>
        <w:t>o</w:t>
      </w:r>
      <w:r w:rsidR="00963546"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>n to</w:t>
      </w:r>
      <w:r w:rsidR="00963546">
        <w:rPr>
          <w:rFonts w:ascii="Trebuchet MS" w:eastAsia="Trebuchet MS" w:hAnsi="Trebuchet MS" w:cs="Trebuchet MS"/>
          <w:b/>
          <w:spacing w:val="1"/>
          <w:sz w:val="24"/>
          <w:szCs w:val="24"/>
          <w:u w:val="thick" w:color="000000"/>
        </w:rPr>
        <w:t xml:space="preserve"> </w:t>
      </w:r>
      <w:r w:rsidR="00963546">
        <w:rPr>
          <w:rFonts w:ascii="Trebuchet MS" w:eastAsia="Trebuchet MS" w:hAnsi="Trebuchet MS" w:cs="Trebuchet MS"/>
          <w:b/>
          <w:spacing w:val="-1"/>
          <w:sz w:val="24"/>
          <w:szCs w:val="24"/>
          <w:u w:val="thick" w:color="000000"/>
        </w:rPr>
        <w:t>p</w:t>
      </w:r>
      <w:r w:rsidR="00963546"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>r</w:t>
      </w:r>
      <w:r w:rsidR="00963546">
        <w:rPr>
          <w:rFonts w:ascii="Trebuchet MS" w:eastAsia="Trebuchet MS" w:hAnsi="Trebuchet MS" w:cs="Trebuchet MS"/>
          <w:b/>
          <w:spacing w:val="1"/>
          <w:sz w:val="24"/>
          <w:szCs w:val="24"/>
          <w:u w:val="thick" w:color="000000"/>
        </w:rPr>
        <w:t>o</w:t>
      </w:r>
      <w:r w:rsidR="00963546">
        <w:rPr>
          <w:rFonts w:ascii="Trebuchet MS" w:eastAsia="Trebuchet MS" w:hAnsi="Trebuchet MS" w:cs="Trebuchet MS"/>
          <w:b/>
          <w:spacing w:val="-3"/>
          <w:sz w:val="24"/>
          <w:szCs w:val="24"/>
          <w:u w:val="thick" w:color="000000"/>
        </w:rPr>
        <w:t>b</w:t>
      </w:r>
      <w:r w:rsidR="00963546">
        <w:rPr>
          <w:rFonts w:ascii="Trebuchet MS" w:eastAsia="Trebuchet MS" w:hAnsi="Trebuchet MS" w:cs="Trebuchet MS"/>
          <w:b/>
          <w:spacing w:val="-1"/>
          <w:sz w:val="24"/>
          <w:szCs w:val="24"/>
          <w:u w:val="thick" w:color="000000"/>
        </w:rPr>
        <w:t>le</w:t>
      </w:r>
      <w:r w:rsidR="00963546"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 xml:space="preserve">ms </w:t>
      </w:r>
      <w:r w:rsidR="00963546">
        <w:rPr>
          <w:rFonts w:ascii="Trebuchet MS" w:eastAsia="Trebuchet MS" w:hAnsi="Trebuchet MS" w:cs="Trebuchet MS"/>
          <w:b/>
          <w:spacing w:val="-1"/>
          <w:sz w:val="24"/>
          <w:szCs w:val="24"/>
          <w:u w:val="thick" w:color="000000"/>
        </w:rPr>
        <w:t>c</w:t>
      </w:r>
      <w:r w:rsidR="00963546">
        <w:rPr>
          <w:rFonts w:ascii="Trebuchet MS" w:eastAsia="Trebuchet MS" w:hAnsi="Trebuchet MS" w:cs="Trebuchet MS"/>
          <w:b/>
          <w:spacing w:val="1"/>
          <w:sz w:val="24"/>
          <w:szCs w:val="24"/>
          <w:u w:val="thick" w:color="000000"/>
        </w:rPr>
        <w:t>o</w:t>
      </w:r>
      <w:r w:rsidR="00963546"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>nsid</w:t>
      </w:r>
      <w:r w:rsidR="00963546">
        <w:rPr>
          <w:rFonts w:ascii="Trebuchet MS" w:eastAsia="Trebuchet MS" w:hAnsi="Trebuchet MS" w:cs="Trebuchet MS"/>
          <w:b/>
          <w:spacing w:val="-1"/>
          <w:sz w:val="24"/>
          <w:szCs w:val="24"/>
          <w:u w:val="thick" w:color="000000"/>
        </w:rPr>
        <w:t>e</w:t>
      </w:r>
      <w:r w:rsidR="00963546"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>r</w:t>
      </w:r>
      <w:r w:rsidR="00963546">
        <w:rPr>
          <w:rFonts w:ascii="Trebuchet MS" w:eastAsia="Trebuchet MS" w:hAnsi="Trebuchet MS" w:cs="Trebuchet MS"/>
          <w:b/>
          <w:spacing w:val="1"/>
          <w:sz w:val="24"/>
          <w:szCs w:val="24"/>
          <w:u w:val="thick" w:color="000000"/>
        </w:rPr>
        <w:t>i</w:t>
      </w:r>
      <w:r w:rsidR="00963546"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>ng)</w:t>
      </w:r>
    </w:p>
    <w:p w14:paraId="2C6B4FB8" w14:textId="77777777" w:rsidR="00B87611" w:rsidRDefault="00B87611">
      <w:pPr>
        <w:spacing w:before="2" w:line="280" w:lineRule="exact"/>
        <w:rPr>
          <w:sz w:val="28"/>
          <w:szCs w:val="28"/>
        </w:rPr>
      </w:pPr>
    </w:p>
    <w:tbl>
      <w:tblPr>
        <w:tblW w:w="0" w:type="auto"/>
        <w:tblInd w:w="3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9"/>
        <w:gridCol w:w="1709"/>
        <w:gridCol w:w="2160"/>
        <w:gridCol w:w="1261"/>
        <w:gridCol w:w="1488"/>
      </w:tblGrid>
      <w:tr w:rsidR="00B87611" w14:paraId="1D9767DA" w14:textId="77777777">
        <w:trPr>
          <w:trHeight w:hRule="exact" w:val="566"/>
        </w:trPr>
        <w:tc>
          <w:tcPr>
            <w:tcW w:w="2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DE1D70" w14:textId="77777777" w:rsidR="00B87611" w:rsidRDefault="00963546">
            <w:pPr>
              <w:spacing w:line="260" w:lineRule="exact"/>
              <w:ind w:left="1115" w:right="1117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Grade</w:t>
            </w:r>
          </w:p>
          <w:p w14:paraId="031C1221" w14:textId="77777777" w:rsidR="00B87611" w:rsidRDefault="00963546">
            <w:pPr>
              <w:spacing w:line="260" w:lineRule="exact"/>
              <w:ind w:left="734" w:right="664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(G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in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)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F0378E" w14:textId="77777777" w:rsidR="00B87611" w:rsidRDefault="00963546">
            <w:pPr>
              <w:spacing w:line="260" w:lineRule="exact"/>
              <w:ind w:left="285" w:right="294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Ex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ce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le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nt</w:t>
            </w:r>
          </w:p>
          <w:p w14:paraId="28902BF0" w14:textId="77777777" w:rsidR="00B87611" w:rsidRDefault="00963546">
            <w:pPr>
              <w:spacing w:line="260" w:lineRule="exact"/>
              <w:ind w:left="465" w:right="468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(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10</w:t>
            </w:r>
            <w:r>
              <w:rPr>
                <w:rFonts w:ascii="Trebuchet MS" w:eastAsia="Trebuchet MS" w:hAnsi="Trebuchet MS" w:cs="Trebuchet MS"/>
                <w:b/>
                <w:spacing w:val="-2"/>
                <w:sz w:val="24"/>
                <w:szCs w:val="24"/>
              </w:rPr>
              <w:t>-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9)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F26F81" w14:textId="77777777" w:rsidR="00B87611" w:rsidRDefault="00963546">
            <w:pPr>
              <w:spacing w:line="260" w:lineRule="exact"/>
              <w:ind w:left="455" w:right="456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V</w:t>
            </w:r>
            <w:r>
              <w:rPr>
                <w:rFonts w:ascii="Trebuchet MS" w:eastAsia="Trebuchet MS" w:hAnsi="Trebuchet MS" w:cs="Trebuchet MS"/>
                <w:b/>
                <w:spacing w:val="-2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 xml:space="preserve">ry 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G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oo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d</w:t>
            </w:r>
          </w:p>
          <w:p w14:paraId="18AC6F1F" w14:textId="77777777" w:rsidR="00B87611" w:rsidRDefault="00963546">
            <w:pPr>
              <w:spacing w:line="260" w:lineRule="exact"/>
              <w:ind w:left="763" w:right="765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(6-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8)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2FC823" w14:textId="77777777" w:rsidR="00B87611" w:rsidRDefault="00963546">
            <w:pPr>
              <w:spacing w:line="260" w:lineRule="exact"/>
              <w:ind w:left="40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F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air</w:t>
            </w:r>
          </w:p>
          <w:p w14:paraId="061DB252" w14:textId="77777777" w:rsidR="00B87611" w:rsidRDefault="00963546">
            <w:pPr>
              <w:spacing w:line="260" w:lineRule="exact"/>
              <w:ind w:left="35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(3-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5)</w:t>
            </w:r>
          </w:p>
        </w:tc>
        <w:tc>
          <w:tcPr>
            <w:tcW w:w="14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4EB1D5" w14:textId="77777777" w:rsidR="00B87611" w:rsidRDefault="00963546">
            <w:pPr>
              <w:spacing w:line="260" w:lineRule="exact"/>
              <w:ind w:left="479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oo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r</w:t>
            </w:r>
          </w:p>
          <w:p w14:paraId="3208FB24" w14:textId="77777777" w:rsidR="00B87611" w:rsidRDefault="00963546">
            <w:pPr>
              <w:spacing w:line="260" w:lineRule="exact"/>
              <w:ind w:left="465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(1-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2)</w:t>
            </w:r>
          </w:p>
        </w:tc>
      </w:tr>
      <w:tr w:rsidR="00B87611" w14:paraId="0671E7B0" w14:textId="77777777">
        <w:trPr>
          <w:trHeight w:hRule="exact" w:val="290"/>
        </w:trPr>
        <w:tc>
          <w:tcPr>
            <w:tcW w:w="2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77CC84" w14:textId="77777777" w:rsidR="00B87611" w:rsidRDefault="00963546">
            <w:pPr>
              <w:spacing w:line="260" w:lineRule="exact"/>
              <w:ind w:left="899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Pa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am</w:t>
            </w:r>
            <w:r>
              <w:rPr>
                <w:rFonts w:ascii="Trebuchet MS" w:eastAsia="Trebuchet MS" w:hAnsi="Trebuchet MS" w:cs="Trebuchet MS"/>
                <w:b/>
                <w:spacing w:val="-2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r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EDD83F" w14:textId="77777777" w:rsidR="00B87611" w:rsidRDefault="00B87611"/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8D98C4" w14:textId="77777777" w:rsidR="00B87611" w:rsidRDefault="00B87611"/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2A73AA" w14:textId="77777777" w:rsidR="00B87611" w:rsidRDefault="00B87611"/>
        </w:tc>
        <w:tc>
          <w:tcPr>
            <w:tcW w:w="14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A42024" w14:textId="77777777" w:rsidR="00B87611" w:rsidRDefault="00B87611"/>
        </w:tc>
      </w:tr>
      <w:tr w:rsidR="00B87611" w14:paraId="26A38F45" w14:textId="77777777">
        <w:trPr>
          <w:trHeight w:hRule="exact" w:val="288"/>
        </w:trPr>
        <w:tc>
          <w:tcPr>
            <w:tcW w:w="2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D1FFE9" w14:textId="77777777" w:rsidR="00B87611" w:rsidRDefault="00963546">
            <w:pPr>
              <w:spacing w:line="260" w:lineRule="exact"/>
              <w:ind w:left="46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ci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l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537798" w14:textId="77777777" w:rsidR="00B87611" w:rsidRDefault="00B87611"/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FD5EA" w14:textId="77777777" w:rsidR="00B87611" w:rsidRDefault="00B87611"/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5E47BB" w14:textId="77777777" w:rsidR="00B87611" w:rsidRDefault="00B87611"/>
        </w:tc>
        <w:tc>
          <w:tcPr>
            <w:tcW w:w="14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F27C9E" w14:textId="77777777" w:rsidR="00B87611" w:rsidRDefault="00B87611"/>
        </w:tc>
      </w:tr>
      <w:tr w:rsidR="00B87611" w14:paraId="78D8F0C1" w14:textId="77777777">
        <w:trPr>
          <w:trHeight w:hRule="exact" w:val="288"/>
        </w:trPr>
        <w:tc>
          <w:tcPr>
            <w:tcW w:w="2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BC03AF" w14:textId="77777777" w:rsidR="00B87611" w:rsidRDefault="00963546">
            <w:pPr>
              <w:spacing w:line="260" w:lineRule="exact"/>
              <w:ind w:left="46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f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y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E64491" w14:textId="77777777" w:rsidR="00B87611" w:rsidRDefault="00B87611"/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E1290B" w14:textId="77777777" w:rsidR="00B87611" w:rsidRDefault="00B87611"/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F077F1" w14:textId="77777777" w:rsidR="00B87611" w:rsidRDefault="00B87611"/>
        </w:tc>
        <w:tc>
          <w:tcPr>
            <w:tcW w:w="14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363696" w14:textId="77777777" w:rsidR="00B87611" w:rsidRDefault="00B87611"/>
        </w:tc>
      </w:tr>
      <w:tr w:rsidR="00B87611" w14:paraId="4DFDD6AC" w14:textId="77777777">
        <w:trPr>
          <w:trHeight w:hRule="exact" w:val="288"/>
        </w:trPr>
        <w:tc>
          <w:tcPr>
            <w:tcW w:w="2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991B44" w14:textId="77777777" w:rsidR="00B87611" w:rsidRDefault="00963546">
            <w:pPr>
              <w:spacing w:line="260" w:lineRule="exact"/>
              <w:ind w:left="46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nvi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ro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nm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al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B7E2FC" w14:textId="77777777" w:rsidR="00B87611" w:rsidRDefault="00B87611"/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8BAAE0" w14:textId="77777777" w:rsidR="00B87611" w:rsidRDefault="00B87611"/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27183B" w14:textId="77777777" w:rsidR="00B87611" w:rsidRDefault="00B87611"/>
        </w:tc>
        <w:tc>
          <w:tcPr>
            <w:tcW w:w="14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D98CDC" w14:textId="77777777" w:rsidR="00B87611" w:rsidRDefault="00B87611"/>
        </w:tc>
      </w:tr>
      <w:tr w:rsidR="00B87611" w14:paraId="5D7653BD" w14:textId="77777777">
        <w:trPr>
          <w:trHeight w:hRule="exact" w:val="360"/>
        </w:trPr>
        <w:tc>
          <w:tcPr>
            <w:tcW w:w="2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215CFA" w14:textId="77777777" w:rsidR="00B87611" w:rsidRDefault="00963546">
            <w:pPr>
              <w:spacing w:line="260" w:lineRule="exact"/>
              <w:ind w:left="46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ic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l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F8AA28" w14:textId="77777777" w:rsidR="00B87611" w:rsidRDefault="00B87611"/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A47102" w14:textId="77777777" w:rsidR="00B87611" w:rsidRDefault="00B87611"/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904792" w14:textId="77777777" w:rsidR="00B87611" w:rsidRDefault="00B87611"/>
        </w:tc>
        <w:tc>
          <w:tcPr>
            <w:tcW w:w="14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169C48" w14:textId="77777777" w:rsidR="00B87611" w:rsidRDefault="00B87611"/>
        </w:tc>
      </w:tr>
      <w:tr w:rsidR="00B87611" w14:paraId="034ED2C8" w14:textId="77777777">
        <w:trPr>
          <w:trHeight w:hRule="exact" w:val="290"/>
        </w:trPr>
        <w:tc>
          <w:tcPr>
            <w:tcW w:w="2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7774EB" w14:textId="77777777" w:rsidR="00B87611" w:rsidRDefault="00963546">
            <w:pPr>
              <w:spacing w:line="260" w:lineRule="exact"/>
              <w:ind w:left="46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b/>
                <w:spacing w:val="-2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g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issu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s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CD2D7E" w14:textId="77777777" w:rsidR="00B87611" w:rsidRDefault="00B87611"/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57179D" w14:textId="77777777" w:rsidR="00B87611" w:rsidRDefault="00B87611"/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319789" w14:textId="77777777" w:rsidR="00B87611" w:rsidRDefault="00B87611"/>
        </w:tc>
        <w:tc>
          <w:tcPr>
            <w:tcW w:w="14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8F30C6" w14:textId="77777777" w:rsidR="00B87611" w:rsidRDefault="00B87611"/>
        </w:tc>
      </w:tr>
    </w:tbl>
    <w:p w14:paraId="01F8F4A3" w14:textId="77777777" w:rsidR="00B87611" w:rsidRDefault="00B87611">
      <w:pPr>
        <w:sectPr w:rsidR="00B87611" w:rsidSect="00947A67">
          <w:pgSz w:w="12240" w:h="15840"/>
          <w:pgMar w:top="920" w:right="980" w:bottom="280" w:left="1160" w:header="0" w:footer="920" w:gutter="0"/>
          <w:cols w:space="720"/>
        </w:sectPr>
      </w:pPr>
    </w:p>
    <w:p w14:paraId="46CDCA9D" w14:textId="77777777" w:rsidR="00B87611" w:rsidRDefault="00000000">
      <w:pPr>
        <w:spacing w:before="59"/>
        <w:ind w:left="100"/>
        <w:rPr>
          <w:rFonts w:ascii="Trebuchet MS" w:eastAsia="Trebuchet MS" w:hAnsi="Trebuchet MS" w:cs="Trebuchet MS"/>
          <w:sz w:val="24"/>
          <w:szCs w:val="24"/>
        </w:rPr>
      </w:pPr>
      <w:r>
        <w:lastRenderedPageBreak/>
        <w:pict w14:anchorId="7F51CDF4">
          <v:group id="_x0000_s2491" style="position:absolute;left:0;text-align:left;margin-left:30.3pt;margin-top:36.05pt;width:551.5pt;height:733.55pt;z-index:-251644416;mso-position-horizontal-relative:page;mso-position-vertical-relative:page" coordorigin="606,721" coordsize="11030,14671">
            <v:shape id="_x0000_s2511" style="position:absolute;left:612;top:727;width:29;height:0" coordorigin="612,727" coordsize="29,0" path="m612,727r29,e" filled="f" strokeweight=".58pt">
              <v:path arrowok="t"/>
            </v:shape>
            <v:shape id="_x0000_s2510" style="position:absolute;left:622;top:742;width:10;height:0" coordorigin="622,742" coordsize="10,0" path="m622,742r9,e" filled="f" strokecolor="white" strokeweight="1.06pt">
              <v:path arrowok="t"/>
            </v:shape>
            <v:shape id="_x0000_s2509" style="position:absolute;left:622;top:737;width:19;height:0" coordorigin="622,737" coordsize="19,0" path="m622,737r19,e" filled="f" strokecolor="white" strokeweight=".58pt">
              <v:path arrowok="t"/>
            </v:shape>
            <v:shape id="_x0000_s2508" style="position:absolute;left:641;top:727;width:10961;height:0" coordorigin="641,727" coordsize="10961,0" path="m641,727r10961,e" filled="f" strokeweight=".58pt">
              <v:path arrowok="t"/>
            </v:shape>
            <v:shape id="_x0000_s2507" style="position:absolute;left:641;top:746;width:10961;height:0" coordorigin="641,746" coordsize="10961,0" path="m641,746r10961,e" filled="f" strokeweight=".58pt">
              <v:path arrowok="t"/>
            </v:shape>
            <v:shape id="_x0000_s2506" style="position:absolute;left:11602;top:727;width:29;height:0" coordorigin="11602,727" coordsize="29,0" path="m11602,727r28,e" filled="f" strokeweight=".58pt">
              <v:path arrowok="t"/>
            </v:shape>
            <v:shape id="_x0000_s2505" style="position:absolute;left:11611;top:742;width:10;height:0" coordorigin="11611,742" coordsize="10,0" path="m11611,742r10,e" filled="f" strokecolor="white" strokeweight="1.06pt">
              <v:path arrowok="t"/>
            </v:shape>
            <v:shape id="_x0000_s2504" style="position:absolute;left:11602;top:737;width:19;height:0" coordorigin="11602,737" coordsize="19,0" path="m11602,737r19,e" filled="f" strokecolor="white" strokeweight=".58pt">
              <v:path arrowok="t"/>
            </v:shape>
            <v:shape id="_x0000_s2503" style="position:absolute;left:632;top:732;width:0;height:14650" coordorigin="632,732" coordsize="0,14650" path="m632,732r,14650e" filled="f" strokeweight=".58pt">
              <v:path arrowok="t"/>
            </v:shape>
            <v:shape id="_x0000_s2502" style="position:absolute;left:636;top:751;width:0;height:14611" coordorigin="636,751" coordsize="0,14611" path="m636,751r,14611e" filled="f" strokeweight=".58pt">
              <v:path arrowok="t"/>
            </v:shape>
            <v:shape id="_x0000_s2501" style="position:absolute;left:11610;top:732;width:0;height:14650" coordorigin="11610,732" coordsize="0,14650" path="m11610,732r,14650e" filled="f" strokeweight=".20464mm">
              <v:path arrowok="t"/>
            </v:shape>
            <v:shape id="_x0000_s2500" style="position:absolute;left:11606;top:751;width:0;height:14611" coordorigin="11606,751" coordsize="0,14611" path="m11606,751r,14611e" filled="f" strokeweight=".58pt">
              <v:path arrowok="t"/>
            </v:shape>
            <v:shape id="_x0000_s2499" style="position:absolute;left:612;top:15386;width:29;height:0" coordorigin="612,15386" coordsize="29,0" path="m612,15386r29,e" filled="f" strokeweight=".58pt">
              <v:path arrowok="t"/>
            </v:shape>
            <v:shape id="_x0000_s2498" style="position:absolute;left:622;top:15372;width:10;height:0" coordorigin="622,15372" coordsize="10,0" path="m622,15372r9,e" filled="f" strokecolor="white" strokeweight="1.06pt">
              <v:path arrowok="t"/>
            </v:shape>
            <v:shape id="_x0000_s2497" style="position:absolute;left:622;top:15377;width:19;height:0" coordorigin="622,15377" coordsize="19,0" path="m622,15377r19,e" filled="f" strokecolor="white" strokeweight=".58pt">
              <v:path arrowok="t"/>
            </v:shape>
            <v:shape id="_x0000_s2496" style="position:absolute;left:641;top:15386;width:10961;height:0" coordorigin="641,15386" coordsize="10961,0" path="m641,15386r10961,e" filled="f" strokeweight=".58pt">
              <v:path arrowok="t"/>
            </v:shape>
            <v:shape id="_x0000_s2495" style="position:absolute;left:641;top:15367;width:10961;height:0" coordorigin="641,15367" coordsize="10961,0" path="m641,15367r10961,e" filled="f" strokeweight=".20464mm">
              <v:path arrowok="t"/>
            </v:shape>
            <v:shape id="_x0000_s2494" style="position:absolute;left:11602;top:15386;width:29;height:0" coordorigin="11602,15386" coordsize="29,0" path="m11602,15386r28,e" filled="f" strokeweight=".58pt">
              <v:path arrowok="t"/>
            </v:shape>
            <v:shape id="_x0000_s2493" style="position:absolute;left:11611;top:15372;width:10;height:0" coordorigin="11611,15372" coordsize="10,0" path="m11611,15372r10,e" filled="f" strokecolor="white" strokeweight="1.06pt">
              <v:path arrowok="t"/>
            </v:shape>
            <v:shape id="_x0000_s2492" style="position:absolute;left:11602;top:15377;width:19;height:0" coordorigin="11602,15377" coordsize="19,0" path="m11602,15377r19,e" filled="f" strokecolor="white" strokeweight=".58pt">
              <v:path arrowok="t"/>
            </v:shape>
            <w10:wrap anchorx="page" anchory="page"/>
          </v:group>
        </w:pict>
      </w:r>
      <w:r w:rsidR="00963546">
        <w:rPr>
          <w:rFonts w:ascii="Trebuchet MS" w:eastAsia="Trebuchet MS" w:hAnsi="Trebuchet MS" w:cs="Trebuchet MS"/>
          <w:b/>
          <w:spacing w:val="-1"/>
          <w:sz w:val="24"/>
          <w:szCs w:val="24"/>
          <w:u w:val="thick" w:color="000000"/>
        </w:rPr>
        <w:t>A</w:t>
      </w:r>
      <w:r w:rsidR="00963546"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>nn</w:t>
      </w:r>
      <w:r w:rsidR="00963546">
        <w:rPr>
          <w:rFonts w:ascii="Trebuchet MS" w:eastAsia="Trebuchet MS" w:hAnsi="Trebuchet MS" w:cs="Trebuchet MS"/>
          <w:b/>
          <w:spacing w:val="-1"/>
          <w:sz w:val="24"/>
          <w:szCs w:val="24"/>
          <w:u w:val="thick" w:color="000000"/>
        </w:rPr>
        <w:t>e</w:t>
      </w:r>
      <w:r w:rsidR="00963546"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>x</w:t>
      </w:r>
      <w:r w:rsidR="00963546">
        <w:rPr>
          <w:rFonts w:ascii="Trebuchet MS" w:eastAsia="Trebuchet MS" w:hAnsi="Trebuchet MS" w:cs="Trebuchet MS"/>
          <w:b/>
          <w:spacing w:val="-1"/>
          <w:sz w:val="24"/>
          <w:szCs w:val="24"/>
          <w:u w:val="thick" w:color="000000"/>
        </w:rPr>
        <w:t>u</w:t>
      </w:r>
      <w:r w:rsidR="00963546"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>re</w:t>
      </w:r>
      <w:r w:rsidR="00963546">
        <w:rPr>
          <w:rFonts w:ascii="Trebuchet MS" w:eastAsia="Trebuchet MS" w:hAnsi="Trebuchet MS" w:cs="Trebuchet MS"/>
          <w:b/>
          <w:spacing w:val="2"/>
          <w:sz w:val="24"/>
          <w:szCs w:val="24"/>
          <w:u w:val="thick" w:color="000000"/>
        </w:rPr>
        <w:t xml:space="preserve"> </w:t>
      </w:r>
      <w:r w:rsidR="00963546"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>I:</w:t>
      </w:r>
      <w:r w:rsidR="00963546">
        <w:rPr>
          <w:rFonts w:ascii="Trebuchet MS" w:eastAsia="Trebuchet MS" w:hAnsi="Trebuchet MS" w:cs="Trebuchet MS"/>
          <w:b/>
          <w:spacing w:val="1"/>
          <w:sz w:val="24"/>
          <w:szCs w:val="24"/>
          <w:u w:val="thick" w:color="000000"/>
        </w:rPr>
        <w:t xml:space="preserve"> </w:t>
      </w:r>
      <w:r w:rsidR="00963546">
        <w:rPr>
          <w:rFonts w:ascii="Trebuchet MS" w:eastAsia="Trebuchet MS" w:hAnsi="Trebuchet MS" w:cs="Trebuchet MS"/>
          <w:b/>
          <w:spacing w:val="-1"/>
          <w:sz w:val="24"/>
          <w:szCs w:val="24"/>
          <w:u w:val="thick" w:color="000000"/>
        </w:rPr>
        <w:t>F</w:t>
      </w:r>
      <w:r w:rsidR="00963546">
        <w:rPr>
          <w:rFonts w:ascii="Trebuchet MS" w:eastAsia="Trebuchet MS" w:hAnsi="Trebuchet MS" w:cs="Trebuchet MS"/>
          <w:b/>
          <w:spacing w:val="1"/>
          <w:sz w:val="24"/>
          <w:szCs w:val="24"/>
          <w:u w:val="thick" w:color="000000"/>
        </w:rPr>
        <w:t>o</w:t>
      </w:r>
      <w:r w:rsidR="00963546"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>r</w:t>
      </w:r>
      <w:r w:rsidR="00963546">
        <w:rPr>
          <w:rFonts w:ascii="Trebuchet MS" w:eastAsia="Trebuchet MS" w:hAnsi="Trebuchet MS" w:cs="Trebuchet MS"/>
          <w:b/>
          <w:spacing w:val="1"/>
          <w:sz w:val="24"/>
          <w:szCs w:val="24"/>
          <w:u w:val="thick" w:color="000000"/>
        </w:rPr>
        <w:t>m</w:t>
      </w:r>
      <w:r w:rsidR="00963546"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>at f</w:t>
      </w:r>
      <w:r w:rsidR="00963546">
        <w:rPr>
          <w:rFonts w:ascii="Trebuchet MS" w:eastAsia="Trebuchet MS" w:hAnsi="Trebuchet MS" w:cs="Trebuchet MS"/>
          <w:b/>
          <w:spacing w:val="1"/>
          <w:sz w:val="24"/>
          <w:szCs w:val="24"/>
          <w:u w:val="thick" w:color="000000"/>
        </w:rPr>
        <w:t>o</w:t>
      </w:r>
      <w:r w:rsidR="00963546"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>r</w:t>
      </w:r>
      <w:r w:rsidR="00963546">
        <w:rPr>
          <w:rFonts w:ascii="Trebuchet MS" w:eastAsia="Trebuchet MS" w:hAnsi="Trebuchet MS" w:cs="Trebuchet MS"/>
          <w:b/>
          <w:spacing w:val="2"/>
          <w:sz w:val="24"/>
          <w:szCs w:val="24"/>
          <w:u w:val="thick" w:color="000000"/>
        </w:rPr>
        <w:t xml:space="preserve"> </w:t>
      </w:r>
      <w:r w:rsidR="00963546">
        <w:rPr>
          <w:rFonts w:ascii="Trebuchet MS" w:eastAsia="Trebuchet MS" w:hAnsi="Trebuchet MS" w:cs="Trebuchet MS"/>
          <w:b/>
          <w:spacing w:val="-1"/>
          <w:sz w:val="24"/>
          <w:szCs w:val="24"/>
          <w:u w:val="thick" w:color="000000"/>
        </w:rPr>
        <w:t>F</w:t>
      </w:r>
      <w:r w:rsidR="00963546"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>inal</w:t>
      </w:r>
      <w:r w:rsidR="00963546">
        <w:rPr>
          <w:rFonts w:ascii="Trebuchet MS" w:eastAsia="Trebuchet MS" w:hAnsi="Trebuchet MS" w:cs="Trebuchet MS"/>
          <w:b/>
          <w:spacing w:val="-2"/>
          <w:sz w:val="24"/>
          <w:szCs w:val="24"/>
          <w:u w:val="thick" w:color="000000"/>
        </w:rPr>
        <w:t xml:space="preserve"> </w:t>
      </w:r>
      <w:r w:rsidR="00963546"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>P</w:t>
      </w:r>
      <w:r w:rsidR="00963546">
        <w:rPr>
          <w:rFonts w:ascii="Trebuchet MS" w:eastAsia="Trebuchet MS" w:hAnsi="Trebuchet MS" w:cs="Trebuchet MS"/>
          <w:b/>
          <w:spacing w:val="1"/>
          <w:sz w:val="24"/>
          <w:szCs w:val="24"/>
          <w:u w:val="thick" w:color="000000"/>
        </w:rPr>
        <w:t>ro</w:t>
      </w:r>
      <w:r w:rsidR="00963546">
        <w:rPr>
          <w:rFonts w:ascii="Trebuchet MS" w:eastAsia="Trebuchet MS" w:hAnsi="Trebuchet MS" w:cs="Trebuchet MS"/>
          <w:b/>
          <w:spacing w:val="-1"/>
          <w:sz w:val="24"/>
          <w:szCs w:val="24"/>
          <w:u w:val="thick" w:color="000000"/>
        </w:rPr>
        <w:t>p</w:t>
      </w:r>
      <w:r w:rsidR="00963546">
        <w:rPr>
          <w:rFonts w:ascii="Trebuchet MS" w:eastAsia="Trebuchet MS" w:hAnsi="Trebuchet MS" w:cs="Trebuchet MS"/>
          <w:b/>
          <w:spacing w:val="1"/>
          <w:sz w:val="24"/>
          <w:szCs w:val="24"/>
          <w:u w:val="thick" w:color="000000"/>
        </w:rPr>
        <w:t>o</w:t>
      </w:r>
      <w:r w:rsidR="00963546"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>s</w:t>
      </w:r>
      <w:r w:rsidR="00963546">
        <w:rPr>
          <w:rFonts w:ascii="Trebuchet MS" w:eastAsia="Trebuchet MS" w:hAnsi="Trebuchet MS" w:cs="Trebuchet MS"/>
          <w:b/>
          <w:spacing w:val="-1"/>
          <w:sz w:val="24"/>
          <w:szCs w:val="24"/>
          <w:u w:val="thick" w:color="000000"/>
        </w:rPr>
        <w:t>a</w:t>
      </w:r>
      <w:r w:rsidR="00963546"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 xml:space="preserve">l </w:t>
      </w:r>
      <w:r w:rsidR="00963546">
        <w:rPr>
          <w:rFonts w:ascii="Trebuchet MS" w:eastAsia="Trebuchet MS" w:hAnsi="Trebuchet MS" w:cs="Trebuchet MS"/>
          <w:b/>
          <w:spacing w:val="1"/>
          <w:sz w:val="24"/>
          <w:szCs w:val="24"/>
          <w:u w:val="thick" w:color="000000"/>
        </w:rPr>
        <w:t xml:space="preserve"> </w:t>
      </w:r>
    </w:p>
    <w:p w14:paraId="5FE2B8C1" w14:textId="77777777" w:rsidR="00B87611" w:rsidRDefault="00B87611">
      <w:pPr>
        <w:spacing w:before="9" w:line="120" w:lineRule="exact"/>
        <w:rPr>
          <w:sz w:val="13"/>
          <w:szCs w:val="13"/>
        </w:rPr>
      </w:pPr>
    </w:p>
    <w:p w14:paraId="17D6A081" w14:textId="77777777" w:rsidR="00B87611" w:rsidRDefault="00963546">
      <w:pPr>
        <w:ind w:left="10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Ti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b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z w:val="24"/>
          <w:szCs w:val="24"/>
        </w:rPr>
        <w:t>Pa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g</w:t>
      </w:r>
      <w:r>
        <w:rPr>
          <w:rFonts w:ascii="Trebuchet MS" w:eastAsia="Trebuchet MS" w:hAnsi="Trebuchet MS" w:cs="Trebuchet MS"/>
          <w:b/>
          <w:sz w:val="24"/>
          <w:szCs w:val="24"/>
        </w:rPr>
        <w:t>e</w:t>
      </w:r>
    </w:p>
    <w:p w14:paraId="1FD826EB" w14:textId="77777777" w:rsidR="00B87611" w:rsidRDefault="00963546">
      <w:pPr>
        <w:ind w:left="4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ject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G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p ID</w:t>
      </w:r>
    </w:p>
    <w:p w14:paraId="4259C5BC" w14:textId="77777777" w:rsidR="00B87611" w:rsidRDefault="00963546">
      <w:pPr>
        <w:spacing w:before="41"/>
        <w:ind w:left="4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 xml:space="preserve">of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ject</w:t>
      </w:r>
    </w:p>
    <w:p w14:paraId="09039843" w14:textId="77777777" w:rsidR="00B87611" w:rsidRDefault="00963546">
      <w:pPr>
        <w:tabs>
          <w:tab w:val="left" w:pos="820"/>
        </w:tabs>
        <w:spacing w:before="41" w:line="273" w:lineRule="auto"/>
        <w:ind w:left="820" w:right="352" w:hanging="3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rFonts w:ascii="Trebuchet MS" w:eastAsia="Trebuchet MS" w:hAnsi="Trebuchet MS" w:cs="Trebuchet MS"/>
          <w:sz w:val="24"/>
          <w:szCs w:val="24"/>
        </w:rPr>
        <w:t>Dom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ai</w:t>
      </w:r>
      <w:r>
        <w:rPr>
          <w:rFonts w:ascii="Trebuchet MS" w:eastAsia="Trebuchet MS" w:hAnsi="Trebuchet MS" w:cs="Trebuchet MS"/>
          <w:sz w:val="24"/>
          <w:szCs w:val="24"/>
        </w:rPr>
        <w:t xml:space="preserve">n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 xml:space="preserve">h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, 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at</w:t>
      </w:r>
      <w:r>
        <w:rPr>
          <w:rFonts w:ascii="Trebuchet MS" w:eastAsia="Trebuchet MS" w:hAnsi="Trebuchet MS" w:cs="Trebuchet MS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g, Im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ge 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ro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>g, WSN, 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gy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69F50972" w14:textId="77777777" w:rsidR="00B87611" w:rsidRDefault="00963546">
      <w:pPr>
        <w:spacing w:before="5"/>
        <w:ind w:left="4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ea</w:t>
      </w:r>
      <w:r>
        <w:rPr>
          <w:rFonts w:ascii="Trebuchet MS" w:eastAsia="Trebuchet MS" w:hAnsi="Trebuchet MS" w:cs="Trebuchet MS"/>
          <w:sz w:val="24"/>
          <w:szCs w:val="24"/>
        </w:rPr>
        <w:t>m 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 (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P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, 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Na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, 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/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as</w:t>
      </w:r>
      <w:r>
        <w:rPr>
          <w:rFonts w:ascii="Trebuchet MS" w:eastAsia="Trebuchet MS" w:hAnsi="Trebuchet MS" w:cs="Trebuchet MS"/>
          <w:sz w:val="24"/>
          <w:szCs w:val="24"/>
        </w:rPr>
        <w:t>k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gn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d,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, m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 xml:space="preserve">&amp;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gn)</w:t>
      </w:r>
    </w:p>
    <w:p w14:paraId="787842B6" w14:textId="77777777" w:rsidR="00B87611" w:rsidRDefault="00963546">
      <w:pPr>
        <w:spacing w:before="41"/>
        <w:ind w:left="4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Sp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hi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ls</w:t>
      </w:r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(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x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proofErr w:type="gramStart"/>
      <w:r>
        <w:rPr>
          <w:rFonts w:ascii="Trebuchet MS" w:eastAsia="Trebuchet MS" w:hAnsi="Trebuchet MS" w:cs="Trebuchet MS"/>
          <w:spacing w:val="-1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n 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it</w:t>
      </w:r>
      <w:r>
        <w:rPr>
          <w:rFonts w:ascii="Trebuchet MS" w:eastAsia="Trebuchet MS" w:hAnsi="Trebuchet MS" w:cs="Trebuchet MS"/>
          <w:sz w:val="24"/>
          <w:szCs w:val="24"/>
        </w:rPr>
        <w:t>h</w:t>
      </w:r>
      <w:proofErr w:type="gramEnd"/>
    </w:p>
    <w:p w14:paraId="38A43A53" w14:textId="77777777" w:rsidR="00B87611" w:rsidRDefault="00963546">
      <w:pPr>
        <w:spacing w:before="40"/>
        <w:ind w:left="782" w:right="6807"/>
        <w:jc w:val="center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gn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-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ai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ID)</w:t>
      </w:r>
    </w:p>
    <w:p w14:paraId="0F5E65E3" w14:textId="77777777" w:rsidR="00B87611" w:rsidRDefault="00963546">
      <w:pPr>
        <w:spacing w:before="43"/>
        <w:ind w:left="4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nte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na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proofErr w:type="gramStart"/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(</w:t>
      </w:r>
      <w:proofErr w:type="gramEnd"/>
      <w:r>
        <w:rPr>
          <w:rFonts w:ascii="Trebuchet MS" w:eastAsia="Trebuchet MS" w:hAnsi="Trebuchet MS" w:cs="Trebuchet MS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 xml:space="preserve">h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si</w:t>
      </w:r>
      <w:r>
        <w:rPr>
          <w:rFonts w:ascii="Trebuchet MS" w:eastAsia="Trebuchet MS" w:hAnsi="Trebuchet MS" w:cs="Trebuchet MS"/>
          <w:sz w:val="24"/>
          <w:szCs w:val="24"/>
        </w:rPr>
        <w:t>gn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atu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 xml:space="preserve">of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ppr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)</w:t>
      </w:r>
    </w:p>
    <w:p w14:paraId="33775FE0" w14:textId="77777777" w:rsidR="00B87611" w:rsidRDefault="00963546">
      <w:pPr>
        <w:spacing w:before="42"/>
        <w:ind w:left="4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y</w:t>
      </w:r>
      <w:r>
        <w:rPr>
          <w:rFonts w:ascii="Trebuchet MS" w:eastAsia="Trebuchet MS" w:hAnsi="Trebuchet MS" w:cs="Trebuchet MS"/>
          <w:sz w:val="24"/>
          <w:szCs w:val="24"/>
        </w:rPr>
        <w:t>pe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 xml:space="preserve">of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P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j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>t</w:t>
      </w:r>
    </w:p>
    <w:p w14:paraId="05A5E6E0" w14:textId="77777777" w:rsidR="00B87611" w:rsidRDefault="00963546">
      <w:pPr>
        <w:spacing w:before="41"/>
        <w:ind w:left="4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proofErr w:type="gramStart"/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(</w:t>
      </w:r>
      <w:proofErr w:type="gramEnd"/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z w:val="24"/>
          <w:szCs w:val="24"/>
        </w:rPr>
        <w:t>G St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ent/</w:t>
      </w:r>
      <w:r>
        <w:rPr>
          <w:rFonts w:ascii="Trebuchet MS" w:eastAsia="Trebuchet MS" w:hAnsi="Trebuchet MS" w:cs="Trebuchet MS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4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/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)</w:t>
      </w:r>
    </w:p>
    <w:p w14:paraId="4896D253" w14:textId="77777777" w:rsidR="00B87611" w:rsidRDefault="00963546">
      <w:pPr>
        <w:spacing w:before="41"/>
        <w:ind w:left="4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 xml:space="preserve">TE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tu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nt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oc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ith</w:t>
      </w:r>
      <w:r>
        <w:rPr>
          <w:rFonts w:ascii="Trebuchet MS" w:eastAsia="Trebuchet MS" w:hAnsi="Trebuchet MS" w:cs="Trebuchet MS"/>
          <w:sz w:val="24"/>
          <w:szCs w:val="24"/>
        </w:rPr>
        <w:t>: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(</w:t>
      </w:r>
      <w:r>
        <w:rPr>
          <w:rFonts w:ascii="Trebuchet MS" w:eastAsia="Trebuchet MS" w:hAnsi="Trebuchet MS" w:cs="Trebuchet MS"/>
          <w:sz w:val="24"/>
          <w:szCs w:val="24"/>
        </w:rPr>
        <w:t>Ro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)</w:t>
      </w:r>
    </w:p>
    <w:p w14:paraId="5D0FA7C5" w14:textId="77777777" w:rsidR="00B87611" w:rsidRDefault="00B87611">
      <w:pPr>
        <w:spacing w:before="14" w:line="240" w:lineRule="exact"/>
        <w:rPr>
          <w:sz w:val="24"/>
          <w:szCs w:val="24"/>
        </w:rPr>
      </w:pPr>
    </w:p>
    <w:p w14:paraId="3CA426CE" w14:textId="77777777" w:rsidR="00B87611" w:rsidRDefault="00963546">
      <w:pPr>
        <w:ind w:left="10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Inn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r 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P</w:t>
      </w:r>
      <w:r>
        <w:rPr>
          <w:rFonts w:ascii="Trebuchet MS" w:eastAsia="Trebuchet MS" w:hAnsi="Trebuchet MS" w:cs="Trebuchet MS"/>
          <w:b/>
          <w:sz w:val="24"/>
          <w:szCs w:val="24"/>
        </w:rPr>
        <w:t>a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ge</w:t>
      </w:r>
      <w:r>
        <w:rPr>
          <w:rFonts w:ascii="Trebuchet MS" w:eastAsia="Trebuchet MS" w:hAnsi="Trebuchet MS" w:cs="Trebuchet MS"/>
          <w:b/>
          <w:sz w:val="24"/>
          <w:szCs w:val="24"/>
        </w:rPr>
        <w:t>s:</w:t>
      </w:r>
    </w:p>
    <w:p w14:paraId="00717871" w14:textId="77777777" w:rsidR="00B87611" w:rsidRDefault="00963546">
      <w:pPr>
        <w:spacing w:before="43"/>
        <w:ind w:left="4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Ke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d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(A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 xml:space="preserve">M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K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)</w:t>
      </w:r>
    </w:p>
    <w:p w14:paraId="1C264518" w14:textId="77777777" w:rsidR="00B87611" w:rsidRDefault="00963546">
      <w:pPr>
        <w:spacing w:before="41"/>
        <w:ind w:left="4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m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n</w:t>
      </w:r>
    </w:p>
    <w:p w14:paraId="03356C7C" w14:textId="77777777" w:rsidR="00B87611" w:rsidRDefault="00963546">
      <w:pPr>
        <w:spacing w:before="41"/>
        <w:ind w:left="4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Ab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>t</w:t>
      </w:r>
    </w:p>
    <w:p w14:paraId="338F89F5" w14:textId="77777777" w:rsidR="00B87611" w:rsidRDefault="00963546">
      <w:pPr>
        <w:spacing w:before="41"/>
        <w:ind w:left="4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ia</w:t>
      </w:r>
      <w:r>
        <w:rPr>
          <w:rFonts w:ascii="Trebuchet MS" w:eastAsia="Trebuchet MS" w:hAnsi="Trebuchet MS" w:cs="Trebuchet MS"/>
          <w:sz w:val="24"/>
          <w:szCs w:val="24"/>
        </w:rPr>
        <w:t>gr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m, 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ys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z w:val="24"/>
          <w:szCs w:val="24"/>
        </w:rPr>
        <w:t xml:space="preserve">m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ctu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 mo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du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, and f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ona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ie</w:t>
      </w:r>
      <w:r>
        <w:rPr>
          <w:rFonts w:ascii="Trebuchet MS" w:eastAsia="Trebuchet MS" w:hAnsi="Trebuchet MS" w:cs="Trebuchet MS"/>
          <w:sz w:val="24"/>
          <w:szCs w:val="24"/>
        </w:rPr>
        <w:t>s</w:t>
      </w:r>
    </w:p>
    <w:p w14:paraId="24AC40FB" w14:textId="77777777" w:rsidR="00B87611" w:rsidRDefault="00963546">
      <w:pPr>
        <w:tabs>
          <w:tab w:val="left" w:pos="820"/>
        </w:tabs>
        <w:spacing w:before="44" w:line="273" w:lineRule="auto"/>
        <w:ind w:left="820" w:right="79" w:hanging="3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proofErr w:type="gramStart"/>
      <w:r>
        <w:rPr>
          <w:rFonts w:ascii="Trebuchet MS" w:eastAsia="Trebuchet MS" w:hAnsi="Trebuchet MS" w:cs="Trebuchet MS"/>
          <w:spacing w:val="1"/>
          <w:sz w:val="24"/>
          <w:szCs w:val="24"/>
        </w:rPr>
        <w:t>Li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tu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 xml:space="preserve">e </w:t>
      </w:r>
      <w:r>
        <w:rPr>
          <w:rFonts w:ascii="Trebuchet MS" w:eastAsia="Trebuchet MS" w:hAnsi="Trebuchet MS" w:cs="Trebuchet MS"/>
          <w:spacing w:val="6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rv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proofErr w:type="gram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6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(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tu</w:t>
      </w:r>
      <w:r>
        <w:rPr>
          <w:rFonts w:ascii="Trebuchet MS" w:eastAsia="Trebuchet MS" w:hAnsi="Trebuchet MS" w:cs="Trebuchet MS"/>
          <w:sz w:val="24"/>
          <w:szCs w:val="24"/>
        </w:rPr>
        <w:t xml:space="preserve">dy, </w:t>
      </w:r>
      <w:r>
        <w:rPr>
          <w:rFonts w:ascii="Trebuchet MS" w:eastAsia="Trebuchet MS" w:hAnsi="Trebuchet MS" w:cs="Trebuchet MS"/>
          <w:spacing w:val="6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rr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 xml:space="preserve">t </w:t>
      </w:r>
      <w:r>
        <w:rPr>
          <w:rFonts w:ascii="Trebuchet MS" w:eastAsia="Trebuchet MS" w:hAnsi="Trebuchet MS" w:cs="Trebuchet MS"/>
          <w:spacing w:val="6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k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t </w:t>
      </w:r>
      <w:r>
        <w:rPr>
          <w:rFonts w:ascii="Trebuchet MS" w:eastAsia="Trebuchet MS" w:hAnsi="Trebuchet MS" w:cs="Trebuchet MS"/>
          <w:spacing w:val="6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rv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y: </w:t>
      </w:r>
      <w:r>
        <w:rPr>
          <w:rFonts w:ascii="Trebuchet MS" w:eastAsia="Trebuchet MS" w:hAnsi="Trebuchet MS" w:cs="Trebuchet MS"/>
          <w:spacing w:val="6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 xml:space="preserve">r </w:t>
      </w:r>
      <w:r>
        <w:rPr>
          <w:rFonts w:ascii="Trebuchet MS" w:eastAsia="Trebuchet MS" w:hAnsi="Trebuchet MS" w:cs="Trebuchet MS"/>
          <w:spacing w:val="6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s/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uct</w:t>
      </w:r>
      <w:r>
        <w:rPr>
          <w:rFonts w:ascii="Trebuchet MS" w:eastAsia="Trebuchet MS" w:hAnsi="Trebuchet MS" w:cs="Trebuchet MS"/>
          <w:sz w:val="24"/>
          <w:szCs w:val="24"/>
        </w:rPr>
        <w:t xml:space="preserve">s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la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, 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ei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7F459C28" w14:textId="77777777" w:rsidR="00B87611" w:rsidRDefault="00963546">
      <w:pPr>
        <w:spacing w:before="3"/>
        <w:ind w:left="4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bj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ti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s</w:t>
      </w:r>
    </w:p>
    <w:p w14:paraId="2C84B137" w14:textId="77777777" w:rsidR="00B87611" w:rsidRDefault="00963546">
      <w:pPr>
        <w:spacing w:before="41"/>
        <w:ind w:left="4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co</w:t>
      </w:r>
      <w:r>
        <w:rPr>
          <w:rFonts w:ascii="Trebuchet MS" w:eastAsia="Trebuchet MS" w:hAnsi="Trebuchet MS" w:cs="Trebuchet MS"/>
          <w:sz w:val="24"/>
          <w:szCs w:val="24"/>
        </w:rPr>
        <w:t>pe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 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ject</w:t>
      </w:r>
    </w:p>
    <w:p w14:paraId="798F64D1" w14:textId="77777777" w:rsidR="00B87611" w:rsidRDefault="00963546">
      <w:pPr>
        <w:spacing w:before="43"/>
        <w:ind w:left="4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Sof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q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s</w:t>
      </w:r>
    </w:p>
    <w:p w14:paraId="0D1B9DF7" w14:textId="77777777" w:rsidR="00B87611" w:rsidRDefault="00963546">
      <w:pPr>
        <w:spacing w:before="41"/>
        <w:ind w:left="4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xp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s</w:t>
      </w:r>
    </w:p>
    <w:p w14:paraId="7787BFE7" w14:textId="77777777" w:rsidR="00B87611" w:rsidRDefault="00963546">
      <w:pPr>
        <w:spacing w:before="41"/>
        <w:ind w:left="4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of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co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etio</w:t>
      </w:r>
      <w:r>
        <w:rPr>
          <w:rFonts w:ascii="Trebuchet MS" w:eastAsia="Trebuchet MS" w:hAnsi="Trebuchet MS" w:cs="Trebuchet MS"/>
          <w:sz w:val="24"/>
          <w:szCs w:val="24"/>
        </w:rPr>
        <w:t>n</w:t>
      </w:r>
    </w:p>
    <w:p w14:paraId="2DDA0372" w14:textId="77777777" w:rsidR="00B87611" w:rsidRDefault="00000000">
      <w:pPr>
        <w:tabs>
          <w:tab w:val="left" w:pos="820"/>
        </w:tabs>
        <w:spacing w:before="41" w:line="273" w:lineRule="auto"/>
        <w:ind w:left="820" w:right="113" w:hanging="360"/>
        <w:rPr>
          <w:rFonts w:ascii="Trebuchet MS" w:eastAsia="Trebuchet MS" w:hAnsi="Trebuchet MS" w:cs="Trebuchet MS"/>
          <w:sz w:val="24"/>
          <w:szCs w:val="24"/>
        </w:rPr>
        <w:sectPr w:rsidR="00B87611" w:rsidSect="00947A67">
          <w:pgSz w:w="12240" w:h="15840"/>
          <w:pgMar w:top="920" w:right="1140" w:bottom="280" w:left="1160" w:header="0" w:footer="920" w:gutter="0"/>
          <w:cols w:space="720"/>
        </w:sectPr>
      </w:pPr>
      <w:r>
        <w:pict w14:anchorId="0056FD56">
          <v:group id="_x0000_s2488" style="position:absolute;left:0;text-align:left;margin-left:60pt;margin-top:729.45pt;width:492.1pt;height:4.55pt;z-index:-251645440;mso-position-horizontal-relative:page;mso-position-vertical-relative:page" coordorigin="1200,14589" coordsize="9842,91">
            <v:shape id="_x0000_s2490" style="position:absolute;left:1231;top:14620;width:9780;height:0" coordorigin="1231,14620" coordsize="9780,0" path="m1231,14620r9780,e" filled="f" strokecolor="#612322" strokeweight="3.1pt">
              <v:path arrowok="t"/>
            </v:shape>
            <v:shape id="_x0000_s2489" style="position:absolute;left:1231;top:14671;width:9780;height:0" coordorigin="1231,14671" coordsize="9780,0" path="m1231,14671r9780,e" filled="f" strokecolor="#612322" strokeweight=".82pt">
              <v:path arrowok="t"/>
            </v:shape>
            <w10:wrap anchorx="page" anchory="page"/>
          </v:group>
        </w:pict>
      </w:r>
      <w:r w:rsidR="00963546">
        <w:rPr>
          <w:rFonts w:ascii="Symbol" w:eastAsia="Symbol" w:hAnsi="Symbol" w:cs="Symbol"/>
          <w:sz w:val="24"/>
          <w:szCs w:val="24"/>
        </w:rPr>
        <w:t></w:t>
      </w:r>
      <w:r w:rsidR="00963546">
        <w:rPr>
          <w:sz w:val="24"/>
          <w:szCs w:val="24"/>
        </w:rPr>
        <w:tab/>
      </w:r>
      <w:r w:rsidR="00963546">
        <w:rPr>
          <w:rFonts w:ascii="Trebuchet MS" w:eastAsia="Trebuchet MS" w:hAnsi="Trebuchet MS" w:cs="Trebuchet MS"/>
          <w:sz w:val="24"/>
          <w:szCs w:val="24"/>
        </w:rPr>
        <w:t>Ref</w:t>
      </w:r>
      <w:r w:rsidR="00963546">
        <w:rPr>
          <w:rFonts w:ascii="Trebuchet MS" w:eastAsia="Trebuchet MS" w:hAnsi="Trebuchet MS" w:cs="Trebuchet MS"/>
          <w:spacing w:val="2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(T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hi</w:t>
      </w:r>
      <w:r w:rsidR="00963546">
        <w:rPr>
          <w:rFonts w:ascii="Trebuchet MS" w:eastAsia="Trebuchet MS" w:hAnsi="Trebuchet MS" w:cs="Trebuchet MS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 xml:space="preserve"> s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hou</w:t>
      </w:r>
      <w:r w:rsidR="00963546">
        <w:rPr>
          <w:rFonts w:ascii="Trebuchet MS" w:eastAsia="Trebuchet MS" w:hAnsi="Trebuchet MS" w:cs="Trebuchet MS"/>
          <w:spacing w:val="-4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d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inc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 w:rsidR="00963546">
        <w:rPr>
          <w:rFonts w:ascii="Trebuchet MS" w:eastAsia="Trebuchet MS" w:hAnsi="Trebuchet MS" w:cs="Trebuchet MS"/>
          <w:sz w:val="24"/>
          <w:szCs w:val="24"/>
        </w:rPr>
        <w:t>de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 w:rsidR="00963546">
        <w:rPr>
          <w:rFonts w:ascii="Trebuchet MS" w:eastAsia="Trebuchet MS" w:hAnsi="Trebuchet MS" w:cs="Trebuchet MS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t of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b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ks</w:t>
      </w:r>
      <w:r w:rsidR="00963546">
        <w:rPr>
          <w:rFonts w:ascii="Trebuchet MS" w:eastAsia="Trebuchet MS" w:hAnsi="Trebuchet MS" w:cs="Trebuchet MS"/>
          <w:sz w:val="24"/>
          <w:szCs w:val="24"/>
        </w:rPr>
        <w:t>, m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z w:val="24"/>
          <w:szCs w:val="24"/>
        </w:rPr>
        <w:t>ga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z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ine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,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re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se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 w:rsidR="00963546">
        <w:rPr>
          <w:rFonts w:ascii="Trebuchet MS" w:eastAsia="Trebuchet MS" w:hAnsi="Trebuchet MS" w:cs="Trebuchet MS"/>
          <w:sz w:val="24"/>
          <w:szCs w:val="24"/>
        </w:rPr>
        <w:t>h p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z w:val="24"/>
          <w:szCs w:val="24"/>
        </w:rPr>
        <w:t>p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9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, web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k</w:t>
      </w:r>
      <w:r w:rsidR="00963546">
        <w:rPr>
          <w:rFonts w:ascii="Trebuchet MS" w:eastAsia="Trebuchet MS" w:hAnsi="Trebuchet MS" w:cs="Trebuchet MS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et</w:t>
      </w:r>
      <w:r w:rsidR="00963546">
        <w:rPr>
          <w:rFonts w:ascii="Trebuchet MS" w:eastAsia="Trebuchet MS" w:hAnsi="Trebuchet MS" w:cs="Trebuchet MS"/>
          <w:spacing w:val="2"/>
          <w:sz w:val="24"/>
          <w:szCs w:val="24"/>
        </w:rPr>
        <w:t>c</w:t>
      </w:r>
      <w:r w:rsidR="00963546">
        <w:rPr>
          <w:rFonts w:ascii="Trebuchet MS" w:eastAsia="Trebuchet MS" w:hAnsi="Trebuchet MS" w:cs="Trebuchet MS"/>
          <w:sz w:val="24"/>
          <w:szCs w:val="24"/>
        </w:rPr>
        <w:t>. 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f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d by 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 w:rsidR="00963546">
        <w:rPr>
          <w:rFonts w:ascii="Trebuchet MS" w:eastAsia="Trebuchet MS" w:hAnsi="Trebuchet MS" w:cs="Trebuchet MS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tu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ent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z w:val="24"/>
          <w:szCs w:val="24"/>
        </w:rPr>
        <w:t>)</w:t>
      </w:r>
    </w:p>
    <w:p w14:paraId="1FC2F014" w14:textId="77777777" w:rsidR="00B87611" w:rsidRDefault="00000000">
      <w:pPr>
        <w:spacing w:before="59"/>
        <w:ind w:left="100" w:right="4501"/>
        <w:jc w:val="both"/>
        <w:rPr>
          <w:rFonts w:ascii="Trebuchet MS" w:eastAsia="Trebuchet MS" w:hAnsi="Trebuchet MS" w:cs="Trebuchet MS"/>
          <w:sz w:val="24"/>
          <w:szCs w:val="24"/>
        </w:rPr>
      </w:pPr>
      <w:r>
        <w:lastRenderedPageBreak/>
        <w:pict w14:anchorId="24416ABD">
          <v:group id="_x0000_s2467" style="position:absolute;left:0;text-align:left;margin-left:30.3pt;margin-top:36.05pt;width:551.5pt;height:733.55pt;z-index:-251642368;mso-position-horizontal-relative:page;mso-position-vertical-relative:page" coordorigin="606,721" coordsize="11030,14671">
            <v:shape id="_x0000_s2487" style="position:absolute;left:612;top:727;width:29;height:0" coordorigin="612,727" coordsize="29,0" path="m612,727r29,e" filled="f" strokeweight=".58pt">
              <v:path arrowok="t"/>
            </v:shape>
            <v:shape id="_x0000_s2486" style="position:absolute;left:622;top:742;width:10;height:0" coordorigin="622,742" coordsize="10,0" path="m622,742r9,e" filled="f" strokecolor="white" strokeweight="1.06pt">
              <v:path arrowok="t"/>
            </v:shape>
            <v:shape id="_x0000_s2485" style="position:absolute;left:622;top:737;width:19;height:0" coordorigin="622,737" coordsize="19,0" path="m622,737r19,e" filled="f" strokecolor="white" strokeweight=".58pt">
              <v:path arrowok="t"/>
            </v:shape>
            <v:shape id="_x0000_s2484" style="position:absolute;left:641;top:727;width:10961;height:0" coordorigin="641,727" coordsize="10961,0" path="m641,727r10961,e" filled="f" strokeweight=".58pt">
              <v:path arrowok="t"/>
            </v:shape>
            <v:shape id="_x0000_s2483" style="position:absolute;left:641;top:746;width:10961;height:0" coordorigin="641,746" coordsize="10961,0" path="m641,746r10961,e" filled="f" strokeweight=".58pt">
              <v:path arrowok="t"/>
            </v:shape>
            <v:shape id="_x0000_s2482" style="position:absolute;left:11602;top:727;width:29;height:0" coordorigin="11602,727" coordsize="29,0" path="m11602,727r28,e" filled="f" strokeweight=".58pt">
              <v:path arrowok="t"/>
            </v:shape>
            <v:shape id="_x0000_s2481" style="position:absolute;left:11611;top:742;width:10;height:0" coordorigin="11611,742" coordsize="10,0" path="m11611,742r10,e" filled="f" strokecolor="white" strokeweight="1.06pt">
              <v:path arrowok="t"/>
            </v:shape>
            <v:shape id="_x0000_s2480" style="position:absolute;left:11602;top:737;width:19;height:0" coordorigin="11602,737" coordsize="19,0" path="m11602,737r19,e" filled="f" strokecolor="white" strokeweight=".58pt">
              <v:path arrowok="t"/>
            </v:shape>
            <v:shape id="_x0000_s2479" style="position:absolute;left:632;top:732;width:0;height:14650" coordorigin="632,732" coordsize="0,14650" path="m632,732r,14650e" filled="f" strokeweight=".58pt">
              <v:path arrowok="t"/>
            </v:shape>
            <v:shape id="_x0000_s2478" style="position:absolute;left:636;top:751;width:0;height:14611" coordorigin="636,751" coordsize="0,14611" path="m636,751r,14611e" filled="f" strokeweight=".58pt">
              <v:path arrowok="t"/>
            </v:shape>
            <v:shape id="_x0000_s2477" style="position:absolute;left:11610;top:732;width:0;height:14650" coordorigin="11610,732" coordsize="0,14650" path="m11610,732r,14650e" filled="f" strokeweight=".20464mm">
              <v:path arrowok="t"/>
            </v:shape>
            <v:shape id="_x0000_s2476" style="position:absolute;left:11606;top:751;width:0;height:14611" coordorigin="11606,751" coordsize="0,14611" path="m11606,751r,14611e" filled="f" strokeweight=".58pt">
              <v:path arrowok="t"/>
            </v:shape>
            <v:shape id="_x0000_s2475" style="position:absolute;left:612;top:15386;width:29;height:0" coordorigin="612,15386" coordsize="29,0" path="m612,15386r29,e" filled="f" strokeweight=".58pt">
              <v:path arrowok="t"/>
            </v:shape>
            <v:shape id="_x0000_s2474" style="position:absolute;left:622;top:15372;width:10;height:0" coordorigin="622,15372" coordsize="10,0" path="m622,15372r9,e" filled="f" strokecolor="white" strokeweight="1.06pt">
              <v:path arrowok="t"/>
            </v:shape>
            <v:shape id="_x0000_s2473" style="position:absolute;left:622;top:15377;width:19;height:0" coordorigin="622,15377" coordsize="19,0" path="m622,15377r19,e" filled="f" strokecolor="white" strokeweight=".58pt">
              <v:path arrowok="t"/>
            </v:shape>
            <v:shape id="_x0000_s2472" style="position:absolute;left:641;top:15386;width:10961;height:0" coordorigin="641,15386" coordsize="10961,0" path="m641,15386r10961,e" filled="f" strokeweight=".58pt">
              <v:path arrowok="t"/>
            </v:shape>
            <v:shape id="_x0000_s2471" style="position:absolute;left:641;top:15367;width:10961;height:0" coordorigin="641,15367" coordsize="10961,0" path="m641,15367r10961,e" filled="f" strokeweight=".20464mm">
              <v:path arrowok="t"/>
            </v:shape>
            <v:shape id="_x0000_s2470" style="position:absolute;left:11602;top:15386;width:29;height:0" coordorigin="11602,15386" coordsize="29,0" path="m11602,15386r28,e" filled="f" strokeweight=".58pt">
              <v:path arrowok="t"/>
            </v:shape>
            <v:shape id="_x0000_s2469" style="position:absolute;left:11611;top:15372;width:10;height:0" coordorigin="11611,15372" coordsize="10,0" path="m11611,15372r10,e" filled="f" strokecolor="white" strokeweight="1.06pt">
              <v:path arrowok="t"/>
            </v:shape>
            <v:shape id="_x0000_s2468" style="position:absolute;left:11602;top:15377;width:19;height:0" coordorigin="11602,15377" coordsize="19,0" path="m11602,15377r19,e" filled="f" strokecolor="white" strokeweight=".58pt">
              <v:path arrowok="t"/>
            </v:shape>
            <w10:wrap anchorx="page" anchory="page"/>
          </v:group>
        </w:pict>
      </w:r>
      <w:r w:rsidR="00963546">
        <w:rPr>
          <w:rFonts w:ascii="Trebuchet MS" w:eastAsia="Trebuchet MS" w:hAnsi="Trebuchet MS" w:cs="Trebuchet MS"/>
          <w:b/>
          <w:spacing w:val="-1"/>
          <w:sz w:val="24"/>
          <w:szCs w:val="24"/>
          <w:u w:val="thick" w:color="000000"/>
        </w:rPr>
        <w:t>A</w:t>
      </w:r>
      <w:r w:rsidR="00963546"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>nn</w:t>
      </w:r>
      <w:r w:rsidR="00963546">
        <w:rPr>
          <w:rFonts w:ascii="Trebuchet MS" w:eastAsia="Trebuchet MS" w:hAnsi="Trebuchet MS" w:cs="Trebuchet MS"/>
          <w:b/>
          <w:spacing w:val="-1"/>
          <w:sz w:val="24"/>
          <w:szCs w:val="24"/>
          <w:u w:val="thick" w:color="000000"/>
        </w:rPr>
        <w:t>e</w:t>
      </w:r>
      <w:r w:rsidR="00963546"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>x</w:t>
      </w:r>
      <w:r w:rsidR="00963546">
        <w:rPr>
          <w:rFonts w:ascii="Trebuchet MS" w:eastAsia="Trebuchet MS" w:hAnsi="Trebuchet MS" w:cs="Trebuchet MS"/>
          <w:b/>
          <w:spacing w:val="-1"/>
          <w:sz w:val="24"/>
          <w:szCs w:val="24"/>
          <w:u w:val="thick" w:color="000000"/>
        </w:rPr>
        <w:t>u</w:t>
      </w:r>
      <w:r w:rsidR="00963546"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>re</w:t>
      </w:r>
      <w:r w:rsidR="00963546">
        <w:rPr>
          <w:rFonts w:ascii="Trebuchet MS" w:eastAsia="Trebuchet MS" w:hAnsi="Trebuchet MS" w:cs="Trebuchet MS"/>
          <w:b/>
          <w:spacing w:val="2"/>
          <w:sz w:val="24"/>
          <w:szCs w:val="24"/>
          <w:u w:val="thick" w:color="000000"/>
        </w:rPr>
        <w:t xml:space="preserve"> </w:t>
      </w:r>
      <w:r w:rsidR="00963546"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>II:</w:t>
      </w:r>
      <w:r w:rsidR="00963546">
        <w:rPr>
          <w:rFonts w:ascii="Trebuchet MS" w:eastAsia="Trebuchet MS" w:hAnsi="Trebuchet MS" w:cs="Trebuchet MS"/>
          <w:b/>
          <w:spacing w:val="1"/>
          <w:sz w:val="24"/>
          <w:szCs w:val="24"/>
          <w:u w:val="thick" w:color="000000"/>
        </w:rPr>
        <w:t xml:space="preserve"> </w:t>
      </w:r>
      <w:r w:rsidR="00963546"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>S</w:t>
      </w:r>
      <w:r w:rsidR="00963546">
        <w:rPr>
          <w:rFonts w:ascii="Trebuchet MS" w:eastAsia="Trebuchet MS" w:hAnsi="Trebuchet MS" w:cs="Trebuchet MS"/>
          <w:b/>
          <w:spacing w:val="-1"/>
          <w:sz w:val="24"/>
          <w:szCs w:val="24"/>
          <w:u w:val="thick" w:color="000000"/>
        </w:rPr>
        <w:t>y</w:t>
      </w:r>
      <w:r w:rsidR="00963546"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>stem</w:t>
      </w:r>
      <w:r w:rsidR="00963546">
        <w:rPr>
          <w:rFonts w:ascii="Trebuchet MS" w:eastAsia="Trebuchet MS" w:hAnsi="Trebuchet MS" w:cs="Trebuchet MS"/>
          <w:b/>
          <w:spacing w:val="2"/>
          <w:sz w:val="24"/>
          <w:szCs w:val="24"/>
          <w:u w:val="thick" w:color="000000"/>
        </w:rPr>
        <w:t xml:space="preserve"> </w:t>
      </w:r>
      <w:r w:rsidR="00963546"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>R</w:t>
      </w:r>
      <w:r w:rsidR="00963546">
        <w:rPr>
          <w:rFonts w:ascii="Trebuchet MS" w:eastAsia="Trebuchet MS" w:hAnsi="Trebuchet MS" w:cs="Trebuchet MS"/>
          <w:b/>
          <w:spacing w:val="-1"/>
          <w:sz w:val="24"/>
          <w:szCs w:val="24"/>
          <w:u w:val="thick" w:color="000000"/>
        </w:rPr>
        <w:t>eq</w:t>
      </w:r>
      <w:r w:rsidR="00963546"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>ui</w:t>
      </w:r>
      <w:r w:rsidR="00963546">
        <w:rPr>
          <w:rFonts w:ascii="Trebuchet MS" w:eastAsia="Trebuchet MS" w:hAnsi="Trebuchet MS" w:cs="Trebuchet MS"/>
          <w:b/>
          <w:spacing w:val="1"/>
          <w:sz w:val="24"/>
          <w:szCs w:val="24"/>
          <w:u w:val="thick" w:color="000000"/>
        </w:rPr>
        <w:t>r</w:t>
      </w:r>
      <w:r w:rsidR="00963546">
        <w:rPr>
          <w:rFonts w:ascii="Trebuchet MS" w:eastAsia="Trebuchet MS" w:hAnsi="Trebuchet MS" w:cs="Trebuchet MS"/>
          <w:b/>
          <w:spacing w:val="-1"/>
          <w:sz w:val="24"/>
          <w:szCs w:val="24"/>
          <w:u w:val="thick" w:color="000000"/>
        </w:rPr>
        <w:t>e</w:t>
      </w:r>
      <w:r w:rsidR="00963546">
        <w:rPr>
          <w:rFonts w:ascii="Trebuchet MS" w:eastAsia="Trebuchet MS" w:hAnsi="Trebuchet MS" w:cs="Trebuchet MS"/>
          <w:b/>
          <w:spacing w:val="2"/>
          <w:sz w:val="24"/>
          <w:szCs w:val="24"/>
          <w:u w:val="thick" w:color="000000"/>
        </w:rPr>
        <w:t>m</w:t>
      </w:r>
      <w:r w:rsidR="00963546">
        <w:rPr>
          <w:rFonts w:ascii="Trebuchet MS" w:eastAsia="Trebuchet MS" w:hAnsi="Trebuchet MS" w:cs="Trebuchet MS"/>
          <w:b/>
          <w:spacing w:val="-1"/>
          <w:sz w:val="24"/>
          <w:szCs w:val="24"/>
          <w:u w:val="thick" w:color="000000"/>
        </w:rPr>
        <w:t>e</w:t>
      </w:r>
      <w:r w:rsidR="00963546"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>nt</w:t>
      </w:r>
      <w:r w:rsidR="00963546">
        <w:rPr>
          <w:rFonts w:ascii="Trebuchet MS" w:eastAsia="Trebuchet MS" w:hAnsi="Trebuchet MS" w:cs="Trebuchet MS"/>
          <w:b/>
          <w:spacing w:val="1"/>
          <w:sz w:val="24"/>
          <w:szCs w:val="24"/>
          <w:u w:val="thick" w:color="000000"/>
        </w:rPr>
        <w:t xml:space="preserve"> </w:t>
      </w:r>
      <w:r w:rsidR="00963546"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>S</w:t>
      </w:r>
      <w:r w:rsidR="00963546">
        <w:rPr>
          <w:rFonts w:ascii="Trebuchet MS" w:eastAsia="Trebuchet MS" w:hAnsi="Trebuchet MS" w:cs="Trebuchet MS"/>
          <w:b/>
          <w:spacing w:val="-1"/>
          <w:sz w:val="24"/>
          <w:szCs w:val="24"/>
          <w:u w:val="thick" w:color="000000"/>
        </w:rPr>
        <w:t>pe</w:t>
      </w:r>
      <w:r w:rsidR="00963546"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>cifi</w:t>
      </w:r>
      <w:r w:rsidR="00963546">
        <w:rPr>
          <w:rFonts w:ascii="Trebuchet MS" w:eastAsia="Trebuchet MS" w:hAnsi="Trebuchet MS" w:cs="Trebuchet MS"/>
          <w:b/>
          <w:spacing w:val="2"/>
          <w:sz w:val="24"/>
          <w:szCs w:val="24"/>
          <w:u w:val="thick" w:color="000000"/>
        </w:rPr>
        <w:t>c</w:t>
      </w:r>
      <w:r w:rsidR="00963546"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>ati</w:t>
      </w:r>
      <w:r w:rsidR="00963546">
        <w:rPr>
          <w:rFonts w:ascii="Trebuchet MS" w:eastAsia="Trebuchet MS" w:hAnsi="Trebuchet MS" w:cs="Trebuchet MS"/>
          <w:b/>
          <w:spacing w:val="1"/>
          <w:sz w:val="24"/>
          <w:szCs w:val="24"/>
          <w:u w:val="thick" w:color="000000"/>
        </w:rPr>
        <w:t>o</w:t>
      </w:r>
      <w:r w:rsidR="00963546"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>n</w:t>
      </w:r>
    </w:p>
    <w:p w14:paraId="1480E392" w14:textId="77777777" w:rsidR="00B87611" w:rsidRDefault="00B87611">
      <w:pPr>
        <w:spacing w:before="8" w:line="180" w:lineRule="exact"/>
        <w:rPr>
          <w:sz w:val="18"/>
          <w:szCs w:val="18"/>
        </w:rPr>
      </w:pPr>
    </w:p>
    <w:p w14:paraId="2FA70346" w14:textId="77777777" w:rsidR="00B87611" w:rsidRDefault="00963546">
      <w:pPr>
        <w:spacing w:line="260" w:lineRule="exact"/>
        <w:ind w:left="100" w:right="77" w:firstLine="720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Sof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q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Sp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s a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0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-u</w:t>
      </w:r>
      <w:r>
        <w:rPr>
          <w:rFonts w:ascii="Trebuchet MS" w:eastAsia="Trebuchet MS" w:hAnsi="Trebuchet MS" w:cs="Trebuchet MS"/>
          <w:sz w:val="24"/>
          <w:szCs w:val="24"/>
        </w:rPr>
        <w:t xml:space="preserve">p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tin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th</w:t>
      </w:r>
      <w:r>
        <w:rPr>
          <w:rFonts w:ascii="Trebuchet MS" w:eastAsia="Trebuchet MS" w:hAnsi="Trebuchet MS" w:cs="Trebuchet MS"/>
          <w:sz w:val="24"/>
          <w:szCs w:val="24"/>
        </w:rPr>
        <w:t>e 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q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ent</w:t>
      </w:r>
      <w:r>
        <w:rPr>
          <w:rFonts w:ascii="Trebuchet MS" w:eastAsia="Trebuchet MS" w:hAnsi="Trebuchet MS" w:cs="Trebuchet MS"/>
          <w:sz w:val="24"/>
          <w:szCs w:val="24"/>
        </w:rPr>
        <w:t xml:space="preserve">s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ha</w:t>
      </w:r>
      <w:r>
        <w:rPr>
          <w:rFonts w:ascii="Trebuchet MS" w:eastAsia="Trebuchet MS" w:hAnsi="Trebuchet MS" w:cs="Trebuchet MS"/>
          <w:sz w:val="24"/>
          <w:szCs w:val="24"/>
        </w:rPr>
        <w:t xml:space="preserve">t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>
        <w:rPr>
          <w:rFonts w:ascii="Trebuchet MS" w:eastAsia="Trebuchet MS" w:hAnsi="Trebuchet MS" w:cs="Trebuchet MS"/>
          <w:sz w:val="24"/>
          <w:szCs w:val="24"/>
        </w:rPr>
        <w:t>e 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ject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.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 xml:space="preserve">It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 xml:space="preserve">s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ua</w:t>
      </w:r>
      <w:r>
        <w:rPr>
          <w:rFonts w:ascii="Trebuchet MS" w:eastAsia="Trebuchet MS" w:hAnsi="Trebuchet MS" w:cs="Trebuchet MS"/>
          <w:sz w:val="24"/>
          <w:szCs w:val="24"/>
        </w:rPr>
        <w:t>l 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. 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hou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2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inc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de</w:t>
      </w:r>
      <w:proofErr w:type="gramEnd"/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 xml:space="preserve">l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 xml:space="preserve">s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 xml:space="preserve">s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be 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 xml:space="preserve">l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/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(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)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 xml:space="preserve">t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ha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t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ge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z w:val="24"/>
          <w:szCs w:val="24"/>
        </w:rPr>
        <w:t>d 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rm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ye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rs</w:t>
      </w:r>
      <w:proofErr w:type="spellEnd"/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rk (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’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 xml:space="preserve">t of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z w:val="24"/>
          <w:szCs w:val="24"/>
        </w:rPr>
        <w:t>).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The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r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ecti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n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b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te</w:t>
      </w:r>
      <w:r>
        <w:rPr>
          <w:rFonts w:ascii="Trebuchet MS" w:eastAsia="Trebuchet MS" w:hAnsi="Trebuchet MS" w:cs="Trebuchet MS"/>
          <w:sz w:val="24"/>
          <w:szCs w:val="24"/>
        </w:rPr>
        <w:t>gor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z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,</w:t>
      </w:r>
    </w:p>
    <w:p w14:paraId="353566DA" w14:textId="77777777" w:rsidR="00B87611" w:rsidRDefault="00963546">
      <w:pPr>
        <w:ind w:left="100" w:right="7226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sz w:val="24"/>
          <w:szCs w:val="24"/>
        </w:rPr>
        <w:t xml:space="preserve">1.   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ry 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unc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ion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,</w:t>
      </w:r>
    </w:p>
    <w:p w14:paraId="5CB78B8A" w14:textId="77777777" w:rsidR="00B87611" w:rsidRDefault="00963546">
      <w:pPr>
        <w:spacing w:line="260" w:lineRule="exact"/>
        <w:ind w:left="100" w:right="6083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sz w:val="24"/>
          <w:szCs w:val="24"/>
        </w:rPr>
        <w:t xml:space="preserve">2.   </w:t>
      </w:r>
      <w:r>
        <w:rPr>
          <w:rFonts w:ascii="Trebuchet MS" w:eastAsia="Trebuchet MS" w:hAnsi="Trebuchet MS" w:cs="Trebuchet MS"/>
          <w:sz w:val="24"/>
          <w:szCs w:val="24"/>
        </w:rPr>
        <w:t>De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, and 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he</w:t>
      </w:r>
      <w:r>
        <w:rPr>
          <w:rFonts w:ascii="Trebuchet MS" w:eastAsia="Trebuchet MS" w:hAnsi="Trebuchet MS" w:cs="Trebuchet MS"/>
          <w:sz w:val="24"/>
          <w:szCs w:val="24"/>
        </w:rPr>
        <w:t>rs</w:t>
      </w:r>
    </w:p>
    <w:p w14:paraId="08711EE1" w14:textId="77777777" w:rsidR="00B87611" w:rsidRDefault="00963546">
      <w:pPr>
        <w:spacing w:before="2" w:line="260" w:lineRule="exact"/>
        <w:ind w:left="100" w:right="82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qui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no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na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io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hou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b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 xml:space="preserve">o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dd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s dyn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ll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itho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ff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ua</w:t>
      </w:r>
      <w:r>
        <w:rPr>
          <w:rFonts w:ascii="Trebuchet MS" w:eastAsia="Trebuchet MS" w:hAnsi="Trebuchet MS" w:cs="Trebuchet MS"/>
          <w:sz w:val="24"/>
          <w:szCs w:val="24"/>
        </w:rPr>
        <w:t>l 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gn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ocu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.</w:t>
      </w:r>
      <w:r>
        <w:rPr>
          <w:rFonts w:ascii="Trebuchet MS" w:eastAsia="Trebuchet MS" w:hAnsi="Trebuchet MS" w:cs="Trebuchet MS"/>
          <w:spacing w:val="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 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q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ent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(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oin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it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dy)</w:t>
      </w:r>
      <w:r>
        <w:rPr>
          <w:rFonts w:ascii="Trebuchet MS" w:eastAsia="Trebuchet MS" w:hAnsi="Trebuchet MS" w:cs="Trebuchet MS"/>
          <w:spacing w:val="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8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b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3</w:t>
      </w:r>
      <w:r>
        <w:rPr>
          <w:rFonts w:ascii="Trebuchet MS" w:eastAsia="Trebuchet MS" w:hAnsi="Trebuchet MS" w:cs="Trebuchet MS"/>
          <w:spacing w:val="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gor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ie</w:t>
      </w:r>
      <w:r>
        <w:rPr>
          <w:rFonts w:ascii="Trebuchet MS" w:eastAsia="Trebuchet MS" w:hAnsi="Trebuchet MS" w:cs="Trebuchet MS"/>
          <w:sz w:val="24"/>
          <w:szCs w:val="24"/>
        </w:rPr>
        <w:t>s</w:t>
      </w:r>
    </w:p>
    <w:p w14:paraId="76BA46DF" w14:textId="77777777" w:rsidR="00B87611" w:rsidRDefault="00963546">
      <w:pPr>
        <w:spacing w:line="260" w:lineRule="exact"/>
        <w:ind w:left="100" w:right="89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2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bo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v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form</w:t>
      </w:r>
      <w:r>
        <w:rPr>
          <w:rFonts w:ascii="Trebuchet MS" w:eastAsia="Trebuchet MS" w:hAnsi="Trebuchet MS" w:cs="Trebuchet MS"/>
          <w:spacing w:val="2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op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’s</w:t>
      </w:r>
      <w:r>
        <w:rPr>
          <w:rFonts w:ascii="Trebuchet MS" w:eastAsia="Trebuchet MS" w:hAnsi="Trebuchet MS" w:cs="Trebuchet MS"/>
          <w:spacing w:val="2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2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of</w:t>
      </w:r>
      <w:r>
        <w:rPr>
          <w:rFonts w:ascii="Trebuchet MS" w:eastAsia="Trebuchet MS" w:hAnsi="Trebuchet MS" w:cs="Trebuchet MS"/>
          <w:spacing w:val="2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z w:val="24"/>
          <w:szCs w:val="24"/>
        </w:rPr>
        <w:t>.</w:t>
      </w:r>
      <w:r>
        <w:rPr>
          <w:rFonts w:ascii="Trebuchet MS" w:eastAsia="Trebuchet MS" w:hAnsi="Trebuchet MS" w:cs="Trebuchet MS"/>
          <w:spacing w:val="2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The</w:t>
      </w:r>
      <w:r>
        <w:rPr>
          <w:rFonts w:ascii="Trebuchet MS" w:eastAsia="Trebuchet MS" w:hAnsi="Trebuchet MS" w:cs="Trebuchet MS"/>
          <w:spacing w:val="2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q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2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2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2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d</w:t>
      </w:r>
    </w:p>
    <w:p w14:paraId="633DCE7F" w14:textId="77777777" w:rsidR="00B87611" w:rsidRDefault="00963546">
      <w:pPr>
        <w:spacing w:line="260" w:lineRule="exact"/>
        <w:ind w:left="100" w:right="2539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be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tec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ll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rm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/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 xml:space="preserve">t of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ie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w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5527D725" w14:textId="77777777" w:rsidR="00B87611" w:rsidRDefault="00963546">
      <w:pPr>
        <w:spacing w:line="260" w:lineRule="exact"/>
        <w:ind w:left="118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It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hou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>g im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po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t 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q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74758DB1" w14:textId="77777777" w:rsidR="00B87611" w:rsidRDefault="00963546">
      <w:pPr>
        <w:spacing w:line="260" w:lineRule="exact"/>
        <w:ind w:left="100" w:right="6380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1</w:t>
      </w:r>
      <w:r>
        <w:rPr>
          <w:rFonts w:ascii="Trebuchet MS" w:eastAsia="Trebuchet MS" w:hAnsi="Trebuchet MS" w:cs="Trebuchet MS"/>
          <w:b/>
          <w:sz w:val="24"/>
          <w:szCs w:val="24"/>
        </w:rPr>
        <w:t>. D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b/>
          <w:sz w:val="24"/>
          <w:szCs w:val="24"/>
        </w:rPr>
        <w:t>ai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le</w:t>
      </w:r>
      <w:r>
        <w:rPr>
          <w:rFonts w:ascii="Trebuchet MS" w:eastAsia="Trebuchet MS" w:hAnsi="Trebuchet MS" w:cs="Trebuchet MS"/>
          <w:b/>
          <w:sz w:val="24"/>
          <w:szCs w:val="24"/>
        </w:rPr>
        <w:t>d P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ro</w:t>
      </w:r>
      <w:r>
        <w:rPr>
          <w:rFonts w:ascii="Trebuchet MS" w:eastAsia="Trebuchet MS" w:hAnsi="Trebuchet MS" w:cs="Trebuchet MS"/>
          <w:b/>
          <w:sz w:val="24"/>
          <w:szCs w:val="24"/>
        </w:rPr>
        <w:t>b</w:t>
      </w:r>
      <w:r>
        <w:rPr>
          <w:rFonts w:ascii="Trebuchet MS" w:eastAsia="Trebuchet MS" w:hAnsi="Trebuchet MS" w:cs="Trebuchet MS"/>
          <w:b/>
          <w:spacing w:val="-2"/>
          <w:sz w:val="24"/>
          <w:szCs w:val="24"/>
        </w:rPr>
        <w:t>l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>m</w:t>
      </w:r>
      <w:r>
        <w:rPr>
          <w:rFonts w:ascii="Trebuchet MS" w:eastAsia="Trebuchet MS" w:hAnsi="Trebuchet MS" w:cs="Trebuchet MS"/>
          <w:b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De</w:t>
      </w:r>
      <w:r>
        <w:rPr>
          <w:rFonts w:ascii="Trebuchet MS" w:eastAsia="Trebuchet MS" w:hAnsi="Trebuchet MS" w:cs="Trebuchet MS"/>
          <w:b/>
          <w:sz w:val="24"/>
          <w:szCs w:val="24"/>
        </w:rPr>
        <w:t>fin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it</w:t>
      </w:r>
      <w:r>
        <w:rPr>
          <w:rFonts w:ascii="Trebuchet MS" w:eastAsia="Trebuchet MS" w:hAnsi="Trebuchet MS" w:cs="Trebuchet MS"/>
          <w:b/>
          <w:sz w:val="24"/>
          <w:szCs w:val="24"/>
        </w:rPr>
        <w:t>i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b/>
          <w:sz w:val="24"/>
          <w:szCs w:val="24"/>
        </w:rPr>
        <w:t>n</w:t>
      </w:r>
    </w:p>
    <w:p w14:paraId="5CC9A4AD" w14:textId="77777777" w:rsidR="00B87611" w:rsidRDefault="00963546">
      <w:pPr>
        <w:spacing w:before="2"/>
        <w:ind w:left="100" w:right="5831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2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. 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>xtern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b/>
          <w:sz w:val="24"/>
          <w:szCs w:val="24"/>
        </w:rPr>
        <w:t>l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z w:val="24"/>
          <w:szCs w:val="24"/>
        </w:rPr>
        <w:t>In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>rface R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eq</w:t>
      </w:r>
      <w:r>
        <w:rPr>
          <w:rFonts w:ascii="Trebuchet MS" w:eastAsia="Trebuchet MS" w:hAnsi="Trebuchet MS" w:cs="Trebuchet MS"/>
          <w:b/>
          <w:sz w:val="24"/>
          <w:szCs w:val="24"/>
        </w:rPr>
        <w:t>ui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r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pacing w:val="2"/>
          <w:sz w:val="24"/>
          <w:szCs w:val="24"/>
        </w:rPr>
        <w:t>m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>n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b/>
          <w:sz w:val="24"/>
          <w:szCs w:val="24"/>
        </w:rPr>
        <w:t>s</w:t>
      </w:r>
    </w:p>
    <w:p w14:paraId="3EBF77E9" w14:textId="77777777" w:rsidR="00B87611" w:rsidRDefault="00963546">
      <w:pPr>
        <w:spacing w:line="280" w:lineRule="exact"/>
        <w:ind w:left="4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 xml:space="preserve">User 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in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rf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ce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s</w:t>
      </w:r>
    </w:p>
    <w:p w14:paraId="5267F12C" w14:textId="77777777" w:rsidR="00B87611" w:rsidRDefault="00963546">
      <w:pPr>
        <w:spacing w:line="280" w:lineRule="exact"/>
        <w:ind w:left="4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te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s</w:t>
      </w:r>
    </w:p>
    <w:p w14:paraId="789C026B" w14:textId="77777777" w:rsidR="00B87611" w:rsidRDefault="00963546">
      <w:pPr>
        <w:ind w:left="4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Sof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ce</w:t>
      </w:r>
      <w:r>
        <w:rPr>
          <w:rFonts w:ascii="Trebuchet MS" w:eastAsia="Trebuchet MS" w:hAnsi="Trebuchet MS" w:cs="Trebuchet MS"/>
          <w:sz w:val="24"/>
          <w:szCs w:val="24"/>
        </w:rPr>
        <w:t>s</w:t>
      </w:r>
    </w:p>
    <w:p w14:paraId="1415B01F" w14:textId="77777777" w:rsidR="00B87611" w:rsidRDefault="00963546">
      <w:pPr>
        <w:ind w:left="4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mm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n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nte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ace</w:t>
      </w:r>
      <w:r>
        <w:rPr>
          <w:rFonts w:ascii="Trebuchet MS" w:eastAsia="Trebuchet MS" w:hAnsi="Trebuchet MS" w:cs="Trebuchet MS"/>
          <w:sz w:val="24"/>
          <w:szCs w:val="24"/>
        </w:rPr>
        <w:t>s</w:t>
      </w:r>
    </w:p>
    <w:p w14:paraId="1F124272" w14:textId="77777777" w:rsidR="00B87611" w:rsidRDefault="00963546">
      <w:pPr>
        <w:spacing w:before="2"/>
        <w:ind w:left="100" w:right="7654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3</w:t>
      </w:r>
      <w:r>
        <w:rPr>
          <w:rFonts w:ascii="Trebuchet MS" w:eastAsia="Trebuchet MS" w:hAnsi="Trebuchet MS" w:cs="Trebuchet MS"/>
          <w:b/>
          <w:sz w:val="24"/>
          <w:szCs w:val="24"/>
        </w:rPr>
        <w:t>. Sy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m 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Fe</w:t>
      </w:r>
      <w:r>
        <w:rPr>
          <w:rFonts w:ascii="Trebuchet MS" w:eastAsia="Trebuchet MS" w:hAnsi="Trebuchet MS" w:cs="Trebuchet MS"/>
          <w:b/>
          <w:sz w:val="24"/>
          <w:szCs w:val="24"/>
        </w:rPr>
        <w:t>atur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>s</w:t>
      </w:r>
    </w:p>
    <w:p w14:paraId="1A8BD733" w14:textId="77777777" w:rsidR="00B87611" w:rsidRDefault="00963546">
      <w:pPr>
        <w:spacing w:line="280" w:lineRule="exact"/>
        <w:ind w:left="4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eatu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r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1</w:t>
      </w:r>
    </w:p>
    <w:p w14:paraId="01CB7375" w14:textId="77777777" w:rsidR="00B87611" w:rsidRDefault="00963546">
      <w:pPr>
        <w:spacing w:before="1"/>
        <w:ind w:left="4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eatu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2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7518FE42" w14:textId="77777777" w:rsidR="00B87611" w:rsidRDefault="00963546">
      <w:pPr>
        <w:spacing w:line="260" w:lineRule="exact"/>
        <w:ind w:left="100" w:right="5370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4</w:t>
      </w:r>
      <w:r>
        <w:rPr>
          <w:rFonts w:ascii="Trebuchet MS" w:eastAsia="Trebuchet MS" w:hAnsi="Trebuchet MS" w:cs="Trebuchet MS"/>
          <w:b/>
          <w:sz w:val="24"/>
          <w:szCs w:val="24"/>
        </w:rPr>
        <w:t>. Oth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r </w:t>
      </w:r>
      <w:proofErr w:type="gramStart"/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Non</w:t>
      </w:r>
      <w:r>
        <w:rPr>
          <w:rFonts w:ascii="Trebuchet MS" w:eastAsia="Trebuchet MS" w:hAnsi="Trebuchet MS" w:cs="Trebuchet MS"/>
          <w:b/>
          <w:sz w:val="24"/>
          <w:szCs w:val="24"/>
        </w:rPr>
        <w:t>- fun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b/>
          <w:sz w:val="24"/>
          <w:szCs w:val="24"/>
        </w:rPr>
        <w:t>i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b/>
          <w:sz w:val="24"/>
          <w:szCs w:val="24"/>
        </w:rPr>
        <w:t>nal</w:t>
      </w:r>
      <w:proofErr w:type="gramEnd"/>
      <w:r>
        <w:rPr>
          <w:rFonts w:ascii="Trebuchet MS" w:eastAsia="Trebuchet MS" w:hAnsi="Trebuchet MS" w:cs="Trebuchet MS"/>
          <w:b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z w:val="24"/>
          <w:szCs w:val="24"/>
        </w:rPr>
        <w:t>r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q</w:t>
      </w:r>
      <w:r>
        <w:rPr>
          <w:rFonts w:ascii="Trebuchet MS" w:eastAsia="Trebuchet MS" w:hAnsi="Trebuchet MS" w:cs="Trebuchet MS"/>
          <w:b/>
          <w:sz w:val="24"/>
          <w:szCs w:val="24"/>
        </w:rPr>
        <w:t>ui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r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>m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>n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b/>
          <w:sz w:val="24"/>
          <w:szCs w:val="24"/>
        </w:rPr>
        <w:t>s.</w:t>
      </w:r>
    </w:p>
    <w:p w14:paraId="5ADF1101" w14:textId="77777777" w:rsidR="00B87611" w:rsidRDefault="00963546">
      <w:pPr>
        <w:spacing w:line="280" w:lineRule="exact"/>
        <w:ind w:left="4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rf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q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ent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s</w:t>
      </w:r>
    </w:p>
    <w:p w14:paraId="3A9C3AD7" w14:textId="77777777" w:rsidR="00B87611" w:rsidRDefault="00963546">
      <w:pPr>
        <w:ind w:left="4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et</w:t>
      </w:r>
      <w:r>
        <w:rPr>
          <w:rFonts w:ascii="Trebuchet MS" w:eastAsia="Trebuchet MS" w:hAnsi="Trebuchet MS" w:cs="Trebuchet MS"/>
          <w:sz w:val="24"/>
          <w:szCs w:val="24"/>
        </w:rPr>
        <w:t>y 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q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nt</w:t>
      </w:r>
      <w:r>
        <w:rPr>
          <w:rFonts w:ascii="Trebuchet MS" w:eastAsia="Trebuchet MS" w:hAnsi="Trebuchet MS" w:cs="Trebuchet MS"/>
          <w:sz w:val="24"/>
          <w:szCs w:val="24"/>
        </w:rPr>
        <w:t>s</w:t>
      </w:r>
    </w:p>
    <w:p w14:paraId="168A1E07" w14:textId="77777777" w:rsidR="00B87611" w:rsidRDefault="00000000">
      <w:pPr>
        <w:spacing w:line="280" w:lineRule="exact"/>
        <w:ind w:left="460"/>
        <w:rPr>
          <w:rFonts w:ascii="Trebuchet MS" w:eastAsia="Trebuchet MS" w:hAnsi="Trebuchet MS" w:cs="Trebuchet MS"/>
          <w:sz w:val="24"/>
          <w:szCs w:val="24"/>
        </w:rPr>
      </w:pPr>
      <w:r>
        <w:pict w14:anchorId="7CA8ABBA">
          <v:group id="_x0000_s2464" style="position:absolute;left:0;text-align:left;margin-left:60pt;margin-top:729.45pt;width:492.1pt;height:4.55pt;z-index:-251643392;mso-position-horizontal-relative:page;mso-position-vertical-relative:page" coordorigin="1200,14589" coordsize="9842,91">
            <v:shape id="_x0000_s2466" style="position:absolute;left:1231;top:14620;width:9780;height:0" coordorigin="1231,14620" coordsize="9780,0" path="m1231,14620r9780,e" filled="f" strokecolor="#612322" strokeweight="3.1pt">
              <v:path arrowok="t"/>
            </v:shape>
            <v:shape id="_x0000_s2465" style="position:absolute;left:1231;top:14671;width:9780;height:0" coordorigin="1231,14671" coordsize="9780,0" path="m1231,14671r9780,e" filled="f" strokecolor="#612322" strokeweight=".82pt">
              <v:path arrowok="t"/>
            </v:shape>
            <w10:wrap anchorx="page" anchory="page"/>
          </v:group>
        </w:pict>
      </w:r>
      <w:r w:rsidR="00963546">
        <w:rPr>
          <w:rFonts w:ascii="Symbol" w:eastAsia="Symbol" w:hAnsi="Symbol" w:cs="Symbol"/>
          <w:position w:val="-1"/>
          <w:sz w:val="24"/>
          <w:szCs w:val="24"/>
        </w:rPr>
        <w:t></w:t>
      </w:r>
      <w:r w:rsidR="00963546">
        <w:rPr>
          <w:position w:val="-1"/>
          <w:sz w:val="24"/>
          <w:szCs w:val="24"/>
        </w:rPr>
        <w:t xml:space="preserve">   </w:t>
      </w:r>
      <w:r w:rsidR="00963546">
        <w:rPr>
          <w:spacing w:val="10"/>
          <w:position w:val="-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position w:val="-1"/>
          <w:sz w:val="24"/>
          <w:szCs w:val="24"/>
        </w:rPr>
        <w:t>Sof</w:t>
      </w:r>
      <w:r w:rsidR="00963546"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w</w:t>
      </w:r>
      <w:r w:rsidR="00963546"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position w:val="-1"/>
          <w:sz w:val="24"/>
          <w:szCs w:val="24"/>
        </w:rPr>
        <w:t>re</w:t>
      </w:r>
      <w:r w:rsidR="00963546"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Qua</w:t>
      </w:r>
      <w:r w:rsidR="00963546"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li</w:t>
      </w:r>
      <w:r w:rsidR="00963546"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position w:val="-1"/>
          <w:sz w:val="24"/>
          <w:szCs w:val="24"/>
        </w:rPr>
        <w:t>y</w:t>
      </w:r>
      <w:r w:rsidR="00963546"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at</w:t>
      </w:r>
      <w:r w:rsidR="00963546"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position w:val="-1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position w:val="-1"/>
          <w:sz w:val="24"/>
          <w:szCs w:val="24"/>
        </w:rPr>
        <w:t>b</w:t>
      </w:r>
      <w:r w:rsidR="00963546"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ute</w:t>
      </w:r>
      <w:r w:rsidR="00963546">
        <w:rPr>
          <w:rFonts w:ascii="Trebuchet MS" w:eastAsia="Trebuchet MS" w:hAnsi="Trebuchet MS" w:cs="Trebuchet MS"/>
          <w:position w:val="-1"/>
          <w:sz w:val="24"/>
          <w:szCs w:val="24"/>
        </w:rPr>
        <w:t>s</w:t>
      </w:r>
    </w:p>
    <w:p w14:paraId="4BAEB6CD" w14:textId="77777777" w:rsidR="00B87611" w:rsidRDefault="00B87611">
      <w:pPr>
        <w:spacing w:line="200" w:lineRule="exact"/>
      </w:pPr>
    </w:p>
    <w:p w14:paraId="08A7C286" w14:textId="77777777" w:rsidR="00B87611" w:rsidRDefault="00B87611">
      <w:pPr>
        <w:spacing w:line="200" w:lineRule="exact"/>
      </w:pPr>
    </w:p>
    <w:p w14:paraId="26DE3F4F" w14:textId="77777777" w:rsidR="00B87611" w:rsidRDefault="00B87611">
      <w:pPr>
        <w:spacing w:line="200" w:lineRule="exact"/>
      </w:pPr>
    </w:p>
    <w:p w14:paraId="372F8F1E" w14:textId="77777777" w:rsidR="00B87611" w:rsidRDefault="00B87611">
      <w:pPr>
        <w:spacing w:line="200" w:lineRule="exact"/>
      </w:pPr>
    </w:p>
    <w:p w14:paraId="36924E70" w14:textId="77777777" w:rsidR="00B87611" w:rsidRDefault="00B87611">
      <w:pPr>
        <w:spacing w:line="200" w:lineRule="exact"/>
      </w:pPr>
    </w:p>
    <w:p w14:paraId="25D7DEAE" w14:textId="77777777" w:rsidR="00B87611" w:rsidRDefault="00B87611">
      <w:pPr>
        <w:spacing w:line="200" w:lineRule="exact"/>
      </w:pPr>
    </w:p>
    <w:p w14:paraId="65867155" w14:textId="77777777" w:rsidR="00B87611" w:rsidRDefault="00B87611">
      <w:pPr>
        <w:spacing w:line="200" w:lineRule="exact"/>
      </w:pPr>
    </w:p>
    <w:p w14:paraId="71B6A597" w14:textId="77777777" w:rsidR="00B87611" w:rsidRDefault="00B87611">
      <w:pPr>
        <w:spacing w:line="200" w:lineRule="exact"/>
      </w:pPr>
    </w:p>
    <w:p w14:paraId="06FB7849" w14:textId="77777777" w:rsidR="00B87611" w:rsidRDefault="00B87611">
      <w:pPr>
        <w:spacing w:line="200" w:lineRule="exact"/>
      </w:pPr>
    </w:p>
    <w:p w14:paraId="784247AE" w14:textId="77777777" w:rsidR="00B87611" w:rsidRDefault="00B87611">
      <w:pPr>
        <w:spacing w:line="200" w:lineRule="exact"/>
      </w:pPr>
    </w:p>
    <w:p w14:paraId="21C4E323" w14:textId="77777777" w:rsidR="00B87611" w:rsidRDefault="00B87611">
      <w:pPr>
        <w:spacing w:line="200" w:lineRule="exact"/>
      </w:pPr>
    </w:p>
    <w:p w14:paraId="194A722F" w14:textId="77777777" w:rsidR="00B87611" w:rsidRDefault="00B87611">
      <w:pPr>
        <w:spacing w:line="200" w:lineRule="exact"/>
      </w:pPr>
    </w:p>
    <w:p w14:paraId="580B3EF4" w14:textId="77777777" w:rsidR="00B87611" w:rsidRDefault="00B87611">
      <w:pPr>
        <w:spacing w:line="200" w:lineRule="exact"/>
      </w:pPr>
    </w:p>
    <w:p w14:paraId="427AF43A" w14:textId="77777777" w:rsidR="00B87611" w:rsidRDefault="00B87611">
      <w:pPr>
        <w:spacing w:line="200" w:lineRule="exact"/>
      </w:pPr>
    </w:p>
    <w:p w14:paraId="01F829E5" w14:textId="77777777" w:rsidR="00B87611" w:rsidRDefault="00B87611">
      <w:pPr>
        <w:spacing w:line="200" w:lineRule="exact"/>
      </w:pPr>
    </w:p>
    <w:p w14:paraId="286BDAFC" w14:textId="77777777" w:rsidR="00B87611" w:rsidRDefault="00B87611">
      <w:pPr>
        <w:spacing w:line="200" w:lineRule="exact"/>
      </w:pPr>
    </w:p>
    <w:p w14:paraId="4CBCB025" w14:textId="77777777" w:rsidR="00B87611" w:rsidRDefault="00B87611">
      <w:pPr>
        <w:spacing w:line="200" w:lineRule="exact"/>
      </w:pPr>
    </w:p>
    <w:p w14:paraId="7DBE4791" w14:textId="77777777" w:rsidR="00B87611" w:rsidRDefault="00B87611">
      <w:pPr>
        <w:spacing w:line="200" w:lineRule="exact"/>
      </w:pPr>
    </w:p>
    <w:p w14:paraId="07CC7480" w14:textId="77777777" w:rsidR="00B87611" w:rsidRDefault="00B87611">
      <w:pPr>
        <w:spacing w:line="200" w:lineRule="exact"/>
      </w:pPr>
    </w:p>
    <w:p w14:paraId="499DF87D" w14:textId="77777777" w:rsidR="00B87611" w:rsidRDefault="00B87611">
      <w:pPr>
        <w:spacing w:line="200" w:lineRule="exact"/>
      </w:pPr>
    </w:p>
    <w:p w14:paraId="4C52B0C5" w14:textId="77777777" w:rsidR="00B87611" w:rsidRDefault="00B87611">
      <w:pPr>
        <w:spacing w:line="200" w:lineRule="exact"/>
      </w:pPr>
    </w:p>
    <w:p w14:paraId="1B545BD9" w14:textId="77777777" w:rsidR="00B87611" w:rsidRDefault="00B87611">
      <w:pPr>
        <w:spacing w:line="200" w:lineRule="exact"/>
      </w:pPr>
    </w:p>
    <w:p w14:paraId="0E5444FD" w14:textId="77777777" w:rsidR="00B87611" w:rsidRDefault="00B87611">
      <w:pPr>
        <w:spacing w:line="200" w:lineRule="exact"/>
      </w:pPr>
    </w:p>
    <w:p w14:paraId="51E75761" w14:textId="77777777" w:rsidR="00B87611" w:rsidRDefault="00B87611">
      <w:pPr>
        <w:spacing w:line="200" w:lineRule="exact"/>
      </w:pPr>
    </w:p>
    <w:p w14:paraId="33100A4B" w14:textId="77777777" w:rsidR="00B87611" w:rsidRDefault="00B87611">
      <w:pPr>
        <w:spacing w:line="200" w:lineRule="exact"/>
      </w:pPr>
    </w:p>
    <w:p w14:paraId="0967A1DC" w14:textId="77777777" w:rsidR="00B87611" w:rsidRDefault="00B87611">
      <w:pPr>
        <w:spacing w:line="200" w:lineRule="exact"/>
      </w:pPr>
    </w:p>
    <w:p w14:paraId="67B93AC1" w14:textId="77777777" w:rsidR="00B87611" w:rsidRDefault="00B87611">
      <w:pPr>
        <w:spacing w:line="200" w:lineRule="exact"/>
      </w:pPr>
    </w:p>
    <w:p w14:paraId="480FE30B" w14:textId="77777777" w:rsidR="00B87611" w:rsidRDefault="00B87611">
      <w:pPr>
        <w:spacing w:line="200" w:lineRule="exact"/>
      </w:pPr>
    </w:p>
    <w:p w14:paraId="2485EA2D" w14:textId="77777777" w:rsidR="00B87611" w:rsidRDefault="00B87611">
      <w:pPr>
        <w:spacing w:before="16" w:line="220" w:lineRule="exact"/>
        <w:rPr>
          <w:sz w:val="22"/>
          <w:szCs w:val="22"/>
        </w:rPr>
      </w:pPr>
    </w:p>
    <w:p w14:paraId="40757745" w14:textId="77777777" w:rsidR="00B87611" w:rsidRDefault="00963546">
      <w:pPr>
        <w:spacing w:before="35"/>
        <w:ind w:left="100"/>
        <w:rPr>
          <w:sz w:val="18"/>
          <w:szCs w:val="18"/>
        </w:rPr>
        <w:sectPr w:rsidR="00B87611" w:rsidSect="00947A67">
          <w:footerReference w:type="default" r:id="rId28"/>
          <w:pgSz w:w="12240" w:h="15840"/>
          <w:pgMar w:top="920" w:right="1140" w:bottom="280" w:left="1160" w:header="0" w:footer="0" w:gutter="0"/>
          <w:cols w:space="720"/>
        </w:sectPr>
      </w:pPr>
      <w:r>
        <w:rPr>
          <w:rFonts w:ascii="Cambria" w:eastAsia="Cambria" w:hAnsi="Cambria" w:cs="Cambria"/>
          <w:spacing w:val="1"/>
          <w:sz w:val="18"/>
          <w:szCs w:val="18"/>
        </w:rPr>
        <w:t>P</w:t>
      </w:r>
      <w:r>
        <w:rPr>
          <w:rFonts w:ascii="Cambria" w:eastAsia="Cambria" w:hAnsi="Cambria" w:cs="Cambria"/>
          <w:sz w:val="18"/>
          <w:szCs w:val="18"/>
        </w:rPr>
        <w:t>roj</w:t>
      </w:r>
      <w:r>
        <w:rPr>
          <w:rFonts w:ascii="Cambria" w:eastAsia="Cambria" w:hAnsi="Cambria" w:cs="Cambria"/>
          <w:spacing w:val="1"/>
          <w:sz w:val="18"/>
          <w:szCs w:val="18"/>
        </w:rPr>
        <w:t>e</w:t>
      </w:r>
      <w:r>
        <w:rPr>
          <w:rFonts w:ascii="Cambria" w:eastAsia="Cambria" w:hAnsi="Cambria" w:cs="Cambria"/>
          <w:sz w:val="18"/>
          <w:szCs w:val="18"/>
        </w:rPr>
        <w:t>ct Work</w:t>
      </w:r>
      <w:r>
        <w:rPr>
          <w:rFonts w:ascii="Cambria" w:eastAsia="Cambria" w:hAnsi="Cambria" w:cs="Cambria"/>
          <w:spacing w:val="1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-2"/>
          <w:sz w:val="18"/>
          <w:szCs w:val="18"/>
        </w:rPr>
        <w:t>B</w:t>
      </w:r>
      <w:r>
        <w:rPr>
          <w:rFonts w:ascii="Cambria" w:eastAsia="Cambria" w:hAnsi="Cambria" w:cs="Cambria"/>
          <w:sz w:val="18"/>
          <w:szCs w:val="18"/>
        </w:rPr>
        <w:t>o</w:t>
      </w:r>
      <w:r>
        <w:rPr>
          <w:rFonts w:ascii="Cambria" w:eastAsia="Cambria" w:hAnsi="Cambria" w:cs="Cambria"/>
          <w:spacing w:val="1"/>
          <w:sz w:val="18"/>
          <w:szCs w:val="18"/>
        </w:rPr>
        <w:t>o</w:t>
      </w:r>
      <w:r>
        <w:rPr>
          <w:rFonts w:ascii="Cambria" w:eastAsia="Cambria" w:hAnsi="Cambria" w:cs="Cambria"/>
          <w:sz w:val="18"/>
          <w:szCs w:val="18"/>
        </w:rPr>
        <w:t xml:space="preserve">k                             </w:t>
      </w:r>
      <w:r>
        <w:rPr>
          <w:rFonts w:ascii="Cambria" w:eastAsia="Cambria" w:hAnsi="Cambria" w:cs="Cambria"/>
          <w:spacing w:val="38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-1"/>
          <w:sz w:val="18"/>
          <w:szCs w:val="18"/>
        </w:rPr>
        <w:t>F</w:t>
      </w:r>
      <w:r>
        <w:rPr>
          <w:rFonts w:ascii="Cambria" w:eastAsia="Cambria" w:hAnsi="Cambria" w:cs="Cambria"/>
          <w:sz w:val="18"/>
          <w:szCs w:val="18"/>
        </w:rPr>
        <w:t>ou</w:t>
      </w:r>
      <w:r>
        <w:rPr>
          <w:rFonts w:ascii="Cambria" w:eastAsia="Cambria" w:hAnsi="Cambria" w:cs="Cambria"/>
          <w:spacing w:val="-1"/>
          <w:sz w:val="18"/>
          <w:szCs w:val="18"/>
        </w:rPr>
        <w:t>rt</w:t>
      </w:r>
      <w:r>
        <w:rPr>
          <w:rFonts w:ascii="Cambria" w:eastAsia="Cambria" w:hAnsi="Cambria" w:cs="Cambria"/>
          <w:sz w:val="18"/>
          <w:szCs w:val="18"/>
        </w:rPr>
        <w:t>h Y</w:t>
      </w:r>
      <w:r>
        <w:rPr>
          <w:rFonts w:ascii="Cambria" w:eastAsia="Cambria" w:hAnsi="Cambria" w:cs="Cambria"/>
          <w:spacing w:val="1"/>
          <w:sz w:val="18"/>
          <w:szCs w:val="18"/>
        </w:rPr>
        <w:t>e</w:t>
      </w:r>
      <w:r>
        <w:rPr>
          <w:rFonts w:ascii="Cambria" w:eastAsia="Cambria" w:hAnsi="Cambria" w:cs="Cambria"/>
          <w:spacing w:val="6"/>
          <w:sz w:val="18"/>
          <w:szCs w:val="18"/>
        </w:rPr>
        <w:t>a</w:t>
      </w:r>
      <w:r>
        <w:rPr>
          <w:rFonts w:ascii="Cambria" w:eastAsia="Cambria" w:hAnsi="Cambria" w:cs="Cambria"/>
          <w:sz w:val="18"/>
          <w:szCs w:val="18"/>
        </w:rPr>
        <w:t>r</w:t>
      </w:r>
      <w:r>
        <w:rPr>
          <w:rFonts w:ascii="Cambria" w:eastAsia="Cambria" w:hAnsi="Cambria" w:cs="Cambria"/>
          <w:spacing w:val="-1"/>
          <w:sz w:val="18"/>
          <w:szCs w:val="18"/>
        </w:rPr>
        <w:t xml:space="preserve"> </w:t>
      </w:r>
      <w:r>
        <w:rPr>
          <w:rFonts w:ascii="Cambria" w:eastAsia="Cambria" w:hAnsi="Cambria" w:cs="Cambria"/>
          <w:sz w:val="18"/>
          <w:szCs w:val="18"/>
        </w:rPr>
        <w:t>Co</w:t>
      </w:r>
      <w:r>
        <w:rPr>
          <w:rFonts w:ascii="Cambria" w:eastAsia="Cambria" w:hAnsi="Cambria" w:cs="Cambria"/>
          <w:spacing w:val="-1"/>
          <w:sz w:val="18"/>
          <w:szCs w:val="18"/>
        </w:rPr>
        <w:t>m</w:t>
      </w:r>
      <w:r>
        <w:rPr>
          <w:rFonts w:ascii="Cambria" w:eastAsia="Cambria" w:hAnsi="Cambria" w:cs="Cambria"/>
          <w:spacing w:val="1"/>
          <w:sz w:val="18"/>
          <w:szCs w:val="18"/>
        </w:rPr>
        <w:t>p</w:t>
      </w:r>
      <w:r>
        <w:rPr>
          <w:rFonts w:ascii="Cambria" w:eastAsia="Cambria" w:hAnsi="Cambria" w:cs="Cambria"/>
          <w:spacing w:val="-1"/>
          <w:sz w:val="18"/>
          <w:szCs w:val="18"/>
        </w:rPr>
        <w:t>ut</w:t>
      </w:r>
      <w:r>
        <w:rPr>
          <w:rFonts w:ascii="Cambria" w:eastAsia="Cambria" w:hAnsi="Cambria" w:cs="Cambria"/>
          <w:spacing w:val="1"/>
          <w:sz w:val="18"/>
          <w:szCs w:val="18"/>
        </w:rPr>
        <w:t>e</w:t>
      </w:r>
      <w:r>
        <w:rPr>
          <w:rFonts w:ascii="Cambria" w:eastAsia="Cambria" w:hAnsi="Cambria" w:cs="Cambria"/>
          <w:sz w:val="18"/>
          <w:szCs w:val="18"/>
        </w:rPr>
        <w:t>r</w:t>
      </w:r>
      <w:r>
        <w:rPr>
          <w:rFonts w:ascii="Cambria" w:eastAsia="Cambria" w:hAnsi="Cambria" w:cs="Cambria"/>
          <w:spacing w:val="1"/>
          <w:sz w:val="18"/>
          <w:szCs w:val="18"/>
        </w:rPr>
        <w:t xml:space="preserve"> </w:t>
      </w:r>
      <w:r>
        <w:rPr>
          <w:rFonts w:ascii="Cambria" w:eastAsia="Cambria" w:hAnsi="Cambria" w:cs="Cambria"/>
          <w:sz w:val="18"/>
          <w:szCs w:val="18"/>
        </w:rPr>
        <w:t>Engi</w:t>
      </w:r>
      <w:r>
        <w:rPr>
          <w:rFonts w:ascii="Cambria" w:eastAsia="Cambria" w:hAnsi="Cambria" w:cs="Cambria"/>
          <w:spacing w:val="-2"/>
          <w:sz w:val="18"/>
          <w:szCs w:val="18"/>
        </w:rPr>
        <w:t>n</w:t>
      </w:r>
      <w:r>
        <w:rPr>
          <w:rFonts w:ascii="Cambria" w:eastAsia="Cambria" w:hAnsi="Cambria" w:cs="Cambria"/>
          <w:spacing w:val="1"/>
          <w:sz w:val="18"/>
          <w:szCs w:val="18"/>
        </w:rPr>
        <w:t>ee</w:t>
      </w:r>
      <w:r>
        <w:rPr>
          <w:rFonts w:ascii="Cambria" w:eastAsia="Cambria" w:hAnsi="Cambria" w:cs="Cambria"/>
          <w:sz w:val="18"/>
          <w:szCs w:val="18"/>
        </w:rPr>
        <w:t>ring, S</w:t>
      </w:r>
      <w:r>
        <w:rPr>
          <w:rFonts w:ascii="Cambria" w:eastAsia="Cambria" w:hAnsi="Cambria" w:cs="Cambria"/>
          <w:spacing w:val="-2"/>
          <w:sz w:val="18"/>
          <w:szCs w:val="18"/>
        </w:rPr>
        <w:t>P</w:t>
      </w:r>
      <w:r>
        <w:rPr>
          <w:rFonts w:ascii="Cambria" w:eastAsia="Cambria" w:hAnsi="Cambria" w:cs="Cambria"/>
          <w:spacing w:val="1"/>
          <w:sz w:val="18"/>
          <w:szCs w:val="18"/>
        </w:rPr>
        <w:t>PU</w:t>
      </w:r>
      <w:r>
        <w:rPr>
          <w:rFonts w:ascii="Cambria" w:eastAsia="Cambria" w:hAnsi="Cambria" w:cs="Cambria"/>
          <w:sz w:val="18"/>
          <w:szCs w:val="18"/>
        </w:rPr>
        <w:t>,</w:t>
      </w:r>
      <w:r>
        <w:rPr>
          <w:rFonts w:ascii="Cambria" w:eastAsia="Cambria" w:hAnsi="Cambria" w:cs="Cambria"/>
          <w:spacing w:val="-2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1"/>
          <w:sz w:val="18"/>
          <w:szCs w:val="18"/>
        </w:rPr>
        <w:t>P</w:t>
      </w:r>
      <w:r>
        <w:rPr>
          <w:rFonts w:ascii="Cambria" w:eastAsia="Cambria" w:hAnsi="Cambria" w:cs="Cambria"/>
          <w:spacing w:val="-1"/>
          <w:sz w:val="18"/>
          <w:szCs w:val="18"/>
        </w:rPr>
        <w:t>u</w:t>
      </w:r>
      <w:r>
        <w:rPr>
          <w:rFonts w:ascii="Cambria" w:eastAsia="Cambria" w:hAnsi="Cambria" w:cs="Cambria"/>
          <w:sz w:val="18"/>
          <w:szCs w:val="18"/>
        </w:rPr>
        <w:t xml:space="preserve">ne                                                                                </w:t>
      </w:r>
      <w:r>
        <w:rPr>
          <w:rFonts w:ascii="Cambria" w:eastAsia="Cambria" w:hAnsi="Cambria" w:cs="Cambria"/>
          <w:spacing w:val="1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23</w:t>
      </w:r>
    </w:p>
    <w:p w14:paraId="756D715F" w14:textId="77777777" w:rsidR="00B87611" w:rsidRDefault="00000000">
      <w:pPr>
        <w:spacing w:before="10" w:line="160" w:lineRule="exact"/>
        <w:rPr>
          <w:sz w:val="17"/>
          <w:szCs w:val="17"/>
        </w:rPr>
      </w:pPr>
      <w:r>
        <w:lastRenderedPageBreak/>
        <w:pict w14:anchorId="6DD0E957">
          <v:group id="_x0000_s2443" style="position:absolute;margin-left:30.3pt;margin-top:36.05pt;width:551.5pt;height:733.55pt;z-index:-251640320;mso-position-horizontal-relative:page;mso-position-vertical-relative:page" coordorigin="606,721" coordsize="11030,14671">
            <v:shape id="_x0000_s2463" style="position:absolute;left:612;top:727;width:29;height:0" coordorigin="612,727" coordsize="29,0" path="m612,727r29,e" filled="f" strokeweight=".58pt">
              <v:path arrowok="t"/>
            </v:shape>
            <v:shape id="_x0000_s2462" style="position:absolute;left:622;top:742;width:10;height:0" coordorigin="622,742" coordsize="10,0" path="m622,742r9,e" filled="f" strokecolor="white" strokeweight="1.06pt">
              <v:path arrowok="t"/>
            </v:shape>
            <v:shape id="_x0000_s2461" style="position:absolute;left:622;top:737;width:19;height:0" coordorigin="622,737" coordsize="19,0" path="m622,737r19,e" filled="f" strokecolor="white" strokeweight=".58pt">
              <v:path arrowok="t"/>
            </v:shape>
            <v:shape id="_x0000_s2460" style="position:absolute;left:641;top:727;width:10961;height:0" coordorigin="641,727" coordsize="10961,0" path="m641,727r10961,e" filled="f" strokeweight=".58pt">
              <v:path arrowok="t"/>
            </v:shape>
            <v:shape id="_x0000_s2459" style="position:absolute;left:641;top:746;width:10961;height:0" coordorigin="641,746" coordsize="10961,0" path="m641,746r10961,e" filled="f" strokeweight=".58pt">
              <v:path arrowok="t"/>
            </v:shape>
            <v:shape id="_x0000_s2458" style="position:absolute;left:11602;top:727;width:29;height:0" coordorigin="11602,727" coordsize="29,0" path="m11602,727r28,e" filled="f" strokeweight=".58pt">
              <v:path arrowok="t"/>
            </v:shape>
            <v:shape id="_x0000_s2457" style="position:absolute;left:11611;top:742;width:10;height:0" coordorigin="11611,742" coordsize="10,0" path="m11611,742r10,e" filled="f" strokecolor="white" strokeweight="1.06pt">
              <v:path arrowok="t"/>
            </v:shape>
            <v:shape id="_x0000_s2456" style="position:absolute;left:11602;top:737;width:19;height:0" coordorigin="11602,737" coordsize="19,0" path="m11602,737r19,e" filled="f" strokecolor="white" strokeweight=".58pt">
              <v:path arrowok="t"/>
            </v:shape>
            <v:shape id="_x0000_s2455" style="position:absolute;left:632;top:732;width:0;height:14650" coordorigin="632,732" coordsize="0,14650" path="m632,732r,14650e" filled="f" strokeweight=".58pt">
              <v:path arrowok="t"/>
            </v:shape>
            <v:shape id="_x0000_s2454" style="position:absolute;left:636;top:751;width:0;height:14611" coordorigin="636,751" coordsize="0,14611" path="m636,751r,14611e" filled="f" strokeweight=".58pt">
              <v:path arrowok="t"/>
            </v:shape>
            <v:shape id="_x0000_s2453" style="position:absolute;left:11610;top:732;width:0;height:14650" coordorigin="11610,732" coordsize="0,14650" path="m11610,732r,14650e" filled="f" strokeweight=".20464mm">
              <v:path arrowok="t"/>
            </v:shape>
            <v:shape id="_x0000_s2452" style="position:absolute;left:11606;top:751;width:0;height:14611" coordorigin="11606,751" coordsize="0,14611" path="m11606,751r,14611e" filled="f" strokeweight=".58pt">
              <v:path arrowok="t"/>
            </v:shape>
            <v:shape id="_x0000_s2451" style="position:absolute;left:612;top:15386;width:29;height:0" coordorigin="612,15386" coordsize="29,0" path="m612,15386r29,e" filled="f" strokeweight=".58pt">
              <v:path arrowok="t"/>
            </v:shape>
            <v:shape id="_x0000_s2450" style="position:absolute;left:622;top:15372;width:10;height:0" coordorigin="622,15372" coordsize="10,0" path="m622,15372r9,e" filled="f" strokecolor="white" strokeweight="1.06pt">
              <v:path arrowok="t"/>
            </v:shape>
            <v:shape id="_x0000_s2449" style="position:absolute;left:622;top:15377;width:19;height:0" coordorigin="622,15377" coordsize="19,0" path="m622,15377r19,e" filled="f" strokecolor="white" strokeweight=".58pt">
              <v:path arrowok="t"/>
            </v:shape>
            <v:shape id="_x0000_s2448" style="position:absolute;left:641;top:15386;width:10961;height:0" coordorigin="641,15386" coordsize="10961,0" path="m641,15386r10961,e" filled="f" strokeweight=".58pt">
              <v:path arrowok="t"/>
            </v:shape>
            <v:shape id="_x0000_s2447" style="position:absolute;left:641;top:15367;width:10961;height:0" coordorigin="641,15367" coordsize="10961,0" path="m641,15367r10961,e" filled="f" strokeweight=".20464mm">
              <v:path arrowok="t"/>
            </v:shape>
            <v:shape id="_x0000_s2446" style="position:absolute;left:11602;top:15386;width:29;height:0" coordorigin="11602,15386" coordsize="29,0" path="m11602,15386r28,e" filled="f" strokeweight=".58pt">
              <v:path arrowok="t"/>
            </v:shape>
            <v:shape id="_x0000_s2445" style="position:absolute;left:11611;top:15372;width:10;height:0" coordorigin="11611,15372" coordsize="10,0" path="m11611,15372r10,e" filled="f" strokecolor="white" strokeweight="1.06pt">
              <v:path arrowok="t"/>
            </v:shape>
            <v:shape id="_x0000_s2444" style="position:absolute;left:11602;top:15377;width:19;height:0" coordorigin="11602,15377" coordsize="19,0" path="m11602,15377r19,e" filled="f" strokecolor="white" strokeweight=".58pt">
              <v:path arrowok="t"/>
            </v:shape>
            <w10:wrap anchorx="page" anchory="page"/>
          </v:group>
        </w:pict>
      </w:r>
    </w:p>
    <w:p w14:paraId="02A34B84" w14:textId="77777777" w:rsidR="00B87611" w:rsidRDefault="00B87611">
      <w:pPr>
        <w:spacing w:line="200" w:lineRule="exact"/>
      </w:pPr>
    </w:p>
    <w:p w14:paraId="4D94C01F" w14:textId="77777777" w:rsidR="00B87611" w:rsidRDefault="00B87611">
      <w:pPr>
        <w:spacing w:line="200" w:lineRule="exact"/>
      </w:pPr>
    </w:p>
    <w:p w14:paraId="5E9B55CE" w14:textId="77777777" w:rsidR="00B87611" w:rsidRDefault="00B87611">
      <w:pPr>
        <w:spacing w:line="200" w:lineRule="exact"/>
      </w:pPr>
    </w:p>
    <w:p w14:paraId="0837A9F0" w14:textId="77777777" w:rsidR="00B87611" w:rsidRDefault="00B87611">
      <w:pPr>
        <w:spacing w:line="200" w:lineRule="exact"/>
      </w:pPr>
    </w:p>
    <w:p w14:paraId="5A7F1774" w14:textId="77777777" w:rsidR="00B87611" w:rsidRDefault="00B87611">
      <w:pPr>
        <w:spacing w:line="200" w:lineRule="exact"/>
      </w:pPr>
    </w:p>
    <w:p w14:paraId="58B3B0FB" w14:textId="77777777" w:rsidR="00B87611" w:rsidRDefault="00B87611">
      <w:pPr>
        <w:spacing w:line="200" w:lineRule="exact"/>
      </w:pPr>
    </w:p>
    <w:p w14:paraId="00995FFC" w14:textId="77777777" w:rsidR="00B87611" w:rsidRDefault="00B87611">
      <w:pPr>
        <w:spacing w:line="200" w:lineRule="exact"/>
      </w:pPr>
    </w:p>
    <w:p w14:paraId="1703EF03" w14:textId="77777777" w:rsidR="00B87611" w:rsidRDefault="00B87611">
      <w:pPr>
        <w:spacing w:line="200" w:lineRule="exact"/>
      </w:pPr>
    </w:p>
    <w:p w14:paraId="0CF4FCDE" w14:textId="77777777" w:rsidR="00B87611" w:rsidRDefault="00B87611">
      <w:pPr>
        <w:spacing w:line="200" w:lineRule="exact"/>
      </w:pPr>
    </w:p>
    <w:p w14:paraId="2D958729" w14:textId="77777777" w:rsidR="00B87611" w:rsidRDefault="00B87611">
      <w:pPr>
        <w:spacing w:line="200" w:lineRule="exact"/>
      </w:pPr>
    </w:p>
    <w:p w14:paraId="5C6EFC0F" w14:textId="77777777" w:rsidR="00B87611" w:rsidRDefault="00B87611">
      <w:pPr>
        <w:spacing w:line="200" w:lineRule="exact"/>
      </w:pPr>
    </w:p>
    <w:p w14:paraId="28C8AA93" w14:textId="77777777" w:rsidR="00B87611" w:rsidRDefault="00B87611">
      <w:pPr>
        <w:spacing w:line="200" w:lineRule="exact"/>
      </w:pPr>
    </w:p>
    <w:p w14:paraId="35448067" w14:textId="77777777" w:rsidR="00B87611" w:rsidRDefault="00B87611">
      <w:pPr>
        <w:spacing w:line="200" w:lineRule="exact"/>
      </w:pPr>
    </w:p>
    <w:p w14:paraId="1FFEAF56" w14:textId="77777777" w:rsidR="00B87611" w:rsidRDefault="00B87611">
      <w:pPr>
        <w:spacing w:line="200" w:lineRule="exact"/>
      </w:pPr>
    </w:p>
    <w:p w14:paraId="08992766" w14:textId="77777777" w:rsidR="00B87611" w:rsidRDefault="00B87611">
      <w:pPr>
        <w:spacing w:line="200" w:lineRule="exact"/>
      </w:pPr>
    </w:p>
    <w:p w14:paraId="76892D86" w14:textId="77777777" w:rsidR="00B87611" w:rsidRDefault="00B87611">
      <w:pPr>
        <w:spacing w:line="200" w:lineRule="exact"/>
      </w:pPr>
    </w:p>
    <w:p w14:paraId="07A453BC" w14:textId="77777777" w:rsidR="00B87611" w:rsidRDefault="00B87611">
      <w:pPr>
        <w:spacing w:line="200" w:lineRule="exact"/>
      </w:pPr>
    </w:p>
    <w:p w14:paraId="462D160F" w14:textId="77777777" w:rsidR="00B87611" w:rsidRDefault="00B87611">
      <w:pPr>
        <w:spacing w:line="200" w:lineRule="exact"/>
      </w:pPr>
    </w:p>
    <w:p w14:paraId="4AB41138" w14:textId="77777777" w:rsidR="00B87611" w:rsidRDefault="00B87611">
      <w:pPr>
        <w:spacing w:line="200" w:lineRule="exact"/>
      </w:pPr>
    </w:p>
    <w:p w14:paraId="79056E07" w14:textId="77777777" w:rsidR="00B87611" w:rsidRDefault="00B87611">
      <w:pPr>
        <w:spacing w:line="200" w:lineRule="exact"/>
      </w:pPr>
    </w:p>
    <w:p w14:paraId="605AF6D4" w14:textId="77777777" w:rsidR="00B87611" w:rsidRDefault="00B87611">
      <w:pPr>
        <w:spacing w:line="200" w:lineRule="exact"/>
      </w:pPr>
    </w:p>
    <w:p w14:paraId="1CBC1FA0" w14:textId="77777777" w:rsidR="00B87611" w:rsidRDefault="00B87611">
      <w:pPr>
        <w:spacing w:line="200" w:lineRule="exact"/>
      </w:pPr>
    </w:p>
    <w:p w14:paraId="7815F338" w14:textId="77777777" w:rsidR="00B87611" w:rsidRDefault="00B87611">
      <w:pPr>
        <w:spacing w:line="200" w:lineRule="exact"/>
      </w:pPr>
    </w:p>
    <w:p w14:paraId="7D20B116" w14:textId="77777777" w:rsidR="00B87611" w:rsidRDefault="00B87611">
      <w:pPr>
        <w:spacing w:line="200" w:lineRule="exact"/>
      </w:pPr>
    </w:p>
    <w:p w14:paraId="6A36A209" w14:textId="77777777" w:rsidR="00B87611" w:rsidRDefault="00B87611">
      <w:pPr>
        <w:spacing w:line="200" w:lineRule="exact"/>
      </w:pPr>
    </w:p>
    <w:p w14:paraId="4CF315A6" w14:textId="77777777" w:rsidR="00B87611" w:rsidRDefault="00B87611">
      <w:pPr>
        <w:spacing w:line="200" w:lineRule="exact"/>
      </w:pPr>
    </w:p>
    <w:p w14:paraId="24926E1A" w14:textId="77777777" w:rsidR="00B87611" w:rsidRDefault="00B87611">
      <w:pPr>
        <w:spacing w:line="200" w:lineRule="exact"/>
      </w:pPr>
    </w:p>
    <w:p w14:paraId="2096AB65" w14:textId="77777777" w:rsidR="00B87611" w:rsidRDefault="00B87611">
      <w:pPr>
        <w:spacing w:line="200" w:lineRule="exact"/>
      </w:pPr>
    </w:p>
    <w:p w14:paraId="4F3A1443" w14:textId="77777777" w:rsidR="00B87611" w:rsidRDefault="00B87611">
      <w:pPr>
        <w:spacing w:line="200" w:lineRule="exact"/>
      </w:pPr>
    </w:p>
    <w:p w14:paraId="02282EA0" w14:textId="77777777" w:rsidR="00B87611" w:rsidRDefault="00B87611">
      <w:pPr>
        <w:spacing w:line="200" w:lineRule="exact"/>
      </w:pPr>
    </w:p>
    <w:p w14:paraId="5A917342" w14:textId="77777777" w:rsidR="00B87611" w:rsidRDefault="00B87611">
      <w:pPr>
        <w:spacing w:line="200" w:lineRule="exact"/>
      </w:pPr>
    </w:p>
    <w:p w14:paraId="18FFA198" w14:textId="77777777" w:rsidR="00B87611" w:rsidRDefault="00B87611">
      <w:pPr>
        <w:spacing w:line="200" w:lineRule="exact"/>
      </w:pPr>
    </w:p>
    <w:p w14:paraId="21E6FCF1" w14:textId="77777777" w:rsidR="00B87611" w:rsidRDefault="00B87611">
      <w:pPr>
        <w:spacing w:line="200" w:lineRule="exact"/>
      </w:pPr>
    </w:p>
    <w:p w14:paraId="35827049" w14:textId="77777777" w:rsidR="00B87611" w:rsidRDefault="00B87611">
      <w:pPr>
        <w:spacing w:line="200" w:lineRule="exact"/>
      </w:pPr>
    </w:p>
    <w:p w14:paraId="681A65FA" w14:textId="77777777" w:rsidR="00B87611" w:rsidRDefault="00B87611">
      <w:pPr>
        <w:spacing w:line="200" w:lineRule="exact"/>
      </w:pPr>
    </w:p>
    <w:p w14:paraId="57C71045" w14:textId="77777777" w:rsidR="00B87611" w:rsidRDefault="00B87611">
      <w:pPr>
        <w:spacing w:line="200" w:lineRule="exact"/>
      </w:pPr>
    </w:p>
    <w:p w14:paraId="0AC808DA" w14:textId="77777777" w:rsidR="00B87611" w:rsidRDefault="00B87611">
      <w:pPr>
        <w:spacing w:line="200" w:lineRule="exact"/>
      </w:pPr>
    </w:p>
    <w:p w14:paraId="3708483F" w14:textId="77777777" w:rsidR="00B87611" w:rsidRDefault="00B87611">
      <w:pPr>
        <w:spacing w:line="200" w:lineRule="exact"/>
      </w:pPr>
    </w:p>
    <w:p w14:paraId="53C86371" w14:textId="77777777" w:rsidR="00B87611" w:rsidRDefault="00B87611">
      <w:pPr>
        <w:spacing w:line="200" w:lineRule="exact"/>
      </w:pPr>
    </w:p>
    <w:p w14:paraId="499BB5A0" w14:textId="77777777" w:rsidR="00B87611" w:rsidRDefault="00B87611">
      <w:pPr>
        <w:spacing w:line="200" w:lineRule="exact"/>
      </w:pPr>
    </w:p>
    <w:p w14:paraId="75939137" w14:textId="77777777" w:rsidR="00B87611" w:rsidRDefault="00B87611">
      <w:pPr>
        <w:spacing w:line="200" w:lineRule="exact"/>
      </w:pPr>
    </w:p>
    <w:p w14:paraId="3936DFDF" w14:textId="77777777" w:rsidR="00B87611" w:rsidRDefault="00B87611">
      <w:pPr>
        <w:spacing w:line="200" w:lineRule="exact"/>
      </w:pPr>
    </w:p>
    <w:p w14:paraId="09372F47" w14:textId="77777777" w:rsidR="00B87611" w:rsidRDefault="00B87611">
      <w:pPr>
        <w:spacing w:line="200" w:lineRule="exact"/>
      </w:pPr>
    </w:p>
    <w:p w14:paraId="251D724A" w14:textId="77777777" w:rsidR="00B87611" w:rsidRDefault="00B87611">
      <w:pPr>
        <w:spacing w:line="200" w:lineRule="exact"/>
      </w:pPr>
    </w:p>
    <w:p w14:paraId="75B63CE6" w14:textId="77777777" w:rsidR="00B87611" w:rsidRDefault="00B87611">
      <w:pPr>
        <w:spacing w:line="200" w:lineRule="exact"/>
      </w:pPr>
    </w:p>
    <w:p w14:paraId="6B4B3059" w14:textId="77777777" w:rsidR="00B87611" w:rsidRDefault="00B87611">
      <w:pPr>
        <w:spacing w:line="200" w:lineRule="exact"/>
      </w:pPr>
    </w:p>
    <w:p w14:paraId="3E8ABCA5" w14:textId="77777777" w:rsidR="00B87611" w:rsidRDefault="00B87611">
      <w:pPr>
        <w:spacing w:line="200" w:lineRule="exact"/>
      </w:pPr>
    </w:p>
    <w:p w14:paraId="6B73D896" w14:textId="77777777" w:rsidR="00B87611" w:rsidRDefault="00B87611">
      <w:pPr>
        <w:spacing w:line="200" w:lineRule="exact"/>
      </w:pPr>
    </w:p>
    <w:p w14:paraId="5648D9BE" w14:textId="77777777" w:rsidR="00B87611" w:rsidRDefault="00B87611">
      <w:pPr>
        <w:spacing w:line="200" w:lineRule="exact"/>
      </w:pPr>
    </w:p>
    <w:p w14:paraId="43D6338D" w14:textId="77777777" w:rsidR="00B87611" w:rsidRDefault="00B87611">
      <w:pPr>
        <w:spacing w:line="200" w:lineRule="exact"/>
      </w:pPr>
    </w:p>
    <w:p w14:paraId="0B8486C9" w14:textId="77777777" w:rsidR="00B87611" w:rsidRDefault="00B87611">
      <w:pPr>
        <w:spacing w:line="200" w:lineRule="exact"/>
      </w:pPr>
    </w:p>
    <w:p w14:paraId="76338955" w14:textId="77777777" w:rsidR="00B87611" w:rsidRDefault="00B87611">
      <w:pPr>
        <w:spacing w:line="200" w:lineRule="exact"/>
      </w:pPr>
    </w:p>
    <w:p w14:paraId="32288A8D" w14:textId="77777777" w:rsidR="00B87611" w:rsidRDefault="00B87611">
      <w:pPr>
        <w:spacing w:line="200" w:lineRule="exact"/>
      </w:pPr>
    </w:p>
    <w:p w14:paraId="585802B0" w14:textId="77777777" w:rsidR="00B87611" w:rsidRDefault="00B87611">
      <w:pPr>
        <w:spacing w:line="200" w:lineRule="exact"/>
      </w:pPr>
    </w:p>
    <w:p w14:paraId="436BEE02" w14:textId="77777777" w:rsidR="00B87611" w:rsidRDefault="00B87611">
      <w:pPr>
        <w:spacing w:line="200" w:lineRule="exact"/>
      </w:pPr>
    </w:p>
    <w:p w14:paraId="1E9694ED" w14:textId="77777777" w:rsidR="00B87611" w:rsidRDefault="00B87611">
      <w:pPr>
        <w:spacing w:line="200" w:lineRule="exact"/>
      </w:pPr>
    </w:p>
    <w:p w14:paraId="11DC058B" w14:textId="77777777" w:rsidR="00B87611" w:rsidRDefault="00B87611">
      <w:pPr>
        <w:spacing w:line="200" w:lineRule="exact"/>
      </w:pPr>
    </w:p>
    <w:p w14:paraId="40CD56E0" w14:textId="77777777" w:rsidR="00B87611" w:rsidRDefault="00B87611">
      <w:pPr>
        <w:spacing w:line="200" w:lineRule="exact"/>
      </w:pPr>
    </w:p>
    <w:p w14:paraId="208A9DC1" w14:textId="77777777" w:rsidR="00B87611" w:rsidRDefault="00B87611">
      <w:pPr>
        <w:spacing w:line="200" w:lineRule="exact"/>
      </w:pPr>
    </w:p>
    <w:p w14:paraId="00D2A871" w14:textId="77777777" w:rsidR="00B87611" w:rsidRDefault="00B87611">
      <w:pPr>
        <w:spacing w:line="200" w:lineRule="exact"/>
      </w:pPr>
    </w:p>
    <w:p w14:paraId="2C94BACA" w14:textId="77777777" w:rsidR="00B87611" w:rsidRDefault="00B87611">
      <w:pPr>
        <w:spacing w:line="200" w:lineRule="exact"/>
      </w:pPr>
    </w:p>
    <w:p w14:paraId="60CE92A7" w14:textId="77777777" w:rsidR="00B87611" w:rsidRDefault="00B87611">
      <w:pPr>
        <w:spacing w:line="200" w:lineRule="exact"/>
      </w:pPr>
    </w:p>
    <w:p w14:paraId="6FDCE9A5" w14:textId="77777777" w:rsidR="00B87611" w:rsidRDefault="00B87611">
      <w:pPr>
        <w:spacing w:line="200" w:lineRule="exact"/>
      </w:pPr>
    </w:p>
    <w:p w14:paraId="08FC405A" w14:textId="77777777" w:rsidR="00B87611" w:rsidRDefault="00B87611">
      <w:pPr>
        <w:spacing w:line="200" w:lineRule="exact"/>
      </w:pPr>
    </w:p>
    <w:p w14:paraId="503D7544" w14:textId="77777777" w:rsidR="00B87611" w:rsidRDefault="00B87611">
      <w:pPr>
        <w:spacing w:line="200" w:lineRule="exact"/>
      </w:pPr>
    </w:p>
    <w:p w14:paraId="60C890DC" w14:textId="77777777" w:rsidR="00B87611" w:rsidRDefault="00000000">
      <w:pPr>
        <w:spacing w:before="35"/>
        <w:ind w:left="100"/>
        <w:rPr>
          <w:sz w:val="18"/>
          <w:szCs w:val="18"/>
        </w:rPr>
        <w:sectPr w:rsidR="00B87611" w:rsidSect="00947A67">
          <w:footerReference w:type="default" r:id="rId29"/>
          <w:pgSz w:w="12240" w:h="15840"/>
          <w:pgMar w:top="1480" w:right="1140" w:bottom="280" w:left="1160" w:header="0" w:footer="0" w:gutter="0"/>
          <w:cols w:space="720"/>
        </w:sectPr>
      </w:pPr>
      <w:r>
        <w:pict w14:anchorId="0294A8AB">
          <v:group id="_x0000_s2440" style="position:absolute;left:0;text-align:left;margin-left:60pt;margin-top:-3.55pt;width:492.1pt;height:4.55pt;z-index:-251641344;mso-position-horizontal-relative:page" coordorigin="1200,-71" coordsize="9842,91">
            <v:shape id="_x0000_s2442" style="position:absolute;left:1231;top:-40;width:9780;height:0" coordorigin="1231,-40" coordsize="9780,0" path="m1231,-40r9780,e" filled="f" strokecolor="#612322" strokeweight="3.1pt">
              <v:path arrowok="t"/>
            </v:shape>
            <v:shape id="_x0000_s2441" style="position:absolute;left:1231;top:12;width:9780;height:0" coordorigin="1231,12" coordsize="9780,0" path="m1231,12r9780,e" filled="f" strokecolor="#612322" strokeweight=".82pt">
              <v:path arrowok="t"/>
            </v:shape>
            <w10:wrap anchorx="page"/>
          </v:group>
        </w:pict>
      </w:r>
      <w:r w:rsidR="00963546">
        <w:rPr>
          <w:rFonts w:ascii="Cambria" w:eastAsia="Cambria" w:hAnsi="Cambria" w:cs="Cambria"/>
          <w:spacing w:val="1"/>
          <w:sz w:val="18"/>
          <w:szCs w:val="18"/>
        </w:rPr>
        <w:t>P</w:t>
      </w:r>
      <w:r w:rsidR="00963546">
        <w:rPr>
          <w:rFonts w:ascii="Cambria" w:eastAsia="Cambria" w:hAnsi="Cambria" w:cs="Cambria"/>
          <w:sz w:val="18"/>
          <w:szCs w:val="18"/>
        </w:rPr>
        <w:t>roj</w:t>
      </w:r>
      <w:r w:rsidR="00963546">
        <w:rPr>
          <w:rFonts w:ascii="Cambria" w:eastAsia="Cambria" w:hAnsi="Cambria" w:cs="Cambria"/>
          <w:spacing w:val="1"/>
          <w:sz w:val="18"/>
          <w:szCs w:val="18"/>
        </w:rPr>
        <w:t>e</w:t>
      </w:r>
      <w:r w:rsidR="00963546">
        <w:rPr>
          <w:rFonts w:ascii="Cambria" w:eastAsia="Cambria" w:hAnsi="Cambria" w:cs="Cambria"/>
          <w:sz w:val="18"/>
          <w:szCs w:val="18"/>
        </w:rPr>
        <w:t>ct Work</w:t>
      </w:r>
      <w:r w:rsidR="00963546">
        <w:rPr>
          <w:rFonts w:ascii="Cambria" w:eastAsia="Cambria" w:hAnsi="Cambria" w:cs="Cambria"/>
          <w:spacing w:val="1"/>
          <w:sz w:val="18"/>
          <w:szCs w:val="18"/>
        </w:rPr>
        <w:t xml:space="preserve"> </w:t>
      </w:r>
      <w:r w:rsidR="00963546">
        <w:rPr>
          <w:rFonts w:ascii="Cambria" w:eastAsia="Cambria" w:hAnsi="Cambria" w:cs="Cambria"/>
          <w:spacing w:val="-2"/>
          <w:sz w:val="18"/>
          <w:szCs w:val="18"/>
        </w:rPr>
        <w:t>B</w:t>
      </w:r>
      <w:r w:rsidR="00963546">
        <w:rPr>
          <w:rFonts w:ascii="Cambria" w:eastAsia="Cambria" w:hAnsi="Cambria" w:cs="Cambria"/>
          <w:sz w:val="18"/>
          <w:szCs w:val="18"/>
        </w:rPr>
        <w:t>o</w:t>
      </w:r>
      <w:r w:rsidR="00963546">
        <w:rPr>
          <w:rFonts w:ascii="Cambria" w:eastAsia="Cambria" w:hAnsi="Cambria" w:cs="Cambria"/>
          <w:spacing w:val="1"/>
          <w:sz w:val="18"/>
          <w:szCs w:val="18"/>
        </w:rPr>
        <w:t>o</w:t>
      </w:r>
      <w:r w:rsidR="00963546">
        <w:rPr>
          <w:rFonts w:ascii="Cambria" w:eastAsia="Cambria" w:hAnsi="Cambria" w:cs="Cambria"/>
          <w:sz w:val="18"/>
          <w:szCs w:val="18"/>
        </w:rPr>
        <w:t xml:space="preserve">k                             </w:t>
      </w:r>
      <w:r w:rsidR="00963546">
        <w:rPr>
          <w:rFonts w:ascii="Cambria" w:eastAsia="Cambria" w:hAnsi="Cambria" w:cs="Cambria"/>
          <w:spacing w:val="38"/>
          <w:sz w:val="18"/>
          <w:szCs w:val="18"/>
        </w:rPr>
        <w:t xml:space="preserve"> </w:t>
      </w:r>
      <w:r w:rsidR="00963546">
        <w:rPr>
          <w:rFonts w:ascii="Cambria" w:eastAsia="Cambria" w:hAnsi="Cambria" w:cs="Cambria"/>
          <w:spacing w:val="-1"/>
          <w:sz w:val="18"/>
          <w:szCs w:val="18"/>
        </w:rPr>
        <w:t>F</w:t>
      </w:r>
      <w:r w:rsidR="00963546">
        <w:rPr>
          <w:rFonts w:ascii="Cambria" w:eastAsia="Cambria" w:hAnsi="Cambria" w:cs="Cambria"/>
          <w:sz w:val="18"/>
          <w:szCs w:val="18"/>
        </w:rPr>
        <w:t>ou</w:t>
      </w:r>
      <w:r w:rsidR="00963546">
        <w:rPr>
          <w:rFonts w:ascii="Cambria" w:eastAsia="Cambria" w:hAnsi="Cambria" w:cs="Cambria"/>
          <w:spacing w:val="-1"/>
          <w:sz w:val="18"/>
          <w:szCs w:val="18"/>
        </w:rPr>
        <w:t>rt</w:t>
      </w:r>
      <w:r w:rsidR="00963546">
        <w:rPr>
          <w:rFonts w:ascii="Cambria" w:eastAsia="Cambria" w:hAnsi="Cambria" w:cs="Cambria"/>
          <w:sz w:val="18"/>
          <w:szCs w:val="18"/>
        </w:rPr>
        <w:t>h Y</w:t>
      </w:r>
      <w:r w:rsidR="00963546">
        <w:rPr>
          <w:rFonts w:ascii="Cambria" w:eastAsia="Cambria" w:hAnsi="Cambria" w:cs="Cambria"/>
          <w:spacing w:val="1"/>
          <w:sz w:val="18"/>
          <w:szCs w:val="18"/>
        </w:rPr>
        <w:t>e</w:t>
      </w:r>
      <w:r w:rsidR="00963546">
        <w:rPr>
          <w:rFonts w:ascii="Cambria" w:eastAsia="Cambria" w:hAnsi="Cambria" w:cs="Cambria"/>
          <w:spacing w:val="6"/>
          <w:sz w:val="18"/>
          <w:szCs w:val="18"/>
        </w:rPr>
        <w:t>a</w:t>
      </w:r>
      <w:r w:rsidR="00963546">
        <w:rPr>
          <w:rFonts w:ascii="Cambria" w:eastAsia="Cambria" w:hAnsi="Cambria" w:cs="Cambria"/>
          <w:sz w:val="18"/>
          <w:szCs w:val="18"/>
        </w:rPr>
        <w:t>r</w:t>
      </w:r>
      <w:r w:rsidR="00963546">
        <w:rPr>
          <w:rFonts w:ascii="Cambria" w:eastAsia="Cambria" w:hAnsi="Cambria" w:cs="Cambria"/>
          <w:spacing w:val="-1"/>
          <w:sz w:val="18"/>
          <w:szCs w:val="18"/>
        </w:rPr>
        <w:t xml:space="preserve"> </w:t>
      </w:r>
      <w:r w:rsidR="00963546">
        <w:rPr>
          <w:rFonts w:ascii="Cambria" w:eastAsia="Cambria" w:hAnsi="Cambria" w:cs="Cambria"/>
          <w:sz w:val="18"/>
          <w:szCs w:val="18"/>
        </w:rPr>
        <w:t>Co</w:t>
      </w:r>
      <w:r w:rsidR="00963546">
        <w:rPr>
          <w:rFonts w:ascii="Cambria" w:eastAsia="Cambria" w:hAnsi="Cambria" w:cs="Cambria"/>
          <w:spacing w:val="-1"/>
          <w:sz w:val="18"/>
          <w:szCs w:val="18"/>
        </w:rPr>
        <w:t>m</w:t>
      </w:r>
      <w:r w:rsidR="00963546">
        <w:rPr>
          <w:rFonts w:ascii="Cambria" w:eastAsia="Cambria" w:hAnsi="Cambria" w:cs="Cambria"/>
          <w:spacing w:val="1"/>
          <w:sz w:val="18"/>
          <w:szCs w:val="18"/>
        </w:rPr>
        <w:t>p</w:t>
      </w:r>
      <w:r w:rsidR="00963546">
        <w:rPr>
          <w:rFonts w:ascii="Cambria" w:eastAsia="Cambria" w:hAnsi="Cambria" w:cs="Cambria"/>
          <w:spacing w:val="-1"/>
          <w:sz w:val="18"/>
          <w:szCs w:val="18"/>
        </w:rPr>
        <w:t>ut</w:t>
      </w:r>
      <w:r w:rsidR="00963546">
        <w:rPr>
          <w:rFonts w:ascii="Cambria" w:eastAsia="Cambria" w:hAnsi="Cambria" w:cs="Cambria"/>
          <w:spacing w:val="1"/>
          <w:sz w:val="18"/>
          <w:szCs w:val="18"/>
        </w:rPr>
        <w:t>e</w:t>
      </w:r>
      <w:r w:rsidR="00963546">
        <w:rPr>
          <w:rFonts w:ascii="Cambria" w:eastAsia="Cambria" w:hAnsi="Cambria" w:cs="Cambria"/>
          <w:sz w:val="18"/>
          <w:szCs w:val="18"/>
        </w:rPr>
        <w:t>r</w:t>
      </w:r>
      <w:r w:rsidR="00963546">
        <w:rPr>
          <w:rFonts w:ascii="Cambria" w:eastAsia="Cambria" w:hAnsi="Cambria" w:cs="Cambria"/>
          <w:spacing w:val="1"/>
          <w:sz w:val="18"/>
          <w:szCs w:val="18"/>
        </w:rPr>
        <w:t xml:space="preserve"> </w:t>
      </w:r>
      <w:r w:rsidR="00963546">
        <w:rPr>
          <w:rFonts w:ascii="Cambria" w:eastAsia="Cambria" w:hAnsi="Cambria" w:cs="Cambria"/>
          <w:sz w:val="18"/>
          <w:szCs w:val="18"/>
        </w:rPr>
        <w:t>Engi</w:t>
      </w:r>
      <w:r w:rsidR="00963546">
        <w:rPr>
          <w:rFonts w:ascii="Cambria" w:eastAsia="Cambria" w:hAnsi="Cambria" w:cs="Cambria"/>
          <w:spacing w:val="-2"/>
          <w:sz w:val="18"/>
          <w:szCs w:val="18"/>
        </w:rPr>
        <w:t>n</w:t>
      </w:r>
      <w:r w:rsidR="00963546">
        <w:rPr>
          <w:rFonts w:ascii="Cambria" w:eastAsia="Cambria" w:hAnsi="Cambria" w:cs="Cambria"/>
          <w:spacing w:val="1"/>
          <w:sz w:val="18"/>
          <w:szCs w:val="18"/>
        </w:rPr>
        <w:t>ee</w:t>
      </w:r>
      <w:r w:rsidR="00963546">
        <w:rPr>
          <w:rFonts w:ascii="Cambria" w:eastAsia="Cambria" w:hAnsi="Cambria" w:cs="Cambria"/>
          <w:sz w:val="18"/>
          <w:szCs w:val="18"/>
        </w:rPr>
        <w:t>ring, S</w:t>
      </w:r>
      <w:r w:rsidR="00963546">
        <w:rPr>
          <w:rFonts w:ascii="Cambria" w:eastAsia="Cambria" w:hAnsi="Cambria" w:cs="Cambria"/>
          <w:spacing w:val="-2"/>
          <w:sz w:val="18"/>
          <w:szCs w:val="18"/>
        </w:rPr>
        <w:t>P</w:t>
      </w:r>
      <w:r w:rsidR="00963546">
        <w:rPr>
          <w:rFonts w:ascii="Cambria" w:eastAsia="Cambria" w:hAnsi="Cambria" w:cs="Cambria"/>
          <w:spacing w:val="1"/>
          <w:sz w:val="18"/>
          <w:szCs w:val="18"/>
        </w:rPr>
        <w:t>PU</w:t>
      </w:r>
      <w:r w:rsidR="00963546">
        <w:rPr>
          <w:rFonts w:ascii="Cambria" w:eastAsia="Cambria" w:hAnsi="Cambria" w:cs="Cambria"/>
          <w:sz w:val="18"/>
          <w:szCs w:val="18"/>
        </w:rPr>
        <w:t>,</w:t>
      </w:r>
      <w:r w:rsidR="00963546">
        <w:rPr>
          <w:rFonts w:ascii="Cambria" w:eastAsia="Cambria" w:hAnsi="Cambria" w:cs="Cambria"/>
          <w:spacing w:val="-2"/>
          <w:sz w:val="18"/>
          <w:szCs w:val="18"/>
        </w:rPr>
        <w:t xml:space="preserve"> </w:t>
      </w:r>
      <w:r w:rsidR="00963546">
        <w:rPr>
          <w:rFonts w:ascii="Cambria" w:eastAsia="Cambria" w:hAnsi="Cambria" w:cs="Cambria"/>
          <w:spacing w:val="1"/>
          <w:sz w:val="18"/>
          <w:szCs w:val="18"/>
        </w:rPr>
        <w:t>P</w:t>
      </w:r>
      <w:r w:rsidR="00963546">
        <w:rPr>
          <w:rFonts w:ascii="Cambria" w:eastAsia="Cambria" w:hAnsi="Cambria" w:cs="Cambria"/>
          <w:spacing w:val="-1"/>
          <w:sz w:val="18"/>
          <w:szCs w:val="18"/>
        </w:rPr>
        <w:t>u</w:t>
      </w:r>
      <w:r w:rsidR="00963546">
        <w:rPr>
          <w:rFonts w:ascii="Cambria" w:eastAsia="Cambria" w:hAnsi="Cambria" w:cs="Cambria"/>
          <w:sz w:val="18"/>
          <w:szCs w:val="18"/>
        </w:rPr>
        <w:t xml:space="preserve">ne                                                                                </w:t>
      </w:r>
      <w:r w:rsidR="00963546">
        <w:rPr>
          <w:rFonts w:ascii="Cambria" w:eastAsia="Cambria" w:hAnsi="Cambria" w:cs="Cambria"/>
          <w:spacing w:val="1"/>
          <w:sz w:val="18"/>
          <w:szCs w:val="18"/>
        </w:rPr>
        <w:t xml:space="preserve"> </w:t>
      </w:r>
      <w:r w:rsidR="00963546">
        <w:rPr>
          <w:spacing w:val="1"/>
          <w:sz w:val="18"/>
          <w:szCs w:val="18"/>
        </w:rPr>
        <w:t>24</w:t>
      </w:r>
    </w:p>
    <w:p w14:paraId="096A3BFD" w14:textId="77777777" w:rsidR="00B87611" w:rsidRDefault="00000000">
      <w:pPr>
        <w:spacing w:before="59"/>
        <w:ind w:left="100" w:right="4478"/>
        <w:jc w:val="both"/>
        <w:rPr>
          <w:rFonts w:ascii="Trebuchet MS" w:eastAsia="Trebuchet MS" w:hAnsi="Trebuchet MS" w:cs="Trebuchet MS"/>
          <w:sz w:val="24"/>
          <w:szCs w:val="24"/>
        </w:rPr>
      </w:pPr>
      <w:r>
        <w:lastRenderedPageBreak/>
        <w:pict w14:anchorId="1C17578E">
          <v:group id="_x0000_s2419" style="position:absolute;left:0;text-align:left;margin-left:30.3pt;margin-top:36.05pt;width:551.5pt;height:733.55pt;z-index:-251638272;mso-position-horizontal-relative:page;mso-position-vertical-relative:page" coordorigin="606,721" coordsize="11030,14671">
            <v:shape id="_x0000_s2439" style="position:absolute;left:612;top:727;width:29;height:0" coordorigin="612,727" coordsize="29,0" path="m612,727r29,e" filled="f" strokeweight=".58pt">
              <v:path arrowok="t"/>
            </v:shape>
            <v:shape id="_x0000_s2438" style="position:absolute;left:622;top:742;width:10;height:0" coordorigin="622,742" coordsize="10,0" path="m622,742r9,e" filled="f" strokecolor="white" strokeweight="1.06pt">
              <v:path arrowok="t"/>
            </v:shape>
            <v:shape id="_x0000_s2437" style="position:absolute;left:622;top:737;width:19;height:0" coordorigin="622,737" coordsize="19,0" path="m622,737r19,e" filled="f" strokecolor="white" strokeweight=".58pt">
              <v:path arrowok="t"/>
            </v:shape>
            <v:shape id="_x0000_s2436" style="position:absolute;left:641;top:727;width:10961;height:0" coordorigin="641,727" coordsize="10961,0" path="m641,727r10961,e" filled="f" strokeweight=".58pt">
              <v:path arrowok="t"/>
            </v:shape>
            <v:shape id="_x0000_s2435" style="position:absolute;left:641;top:746;width:10961;height:0" coordorigin="641,746" coordsize="10961,0" path="m641,746r10961,e" filled="f" strokeweight=".58pt">
              <v:path arrowok="t"/>
            </v:shape>
            <v:shape id="_x0000_s2434" style="position:absolute;left:11602;top:727;width:29;height:0" coordorigin="11602,727" coordsize="29,0" path="m11602,727r28,e" filled="f" strokeweight=".58pt">
              <v:path arrowok="t"/>
            </v:shape>
            <v:shape id="_x0000_s2433" style="position:absolute;left:11611;top:742;width:10;height:0" coordorigin="11611,742" coordsize="10,0" path="m11611,742r10,e" filled="f" strokecolor="white" strokeweight="1.06pt">
              <v:path arrowok="t"/>
            </v:shape>
            <v:shape id="_x0000_s2432" style="position:absolute;left:11602;top:737;width:19;height:0" coordorigin="11602,737" coordsize="19,0" path="m11602,737r19,e" filled="f" strokecolor="white" strokeweight=".58pt">
              <v:path arrowok="t"/>
            </v:shape>
            <v:shape id="_x0000_s2431" style="position:absolute;left:632;top:732;width:0;height:14650" coordorigin="632,732" coordsize="0,14650" path="m632,732r,14650e" filled="f" strokeweight=".58pt">
              <v:path arrowok="t"/>
            </v:shape>
            <v:shape id="_x0000_s2430" style="position:absolute;left:636;top:751;width:0;height:14611" coordorigin="636,751" coordsize="0,14611" path="m636,751r,14611e" filled="f" strokeweight=".58pt">
              <v:path arrowok="t"/>
            </v:shape>
            <v:shape id="_x0000_s2429" style="position:absolute;left:11610;top:732;width:0;height:14650" coordorigin="11610,732" coordsize="0,14650" path="m11610,732r,14650e" filled="f" strokeweight=".20464mm">
              <v:path arrowok="t"/>
            </v:shape>
            <v:shape id="_x0000_s2428" style="position:absolute;left:11606;top:751;width:0;height:14611" coordorigin="11606,751" coordsize="0,14611" path="m11606,751r,14611e" filled="f" strokeweight=".58pt">
              <v:path arrowok="t"/>
            </v:shape>
            <v:shape id="_x0000_s2427" style="position:absolute;left:612;top:15386;width:29;height:0" coordorigin="612,15386" coordsize="29,0" path="m612,15386r29,e" filled="f" strokeweight=".58pt">
              <v:path arrowok="t"/>
            </v:shape>
            <v:shape id="_x0000_s2426" style="position:absolute;left:622;top:15372;width:10;height:0" coordorigin="622,15372" coordsize="10,0" path="m622,15372r9,e" filled="f" strokecolor="white" strokeweight="1.06pt">
              <v:path arrowok="t"/>
            </v:shape>
            <v:shape id="_x0000_s2425" style="position:absolute;left:622;top:15377;width:19;height:0" coordorigin="622,15377" coordsize="19,0" path="m622,15377r19,e" filled="f" strokecolor="white" strokeweight=".58pt">
              <v:path arrowok="t"/>
            </v:shape>
            <v:shape id="_x0000_s2424" style="position:absolute;left:641;top:15386;width:10961;height:0" coordorigin="641,15386" coordsize="10961,0" path="m641,15386r10961,e" filled="f" strokeweight=".58pt">
              <v:path arrowok="t"/>
            </v:shape>
            <v:shape id="_x0000_s2423" style="position:absolute;left:641;top:15367;width:10961;height:0" coordorigin="641,15367" coordsize="10961,0" path="m641,15367r10961,e" filled="f" strokeweight=".20464mm">
              <v:path arrowok="t"/>
            </v:shape>
            <v:shape id="_x0000_s2422" style="position:absolute;left:11602;top:15386;width:29;height:0" coordorigin="11602,15386" coordsize="29,0" path="m11602,15386r28,e" filled="f" strokeweight=".58pt">
              <v:path arrowok="t"/>
            </v:shape>
            <v:shape id="_x0000_s2421" style="position:absolute;left:11611;top:15372;width:10;height:0" coordorigin="11611,15372" coordsize="10,0" path="m11611,15372r10,e" filled="f" strokecolor="white" strokeweight="1.06pt">
              <v:path arrowok="t"/>
            </v:shape>
            <v:shape id="_x0000_s2420" style="position:absolute;left:11602;top:15377;width:19;height:0" coordorigin="11602,15377" coordsize="19,0" path="m11602,15377r19,e" filled="f" strokecolor="white" strokeweight=".58pt">
              <v:path arrowok="t"/>
            </v:shape>
            <w10:wrap anchorx="page" anchory="page"/>
          </v:group>
        </w:pict>
      </w:r>
      <w:r w:rsidR="00963546">
        <w:rPr>
          <w:rFonts w:ascii="Trebuchet MS" w:eastAsia="Trebuchet MS" w:hAnsi="Trebuchet MS" w:cs="Trebuchet MS"/>
          <w:b/>
          <w:spacing w:val="-1"/>
          <w:sz w:val="24"/>
          <w:szCs w:val="24"/>
          <w:u w:val="thick" w:color="000000"/>
        </w:rPr>
        <w:t>A</w:t>
      </w:r>
      <w:r w:rsidR="00963546"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>nn</w:t>
      </w:r>
      <w:r w:rsidR="00963546">
        <w:rPr>
          <w:rFonts w:ascii="Trebuchet MS" w:eastAsia="Trebuchet MS" w:hAnsi="Trebuchet MS" w:cs="Trebuchet MS"/>
          <w:b/>
          <w:spacing w:val="-1"/>
          <w:sz w:val="24"/>
          <w:szCs w:val="24"/>
          <w:u w:val="thick" w:color="000000"/>
        </w:rPr>
        <w:t>e</w:t>
      </w:r>
      <w:r w:rsidR="00963546"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>x</w:t>
      </w:r>
      <w:r w:rsidR="00963546">
        <w:rPr>
          <w:rFonts w:ascii="Trebuchet MS" w:eastAsia="Trebuchet MS" w:hAnsi="Trebuchet MS" w:cs="Trebuchet MS"/>
          <w:b/>
          <w:spacing w:val="-1"/>
          <w:sz w:val="24"/>
          <w:szCs w:val="24"/>
          <w:u w:val="thick" w:color="000000"/>
        </w:rPr>
        <w:t>u</w:t>
      </w:r>
      <w:r w:rsidR="00963546"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>re</w:t>
      </w:r>
      <w:r w:rsidR="00963546">
        <w:rPr>
          <w:rFonts w:ascii="Trebuchet MS" w:eastAsia="Trebuchet MS" w:hAnsi="Trebuchet MS" w:cs="Trebuchet MS"/>
          <w:b/>
          <w:spacing w:val="2"/>
          <w:sz w:val="24"/>
          <w:szCs w:val="24"/>
          <w:u w:val="thick" w:color="000000"/>
        </w:rPr>
        <w:t xml:space="preserve"> </w:t>
      </w:r>
      <w:r w:rsidR="00963546"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>III</w:t>
      </w:r>
      <w:r w:rsidR="00963546">
        <w:rPr>
          <w:rFonts w:ascii="Trebuchet MS" w:eastAsia="Trebuchet MS" w:hAnsi="Trebuchet MS" w:cs="Trebuchet MS"/>
          <w:b/>
          <w:spacing w:val="1"/>
          <w:sz w:val="24"/>
          <w:szCs w:val="24"/>
          <w:u w:val="thick" w:color="000000"/>
        </w:rPr>
        <w:t xml:space="preserve"> </w:t>
      </w:r>
      <w:r w:rsidR="00963546"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>Pa</w:t>
      </w:r>
      <w:r w:rsidR="00963546">
        <w:rPr>
          <w:rFonts w:ascii="Trebuchet MS" w:eastAsia="Trebuchet MS" w:hAnsi="Trebuchet MS" w:cs="Trebuchet MS"/>
          <w:b/>
          <w:spacing w:val="1"/>
          <w:sz w:val="24"/>
          <w:szCs w:val="24"/>
          <w:u w:val="thick" w:color="000000"/>
        </w:rPr>
        <w:t>rt</w:t>
      </w:r>
      <w:r w:rsidR="00963546"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>ial</w:t>
      </w:r>
      <w:r w:rsidR="00963546">
        <w:rPr>
          <w:rFonts w:ascii="Trebuchet MS" w:eastAsia="Trebuchet MS" w:hAnsi="Trebuchet MS" w:cs="Trebuchet MS"/>
          <w:b/>
          <w:spacing w:val="-1"/>
          <w:sz w:val="24"/>
          <w:szCs w:val="24"/>
          <w:u w:val="thick" w:color="000000"/>
        </w:rPr>
        <w:t xml:space="preserve"> </w:t>
      </w:r>
      <w:r w:rsidR="00963546"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>P</w:t>
      </w:r>
      <w:r w:rsidR="00963546">
        <w:rPr>
          <w:rFonts w:ascii="Trebuchet MS" w:eastAsia="Trebuchet MS" w:hAnsi="Trebuchet MS" w:cs="Trebuchet MS"/>
          <w:b/>
          <w:spacing w:val="1"/>
          <w:sz w:val="24"/>
          <w:szCs w:val="24"/>
          <w:u w:val="thick" w:color="000000"/>
        </w:rPr>
        <w:t>ro</w:t>
      </w:r>
      <w:r w:rsidR="00963546"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>je</w:t>
      </w:r>
      <w:r w:rsidR="00963546">
        <w:rPr>
          <w:rFonts w:ascii="Trebuchet MS" w:eastAsia="Trebuchet MS" w:hAnsi="Trebuchet MS" w:cs="Trebuchet MS"/>
          <w:b/>
          <w:spacing w:val="-1"/>
          <w:sz w:val="24"/>
          <w:szCs w:val="24"/>
          <w:u w:val="thick" w:color="000000"/>
        </w:rPr>
        <w:t>c</w:t>
      </w:r>
      <w:r w:rsidR="00963546"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>t</w:t>
      </w:r>
      <w:r w:rsidR="00963546">
        <w:rPr>
          <w:rFonts w:ascii="Trebuchet MS" w:eastAsia="Trebuchet MS" w:hAnsi="Trebuchet MS" w:cs="Trebuchet MS"/>
          <w:b/>
          <w:spacing w:val="1"/>
          <w:sz w:val="24"/>
          <w:szCs w:val="24"/>
          <w:u w:val="thick" w:color="000000"/>
        </w:rPr>
        <w:t xml:space="preserve"> </w:t>
      </w:r>
      <w:r w:rsidR="00963546"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>R</w:t>
      </w:r>
      <w:r w:rsidR="00963546">
        <w:rPr>
          <w:rFonts w:ascii="Trebuchet MS" w:eastAsia="Trebuchet MS" w:hAnsi="Trebuchet MS" w:cs="Trebuchet MS"/>
          <w:b/>
          <w:spacing w:val="-2"/>
          <w:sz w:val="24"/>
          <w:szCs w:val="24"/>
          <w:u w:val="thick" w:color="000000"/>
        </w:rPr>
        <w:t>e</w:t>
      </w:r>
      <w:r w:rsidR="00963546">
        <w:rPr>
          <w:rFonts w:ascii="Trebuchet MS" w:eastAsia="Trebuchet MS" w:hAnsi="Trebuchet MS" w:cs="Trebuchet MS"/>
          <w:b/>
          <w:spacing w:val="-1"/>
          <w:sz w:val="24"/>
          <w:szCs w:val="24"/>
          <w:u w:val="thick" w:color="000000"/>
        </w:rPr>
        <w:t>p</w:t>
      </w:r>
      <w:r w:rsidR="00963546">
        <w:rPr>
          <w:rFonts w:ascii="Trebuchet MS" w:eastAsia="Trebuchet MS" w:hAnsi="Trebuchet MS" w:cs="Trebuchet MS"/>
          <w:b/>
          <w:spacing w:val="1"/>
          <w:sz w:val="24"/>
          <w:szCs w:val="24"/>
          <w:u w:val="thick" w:color="000000"/>
        </w:rPr>
        <w:t>o</w:t>
      </w:r>
      <w:r w:rsidR="00963546"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>rt</w:t>
      </w:r>
      <w:r w:rsidR="00963546">
        <w:rPr>
          <w:rFonts w:ascii="Trebuchet MS" w:eastAsia="Trebuchet MS" w:hAnsi="Trebuchet MS" w:cs="Trebuchet MS"/>
          <w:b/>
          <w:spacing w:val="1"/>
          <w:sz w:val="24"/>
          <w:szCs w:val="24"/>
          <w:u w:val="thick" w:color="000000"/>
        </w:rPr>
        <w:t xml:space="preserve"> </w:t>
      </w:r>
      <w:r w:rsidR="00963546"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>(S</w:t>
      </w:r>
      <w:r w:rsidR="00963546">
        <w:rPr>
          <w:rFonts w:ascii="Trebuchet MS" w:eastAsia="Trebuchet MS" w:hAnsi="Trebuchet MS" w:cs="Trebuchet MS"/>
          <w:b/>
          <w:spacing w:val="-1"/>
          <w:sz w:val="24"/>
          <w:szCs w:val="24"/>
          <w:u w:val="thick" w:color="000000"/>
        </w:rPr>
        <w:t>e</w:t>
      </w:r>
      <w:r w:rsidR="00963546"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>m</w:t>
      </w:r>
      <w:r w:rsidR="00963546">
        <w:rPr>
          <w:rFonts w:ascii="Trebuchet MS" w:eastAsia="Trebuchet MS" w:hAnsi="Trebuchet MS" w:cs="Trebuchet MS"/>
          <w:b/>
          <w:spacing w:val="-1"/>
          <w:sz w:val="24"/>
          <w:szCs w:val="24"/>
          <w:u w:val="thick" w:color="000000"/>
        </w:rPr>
        <w:t>e</w:t>
      </w:r>
      <w:r w:rsidR="00963546"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>ster I)</w:t>
      </w:r>
    </w:p>
    <w:p w14:paraId="4B8C1A3F" w14:textId="77777777" w:rsidR="00B87611" w:rsidRDefault="00B87611">
      <w:pPr>
        <w:spacing w:before="2" w:line="140" w:lineRule="exact"/>
        <w:rPr>
          <w:sz w:val="14"/>
          <w:szCs w:val="14"/>
        </w:rPr>
      </w:pPr>
    </w:p>
    <w:p w14:paraId="58D7CBB6" w14:textId="77777777" w:rsidR="00B87611" w:rsidRDefault="00963546">
      <w:pPr>
        <w:spacing w:line="260" w:lineRule="exact"/>
        <w:ind w:left="100" w:right="87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ry</w:t>
      </w:r>
      <w:r>
        <w:rPr>
          <w:rFonts w:ascii="Trebuchet MS" w:eastAsia="Trebuchet MS" w:hAnsi="Trebuchet MS" w:cs="Trebuchet MS"/>
          <w:spacing w:val="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rt</w:t>
      </w:r>
      <w:r>
        <w:rPr>
          <w:rFonts w:ascii="Trebuchet MS" w:eastAsia="Trebuchet MS" w:hAnsi="Trebuchet MS" w:cs="Trebuchet MS"/>
          <w:spacing w:val="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j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rk</w:t>
      </w:r>
      <w:r>
        <w:rPr>
          <w:rFonts w:ascii="Trebuchet MS" w:eastAsia="Trebuchet MS" w:hAnsi="Trebuchet MS" w:cs="Trebuchet MS"/>
          <w:spacing w:val="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(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j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)</w:t>
      </w:r>
      <w:r>
        <w:rPr>
          <w:rFonts w:ascii="Trebuchet MS" w:eastAsia="Trebuchet MS" w:hAnsi="Trebuchet MS" w:cs="Trebuchet MS"/>
          <w:spacing w:val="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be</w:t>
      </w:r>
      <w:r>
        <w:rPr>
          <w:rFonts w:ascii="Trebuchet MS" w:eastAsia="Trebuchet MS" w:hAnsi="Trebuchet MS" w:cs="Trebuchet MS"/>
          <w:spacing w:val="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 gu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n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usi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z w:val="24"/>
          <w:szCs w:val="24"/>
        </w:rPr>
        <w:t>L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x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b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bm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 xml:space="preserve">t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en</w:t>
      </w:r>
      <w:r>
        <w:rPr>
          <w:rFonts w:ascii="Trebuchet MS" w:eastAsia="Trebuchet MS" w:hAnsi="Trebuchet MS" w:cs="Trebuchet MS"/>
          <w:sz w:val="24"/>
          <w:szCs w:val="24"/>
        </w:rPr>
        <w:t xml:space="preserve">d of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6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z w:val="24"/>
          <w:szCs w:val="24"/>
        </w:rPr>
        <w:t xml:space="preserve">r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69AEE360" w14:textId="77777777" w:rsidR="00B87611" w:rsidRDefault="00963546">
      <w:pPr>
        <w:spacing w:line="260" w:lineRule="exact"/>
        <w:ind w:left="100" w:right="8684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Ti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b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z w:val="24"/>
          <w:szCs w:val="24"/>
        </w:rPr>
        <w:t>Pa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g</w:t>
      </w:r>
      <w:r>
        <w:rPr>
          <w:rFonts w:ascii="Trebuchet MS" w:eastAsia="Trebuchet MS" w:hAnsi="Trebuchet MS" w:cs="Trebuchet MS"/>
          <w:b/>
          <w:sz w:val="24"/>
          <w:szCs w:val="24"/>
        </w:rPr>
        <w:t>e</w:t>
      </w:r>
    </w:p>
    <w:p w14:paraId="7555C70B" w14:textId="77777777" w:rsidR="00B87611" w:rsidRDefault="00963546">
      <w:pPr>
        <w:spacing w:line="260" w:lineRule="exact"/>
        <w:ind w:left="8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pacing w:val="-1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t 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 xml:space="preserve">ge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nin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, 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, Y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r,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ch</w:t>
      </w:r>
      <w:r>
        <w:rPr>
          <w:rFonts w:ascii="Trebuchet MS" w:eastAsia="Trebuchet MS" w:hAnsi="Trebuchet MS" w:cs="Trebuchet MS"/>
          <w:sz w:val="24"/>
          <w:szCs w:val="24"/>
        </w:rPr>
        <w:t>, and 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ge</w:t>
      </w:r>
    </w:p>
    <w:p w14:paraId="76C1E3C9" w14:textId="77777777" w:rsidR="00B87611" w:rsidRDefault="00963546">
      <w:pPr>
        <w:spacing w:line="260" w:lineRule="exact"/>
        <w:ind w:left="100" w:right="8683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me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074C7A5A" w14:textId="77777777" w:rsidR="00B87611" w:rsidRDefault="00963546">
      <w:pPr>
        <w:spacing w:line="260" w:lineRule="exact"/>
        <w:ind w:left="100" w:right="8606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C</w:t>
      </w:r>
      <w:r>
        <w:rPr>
          <w:rFonts w:ascii="Trebuchet MS" w:eastAsia="Trebuchet MS" w:hAnsi="Trebuchet MS" w:cs="Trebuchet MS"/>
          <w:b/>
          <w:spacing w:val="-2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>r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b/>
          <w:sz w:val="24"/>
          <w:szCs w:val="24"/>
        </w:rPr>
        <w:t>if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b/>
          <w:sz w:val="24"/>
          <w:szCs w:val="24"/>
        </w:rPr>
        <w:t>c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b/>
          <w:sz w:val="24"/>
          <w:szCs w:val="24"/>
        </w:rPr>
        <w:t>e</w:t>
      </w:r>
    </w:p>
    <w:p w14:paraId="1BFE8A91" w14:textId="77777777" w:rsidR="00B87611" w:rsidRDefault="00963546">
      <w:pPr>
        <w:spacing w:line="280" w:lineRule="exact"/>
        <w:ind w:left="372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 </w:t>
      </w:r>
      <w:r>
        <w:rPr>
          <w:spacing w:val="38"/>
          <w:position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ca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t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e</w:t>
      </w:r>
    </w:p>
    <w:p w14:paraId="0F16952D" w14:textId="77777777" w:rsidR="00B87611" w:rsidRDefault="00963546">
      <w:pPr>
        <w:ind w:left="372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 </w:t>
      </w:r>
      <w:r>
        <w:rPr>
          <w:spacing w:val="3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ject</w:t>
      </w:r>
      <w:r>
        <w:rPr>
          <w:rFonts w:ascii="Trebuchet MS" w:eastAsia="Trebuchet MS" w:hAnsi="Trebuchet MS" w:cs="Trebuchet MS"/>
          <w:spacing w:val="7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pp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t</w:t>
      </w:r>
    </w:p>
    <w:p w14:paraId="7065912C" w14:textId="77777777" w:rsidR="00B87611" w:rsidRDefault="00963546">
      <w:pPr>
        <w:ind w:left="372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 </w:t>
      </w:r>
      <w:r>
        <w:rPr>
          <w:spacing w:val="38"/>
          <w:sz w:val="24"/>
          <w:szCs w:val="24"/>
        </w:rPr>
        <w:t xml:space="preserve"> </w:t>
      </w:r>
      <w:proofErr w:type="gramStart"/>
      <w:r>
        <w:rPr>
          <w:rFonts w:ascii="Trebuchet MS" w:eastAsia="Trebuchet MS" w:hAnsi="Trebuchet MS" w:cs="Trebuchet MS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 xml:space="preserve">e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by</w:t>
      </w:r>
      <w:proofErr w:type="gramEnd"/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 xml:space="preserve">g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 xml:space="preserve">y,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 xml:space="preserve">f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y.</w:t>
      </w:r>
    </w:p>
    <w:p w14:paraId="037F3D2C" w14:textId="77777777" w:rsidR="00B87611" w:rsidRDefault="00963546">
      <w:pPr>
        <w:spacing w:before="2"/>
        <w:ind w:left="100" w:right="6764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b/>
          <w:sz w:val="24"/>
          <w:szCs w:val="24"/>
        </w:rPr>
        <w:t>ckn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wle</w:t>
      </w:r>
      <w:r>
        <w:rPr>
          <w:rFonts w:ascii="Trebuchet MS" w:eastAsia="Trebuchet MS" w:hAnsi="Trebuchet MS" w:cs="Trebuchet MS"/>
          <w:b/>
          <w:spacing w:val="2"/>
          <w:sz w:val="24"/>
          <w:szCs w:val="24"/>
        </w:rPr>
        <w:t>d</w:t>
      </w:r>
      <w:r>
        <w:rPr>
          <w:rFonts w:ascii="Trebuchet MS" w:eastAsia="Trebuchet MS" w:hAnsi="Trebuchet MS" w:cs="Trebuchet MS"/>
          <w:b/>
          <w:sz w:val="24"/>
          <w:szCs w:val="24"/>
        </w:rPr>
        <w:t>g</w:t>
      </w:r>
      <w:r>
        <w:rPr>
          <w:rFonts w:ascii="Trebuchet MS" w:eastAsia="Trebuchet MS" w:hAnsi="Trebuchet MS" w:cs="Trebuchet MS"/>
          <w:b/>
          <w:spacing w:val="-2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>m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>n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b/>
          <w:sz w:val="24"/>
          <w:szCs w:val="24"/>
        </w:rPr>
        <w:t>s (</w:t>
      </w:r>
      <w:r>
        <w:rPr>
          <w:rFonts w:ascii="Trebuchet MS" w:eastAsia="Trebuchet MS" w:hAnsi="Trebuchet MS" w:cs="Trebuchet MS"/>
          <w:b/>
          <w:spacing w:val="3"/>
          <w:sz w:val="24"/>
          <w:szCs w:val="24"/>
        </w:rPr>
        <w:t>i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f 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b/>
          <w:sz w:val="24"/>
          <w:szCs w:val="24"/>
        </w:rPr>
        <w:t>n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y</w:t>
      </w:r>
      <w:r>
        <w:rPr>
          <w:rFonts w:ascii="Trebuchet MS" w:eastAsia="Trebuchet MS" w:hAnsi="Trebuchet MS" w:cs="Trebuchet MS"/>
          <w:b/>
          <w:sz w:val="24"/>
          <w:szCs w:val="24"/>
        </w:rPr>
        <w:t>)</w:t>
      </w:r>
    </w:p>
    <w:p w14:paraId="435A81F3" w14:textId="77777777" w:rsidR="00B87611" w:rsidRDefault="00963546">
      <w:pPr>
        <w:ind w:left="8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Th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ki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g 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n /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ta</w:t>
      </w:r>
      <w:r>
        <w:rPr>
          <w:rFonts w:ascii="Trebuchet MS" w:eastAsia="Trebuchet MS" w:hAnsi="Trebuchet MS" w:cs="Trebuchet MS"/>
          <w:sz w:val="24"/>
          <w:szCs w:val="24"/>
        </w:rPr>
        <w:t>ff 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mb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 /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 xml:space="preserve">f to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b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02380D44" w14:textId="77777777" w:rsidR="00B87611" w:rsidRDefault="00B87611">
      <w:pPr>
        <w:spacing w:before="9" w:line="120" w:lineRule="exact"/>
        <w:rPr>
          <w:sz w:val="13"/>
          <w:szCs w:val="13"/>
        </w:rPr>
      </w:pPr>
    </w:p>
    <w:p w14:paraId="3B618FD8" w14:textId="77777777" w:rsidR="00B87611" w:rsidRDefault="00963546">
      <w:pPr>
        <w:ind w:left="100" w:right="8866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b/>
          <w:sz w:val="24"/>
          <w:szCs w:val="24"/>
        </w:rPr>
        <w:t>b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b/>
          <w:sz w:val="24"/>
          <w:szCs w:val="24"/>
        </w:rPr>
        <w:t>ract</w:t>
      </w:r>
    </w:p>
    <w:p w14:paraId="28D81668" w14:textId="77777777" w:rsidR="00B87611" w:rsidRDefault="00963546">
      <w:pPr>
        <w:spacing w:line="260" w:lineRule="exact"/>
        <w:ind w:left="8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A 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 xml:space="preserve">m of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10</w:t>
      </w:r>
      <w:r>
        <w:rPr>
          <w:rFonts w:ascii="Trebuchet MS" w:eastAsia="Trebuchet MS" w:hAnsi="Trebuchet MS" w:cs="Trebuchet MS"/>
          <w:sz w:val="24"/>
          <w:szCs w:val="24"/>
        </w:rPr>
        <w:t>0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ds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rie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>g 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 xml:space="preserve">n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con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si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04E06276" w14:textId="77777777" w:rsidR="00B87611" w:rsidRDefault="00963546">
      <w:pPr>
        <w:spacing w:line="260" w:lineRule="exact"/>
        <w:ind w:left="100" w:right="8722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K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eyw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b/>
          <w:sz w:val="24"/>
          <w:szCs w:val="24"/>
        </w:rPr>
        <w:t>rds</w:t>
      </w:r>
    </w:p>
    <w:p w14:paraId="2F2DF1B4" w14:textId="77777777" w:rsidR="00B87611" w:rsidRDefault="00963546">
      <w:pPr>
        <w:spacing w:line="260" w:lineRule="exact"/>
        <w:ind w:left="8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A 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m of 5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x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 xml:space="preserve">m of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1</w:t>
      </w:r>
      <w:r>
        <w:rPr>
          <w:rFonts w:ascii="Trebuchet MS" w:eastAsia="Trebuchet MS" w:hAnsi="Trebuchet MS" w:cs="Trebuchet MS"/>
          <w:sz w:val="24"/>
          <w:szCs w:val="24"/>
        </w:rPr>
        <w:t>0</w:t>
      </w:r>
    </w:p>
    <w:p w14:paraId="109E6002" w14:textId="77777777" w:rsidR="00B87611" w:rsidRDefault="00963546">
      <w:pPr>
        <w:spacing w:line="260" w:lineRule="exact"/>
        <w:ind w:left="100" w:right="8412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In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b/>
          <w:sz w:val="24"/>
          <w:szCs w:val="24"/>
        </w:rPr>
        <w:t>r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b/>
          <w:sz w:val="24"/>
          <w:szCs w:val="24"/>
        </w:rPr>
        <w:t>du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b/>
          <w:spacing w:val="-2"/>
          <w:sz w:val="24"/>
          <w:szCs w:val="24"/>
        </w:rPr>
        <w:t>i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b/>
          <w:sz w:val="24"/>
          <w:szCs w:val="24"/>
        </w:rPr>
        <w:t>n</w:t>
      </w:r>
    </w:p>
    <w:p w14:paraId="26D5E97F" w14:textId="77777777" w:rsidR="00B87611" w:rsidRDefault="00B87611">
      <w:pPr>
        <w:spacing w:before="4" w:line="140" w:lineRule="exact"/>
        <w:rPr>
          <w:sz w:val="14"/>
          <w:szCs w:val="14"/>
        </w:rPr>
      </w:pPr>
    </w:p>
    <w:p w14:paraId="776B6C86" w14:textId="77777777" w:rsidR="00B87611" w:rsidRDefault="00963546">
      <w:pPr>
        <w:spacing w:line="260" w:lineRule="exact"/>
        <w:ind w:left="100" w:right="75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nt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n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nc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rie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 xml:space="preserve">g of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det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 xml:space="preserve">of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p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ject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k</w:t>
      </w:r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8"/>
          <w:sz w:val="24"/>
          <w:szCs w:val="24"/>
        </w:rPr>
        <w:t>j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co</w:t>
      </w:r>
      <w:r>
        <w:rPr>
          <w:rFonts w:ascii="Trebuchet MS" w:eastAsia="Trebuchet MS" w:hAnsi="Trebuchet MS" w:cs="Trebuchet MS"/>
          <w:sz w:val="24"/>
          <w:szCs w:val="24"/>
        </w:rPr>
        <w:t>pe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of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j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,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oti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n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 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iz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ati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n of 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6F2F4424" w14:textId="77777777" w:rsidR="00B87611" w:rsidRDefault="00B87611">
      <w:pPr>
        <w:spacing w:before="16" w:line="260" w:lineRule="exact"/>
        <w:rPr>
          <w:sz w:val="26"/>
          <w:szCs w:val="26"/>
        </w:rPr>
      </w:pPr>
    </w:p>
    <w:p w14:paraId="035615D6" w14:textId="77777777" w:rsidR="00B87611" w:rsidRDefault="00963546">
      <w:pPr>
        <w:ind w:left="100" w:right="7828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Lit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>ra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b/>
          <w:sz w:val="24"/>
          <w:szCs w:val="24"/>
        </w:rPr>
        <w:t>ure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z w:val="24"/>
          <w:szCs w:val="24"/>
        </w:rPr>
        <w:t>Sur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v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>y</w:t>
      </w:r>
    </w:p>
    <w:p w14:paraId="189076DB" w14:textId="77777777" w:rsidR="00B87611" w:rsidRDefault="00B87611">
      <w:pPr>
        <w:spacing w:before="2" w:line="140" w:lineRule="exact"/>
        <w:rPr>
          <w:sz w:val="14"/>
          <w:szCs w:val="14"/>
        </w:rPr>
      </w:pPr>
    </w:p>
    <w:p w14:paraId="792C674D" w14:textId="77777777" w:rsidR="00B87611" w:rsidRDefault="00963546">
      <w:pPr>
        <w:spacing w:line="260" w:lineRule="exact"/>
        <w:ind w:left="100" w:right="76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The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rv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i</w:t>
      </w:r>
      <w:r>
        <w:rPr>
          <w:rFonts w:ascii="Trebuchet MS" w:eastAsia="Trebuchet MS" w:hAnsi="Trebuchet MS" w:cs="Trebuchet MS"/>
          <w:sz w:val="24"/>
          <w:szCs w:val="24"/>
        </w:rPr>
        <w:t xml:space="preserve">s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fy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in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j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rk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an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k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act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o</w:t>
      </w:r>
      <w:r>
        <w:rPr>
          <w:rFonts w:ascii="Trebuchet MS" w:eastAsia="Trebuchet MS" w:hAnsi="Trebuchet MS" w:cs="Trebuchet MS"/>
          <w:sz w:val="24"/>
          <w:szCs w:val="24"/>
        </w:rPr>
        <w:t xml:space="preserve">f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ith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ject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ea</w:t>
      </w:r>
      <w:r>
        <w:rPr>
          <w:rFonts w:ascii="Trebuchet MS" w:eastAsia="Trebuchet MS" w:hAnsi="Trebuchet MS" w:cs="Trebuchet MS"/>
          <w:sz w:val="24"/>
          <w:szCs w:val="24"/>
        </w:rPr>
        <w:t>.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hi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3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hou</w:t>
      </w:r>
      <w:r>
        <w:rPr>
          <w:rFonts w:ascii="Trebuchet MS" w:eastAsia="Trebuchet MS" w:hAnsi="Trebuchet MS" w:cs="Trebuchet MS"/>
          <w:spacing w:val="-4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inc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mp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eh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si</w:t>
      </w:r>
      <w:r>
        <w:rPr>
          <w:rFonts w:ascii="Trebuchet MS" w:eastAsia="Trebuchet MS" w:hAnsi="Trebuchet MS" w:cs="Trebuchet MS"/>
          <w:sz w:val="24"/>
          <w:szCs w:val="24"/>
        </w:rPr>
        <w:t>ve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o</w:t>
      </w:r>
      <w:r>
        <w:rPr>
          <w:rFonts w:ascii="Trebuchet MS" w:eastAsia="Trebuchet MS" w:hAnsi="Trebuchet MS" w:cs="Trebuchet MS"/>
          <w:sz w:val="24"/>
          <w:szCs w:val="24"/>
        </w:rPr>
        <w:t xml:space="preserve">f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cu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k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it</w:t>
      </w:r>
      <w:r>
        <w:rPr>
          <w:rFonts w:ascii="Trebuchet MS" w:eastAsia="Trebuchet MS" w:hAnsi="Trebuchet MS" w:cs="Trebuchet MS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t</w:t>
      </w:r>
      <w:r>
        <w:rPr>
          <w:rFonts w:ascii="Trebuchet MS" w:eastAsia="Trebuchet MS" w:hAnsi="Trebuchet MS" w:cs="Trebuchet MS"/>
          <w:sz w:val="24"/>
          <w:szCs w:val="24"/>
        </w:rPr>
        <w:t>o pr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m. 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nc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tu</w:t>
      </w:r>
      <w:r>
        <w:rPr>
          <w:rFonts w:ascii="Trebuchet MS" w:eastAsia="Trebuchet MS" w:hAnsi="Trebuchet MS" w:cs="Trebuchet MS"/>
          <w:sz w:val="24"/>
          <w:szCs w:val="24"/>
        </w:rPr>
        <w:t>dy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4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z w:val="24"/>
          <w:szCs w:val="24"/>
        </w:rPr>
        <w:t>ms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a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,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it</w:t>
      </w:r>
      <w:r>
        <w:rPr>
          <w:rFonts w:ascii="Trebuchet MS" w:eastAsia="Trebuchet MS" w:hAnsi="Trebuchet MS" w:cs="Trebuchet MS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r 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an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con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.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f</w:t>
      </w:r>
      <w:r>
        <w:rPr>
          <w:rFonts w:ascii="Trebuchet MS" w:eastAsia="Trebuchet MS" w:hAnsi="Trebuchet MS" w:cs="Trebuchet MS"/>
          <w:sz w:val="24"/>
          <w:szCs w:val="24"/>
        </w:rPr>
        <w:t xml:space="preserve">y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ea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he</w:t>
      </w:r>
      <w:r>
        <w:rPr>
          <w:rFonts w:ascii="Trebuchet MS" w:eastAsia="Trebuchet MS" w:hAnsi="Trebuchet MS" w:cs="Trebuchet MS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i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 xml:space="preserve">n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 xml:space="preserve">or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sca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cit</w:t>
      </w:r>
      <w:r>
        <w:rPr>
          <w:rFonts w:ascii="Trebuchet MS" w:eastAsia="Trebuchet MS" w:hAnsi="Trebuchet MS" w:cs="Trebuchet MS"/>
          <w:sz w:val="24"/>
          <w:szCs w:val="24"/>
        </w:rPr>
        <w:t>y.</w:t>
      </w:r>
    </w:p>
    <w:p w14:paraId="3783FA92" w14:textId="77777777" w:rsidR="00B87611" w:rsidRDefault="00B87611">
      <w:pPr>
        <w:spacing w:before="18" w:line="260" w:lineRule="exact"/>
        <w:rPr>
          <w:sz w:val="26"/>
          <w:szCs w:val="26"/>
        </w:rPr>
      </w:pPr>
    </w:p>
    <w:p w14:paraId="5D3087C8" w14:textId="77777777" w:rsidR="00B87611" w:rsidRDefault="00963546">
      <w:pPr>
        <w:ind w:left="100" w:right="6602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De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sign 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D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b/>
          <w:sz w:val="24"/>
          <w:szCs w:val="24"/>
        </w:rPr>
        <w:t>ai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b/>
          <w:sz w:val="24"/>
          <w:szCs w:val="24"/>
        </w:rPr>
        <w:t>s (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P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h</w:t>
      </w:r>
      <w:r>
        <w:rPr>
          <w:rFonts w:ascii="Trebuchet MS" w:eastAsia="Trebuchet MS" w:hAnsi="Trebuchet MS" w:cs="Trebuchet MS"/>
          <w:b/>
          <w:sz w:val="24"/>
          <w:szCs w:val="24"/>
        </w:rPr>
        <w:t>a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s</w:t>
      </w:r>
      <w:r>
        <w:rPr>
          <w:rFonts w:ascii="Trebuchet MS" w:eastAsia="Trebuchet MS" w:hAnsi="Trebuchet MS" w:cs="Trebuchet MS"/>
          <w:b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I 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b/>
          <w:sz w:val="24"/>
          <w:szCs w:val="24"/>
        </w:rPr>
        <w:t>o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z w:val="24"/>
          <w:szCs w:val="24"/>
        </w:rPr>
        <w:t>IV)</w:t>
      </w:r>
    </w:p>
    <w:p w14:paraId="29D5EE35" w14:textId="77777777" w:rsidR="00B87611" w:rsidRDefault="00B87611">
      <w:pPr>
        <w:spacing w:before="9" w:line="120" w:lineRule="exact"/>
        <w:rPr>
          <w:sz w:val="13"/>
          <w:szCs w:val="13"/>
        </w:rPr>
      </w:pPr>
    </w:p>
    <w:p w14:paraId="0F2025F9" w14:textId="77777777" w:rsidR="00B87611" w:rsidRDefault="00963546">
      <w:pPr>
        <w:ind w:left="100" w:right="6484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 xml:space="preserve">I: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Re</w:t>
      </w:r>
      <w:r>
        <w:rPr>
          <w:rFonts w:ascii="Trebuchet MS" w:eastAsia="Trebuchet MS" w:hAnsi="Trebuchet MS" w:cs="Trebuchet MS"/>
          <w:sz w:val="24"/>
          <w:szCs w:val="24"/>
        </w:rPr>
        <w:t>q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ent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An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s</w:t>
      </w:r>
    </w:p>
    <w:p w14:paraId="5F5D7634" w14:textId="77777777" w:rsidR="00B87611" w:rsidRDefault="00963546">
      <w:pPr>
        <w:spacing w:before="2" w:line="260" w:lineRule="exact"/>
        <w:ind w:left="100" w:right="82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The</w:t>
      </w:r>
      <w:r>
        <w:rPr>
          <w:rFonts w:ascii="Trebuchet MS" w:eastAsia="Trebuchet MS" w:hAnsi="Trebuchet MS" w:cs="Trebuchet MS"/>
          <w:spacing w:val="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G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bm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it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–</w:t>
      </w:r>
      <w:r>
        <w:rPr>
          <w:rFonts w:ascii="Trebuchet MS" w:eastAsia="Trebuchet MS" w:hAnsi="Trebuchet MS" w:cs="Trebuchet MS"/>
          <w:spacing w:val="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q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ent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je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>t 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, 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z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1F8CA44D" w14:textId="77777777" w:rsidR="00B87611" w:rsidRDefault="00963546">
      <w:pPr>
        <w:spacing w:line="280" w:lineRule="exact"/>
        <w:ind w:left="4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le</w:t>
      </w:r>
      <w:r>
        <w:rPr>
          <w:rFonts w:ascii="Trebuchet MS" w:eastAsia="Trebuchet MS" w:hAnsi="Trebuchet MS" w:cs="Trebuchet MS"/>
          <w:sz w:val="24"/>
          <w:szCs w:val="24"/>
        </w:rPr>
        <w:t>m 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7187D7AA" w14:textId="77777777" w:rsidR="00B87611" w:rsidRDefault="00963546">
      <w:pPr>
        <w:tabs>
          <w:tab w:val="left" w:pos="820"/>
        </w:tabs>
        <w:ind w:left="820" w:right="75" w:hanging="3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rFonts w:ascii="Trebuchet MS" w:eastAsia="Trebuchet MS" w:hAnsi="Trebuchet MS" w:cs="Trebuchet MS"/>
          <w:sz w:val="24"/>
          <w:szCs w:val="24"/>
        </w:rPr>
        <w:t>The</w:t>
      </w:r>
      <w:r>
        <w:rPr>
          <w:rFonts w:ascii="Trebuchet MS" w:eastAsia="Trebuchet MS" w:hAnsi="Trebuchet MS" w:cs="Trebuchet MS"/>
          <w:spacing w:val="2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io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2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2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de</w:t>
      </w:r>
      <w:r>
        <w:rPr>
          <w:rFonts w:ascii="Trebuchet MS" w:eastAsia="Trebuchet MS" w:hAnsi="Trebuchet MS" w:cs="Trebuchet MS"/>
          <w:spacing w:val="2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2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tha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2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be</w:t>
      </w:r>
      <w:r>
        <w:rPr>
          <w:rFonts w:ascii="Trebuchet MS" w:eastAsia="Trebuchet MS" w:hAnsi="Trebuchet MS" w:cs="Trebuchet MS"/>
          <w:spacing w:val="2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2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2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2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be</w:t>
      </w:r>
      <w:r>
        <w:rPr>
          <w:rFonts w:ascii="Trebuchet MS" w:eastAsia="Trebuchet MS" w:hAnsi="Trebuchet MS" w:cs="Trebuchet MS"/>
          <w:spacing w:val="2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2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3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2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 xml:space="preserve">l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 /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or</w:t>
      </w:r>
    </w:p>
    <w:p w14:paraId="03698FB8" w14:textId="77777777" w:rsidR="00B87611" w:rsidRDefault="00963546">
      <w:pPr>
        <w:spacing w:line="280" w:lineRule="exact"/>
        <w:ind w:left="4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1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(</w:t>
      </w:r>
      <w:proofErr w:type="gramStart"/>
      <w:r>
        <w:rPr>
          <w:rFonts w:ascii="Trebuchet MS" w:eastAsia="Trebuchet MS" w:hAnsi="Trebuchet MS" w:cs="Trebuchet MS"/>
          <w:spacing w:val="1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od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ct</w:t>
      </w:r>
      <w:r>
        <w:rPr>
          <w:rFonts w:ascii="Trebuchet MS" w:eastAsia="Trebuchet MS" w:hAnsi="Trebuchet MS" w:cs="Trebuchet MS"/>
          <w:sz w:val="24"/>
          <w:szCs w:val="24"/>
        </w:rPr>
        <w:t xml:space="preserve">)  </w:t>
      </w:r>
      <w:r>
        <w:rPr>
          <w:rFonts w:ascii="Trebuchet MS" w:eastAsia="Trebuchet MS" w:hAnsi="Trebuchet MS" w:cs="Trebuchet MS"/>
          <w:spacing w:val="35"/>
          <w:sz w:val="24"/>
          <w:szCs w:val="24"/>
        </w:rPr>
        <w:t xml:space="preserve"> </w:t>
      </w:r>
      <w:proofErr w:type="gramEnd"/>
      <w:r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be</w:t>
      </w:r>
      <w:r>
        <w:rPr>
          <w:rFonts w:ascii="Trebuchet MS" w:eastAsia="Trebuchet MS" w:hAnsi="Trebuchet MS" w:cs="Trebuchet MS"/>
          <w:spacing w:val="1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ge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te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2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ye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rs</w:t>
      </w:r>
      <w:proofErr w:type="spellEnd"/>
      <w:r>
        <w:rPr>
          <w:rFonts w:ascii="Trebuchet MS" w:eastAsia="Trebuchet MS" w:hAnsi="Trebuchet MS" w:cs="Trebuchet MS"/>
          <w:spacing w:val="1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z w:val="24"/>
          <w:szCs w:val="24"/>
        </w:rPr>
        <w:t>ork</w:t>
      </w:r>
      <w:r>
        <w:rPr>
          <w:rFonts w:ascii="Trebuchet MS" w:eastAsia="Trebuchet MS" w:hAnsi="Trebuchet MS" w:cs="Trebuchet MS"/>
          <w:spacing w:val="1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(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’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of</w:t>
      </w:r>
    </w:p>
    <w:p w14:paraId="03BB3C2C" w14:textId="77777777" w:rsidR="00B87611" w:rsidRDefault="00963546">
      <w:pPr>
        <w:spacing w:before="2"/>
        <w:ind w:left="8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z w:val="24"/>
          <w:szCs w:val="24"/>
        </w:rPr>
        <w:t>).</w:t>
      </w:r>
    </w:p>
    <w:p w14:paraId="41000B8C" w14:textId="77777777" w:rsidR="00B87611" w:rsidRDefault="00963546">
      <w:pPr>
        <w:spacing w:before="2" w:line="260" w:lineRule="exact"/>
        <w:ind w:left="100" w:right="88"/>
        <w:rPr>
          <w:rFonts w:ascii="Trebuchet MS" w:eastAsia="Trebuchet MS" w:hAnsi="Trebuchet MS" w:cs="Trebuchet MS"/>
          <w:sz w:val="24"/>
          <w:szCs w:val="24"/>
        </w:rPr>
      </w:pPr>
      <w:proofErr w:type="gramStart"/>
      <w:r>
        <w:rPr>
          <w:rFonts w:ascii="Trebuchet MS" w:eastAsia="Trebuchet MS" w:hAnsi="Trebuchet MS" w:cs="Trebuchet MS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qui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 xml:space="preserve">t </w:t>
      </w:r>
      <w:r>
        <w:rPr>
          <w:rFonts w:ascii="Trebuchet MS" w:eastAsia="Trebuchet MS" w:hAnsi="Trebuchet MS" w:cs="Trebuchet MS"/>
          <w:spacing w:val="2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proofErr w:type="gram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2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no</w:t>
      </w:r>
      <w:r>
        <w:rPr>
          <w:rFonts w:ascii="Trebuchet MS" w:eastAsia="Trebuchet MS" w:hAnsi="Trebuchet MS" w:cs="Trebuchet MS"/>
          <w:sz w:val="24"/>
          <w:szCs w:val="24"/>
        </w:rPr>
        <w:t xml:space="preserve">t </w:t>
      </w:r>
      <w:r>
        <w:rPr>
          <w:rFonts w:ascii="Trebuchet MS" w:eastAsia="Trebuchet MS" w:hAnsi="Trebuchet MS" w:cs="Trebuchet MS"/>
          <w:spacing w:val="2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 xml:space="preserve">be </w:t>
      </w:r>
      <w:r>
        <w:rPr>
          <w:rFonts w:ascii="Trebuchet MS" w:eastAsia="Trebuchet MS" w:hAnsi="Trebuchet MS" w:cs="Trebuchet MS"/>
          <w:spacing w:val="2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na</w:t>
      </w:r>
      <w:r>
        <w:rPr>
          <w:rFonts w:ascii="Trebuchet MS" w:eastAsia="Trebuchet MS" w:hAnsi="Trebuchet MS" w:cs="Trebuchet MS"/>
          <w:sz w:val="24"/>
          <w:szCs w:val="24"/>
        </w:rPr>
        <w:t xml:space="preserve">l </w:t>
      </w:r>
      <w:r>
        <w:rPr>
          <w:rFonts w:ascii="Trebuchet MS" w:eastAsia="Trebuchet MS" w:hAnsi="Trebuchet MS" w:cs="Trebuchet MS"/>
          <w:spacing w:val="2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2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io</w:t>
      </w:r>
      <w:r>
        <w:rPr>
          <w:rFonts w:ascii="Trebuchet MS" w:eastAsia="Trebuchet MS" w:hAnsi="Trebuchet MS" w:cs="Trebuchet MS"/>
          <w:sz w:val="24"/>
          <w:szCs w:val="24"/>
        </w:rPr>
        <w:t xml:space="preserve">n </w:t>
      </w:r>
      <w:r>
        <w:rPr>
          <w:rFonts w:ascii="Trebuchet MS" w:eastAsia="Trebuchet MS" w:hAnsi="Trebuchet MS" w:cs="Trebuchet MS"/>
          <w:spacing w:val="2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hou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2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b</w:t>
      </w:r>
      <w:r>
        <w:rPr>
          <w:rFonts w:ascii="Trebuchet MS" w:eastAsia="Trebuchet MS" w:hAnsi="Trebuchet MS" w:cs="Trebuchet MS"/>
          <w:sz w:val="24"/>
          <w:szCs w:val="24"/>
        </w:rPr>
        <w:t xml:space="preserve">e </w:t>
      </w:r>
      <w:r>
        <w:rPr>
          <w:rFonts w:ascii="Trebuchet MS" w:eastAsia="Trebuchet MS" w:hAnsi="Trebuchet MS" w:cs="Trebuchet MS"/>
          <w:spacing w:val="2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 xml:space="preserve">e </w:t>
      </w:r>
      <w:r>
        <w:rPr>
          <w:rFonts w:ascii="Trebuchet MS" w:eastAsia="Trebuchet MS" w:hAnsi="Trebuchet MS" w:cs="Trebuchet MS"/>
          <w:spacing w:val="2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 xml:space="preserve">o </w:t>
      </w:r>
      <w:r>
        <w:rPr>
          <w:rFonts w:ascii="Trebuchet MS" w:eastAsia="Trebuchet MS" w:hAnsi="Trebuchet MS" w:cs="Trebuchet MS"/>
          <w:spacing w:val="1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 xml:space="preserve">dd </w:t>
      </w:r>
      <w:r>
        <w:rPr>
          <w:rFonts w:ascii="Trebuchet MS" w:eastAsia="Trebuchet MS" w:hAnsi="Trebuchet MS" w:cs="Trebuchet MS"/>
          <w:spacing w:val="2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s dyn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ll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itho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 xml:space="preserve">t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ff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 xml:space="preserve">g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ua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>d 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gn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 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cu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nt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39C7D01A" w14:textId="77777777" w:rsidR="00B87611" w:rsidRDefault="00963546">
      <w:pPr>
        <w:spacing w:line="260" w:lineRule="exact"/>
        <w:ind w:left="100" w:right="85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ie</w:t>
      </w:r>
      <w:r>
        <w:rPr>
          <w:rFonts w:ascii="Trebuchet MS" w:eastAsia="Trebuchet MS" w:hAnsi="Trebuchet MS" w:cs="Trebuchet MS"/>
          <w:sz w:val="24"/>
          <w:szCs w:val="24"/>
        </w:rPr>
        <w:t>d Re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q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nt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(Af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si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tu</w:t>
      </w:r>
      <w:r>
        <w:rPr>
          <w:rFonts w:ascii="Trebuchet MS" w:eastAsia="Trebuchet MS" w:hAnsi="Trebuchet MS" w:cs="Trebuchet MS"/>
          <w:sz w:val="24"/>
          <w:szCs w:val="24"/>
        </w:rPr>
        <w:t>dy)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b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 xml:space="preserve">e 3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gor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bo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v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from 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’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oin</w:t>
      </w:r>
      <w:r>
        <w:rPr>
          <w:rFonts w:ascii="Trebuchet MS" w:eastAsia="Trebuchet MS" w:hAnsi="Trebuchet MS" w:cs="Trebuchet MS"/>
          <w:sz w:val="24"/>
          <w:szCs w:val="24"/>
        </w:rPr>
        <w:t>t of v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z w:val="24"/>
          <w:szCs w:val="24"/>
        </w:rPr>
        <w:t>. 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q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 xml:space="preserve">t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ei</w:t>
      </w:r>
      <w:r>
        <w:rPr>
          <w:rFonts w:ascii="Trebuchet MS" w:eastAsia="Trebuchet MS" w:hAnsi="Trebuchet MS" w:cs="Trebuchet MS"/>
          <w:sz w:val="24"/>
          <w:szCs w:val="24"/>
        </w:rPr>
        <w:t xml:space="preserve">n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hou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d be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ll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m 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tw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/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t of 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418751E8" w14:textId="77777777" w:rsidR="00B87611" w:rsidRDefault="00B87611">
      <w:pPr>
        <w:spacing w:before="5" w:line="120" w:lineRule="exact"/>
        <w:rPr>
          <w:sz w:val="13"/>
          <w:szCs w:val="13"/>
        </w:rPr>
      </w:pPr>
    </w:p>
    <w:p w14:paraId="7F5E10A9" w14:textId="77777777" w:rsidR="00B87611" w:rsidRDefault="00000000">
      <w:pPr>
        <w:spacing w:line="420" w:lineRule="atLeast"/>
        <w:ind w:left="100" w:right="5881"/>
        <w:rPr>
          <w:rFonts w:ascii="Trebuchet MS" w:eastAsia="Trebuchet MS" w:hAnsi="Trebuchet MS" w:cs="Trebuchet MS"/>
          <w:sz w:val="24"/>
          <w:szCs w:val="24"/>
        </w:rPr>
      </w:pPr>
      <w:r>
        <w:pict w14:anchorId="4686953D">
          <v:group id="_x0000_s2416" style="position:absolute;left:0;text-align:left;margin-left:60pt;margin-top:62.7pt;width:492.1pt;height:4.55pt;z-index:-251639296;mso-position-horizontal-relative:page" coordorigin="1200,1254" coordsize="9842,91">
            <v:shape id="_x0000_s2418" style="position:absolute;left:1231;top:1285;width:9780;height:0" coordorigin="1231,1285" coordsize="9780,0" path="m1231,1285r9780,e" filled="f" strokecolor="#612322" strokeweight="3.1pt">
              <v:path arrowok="t"/>
            </v:shape>
            <v:shape id="_x0000_s2417" style="position:absolute;left:1231;top:1336;width:9780;height:0" coordorigin="1231,1336" coordsize="9780,0" path="m1231,1336r9780,e" filled="f" strokecolor="#612322" strokeweight=".82pt">
              <v:path arrowok="t"/>
            </v:shape>
            <w10:wrap anchorx="page"/>
          </v:group>
        </w:pict>
      </w:r>
      <w:r w:rsidR="00963546">
        <w:rPr>
          <w:rFonts w:ascii="Trebuchet MS" w:eastAsia="Trebuchet MS" w:hAnsi="Trebuchet MS" w:cs="Trebuchet MS"/>
          <w:b/>
          <w:spacing w:val="-1"/>
          <w:sz w:val="24"/>
          <w:szCs w:val="24"/>
        </w:rPr>
        <w:t>F</w:t>
      </w:r>
      <w:r w:rsidR="00963546">
        <w:rPr>
          <w:rFonts w:ascii="Trebuchet MS" w:eastAsia="Trebuchet MS" w:hAnsi="Trebuchet MS" w:cs="Trebuchet MS"/>
          <w:b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b/>
          <w:spacing w:val="-1"/>
          <w:sz w:val="24"/>
          <w:szCs w:val="24"/>
        </w:rPr>
        <w:t>ll</w:t>
      </w:r>
      <w:r w:rsidR="00963546">
        <w:rPr>
          <w:rFonts w:ascii="Trebuchet MS" w:eastAsia="Trebuchet MS" w:hAnsi="Trebuchet MS" w:cs="Trebuchet MS"/>
          <w:b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w</w:t>
      </w:r>
      <w:r w:rsidR="00963546">
        <w:rPr>
          <w:rFonts w:ascii="Trebuchet MS" w:eastAsia="Trebuchet MS" w:hAnsi="Trebuchet MS" w:cs="Trebuchet MS"/>
          <w:b/>
          <w:spacing w:val="-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the</w:t>
      </w:r>
      <w:r w:rsidR="00963546">
        <w:rPr>
          <w:rFonts w:ascii="Trebuchet MS" w:eastAsia="Trebuchet MS" w:hAnsi="Trebuchet MS" w:cs="Trebuchet MS"/>
          <w:b/>
          <w:spacing w:val="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stand</w:t>
      </w:r>
      <w:r w:rsidR="00963546">
        <w:rPr>
          <w:rFonts w:ascii="Trebuchet MS" w:eastAsia="Trebuchet MS" w:hAnsi="Trebuchet MS" w:cs="Trebuchet MS"/>
          <w:b/>
          <w:spacing w:val="-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 xml:space="preserve">rd </w:t>
      </w:r>
      <w:r w:rsidR="00963546">
        <w:rPr>
          <w:rFonts w:ascii="Trebuchet MS" w:eastAsia="Trebuchet MS" w:hAnsi="Trebuchet MS" w:cs="Trebuchet MS"/>
          <w:b/>
          <w:spacing w:val="2"/>
          <w:sz w:val="24"/>
          <w:szCs w:val="24"/>
        </w:rPr>
        <w:t>f</w:t>
      </w:r>
      <w:r w:rsidR="00963546">
        <w:rPr>
          <w:rFonts w:ascii="Trebuchet MS" w:eastAsia="Trebuchet MS" w:hAnsi="Trebuchet MS" w:cs="Trebuchet MS"/>
          <w:b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b/>
          <w:spacing w:val="1"/>
          <w:sz w:val="24"/>
          <w:szCs w:val="24"/>
        </w:rPr>
        <w:t>m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 xml:space="preserve">at </w:t>
      </w:r>
      <w:r w:rsidR="00963546">
        <w:rPr>
          <w:rFonts w:ascii="Trebuchet MS" w:eastAsia="Trebuchet MS" w:hAnsi="Trebuchet MS" w:cs="Trebuchet MS"/>
          <w:b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f SR</w:t>
      </w:r>
      <w:r w:rsidR="00963546">
        <w:rPr>
          <w:rFonts w:ascii="Trebuchet MS" w:eastAsia="Trebuchet MS" w:hAnsi="Trebuchet MS" w:cs="Trebuchet MS"/>
          <w:b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. Ph</w:t>
      </w:r>
      <w:r w:rsidR="00963546">
        <w:rPr>
          <w:rFonts w:ascii="Trebuchet MS" w:eastAsia="Trebuchet MS" w:hAnsi="Trebuchet MS" w:cs="Trebuchet MS"/>
          <w:b/>
          <w:spacing w:val="-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se</w:t>
      </w:r>
      <w:r w:rsidR="00963546">
        <w:rPr>
          <w:rFonts w:ascii="Trebuchet MS" w:eastAsia="Trebuchet MS" w:hAnsi="Trebuchet MS" w:cs="Trebuchet MS"/>
          <w:b/>
          <w:spacing w:val="-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II:</w:t>
      </w:r>
      <w:r w:rsidR="00963546">
        <w:rPr>
          <w:rFonts w:ascii="Trebuchet MS" w:eastAsia="Trebuchet MS" w:hAnsi="Trebuchet MS" w:cs="Trebuchet MS"/>
          <w:b/>
          <w:spacing w:val="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b/>
          <w:spacing w:val="-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b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b/>
          <w:spacing w:val="-1"/>
          <w:sz w:val="24"/>
          <w:szCs w:val="24"/>
        </w:rPr>
        <w:t>ly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sis Ph</w:t>
      </w:r>
      <w:r w:rsidR="00963546">
        <w:rPr>
          <w:rFonts w:ascii="Trebuchet MS" w:eastAsia="Trebuchet MS" w:hAnsi="Trebuchet MS" w:cs="Trebuchet MS"/>
          <w:b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se</w:t>
      </w:r>
    </w:p>
    <w:p w14:paraId="56B22C5D" w14:textId="77777777" w:rsidR="00B87611" w:rsidRDefault="00B87611">
      <w:pPr>
        <w:spacing w:line="200" w:lineRule="exact"/>
      </w:pPr>
    </w:p>
    <w:p w14:paraId="0C5CC720" w14:textId="77777777" w:rsidR="00B87611" w:rsidRDefault="00B87611">
      <w:pPr>
        <w:spacing w:before="5" w:line="280" w:lineRule="exact"/>
        <w:rPr>
          <w:sz w:val="28"/>
          <w:szCs w:val="28"/>
        </w:rPr>
      </w:pPr>
    </w:p>
    <w:p w14:paraId="5E4FDA35" w14:textId="77777777" w:rsidR="00B87611" w:rsidRDefault="00963546">
      <w:pPr>
        <w:spacing w:before="35"/>
        <w:ind w:left="100"/>
        <w:rPr>
          <w:sz w:val="18"/>
          <w:szCs w:val="18"/>
        </w:rPr>
        <w:sectPr w:rsidR="00B87611" w:rsidSect="00947A67">
          <w:footerReference w:type="default" r:id="rId30"/>
          <w:pgSz w:w="12240" w:h="15840"/>
          <w:pgMar w:top="920" w:right="1140" w:bottom="280" w:left="1160" w:header="0" w:footer="0" w:gutter="0"/>
          <w:cols w:space="720"/>
        </w:sectPr>
      </w:pPr>
      <w:r>
        <w:rPr>
          <w:rFonts w:ascii="Cambria" w:eastAsia="Cambria" w:hAnsi="Cambria" w:cs="Cambria"/>
          <w:spacing w:val="1"/>
          <w:sz w:val="18"/>
          <w:szCs w:val="18"/>
        </w:rPr>
        <w:t>P</w:t>
      </w:r>
      <w:r>
        <w:rPr>
          <w:rFonts w:ascii="Cambria" w:eastAsia="Cambria" w:hAnsi="Cambria" w:cs="Cambria"/>
          <w:sz w:val="18"/>
          <w:szCs w:val="18"/>
        </w:rPr>
        <w:t>roj</w:t>
      </w:r>
      <w:r>
        <w:rPr>
          <w:rFonts w:ascii="Cambria" w:eastAsia="Cambria" w:hAnsi="Cambria" w:cs="Cambria"/>
          <w:spacing w:val="1"/>
          <w:sz w:val="18"/>
          <w:szCs w:val="18"/>
        </w:rPr>
        <w:t>e</w:t>
      </w:r>
      <w:r>
        <w:rPr>
          <w:rFonts w:ascii="Cambria" w:eastAsia="Cambria" w:hAnsi="Cambria" w:cs="Cambria"/>
          <w:sz w:val="18"/>
          <w:szCs w:val="18"/>
        </w:rPr>
        <w:t>ct Work</w:t>
      </w:r>
      <w:r>
        <w:rPr>
          <w:rFonts w:ascii="Cambria" w:eastAsia="Cambria" w:hAnsi="Cambria" w:cs="Cambria"/>
          <w:spacing w:val="1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-2"/>
          <w:sz w:val="18"/>
          <w:szCs w:val="18"/>
        </w:rPr>
        <w:t>B</w:t>
      </w:r>
      <w:r>
        <w:rPr>
          <w:rFonts w:ascii="Cambria" w:eastAsia="Cambria" w:hAnsi="Cambria" w:cs="Cambria"/>
          <w:sz w:val="18"/>
          <w:szCs w:val="18"/>
        </w:rPr>
        <w:t>o</w:t>
      </w:r>
      <w:r>
        <w:rPr>
          <w:rFonts w:ascii="Cambria" w:eastAsia="Cambria" w:hAnsi="Cambria" w:cs="Cambria"/>
          <w:spacing w:val="1"/>
          <w:sz w:val="18"/>
          <w:szCs w:val="18"/>
        </w:rPr>
        <w:t>o</w:t>
      </w:r>
      <w:r>
        <w:rPr>
          <w:rFonts w:ascii="Cambria" w:eastAsia="Cambria" w:hAnsi="Cambria" w:cs="Cambria"/>
          <w:sz w:val="18"/>
          <w:szCs w:val="18"/>
        </w:rPr>
        <w:t xml:space="preserve">k                             </w:t>
      </w:r>
      <w:r>
        <w:rPr>
          <w:rFonts w:ascii="Cambria" w:eastAsia="Cambria" w:hAnsi="Cambria" w:cs="Cambria"/>
          <w:spacing w:val="38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-1"/>
          <w:sz w:val="18"/>
          <w:szCs w:val="18"/>
        </w:rPr>
        <w:t>F</w:t>
      </w:r>
      <w:r>
        <w:rPr>
          <w:rFonts w:ascii="Cambria" w:eastAsia="Cambria" w:hAnsi="Cambria" w:cs="Cambria"/>
          <w:sz w:val="18"/>
          <w:szCs w:val="18"/>
        </w:rPr>
        <w:t>ou</w:t>
      </w:r>
      <w:r>
        <w:rPr>
          <w:rFonts w:ascii="Cambria" w:eastAsia="Cambria" w:hAnsi="Cambria" w:cs="Cambria"/>
          <w:spacing w:val="-1"/>
          <w:sz w:val="18"/>
          <w:szCs w:val="18"/>
        </w:rPr>
        <w:t>rt</w:t>
      </w:r>
      <w:r>
        <w:rPr>
          <w:rFonts w:ascii="Cambria" w:eastAsia="Cambria" w:hAnsi="Cambria" w:cs="Cambria"/>
          <w:sz w:val="18"/>
          <w:szCs w:val="18"/>
        </w:rPr>
        <w:t>h Y</w:t>
      </w:r>
      <w:r>
        <w:rPr>
          <w:rFonts w:ascii="Cambria" w:eastAsia="Cambria" w:hAnsi="Cambria" w:cs="Cambria"/>
          <w:spacing w:val="1"/>
          <w:sz w:val="18"/>
          <w:szCs w:val="18"/>
        </w:rPr>
        <w:t>e</w:t>
      </w:r>
      <w:r>
        <w:rPr>
          <w:rFonts w:ascii="Cambria" w:eastAsia="Cambria" w:hAnsi="Cambria" w:cs="Cambria"/>
          <w:spacing w:val="6"/>
          <w:sz w:val="18"/>
          <w:szCs w:val="18"/>
        </w:rPr>
        <w:t>a</w:t>
      </w:r>
      <w:r>
        <w:rPr>
          <w:rFonts w:ascii="Cambria" w:eastAsia="Cambria" w:hAnsi="Cambria" w:cs="Cambria"/>
          <w:sz w:val="18"/>
          <w:szCs w:val="18"/>
        </w:rPr>
        <w:t>r</w:t>
      </w:r>
      <w:r>
        <w:rPr>
          <w:rFonts w:ascii="Cambria" w:eastAsia="Cambria" w:hAnsi="Cambria" w:cs="Cambria"/>
          <w:spacing w:val="-1"/>
          <w:sz w:val="18"/>
          <w:szCs w:val="18"/>
        </w:rPr>
        <w:t xml:space="preserve"> </w:t>
      </w:r>
      <w:r>
        <w:rPr>
          <w:rFonts w:ascii="Cambria" w:eastAsia="Cambria" w:hAnsi="Cambria" w:cs="Cambria"/>
          <w:sz w:val="18"/>
          <w:szCs w:val="18"/>
        </w:rPr>
        <w:t>Co</w:t>
      </w:r>
      <w:r>
        <w:rPr>
          <w:rFonts w:ascii="Cambria" w:eastAsia="Cambria" w:hAnsi="Cambria" w:cs="Cambria"/>
          <w:spacing w:val="-1"/>
          <w:sz w:val="18"/>
          <w:szCs w:val="18"/>
        </w:rPr>
        <w:t>m</w:t>
      </w:r>
      <w:r>
        <w:rPr>
          <w:rFonts w:ascii="Cambria" w:eastAsia="Cambria" w:hAnsi="Cambria" w:cs="Cambria"/>
          <w:spacing w:val="1"/>
          <w:sz w:val="18"/>
          <w:szCs w:val="18"/>
        </w:rPr>
        <w:t>p</w:t>
      </w:r>
      <w:r>
        <w:rPr>
          <w:rFonts w:ascii="Cambria" w:eastAsia="Cambria" w:hAnsi="Cambria" w:cs="Cambria"/>
          <w:spacing w:val="-1"/>
          <w:sz w:val="18"/>
          <w:szCs w:val="18"/>
        </w:rPr>
        <w:t>ut</w:t>
      </w:r>
      <w:r>
        <w:rPr>
          <w:rFonts w:ascii="Cambria" w:eastAsia="Cambria" w:hAnsi="Cambria" w:cs="Cambria"/>
          <w:spacing w:val="1"/>
          <w:sz w:val="18"/>
          <w:szCs w:val="18"/>
        </w:rPr>
        <w:t>e</w:t>
      </w:r>
      <w:r>
        <w:rPr>
          <w:rFonts w:ascii="Cambria" w:eastAsia="Cambria" w:hAnsi="Cambria" w:cs="Cambria"/>
          <w:sz w:val="18"/>
          <w:szCs w:val="18"/>
        </w:rPr>
        <w:t>r</w:t>
      </w:r>
      <w:r>
        <w:rPr>
          <w:rFonts w:ascii="Cambria" w:eastAsia="Cambria" w:hAnsi="Cambria" w:cs="Cambria"/>
          <w:spacing w:val="1"/>
          <w:sz w:val="18"/>
          <w:szCs w:val="18"/>
        </w:rPr>
        <w:t xml:space="preserve"> </w:t>
      </w:r>
      <w:r>
        <w:rPr>
          <w:rFonts w:ascii="Cambria" w:eastAsia="Cambria" w:hAnsi="Cambria" w:cs="Cambria"/>
          <w:sz w:val="18"/>
          <w:szCs w:val="18"/>
        </w:rPr>
        <w:t>Engi</w:t>
      </w:r>
      <w:r>
        <w:rPr>
          <w:rFonts w:ascii="Cambria" w:eastAsia="Cambria" w:hAnsi="Cambria" w:cs="Cambria"/>
          <w:spacing w:val="-2"/>
          <w:sz w:val="18"/>
          <w:szCs w:val="18"/>
        </w:rPr>
        <w:t>n</w:t>
      </w:r>
      <w:r>
        <w:rPr>
          <w:rFonts w:ascii="Cambria" w:eastAsia="Cambria" w:hAnsi="Cambria" w:cs="Cambria"/>
          <w:spacing w:val="1"/>
          <w:sz w:val="18"/>
          <w:szCs w:val="18"/>
        </w:rPr>
        <w:t>ee</w:t>
      </w:r>
      <w:r>
        <w:rPr>
          <w:rFonts w:ascii="Cambria" w:eastAsia="Cambria" w:hAnsi="Cambria" w:cs="Cambria"/>
          <w:sz w:val="18"/>
          <w:szCs w:val="18"/>
        </w:rPr>
        <w:t>ring, S</w:t>
      </w:r>
      <w:r>
        <w:rPr>
          <w:rFonts w:ascii="Cambria" w:eastAsia="Cambria" w:hAnsi="Cambria" w:cs="Cambria"/>
          <w:spacing w:val="-2"/>
          <w:sz w:val="18"/>
          <w:szCs w:val="18"/>
        </w:rPr>
        <w:t>P</w:t>
      </w:r>
      <w:r>
        <w:rPr>
          <w:rFonts w:ascii="Cambria" w:eastAsia="Cambria" w:hAnsi="Cambria" w:cs="Cambria"/>
          <w:spacing w:val="1"/>
          <w:sz w:val="18"/>
          <w:szCs w:val="18"/>
        </w:rPr>
        <w:t>PU</w:t>
      </w:r>
      <w:r>
        <w:rPr>
          <w:rFonts w:ascii="Cambria" w:eastAsia="Cambria" w:hAnsi="Cambria" w:cs="Cambria"/>
          <w:sz w:val="18"/>
          <w:szCs w:val="18"/>
        </w:rPr>
        <w:t>,</w:t>
      </w:r>
      <w:r>
        <w:rPr>
          <w:rFonts w:ascii="Cambria" w:eastAsia="Cambria" w:hAnsi="Cambria" w:cs="Cambria"/>
          <w:spacing w:val="-2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1"/>
          <w:sz w:val="18"/>
          <w:szCs w:val="18"/>
        </w:rPr>
        <w:t>P</w:t>
      </w:r>
      <w:r>
        <w:rPr>
          <w:rFonts w:ascii="Cambria" w:eastAsia="Cambria" w:hAnsi="Cambria" w:cs="Cambria"/>
          <w:spacing w:val="-1"/>
          <w:sz w:val="18"/>
          <w:szCs w:val="18"/>
        </w:rPr>
        <w:t>u</w:t>
      </w:r>
      <w:r>
        <w:rPr>
          <w:rFonts w:ascii="Cambria" w:eastAsia="Cambria" w:hAnsi="Cambria" w:cs="Cambria"/>
          <w:sz w:val="18"/>
          <w:szCs w:val="18"/>
        </w:rPr>
        <w:t xml:space="preserve">ne                                                                                </w:t>
      </w:r>
      <w:r>
        <w:rPr>
          <w:rFonts w:ascii="Cambria" w:eastAsia="Cambria" w:hAnsi="Cambria" w:cs="Cambria"/>
          <w:spacing w:val="1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25</w:t>
      </w:r>
    </w:p>
    <w:p w14:paraId="38731D50" w14:textId="77777777" w:rsidR="00B87611" w:rsidRDefault="00000000">
      <w:pPr>
        <w:spacing w:before="62" w:line="260" w:lineRule="exact"/>
        <w:ind w:left="100" w:right="88"/>
        <w:jc w:val="both"/>
        <w:rPr>
          <w:rFonts w:ascii="Trebuchet MS" w:eastAsia="Trebuchet MS" w:hAnsi="Trebuchet MS" w:cs="Trebuchet MS"/>
          <w:sz w:val="24"/>
          <w:szCs w:val="24"/>
        </w:rPr>
      </w:pPr>
      <w:r>
        <w:lastRenderedPageBreak/>
        <w:pict w14:anchorId="34182DE9">
          <v:group id="_x0000_s2395" style="position:absolute;left:0;text-align:left;margin-left:30.3pt;margin-top:36.05pt;width:551.5pt;height:733.55pt;z-index:-251636224;mso-position-horizontal-relative:page;mso-position-vertical-relative:page" coordorigin="606,721" coordsize="11030,14671">
            <v:shape id="_x0000_s2415" style="position:absolute;left:612;top:727;width:29;height:0" coordorigin="612,727" coordsize="29,0" path="m612,727r29,e" filled="f" strokeweight=".58pt">
              <v:path arrowok="t"/>
            </v:shape>
            <v:shape id="_x0000_s2414" style="position:absolute;left:622;top:742;width:10;height:0" coordorigin="622,742" coordsize="10,0" path="m622,742r9,e" filled="f" strokecolor="white" strokeweight="1.06pt">
              <v:path arrowok="t"/>
            </v:shape>
            <v:shape id="_x0000_s2413" style="position:absolute;left:622;top:737;width:19;height:0" coordorigin="622,737" coordsize="19,0" path="m622,737r19,e" filled="f" strokecolor="white" strokeweight=".58pt">
              <v:path arrowok="t"/>
            </v:shape>
            <v:shape id="_x0000_s2412" style="position:absolute;left:641;top:727;width:10961;height:0" coordorigin="641,727" coordsize="10961,0" path="m641,727r10961,e" filled="f" strokeweight=".58pt">
              <v:path arrowok="t"/>
            </v:shape>
            <v:shape id="_x0000_s2411" style="position:absolute;left:641;top:746;width:10961;height:0" coordorigin="641,746" coordsize="10961,0" path="m641,746r10961,e" filled="f" strokeweight=".58pt">
              <v:path arrowok="t"/>
            </v:shape>
            <v:shape id="_x0000_s2410" style="position:absolute;left:11602;top:727;width:29;height:0" coordorigin="11602,727" coordsize="29,0" path="m11602,727r28,e" filled="f" strokeweight=".58pt">
              <v:path arrowok="t"/>
            </v:shape>
            <v:shape id="_x0000_s2409" style="position:absolute;left:11611;top:742;width:10;height:0" coordorigin="11611,742" coordsize="10,0" path="m11611,742r10,e" filled="f" strokecolor="white" strokeweight="1.06pt">
              <v:path arrowok="t"/>
            </v:shape>
            <v:shape id="_x0000_s2408" style="position:absolute;left:11602;top:737;width:19;height:0" coordorigin="11602,737" coordsize="19,0" path="m11602,737r19,e" filled="f" strokecolor="white" strokeweight=".58pt">
              <v:path arrowok="t"/>
            </v:shape>
            <v:shape id="_x0000_s2407" style="position:absolute;left:632;top:732;width:0;height:14650" coordorigin="632,732" coordsize="0,14650" path="m632,732r,14650e" filled="f" strokeweight=".58pt">
              <v:path arrowok="t"/>
            </v:shape>
            <v:shape id="_x0000_s2406" style="position:absolute;left:636;top:751;width:0;height:14611" coordorigin="636,751" coordsize="0,14611" path="m636,751r,14611e" filled="f" strokeweight=".58pt">
              <v:path arrowok="t"/>
            </v:shape>
            <v:shape id="_x0000_s2405" style="position:absolute;left:11610;top:732;width:0;height:14650" coordorigin="11610,732" coordsize="0,14650" path="m11610,732r,14650e" filled="f" strokeweight=".20464mm">
              <v:path arrowok="t"/>
            </v:shape>
            <v:shape id="_x0000_s2404" style="position:absolute;left:11606;top:751;width:0;height:14611" coordorigin="11606,751" coordsize="0,14611" path="m11606,751r,14611e" filled="f" strokeweight=".58pt">
              <v:path arrowok="t"/>
            </v:shape>
            <v:shape id="_x0000_s2403" style="position:absolute;left:612;top:15386;width:29;height:0" coordorigin="612,15386" coordsize="29,0" path="m612,15386r29,e" filled="f" strokeweight=".58pt">
              <v:path arrowok="t"/>
            </v:shape>
            <v:shape id="_x0000_s2402" style="position:absolute;left:622;top:15372;width:10;height:0" coordorigin="622,15372" coordsize="10,0" path="m622,15372r9,e" filled="f" strokecolor="white" strokeweight="1.06pt">
              <v:path arrowok="t"/>
            </v:shape>
            <v:shape id="_x0000_s2401" style="position:absolute;left:622;top:15377;width:19;height:0" coordorigin="622,15377" coordsize="19,0" path="m622,15377r19,e" filled="f" strokecolor="white" strokeweight=".58pt">
              <v:path arrowok="t"/>
            </v:shape>
            <v:shape id="_x0000_s2400" style="position:absolute;left:641;top:15386;width:10961;height:0" coordorigin="641,15386" coordsize="10961,0" path="m641,15386r10961,e" filled="f" strokeweight=".58pt">
              <v:path arrowok="t"/>
            </v:shape>
            <v:shape id="_x0000_s2399" style="position:absolute;left:641;top:15367;width:10961;height:0" coordorigin="641,15367" coordsize="10961,0" path="m641,15367r10961,e" filled="f" strokeweight=".20464mm">
              <v:path arrowok="t"/>
            </v:shape>
            <v:shape id="_x0000_s2398" style="position:absolute;left:11602;top:15386;width:29;height:0" coordorigin="11602,15386" coordsize="29,0" path="m11602,15386r28,e" filled="f" strokeweight=".58pt">
              <v:path arrowok="t"/>
            </v:shape>
            <v:shape id="_x0000_s2397" style="position:absolute;left:11611;top:15372;width:10;height:0" coordorigin="11611,15372" coordsize="10,0" path="m11611,15372r10,e" filled="f" strokecolor="white" strokeweight="1.06pt">
              <v:path arrowok="t"/>
            </v:shape>
            <v:shape id="_x0000_s2396" style="position:absolute;left:11602;top:15377;width:19;height:0" coordorigin="11602,15377" coordsize="19,0" path="m11602,15377r19,e" filled="f" strokecolor="white" strokeweight=".58pt">
              <v:path arrowok="t"/>
            </v:shape>
            <w10:wrap anchorx="page" anchory="page"/>
          </v:group>
        </w:pict>
      </w:r>
      <w:r w:rsidR="00963546">
        <w:rPr>
          <w:rFonts w:ascii="Trebuchet MS" w:eastAsia="Trebuchet MS" w:hAnsi="Trebuchet MS" w:cs="Trebuchet MS"/>
          <w:sz w:val="24"/>
          <w:szCs w:val="24"/>
        </w:rPr>
        <w:t>The</w:t>
      </w:r>
      <w:r w:rsidR="00963546">
        <w:rPr>
          <w:rFonts w:ascii="Trebuchet MS" w:eastAsia="Trebuchet MS" w:hAnsi="Trebuchet MS" w:cs="Trebuchet MS"/>
          <w:spacing w:val="5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gr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 w:rsidR="00963546">
        <w:rPr>
          <w:rFonts w:ascii="Trebuchet MS" w:eastAsia="Trebuchet MS" w:hAnsi="Trebuchet MS" w:cs="Trebuchet MS"/>
          <w:sz w:val="24"/>
          <w:szCs w:val="24"/>
        </w:rPr>
        <w:t>p</w:t>
      </w:r>
      <w:r w:rsidR="00963546"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(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ba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se</w:t>
      </w:r>
      <w:r w:rsidR="00963546">
        <w:rPr>
          <w:rFonts w:ascii="Trebuchet MS" w:eastAsia="Trebuchet MS" w:hAnsi="Trebuchet MS" w:cs="Trebuchet MS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ha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5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z w:val="24"/>
          <w:szCs w:val="24"/>
        </w:rPr>
        <w:t>)</w:t>
      </w:r>
      <w:r w:rsidR="00963546"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s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 w:rsidR="00963546">
        <w:rPr>
          <w:rFonts w:ascii="Trebuchet MS" w:eastAsia="Trebuchet MS" w:hAnsi="Trebuchet MS" w:cs="Trebuchet MS"/>
          <w:sz w:val="24"/>
          <w:szCs w:val="24"/>
        </w:rPr>
        <w:t>g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g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 w:rsidR="00963546">
        <w:rPr>
          <w:rFonts w:ascii="Trebuchet MS" w:eastAsia="Trebuchet MS" w:hAnsi="Trebuchet MS" w:cs="Trebuchet MS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5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z w:val="24"/>
          <w:szCs w:val="24"/>
        </w:rPr>
        <w:t>gm</w:t>
      </w:r>
      <w:r w:rsidR="00963546"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f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ll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b</w:t>
      </w:r>
      <w:r w:rsidR="00963546">
        <w:rPr>
          <w:rFonts w:ascii="Trebuchet MS" w:eastAsia="Trebuchet MS" w:hAnsi="Trebuchet MS" w:cs="Trebuchet MS"/>
          <w:sz w:val="24"/>
          <w:szCs w:val="24"/>
        </w:rPr>
        <w:t>y</w:t>
      </w:r>
      <w:r w:rsidR="00963546"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the</w:t>
      </w:r>
      <w:r w:rsidR="00963546">
        <w:rPr>
          <w:rFonts w:ascii="Trebuchet MS" w:eastAsia="Trebuchet MS" w:hAnsi="Trebuchet MS" w:cs="Trebuchet MS"/>
          <w:sz w:val="24"/>
          <w:szCs w:val="24"/>
        </w:rPr>
        <w:t>m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 xml:space="preserve"> i</w:t>
      </w:r>
      <w:r w:rsidR="00963546">
        <w:rPr>
          <w:rFonts w:ascii="Trebuchet MS" w:eastAsia="Trebuchet MS" w:hAnsi="Trebuchet MS" w:cs="Trebuchet MS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 w:rsidR="00963546">
        <w:rPr>
          <w:rFonts w:ascii="Trebuchet MS" w:eastAsia="Trebuchet MS" w:hAnsi="Trebuchet MS" w:cs="Trebuchet MS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5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 w:rsidR="00963546">
        <w:rPr>
          <w:rFonts w:ascii="Trebuchet MS" w:eastAsia="Trebuchet MS" w:hAnsi="Trebuchet MS" w:cs="Trebuchet MS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j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z w:val="24"/>
          <w:szCs w:val="24"/>
        </w:rPr>
        <w:t>. The</w:t>
      </w:r>
      <w:r w:rsidR="00963546"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z w:val="24"/>
          <w:szCs w:val="24"/>
        </w:rPr>
        <w:t>gm</w:t>
      </w:r>
      <w:r w:rsidR="00963546"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hou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be</w:t>
      </w:r>
      <w:r w:rsidR="00963546"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j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z w:val="24"/>
          <w:szCs w:val="24"/>
        </w:rPr>
        <w:t>f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z w:val="24"/>
          <w:szCs w:val="24"/>
        </w:rPr>
        <w:t>b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f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m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P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ha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z w:val="24"/>
          <w:szCs w:val="24"/>
        </w:rPr>
        <w:t>.</w:t>
      </w:r>
      <w:r w:rsidR="00963546"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The</w:t>
      </w:r>
      <w:r w:rsidR="00963546"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v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ou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s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ta</w:t>
      </w:r>
      <w:r w:rsidR="00963546">
        <w:rPr>
          <w:rFonts w:ascii="Trebuchet MS" w:eastAsia="Trebuchet MS" w:hAnsi="Trebuchet MS" w:cs="Trebuchet MS"/>
          <w:sz w:val="24"/>
          <w:szCs w:val="24"/>
        </w:rPr>
        <w:t>ges</w:t>
      </w:r>
      <w:r w:rsidR="00963546"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 w:rsidR="00963546">
        <w:rPr>
          <w:rFonts w:ascii="Trebuchet MS" w:eastAsia="Trebuchet MS" w:hAnsi="Trebuchet MS" w:cs="Trebuchet MS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rk</w:t>
      </w:r>
      <w:r w:rsidR="00963546"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b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e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co</w:t>
      </w:r>
      <w:r w:rsidR="00963546">
        <w:rPr>
          <w:rFonts w:ascii="Trebuchet MS" w:eastAsia="Trebuchet MS" w:hAnsi="Trebuchet MS" w:cs="Trebuchet MS"/>
          <w:sz w:val="24"/>
          <w:szCs w:val="24"/>
        </w:rPr>
        <w:t>mp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pacing w:val="2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d 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r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m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to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be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d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ai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z w:val="24"/>
          <w:szCs w:val="24"/>
        </w:rPr>
        <w:t>.</w:t>
      </w:r>
    </w:p>
    <w:p w14:paraId="33385BC8" w14:textId="77777777" w:rsidR="00B87611" w:rsidRDefault="00963546">
      <w:pPr>
        <w:spacing w:line="260" w:lineRule="exact"/>
        <w:ind w:left="100" w:right="7264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Ph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b/>
          <w:sz w:val="24"/>
          <w:szCs w:val="24"/>
        </w:rPr>
        <w:t>se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z w:val="24"/>
          <w:szCs w:val="24"/>
        </w:rPr>
        <w:t>II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b/>
          <w:sz w:val="24"/>
          <w:szCs w:val="24"/>
        </w:rPr>
        <w:t>: D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>sign P</w:t>
      </w:r>
      <w:r>
        <w:rPr>
          <w:rFonts w:ascii="Trebuchet MS" w:eastAsia="Trebuchet MS" w:hAnsi="Trebuchet MS" w:cs="Trebuchet MS"/>
          <w:b/>
          <w:spacing w:val="2"/>
          <w:sz w:val="24"/>
          <w:szCs w:val="24"/>
        </w:rPr>
        <w:t>h</w:t>
      </w:r>
      <w:r>
        <w:rPr>
          <w:rFonts w:ascii="Trebuchet MS" w:eastAsia="Trebuchet MS" w:hAnsi="Trebuchet MS" w:cs="Trebuchet MS"/>
          <w:b/>
          <w:sz w:val="24"/>
          <w:szCs w:val="24"/>
        </w:rPr>
        <w:t>a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s</w:t>
      </w:r>
      <w:r>
        <w:rPr>
          <w:rFonts w:ascii="Trebuchet MS" w:eastAsia="Trebuchet MS" w:hAnsi="Trebuchet MS" w:cs="Trebuchet MS"/>
          <w:b/>
          <w:sz w:val="24"/>
          <w:szCs w:val="24"/>
        </w:rPr>
        <w:t>e</w:t>
      </w:r>
    </w:p>
    <w:p w14:paraId="1425D9B5" w14:textId="77777777" w:rsidR="00B87611" w:rsidRDefault="00B87611">
      <w:pPr>
        <w:spacing w:before="9" w:line="120" w:lineRule="exact"/>
        <w:rPr>
          <w:sz w:val="13"/>
          <w:szCs w:val="13"/>
        </w:rPr>
      </w:pPr>
    </w:p>
    <w:p w14:paraId="0B1DA443" w14:textId="77777777" w:rsidR="00B87611" w:rsidRDefault="00963546">
      <w:pPr>
        <w:ind w:left="100" w:right="4384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D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(Op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tiona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i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con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n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 xml:space="preserve">h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ui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)</w:t>
      </w:r>
    </w:p>
    <w:p w14:paraId="0B3357F7" w14:textId="77777777" w:rsidR="00B87611" w:rsidRDefault="00963546">
      <w:pPr>
        <w:tabs>
          <w:tab w:val="left" w:pos="820"/>
        </w:tabs>
        <w:spacing w:before="15" w:line="280" w:lineRule="exact"/>
        <w:ind w:left="866" w:right="84" w:hanging="3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rFonts w:ascii="Trebuchet MS" w:eastAsia="Trebuchet MS" w:hAnsi="Trebuchet MS" w:cs="Trebuchet MS"/>
          <w:sz w:val="24"/>
          <w:szCs w:val="24"/>
        </w:rPr>
        <w:t>The</w:t>
      </w:r>
      <w:r>
        <w:rPr>
          <w:rFonts w:ascii="Trebuchet MS" w:eastAsia="Trebuchet MS" w:hAnsi="Trebuchet MS" w:cs="Trebuchet MS"/>
          <w:spacing w:val="2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gro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2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2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2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2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RD</w:t>
      </w:r>
      <w:r>
        <w:rPr>
          <w:rFonts w:ascii="Trebuchet MS" w:eastAsia="Trebuchet MS" w:hAnsi="Trebuchet MS" w:cs="Trebuchet MS"/>
          <w:spacing w:val="2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(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2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Rela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hi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2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ia</w:t>
      </w:r>
      <w:r>
        <w:rPr>
          <w:rFonts w:ascii="Trebuchet MS" w:eastAsia="Trebuchet MS" w:hAnsi="Trebuchet MS" w:cs="Trebuchet MS"/>
          <w:sz w:val="24"/>
          <w:szCs w:val="24"/>
        </w:rPr>
        <w:t>gr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z w:val="24"/>
          <w:szCs w:val="24"/>
        </w:rPr>
        <w:t>)</w:t>
      </w:r>
      <w:r>
        <w:rPr>
          <w:rFonts w:ascii="Trebuchet MS" w:eastAsia="Trebuchet MS" w:hAnsi="Trebuchet MS" w:cs="Trebuchet MS"/>
          <w:spacing w:val="2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jec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.</w:t>
      </w:r>
      <w:r>
        <w:rPr>
          <w:rFonts w:ascii="Trebuchet MS" w:eastAsia="Trebuchet MS" w:hAnsi="Trebuchet MS" w:cs="Trebuchet MS"/>
          <w:spacing w:val="2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(T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 xml:space="preserve">s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hou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d be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j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ti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4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it</w:t>
      </w:r>
      <w:r>
        <w:rPr>
          <w:rFonts w:ascii="Trebuchet MS" w:eastAsia="Trebuchet MS" w:hAnsi="Trebuchet MS" w:cs="Trebuchet MS"/>
          <w:sz w:val="24"/>
          <w:szCs w:val="24"/>
        </w:rPr>
        <w:t xml:space="preserve">h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gard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o 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I &amp;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II)</w:t>
      </w:r>
    </w:p>
    <w:p w14:paraId="4BC245FE" w14:textId="77777777" w:rsidR="00B87611" w:rsidRDefault="00963546">
      <w:pPr>
        <w:tabs>
          <w:tab w:val="left" w:pos="820"/>
        </w:tabs>
        <w:spacing w:before="12" w:line="280" w:lineRule="exact"/>
        <w:ind w:left="866" w:right="84" w:hanging="3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proofErr w:type="gramStart"/>
      <w:r>
        <w:rPr>
          <w:rFonts w:ascii="Trebuchet MS" w:eastAsia="Trebuchet MS" w:hAnsi="Trebuchet MS" w:cs="Trebuchet MS"/>
          <w:sz w:val="24"/>
          <w:szCs w:val="24"/>
        </w:rPr>
        <w:t xml:space="preserve">The </w:t>
      </w:r>
      <w:r>
        <w:rPr>
          <w:rFonts w:ascii="Trebuchet MS" w:eastAsia="Trebuchet MS" w:hAnsi="Trebuchet MS" w:cs="Trebuchet MS"/>
          <w:spacing w:val="5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RD</w:t>
      </w:r>
      <w:proofErr w:type="gram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4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z w:val="24"/>
          <w:szCs w:val="24"/>
        </w:rPr>
        <w:t xml:space="preserve">r </w:t>
      </w:r>
      <w:r>
        <w:rPr>
          <w:rFonts w:ascii="Trebuchet MS" w:eastAsia="Trebuchet MS" w:hAnsi="Trebuchet MS" w:cs="Trebuchet MS"/>
          <w:spacing w:val="5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 xml:space="preserve">g </w:t>
      </w:r>
      <w:r>
        <w:rPr>
          <w:rFonts w:ascii="Trebuchet MS" w:eastAsia="Trebuchet MS" w:hAnsi="Trebuchet MS" w:cs="Trebuchet MS"/>
          <w:spacing w:val="4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5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(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b</w:t>
      </w:r>
      <w:r>
        <w:rPr>
          <w:rFonts w:ascii="Trebuchet MS" w:eastAsia="Trebuchet MS" w:hAnsi="Trebuchet MS" w:cs="Trebuchet MS"/>
          <w:sz w:val="24"/>
          <w:szCs w:val="24"/>
        </w:rPr>
        <w:t xml:space="preserve">y </w:t>
      </w:r>
      <w:r>
        <w:rPr>
          <w:rFonts w:ascii="Trebuchet MS" w:eastAsia="Trebuchet MS" w:hAnsi="Trebuchet MS" w:cs="Trebuchet MS"/>
          <w:spacing w:val="4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z w:val="24"/>
          <w:szCs w:val="24"/>
        </w:rPr>
        <w:t xml:space="preserve">ry </w:t>
      </w:r>
      <w:r>
        <w:rPr>
          <w:rFonts w:ascii="Trebuchet MS" w:eastAsia="Trebuchet MS" w:hAnsi="Trebuchet MS" w:cs="Trebuchet MS"/>
          <w:spacing w:val="4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 xml:space="preserve">g) </w:t>
      </w:r>
      <w:r>
        <w:rPr>
          <w:rFonts w:ascii="Trebuchet MS" w:eastAsia="Trebuchet MS" w:hAnsi="Trebuchet MS" w:cs="Trebuchet MS"/>
          <w:spacing w:val="4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 xml:space="preserve">s </w:t>
      </w:r>
      <w:r>
        <w:rPr>
          <w:rFonts w:ascii="Trebuchet MS" w:eastAsia="Trebuchet MS" w:hAnsi="Trebuchet MS" w:cs="Trebuchet MS"/>
          <w:spacing w:val="4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 xml:space="preserve">o </w:t>
      </w:r>
      <w:r>
        <w:rPr>
          <w:rFonts w:ascii="Trebuchet MS" w:eastAsia="Trebuchet MS" w:hAnsi="Trebuchet MS" w:cs="Trebuchet MS"/>
          <w:spacing w:val="5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b</w:t>
      </w:r>
      <w:r>
        <w:rPr>
          <w:rFonts w:ascii="Trebuchet MS" w:eastAsia="Trebuchet MS" w:hAnsi="Trebuchet MS" w:cs="Trebuchet MS"/>
          <w:sz w:val="24"/>
          <w:szCs w:val="24"/>
        </w:rPr>
        <w:t xml:space="preserve">e </w:t>
      </w:r>
      <w:r>
        <w:rPr>
          <w:rFonts w:ascii="Trebuchet MS" w:eastAsia="Trebuchet MS" w:hAnsi="Trebuchet MS" w:cs="Trebuchet MS"/>
          <w:spacing w:val="5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z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5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r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mp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m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t of v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77040201" w14:textId="77777777" w:rsidR="00B87611" w:rsidRDefault="00963546">
      <w:pPr>
        <w:spacing w:line="280" w:lineRule="exact"/>
        <w:ind w:left="506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</w:t>
      </w:r>
      <w:r>
        <w:rPr>
          <w:spacing w:val="2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The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 xml:space="preserve">ERD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thu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li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hou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d be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de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ai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n a 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ta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6FCDCD4E" w14:textId="77777777" w:rsidR="00B87611" w:rsidRDefault="00963546">
      <w:pPr>
        <w:spacing w:line="280" w:lineRule="exact"/>
        <w:ind w:left="506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</w:t>
      </w:r>
      <w:r>
        <w:rPr>
          <w:spacing w:val="24"/>
          <w:position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Th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 xml:space="preserve">ERD 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to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be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nc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u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n t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h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t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.</w:t>
      </w:r>
    </w:p>
    <w:p w14:paraId="454A2DBC" w14:textId="77777777" w:rsidR="00B87611" w:rsidRDefault="00963546">
      <w:pPr>
        <w:spacing w:before="7"/>
        <w:ind w:left="10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IF</w:t>
      </w:r>
    </w:p>
    <w:p w14:paraId="49C95DA3" w14:textId="77777777" w:rsidR="00B87611" w:rsidRDefault="00B87611">
      <w:pPr>
        <w:spacing w:before="1" w:line="140" w:lineRule="exact"/>
        <w:rPr>
          <w:sz w:val="14"/>
          <w:szCs w:val="14"/>
        </w:rPr>
      </w:pPr>
    </w:p>
    <w:p w14:paraId="4D1A15F9" w14:textId="77777777" w:rsidR="00B87611" w:rsidRDefault="00963546">
      <w:pPr>
        <w:ind w:left="10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The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ject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g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 xml:space="preserve">p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o fo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“O</w:t>
      </w:r>
      <w:r>
        <w:rPr>
          <w:rFonts w:ascii="Trebuchet MS" w:eastAsia="Trebuchet MS" w:hAnsi="Trebuchet MS" w:cs="Trebuchet MS"/>
          <w:sz w:val="24"/>
          <w:szCs w:val="24"/>
        </w:rPr>
        <w:t>bj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 xml:space="preserve">t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z w:val="24"/>
          <w:szCs w:val="24"/>
        </w:rPr>
        <w:t>d”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Ap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p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>h f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r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hei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j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7CC9D08A" w14:textId="77777777" w:rsidR="00B87611" w:rsidRDefault="00B87611">
      <w:pPr>
        <w:spacing w:before="9" w:line="120" w:lineRule="exact"/>
        <w:rPr>
          <w:sz w:val="13"/>
          <w:szCs w:val="13"/>
        </w:rPr>
      </w:pPr>
    </w:p>
    <w:p w14:paraId="65522B3A" w14:textId="77777777" w:rsidR="00B87611" w:rsidRDefault="00963546">
      <w:pPr>
        <w:ind w:left="10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T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H</w:t>
      </w:r>
      <w:r>
        <w:rPr>
          <w:rFonts w:ascii="Trebuchet MS" w:eastAsia="Trebuchet MS" w:hAnsi="Trebuchet MS" w:cs="Trebuchet MS"/>
          <w:b/>
          <w:sz w:val="24"/>
          <w:szCs w:val="24"/>
        </w:rPr>
        <w:t>EN</w:t>
      </w:r>
    </w:p>
    <w:p w14:paraId="1C513BE5" w14:textId="77777777" w:rsidR="00B87611" w:rsidRDefault="00B87611">
      <w:pPr>
        <w:spacing w:before="7" w:line="120" w:lineRule="exact"/>
        <w:rPr>
          <w:sz w:val="13"/>
          <w:szCs w:val="13"/>
        </w:rPr>
      </w:pPr>
    </w:p>
    <w:p w14:paraId="73738246" w14:textId="77777777" w:rsidR="00B87611" w:rsidRDefault="00963546">
      <w:pPr>
        <w:ind w:left="4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The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g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 xml:space="preserve">p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hou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UML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(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 Mo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 xml:space="preserve">g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>gu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)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ia</w:t>
      </w:r>
      <w:r>
        <w:rPr>
          <w:rFonts w:ascii="Trebuchet MS" w:eastAsia="Trebuchet MS" w:hAnsi="Trebuchet MS" w:cs="Trebuchet MS"/>
          <w:sz w:val="24"/>
          <w:szCs w:val="24"/>
        </w:rPr>
        <w:t>gr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ms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for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jec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3159BF93" w14:textId="77777777" w:rsidR="00B87611" w:rsidRDefault="00963546">
      <w:pPr>
        <w:tabs>
          <w:tab w:val="left" w:pos="820"/>
        </w:tabs>
        <w:spacing w:before="19" w:line="260" w:lineRule="exact"/>
        <w:ind w:left="820" w:right="86" w:hanging="3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proofErr w:type="gramStart"/>
      <w:r>
        <w:rPr>
          <w:rFonts w:ascii="Trebuchet MS" w:eastAsia="Trebuchet MS" w:hAnsi="Trebuchet MS" w:cs="Trebuchet MS"/>
          <w:sz w:val="24"/>
          <w:szCs w:val="24"/>
        </w:rPr>
        <w:t>Th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 xml:space="preserve">e </w:t>
      </w:r>
      <w:r>
        <w:rPr>
          <w:rFonts w:ascii="Trebuchet MS" w:eastAsia="Trebuchet MS" w:hAnsi="Trebuchet MS" w:cs="Trebuchet MS"/>
          <w:spacing w:val="4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gr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ms</w:t>
      </w:r>
      <w:proofErr w:type="gram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4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 xml:space="preserve">e </w:t>
      </w:r>
      <w:r>
        <w:rPr>
          <w:rFonts w:ascii="Trebuchet MS" w:eastAsia="Trebuchet MS" w:hAnsi="Trebuchet MS" w:cs="Trebuchet MS"/>
          <w:spacing w:val="4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 xml:space="preserve">o </w:t>
      </w:r>
      <w:r>
        <w:rPr>
          <w:rFonts w:ascii="Trebuchet MS" w:eastAsia="Trebuchet MS" w:hAnsi="Trebuchet MS" w:cs="Trebuchet MS"/>
          <w:spacing w:val="4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 xml:space="preserve">be </w:t>
      </w:r>
      <w:r>
        <w:rPr>
          <w:rFonts w:ascii="Trebuchet MS" w:eastAsia="Trebuchet MS" w:hAnsi="Trebuchet MS" w:cs="Trebuchet MS"/>
          <w:spacing w:val="4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4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 xml:space="preserve">n </w:t>
      </w:r>
      <w:r>
        <w:rPr>
          <w:rFonts w:ascii="Trebuchet MS" w:eastAsia="Trebuchet MS" w:hAnsi="Trebuchet MS" w:cs="Trebuchet MS"/>
          <w:spacing w:val="4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ry </w:t>
      </w:r>
      <w:r>
        <w:rPr>
          <w:rFonts w:ascii="Trebuchet MS" w:eastAsia="Trebuchet MS" w:hAnsi="Trebuchet MS" w:cs="Trebuchet MS"/>
          <w:spacing w:val="4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 xml:space="preserve">t </w:t>
      </w:r>
      <w:r>
        <w:rPr>
          <w:rFonts w:ascii="Trebuchet MS" w:eastAsia="Trebuchet MS" w:hAnsi="Trebuchet MS" w:cs="Trebuchet MS"/>
          <w:spacing w:val="4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r </w:t>
      </w:r>
      <w:r>
        <w:rPr>
          <w:rFonts w:ascii="Trebuchet MS" w:eastAsia="Trebuchet MS" w:hAnsi="Trebuchet MS" w:cs="Trebuchet MS"/>
          <w:spacing w:val="4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 xml:space="preserve">s </w:t>
      </w:r>
      <w:r>
        <w:rPr>
          <w:rFonts w:ascii="Trebuchet MS" w:eastAsia="Trebuchet MS" w:hAnsi="Trebuchet MS" w:cs="Trebuchet MS"/>
          <w:spacing w:val="4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(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 xml:space="preserve">s </w:t>
      </w:r>
      <w:r>
        <w:rPr>
          <w:rFonts w:ascii="Trebuchet MS" w:eastAsia="Trebuchet MS" w:hAnsi="Trebuchet MS" w:cs="Trebuchet MS"/>
          <w:spacing w:val="4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 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q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ent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z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n 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I)</w:t>
      </w:r>
    </w:p>
    <w:p w14:paraId="5B1745E3" w14:textId="77777777" w:rsidR="00B87611" w:rsidRDefault="00963546">
      <w:pPr>
        <w:spacing w:line="280" w:lineRule="exact"/>
        <w:ind w:left="4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r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ion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ar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o be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used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 xml:space="preserve">n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ra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26E10D5A" w14:textId="77777777" w:rsidR="00B87611" w:rsidRDefault="00963546">
      <w:pPr>
        <w:ind w:left="4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 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or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-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>g if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q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b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used.</w:t>
      </w:r>
    </w:p>
    <w:p w14:paraId="22CA0126" w14:textId="77777777" w:rsidR="00B87611" w:rsidRDefault="00963546">
      <w:pPr>
        <w:tabs>
          <w:tab w:val="left" w:pos="820"/>
        </w:tabs>
        <w:ind w:left="820" w:right="87" w:hanging="3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xt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4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4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ia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ms</w:t>
      </w:r>
      <w:r>
        <w:rPr>
          <w:rFonts w:ascii="Trebuchet MS" w:eastAsia="Trebuchet MS" w:hAnsi="Trebuchet MS" w:cs="Trebuchet MS"/>
          <w:spacing w:val="4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/</w:t>
      </w:r>
      <w:r>
        <w:rPr>
          <w:rFonts w:ascii="Trebuchet MS" w:eastAsia="Trebuchet MS" w:hAnsi="Trebuchet MS" w:cs="Trebuchet MS"/>
          <w:spacing w:val="4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to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za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4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4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be</w:t>
      </w:r>
      <w:r>
        <w:rPr>
          <w:rFonts w:ascii="Trebuchet MS" w:eastAsia="Trebuchet MS" w:hAnsi="Trebuchet MS" w:cs="Trebuchet MS"/>
          <w:spacing w:val="4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4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4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46"/>
          <w:sz w:val="24"/>
          <w:szCs w:val="24"/>
        </w:rPr>
        <w:t xml:space="preserve"> </w:t>
      </w:r>
      <w:proofErr w:type="gramStart"/>
      <w:r>
        <w:rPr>
          <w:rFonts w:ascii="Trebuchet MS" w:eastAsia="Trebuchet MS" w:hAnsi="Trebuchet MS" w:cs="Trebuchet MS"/>
          <w:sz w:val="24"/>
          <w:szCs w:val="24"/>
        </w:rPr>
        <w:t>(</w:t>
      </w:r>
      <w:r>
        <w:rPr>
          <w:rFonts w:ascii="Trebuchet MS" w:eastAsia="Trebuchet MS" w:hAnsi="Trebuchet MS" w:cs="Trebuchet MS"/>
          <w:spacing w:val="4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proofErr w:type="gramEnd"/>
      <w:r>
        <w:rPr>
          <w:rFonts w:ascii="Trebuchet MS" w:eastAsia="Trebuchet MS" w:hAnsi="Trebuchet MS" w:cs="Trebuchet MS"/>
          <w:spacing w:val="4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 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j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ec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)</w:t>
      </w:r>
    </w:p>
    <w:p w14:paraId="3A9AE546" w14:textId="77777777" w:rsidR="00B87611" w:rsidRDefault="00963546">
      <w:pPr>
        <w:spacing w:line="260" w:lineRule="exact"/>
        <w:ind w:left="10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ELSE (gr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b/>
          <w:sz w:val="24"/>
          <w:szCs w:val="24"/>
        </w:rPr>
        <w:t>u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p</w:t>
      </w:r>
      <w:r>
        <w:rPr>
          <w:rFonts w:ascii="Trebuchet MS" w:eastAsia="Trebuchet MS" w:hAnsi="Trebuchet MS" w:cs="Trebuchet MS"/>
          <w:b/>
          <w:sz w:val="24"/>
          <w:szCs w:val="24"/>
        </w:rPr>
        <w:t>s fo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ll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b/>
          <w:sz w:val="24"/>
          <w:szCs w:val="24"/>
        </w:rPr>
        <w:t>ing St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r</w:t>
      </w:r>
      <w:r>
        <w:rPr>
          <w:rFonts w:ascii="Trebuchet MS" w:eastAsia="Trebuchet MS" w:hAnsi="Trebuchet MS" w:cs="Trebuchet MS"/>
          <w:b/>
          <w:sz w:val="24"/>
          <w:szCs w:val="24"/>
        </w:rPr>
        <w:t>u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b/>
          <w:sz w:val="24"/>
          <w:szCs w:val="24"/>
        </w:rPr>
        <w:t>ured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 xml:space="preserve"> App</w:t>
      </w:r>
      <w:r>
        <w:rPr>
          <w:rFonts w:ascii="Trebuchet MS" w:eastAsia="Trebuchet MS" w:hAnsi="Trebuchet MS" w:cs="Trebuchet MS"/>
          <w:b/>
          <w:sz w:val="24"/>
          <w:szCs w:val="24"/>
        </w:rPr>
        <w:t>r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b/>
          <w:sz w:val="24"/>
          <w:szCs w:val="24"/>
        </w:rPr>
        <w:t>a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h</w:t>
      </w:r>
      <w:r>
        <w:rPr>
          <w:rFonts w:ascii="Trebuchet MS" w:eastAsia="Trebuchet MS" w:hAnsi="Trebuchet MS" w:cs="Trebuchet MS"/>
          <w:b/>
          <w:sz w:val="24"/>
          <w:szCs w:val="24"/>
        </w:rPr>
        <w:t>)</w:t>
      </w:r>
    </w:p>
    <w:p w14:paraId="635A796E" w14:textId="77777777" w:rsidR="00B87611" w:rsidRDefault="00B87611">
      <w:pPr>
        <w:spacing w:before="7" w:line="120" w:lineRule="exact"/>
        <w:rPr>
          <w:sz w:val="13"/>
          <w:szCs w:val="13"/>
        </w:rPr>
      </w:pPr>
    </w:p>
    <w:p w14:paraId="20F16A59" w14:textId="77777777" w:rsidR="00B87611" w:rsidRDefault="00963546">
      <w:pPr>
        <w:tabs>
          <w:tab w:val="left" w:pos="820"/>
        </w:tabs>
        <w:ind w:left="820" w:right="81" w:hanging="3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rFonts w:ascii="Trebuchet MS" w:eastAsia="Trebuchet MS" w:hAnsi="Trebuchet MS" w:cs="Trebuchet MS"/>
          <w:sz w:val="24"/>
          <w:szCs w:val="24"/>
        </w:rPr>
        <w:t>The</w:t>
      </w:r>
      <w:r>
        <w:rPr>
          <w:rFonts w:ascii="Trebuchet MS" w:eastAsia="Trebuchet MS" w:hAnsi="Trebuchet MS" w:cs="Trebuchet MS"/>
          <w:spacing w:val="4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gro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4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4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4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4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-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4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(D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at</w:t>
      </w:r>
      <w:r>
        <w:rPr>
          <w:rFonts w:ascii="Trebuchet MS" w:eastAsia="Trebuchet MS" w:hAnsi="Trebuchet MS" w:cs="Trebuchet MS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4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lo</w:t>
      </w:r>
      <w:r>
        <w:rPr>
          <w:rFonts w:ascii="Trebuchet MS" w:eastAsia="Trebuchet MS" w:hAnsi="Trebuchet MS" w:cs="Trebuchet MS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4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gr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)</w:t>
      </w:r>
      <w:r>
        <w:rPr>
          <w:rFonts w:ascii="Trebuchet MS" w:eastAsia="Trebuchet MS" w:hAnsi="Trebuchet MS" w:cs="Trebuchet MS"/>
          <w:spacing w:val="4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4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4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jec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.</w:t>
      </w:r>
      <w:r>
        <w:rPr>
          <w:rFonts w:ascii="Trebuchet MS" w:eastAsia="Trebuchet MS" w:hAnsi="Trebuchet MS" w:cs="Trebuchet MS"/>
          <w:spacing w:val="4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(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 xml:space="preserve">e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hou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d be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j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ti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4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it</w:t>
      </w:r>
      <w:r>
        <w:rPr>
          <w:rFonts w:ascii="Trebuchet MS" w:eastAsia="Trebuchet MS" w:hAnsi="Trebuchet MS" w:cs="Trebuchet MS"/>
          <w:sz w:val="24"/>
          <w:szCs w:val="24"/>
        </w:rPr>
        <w:t xml:space="preserve">h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>t to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I,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 xml:space="preserve">II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D</w:t>
      </w:r>
      <w:r>
        <w:rPr>
          <w:rFonts w:ascii="Trebuchet MS" w:eastAsia="Trebuchet MS" w:hAnsi="Trebuchet MS" w:cs="Trebuchet MS"/>
          <w:sz w:val="24"/>
          <w:szCs w:val="24"/>
        </w:rPr>
        <w:t>)</w:t>
      </w:r>
    </w:p>
    <w:p w14:paraId="688995B2" w14:textId="77777777" w:rsidR="00B87611" w:rsidRDefault="00963546">
      <w:pPr>
        <w:tabs>
          <w:tab w:val="left" w:pos="820"/>
        </w:tabs>
        <w:spacing w:before="13" w:line="280" w:lineRule="exact"/>
        <w:ind w:left="820" w:right="81" w:hanging="3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F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4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Le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4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0</w:t>
      </w:r>
      <w:r>
        <w:rPr>
          <w:rFonts w:ascii="Trebuchet MS" w:eastAsia="Trebuchet MS" w:hAnsi="Trebuchet MS" w:cs="Trebuchet MS"/>
          <w:sz w:val="24"/>
          <w:szCs w:val="24"/>
        </w:rPr>
        <w:t>,</w:t>
      </w:r>
      <w:r>
        <w:rPr>
          <w:rFonts w:ascii="Trebuchet MS" w:eastAsia="Trebuchet MS" w:hAnsi="Trebuchet MS" w:cs="Trebuchet MS"/>
          <w:spacing w:val="4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Le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4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1</w:t>
      </w:r>
      <w:r>
        <w:rPr>
          <w:rFonts w:ascii="Trebuchet MS" w:eastAsia="Trebuchet MS" w:hAnsi="Trebuchet MS" w:cs="Trebuchet MS"/>
          <w:sz w:val="24"/>
          <w:szCs w:val="24"/>
        </w:rPr>
        <w:t>,</w:t>
      </w:r>
      <w:r>
        <w:rPr>
          <w:rFonts w:ascii="Trebuchet MS" w:eastAsia="Trebuchet MS" w:hAnsi="Trebuchet MS" w:cs="Trebuchet MS"/>
          <w:spacing w:val="4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Le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4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2</w:t>
      </w:r>
      <w:r>
        <w:rPr>
          <w:rFonts w:ascii="Trebuchet MS" w:eastAsia="Trebuchet MS" w:hAnsi="Trebuchet MS" w:cs="Trebuchet MS"/>
          <w:spacing w:val="4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hou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4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be</w:t>
      </w:r>
      <w:r>
        <w:rPr>
          <w:rFonts w:ascii="Trebuchet MS" w:eastAsia="Trebuchet MS" w:hAnsi="Trebuchet MS" w:cs="Trebuchet MS"/>
          <w:spacing w:val="4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4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4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4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na</w:t>
      </w:r>
      <w:r>
        <w:rPr>
          <w:rFonts w:ascii="Trebuchet MS" w:eastAsia="Trebuchet MS" w:hAnsi="Trebuchet MS" w:cs="Trebuchet MS"/>
          <w:sz w:val="24"/>
          <w:szCs w:val="24"/>
        </w:rPr>
        <w:t>ry</w:t>
      </w:r>
      <w:r>
        <w:rPr>
          <w:rFonts w:ascii="Trebuchet MS" w:eastAsia="Trebuchet MS" w:hAnsi="Trebuchet MS" w:cs="Trebuchet MS"/>
          <w:spacing w:val="4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io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43"/>
          <w:sz w:val="24"/>
          <w:szCs w:val="24"/>
        </w:rPr>
        <w:t xml:space="preserve"> </w:t>
      </w:r>
      <w:proofErr w:type="gramStart"/>
      <w:r>
        <w:rPr>
          <w:rFonts w:ascii="Trebuchet MS" w:eastAsia="Trebuchet MS" w:hAnsi="Trebuchet MS" w:cs="Trebuchet MS"/>
          <w:sz w:val="24"/>
          <w:szCs w:val="24"/>
        </w:rPr>
        <w:t>(</w:t>
      </w:r>
      <w:r>
        <w:rPr>
          <w:rFonts w:ascii="Trebuchet MS" w:eastAsia="Trebuchet MS" w:hAnsi="Trebuchet MS" w:cs="Trebuchet MS"/>
          <w:spacing w:val="4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proofErr w:type="gram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ie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ea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 xml:space="preserve">n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2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he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n 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1</w:t>
      </w:r>
      <w:r>
        <w:rPr>
          <w:rFonts w:ascii="Trebuchet MS" w:eastAsia="Trebuchet MS" w:hAnsi="Trebuchet MS" w:cs="Trebuchet MS"/>
          <w:sz w:val="24"/>
          <w:szCs w:val="24"/>
        </w:rPr>
        <w:t>, wh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ic</w:t>
      </w:r>
      <w:r>
        <w:rPr>
          <w:rFonts w:ascii="Trebuchet MS" w:eastAsia="Trebuchet MS" w:hAnsi="Trebuchet MS" w:cs="Trebuchet MS"/>
          <w:sz w:val="24"/>
          <w:szCs w:val="24"/>
        </w:rPr>
        <w:t xml:space="preserve">h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 xml:space="preserve">n </w:t>
      </w:r>
      <w:r>
        <w:rPr>
          <w:rFonts w:ascii="Trebuchet MS" w:eastAsia="Trebuchet MS" w:hAnsi="Trebuchet MS" w:cs="Trebuchet MS"/>
          <w:spacing w:val="8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 xml:space="preserve">n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 xml:space="preserve">n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0</w:t>
      </w:r>
      <w:r>
        <w:rPr>
          <w:rFonts w:ascii="Trebuchet MS" w:eastAsia="Trebuchet MS" w:hAnsi="Trebuchet MS" w:cs="Trebuchet MS"/>
          <w:sz w:val="24"/>
          <w:szCs w:val="24"/>
        </w:rPr>
        <w:t>)</w:t>
      </w:r>
    </w:p>
    <w:p w14:paraId="0140C4CE" w14:textId="77777777" w:rsidR="00B87611" w:rsidRDefault="00963546">
      <w:pPr>
        <w:spacing w:line="280" w:lineRule="exact"/>
        <w:ind w:left="4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The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DF</w:t>
      </w:r>
      <w:r>
        <w:rPr>
          <w:rFonts w:ascii="Trebuchet MS" w:eastAsia="Trebuchet MS" w:hAnsi="Trebuchet MS" w:cs="Trebuchet MS"/>
          <w:sz w:val="24"/>
          <w:szCs w:val="24"/>
        </w:rPr>
        <w:t>D’s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 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na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-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n a 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2CCABEF8" w14:textId="77777777" w:rsidR="00B87611" w:rsidRDefault="00963546">
      <w:pPr>
        <w:ind w:left="4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 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or</w:t>
      </w:r>
      <w:r>
        <w:rPr>
          <w:rFonts w:ascii="Trebuchet MS" w:eastAsia="Trebuchet MS" w:hAnsi="Trebuchet MS" w:cs="Trebuchet MS"/>
          <w:sz w:val="24"/>
          <w:szCs w:val="24"/>
        </w:rPr>
        <w:t>-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>g is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xp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</w:t>
      </w:r>
    </w:p>
    <w:p w14:paraId="790D0968" w14:textId="77777777" w:rsidR="00B87611" w:rsidRDefault="00963546">
      <w:pPr>
        <w:spacing w:line="280" w:lineRule="exact"/>
        <w:ind w:left="4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xt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en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si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on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to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DF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D-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be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p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te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(</w:t>
      </w:r>
      <w:r>
        <w:rPr>
          <w:rFonts w:ascii="Trebuchet MS" w:eastAsia="Trebuchet MS" w:hAnsi="Trebuchet MS" w:cs="Trebuchet MS"/>
          <w:spacing w:val="2"/>
          <w:position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 xml:space="preserve">f 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h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 xml:space="preserve">ject 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n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ds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t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)</w:t>
      </w:r>
    </w:p>
    <w:p w14:paraId="042ED3E8" w14:textId="77777777" w:rsidR="00B87611" w:rsidRDefault="00963546">
      <w:pPr>
        <w:spacing w:before="2"/>
        <w:ind w:left="10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Ph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b/>
          <w:sz w:val="24"/>
          <w:szCs w:val="24"/>
        </w:rPr>
        <w:t>se</w:t>
      </w:r>
      <w:r>
        <w:rPr>
          <w:rFonts w:ascii="Trebuchet MS" w:eastAsia="Trebuchet MS" w:hAnsi="Trebuchet MS" w:cs="Trebuchet MS"/>
          <w:b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z w:val="24"/>
          <w:szCs w:val="24"/>
        </w:rPr>
        <w:t>– IV: P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b/>
          <w:sz w:val="24"/>
          <w:szCs w:val="24"/>
        </w:rPr>
        <w:t>anning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4"/>
          <w:szCs w:val="24"/>
        </w:rPr>
        <w:t>P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h</w:t>
      </w:r>
      <w:r>
        <w:rPr>
          <w:rFonts w:ascii="Trebuchet MS" w:eastAsia="Trebuchet MS" w:hAnsi="Trebuchet MS" w:cs="Trebuchet MS"/>
          <w:b/>
          <w:sz w:val="24"/>
          <w:szCs w:val="24"/>
        </w:rPr>
        <w:t>a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b/>
          <w:sz w:val="24"/>
          <w:szCs w:val="24"/>
        </w:rPr>
        <w:t>e</w:t>
      </w:r>
    </w:p>
    <w:p w14:paraId="1384238E" w14:textId="77777777" w:rsidR="00B87611" w:rsidRDefault="00B87611">
      <w:pPr>
        <w:spacing w:before="8" w:line="120" w:lineRule="exact"/>
        <w:rPr>
          <w:sz w:val="13"/>
          <w:szCs w:val="13"/>
        </w:rPr>
      </w:pPr>
    </w:p>
    <w:p w14:paraId="4F54C1DF" w14:textId="77777777" w:rsidR="00B87611" w:rsidRDefault="00963546">
      <w:pPr>
        <w:tabs>
          <w:tab w:val="left" w:pos="820"/>
        </w:tabs>
        <w:ind w:left="820" w:right="81" w:hanging="3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rFonts w:ascii="Trebuchet MS" w:eastAsia="Trebuchet MS" w:hAnsi="Trebuchet MS" w:cs="Trebuchet MS"/>
          <w:sz w:val="24"/>
          <w:szCs w:val="24"/>
        </w:rPr>
        <w:t>The</w:t>
      </w:r>
      <w:r>
        <w:rPr>
          <w:rFonts w:ascii="Trebuchet MS" w:eastAsia="Trebuchet MS" w:hAnsi="Trebuchet MS" w:cs="Trebuchet MS"/>
          <w:spacing w:val="1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gr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na</w:t>
      </w:r>
      <w:r>
        <w:rPr>
          <w:rFonts w:ascii="Trebuchet MS" w:eastAsia="Trebuchet MS" w:hAnsi="Trebuchet MS" w:cs="Trebuchet MS"/>
          <w:spacing w:val="-4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z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F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6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d/</w:t>
      </w:r>
      <w:r>
        <w:rPr>
          <w:rFonts w:ascii="Trebuchet MS" w:eastAsia="Trebuchet MS" w:hAnsi="Trebuchet MS" w:cs="Trebuchet MS"/>
          <w:spacing w:val="1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Ba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>k</w:t>
      </w:r>
      <w:r>
        <w:rPr>
          <w:rFonts w:ascii="Trebuchet MS" w:eastAsia="Trebuchet MS" w:hAnsi="Trebuchet MS" w:cs="Trebuchet MS"/>
          <w:spacing w:val="1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q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ject</w:t>
      </w:r>
      <w:r>
        <w:rPr>
          <w:rFonts w:ascii="Trebuchet MS" w:eastAsia="Trebuchet MS" w:hAnsi="Trebuchet MS" w:cs="Trebuchet MS"/>
          <w:spacing w:val="1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r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 xml:space="preserve">of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proofErr w:type="gramStart"/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jec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( 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re</w:t>
      </w:r>
      <w:proofErr w:type="gramEnd"/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>d /</w:t>
      </w:r>
      <w:r>
        <w:rPr>
          <w:rFonts w:ascii="Trebuchet MS" w:eastAsia="Trebuchet MS" w:hAnsi="Trebuchet MS" w:cs="Trebuchet MS"/>
          <w:spacing w:val="-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r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)</w:t>
      </w:r>
    </w:p>
    <w:p w14:paraId="019E6633" w14:textId="77777777" w:rsidR="00B87611" w:rsidRDefault="00963546">
      <w:pPr>
        <w:tabs>
          <w:tab w:val="left" w:pos="820"/>
        </w:tabs>
        <w:spacing w:before="13" w:line="280" w:lineRule="exact"/>
        <w:ind w:left="820" w:right="88" w:hanging="3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rFonts w:ascii="Trebuchet MS" w:eastAsia="Trebuchet MS" w:hAnsi="Trebuchet MS" w:cs="Trebuchet MS"/>
          <w:sz w:val="24"/>
          <w:szCs w:val="24"/>
        </w:rPr>
        <w:t>The</w:t>
      </w:r>
      <w:r>
        <w:rPr>
          <w:rFonts w:ascii="Trebuchet MS" w:eastAsia="Trebuchet MS" w:hAnsi="Trebuchet MS" w:cs="Trebuchet MS"/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F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>
        <w:rPr>
          <w:rFonts w:ascii="Trebuchet MS" w:eastAsia="Trebuchet MS" w:hAnsi="Trebuchet MS" w:cs="Trebuchet MS"/>
          <w:sz w:val="24"/>
          <w:szCs w:val="24"/>
        </w:rPr>
        <w:t>d/</w:t>
      </w:r>
      <w:r>
        <w:rPr>
          <w:rFonts w:ascii="Trebuchet MS" w:eastAsia="Trebuchet MS" w:hAnsi="Trebuchet MS" w:cs="Trebuchet MS"/>
          <w:spacing w:val="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ac</w:t>
      </w:r>
      <w:r>
        <w:rPr>
          <w:rFonts w:ascii="Trebuchet MS" w:eastAsia="Trebuchet MS" w:hAnsi="Trebuchet MS" w:cs="Trebuchet MS"/>
          <w:sz w:val="24"/>
          <w:szCs w:val="24"/>
        </w:rPr>
        <w:t>k</w:t>
      </w:r>
      <w:r>
        <w:rPr>
          <w:rFonts w:ascii="Trebuchet MS" w:eastAsia="Trebuchet MS" w:hAnsi="Trebuchet MS" w:cs="Trebuchet MS"/>
          <w:spacing w:val="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hou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b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j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mp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x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it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th</w:t>
      </w:r>
      <w:r>
        <w:rPr>
          <w:rFonts w:ascii="Trebuchet MS" w:eastAsia="Trebuchet MS" w:hAnsi="Trebuchet MS" w:cs="Trebuchet MS"/>
          <w:sz w:val="24"/>
          <w:szCs w:val="24"/>
        </w:rPr>
        <w:t>e 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j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34C3725E" w14:textId="77777777" w:rsidR="00B87611" w:rsidRDefault="00963546">
      <w:pPr>
        <w:tabs>
          <w:tab w:val="left" w:pos="820"/>
        </w:tabs>
        <w:spacing w:before="13" w:line="280" w:lineRule="exact"/>
        <w:ind w:left="820" w:right="76" w:hanging="3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rFonts w:ascii="Trebuchet MS" w:eastAsia="Trebuchet MS" w:hAnsi="Trebuchet MS" w:cs="Trebuchet MS"/>
          <w:sz w:val="24"/>
          <w:szCs w:val="24"/>
        </w:rPr>
        <w:t>The</w:t>
      </w:r>
      <w:r>
        <w:rPr>
          <w:rFonts w:ascii="Trebuchet MS" w:eastAsia="Trebuchet MS" w:hAnsi="Trebuchet MS" w:cs="Trebuchet MS"/>
          <w:spacing w:val="1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tu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hou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be</w:t>
      </w:r>
      <w:r>
        <w:rPr>
          <w:rFonts w:ascii="Trebuchet MS" w:eastAsia="Trebuchet MS" w:hAnsi="Trebuchet MS" w:cs="Trebuchet MS"/>
          <w:spacing w:val="1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z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1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x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it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1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f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j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490750B3" w14:textId="77777777" w:rsidR="00B87611" w:rsidRDefault="00963546">
      <w:pPr>
        <w:tabs>
          <w:tab w:val="left" w:pos="820"/>
        </w:tabs>
        <w:spacing w:before="12" w:line="280" w:lineRule="exact"/>
        <w:ind w:left="820" w:right="90" w:hanging="3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rFonts w:ascii="Trebuchet MS" w:eastAsia="Trebuchet MS" w:hAnsi="Trebuchet MS" w:cs="Trebuchet MS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z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io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q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ui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t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co</w:t>
      </w:r>
      <w:r>
        <w:rPr>
          <w:rFonts w:ascii="Trebuchet MS" w:eastAsia="Trebuchet MS" w:hAnsi="Trebuchet MS" w:cs="Trebuchet MS"/>
          <w:sz w:val="24"/>
          <w:szCs w:val="24"/>
        </w:rPr>
        <w:t>rr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r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tu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38AFAC1F" w14:textId="77777777" w:rsidR="00B87611" w:rsidRDefault="00963546">
      <w:pPr>
        <w:spacing w:line="280" w:lineRule="exact"/>
        <w:ind w:left="4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g 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ua</w:t>
      </w:r>
      <w:r>
        <w:rPr>
          <w:rFonts w:ascii="Trebuchet MS" w:eastAsia="Trebuchet MS" w:hAnsi="Trebuchet MS" w:cs="Trebuchet MS"/>
          <w:sz w:val="24"/>
          <w:szCs w:val="24"/>
        </w:rPr>
        <w:t>ge /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gy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hou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d be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z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d/</w:t>
      </w:r>
    </w:p>
    <w:p w14:paraId="466AEF30" w14:textId="77777777" w:rsidR="00B87611" w:rsidRDefault="00963546">
      <w:pPr>
        <w:spacing w:line="280" w:lineRule="exact"/>
        <w:ind w:left="4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me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q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n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 xml:space="preserve">t 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t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 xml:space="preserve">o 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b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z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n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n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d</w:t>
      </w:r>
    </w:p>
    <w:p w14:paraId="0F66DAAF" w14:textId="77777777" w:rsidR="00B87611" w:rsidRDefault="00963546">
      <w:pPr>
        <w:spacing w:before="1"/>
        <w:ind w:left="4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ro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j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ec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 xml:space="preserve">n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j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r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ne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hou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d be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de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 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z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</w:t>
      </w:r>
    </w:p>
    <w:p w14:paraId="77E021AB" w14:textId="77777777" w:rsidR="00B87611" w:rsidRDefault="00963546">
      <w:pPr>
        <w:ind w:left="4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Ro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 xml:space="preserve">gh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 xml:space="preserve">of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 xml:space="preserve">of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/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/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ro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b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6C78A2DE" w14:textId="77777777" w:rsidR="00B87611" w:rsidRDefault="00000000">
      <w:pPr>
        <w:tabs>
          <w:tab w:val="left" w:pos="820"/>
        </w:tabs>
        <w:spacing w:before="19" w:line="260" w:lineRule="exact"/>
        <w:ind w:left="820" w:right="84" w:hanging="360"/>
        <w:rPr>
          <w:rFonts w:ascii="Trebuchet MS" w:eastAsia="Trebuchet MS" w:hAnsi="Trebuchet MS" w:cs="Trebuchet MS"/>
          <w:sz w:val="24"/>
          <w:szCs w:val="24"/>
        </w:rPr>
      </w:pPr>
      <w:r>
        <w:pict w14:anchorId="1EA61AF0">
          <v:group id="_x0000_s2392" style="position:absolute;left:0;text-align:left;margin-left:60pt;margin-top:35.9pt;width:492.1pt;height:4.55pt;z-index:-251637248;mso-position-horizontal-relative:page" coordorigin="1200,718" coordsize="9842,91">
            <v:shape id="_x0000_s2394" style="position:absolute;left:1231;top:749;width:9780;height:0" coordorigin="1231,749" coordsize="9780,0" path="m1231,749r9780,e" filled="f" strokecolor="#612322" strokeweight="3.1pt">
              <v:path arrowok="t"/>
            </v:shape>
            <v:shape id="_x0000_s2393" style="position:absolute;left:1231;top:801;width:9780;height:0" coordorigin="1231,801" coordsize="9780,0" path="m1231,801r9780,e" filled="f" strokecolor="#612322" strokeweight=".82pt">
              <v:path arrowok="t"/>
            </v:shape>
            <w10:wrap anchorx="page"/>
          </v:group>
        </w:pict>
      </w:r>
      <w:r w:rsidR="00963546">
        <w:rPr>
          <w:rFonts w:ascii="Symbol" w:eastAsia="Symbol" w:hAnsi="Symbol" w:cs="Symbol"/>
          <w:sz w:val="24"/>
          <w:szCs w:val="24"/>
        </w:rPr>
        <w:t></w:t>
      </w:r>
      <w:r w:rsidR="00963546">
        <w:rPr>
          <w:sz w:val="24"/>
          <w:szCs w:val="24"/>
        </w:rPr>
        <w:tab/>
      </w:r>
      <w:r w:rsidR="00963546">
        <w:rPr>
          <w:rFonts w:ascii="Trebuchet MS" w:eastAsia="Trebuchet MS" w:hAnsi="Trebuchet MS" w:cs="Trebuchet MS"/>
          <w:sz w:val="24"/>
          <w:szCs w:val="24"/>
        </w:rPr>
        <w:t>Ro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 w:rsidR="00963546">
        <w:rPr>
          <w:rFonts w:ascii="Trebuchet MS" w:eastAsia="Trebuchet MS" w:hAnsi="Trebuchet MS" w:cs="Trebuchet MS"/>
          <w:sz w:val="24"/>
          <w:szCs w:val="24"/>
        </w:rPr>
        <w:t>gh</w:t>
      </w:r>
      <w:r w:rsidR="00963546">
        <w:rPr>
          <w:rFonts w:ascii="Trebuchet MS" w:eastAsia="Trebuchet MS" w:hAnsi="Trebuchet MS" w:cs="Trebuchet MS"/>
          <w:spacing w:val="48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ti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46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f</w:t>
      </w:r>
      <w:r w:rsidR="00963546">
        <w:rPr>
          <w:rFonts w:ascii="Trebuchet MS" w:eastAsia="Trebuchet MS" w:hAnsi="Trebuchet MS" w:cs="Trebuchet MS"/>
          <w:spacing w:val="47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li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ne</w:t>
      </w:r>
      <w:r w:rsidR="00963546">
        <w:rPr>
          <w:rFonts w:ascii="Trebuchet MS" w:eastAsia="Trebuchet MS" w:hAnsi="Trebuchet MS" w:cs="Trebuchet MS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46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f</w:t>
      </w:r>
      <w:r w:rsidR="00963546">
        <w:rPr>
          <w:rFonts w:ascii="Trebuchet MS" w:eastAsia="Trebuchet MS" w:hAnsi="Trebuchet MS" w:cs="Trebuchet MS"/>
          <w:spacing w:val="47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de</w:t>
      </w:r>
      <w:r w:rsidR="00963546">
        <w:rPr>
          <w:rFonts w:ascii="Trebuchet MS" w:eastAsia="Trebuchet MS" w:hAnsi="Trebuchet MS" w:cs="Trebuchet MS"/>
          <w:spacing w:val="48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/</w:t>
      </w:r>
      <w:r w:rsidR="00963546">
        <w:rPr>
          <w:rFonts w:ascii="Trebuchet MS" w:eastAsia="Trebuchet MS" w:hAnsi="Trebuchet MS" w:cs="Trebuchet MS"/>
          <w:spacing w:val="46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b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j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ec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46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/</w:t>
      </w:r>
      <w:r w:rsidR="00963546">
        <w:rPr>
          <w:rFonts w:ascii="Trebuchet MS" w:eastAsia="Trebuchet MS" w:hAnsi="Trebuchet MS" w:cs="Trebuchet MS"/>
          <w:spacing w:val="46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C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as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46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pacing w:val="48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be</w:t>
      </w:r>
      <w:r w:rsidR="00963546">
        <w:rPr>
          <w:rFonts w:ascii="Trebuchet MS" w:eastAsia="Trebuchet MS" w:hAnsi="Trebuchet MS" w:cs="Trebuchet MS"/>
          <w:spacing w:val="48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m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z w:val="24"/>
          <w:szCs w:val="24"/>
        </w:rPr>
        <w:t>de</w:t>
      </w:r>
      <w:r w:rsidR="00963546">
        <w:rPr>
          <w:rFonts w:ascii="Trebuchet MS" w:eastAsia="Trebuchet MS" w:hAnsi="Trebuchet MS" w:cs="Trebuchet MS"/>
          <w:spacing w:val="48"/>
          <w:sz w:val="24"/>
          <w:szCs w:val="24"/>
        </w:rPr>
        <w:t xml:space="preserve"> </w:t>
      </w:r>
      <w:proofErr w:type="gramStart"/>
      <w:r w:rsidR="00963546">
        <w:rPr>
          <w:rFonts w:ascii="Trebuchet MS" w:eastAsia="Trebuchet MS" w:hAnsi="Trebuchet MS" w:cs="Trebuchet MS"/>
          <w:sz w:val="24"/>
          <w:szCs w:val="24"/>
        </w:rPr>
        <w:t>(</w:t>
      </w:r>
      <w:r w:rsidR="00963546">
        <w:rPr>
          <w:rFonts w:ascii="Trebuchet MS" w:eastAsia="Trebuchet MS" w:hAnsi="Trebuchet MS" w:cs="Trebuchet MS"/>
          <w:spacing w:val="48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f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r</w:t>
      </w:r>
      <w:proofErr w:type="gramEnd"/>
      <w:r w:rsidR="00963546">
        <w:rPr>
          <w:rFonts w:ascii="Trebuchet MS" w:eastAsia="Trebuchet MS" w:hAnsi="Trebuchet MS" w:cs="Trebuchet MS"/>
          <w:spacing w:val="48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G</w:t>
      </w:r>
      <w:r w:rsidR="00963546">
        <w:rPr>
          <w:rFonts w:ascii="Trebuchet MS" w:eastAsia="Trebuchet MS" w:hAnsi="Trebuchet MS" w:cs="Trebuchet MS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 w:rsidR="00963546">
        <w:rPr>
          <w:rFonts w:ascii="Trebuchet MS" w:eastAsia="Trebuchet MS" w:hAnsi="Trebuchet MS" w:cs="Trebuchet MS"/>
          <w:sz w:val="24"/>
          <w:szCs w:val="24"/>
        </w:rPr>
        <w:t>ps f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ll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g 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P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z w:val="24"/>
          <w:szCs w:val="24"/>
        </w:rPr>
        <w:t>g</w:t>
      </w:r>
      <w:r w:rsidR="00963546">
        <w:rPr>
          <w:rFonts w:ascii="Trebuchet MS" w:eastAsia="Trebuchet MS" w:hAnsi="Trebuchet MS" w:cs="Trebuchet MS"/>
          <w:spacing w:val="-3"/>
          <w:sz w:val="24"/>
          <w:szCs w:val="24"/>
        </w:rPr>
        <w:t>m</w:t>
      </w:r>
      <w:r w:rsidR="00963546">
        <w:rPr>
          <w:rFonts w:ascii="Trebuchet MS" w:eastAsia="Trebuchet MS" w:hAnsi="Trebuchet MS" w:cs="Trebuchet MS"/>
          <w:sz w:val="24"/>
          <w:szCs w:val="24"/>
        </w:rPr>
        <w:t>)</w:t>
      </w:r>
    </w:p>
    <w:p w14:paraId="6B0D0154" w14:textId="77777777" w:rsidR="00B87611" w:rsidRDefault="00B87611">
      <w:pPr>
        <w:spacing w:before="14" w:line="200" w:lineRule="exact"/>
      </w:pPr>
    </w:p>
    <w:p w14:paraId="6CF8D5E5" w14:textId="77777777" w:rsidR="00B87611" w:rsidRDefault="00963546">
      <w:pPr>
        <w:spacing w:before="35"/>
        <w:ind w:left="100"/>
        <w:rPr>
          <w:sz w:val="18"/>
          <w:szCs w:val="18"/>
        </w:rPr>
        <w:sectPr w:rsidR="00B87611" w:rsidSect="00947A67">
          <w:footerReference w:type="default" r:id="rId31"/>
          <w:pgSz w:w="12240" w:h="15840"/>
          <w:pgMar w:top="920" w:right="1140" w:bottom="280" w:left="1160" w:header="0" w:footer="0" w:gutter="0"/>
          <w:cols w:space="720"/>
        </w:sectPr>
      </w:pPr>
      <w:r>
        <w:rPr>
          <w:rFonts w:ascii="Cambria" w:eastAsia="Cambria" w:hAnsi="Cambria" w:cs="Cambria"/>
          <w:spacing w:val="1"/>
          <w:sz w:val="18"/>
          <w:szCs w:val="18"/>
        </w:rPr>
        <w:t>P</w:t>
      </w:r>
      <w:r>
        <w:rPr>
          <w:rFonts w:ascii="Cambria" w:eastAsia="Cambria" w:hAnsi="Cambria" w:cs="Cambria"/>
          <w:sz w:val="18"/>
          <w:szCs w:val="18"/>
        </w:rPr>
        <w:t>roj</w:t>
      </w:r>
      <w:r>
        <w:rPr>
          <w:rFonts w:ascii="Cambria" w:eastAsia="Cambria" w:hAnsi="Cambria" w:cs="Cambria"/>
          <w:spacing w:val="1"/>
          <w:sz w:val="18"/>
          <w:szCs w:val="18"/>
        </w:rPr>
        <w:t>e</w:t>
      </w:r>
      <w:r>
        <w:rPr>
          <w:rFonts w:ascii="Cambria" w:eastAsia="Cambria" w:hAnsi="Cambria" w:cs="Cambria"/>
          <w:sz w:val="18"/>
          <w:szCs w:val="18"/>
        </w:rPr>
        <w:t>ct Work</w:t>
      </w:r>
      <w:r>
        <w:rPr>
          <w:rFonts w:ascii="Cambria" w:eastAsia="Cambria" w:hAnsi="Cambria" w:cs="Cambria"/>
          <w:spacing w:val="1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-2"/>
          <w:sz w:val="18"/>
          <w:szCs w:val="18"/>
        </w:rPr>
        <w:t>B</w:t>
      </w:r>
      <w:r>
        <w:rPr>
          <w:rFonts w:ascii="Cambria" w:eastAsia="Cambria" w:hAnsi="Cambria" w:cs="Cambria"/>
          <w:sz w:val="18"/>
          <w:szCs w:val="18"/>
        </w:rPr>
        <w:t>o</w:t>
      </w:r>
      <w:r>
        <w:rPr>
          <w:rFonts w:ascii="Cambria" w:eastAsia="Cambria" w:hAnsi="Cambria" w:cs="Cambria"/>
          <w:spacing w:val="1"/>
          <w:sz w:val="18"/>
          <w:szCs w:val="18"/>
        </w:rPr>
        <w:t>o</w:t>
      </w:r>
      <w:r>
        <w:rPr>
          <w:rFonts w:ascii="Cambria" w:eastAsia="Cambria" w:hAnsi="Cambria" w:cs="Cambria"/>
          <w:sz w:val="18"/>
          <w:szCs w:val="18"/>
        </w:rPr>
        <w:t xml:space="preserve">k                             </w:t>
      </w:r>
      <w:r>
        <w:rPr>
          <w:rFonts w:ascii="Cambria" w:eastAsia="Cambria" w:hAnsi="Cambria" w:cs="Cambria"/>
          <w:spacing w:val="38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-1"/>
          <w:sz w:val="18"/>
          <w:szCs w:val="18"/>
        </w:rPr>
        <w:t>F</w:t>
      </w:r>
      <w:r>
        <w:rPr>
          <w:rFonts w:ascii="Cambria" w:eastAsia="Cambria" w:hAnsi="Cambria" w:cs="Cambria"/>
          <w:sz w:val="18"/>
          <w:szCs w:val="18"/>
        </w:rPr>
        <w:t>ou</w:t>
      </w:r>
      <w:r>
        <w:rPr>
          <w:rFonts w:ascii="Cambria" w:eastAsia="Cambria" w:hAnsi="Cambria" w:cs="Cambria"/>
          <w:spacing w:val="-1"/>
          <w:sz w:val="18"/>
          <w:szCs w:val="18"/>
        </w:rPr>
        <w:t>rt</w:t>
      </w:r>
      <w:r>
        <w:rPr>
          <w:rFonts w:ascii="Cambria" w:eastAsia="Cambria" w:hAnsi="Cambria" w:cs="Cambria"/>
          <w:sz w:val="18"/>
          <w:szCs w:val="18"/>
        </w:rPr>
        <w:t>h Y</w:t>
      </w:r>
      <w:r>
        <w:rPr>
          <w:rFonts w:ascii="Cambria" w:eastAsia="Cambria" w:hAnsi="Cambria" w:cs="Cambria"/>
          <w:spacing w:val="1"/>
          <w:sz w:val="18"/>
          <w:szCs w:val="18"/>
        </w:rPr>
        <w:t>e</w:t>
      </w:r>
      <w:r>
        <w:rPr>
          <w:rFonts w:ascii="Cambria" w:eastAsia="Cambria" w:hAnsi="Cambria" w:cs="Cambria"/>
          <w:spacing w:val="6"/>
          <w:sz w:val="18"/>
          <w:szCs w:val="18"/>
        </w:rPr>
        <w:t>a</w:t>
      </w:r>
      <w:r>
        <w:rPr>
          <w:rFonts w:ascii="Cambria" w:eastAsia="Cambria" w:hAnsi="Cambria" w:cs="Cambria"/>
          <w:sz w:val="18"/>
          <w:szCs w:val="18"/>
        </w:rPr>
        <w:t>r</w:t>
      </w:r>
      <w:r>
        <w:rPr>
          <w:rFonts w:ascii="Cambria" w:eastAsia="Cambria" w:hAnsi="Cambria" w:cs="Cambria"/>
          <w:spacing w:val="-1"/>
          <w:sz w:val="18"/>
          <w:szCs w:val="18"/>
        </w:rPr>
        <w:t xml:space="preserve"> </w:t>
      </w:r>
      <w:r>
        <w:rPr>
          <w:rFonts w:ascii="Cambria" w:eastAsia="Cambria" w:hAnsi="Cambria" w:cs="Cambria"/>
          <w:sz w:val="18"/>
          <w:szCs w:val="18"/>
        </w:rPr>
        <w:t>Co</w:t>
      </w:r>
      <w:r>
        <w:rPr>
          <w:rFonts w:ascii="Cambria" w:eastAsia="Cambria" w:hAnsi="Cambria" w:cs="Cambria"/>
          <w:spacing w:val="-1"/>
          <w:sz w:val="18"/>
          <w:szCs w:val="18"/>
        </w:rPr>
        <w:t>m</w:t>
      </w:r>
      <w:r>
        <w:rPr>
          <w:rFonts w:ascii="Cambria" w:eastAsia="Cambria" w:hAnsi="Cambria" w:cs="Cambria"/>
          <w:spacing w:val="1"/>
          <w:sz w:val="18"/>
          <w:szCs w:val="18"/>
        </w:rPr>
        <w:t>p</w:t>
      </w:r>
      <w:r>
        <w:rPr>
          <w:rFonts w:ascii="Cambria" w:eastAsia="Cambria" w:hAnsi="Cambria" w:cs="Cambria"/>
          <w:spacing w:val="-1"/>
          <w:sz w:val="18"/>
          <w:szCs w:val="18"/>
        </w:rPr>
        <w:t>ut</w:t>
      </w:r>
      <w:r>
        <w:rPr>
          <w:rFonts w:ascii="Cambria" w:eastAsia="Cambria" w:hAnsi="Cambria" w:cs="Cambria"/>
          <w:spacing w:val="1"/>
          <w:sz w:val="18"/>
          <w:szCs w:val="18"/>
        </w:rPr>
        <w:t>e</w:t>
      </w:r>
      <w:r>
        <w:rPr>
          <w:rFonts w:ascii="Cambria" w:eastAsia="Cambria" w:hAnsi="Cambria" w:cs="Cambria"/>
          <w:sz w:val="18"/>
          <w:szCs w:val="18"/>
        </w:rPr>
        <w:t>r</w:t>
      </w:r>
      <w:r>
        <w:rPr>
          <w:rFonts w:ascii="Cambria" w:eastAsia="Cambria" w:hAnsi="Cambria" w:cs="Cambria"/>
          <w:spacing w:val="1"/>
          <w:sz w:val="18"/>
          <w:szCs w:val="18"/>
        </w:rPr>
        <w:t xml:space="preserve"> </w:t>
      </w:r>
      <w:r>
        <w:rPr>
          <w:rFonts w:ascii="Cambria" w:eastAsia="Cambria" w:hAnsi="Cambria" w:cs="Cambria"/>
          <w:sz w:val="18"/>
          <w:szCs w:val="18"/>
        </w:rPr>
        <w:t>Engi</w:t>
      </w:r>
      <w:r>
        <w:rPr>
          <w:rFonts w:ascii="Cambria" w:eastAsia="Cambria" w:hAnsi="Cambria" w:cs="Cambria"/>
          <w:spacing w:val="-2"/>
          <w:sz w:val="18"/>
          <w:szCs w:val="18"/>
        </w:rPr>
        <w:t>n</w:t>
      </w:r>
      <w:r>
        <w:rPr>
          <w:rFonts w:ascii="Cambria" w:eastAsia="Cambria" w:hAnsi="Cambria" w:cs="Cambria"/>
          <w:spacing w:val="1"/>
          <w:sz w:val="18"/>
          <w:szCs w:val="18"/>
        </w:rPr>
        <w:t>ee</w:t>
      </w:r>
      <w:r>
        <w:rPr>
          <w:rFonts w:ascii="Cambria" w:eastAsia="Cambria" w:hAnsi="Cambria" w:cs="Cambria"/>
          <w:sz w:val="18"/>
          <w:szCs w:val="18"/>
        </w:rPr>
        <w:t>ring, S</w:t>
      </w:r>
      <w:r>
        <w:rPr>
          <w:rFonts w:ascii="Cambria" w:eastAsia="Cambria" w:hAnsi="Cambria" w:cs="Cambria"/>
          <w:spacing w:val="-2"/>
          <w:sz w:val="18"/>
          <w:szCs w:val="18"/>
        </w:rPr>
        <w:t>P</w:t>
      </w:r>
      <w:r>
        <w:rPr>
          <w:rFonts w:ascii="Cambria" w:eastAsia="Cambria" w:hAnsi="Cambria" w:cs="Cambria"/>
          <w:spacing w:val="1"/>
          <w:sz w:val="18"/>
          <w:szCs w:val="18"/>
        </w:rPr>
        <w:t>PU</w:t>
      </w:r>
      <w:r>
        <w:rPr>
          <w:rFonts w:ascii="Cambria" w:eastAsia="Cambria" w:hAnsi="Cambria" w:cs="Cambria"/>
          <w:sz w:val="18"/>
          <w:szCs w:val="18"/>
        </w:rPr>
        <w:t>,</w:t>
      </w:r>
      <w:r>
        <w:rPr>
          <w:rFonts w:ascii="Cambria" w:eastAsia="Cambria" w:hAnsi="Cambria" w:cs="Cambria"/>
          <w:spacing w:val="-2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1"/>
          <w:sz w:val="18"/>
          <w:szCs w:val="18"/>
        </w:rPr>
        <w:t>P</w:t>
      </w:r>
      <w:r>
        <w:rPr>
          <w:rFonts w:ascii="Cambria" w:eastAsia="Cambria" w:hAnsi="Cambria" w:cs="Cambria"/>
          <w:spacing w:val="-1"/>
          <w:sz w:val="18"/>
          <w:szCs w:val="18"/>
        </w:rPr>
        <w:t>u</w:t>
      </w:r>
      <w:r>
        <w:rPr>
          <w:rFonts w:ascii="Cambria" w:eastAsia="Cambria" w:hAnsi="Cambria" w:cs="Cambria"/>
          <w:sz w:val="18"/>
          <w:szCs w:val="18"/>
        </w:rPr>
        <w:t xml:space="preserve">ne                                                                                </w:t>
      </w:r>
      <w:r>
        <w:rPr>
          <w:rFonts w:ascii="Cambria" w:eastAsia="Cambria" w:hAnsi="Cambria" w:cs="Cambria"/>
          <w:spacing w:val="1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26</w:t>
      </w:r>
    </w:p>
    <w:p w14:paraId="21329F10" w14:textId="77777777" w:rsidR="00B87611" w:rsidRDefault="00000000">
      <w:pPr>
        <w:spacing w:before="58"/>
        <w:ind w:left="460"/>
        <w:rPr>
          <w:rFonts w:ascii="Trebuchet MS" w:eastAsia="Trebuchet MS" w:hAnsi="Trebuchet MS" w:cs="Trebuchet MS"/>
          <w:sz w:val="24"/>
          <w:szCs w:val="24"/>
        </w:rPr>
      </w:pPr>
      <w:r>
        <w:lastRenderedPageBreak/>
        <w:pict w14:anchorId="6564341D">
          <v:group id="_x0000_s2371" style="position:absolute;left:0;text-align:left;margin-left:30.3pt;margin-top:36.05pt;width:551.5pt;height:733.55pt;z-index:-251634176;mso-position-horizontal-relative:page;mso-position-vertical-relative:page" coordorigin="606,721" coordsize="11030,14671">
            <v:shape id="_x0000_s2391" style="position:absolute;left:612;top:727;width:29;height:0" coordorigin="612,727" coordsize="29,0" path="m612,727r29,e" filled="f" strokeweight=".58pt">
              <v:path arrowok="t"/>
            </v:shape>
            <v:shape id="_x0000_s2390" style="position:absolute;left:622;top:742;width:10;height:0" coordorigin="622,742" coordsize="10,0" path="m622,742r9,e" filled="f" strokecolor="white" strokeweight="1.06pt">
              <v:path arrowok="t"/>
            </v:shape>
            <v:shape id="_x0000_s2389" style="position:absolute;left:622;top:737;width:19;height:0" coordorigin="622,737" coordsize="19,0" path="m622,737r19,e" filled="f" strokecolor="white" strokeweight=".58pt">
              <v:path arrowok="t"/>
            </v:shape>
            <v:shape id="_x0000_s2388" style="position:absolute;left:641;top:727;width:10961;height:0" coordorigin="641,727" coordsize="10961,0" path="m641,727r10961,e" filled="f" strokeweight=".58pt">
              <v:path arrowok="t"/>
            </v:shape>
            <v:shape id="_x0000_s2387" style="position:absolute;left:641;top:746;width:10961;height:0" coordorigin="641,746" coordsize="10961,0" path="m641,746r10961,e" filled="f" strokeweight=".58pt">
              <v:path arrowok="t"/>
            </v:shape>
            <v:shape id="_x0000_s2386" style="position:absolute;left:11602;top:727;width:29;height:0" coordorigin="11602,727" coordsize="29,0" path="m11602,727r28,e" filled="f" strokeweight=".58pt">
              <v:path arrowok="t"/>
            </v:shape>
            <v:shape id="_x0000_s2385" style="position:absolute;left:11611;top:742;width:10;height:0" coordorigin="11611,742" coordsize="10,0" path="m11611,742r10,e" filled="f" strokecolor="white" strokeweight="1.06pt">
              <v:path arrowok="t"/>
            </v:shape>
            <v:shape id="_x0000_s2384" style="position:absolute;left:11602;top:737;width:19;height:0" coordorigin="11602,737" coordsize="19,0" path="m11602,737r19,e" filled="f" strokecolor="white" strokeweight=".58pt">
              <v:path arrowok="t"/>
            </v:shape>
            <v:shape id="_x0000_s2383" style="position:absolute;left:632;top:732;width:0;height:14650" coordorigin="632,732" coordsize="0,14650" path="m632,732r,14650e" filled="f" strokeweight=".58pt">
              <v:path arrowok="t"/>
            </v:shape>
            <v:shape id="_x0000_s2382" style="position:absolute;left:636;top:751;width:0;height:14611" coordorigin="636,751" coordsize="0,14611" path="m636,751r,14611e" filled="f" strokeweight=".58pt">
              <v:path arrowok="t"/>
            </v:shape>
            <v:shape id="_x0000_s2381" style="position:absolute;left:11610;top:732;width:0;height:14650" coordorigin="11610,732" coordsize="0,14650" path="m11610,732r,14650e" filled="f" strokeweight=".20464mm">
              <v:path arrowok="t"/>
            </v:shape>
            <v:shape id="_x0000_s2380" style="position:absolute;left:11606;top:751;width:0;height:14611" coordorigin="11606,751" coordsize="0,14611" path="m11606,751r,14611e" filled="f" strokeweight=".58pt">
              <v:path arrowok="t"/>
            </v:shape>
            <v:shape id="_x0000_s2379" style="position:absolute;left:612;top:15386;width:29;height:0" coordorigin="612,15386" coordsize="29,0" path="m612,15386r29,e" filled="f" strokeweight=".58pt">
              <v:path arrowok="t"/>
            </v:shape>
            <v:shape id="_x0000_s2378" style="position:absolute;left:622;top:15372;width:10;height:0" coordorigin="622,15372" coordsize="10,0" path="m622,15372r9,e" filled="f" strokecolor="white" strokeweight="1.06pt">
              <v:path arrowok="t"/>
            </v:shape>
            <v:shape id="_x0000_s2377" style="position:absolute;left:622;top:15377;width:19;height:0" coordorigin="622,15377" coordsize="19,0" path="m622,15377r19,e" filled="f" strokecolor="white" strokeweight=".58pt">
              <v:path arrowok="t"/>
            </v:shape>
            <v:shape id="_x0000_s2376" style="position:absolute;left:641;top:15386;width:10961;height:0" coordorigin="641,15386" coordsize="10961,0" path="m641,15386r10961,e" filled="f" strokeweight=".58pt">
              <v:path arrowok="t"/>
            </v:shape>
            <v:shape id="_x0000_s2375" style="position:absolute;left:641;top:15367;width:10961;height:0" coordorigin="641,15367" coordsize="10961,0" path="m641,15367r10961,e" filled="f" strokeweight=".20464mm">
              <v:path arrowok="t"/>
            </v:shape>
            <v:shape id="_x0000_s2374" style="position:absolute;left:11602;top:15386;width:29;height:0" coordorigin="11602,15386" coordsize="29,0" path="m11602,15386r28,e" filled="f" strokeweight=".58pt">
              <v:path arrowok="t"/>
            </v:shape>
            <v:shape id="_x0000_s2373" style="position:absolute;left:11611;top:15372;width:10;height:0" coordorigin="11611,15372" coordsize="10,0" path="m11611,15372r10,e" filled="f" strokecolor="white" strokeweight="1.06pt">
              <v:path arrowok="t"/>
            </v:shape>
            <v:shape id="_x0000_s2372" style="position:absolute;left:11602;top:15377;width:19;height:0" coordorigin="11602,15377" coordsize="19,0" path="m11602,15377r19,e" filled="f" strokecolor="white" strokeweight=".58pt">
              <v:path arrowok="t"/>
            </v:shape>
            <w10:wrap anchorx="page" anchory="page"/>
          </v:group>
        </w:pict>
      </w:r>
      <w:r w:rsidR="00963546">
        <w:rPr>
          <w:rFonts w:ascii="Symbol" w:eastAsia="Symbol" w:hAnsi="Symbol" w:cs="Symbol"/>
          <w:sz w:val="24"/>
          <w:szCs w:val="24"/>
        </w:rPr>
        <w:t></w:t>
      </w:r>
      <w:r w:rsidR="00963546">
        <w:rPr>
          <w:sz w:val="24"/>
          <w:szCs w:val="24"/>
        </w:rPr>
        <w:t xml:space="preserve">   </w:t>
      </w:r>
      <w:r w:rsidR="00963546">
        <w:rPr>
          <w:spacing w:val="10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Sof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z w:val="24"/>
          <w:szCs w:val="24"/>
        </w:rPr>
        <w:t>re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Re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/</w:t>
      </w:r>
      <w:r w:rsidR="00963546">
        <w:rPr>
          <w:rFonts w:ascii="Trebuchet MS" w:eastAsia="Trebuchet MS" w:hAnsi="Trebuchet MS" w:cs="Trebuchet MS"/>
          <w:sz w:val="24"/>
          <w:szCs w:val="24"/>
        </w:rPr>
        <w:t>Re</w:t>
      </w:r>
      <w:r w:rsidR="00963546"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–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 w:rsidR="00963546">
        <w:rPr>
          <w:rFonts w:ascii="Trebuchet MS" w:eastAsia="Trebuchet MS" w:hAnsi="Trebuchet MS" w:cs="Trebuchet MS"/>
          <w:sz w:val="24"/>
          <w:szCs w:val="24"/>
        </w:rPr>
        <w:t>gi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ee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g 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ss</w:t>
      </w:r>
      <w:r w:rsidR="00963546">
        <w:rPr>
          <w:rFonts w:ascii="Trebuchet MS" w:eastAsia="Trebuchet MS" w:hAnsi="Trebuchet MS" w:cs="Trebuchet MS"/>
          <w:spacing w:val="3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z w:val="24"/>
          <w:szCs w:val="24"/>
        </w:rPr>
        <w:t>b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z w:val="24"/>
          <w:szCs w:val="24"/>
        </w:rPr>
        <w:t>re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to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be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 xml:space="preserve"> e</w:t>
      </w:r>
      <w:r w:rsidR="00963546">
        <w:rPr>
          <w:rFonts w:ascii="Trebuchet MS" w:eastAsia="Trebuchet MS" w:hAnsi="Trebuchet MS" w:cs="Trebuchet MS"/>
          <w:spacing w:val="-3"/>
          <w:sz w:val="24"/>
          <w:szCs w:val="24"/>
        </w:rPr>
        <w:t>x</w:t>
      </w:r>
      <w:r w:rsidR="00963546">
        <w:rPr>
          <w:rFonts w:ascii="Trebuchet MS" w:eastAsia="Trebuchet MS" w:hAnsi="Trebuchet MS" w:cs="Trebuchet MS"/>
          <w:sz w:val="24"/>
          <w:szCs w:val="24"/>
        </w:rPr>
        <w:t>p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d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d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at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>d</w:t>
      </w:r>
    </w:p>
    <w:p w14:paraId="2E0CFFCE" w14:textId="77777777" w:rsidR="00B87611" w:rsidRDefault="00963546">
      <w:pPr>
        <w:spacing w:line="280" w:lineRule="exact"/>
        <w:ind w:left="4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Sof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an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r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r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q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ui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t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.</w:t>
      </w:r>
    </w:p>
    <w:p w14:paraId="43BE5741" w14:textId="77777777" w:rsidR="00B87611" w:rsidRDefault="00963546">
      <w:pPr>
        <w:ind w:left="4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of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co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etio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78263526" w14:textId="77777777" w:rsidR="00B87611" w:rsidRDefault="00963546">
      <w:pPr>
        <w:ind w:left="4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co</w:t>
      </w:r>
      <w:r>
        <w:rPr>
          <w:rFonts w:ascii="Trebuchet MS" w:eastAsia="Trebuchet MS" w:hAnsi="Trebuchet MS" w:cs="Trebuchet MS"/>
          <w:sz w:val="24"/>
          <w:szCs w:val="24"/>
        </w:rPr>
        <w:t>pe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 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jec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6CD1D928" w14:textId="77777777" w:rsidR="00B87611" w:rsidRDefault="00963546">
      <w:pPr>
        <w:spacing w:before="2"/>
        <w:ind w:left="10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Ph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b/>
          <w:sz w:val="24"/>
          <w:szCs w:val="24"/>
        </w:rPr>
        <w:t>se</w:t>
      </w:r>
      <w:r>
        <w:rPr>
          <w:rFonts w:ascii="Trebuchet MS" w:eastAsia="Trebuchet MS" w:hAnsi="Trebuchet MS" w:cs="Trebuchet MS"/>
          <w:b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– V: 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P</w:t>
      </w:r>
      <w:r>
        <w:rPr>
          <w:rFonts w:ascii="Trebuchet MS" w:eastAsia="Trebuchet MS" w:hAnsi="Trebuchet MS" w:cs="Trebuchet MS"/>
          <w:b/>
          <w:sz w:val="24"/>
          <w:szCs w:val="24"/>
        </w:rPr>
        <w:t>r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otot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yp</w:t>
      </w:r>
      <w:r>
        <w:rPr>
          <w:rFonts w:ascii="Trebuchet MS" w:eastAsia="Trebuchet MS" w:hAnsi="Trebuchet MS" w:cs="Trebuchet MS"/>
          <w:b/>
          <w:sz w:val="24"/>
          <w:szCs w:val="24"/>
        </w:rPr>
        <w:t>i</w:t>
      </w:r>
      <w:r>
        <w:rPr>
          <w:rFonts w:ascii="Trebuchet MS" w:eastAsia="Trebuchet MS" w:hAnsi="Trebuchet MS" w:cs="Trebuchet MS"/>
          <w:b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b/>
          <w:sz w:val="24"/>
          <w:szCs w:val="24"/>
        </w:rPr>
        <w:t>g</w:t>
      </w:r>
    </w:p>
    <w:p w14:paraId="4984B22A" w14:textId="77777777" w:rsidR="00B87611" w:rsidRDefault="00963546">
      <w:pPr>
        <w:tabs>
          <w:tab w:val="left" w:pos="820"/>
        </w:tabs>
        <w:spacing w:before="17" w:line="260" w:lineRule="exact"/>
        <w:ind w:left="820" w:right="87" w:hanging="3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rFonts w:ascii="Trebuchet MS" w:eastAsia="Trebuchet MS" w:hAnsi="Trebuchet MS" w:cs="Trebuchet MS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4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tot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4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4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x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4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ic</w:t>
      </w:r>
      <w:r>
        <w:rPr>
          <w:rFonts w:ascii="Trebuchet MS" w:eastAsia="Trebuchet MS" w:hAnsi="Trebuchet MS" w:cs="Trebuchet MS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4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ll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4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4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4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4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MA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J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4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tu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4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4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 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j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02B3DEFC" w14:textId="77777777" w:rsidR="00B87611" w:rsidRDefault="00963546">
      <w:pPr>
        <w:spacing w:line="280" w:lineRule="exact"/>
        <w:ind w:left="4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The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I/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F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d be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497E2856" w14:textId="77777777" w:rsidR="00B87611" w:rsidRDefault="00963546">
      <w:pPr>
        <w:ind w:left="4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The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tu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 xml:space="preserve">of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/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ac</w:t>
      </w:r>
      <w:r>
        <w:rPr>
          <w:rFonts w:ascii="Trebuchet MS" w:eastAsia="Trebuchet MS" w:hAnsi="Trebuchet MS" w:cs="Trebuchet MS"/>
          <w:sz w:val="24"/>
          <w:szCs w:val="24"/>
        </w:rPr>
        <w:t>k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(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>y) to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b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07DE4D54" w14:textId="77777777" w:rsidR="00B87611" w:rsidRDefault="00963546">
      <w:pPr>
        <w:tabs>
          <w:tab w:val="left" w:pos="820"/>
        </w:tabs>
        <w:ind w:left="820" w:right="90" w:hanging="3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rFonts w:ascii="Trebuchet MS" w:eastAsia="Trebuchet MS" w:hAnsi="Trebuchet MS" w:cs="Trebuchet MS"/>
          <w:sz w:val="24"/>
          <w:szCs w:val="24"/>
        </w:rPr>
        <w:t>The</w:t>
      </w:r>
      <w:r>
        <w:rPr>
          <w:rFonts w:ascii="Trebuchet MS" w:eastAsia="Trebuchet MS" w:hAnsi="Trebuchet MS" w:cs="Trebuchet MS"/>
          <w:spacing w:val="4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ot</w:t>
      </w:r>
      <w:r>
        <w:rPr>
          <w:rFonts w:ascii="Trebuchet MS" w:eastAsia="Trebuchet MS" w:hAnsi="Trebuchet MS" w:cs="Trebuchet MS"/>
          <w:sz w:val="24"/>
          <w:szCs w:val="24"/>
        </w:rPr>
        <w:t>ype</w:t>
      </w:r>
      <w:r>
        <w:rPr>
          <w:rFonts w:ascii="Trebuchet MS" w:eastAsia="Trebuchet MS" w:hAnsi="Trebuchet MS" w:cs="Trebuchet MS"/>
          <w:spacing w:val="4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4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4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ll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4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4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give</w:t>
      </w:r>
      <w:r>
        <w:rPr>
          <w:rFonts w:ascii="Trebuchet MS" w:eastAsia="Trebuchet MS" w:hAnsi="Trebuchet MS" w:cs="Trebuchet MS"/>
          <w:spacing w:val="4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5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ee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4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4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4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4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4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4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/</w:t>
      </w:r>
      <w:r>
        <w:rPr>
          <w:rFonts w:ascii="Trebuchet MS" w:eastAsia="Trebuchet MS" w:hAnsi="Trebuchet MS" w:cs="Trebuchet MS"/>
          <w:spacing w:val="4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r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ha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(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ct</w:t>
      </w:r>
      <w:r>
        <w:rPr>
          <w:rFonts w:ascii="Trebuchet MS" w:eastAsia="Trebuchet MS" w:hAnsi="Trebuchet MS" w:cs="Trebuchet MS"/>
          <w:sz w:val="24"/>
          <w:szCs w:val="24"/>
        </w:rPr>
        <w:t>)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 xml:space="preserve">t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x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</w:t>
      </w:r>
    </w:p>
    <w:p w14:paraId="76495113" w14:textId="77777777" w:rsidR="00B87611" w:rsidRDefault="00963546">
      <w:pPr>
        <w:spacing w:line="260" w:lineRule="exact"/>
        <w:ind w:left="8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j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r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ou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/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unction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e</w:t>
      </w:r>
      <w:r>
        <w:rPr>
          <w:rFonts w:ascii="Trebuchet MS" w:eastAsia="Trebuchet MS" w:hAnsi="Trebuchet MS" w:cs="Trebuchet MS"/>
          <w:sz w:val="24"/>
          <w:szCs w:val="24"/>
        </w:rPr>
        <w:t>x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d.</w:t>
      </w:r>
    </w:p>
    <w:p w14:paraId="75B843A1" w14:textId="77777777" w:rsidR="00B87611" w:rsidRDefault="00963546">
      <w:pPr>
        <w:ind w:left="10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Conc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b/>
          <w:sz w:val="24"/>
          <w:szCs w:val="24"/>
        </w:rPr>
        <w:t>usi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b/>
          <w:sz w:val="24"/>
          <w:szCs w:val="24"/>
        </w:rPr>
        <w:t>ns</w:t>
      </w:r>
    </w:p>
    <w:p w14:paraId="39076FE6" w14:textId="77777777" w:rsidR="00B87611" w:rsidRDefault="00963546">
      <w:pPr>
        <w:spacing w:line="260" w:lineRule="exact"/>
        <w:ind w:left="8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Wr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it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ion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aw</w:t>
      </w:r>
      <w:r>
        <w:rPr>
          <w:rFonts w:ascii="Trebuchet MS" w:eastAsia="Trebuchet MS" w:hAnsi="Trebuchet MS" w:cs="Trebuchet MS"/>
          <w:sz w:val="24"/>
          <w:szCs w:val="24"/>
        </w:rPr>
        <w:t>n fr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m 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rk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it</w:t>
      </w:r>
      <w:r>
        <w:rPr>
          <w:rFonts w:ascii="Trebuchet MS" w:eastAsia="Trebuchet MS" w:hAnsi="Trebuchet MS" w:cs="Trebuchet MS"/>
          <w:sz w:val="24"/>
          <w:szCs w:val="24"/>
        </w:rPr>
        <w:t xml:space="preserve">h </w:t>
      </w:r>
      <w:proofErr w:type="spellStart"/>
      <w:r>
        <w:rPr>
          <w:rFonts w:ascii="Trebuchet MS" w:eastAsia="Trebuchet MS" w:hAnsi="Trebuchet MS" w:cs="Trebuchet MS"/>
          <w:spacing w:val="-2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5</w:t>
      </w:r>
      <w:r>
        <w:rPr>
          <w:rFonts w:ascii="Trebuchet MS" w:eastAsia="Trebuchet MS" w:hAnsi="Trebuchet MS" w:cs="Trebuchet MS"/>
          <w:sz w:val="24"/>
          <w:szCs w:val="24"/>
        </w:rPr>
        <w:t>0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6D5CA07F" w14:textId="77777777" w:rsidR="00B87611" w:rsidRDefault="00B87611">
      <w:pPr>
        <w:spacing w:before="9" w:line="120" w:lineRule="exact"/>
        <w:rPr>
          <w:sz w:val="13"/>
          <w:szCs w:val="13"/>
        </w:rPr>
      </w:pPr>
    </w:p>
    <w:p w14:paraId="15860F17" w14:textId="77777777" w:rsidR="00B87611" w:rsidRDefault="00963546">
      <w:pPr>
        <w:ind w:left="10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R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>f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>ren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>s</w:t>
      </w:r>
    </w:p>
    <w:p w14:paraId="52FDAF02" w14:textId="77777777" w:rsidR="00B87611" w:rsidRDefault="00963546">
      <w:pPr>
        <w:spacing w:line="260" w:lineRule="exact"/>
        <w:ind w:left="10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pacing w:val="1"/>
          <w:sz w:val="24"/>
          <w:szCs w:val="24"/>
        </w:rPr>
        <w:t>Li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t 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t B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ks</w:t>
      </w:r>
      <w:r>
        <w:rPr>
          <w:rFonts w:ascii="Trebuchet MS" w:eastAsia="Trebuchet MS" w:hAnsi="Trebuchet MS" w:cs="Trebuchet MS"/>
          <w:sz w:val="24"/>
          <w:szCs w:val="24"/>
        </w:rPr>
        <w:t>, 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ga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zi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, 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J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ou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ls</w:t>
      </w:r>
      <w:r>
        <w:rPr>
          <w:rFonts w:ascii="Trebuchet MS" w:eastAsia="Trebuchet MS" w:hAnsi="Trebuchet MS" w:cs="Trebuchet MS"/>
          <w:sz w:val="24"/>
          <w:szCs w:val="24"/>
        </w:rPr>
        <w:t>, 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b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k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4"/>
          <w:szCs w:val="24"/>
        </w:rPr>
        <w:t>et</w:t>
      </w:r>
      <w:r>
        <w:rPr>
          <w:rFonts w:ascii="Trebuchet MS" w:eastAsia="Trebuchet MS" w:hAnsi="Trebuchet MS" w:cs="Trebuchet MS"/>
          <w:sz w:val="24"/>
          <w:szCs w:val="24"/>
        </w:rPr>
        <w:t>c</w:t>
      </w:r>
      <w:proofErr w:type="spellEnd"/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n 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t</w:t>
      </w:r>
    </w:p>
    <w:p w14:paraId="692FCEC5" w14:textId="77777777" w:rsidR="00B87611" w:rsidRDefault="00000000">
      <w:pPr>
        <w:spacing w:line="260" w:lineRule="exact"/>
        <w:ind w:left="100"/>
        <w:rPr>
          <w:rFonts w:ascii="Trebuchet MS" w:eastAsia="Trebuchet MS" w:hAnsi="Trebuchet MS" w:cs="Trebuchet MS"/>
          <w:sz w:val="24"/>
          <w:szCs w:val="24"/>
        </w:rPr>
      </w:pPr>
      <w:r>
        <w:pict w14:anchorId="50302EF3">
          <v:group id="_x0000_s2368" style="position:absolute;left:0;text-align:left;margin-left:60pt;margin-top:729.45pt;width:492.1pt;height:4.55pt;z-index:-251635200;mso-position-horizontal-relative:page;mso-position-vertical-relative:page" coordorigin="1200,14589" coordsize="9842,91">
            <v:shape id="_x0000_s2370" style="position:absolute;left:1231;top:14620;width:9780;height:0" coordorigin="1231,14620" coordsize="9780,0" path="m1231,14620r9780,e" filled="f" strokecolor="#612322" strokeweight="3.1pt">
              <v:path arrowok="t"/>
            </v:shape>
            <v:shape id="_x0000_s2369" style="position:absolute;left:1231;top:14671;width:9780;height:0" coordorigin="1231,14671" coordsize="9780,0" path="m1231,14671r9780,e" filled="f" strokecolor="#612322" strokeweight=".82pt">
              <v:path arrowok="t"/>
            </v:shape>
            <w10:wrap anchorx="page" anchory="page"/>
          </v:group>
        </w:pic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  <w:highlight w:val="yellow"/>
        </w:rPr>
        <w:t>Pl</w:t>
      </w:r>
      <w:r w:rsidR="00963546"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  <w:highlight w:val="yellow"/>
        </w:rPr>
        <w:t>a</w: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  <w:highlight w:val="yellow"/>
        </w:rPr>
        <w:t>giarism C</w:t>
      </w:r>
      <w:r w:rsidR="00963546"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  <w:highlight w:val="yellow"/>
        </w:rPr>
        <w:t>h</w:t>
      </w:r>
      <w:r w:rsidR="00963546"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  <w:highlight w:val="yellow"/>
        </w:rPr>
        <w:t>e</w: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  <w:highlight w:val="yellow"/>
        </w:rPr>
        <w:t>ck R</w:t>
      </w:r>
      <w:r w:rsidR="00963546">
        <w:rPr>
          <w:rFonts w:ascii="Trebuchet MS" w:eastAsia="Trebuchet MS" w:hAnsi="Trebuchet MS" w:cs="Trebuchet MS"/>
          <w:b/>
          <w:spacing w:val="-2"/>
          <w:position w:val="-1"/>
          <w:sz w:val="24"/>
          <w:szCs w:val="24"/>
          <w:highlight w:val="yellow"/>
        </w:rPr>
        <w:t>e</w:t>
      </w:r>
      <w:r w:rsidR="00963546">
        <w:rPr>
          <w:rFonts w:ascii="Trebuchet MS" w:eastAsia="Trebuchet MS" w:hAnsi="Trebuchet MS" w:cs="Trebuchet MS"/>
          <w:b/>
          <w:spacing w:val="2"/>
          <w:position w:val="-1"/>
          <w:sz w:val="24"/>
          <w:szCs w:val="24"/>
          <w:highlight w:val="yellow"/>
        </w:rPr>
        <w:t>p</w:t>
      </w:r>
      <w:r w:rsidR="00963546"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  <w:highlight w:val="yellow"/>
        </w:rPr>
        <w:t>o</w: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  <w:highlight w:val="yellow"/>
        </w:rPr>
        <w:t>rt</w:t>
      </w:r>
    </w:p>
    <w:p w14:paraId="6A1C3CBF" w14:textId="77777777" w:rsidR="00B87611" w:rsidRDefault="00B87611">
      <w:pPr>
        <w:spacing w:line="200" w:lineRule="exact"/>
      </w:pPr>
    </w:p>
    <w:p w14:paraId="58535BC7" w14:textId="77777777" w:rsidR="00B87611" w:rsidRDefault="00B87611">
      <w:pPr>
        <w:spacing w:line="200" w:lineRule="exact"/>
      </w:pPr>
    </w:p>
    <w:p w14:paraId="10F4CCD1" w14:textId="77777777" w:rsidR="00B87611" w:rsidRDefault="00B87611">
      <w:pPr>
        <w:spacing w:line="200" w:lineRule="exact"/>
      </w:pPr>
    </w:p>
    <w:p w14:paraId="1A623A81" w14:textId="77777777" w:rsidR="00B87611" w:rsidRDefault="00B87611">
      <w:pPr>
        <w:spacing w:line="200" w:lineRule="exact"/>
      </w:pPr>
    </w:p>
    <w:p w14:paraId="456B32C4" w14:textId="77777777" w:rsidR="00B87611" w:rsidRDefault="00B87611">
      <w:pPr>
        <w:spacing w:line="200" w:lineRule="exact"/>
      </w:pPr>
    </w:p>
    <w:p w14:paraId="3C87631E" w14:textId="77777777" w:rsidR="00B87611" w:rsidRDefault="00B87611">
      <w:pPr>
        <w:spacing w:line="200" w:lineRule="exact"/>
      </w:pPr>
    </w:p>
    <w:p w14:paraId="30F24E8A" w14:textId="77777777" w:rsidR="00B87611" w:rsidRDefault="00B87611">
      <w:pPr>
        <w:spacing w:line="200" w:lineRule="exact"/>
      </w:pPr>
    </w:p>
    <w:p w14:paraId="5ABBD966" w14:textId="77777777" w:rsidR="00B87611" w:rsidRDefault="00B87611">
      <w:pPr>
        <w:spacing w:line="200" w:lineRule="exact"/>
      </w:pPr>
    </w:p>
    <w:p w14:paraId="73901304" w14:textId="77777777" w:rsidR="00B87611" w:rsidRDefault="00B87611">
      <w:pPr>
        <w:spacing w:line="200" w:lineRule="exact"/>
      </w:pPr>
    </w:p>
    <w:p w14:paraId="79366F0B" w14:textId="77777777" w:rsidR="00B87611" w:rsidRDefault="00B87611">
      <w:pPr>
        <w:spacing w:line="200" w:lineRule="exact"/>
      </w:pPr>
    </w:p>
    <w:p w14:paraId="384EFD18" w14:textId="77777777" w:rsidR="00B87611" w:rsidRDefault="00B87611">
      <w:pPr>
        <w:spacing w:line="200" w:lineRule="exact"/>
      </w:pPr>
    </w:p>
    <w:p w14:paraId="4950648D" w14:textId="77777777" w:rsidR="00B87611" w:rsidRDefault="00B87611">
      <w:pPr>
        <w:spacing w:line="200" w:lineRule="exact"/>
      </w:pPr>
    </w:p>
    <w:p w14:paraId="2C2E3F1A" w14:textId="77777777" w:rsidR="00B87611" w:rsidRDefault="00B87611">
      <w:pPr>
        <w:spacing w:line="200" w:lineRule="exact"/>
      </w:pPr>
    </w:p>
    <w:p w14:paraId="0537A609" w14:textId="77777777" w:rsidR="00B87611" w:rsidRDefault="00B87611">
      <w:pPr>
        <w:spacing w:line="200" w:lineRule="exact"/>
      </w:pPr>
    </w:p>
    <w:p w14:paraId="42E955BA" w14:textId="77777777" w:rsidR="00B87611" w:rsidRDefault="00B87611">
      <w:pPr>
        <w:spacing w:line="200" w:lineRule="exact"/>
      </w:pPr>
    </w:p>
    <w:p w14:paraId="0C8A8BBA" w14:textId="77777777" w:rsidR="00B87611" w:rsidRDefault="00B87611">
      <w:pPr>
        <w:spacing w:line="200" w:lineRule="exact"/>
      </w:pPr>
    </w:p>
    <w:p w14:paraId="3A1F192A" w14:textId="77777777" w:rsidR="00B87611" w:rsidRDefault="00B87611">
      <w:pPr>
        <w:spacing w:line="200" w:lineRule="exact"/>
      </w:pPr>
    </w:p>
    <w:p w14:paraId="56153BBF" w14:textId="77777777" w:rsidR="00B87611" w:rsidRDefault="00B87611">
      <w:pPr>
        <w:spacing w:line="200" w:lineRule="exact"/>
      </w:pPr>
    </w:p>
    <w:p w14:paraId="07A1DFEA" w14:textId="77777777" w:rsidR="00B87611" w:rsidRDefault="00B87611">
      <w:pPr>
        <w:spacing w:line="200" w:lineRule="exact"/>
      </w:pPr>
    </w:p>
    <w:p w14:paraId="6817B918" w14:textId="77777777" w:rsidR="00B87611" w:rsidRDefault="00B87611">
      <w:pPr>
        <w:spacing w:line="200" w:lineRule="exact"/>
      </w:pPr>
    </w:p>
    <w:p w14:paraId="7124CA8C" w14:textId="77777777" w:rsidR="00B87611" w:rsidRDefault="00B87611">
      <w:pPr>
        <w:spacing w:line="200" w:lineRule="exact"/>
      </w:pPr>
    </w:p>
    <w:p w14:paraId="2B7B4E3A" w14:textId="77777777" w:rsidR="00B87611" w:rsidRDefault="00B87611">
      <w:pPr>
        <w:spacing w:line="200" w:lineRule="exact"/>
      </w:pPr>
    </w:p>
    <w:p w14:paraId="3474DA2B" w14:textId="77777777" w:rsidR="00B87611" w:rsidRDefault="00B87611">
      <w:pPr>
        <w:spacing w:line="200" w:lineRule="exact"/>
      </w:pPr>
    </w:p>
    <w:p w14:paraId="01E267F6" w14:textId="77777777" w:rsidR="00B87611" w:rsidRDefault="00B87611">
      <w:pPr>
        <w:spacing w:line="200" w:lineRule="exact"/>
      </w:pPr>
    </w:p>
    <w:p w14:paraId="65BAEEA7" w14:textId="77777777" w:rsidR="00B87611" w:rsidRDefault="00B87611">
      <w:pPr>
        <w:spacing w:line="200" w:lineRule="exact"/>
      </w:pPr>
    </w:p>
    <w:p w14:paraId="4F6275E7" w14:textId="77777777" w:rsidR="00B87611" w:rsidRDefault="00B87611">
      <w:pPr>
        <w:spacing w:line="200" w:lineRule="exact"/>
      </w:pPr>
    </w:p>
    <w:p w14:paraId="0F520BB8" w14:textId="77777777" w:rsidR="00B87611" w:rsidRDefault="00B87611">
      <w:pPr>
        <w:spacing w:line="200" w:lineRule="exact"/>
      </w:pPr>
    </w:p>
    <w:p w14:paraId="59983B6D" w14:textId="77777777" w:rsidR="00B87611" w:rsidRDefault="00B87611">
      <w:pPr>
        <w:spacing w:line="200" w:lineRule="exact"/>
      </w:pPr>
    </w:p>
    <w:p w14:paraId="402CBD88" w14:textId="77777777" w:rsidR="00B87611" w:rsidRDefault="00B87611">
      <w:pPr>
        <w:spacing w:line="200" w:lineRule="exact"/>
      </w:pPr>
    </w:p>
    <w:p w14:paraId="0F6FEAB1" w14:textId="77777777" w:rsidR="00B87611" w:rsidRDefault="00B87611">
      <w:pPr>
        <w:spacing w:line="200" w:lineRule="exact"/>
      </w:pPr>
    </w:p>
    <w:p w14:paraId="538B4B70" w14:textId="77777777" w:rsidR="00B87611" w:rsidRDefault="00B87611">
      <w:pPr>
        <w:spacing w:line="200" w:lineRule="exact"/>
      </w:pPr>
    </w:p>
    <w:p w14:paraId="21D9D7F0" w14:textId="77777777" w:rsidR="00B87611" w:rsidRDefault="00B87611">
      <w:pPr>
        <w:spacing w:line="200" w:lineRule="exact"/>
      </w:pPr>
    </w:p>
    <w:p w14:paraId="3D3DDA45" w14:textId="77777777" w:rsidR="00B87611" w:rsidRDefault="00B87611">
      <w:pPr>
        <w:spacing w:line="200" w:lineRule="exact"/>
      </w:pPr>
    </w:p>
    <w:p w14:paraId="08EB58DE" w14:textId="77777777" w:rsidR="00B87611" w:rsidRDefault="00B87611">
      <w:pPr>
        <w:spacing w:line="200" w:lineRule="exact"/>
      </w:pPr>
    </w:p>
    <w:p w14:paraId="47BD0148" w14:textId="77777777" w:rsidR="00B87611" w:rsidRDefault="00B87611">
      <w:pPr>
        <w:spacing w:line="200" w:lineRule="exact"/>
      </w:pPr>
    </w:p>
    <w:p w14:paraId="38E70FAF" w14:textId="77777777" w:rsidR="00B87611" w:rsidRDefault="00B87611">
      <w:pPr>
        <w:spacing w:line="200" w:lineRule="exact"/>
      </w:pPr>
    </w:p>
    <w:p w14:paraId="13516EF7" w14:textId="77777777" w:rsidR="00B87611" w:rsidRDefault="00B87611">
      <w:pPr>
        <w:spacing w:line="200" w:lineRule="exact"/>
      </w:pPr>
    </w:p>
    <w:p w14:paraId="361AAAA9" w14:textId="77777777" w:rsidR="00B87611" w:rsidRDefault="00B87611">
      <w:pPr>
        <w:spacing w:line="200" w:lineRule="exact"/>
      </w:pPr>
    </w:p>
    <w:p w14:paraId="3811E053" w14:textId="77777777" w:rsidR="00B87611" w:rsidRDefault="00B87611">
      <w:pPr>
        <w:spacing w:line="200" w:lineRule="exact"/>
      </w:pPr>
    </w:p>
    <w:p w14:paraId="20D79C35" w14:textId="77777777" w:rsidR="00B87611" w:rsidRDefault="00B87611">
      <w:pPr>
        <w:spacing w:line="200" w:lineRule="exact"/>
      </w:pPr>
    </w:p>
    <w:p w14:paraId="0A905EBF" w14:textId="77777777" w:rsidR="00B87611" w:rsidRDefault="00B87611">
      <w:pPr>
        <w:spacing w:line="200" w:lineRule="exact"/>
      </w:pPr>
    </w:p>
    <w:p w14:paraId="5F8F6F6B" w14:textId="77777777" w:rsidR="00B87611" w:rsidRDefault="00B87611">
      <w:pPr>
        <w:spacing w:line="200" w:lineRule="exact"/>
      </w:pPr>
    </w:p>
    <w:p w14:paraId="1CB25841" w14:textId="77777777" w:rsidR="00B87611" w:rsidRDefault="00B87611">
      <w:pPr>
        <w:spacing w:before="5" w:line="280" w:lineRule="exact"/>
        <w:rPr>
          <w:sz w:val="28"/>
          <w:szCs w:val="28"/>
        </w:rPr>
      </w:pPr>
    </w:p>
    <w:p w14:paraId="00F07D2D" w14:textId="77777777" w:rsidR="00F15398" w:rsidRDefault="00F15398">
      <w:pPr>
        <w:spacing w:before="35"/>
        <w:ind w:left="100"/>
        <w:rPr>
          <w:rFonts w:ascii="Cambria" w:eastAsia="Cambria" w:hAnsi="Cambria" w:cs="Cambria"/>
          <w:spacing w:val="1"/>
          <w:sz w:val="18"/>
          <w:szCs w:val="18"/>
        </w:rPr>
      </w:pPr>
    </w:p>
    <w:p w14:paraId="24FEC65F" w14:textId="77777777" w:rsidR="00B87611" w:rsidRDefault="00963546">
      <w:pPr>
        <w:spacing w:before="35"/>
        <w:ind w:left="100"/>
        <w:rPr>
          <w:sz w:val="18"/>
          <w:szCs w:val="18"/>
        </w:rPr>
        <w:sectPr w:rsidR="00B87611" w:rsidSect="00947A67">
          <w:footerReference w:type="default" r:id="rId32"/>
          <w:pgSz w:w="12240" w:h="15840"/>
          <w:pgMar w:top="920" w:right="1140" w:bottom="280" w:left="1160" w:header="0" w:footer="0" w:gutter="0"/>
          <w:cols w:space="720"/>
        </w:sectPr>
      </w:pPr>
      <w:r>
        <w:rPr>
          <w:rFonts w:ascii="Cambria" w:eastAsia="Cambria" w:hAnsi="Cambria" w:cs="Cambria"/>
          <w:spacing w:val="1"/>
          <w:sz w:val="18"/>
          <w:szCs w:val="18"/>
        </w:rPr>
        <w:t>P</w:t>
      </w:r>
      <w:r>
        <w:rPr>
          <w:rFonts w:ascii="Cambria" w:eastAsia="Cambria" w:hAnsi="Cambria" w:cs="Cambria"/>
          <w:sz w:val="18"/>
          <w:szCs w:val="18"/>
        </w:rPr>
        <w:t>roj</w:t>
      </w:r>
      <w:r>
        <w:rPr>
          <w:rFonts w:ascii="Cambria" w:eastAsia="Cambria" w:hAnsi="Cambria" w:cs="Cambria"/>
          <w:spacing w:val="1"/>
          <w:sz w:val="18"/>
          <w:szCs w:val="18"/>
        </w:rPr>
        <w:t>e</w:t>
      </w:r>
      <w:r>
        <w:rPr>
          <w:rFonts w:ascii="Cambria" w:eastAsia="Cambria" w:hAnsi="Cambria" w:cs="Cambria"/>
          <w:sz w:val="18"/>
          <w:szCs w:val="18"/>
        </w:rPr>
        <w:t>ct Work</w:t>
      </w:r>
      <w:r>
        <w:rPr>
          <w:rFonts w:ascii="Cambria" w:eastAsia="Cambria" w:hAnsi="Cambria" w:cs="Cambria"/>
          <w:spacing w:val="1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-2"/>
          <w:sz w:val="18"/>
          <w:szCs w:val="18"/>
        </w:rPr>
        <w:t>B</w:t>
      </w:r>
      <w:r>
        <w:rPr>
          <w:rFonts w:ascii="Cambria" w:eastAsia="Cambria" w:hAnsi="Cambria" w:cs="Cambria"/>
          <w:sz w:val="18"/>
          <w:szCs w:val="18"/>
        </w:rPr>
        <w:t>o</w:t>
      </w:r>
      <w:r>
        <w:rPr>
          <w:rFonts w:ascii="Cambria" w:eastAsia="Cambria" w:hAnsi="Cambria" w:cs="Cambria"/>
          <w:spacing w:val="1"/>
          <w:sz w:val="18"/>
          <w:szCs w:val="18"/>
        </w:rPr>
        <w:t>o</w:t>
      </w:r>
      <w:r>
        <w:rPr>
          <w:rFonts w:ascii="Cambria" w:eastAsia="Cambria" w:hAnsi="Cambria" w:cs="Cambria"/>
          <w:sz w:val="18"/>
          <w:szCs w:val="18"/>
        </w:rPr>
        <w:t xml:space="preserve">k                             </w:t>
      </w:r>
      <w:r>
        <w:rPr>
          <w:rFonts w:ascii="Cambria" w:eastAsia="Cambria" w:hAnsi="Cambria" w:cs="Cambria"/>
          <w:spacing w:val="38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-1"/>
          <w:sz w:val="18"/>
          <w:szCs w:val="18"/>
        </w:rPr>
        <w:t>F</w:t>
      </w:r>
      <w:r>
        <w:rPr>
          <w:rFonts w:ascii="Cambria" w:eastAsia="Cambria" w:hAnsi="Cambria" w:cs="Cambria"/>
          <w:sz w:val="18"/>
          <w:szCs w:val="18"/>
        </w:rPr>
        <w:t>ou</w:t>
      </w:r>
      <w:r>
        <w:rPr>
          <w:rFonts w:ascii="Cambria" w:eastAsia="Cambria" w:hAnsi="Cambria" w:cs="Cambria"/>
          <w:spacing w:val="-1"/>
          <w:sz w:val="18"/>
          <w:szCs w:val="18"/>
        </w:rPr>
        <w:t>rt</w:t>
      </w:r>
      <w:r>
        <w:rPr>
          <w:rFonts w:ascii="Cambria" w:eastAsia="Cambria" w:hAnsi="Cambria" w:cs="Cambria"/>
          <w:sz w:val="18"/>
          <w:szCs w:val="18"/>
        </w:rPr>
        <w:t>h Y</w:t>
      </w:r>
      <w:r>
        <w:rPr>
          <w:rFonts w:ascii="Cambria" w:eastAsia="Cambria" w:hAnsi="Cambria" w:cs="Cambria"/>
          <w:spacing w:val="1"/>
          <w:sz w:val="18"/>
          <w:szCs w:val="18"/>
        </w:rPr>
        <w:t>e</w:t>
      </w:r>
      <w:r>
        <w:rPr>
          <w:rFonts w:ascii="Cambria" w:eastAsia="Cambria" w:hAnsi="Cambria" w:cs="Cambria"/>
          <w:spacing w:val="6"/>
          <w:sz w:val="18"/>
          <w:szCs w:val="18"/>
        </w:rPr>
        <w:t>a</w:t>
      </w:r>
      <w:r>
        <w:rPr>
          <w:rFonts w:ascii="Cambria" w:eastAsia="Cambria" w:hAnsi="Cambria" w:cs="Cambria"/>
          <w:sz w:val="18"/>
          <w:szCs w:val="18"/>
        </w:rPr>
        <w:t>r</w:t>
      </w:r>
      <w:r>
        <w:rPr>
          <w:rFonts w:ascii="Cambria" w:eastAsia="Cambria" w:hAnsi="Cambria" w:cs="Cambria"/>
          <w:spacing w:val="-1"/>
          <w:sz w:val="18"/>
          <w:szCs w:val="18"/>
        </w:rPr>
        <w:t xml:space="preserve"> </w:t>
      </w:r>
      <w:r>
        <w:rPr>
          <w:rFonts w:ascii="Cambria" w:eastAsia="Cambria" w:hAnsi="Cambria" w:cs="Cambria"/>
          <w:sz w:val="18"/>
          <w:szCs w:val="18"/>
        </w:rPr>
        <w:t>Co</w:t>
      </w:r>
      <w:r>
        <w:rPr>
          <w:rFonts w:ascii="Cambria" w:eastAsia="Cambria" w:hAnsi="Cambria" w:cs="Cambria"/>
          <w:spacing w:val="-1"/>
          <w:sz w:val="18"/>
          <w:szCs w:val="18"/>
        </w:rPr>
        <w:t>m</w:t>
      </w:r>
      <w:r>
        <w:rPr>
          <w:rFonts w:ascii="Cambria" w:eastAsia="Cambria" w:hAnsi="Cambria" w:cs="Cambria"/>
          <w:spacing w:val="1"/>
          <w:sz w:val="18"/>
          <w:szCs w:val="18"/>
        </w:rPr>
        <w:t>p</w:t>
      </w:r>
      <w:r>
        <w:rPr>
          <w:rFonts w:ascii="Cambria" w:eastAsia="Cambria" w:hAnsi="Cambria" w:cs="Cambria"/>
          <w:spacing w:val="-1"/>
          <w:sz w:val="18"/>
          <w:szCs w:val="18"/>
        </w:rPr>
        <w:t>ut</w:t>
      </w:r>
      <w:r>
        <w:rPr>
          <w:rFonts w:ascii="Cambria" w:eastAsia="Cambria" w:hAnsi="Cambria" w:cs="Cambria"/>
          <w:spacing w:val="1"/>
          <w:sz w:val="18"/>
          <w:szCs w:val="18"/>
        </w:rPr>
        <w:t>e</w:t>
      </w:r>
      <w:r>
        <w:rPr>
          <w:rFonts w:ascii="Cambria" w:eastAsia="Cambria" w:hAnsi="Cambria" w:cs="Cambria"/>
          <w:sz w:val="18"/>
          <w:szCs w:val="18"/>
        </w:rPr>
        <w:t>r</w:t>
      </w:r>
      <w:r>
        <w:rPr>
          <w:rFonts w:ascii="Cambria" w:eastAsia="Cambria" w:hAnsi="Cambria" w:cs="Cambria"/>
          <w:spacing w:val="1"/>
          <w:sz w:val="18"/>
          <w:szCs w:val="18"/>
        </w:rPr>
        <w:t xml:space="preserve"> </w:t>
      </w:r>
      <w:r>
        <w:rPr>
          <w:rFonts w:ascii="Cambria" w:eastAsia="Cambria" w:hAnsi="Cambria" w:cs="Cambria"/>
          <w:sz w:val="18"/>
          <w:szCs w:val="18"/>
        </w:rPr>
        <w:t>Engi</w:t>
      </w:r>
      <w:r>
        <w:rPr>
          <w:rFonts w:ascii="Cambria" w:eastAsia="Cambria" w:hAnsi="Cambria" w:cs="Cambria"/>
          <w:spacing w:val="-2"/>
          <w:sz w:val="18"/>
          <w:szCs w:val="18"/>
        </w:rPr>
        <w:t>n</w:t>
      </w:r>
      <w:r>
        <w:rPr>
          <w:rFonts w:ascii="Cambria" w:eastAsia="Cambria" w:hAnsi="Cambria" w:cs="Cambria"/>
          <w:spacing w:val="1"/>
          <w:sz w:val="18"/>
          <w:szCs w:val="18"/>
        </w:rPr>
        <w:t>ee</w:t>
      </w:r>
      <w:r>
        <w:rPr>
          <w:rFonts w:ascii="Cambria" w:eastAsia="Cambria" w:hAnsi="Cambria" w:cs="Cambria"/>
          <w:sz w:val="18"/>
          <w:szCs w:val="18"/>
        </w:rPr>
        <w:t>ring, S</w:t>
      </w:r>
      <w:r>
        <w:rPr>
          <w:rFonts w:ascii="Cambria" w:eastAsia="Cambria" w:hAnsi="Cambria" w:cs="Cambria"/>
          <w:spacing w:val="-2"/>
          <w:sz w:val="18"/>
          <w:szCs w:val="18"/>
        </w:rPr>
        <w:t>P</w:t>
      </w:r>
      <w:r>
        <w:rPr>
          <w:rFonts w:ascii="Cambria" w:eastAsia="Cambria" w:hAnsi="Cambria" w:cs="Cambria"/>
          <w:spacing w:val="1"/>
          <w:sz w:val="18"/>
          <w:szCs w:val="18"/>
        </w:rPr>
        <w:t>PU</w:t>
      </w:r>
      <w:r>
        <w:rPr>
          <w:rFonts w:ascii="Cambria" w:eastAsia="Cambria" w:hAnsi="Cambria" w:cs="Cambria"/>
          <w:sz w:val="18"/>
          <w:szCs w:val="18"/>
        </w:rPr>
        <w:t>,</w:t>
      </w:r>
      <w:r>
        <w:rPr>
          <w:rFonts w:ascii="Cambria" w:eastAsia="Cambria" w:hAnsi="Cambria" w:cs="Cambria"/>
          <w:spacing w:val="-2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1"/>
          <w:sz w:val="18"/>
          <w:szCs w:val="18"/>
        </w:rPr>
        <w:t>P</w:t>
      </w:r>
      <w:r>
        <w:rPr>
          <w:rFonts w:ascii="Cambria" w:eastAsia="Cambria" w:hAnsi="Cambria" w:cs="Cambria"/>
          <w:spacing w:val="-1"/>
          <w:sz w:val="18"/>
          <w:szCs w:val="18"/>
        </w:rPr>
        <w:t>u</w:t>
      </w:r>
      <w:r>
        <w:rPr>
          <w:rFonts w:ascii="Cambria" w:eastAsia="Cambria" w:hAnsi="Cambria" w:cs="Cambria"/>
          <w:sz w:val="18"/>
          <w:szCs w:val="18"/>
        </w:rPr>
        <w:t xml:space="preserve">ne                                                                                </w:t>
      </w:r>
      <w:r>
        <w:rPr>
          <w:rFonts w:ascii="Cambria" w:eastAsia="Cambria" w:hAnsi="Cambria" w:cs="Cambria"/>
          <w:spacing w:val="1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27</w:t>
      </w:r>
    </w:p>
    <w:p w14:paraId="5D0CE5A1" w14:textId="77777777" w:rsidR="00B87611" w:rsidRDefault="00000000">
      <w:pPr>
        <w:spacing w:before="59" w:line="260" w:lineRule="exact"/>
        <w:ind w:left="100"/>
        <w:rPr>
          <w:rFonts w:ascii="Trebuchet MS" w:eastAsia="Trebuchet MS" w:hAnsi="Trebuchet MS" w:cs="Trebuchet MS"/>
          <w:sz w:val="24"/>
          <w:szCs w:val="24"/>
        </w:rPr>
      </w:pPr>
      <w:r>
        <w:lastRenderedPageBreak/>
        <w:pict w14:anchorId="63860820">
          <v:group id="_x0000_s2347" style="position:absolute;left:0;text-align:left;margin-left:30.3pt;margin-top:36.05pt;width:551.5pt;height:733.55pt;z-index:-251632128;mso-position-horizontal-relative:page;mso-position-vertical-relative:page" coordorigin="606,721" coordsize="11030,14671">
            <v:shape id="_x0000_s2367" style="position:absolute;left:612;top:727;width:29;height:0" coordorigin="612,727" coordsize="29,0" path="m612,727r29,e" filled="f" strokeweight=".58pt">
              <v:path arrowok="t"/>
            </v:shape>
            <v:shape id="_x0000_s2366" style="position:absolute;left:622;top:742;width:10;height:0" coordorigin="622,742" coordsize="10,0" path="m622,742r9,e" filled="f" strokecolor="white" strokeweight="1.06pt">
              <v:path arrowok="t"/>
            </v:shape>
            <v:shape id="_x0000_s2365" style="position:absolute;left:622;top:737;width:19;height:0" coordorigin="622,737" coordsize="19,0" path="m622,737r19,e" filled="f" strokecolor="white" strokeweight=".58pt">
              <v:path arrowok="t"/>
            </v:shape>
            <v:shape id="_x0000_s2364" style="position:absolute;left:641;top:727;width:10961;height:0" coordorigin="641,727" coordsize="10961,0" path="m641,727r10961,e" filled="f" strokeweight=".58pt">
              <v:path arrowok="t"/>
            </v:shape>
            <v:shape id="_x0000_s2363" style="position:absolute;left:641;top:746;width:10961;height:0" coordorigin="641,746" coordsize="10961,0" path="m641,746r10961,e" filled="f" strokeweight=".58pt">
              <v:path arrowok="t"/>
            </v:shape>
            <v:shape id="_x0000_s2362" style="position:absolute;left:11602;top:727;width:29;height:0" coordorigin="11602,727" coordsize="29,0" path="m11602,727r28,e" filled="f" strokeweight=".58pt">
              <v:path arrowok="t"/>
            </v:shape>
            <v:shape id="_x0000_s2361" style="position:absolute;left:11611;top:742;width:10;height:0" coordorigin="11611,742" coordsize="10,0" path="m11611,742r10,e" filled="f" strokecolor="white" strokeweight="1.06pt">
              <v:path arrowok="t"/>
            </v:shape>
            <v:shape id="_x0000_s2360" style="position:absolute;left:11602;top:737;width:19;height:0" coordorigin="11602,737" coordsize="19,0" path="m11602,737r19,e" filled="f" strokecolor="white" strokeweight=".58pt">
              <v:path arrowok="t"/>
            </v:shape>
            <v:shape id="_x0000_s2359" style="position:absolute;left:632;top:732;width:0;height:14650" coordorigin="632,732" coordsize="0,14650" path="m632,732r,14650e" filled="f" strokeweight=".58pt">
              <v:path arrowok="t"/>
            </v:shape>
            <v:shape id="_x0000_s2358" style="position:absolute;left:636;top:751;width:0;height:14611" coordorigin="636,751" coordsize="0,14611" path="m636,751r,14611e" filled="f" strokeweight=".58pt">
              <v:path arrowok="t"/>
            </v:shape>
            <v:shape id="_x0000_s2357" style="position:absolute;left:11610;top:732;width:0;height:14650" coordorigin="11610,732" coordsize="0,14650" path="m11610,732r,14650e" filled="f" strokeweight=".20464mm">
              <v:path arrowok="t"/>
            </v:shape>
            <v:shape id="_x0000_s2356" style="position:absolute;left:11606;top:751;width:0;height:14611" coordorigin="11606,751" coordsize="0,14611" path="m11606,751r,14611e" filled="f" strokeweight=".58pt">
              <v:path arrowok="t"/>
            </v:shape>
            <v:shape id="_x0000_s2355" style="position:absolute;left:612;top:15386;width:29;height:0" coordorigin="612,15386" coordsize="29,0" path="m612,15386r29,e" filled="f" strokeweight=".58pt">
              <v:path arrowok="t"/>
            </v:shape>
            <v:shape id="_x0000_s2354" style="position:absolute;left:622;top:15372;width:10;height:0" coordorigin="622,15372" coordsize="10,0" path="m622,15372r9,e" filled="f" strokecolor="white" strokeweight="1.06pt">
              <v:path arrowok="t"/>
            </v:shape>
            <v:shape id="_x0000_s2353" style="position:absolute;left:622;top:15377;width:19;height:0" coordorigin="622,15377" coordsize="19,0" path="m622,15377r19,e" filled="f" strokecolor="white" strokeweight=".58pt">
              <v:path arrowok="t"/>
            </v:shape>
            <v:shape id="_x0000_s2352" style="position:absolute;left:641;top:15386;width:10961;height:0" coordorigin="641,15386" coordsize="10961,0" path="m641,15386r10961,e" filled="f" strokeweight=".58pt">
              <v:path arrowok="t"/>
            </v:shape>
            <v:shape id="_x0000_s2351" style="position:absolute;left:641;top:15367;width:10961;height:0" coordorigin="641,15367" coordsize="10961,0" path="m641,15367r10961,e" filled="f" strokeweight=".20464mm">
              <v:path arrowok="t"/>
            </v:shape>
            <v:shape id="_x0000_s2350" style="position:absolute;left:11602;top:15386;width:29;height:0" coordorigin="11602,15386" coordsize="29,0" path="m11602,15386r28,e" filled="f" strokeweight=".58pt">
              <v:path arrowok="t"/>
            </v:shape>
            <v:shape id="_x0000_s2349" style="position:absolute;left:11611;top:15372;width:10;height:0" coordorigin="11611,15372" coordsize="10,0" path="m11611,15372r10,e" filled="f" strokecolor="white" strokeweight="1.06pt">
              <v:path arrowok="t"/>
            </v:shape>
            <v:shape id="_x0000_s2348" style="position:absolute;left:11602;top:15377;width:19;height:0" coordorigin="11602,15377" coordsize="19,0" path="m11602,15377r19,e" filled="f" strokecolor="white" strokeweight=".58pt">
              <v:path arrowok="t"/>
            </v:shape>
            <w10:wrap anchorx="page" anchory="page"/>
          </v:group>
        </w:pict>
      </w:r>
      <w:r w:rsidR="00963546"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  <w:u w:val="thick" w:color="000000"/>
        </w:rPr>
        <w:t>A</w: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nn</w:t>
      </w:r>
      <w:r w:rsidR="00963546"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  <w:u w:val="thick" w:color="000000"/>
        </w:rPr>
        <w:t>e</w: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x</w:t>
      </w:r>
      <w:r w:rsidR="00963546"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  <w:u w:val="thick" w:color="000000"/>
        </w:rPr>
        <w:t>u</w: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re</w:t>
      </w:r>
      <w:r w:rsidR="00963546">
        <w:rPr>
          <w:rFonts w:ascii="Trebuchet MS" w:eastAsia="Trebuchet MS" w:hAnsi="Trebuchet MS" w:cs="Trebuchet MS"/>
          <w:b/>
          <w:spacing w:val="2"/>
          <w:position w:val="-1"/>
          <w:sz w:val="24"/>
          <w:szCs w:val="24"/>
          <w:u w:val="thick" w:color="000000"/>
        </w:rPr>
        <w:t xml:space="preserve"> </w: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IV:</w:t>
      </w:r>
      <w:r w:rsidR="00963546">
        <w:rPr>
          <w:rFonts w:ascii="Trebuchet MS" w:eastAsia="Trebuchet MS" w:hAnsi="Trebuchet MS" w:cs="Trebuchet MS"/>
          <w:b/>
          <w:spacing w:val="72"/>
          <w:position w:val="-1"/>
          <w:sz w:val="24"/>
          <w:szCs w:val="24"/>
          <w:u w:val="thick" w:color="000000"/>
        </w:rPr>
        <w:t xml:space="preserve"> </w:t>
      </w:r>
      <w:r w:rsidR="00963546"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  <w:u w:val="thick" w:color="000000"/>
        </w:rPr>
        <w:t>F</w:t>
      </w:r>
      <w:r w:rsidR="00963546"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  <w:u w:val="thick" w:color="000000"/>
        </w:rPr>
        <w:t>o</w: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r</w:t>
      </w:r>
      <w:r w:rsidR="00963546"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  <w:u w:val="thick" w:color="000000"/>
        </w:rPr>
        <w:t>m</w: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at f</w:t>
      </w:r>
      <w:r w:rsidR="00963546"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  <w:u w:val="thick" w:color="000000"/>
        </w:rPr>
        <w:t>o</w: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r</w:t>
      </w:r>
      <w:r w:rsidR="00963546">
        <w:rPr>
          <w:rFonts w:ascii="Trebuchet MS" w:eastAsia="Trebuchet MS" w:hAnsi="Trebuchet MS" w:cs="Trebuchet MS"/>
          <w:b/>
          <w:spacing w:val="2"/>
          <w:position w:val="-1"/>
          <w:sz w:val="24"/>
          <w:szCs w:val="24"/>
          <w:u w:val="thick" w:color="000000"/>
        </w:rPr>
        <w:t xml:space="preserve"> </w: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P</w:t>
      </w:r>
      <w:r w:rsidR="00963546"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  <w:u w:val="thick" w:color="000000"/>
        </w:rPr>
        <w:t>r</w:t>
      </w:r>
      <w:r w:rsidR="00963546"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  <w:u w:val="thick" w:color="000000"/>
        </w:rPr>
        <w:t>o</w: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je</w:t>
      </w:r>
      <w:r w:rsidR="00963546"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  <w:u w:val="thick" w:color="000000"/>
        </w:rPr>
        <w:t>c</w: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t</w:t>
      </w:r>
      <w:r w:rsidR="00963546"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  <w:u w:val="thick" w:color="000000"/>
        </w:rPr>
        <w:t xml:space="preserve"> </w: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R</w:t>
      </w:r>
      <w:r w:rsidR="00963546">
        <w:rPr>
          <w:rFonts w:ascii="Trebuchet MS" w:eastAsia="Trebuchet MS" w:hAnsi="Trebuchet MS" w:cs="Trebuchet MS"/>
          <w:b/>
          <w:spacing w:val="-2"/>
          <w:position w:val="-1"/>
          <w:sz w:val="24"/>
          <w:szCs w:val="24"/>
          <w:u w:val="thick" w:color="000000"/>
        </w:rPr>
        <w:t>e</w:t>
      </w:r>
      <w:r w:rsidR="00963546"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  <w:u w:val="thick" w:color="000000"/>
        </w:rPr>
        <w:t>p</w:t>
      </w:r>
      <w:r w:rsidR="00963546"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  <w:u w:val="thick" w:color="000000"/>
        </w:rPr>
        <w:t>o</w: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rt</w:t>
      </w:r>
      <w:r w:rsidR="00963546"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  <w:u w:val="thick" w:color="000000"/>
        </w:rPr>
        <w:t xml:space="preserve"> </w: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(</w:t>
      </w:r>
      <w:r w:rsidR="00963546">
        <w:rPr>
          <w:rFonts w:ascii="Trebuchet MS" w:eastAsia="Trebuchet MS" w:hAnsi="Trebuchet MS" w:cs="Trebuchet MS"/>
          <w:b/>
          <w:spacing w:val="-2"/>
          <w:position w:val="-1"/>
          <w:sz w:val="24"/>
          <w:szCs w:val="24"/>
          <w:u w:val="thick" w:color="000000"/>
        </w:rPr>
        <w:t>S</w:t>
      </w:r>
      <w:r w:rsidR="00963546"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  <w:u w:val="thick" w:color="000000"/>
        </w:rPr>
        <w:t>e</w: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m</w:t>
      </w:r>
      <w:r w:rsidR="00963546"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  <w:u w:val="thick" w:color="000000"/>
        </w:rPr>
        <w:t>e</w: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ster I</w:t>
      </w:r>
      <w:r w:rsidR="00963546"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  <w:u w:val="thick" w:color="000000"/>
        </w:rPr>
        <w:t>I</w: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)</w:t>
      </w:r>
    </w:p>
    <w:p w14:paraId="52D242E4" w14:textId="77777777" w:rsidR="00B87611" w:rsidRDefault="00B87611">
      <w:pPr>
        <w:spacing w:before="17" w:line="240" w:lineRule="exact"/>
        <w:rPr>
          <w:sz w:val="24"/>
          <w:szCs w:val="24"/>
        </w:rPr>
      </w:pPr>
    </w:p>
    <w:p w14:paraId="675D0E7A" w14:textId="77777777" w:rsidR="00B87611" w:rsidRDefault="00963546">
      <w:pPr>
        <w:spacing w:before="31" w:line="260" w:lineRule="exact"/>
        <w:ind w:left="100" w:right="84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rt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f 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>p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ject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rk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ha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t</w:t>
      </w:r>
      <w:r>
        <w:rPr>
          <w:rFonts w:ascii="Trebuchet MS" w:eastAsia="Trebuchet MS" w:hAnsi="Trebuchet MS" w:cs="Trebuchet MS"/>
          <w:sz w:val="24"/>
          <w:szCs w:val="24"/>
        </w:rPr>
        <w:t>o be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r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>
        <w:rPr>
          <w:rFonts w:ascii="Trebuchet MS" w:eastAsia="Trebuchet MS" w:hAnsi="Trebuchet MS" w:cs="Trebuchet MS"/>
          <w:sz w:val="24"/>
          <w:szCs w:val="24"/>
        </w:rPr>
        <w:t>e gu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giv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n b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L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x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b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bm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se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II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CD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(co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p</w:t>
      </w:r>
      <w:r>
        <w:rPr>
          <w:rFonts w:ascii="Trebuchet MS" w:eastAsia="Trebuchet MS" w:hAnsi="Trebuchet MS" w:cs="Trebuchet MS"/>
          <w:sz w:val="24"/>
          <w:szCs w:val="24"/>
        </w:rPr>
        <w:t xml:space="preserve">y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 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ia</w:t>
      </w:r>
      <w:r>
        <w:rPr>
          <w:rFonts w:ascii="Trebuchet MS" w:eastAsia="Trebuchet MS" w:hAnsi="Trebuchet MS" w:cs="Trebuchet MS"/>
          <w:sz w:val="24"/>
          <w:szCs w:val="24"/>
        </w:rPr>
        <w:t>l 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j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ec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,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ina</w:t>
      </w:r>
      <w:r>
        <w:rPr>
          <w:rFonts w:ascii="Trebuchet MS" w:eastAsia="Trebuchet MS" w:hAnsi="Trebuchet MS" w:cs="Trebuchet MS"/>
          <w:sz w:val="24"/>
          <w:szCs w:val="24"/>
        </w:rPr>
        <w:t>l 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j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ec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rt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it</w:t>
      </w:r>
      <w:r>
        <w:rPr>
          <w:rFonts w:ascii="Trebuchet MS" w:eastAsia="Trebuchet MS" w:hAnsi="Trebuchet MS" w:cs="Trebuchet MS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.</w:t>
      </w:r>
      <w:proofErr w:type="spellStart"/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x</w:t>
      </w:r>
      <w:proofErr w:type="spellEnd"/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,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t 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py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r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>d 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x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uta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ject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pp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ve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at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rm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r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ject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x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)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78013C81" w14:textId="77777777" w:rsidR="00B87611" w:rsidRDefault="00963546">
      <w:pPr>
        <w:spacing w:line="280" w:lineRule="exact"/>
        <w:ind w:left="4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F</w:t>
      </w:r>
      <w:r>
        <w:rPr>
          <w:rFonts w:ascii="Trebuchet MS" w:eastAsia="Trebuchet MS" w:hAnsi="Trebuchet MS" w:cs="Trebuchet MS"/>
          <w:b/>
          <w:sz w:val="24"/>
          <w:szCs w:val="24"/>
        </w:rPr>
        <w:t>i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r</w:t>
      </w:r>
      <w:r>
        <w:rPr>
          <w:rFonts w:ascii="Trebuchet MS" w:eastAsia="Trebuchet MS" w:hAnsi="Trebuchet MS" w:cs="Trebuchet MS"/>
          <w:b/>
          <w:sz w:val="24"/>
          <w:szCs w:val="24"/>
        </w:rPr>
        <w:t>st p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b/>
          <w:sz w:val="24"/>
          <w:szCs w:val="24"/>
        </w:rPr>
        <w:t>ge</w:t>
      </w:r>
      <w:r>
        <w:rPr>
          <w:rFonts w:ascii="Trebuchet MS" w:eastAsia="Trebuchet MS" w:hAnsi="Trebuchet MS" w:cs="Trebuchet MS"/>
          <w:b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b/>
          <w:sz w:val="24"/>
          <w:szCs w:val="24"/>
        </w:rPr>
        <w:t>s</w:t>
      </w:r>
      <w:r>
        <w:rPr>
          <w:rFonts w:ascii="Trebuchet MS" w:eastAsia="Trebuchet MS" w:hAnsi="Trebuchet MS" w:cs="Trebuchet MS"/>
          <w:b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pe</w:t>
      </w:r>
      <w:r>
        <w:rPr>
          <w:rFonts w:ascii="Trebuchet MS" w:eastAsia="Trebuchet MS" w:hAnsi="Trebuchet MS" w:cs="Trebuchet MS"/>
          <w:b/>
          <w:sz w:val="24"/>
          <w:szCs w:val="24"/>
        </w:rPr>
        <w:t>r s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b/>
          <w:sz w:val="24"/>
          <w:szCs w:val="24"/>
        </w:rPr>
        <w:t>a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b/>
          <w:sz w:val="24"/>
          <w:szCs w:val="24"/>
        </w:rPr>
        <w:t>d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b/>
          <w:sz w:val="24"/>
          <w:szCs w:val="24"/>
        </w:rPr>
        <w:t>rd c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ll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>ge</w:t>
      </w:r>
      <w:r>
        <w:rPr>
          <w:rFonts w:ascii="Trebuchet MS" w:eastAsia="Trebuchet MS" w:hAnsi="Trebuchet MS" w:cs="Trebuchet MS"/>
          <w:b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z w:val="24"/>
          <w:szCs w:val="24"/>
        </w:rPr>
        <w:t>r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p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b/>
          <w:sz w:val="24"/>
          <w:szCs w:val="24"/>
        </w:rPr>
        <w:t>r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b/>
          <w:sz w:val="24"/>
          <w:szCs w:val="24"/>
        </w:rPr>
        <w:t>s</w:t>
      </w:r>
    </w:p>
    <w:p w14:paraId="627B0710" w14:textId="77777777" w:rsidR="00B87611" w:rsidRDefault="00963546">
      <w:pPr>
        <w:spacing w:before="2"/>
        <w:ind w:left="8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pacing w:val="-1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t 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 xml:space="preserve">ge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nin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, 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, Y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r,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ch</w:t>
      </w:r>
      <w:r>
        <w:rPr>
          <w:rFonts w:ascii="Trebuchet MS" w:eastAsia="Trebuchet MS" w:hAnsi="Trebuchet MS" w:cs="Trebuchet MS"/>
          <w:sz w:val="24"/>
          <w:szCs w:val="24"/>
        </w:rPr>
        <w:t>, and 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ge</w:t>
      </w:r>
    </w:p>
    <w:p w14:paraId="24CAE7BA" w14:textId="77777777" w:rsidR="00B87611" w:rsidRDefault="00963546">
      <w:pPr>
        <w:spacing w:line="260" w:lineRule="exact"/>
        <w:ind w:left="100" w:right="5160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me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 xml:space="preserve">.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(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yed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her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)</w:t>
      </w:r>
    </w:p>
    <w:p w14:paraId="1728882A" w14:textId="77777777" w:rsidR="00B87611" w:rsidRDefault="00963546">
      <w:pPr>
        <w:spacing w:line="280" w:lineRule="exact"/>
        <w:ind w:left="4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b/>
          <w:spacing w:val="-2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</w:rPr>
        <w:t>r</w:t>
      </w:r>
      <w:r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</w:rPr>
        <w:t>t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</w:rPr>
        <w:t>if</w:t>
      </w:r>
      <w:r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</w:rPr>
        <w:t>t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(w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be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ro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d by c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ll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ge)</w:t>
      </w:r>
    </w:p>
    <w:p w14:paraId="08FC7293" w14:textId="77777777" w:rsidR="00B87611" w:rsidRDefault="00963546">
      <w:pPr>
        <w:spacing w:before="2"/>
        <w:ind w:left="820" w:right="135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Dis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tat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n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ppr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t (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yed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>
        <w:rPr>
          <w:rFonts w:ascii="Trebuchet MS" w:eastAsia="Trebuchet MS" w:hAnsi="Trebuchet MS" w:cs="Trebuchet MS"/>
          <w:sz w:val="24"/>
          <w:szCs w:val="24"/>
        </w:rPr>
        <w:t>) Al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 xml:space="preserve">o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 xml:space="preserve">h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 xml:space="preserve">e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 xml:space="preserve">g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j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 xml:space="preserve">t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rk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ppr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b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>g 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it</w:t>
      </w:r>
      <w:r>
        <w:rPr>
          <w:rFonts w:ascii="Trebuchet MS" w:eastAsia="Trebuchet MS" w:hAnsi="Trebuchet MS" w:cs="Trebuchet MS"/>
          <w:sz w:val="24"/>
          <w:szCs w:val="24"/>
        </w:rPr>
        <w:t xml:space="preserve">y,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>y.</w:t>
      </w:r>
    </w:p>
    <w:p w14:paraId="57C43789" w14:textId="77777777" w:rsidR="00B87611" w:rsidRDefault="00963546">
      <w:pPr>
        <w:spacing w:line="280" w:lineRule="exact"/>
        <w:ind w:left="4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</w:rPr>
        <w:t>b</w:t>
      </w:r>
      <w:r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</w:rPr>
        <w:t>t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</w:rPr>
        <w:t>ract</w:t>
      </w:r>
    </w:p>
    <w:p w14:paraId="1D935D36" w14:textId="77777777" w:rsidR="00B87611" w:rsidRDefault="00963546">
      <w:pPr>
        <w:spacing w:before="2"/>
        <w:ind w:left="8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A 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m of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10</w:t>
      </w:r>
      <w:r>
        <w:rPr>
          <w:rFonts w:ascii="Trebuchet MS" w:eastAsia="Trebuchet MS" w:hAnsi="Trebuchet MS" w:cs="Trebuchet MS"/>
          <w:sz w:val="24"/>
          <w:szCs w:val="24"/>
        </w:rPr>
        <w:t>0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ds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rie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>g 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 xml:space="preserve">n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con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si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396B9D4F" w14:textId="77777777" w:rsidR="00B87611" w:rsidRDefault="00963546">
      <w:pPr>
        <w:spacing w:line="280" w:lineRule="exact"/>
        <w:ind w:left="4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</w:rPr>
        <w:t>K</w:t>
      </w:r>
      <w:r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</w:rPr>
        <w:t>eyw</w:t>
      </w:r>
      <w:r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</w:rPr>
        <w:t>rds</w:t>
      </w:r>
    </w:p>
    <w:p w14:paraId="707EBE7B" w14:textId="77777777" w:rsidR="00B87611" w:rsidRDefault="00963546">
      <w:pPr>
        <w:spacing w:before="2"/>
        <w:ind w:left="8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A 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m of 5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x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 xml:space="preserve">m of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1</w:t>
      </w:r>
      <w:r>
        <w:rPr>
          <w:rFonts w:ascii="Trebuchet MS" w:eastAsia="Trebuchet MS" w:hAnsi="Trebuchet MS" w:cs="Trebuchet MS"/>
          <w:sz w:val="24"/>
          <w:szCs w:val="24"/>
        </w:rPr>
        <w:t>0</w:t>
      </w:r>
    </w:p>
    <w:p w14:paraId="495E6C45" w14:textId="77777777" w:rsidR="00B87611" w:rsidRDefault="00963546">
      <w:pPr>
        <w:spacing w:line="280" w:lineRule="exact"/>
        <w:ind w:left="4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</w:rPr>
        <w:t>Ind</w:t>
      </w:r>
      <w:r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</w:rPr>
        <w:t>x</w:t>
      </w:r>
    </w:p>
    <w:p w14:paraId="466C6902" w14:textId="77777777" w:rsidR="00B87611" w:rsidRDefault="00963546">
      <w:pPr>
        <w:spacing w:before="5" w:line="260" w:lineRule="exact"/>
        <w:ind w:left="100" w:right="75" w:firstLine="720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De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tai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 xml:space="preserve">s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s To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,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Su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-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,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it</w:t>
      </w:r>
      <w:r>
        <w:rPr>
          <w:rFonts w:ascii="Trebuchet MS" w:eastAsia="Trebuchet MS" w:hAnsi="Trebuchet MS" w:cs="Trebuchet MS"/>
          <w:sz w:val="24"/>
          <w:szCs w:val="24"/>
        </w:rPr>
        <w:t xml:space="preserve">h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ge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.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gure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x, giv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 xml:space="preserve">s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f </w:t>
      </w:r>
      <w:proofErr w:type="gramStart"/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 xml:space="preserve">ge </w:t>
      </w:r>
      <w:r>
        <w:rPr>
          <w:rFonts w:ascii="Trebuchet MS" w:eastAsia="Trebuchet MS" w:hAnsi="Trebuchet MS" w:cs="Trebuchet MS"/>
          <w:spacing w:val="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nu</w:t>
      </w:r>
      <w:r>
        <w:rPr>
          <w:rFonts w:ascii="Trebuchet MS" w:eastAsia="Trebuchet MS" w:hAnsi="Trebuchet MS" w:cs="Trebuchet MS"/>
          <w:sz w:val="24"/>
          <w:szCs w:val="24"/>
        </w:rPr>
        <w:t>mb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proofErr w:type="gramEnd"/>
      <w:r>
        <w:rPr>
          <w:rFonts w:ascii="Trebuchet MS" w:eastAsia="Trebuchet MS" w:hAnsi="Trebuchet MS" w:cs="Trebuchet MS"/>
          <w:sz w:val="24"/>
          <w:szCs w:val="24"/>
        </w:rPr>
        <w:t>,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gu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nu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gu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n 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x,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giv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 xml:space="preserve">ge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nu</w:t>
      </w:r>
      <w:r>
        <w:rPr>
          <w:rFonts w:ascii="Trebuchet MS" w:eastAsia="Trebuchet MS" w:hAnsi="Trebuchet MS" w:cs="Trebuchet MS"/>
          <w:sz w:val="24"/>
          <w:szCs w:val="24"/>
        </w:rPr>
        <w:t>mb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r,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 xml:space="preserve">e       </w:t>
      </w:r>
      <w:r>
        <w:rPr>
          <w:rFonts w:ascii="Trebuchet MS" w:eastAsia="Trebuchet MS" w:hAnsi="Trebuchet MS" w:cs="Trebuchet MS"/>
          <w:spacing w:val="4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nu</w:t>
      </w:r>
      <w:r>
        <w:rPr>
          <w:rFonts w:ascii="Trebuchet MS" w:eastAsia="Trebuchet MS" w:hAnsi="Trebuchet MS" w:cs="Trebuchet MS"/>
          <w:sz w:val="24"/>
          <w:szCs w:val="24"/>
        </w:rPr>
        <w:t>mb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5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5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5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5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(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4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>y)</w:t>
      </w:r>
      <w:r>
        <w:rPr>
          <w:rFonts w:ascii="Trebuchet MS" w:eastAsia="Trebuchet MS" w:hAnsi="Trebuchet MS" w:cs="Trebuchet MS"/>
          <w:spacing w:val="5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x</w:t>
      </w:r>
      <w:r>
        <w:rPr>
          <w:rFonts w:ascii="Trebuchet MS" w:eastAsia="Trebuchet MS" w:hAnsi="Trebuchet MS" w:cs="Trebuchet MS"/>
          <w:spacing w:val="4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5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eu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7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-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de</w:t>
      </w:r>
      <w:r>
        <w:rPr>
          <w:rFonts w:ascii="Trebuchet MS" w:eastAsia="Trebuchet MS" w:hAnsi="Trebuchet MS" w:cs="Trebuchet MS"/>
          <w:spacing w:val="5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/</w:t>
      </w:r>
      <w:r>
        <w:rPr>
          <w:rFonts w:ascii="Trebuchet MS" w:eastAsia="Trebuchet MS" w:hAnsi="Trebuchet MS" w:cs="Trebuchet MS"/>
          <w:spacing w:val="4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mp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 xml:space="preserve">e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(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 xml:space="preserve">f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y)</w:t>
      </w:r>
    </w:p>
    <w:p w14:paraId="480558AE" w14:textId="77777777" w:rsidR="00B87611" w:rsidRDefault="00963546">
      <w:pPr>
        <w:spacing w:line="260" w:lineRule="exact"/>
        <w:ind w:left="100" w:right="8184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I)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z w:val="24"/>
          <w:szCs w:val="24"/>
        </w:rPr>
        <w:t>In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b/>
          <w:sz w:val="24"/>
          <w:szCs w:val="24"/>
        </w:rPr>
        <w:t>r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b/>
          <w:sz w:val="24"/>
          <w:szCs w:val="24"/>
        </w:rPr>
        <w:t>du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b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b/>
          <w:sz w:val="24"/>
          <w:szCs w:val="24"/>
        </w:rPr>
        <w:t>i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b/>
          <w:sz w:val="24"/>
          <w:szCs w:val="24"/>
        </w:rPr>
        <w:t>n</w:t>
      </w:r>
    </w:p>
    <w:p w14:paraId="1027D4B8" w14:textId="77777777" w:rsidR="00B87611" w:rsidRDefault="00963546">
      <w:pPr>
        <w:spacing w:line="260" w:lineRule="exact"/>
        <w:ind w:left="100" w:right="2437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 xml:space="preserve">m of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20</w:t>
      </w:r>
      <w:r>
        <w:rPr>
          <w:rFonts w:ascii="Trebuchet MS" w:eastAsia="Trebuchet MS" w:hAnsi="Trebuchet MS" w:cs="Trebuchet MS"/>
          <w:sz w:val="24"/>
          <w:szCs w:val="24"/>
        </w:rPr>
        <w:t>0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ds</w:t>
      </w:r>
      <w:r>
        <w:rPr>
          <w:rFonts w:ascii="Trebuchet MS" w:eastAsia="Trebuchet MS" w:hAnsi="Trebuchet MS" w:cs="Trebuchet MS"/>
          <w:sz w:val="24"/>
          <w:szCs w:val="24"/>
        </w:rPr>
        <w:t>, g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 xml:space="preserve">g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me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b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 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63185196" w14:textId="77777777" w:rsidR="00B87611" w:rsidRDefault="00B87611">
      <w:pPr>
        <w:spacing w:before="9" w:line="120" w:lineRule="exact"/>
        <w:rPr>
          <w:sz w:val="13"/>
          <w:szCs w:val="13"/>
        </w:rPr>
      </w:pPr>
    </w:p>
    <w:p w14:paraId="36FED0EB" w14:textId="77777777" w:rsidR="00B87611" w:rsidRDefault="00963546">
      <w:pPr>
        <w:ind w:left="8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· 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 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m 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n</w:t>
      </w:r>
    </w:p>
    <w:p w14:paraId="68A190A6" w14:textId="77777777" w:rsidR="00B87611" w:rsidRDefault="00B87611">
      <w:pPr>
        <w:spacing w:before="1" w:line="140" w:lineRule="exact"/>
        <w:rPr>
          <w:sz w:val="14"/>
          <w:szCs w:val="14"/>
        </w:rPr>
      </w:pPr>
    </w:p>
    <w:p w14:paraId="193722DF" w14:textId="77777777" w:rsidR="00B87611" w:rsidRDefault="00963546">
      <w:pPr>
        <w:ind w:left="8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·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Ju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n of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4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m</w:t>
      </w:r>
    </w:p>
    <w:p w14:paraId="7341946F" w14:textId="77777777" w:rsidR="00B87611" w:rsidRDefault="00B87611">
      <w:pPr>
        <w:spacing w:before="9" w:line="120" w:lineRule="exact"/>
        <w:rPr>
          <w:sz w:val="13"/>
          <w:szCs w:val="13"/>
        </w:rPr>
      </w:pPr>
    </w:p>
    <w:p w14:paraId="35E854D8" w14:textId="77777777" w:rsidR="00B87611" w:rsidRDefault="00963546">
      <w:pPr>
        <w:ind w:left="8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·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 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r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s</w:t>
      </w:r>
      <w:r>
        <w:rPr>
          <w:rFonts w:ascii="Trebuchet MS" w:eastAsia="Trebuchet MS" w:hAnsi="Trebuchet MS" w:cs="Trebuchet MS"/>
          <w:sz w:val="24"/>
          <w:szCs w:val="24"/>
        </w:rPr>
        <w:t>ys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z w:val="24"/>
          <w:szCs w:val="24"/>
        </w:rPr>
        <w:t>m</w:t>
      </w:r>
    </w:p>
    <w:p w14:paraId="2D0BB950" w14:textId="77777777" w:rsidR="00B87611" w:rsidRDefault="00B87611">
      <w:pPr>
        <w:spacing w:before="9" w:line="120" w:lineRule="exact"/>
        <w:rPr>
          <w:sz w:val="13"/>
          <w:szCs w:val="13"/>
        </w:rPr>
      </w:pPr>
    </w:p>
    <w:p w14:paraId="35D0F98C" w14:textId="77777777" w:rsidR="00B87611" w:rsidRDefault="00963546">
      <w:pPr>
        <w:ind w:left="8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· 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d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s/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ion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s/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pd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g 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iou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z w:val="24"/>
          <w:szCs w:val="24"/>
        </w:rPr>
        <w:t>m</w:t>
      </w:r>
    </w:p>
    <w:p w14:paraId="2D022E47" w14:textId="77777777" w:rsidR="00B87611" w:rsidRDefault="00B87611">
      <w:pPr>
        <w:spacing w:before="9" w:line="120" w:lineRule="exact"/>
        <w:rPr>
          <w:sz w:val="13"/>
          <w:szCs w:val="13"/>
        </w:rPr>
      </w:pPr>
    </w:p>
    <w:p w14:paraId="47B61908" w14:textId="77777777" w:rsidR="00B87611" w:rsidRDefault="00963546">
      <w:pPr>
        <w:ind w:left="8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·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P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4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z w:val="24"/>
          <w:szCs w:val="24"/>
        </w:rPr>
        <w:t>ms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for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me</w:t>
      </w:r>
    </w:p>
    <w:p w14:paraId="2FEB2D6F" w14:textId="77777777" w:rsidR="00B87611" w:rsidRDefault="00B87611">
      <w:pPr>
        <w:spacing w:before="9" w:line="120" w:lineRule="exact"/>
        <w:rPr>
          <w:sz w:val="13"/>
          <w:szCs w:val="13"/>
        </w:rPr>
      </w:pPr>
    </w:p>
    <w:p w14:paraId="6C3AD9E2" w14:textId="77777777" w:rsidR="00B87611" w:rsidRDefault="00963546">
      <w:pPr>
        <w:ind w:left="8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·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Pu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po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f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ou</w:t>
      </w:r>
      <w:r>
        <w:rPr>
          <w:rFonts w:ascii="Trebuchet MS" w:eastAsia="Trebuchet MS" w:hAnsi="Trebuchet MS" w:cs="Trebuchet MS"/>
          <w:sz w:val="24"/>
          <w:szCs w:val="24"/>
        </w:rPr>
        <w:t xml:space="preserve">r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z w:val="24"/>
          <w:szCs w:val="24"/>
        </w:rPr>
        <w:t>m</w:t>
      </w:r>
    </w:p>
    <w:p w14:paraId="28C595C9" w14:textId="77777777" w:rsidR="00B87611" w:rsidRDefault="00B87611">
      <w:pPr>
        <w:spacing w:before="10" w:line="120" w:lineRule="exact"/>
        <w:rPr>
          <w:sz w:val="13"/>
          <w:szCs w:val="13"/>
        </w:rPr>
      </w:pPr>
    </w:p>
    <w:p w14:paraId="3F0FFC0A" w14:textId="77777777" w:rsidR="00B87611" w:rsidRDefault="00963546">
      <w:pPr>
        <w:ind w:left="8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· Orga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z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n of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t</w:t>
      </w:r>
    </w:p>
    <w:p w14:paraId="6344D210" w14:textId="77777777" w:rsidR="00B87611" w:rsidRDefault="00B87611">
      <w:pPr>
        <w:spacing w:before="4" w:line="140" w:lineRule="exact"/>
        <w:rPr>
          <w:sz w:val="14"/>
          <w:szCs w:val="14"/>
        </w:rPr>
      </w:pPr>
    </w:p>
    <w:p w14:paraId="623BA61F" w14:textId="77777777" w:rsidR="00B87611" w:rsidRDefault="00963546">
      <w:pPr>
        <w:spacing w:line="260" w:lineRule="exact"/>
        <w:ind w:left="100" w:right="75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Th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 xml:space="preserve">s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b</w:t>
      </w:r>
      <w:r>
        <w:rPr>
          <w:rFonts w:ascii="Trebuchet MS" w:eastAsia="Trebuchet MS" w:hAnsi="Trebuchet MS" w:cs="Trebuchet MS"/>
          <w:sz w:val="24"/>
          <w:szCs w:val="24"/>
        </w:rPr>
        <w:t>e 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 xml:space="preserve">t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 xml:space="preserve">o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 xml:space="preserve">e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Li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tu</w:t>
      </w:r>
      <w:r>
        <w:rPr>
          <w:rFonts w:ascii="Trebuchet MS" w:eastAsia="Trebuchet MS" w:hAnsi="Trebuchet MS" w:cs="Trebuchet MS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Sur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 xml:space="preserve">e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 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 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2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l 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j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ec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.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po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rv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 xml:space="preserve">s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fy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rm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o 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j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ec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rk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an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 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ote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 xml:space="preserve">l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k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mp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ith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ject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ea</w:t>
      </w:r>
      <w:r>
        <w:rPr>
          <w:rFonts w:ascii="Trebuchet MS" w:eastAsia="Trebuchet MS" w:hAnsi="Trebuchet MS" w:cs="Trebuchet MS"/>
          <w:sz w:val="24"/>
          <w:szCs w:val="24"/>
        </w:rPr>
        <w:t>.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 xml:space="preserve">s </w:t>
      </w:r>
      <w:proofErr w:type="gramStart"/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ect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n 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hou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proofErr w:type="gramEnd"/>
      <w:r>
        <w:rPr>
          <w:rFonts w:ascii="Trebuchet MS" w:eastAsia="Trebuchet MS" w:hAnsi="Trebuchet MS" w:cs="Trebuchet MS"/>
          <w:spacing w:val="7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7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7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co</w:t>
      </w:r>
      <w:r>
        <w:rPr>
          <w:rFonts w:ascii="Trebuchet MS" w:eastAsia="Trebuchet MS" w:hAnsi="Trebuchet MS" w:cs="Trebuchet MS"/>
          <w:sz w:val="24"/>
          <w:szCs w:val="24"/>
        </w:rPr>
        <w:t>mp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eh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ve</w:t>
      </w:r>
      <w:r>
        <w:rPr>
          <w:rFonts w:ascii="Trebuchet MS" w:eastAsia="Trebuchet MS" w:hAnsi="Trebuchet MS" w:cs="Trebuchet MS"/>
          <w:spacing w:val="7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 xml:space="preserve">t 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f 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cu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>
        <w:rPr>
          <w:rFonts w:ascii="Trebuchet MS" w:eastAsia="Trebuchet MS" w:hAnsi="Trebuchet MS" w:cs="Trebuchet MS"/>
          <w:sz w:val="24"/>
          <w:szCs w:val="24"/>
        </w:rPr>
        <w:t>t  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k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t 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rv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7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>
        <w:rPr>
          <w:rFonts w:ascii="Trebuchet MS" w:eastAsia="Trebuchet MS" w:hAnsi="Trebuchet MS" w:cs="Trebuchet MS"/>
          <w:sz w:val="24"/>
          <w:szCs w:val="24"/>
        </w:rPr>
        <w:t xml:space="preserve">e  </w:t>
      </w:r>
      <w:r>
        <w:rPr>
          <w:rFonts w:ascii="Trebuchet MS" w:eastAsia="Trebuchet MS" w:hAnsi="Trebuchet MS" w:cs="Trebuchet MS"/>
          <w:spacing w:val="13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h 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3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3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m.</w:t>
      </w:r>
      <w:r>
        <w:rPr>
          <w:rFonts w:ascii="Trebuchet MS" w:eastAsia="Trebuchet MS" w:hAnsi="Trebuchet MS" w:cs="Trebuchet MS"/>
          <w:spacing w:val="3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nc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de</w:t>
      </w:r>
      <w:r>
        <w:rPr>
          <w:rFonts w:ascii="Trebuchet MS" w:eastAsia="Trebuchet MS" w:hAnsi="Trebuchet MS" w:cs="Trebuchet MS"/>
          <w:spacing w:val="3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tu</w:t>
      </w:r>
      <w:r>
        <w:rPr>
          <w:rFonts w:ascii="Trebuchet MS" w:eastAsia="Trebuchet MS" w:hAnsi="Trebuchet MS" w:cs="Trebuchet MS"/>
          <w:sz w:val="24"/>
          <w:szCs w:val="24"/>
        </w:rPr>
        <w:t>dy</w:t>
      </w:r>
      <w:r>
        <w:rPr>
          <w:rFonts w:ascii="Trebuchet MS" w:eastAsia="Trebuchet MS" w:hAnsi="Trebuchet MS" w:cs="Trebuchet MS"/>
          <w:spacing w:val="3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3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3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z w:val="24"/>
          <w:szCs w:val="24"/>
        </w:rPr>
        <w:t>ms</w:t>
      </w:r>
      <w:r>
        <w:rPr>
          <w:rFonts w:ascii="Trebuchet MS" w:eastAsia="Trebuchet MS" w:hAnsi="Trebuchet MS" w:cs="Trebuchet MS"/>
          <w:spacing w:val="3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,</w:t>
      </w:r>
      <w:r>
        <w:rPr>
          <w:rFonts w:ascii="Trebuchet MS" w:eastAsia="Trebuchet MS" w:hAnsi="Trebuchet MS" w:cs="Trebuchet MS"/>
          <w:spacing w:val="3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3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3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3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it</w:t>
      </w:r>
      <w:r>
        <w:rPr>
          <w:rFonts w:ascii="Trebuchet MS" w:eastAsia="Trebuchet MS" w:hAnsi="Trebuchet MS" w:cs="Trebuchet MS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3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ei</w:t>
      </w:r>
      <w:r>
        <w:rPr>
          <w:rFonts w:ascii="Trebuchet MS" w:eastAsia="Trebuchet MS" w:hAnsi="Trebuchet MS" w:cs="Trebuchet MS"/>
          <w:sz w:val="24"/>
          <w:szCs w:val="24"/>
        </w:rPr>
        <w:t>r 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con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. id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nti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f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a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he</w:t>
      </w:r>
      <w:r>
        <w:rPr>
          <w:rFonts w:ascii="Trebuchet MS" w:eastAsia="Trebuchet MS" w:hAnsi="Trebuchet MS" w:cs="Trebuchet MS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i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 xml:space="preserve">n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nc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r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it</w:t>
      </w:r>
      <w:r>
        <w:rPr>
          <w:rFonts w:ascii="Trebuchet MS" w:eastAsia="Trebuchet MS" w:hAnsi="Trebuchet MS" w:cs="Trebuchet MS"/>
          <w:sz w:val="24"/>
          <w:szCs w:val="24"/>
        </w:rPr>
        <w:t>y.</w:t>
      </w:r>
    </w:p>
    <w:p w14:paraId="2560EC33" w14:textId="77777777" w:rsidR="00B87611" w:rsidRDefault="00963546">
      <w:pPr>
        <w:spacing w:line="260" w:lineRule="exact"/>
        <w:ind w:left="100" w:right="8613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I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b/>
          <w:sz w:val="24"/>
          <w:szCs w:val="24"/>
        </w:rPr>
        <w:t>) An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aly</w:t>
      </w:r>
      <w:r>
        <w:rPr>
          <w:rFonts w:ascii="Trebuchet MS" w:eastAsia="Trebuchet MS" w:hAnsi="Trebuchet MS" w:cs="Trebuchet MS"/>
          <w:b/>
          <w:sz w:val="24"/>
          <w:szCs w:val="24"/>
        </w:rPr>
        <w:t>sis</w:t>
      </w:r>
    </w:p>
    <w:p w14:paraId="12521A73" w14:textId="77777777" w:rsidR="00B87611" w:rsidRDefault="00963546">
      <w:pPr>
        <w:spacing w:line="260" w:lineRule="exact"/>
        <w:ind w:left="8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·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P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j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ec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n</w:t>
      </w:r>
    </w:p>
    <w:p w14:paraId="72CD70E9" w14:textId="77777777" w:rsidR="00B87611" w:rsidRDefault="00963546">
      <w:pPr>
        <w:spacing w:before="2"/>
        <w:ind w:left="8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· 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q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s</w:t>
      </w:r>
    </w:p>
    <w:p w14:paraId="4E719141" w14:textId="77777777" w:rsidR="00B87611" w:rsidRDefault="00963546">
      <w:pPr>
        <w:ind w:left="8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· 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ea</w:t>
      </w:r>
      <w:r>
        <w:rPr>
          <w:rFonts w:ascii="Trebuchet MS" w:eastAsia="Trebuchet MS" w:hAnsi="Trebuchet MS" w:cs="Trebuchet MS"/>
          <w:sz w:val="24"/>
          <w:szCs w:val="24"/>
        </w:rPr>
        <w:t xml:space="preserve">m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re</w:t>
      </w:r>
    </w:p>
    <w:p w14:paraId="75DE5921" w14:textId="77777777" w:rsidR="00B87611" w:rsidRDefault="00000000">
      <w:pPr>
        <w:spacing w:before="2" w:line="260" w:lineRule="exact"/>
        <w:ind w:left="100" w:right="124"/>
        <w:jc w:val="both"/>
        <w:rPr>
          <w:rFonts w:ascii="Trebuchet MS" w:eastAsia="Trebuchet MS" w:hAnsi="Trebuchet MS" w:cs="Trebuchet MS"/>
          <w:sz w:val="24"/>
          <w:szCs w:val="24"/>
        </w:rPr>
      </w:pPr>
      <w:r>
        <w:pict w14:anchorId="27F2AA63">
          <v:group id="_x0000_s2344" style="position:absolute;left:0;text-align:left;margin-left:60pt;margin-top:49.35pt;width:492.1pt;height:4.55pt;z-index:-251633152;mso-position-horizontal-relative:page" coordorigin="1200,987" coordsize="9842,91">
            <v:shape id="_x0000_s2346" style="position:absolute;left:1231;top:1018;width:9780;height:0" coordorigin="1231,1018" coordsize="9780,0" path="m1231,1018r9780,e" filled="f" strokecolor="#612322" strokeweight="3.1pt">
              <v:path arrowok="t"/>
            </v:shape>
            <v:shape id="_x0000_s2345" style="position:absolute;left:1231;top:1069;width:9780;height:0" coordorigin="1231,1069" coordsize="9780,0" path="m1231,1069r9780,e" filled="f" strokecolor="#612322" strokeweight=".82pt">
              <v:path arrowok="t"/>
            </v:shape>
            <w10:wrap anchorx="page"/>
          </v:group>
        </w:pict>
      </w:r>
      <w:r w:rsidR="00963546">
        <w:rPr>
          <w:rFonts w:ascii="Trebuchet MS" w:eastAsia="Trebuchet MS" w:hAnsi="Trebuchet MS" w:cs="Trebuchet MS"/>
          <w:sz w:val="24"/>
          <w:szCs w:val="24"/>
        </w:rPr>
        <w:t>The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G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p 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to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b</w:t>
      </w:r>
      <w:r w:rsidR="00963546">
        <w:rPr>
          <w:rFonts w:ascii="Trebuchet MS" w:eastAsia="Trebuchet MS" w:hAnsi="Trebuchet MS" w:cs="Trebuchet MS"/>
          <w:sz w:val="24"/>
          <w:szCs w:val="24"/>
        </w:rPr>
        <w:t>m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t a 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ai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d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 w:rsidR="00963546">
        <w:rPr>
          <w:rFonts w:ascii="Trebuchet MS" w:eastAsia="Trebuchet MS" w:hAnsi="Trebuchet MS" w:cs="Trebuchet MS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4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-u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p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 w:rsidR="00963546">
        <w:rPr>
          <w:rFonts w:ascii="Trebuchet MS" w:eastAsia="Trebuchet MS" w:hAnsi="Trebuchet MS" w:cs="Trebuchet MS"/>
          <w:sz w:val="24"/>
          <w:szCs w:val="24"/>
        </w:rPr>
        <w:t>g t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h</w:t>
      </w:r>
      <w:r w:rsidR="00963546">
        <w:rPr>
          <w:rFonts w:ascii="Trebuchet MS" w:eastAsia="Trebuchet MS" w:hAnsi="Trebuchet MS" w:cs="Trebuchet MS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q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ui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>m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z w:val="24"/>
          <w:szCs w:val="24"/>
        </w:rPr>
        <w:t>t t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h</w:t>
      </w:r>
      <w:r w:rsidR="00963546">
        <w:rPr>
          <w:rFonts w:ascii="Trebuchet MS" w:eastAsia="Trebuchet MS" w:hAnsi="Trebuchet MS" w:cs="Trebuchet MS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p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ro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j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 w:rsidR="00963546">
        <w:rPr>
          <w:rFonts w:ascii="Trebuchet MS" w:eastAsia="Trebuchet MS" w:hAnsi="Trebuchet MS" w:cs="Trebuchet MS"/>
          <w:sz w:val="24"/>
          <w:szCs w:val="24"/>
        </w:rPr>
        <w:t>t d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>m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z w:val="24"/>
          <w:szCs w:val="24"/>
        </w:rPr>
        <w:t>ds-</w:t>
      </w:r>
    </w:p>
    <w:p w14:paraId="6E0E441E" w14:textId="77777777" w:rsidR="00B87611" w:rsidRDefault="00B87611">
      <w:pPr>
        <w:spacing w:line="200" w:lineRule="exact"/>
      </w:pPr>
    </w:p>
    <w:p w14:paraId="345819ED" w14:textId="77777777" w:rsidR="00B87611" w:rsidRDefault="00B87611">
      <w:pPr>
        <w:spacing w:before="19" w:line="280" w:lineRule="exact"/>
        <w:rPr>
          <w:sz w:val="28"/>
          <w:szCs w:val="28"/>
        </w:rPr>
      </w:pPr>
    </w:p>
    <w:p w14:paraId="32E769A6" w14:textId="77777777" w:rsidR="00B87611" w:rsidRDefault="00963546">
      <w:pPr>
        <w:spacing w:before="35"/>
        <w:ind w:left="100"/>
        <w:rPr>
          <w:sz w:val="18"/>
          <w:szCs w:val="18"/>
        </w:rPr>
        <w:sectPr w:rsidR="00B87611" w:rsidSect="00947A67">
          <w:footerReference w:type="default" r:id="rId33"/>
          <w:pgSz w:w="12240" w:h="15840"/>
          <w:pgMar w:top="920" w:right="1140" w:bottom="280" w:left="1160" w:header="0" w:footer="0" w:gutter="0"/>
          <w:cols w:space="720"/>
        </w:sectPr>
      </w:pPr>
      <w:r>
        <w:rPr>
          <w:rFonts w:ascii="Cambria" w:eastAsia="Cambria" w:hAnsi="Cambria" w:cs="Cambria"/>
          <w:spacing w:val="1"/>
          <w:sz w:val="18"/>
          <w:szCs w:val="18"/>
        </w:rPr>
        <w:t>P</w:t>
      </w:r>
      <w:r>
        <w:rPr>
          <w:rFonts w:ascii="Cambria" w:eastAsia="Cambria" w:hAnsi="Cambria" w:cs="Cambria"/>
          <w:sz w:val="18"/>
          <w:szCs w:val="18"/>
        </w:rPr>
        <w:t>roj</w:t>
      </w:r>
      <w:r>
        <w:rPr>
          <w:rFonts w:ascii="Cambria" w:eastAsia="Cambria" w:hAnsi="Cambria" w:cs="Cambria"/>
          <w:spacing w:val="1"/>
          <w:sz w:val="18"/>
          <w:szCs w:val="18"/>
        </w:rPr>
        <w:t>e</w:t>
      </w:r>
      <w:r>
        <w:rPr>
          <w:rFonts w:ascii="Cambria" w:eastAsia="Cambria" w:hAnsi="Cambria" w:cs="Cambria"/>
          <w:sz w:val="18"/>
          <w:szCs w:val="18"/>
        </w:rPr>
        <w:t>ct Work</w:t>
      </w:r>
      <w:r>
        <w:rPr>
          <w:rFonts w:ascii="Cambria" w:eastAsia="Cambria" w:hAnsi="Cambria" w:cs="Cambria"/>
          <w:spacing w:val="1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-2"/>
          <w:sz w:val="18"/>
          <w:szCs w:val="18"/>
        </w:rPr>
        <w:t>B</w:t>
      </w:r>
      <w:r>
        <w:rPr>
          <w:rFonts w:ascii="Cambria" w:eastAsia="Cambria" w:hAnsi="Cambria" w:cs="Cambria"/>
          <w:sz w:val="18"/>
          <w:szCs w:val="18"/>
        </w:rPr>
        <w:t>o</w:t>
      </w:r>
      <w:r>
        <w:rPr>
          <w:rFonts w:ascii="Cambria" w:eastAsia="Cambria" w:hAnsi="Cambria" w:cs="Cambria"/>
          <w:spacing w:val="1"/>
          <w:sz w:val="18"/>
          <w:szCs w:val="18"/>
        </w:rPr>
        <w:t>o</w:t>
      </w:r>
      <w:r>
        <w:rPr>
          <w:rFonts w:ascii="Cambria" w:eastAsia="Cambria" w:hAnsi="Cambria" w:cs="Cambria"/>
          <w:sz w:val="18"/>
          <w:szCs w:val="18"/>
        </w:rPr>
        <w:t xml:space="preserve">k                             </w:t>
      </w:r>
      <w:r>
        <w:rPr>
          <w:rFonts w:ascii="Cambria" w:eastAsia="Cambria" w:hAnsi="Cambria" w:cs="Cambria"/>
          <w:spacing w:val="38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-1"/>
          <w:sz w:val="18"/>
          <w:szCs w:val="18"/>
        </w:rPr>
        <w:t>F</w:t>
      </w:r>
      <w:r>
        <w:rPr>
          <w:rFonts w:ascii="Cambria" w:eastAsia="Cambria" w:hAnsi="Cambria" w:cs="Cambria"/>
          <w:sz w:val="18"/>
          <w:szCs w:val="18"/>
        </w:rPr>
        <w:t>ou</w:t>
      </w:r>
      <w:r>
        <w:rPr>
          <w:rFonts w:ascii="Cambria" w:eastAsia="Cambria" w:hAnsi="Cambria" w:cs="Cambria"/>
          <w:spacing w:val="-1"/>
          <w:sz w:val="18"/>
          <w:szCs w:val="18"/>
        </w:rPr>
        <w:t>rt</w:t>
      </w:r>
      <w:r>
        <w:rPr>
          <w:rFonts w:ascii="Cambria" w:eastAsia="Cambria" w:hAnsi="Cambria" w:cs="Cambria"/>
          <w:sz w:val="18"/>
          <w:szCs w:val="18"/>
        </w:rPr>
        <w:t>h Y</w:t>
      </w:r>
      <w:r>
        <w:rPr>
          <w:rFonts w:ascii="Cambria" w:eastAsia="Cambria" w:hAnsi="Cambria" w:cs="Cambria"/>
          <w:spacing w:val="1"/>
          <w:sz w:val="18"/>
          <w:szCs w:val="18"/>
        </w:rPr>
        <w:t>e</w:t>
      </w:r>
      <w:r>
        <w:rPr>
          <w:rFonts w:ascii="Cambria" w:eastAsia="Cambria" w:hAnsi="Cambria" w:cs="Cambria"/>
          <w:spacing w:val="6"/>
          <w:sz w:val="18"/>
          <w:szCs w:val="18"/>
        </w:rPr>
        <w:t>a</w:t>
      </w:r>
      <w:r>
        <w:rPr>
          <w:rFonts w:ascii="Cambria" w:eastAsia="Cambria" w:hAnsi="Cambria" w:cs="Cambria"/>
          <w:sz w:val="18"/>
          <w:szCs w:val="18"/>
        </w:rPr>
        <w:t>r</w:t>
      </w:r>
      <w:r>
        <w:rPr>
          <w:rFonts w:ascii="Cambria" w:eastAsia="Cambria" w:hAnsi="Cambria" w:cs="Cambria"/>
          <w:spacing w:val="-1"/>
          <w:sz w:val="18"/>
          <w:szCs w:val="18"/>
        </w:rPr>
        <w:t xml:space="preserve"> </w:t>
      </w:r>
      <w:r>
        <w:rPr>
          <w:rFonts w:ascii="Cambria" w:eastAsia="Cambria" w:hAnsi="Cambria" w:cs="Cambria"/>
          <w:sz w:val="18"/>
          <w:szCs w:val="18"/>
        </w:rPr>
        <w:t>Co</w:t>
      </w:r>
      <w:r>
        <w:rPr>
          <w:rFonts w:ascii="Cambria" w:eastAsia="Cambria" w:hAnsi="Cambria" w:cs="Cambria"/>
          <w:spacing w:val="-1"/>
          <w:sz w:val="18"/>
          <w:szCs w:val="18"/>
        </w:rPr>
        <w:t>m</w:t>
      </w:r>
      <w:r>
        <w:rPr>
          <w:rFonts w:ascii="Cambria" w:eastAsia="Cambria" w:hAnsi="Cambria" w:cs="Cambria"/>
          <w:spacing w:val="1"/>
          <w:sz w:val="18"/>
          <w:szCs w:val="18"/>
        </w:rPr>
        <w:t>p</w:t>
      </w:r>
      <w:r>
        <w:rPr>
          <w:rFonts w:ascii="Cambria" w:eastAsia="Cambria" w:hAnsi="Cambria" w:cs="Cambria"/>
          <w:spacing w:val="-1"/>
          <w:sz w:val="18"/>
          <w:szCs w:val="18"/>
        </w:rPr>
        <w:t>ut</w:t>
      </w:r>
      <w:r>
        <w:rPr>
          <w:rFonts w:ascii="Cambria" w:eastAsia="Cambria" w:hAnsi="Cambria" w:cs="Cambria"/>
          <w:spacing w:val="1"/>
          <w:sz w:val="18"/>
          <w:szCs w:val="18"/>
        </w:rPr>
        <w:t>e</w:t>
      </w:r>
      <w:r>
        <w:rPr>
          <w:rFonts w:ascii="Cambria" w:eastAsia="Cambria" w:hAnsi="Cambria" w:cs="Cambria"/>
          <w:sz w:val="18"/>
          <w:szCs w:val="18"/>
        </w:rPr>
        <w:t>r</w:t>
      </w:r>
      <w:r>
        <w:rPr>
          <w:rFonts w:ascii="Cambria" w:eastAsia="Cambria" w:hAnsi="Cambria" w:cs="Cambria"/>
          <w:spacing w:val="1"/>
          <w:sz w:val="18"/>
          <w:szCs w:val="18"/>
        </w:rPr>
        <w:t xml:space="preserve"> </w:t>
      </w:r>
      <w:r>
        <w:rPr>
          <w:rFonts w:ascii="Cambria" w:eastAsia="Cambria" w:hAnsi="Cambria" w:cs="Cambria"/>
          <w:sz w:val="18"/>
          <w:szCs w:val="18"/>
        </w:rPr>
        <w:t>Engi</w:t>
      </w:r>
      <w:r>
        <w:rPr>
          <w:rFonts w:ascii="Cambria" w:eastAsia="Cambria" w:hAnsi="Cambria" w:cs="Cambria"/>
          <w:spacing w:val="-2"/>
          <w:sz w:val="18"/>
          <w:szCs w:val="18"/>
        </w:rPr>
        <w:t>n</w:t>
      </w:r>
      <w:r>
        <w:rPr>
          <w:rFonts w:ascii="Cambria" w:eastAsia="Cambria" w:hAnsi="Cambria" w:cs="Cambria"/>
          <w:spacing w:val="1"/>
          <w:sz w:val="18"/>
          <w:szCs w:val="18"/>
        </w:rPr>
        <w:t>ee</w:t>
      </w:r>
      <w:r>
        <w:rPr>
          <w:rFonts w:ascii="Cambria" w:eastAsia="Cambria" w:hAnsi="Cambria" w:cs="Cambria"/>
          <w:sz w:val="18"/>
          <w:szCs w:val="18"/>
        </w:rPr>
        <w:t>ring, S</w:t>
      </w:r>
      <w:r>
        <w:rPr>
          <w:rFonts w:ascii="Cambria" w:eastAsia="Cambria" w:hAnsi="Cambria" w:cs="Cambria"/>
          <w:spacing w:val="-2"/>
          <w:sz w:val="18"/>
          <w:szCs w:val="18"/>
        </w:rPr>
        <w:t>P</w:t>
      </w:r>
      <w:r>
        <w:rPr>
          <w:rFonts w:ascii="Cambria" w:eastAsia="Cambria" w:hAnsi="Cambria" w:cs="Cambria"/>
          <w:spacing w:val="1"/>
          <w:sz w:val="18"/>
          <w:szCs w:val="18"/>
        </w:rPr>
        <w:t>PU</w:t>
      </w:r>
      <w:r>
        <w:rPr>
          <w:rFonts w:ascii="Cambria" w:eastAsia="Cambria" w:hAnsi="Cambria" w:cs="Cambria"/>
          <w:sz w:val="18"/>
          <w:szCs w:val="18"/>
        </w:rPr>
        <w:t>,</w:t>
      </w:r>
      <w:r>
        <w:rPr>
          <w:rFonts w:ascii="Cambria" w:eastAsia="Cambria" w:hAnsi="Cambria" w:cs="Cambria"/>
          <w:spacing w:val="-2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1"/>
          <w:sz w:val="18"/>
          <w:szCs w:val="18"/>
        </w:rPr>
        <w:t>P</w:t>
      </w:r>
      <w:r>
        <w:rPr>
          <w:rFonts w:ascii="Cambria" w:eastAsia="Cambria" w:hAnsi="Cambria" w:cs="Cambria"/>
          <w:spacing w:val="-1"/>
          <w:sz w:val="18"/>
          <w:szCs w:val="18"/>
        </w:rPr>
        <w:t>u</w:t>
      </w:r>
      <w:r>
        <w:rPr>
          <w:rFonts w:ascii="Cambria" w:eastAsia="Cambria" w:hAnsi="Cambria" w:cs="Cambria"/>
          <w:sz w:val="18"/>
          <w:szCs w:val="18"/>
        </w:rPr>
        <w:t xml:space="preserve">ne                                                                                </w:t>
      </w:r>
      <w:r>
        <w:rPr>
          <w:rFonts w:ascii="Cambria" w:eastAsia="Cambria" w:hAnsi="Cambria" w:cs="Cambria"/>
          <w:spacing w:val="1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28</w:t>
      </w:r>
    </w:p>
    <w:p w14:paraId="72CCC2E5" w14:textId="77777777" w:rsidR="00B87611" w:rsidRDefault="00000000">
      <w:pPr>
        <w:spacing w:before="59"/>
        <w:ind w:left="100" w:right="5929"/>
        <w:jc w:val="both"/>
        <w:rPr>
          <w:rFonts w:ascii="Trebuchet MS" w:eastAsia="Trebuchet MS" w:hAnsi="Trebuchet MS" w:cs="Trebuchet MS"/>
          <w:sz w:val="24"/>
          <w:szCs w:val="24"/>
        </w:rPr>
      </w:pPr>
      <w:r>
        <w:lastRenderedPageBreak/>
        <w:pict w14:anchorId="237F6DFC">
          <v:group id="_x0000_s2323" style="position:absolute;left:0;text-align:left;margin-left:30.3pt;margin-top:36.05pt;width:551.5pt;height:733.55pt;z-index:-251630080;mso-position-horizontal-relative:page;mso-position-vertical-relative:page" coordorigin="606,721" coordsize="11030,14671">
            <v:shape id="_x0000_s2343" style="position:absolute;left:612;top:727;width:29;height:0" coordorigin="612,727" coordsize="29,0" path="m612,727r29,e" filled="f" strokeweight=".58pt">
              <v:path arrowok="t"/>
            </v:shape>
            <v:shape id="_x0000_s2342" style="position:absolute;left:622;top:742;width:10;height:0" coordorigin="622,742" coordsize="10,0" path="m622,742r9,e" filled="f" strokecolor="white" strokeweight="1.06pt">
              <v:path arrowok="t"/>
            </v:shape>
            <v:shape id="_x0000_s2341" style="position:absolute;left:622;top:737;width:19;height:0" coordorigin="622,737" coordsize="19,0" path="m622,737r19,e" filled="f" strokecolor="white" strokeweight=".58pt">
              <v:path arrowok="t"/>
            </v:shape>
            <v:shape id="_x0000_s2340" style="position:absolute;left:641;top:727;width:10961;height:0" coordorigin="641,727" coordsize="10961,0" path="m641,727r10961,e" filled="f" strokeweight=".58pt">
              <v:path arrowok="t"/>
            </v:shape>
            <v:shape id="_x0000_s2339" style="position:absolute;left:641;top:746;width:10961;height:0" coordorigin="641,746" coordsize="10961,0" path="m641,746r10961,e" filled="f" strokeweight=".58pt">
              <v:path arrowok="t"/>
            </v:shape>
            <v:shape id="_x0000_s2338" style="position:absolute;left:11602;top:727;width:29;height:0" coordorigin="11602,727" coordsize="29,0" path="m11602,727r28,e" filled="f" strokeweight=".58pt">
              <v:path arrowok="t"/>
            </v:shape>
            <v:shape id="_x0000_s2337" style="position:absolute;left:11611;top:742;width:10;height:0" coordorigin="11611,742" coordsize="10,0" path="m11611,742r10,e" filled="f" strokecolor="white" strokeweight="1.06pt">
              <v:path arrowok="t"/>
            </v:shape>
            <v:shape id="_x0000_s2336" style="position:absolute;left:11602;top:737;width:19;height:0" coordorigin="11602,737" coordsize="19,0" path="m11602,737r19,e" filled="f" strokecolor="white" strokeweight=".58pt">
              <v:path arrowok="t"/>
            </v:shape>
            <v:shape id="_x0000_s2335" style="position:absolute;left:632;top:732;width:0;height:14650" coordorigin="632,732" coordsize="0,14650" path="m632,732r,14650e" filled="f" strokeweight=".58pt">
              <v:path arrowok="t"/>
            </v:shape>
            <v:shape id="_x0000_s2334" style="position:absolute;left:636;top:751;width:0;height:14611" coordorigin="636,751" coordsize="0,14611" path="m636,751r,14611e" filled="f" strokeweight=".58pt">
              <v:path arrowok="t"/>
            </v:shape>
            <v:shape id="_x0000_s2333" style="position:absolute;left:11610;top:732;width:0;height:14650" coordorigin="11610,732" coordsize="0,14650" path="m11610,732r,14650e" filled="f" strokeweight=".20464mm">
              <v:path arrowok="t"/>
            </v:shape>
            <v:shape id="_x0000_s2332" style="position:absolute;left:11606;top:751;width:0;height:14611" coordorigin="11606,751" coordsize="0,14611" path="m11606,751r,14611e" filled="f" strokeweight=".58pt">
              <v:path arrowok="t"/>
            </v:shape>
            <v:shape id="_x0000_s2331" style="position:absolute;left:612;top:15386;width:29;height:0" coordorigin="612,15386" coordsize="29,0" path="m612,15386r29,e" filled="f" strokeweight=".58pt">
              <v:path arrowok="t"/>
            </v:shape>
            <v:shape id="_x0000_s2330" style="position:absolute;left:622;top:15372;width:10;height:0" coordorigin="622,15372" coordsize="10,0" path="m622,15372r9,e" filled="f" strokecolor="white" strokeweight="1.06pt">
              <v:path arrowok="t"/>
            </v:shape>
            <v:shape id="_x0000_s2329" style="position:absolute;left:622;top:15377;width:19;height:0" coordorigin="622,15377" coordsize="19,0" path="m622,15377r19,e" filled="f" strokecolor="white" strokeweight=".58pt">
              <v:path arrowok="t"/>
            </v:shape>
            <v:shape id="_x0000_s2328" style="position:absolute;left:641;top:15386;width:10961;height:0" coordorigin="641,15386" coordsize="10961,0" path="m641,15386r10961,e" filled="f" strokeweight=".58pt">
              <v:path arrowok="t"/>
            </v:shape>
            <v:shape id="_x0000_s2327" style="position:absolute;left:641;top:15367;width:10961;height:0" coordorigin="641,15367" coordsize="10961,0" path="m641,15367r10961,e" filled="f" strokeweight=".20464mm">
              <v:path arrowok="t"/>
            </v:shape>
            <v:shape id="_x0000_s2326" style="position:absolute;left:11602;top:15386;width:29;height:0" coordorigin="11602,15386" coordsize="29,0" path="m11602,15386r28,e" filled="f" strokeweight=".58pt">
              <v:path arrowok="t"/>
            </v:shape>
            <v:shape id="_x0000_s2325" style="position:absolute;left:11611;top:15372;width:10;height:0" coordorigin="11611,15372" coordsize="10,0" path="m11611,15372r10,e" filled="f" strokecolor="white" strokeweight="1.06pt">
              <v:path arrowok="t"/>
            </v:shape>
            <v:shape id="_x0000_s2324" style="position:absolute;left:11602;top:15377;width:19;height:0" coordorigin="11602,15377" coordsize="19,0" path="m11602,15377r19,e" filled="f" strokecolor="white" strokeweight=".58pt">
              <v:path arrowok="t"/>
            </v:shape>
            <w10:wrap anchorx="page" anchory="page"/>
          </v:group>
        </w:pict>
      </w:r>
      <w:r w:rsidR="00963546">
        <w:rPr>
          <w:rFonts w:ascii="Trebuchet MS" w:eastAsia="Trebuchet MS" w:hAnsi="Trebuchet MS" w:cs="Trebuchet MS"/>
          <w:b/>
          <w:spacing w:val="-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ctual</w:t>
      </w:r>
      <w:r w:rsidR="00963546">
        <w:rPr>
          <w:rFonts w:ascii="Trebuchet MS" w:eastAsia="Trebuchet MS" w:hAnsi="Trebuchet MS" w:cs="Trebuchet MS"/>
          <w:b/>
          <w:spacing w:val="-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b/>
          <w:spacing w:val="2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b/>
          <w:spacing w:val="1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ai</w:t>
      </w:r>
      <w:r w:rsidR="00963546">
        <w:rPr>
          <w:rFonts w:ascii="Trebuchet MS" w:eastAsia="Trebuchet MS" w:hAnsi="Trebuchet MS" w:cs="Trebuchet MS"/>
          <w:b/>
          <w:spacing w:val="-1"/>
          <w:sz w:val="24"/>
          <w:szCs w:val="24"/>
        </w:rPr>
        <w:t>le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b/>
          <w:spacing w:val="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b/>
          <w:spacing w:val="-1"/>
          <w:sz w:val="24"/>
          <w:szCs w:val="24"/>
        </w:rPr>
        <w:t>p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b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b</w:t>
      </w:r>
      <w:r w:rsidR="00963546">
        <w:rPr>
          <w:rFonts w:ascii="Trebuchet MS" w:eastAsia="Trebuchet MS" w:hAnsi="Trebuchet MS" w:cs="Trebuchet MS"/>
          <w:b/>
          <w:spacing w:val="1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m d</w:t>
      </w:r>
      <w:r w:rsidR="00963546"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fin</w:t>
      </w:r>
      <w:r w:rsidR="00963546">
        <w:rPr>
          <w:rFonts w:ascii="Trebuchet MS" w:eastAsia="Trebuchet MS" w:hAnsi="Trebuchet MS" w:cs="Trebuchet MS"/>
          <w:b/>
          <w:spacing w:val="1"/>
          <w:sz w:val="24"/>
          <w:szCs w:val="24"/>
        </w:rPr>
        <w:t>it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b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n</w:t>
      </w:r>
    </w:p>
    <w:p w14:paraId="345DB0DF" w14:textId="77777777" w:rsidR="00B87611" w:rsidRDefault="00963546">
      <w:pPr>
        <w:spacing w:before="3" w:line="260" w:lineRule="exact"/>
        <w:ind w:left="100" w:right="80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The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nc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 xml:space="preserve">de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 xml:space="preserve">l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tha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 xml:space="preserve">s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na</w:t>
      </w:r>
      <w:r>
        <w:rPr>
          <w:rFonts w:ascii="Trebuchet MS" w:eastAsia="Trebuchet MS" w:hAnsi="Trebuchet MS" w:cs="Trebuchet MS"/>
          <w:sz w:val="24"/>
          <w:szCs w:val="24"/>
        </w:rPr>
        <w:t xml:space="preserve">l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 xml:space="preserve">e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 xml:space="preserve">/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(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)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l be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ge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th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rk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(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r's 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oin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 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z w:val="24"/>
          <w:szCs w:val="24"/>
        </w:rPr>
        <w:t>).</w:t>
      </w:r>
    </w:p>
    <w:p w14:paraId="09572139" w14:textId="77777777" w:rsidR="00B87611" w:rsidRDefault="00B87611">
      <w:pPr>
        <w:spacing w:before="16" w:line="260" w:lineRule="exact"/>
        <w:rPr>
          <w:sz w:val="26"/>
          <w:szCs w:val="26"/>
        </w:rPr>
      </w:pPr>
    </w:p>
    <w:p w14:paraId="6EA242BF" w14:textId="77777777" w:rsidR="00B87611" w:rsidRDefault="00963546">
      <w:pPr>
        <w:ind w:left="172" w:right="3736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The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r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ecti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n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b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gor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z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5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-</w:t>
      </w:r>
    </w:p>
    <w:p w14:paraId="61E79EAF" w14:textId="77777777" w:rsidR="00B87611" w:rsidRDefault="00963546">
      <w:pPr>
        <w:spacing w:line="260" w:lineRule="exact"/>
        <w:ind w:left="100" w:right="7303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pacing w:val="-1"/>
          <w:sz w:val="24"/>
          <w:szCs w:val="24"/>
        </w:rPr>
        <w:t>1</w:t>
      </w:r>
      <w:r>
        <w:rPr>
          <w:rFonts w:ascii="Trebuchet MS" w:eastAsia="Trebuchet MS" w:hAnsi="Trebuchet MS" w:cs="Trebuchet MS"/>
          <w:sz w:val="24"/>
          <w:szCs w:val="24"/>
        </w:rPr>
        <w:t xml:space="preserve">.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Nece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ry 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ion</w:t>
      </w:r>
      <w:r>
        <w:rPr>
          <w:rFonts w:ascii="Trebuchet MS" w:eastAsia="Trebuchet MS" w:hAnsi="Trebuchet MS" w:cs="Trebuchet MS"/>
          <w:spacing w:val="-4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,</w:t>
      </w:r>
    </w:p>
    <w:p w14:paraId="0DBF7ED0" w14:textId="77777777" w:rsidR="00B87611" w:rsidRDefault="00963546">
      <w:pPr>
        <w:spacing w:line="260" w:lineRule="exact"/>
        <w:ind w:left="100" w:right="7368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pacing w:val="-1"/>
          <w:sz w:val="24"/>
          <w:szCs w:val="24"/>
        </w:rPr>
        <w:t>2</w:t>
      </w:r>
      <w:r>
        <w:rPr>
          <w:rFonts w:ascii="Trebuchet MS" w:eastAsia="Trebuchet MS" w:hAnsi="Trebuchet MS" w:cs="Trebuchet MS"/>
          <w:sz w:val="24"/>
          <w:szCs w:val="24"/>
        </w:rPr>
        <w:t>. 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ion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,</w:t>
      </w:r>
    </w:p>
    <w:p w14:paraId="06709FDF" w14:textId="77777777" w:rsidR="00B87611" w:rsidRDefault="00963546">
      <w:pPr>
        <w:spacing w:line="260" w:lineRule="exact"/>
        <w:ind w:left="100" w:right="8807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pacing w:val="-1"/>
          <w:sz w:val="24"/>
          <w:szCs w:val="24"/>
        </w:rPr>
        <w:t>3</w:t>
      </w:r>
      <w:r>
        <w:rPr>
          <w:rFonts w:ascii="Trebuchet MS" w:eastAsia="Trebuchet MS" w:hAnsi="Trebuchet MS" w:cs="Trebuchet MS"/>
          <w:sz w:val="24"/>
          <w:szCs w:val="24"/>
        </w:rPr>
        <w:t>. Ot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he</w:t>
      </w:r>
      <w:r>
        <w:rPr>
          <w:rFonts w:ascii="Trebuchet MS" w:eastAsia="Trebuchet MS" w:hAnsi="Trebuchet MS" w:cs="Trebuchet MS"/>
          <w:sz w:val="24"/>
          <w:szCs w:val="24"/>
        </w:rPr>
        <w:t>rs</w:t>
      </w:r>
    </w:p>
    <w:p w14:paraId="29B1EB3B" w14:textId="77777777" w:rsidR="00B87611" w:rsidRDefault="00B87611">
      <w:pPr>
        <w:spacing w:before="1" w:line="280" w:lineRule="exact"/>
        <w:rPr>
          <w:sz w:val="28"/>
          <w:szCs w:val="28"/>
        </w:rPr>
      </w:pPr>
    </w:p>
    <w:p w14:paraId="2999F945" w14:textId="77777777" w:rsidR="00B87611" w:rsidRDefault="00963546">
      <w:pPr>
        <w:ind w:left="100" w:right="88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qui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no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na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io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hou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b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 xml:space="preserve">o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dd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s dyn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ll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ff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ua</w:t>
      </w:r>
      <w:r>
        <w:rPr>
          <w:rFonts w:ascii="Trebuchet MS" w:eastAsia="Trebuchet MS" w:hAnsi="Trebuchet MS" w:cs="Trebuchet MS"/>
          <w:sz w:val="24"/>
          <w:szCs w:val="24"/>
        </w:rPr>
        <w:t>l 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gn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ocu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.</w:t>
      </w:r>
      <w:r>
        <w:rPr>
          <w:rFonts w:ascii="Trebuchet MS" w:eastAsia="Trebuchet MS" w:hAnsi="Trebuchet MS" w:cs="Trebuchet MS"/>
          <w:spacing w:val="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 Re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qui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nt</w:t>
      </w:r>
      <w:r>
        <w:rPr>
          <w:rFonts w:ascii="Trebuchet MS" w:eastAsia="Trebuchet MS" w:hAnsi="Trebuchet MS" w:cs="Trebuchet MS"/>
          <w:sz w:val="24"/>
          <w:szCs w:val="24"/>
        </w:rPr>
        <w:t>s (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oin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tu</w:t>
      </w:r>
      <w:r>
        <w:rPr>
          <w:rFonts w:ascii="Trebuchet MS" w:eastAsia="Trebuchet MS" w:hAnsi="Trebuchet MS" w:cs="Trebuchet MS"/>
          <w:sz w:val="24"/>
          <w:szCs w:val="24"/>
        </w:rPr>
        <w:t>dy)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a</w:t>
      </w:r>
      <w:r>
        <w:rPr>
          <w:rFonts w:ascii="Trebuchet MS" w:eastAsia="Trebuchet MS" w:hAnsi="Trebuchet MS" w:cs="Trebuchet MS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b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 xml:space="preserve">l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 xml:space="preserve">3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cate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ie</w:t>
      </w:r>
      <w:r>
        <w:rPr>
          <w:rFonts w:ascii="Trebuchet MS" w:eastAsia="Trebuchet MS" w:hAnsi="Trebuchet MS" w:cs="Trebuchet MS"/>
          <w:sz w:val="24"/>
          <w:szCs w:val="24"/>
        </w:rPr>
        <w:t xml:space="preserve">s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a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v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r's 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z w:val="24"/>
          <w:szCs w:val="24"/>
        </w:rPr>
        <w:t>.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The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q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 xml:space="preserve">s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he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hou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b</w:t>
      </w:r>
      <w:r>
        <w:rPr>
          <w:rFonts w:ascii="Trebuchet MS" w:eastAsia="Trebuchet MS" w:hAnsi="Trebuchet MS" w:cs="Trebuchet MS"/>
          <w:sz w:val="24"/>
          <w:szCs w:val="24"/>
        </w:rPr>
        <w:t>e 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ica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ll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So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/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Ha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z w:val="24"/>
          <w:szCs w:val="24"/>
        </w:rPr>
        <w:t>. The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ne</w:t>
      </w:r>
      <w:r>
        <w:rPr>
          <w:rFonts w:ascii="Trebuchet MS" w:eastAsia="Trebuchet MS" w:hAnsi="Trebuchet MS" w:cs="Trebuchet MS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hou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b</w:t>
      </w:r>
      <w:r>
        <w:rPr>
          <w:rFonts w:ascii="Trebuchet MS" w:eastAsia="Trebuchet MS" w:hAnsi="Trebuchet MS" w:cs="Trebuchet MS"/>
          <w:sz w:val="24"/>
          <w:szCs w:val="24"/>
        </w:rPr>
        <w:t xml:space="preserve">e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gor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ze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3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cate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ie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.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(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t of SR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)</w:t>
      </w:r>
    </w:p>
    <w:p w14:paraId="12FCA6CF" w14:textId="77777777" w:rsidR="00B87611" w:rsidRDefault="00963546">
      <w:pPr>
        <w:spacing w:before="2" w:line="260" w:lineRule="exact"/>
        <w:ind w:left="100" w:right="87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The</w:t>
      </w:r>
      <w:r>
        <w:rPr>
          <w:rFonts w:ascii="Trebuchet MS" w:eastAsia="Trebuchet MS" w:hAnsi="Trebuchet MS" w:cs="Trebuchet MS"/>
          <w:spacing w:val="4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gro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4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3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4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4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4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gm</w:t>
      </w:r>
      <w:r>
        <w:rPr>
          <w:rFonts w:ascii="Trebuchet MS" w:eastAsia="Trebuchet MS" w:hAnsi="Trebuchet MS" w:cs="Trebuchet MS"/>
          <w:spacing w:val="4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4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by</w:t>
      </w:r>
      <w:r>
        <w:rPr>
          <w:rFonts w:ascii="Trebuchet MS" w:eastAsia="Trebuchet MS" w:hAnsi="Trebuchet MS" w:cs="Trebuchet MS"/>
          <w:spacing w:val="3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the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4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4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3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jec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.</w:t>
      </w:r>
      <w:r>
        <w:rPr>
          <w:rFonts w:ascii="Trebuchet MS" w:eastAsia="Trebuchet MS" w:hAnsi="Trebuchet MS" w:cs="Trebuchet MS"/>
          <w:spacing w:val="4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The</w:t>
      </w:r>
      <w:r>
        <w:rPr>
          <w:rFonts w:ascii="Trebuchet MS" w:eastAsia="Trebuchet MS" w:hAnsi="Trebuchet MS" w:cs="Trebuchet MS"/>
          <w:spacing w:val="4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g</w:t>
      </w:r>
      <w:r>
        <w:rPr>
          <w:rFonts w:ascii="Trebuchet MS" w:eastAsia="Trebuchet MS" w:hAnsi="Trebuchet MS" w:cs="Trebuchet MS"/>
          <w:sz w:val="24"/>
          <w:szCs w:val="24"/>
        </w:rPr>
        <w:t xml:space="preserve">m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hou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2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be</w:t>
      </w:r>
      <w:r>
        <w:rPr>
          <w:rFonts w:ascii="Trebuchet MS" w:eastAsia="Trebuchet MS" w:hAnsi="Trebuchet MS" w:cs="Trebuchet MS"/>
          <w:spacing w:val="2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j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us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f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2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I.</w:t>
      </w:r>
      <w:r>
        <w:rPr>
          <w:rFonts w:ascii="Trebuchet MS" w:eastAsia="Trebuchet MS" w:hAnsi="Trebuchet MS" w:cs="Trebuchet MS"/>
          <w:spacing w:val="2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ou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2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ta</w:t>
      </w:r>
      <w:r>
        <w:rPr>
          <w:rFonts w:ascii="Trebuchet MS" w:eastAsia="Trebuchet MS" w:hAnsi="Trebuchet MS" w:cs="Trebuchet MS"/>
          <w:sz w:val="24"/>
          <w:szCs w:val="24"/>
        </w:rPr>
        <w:t>ges</w:t>
      </w:r>
      <w:r>
        <w:rPr>
          <w:rFonts w:ascii="Trebuchet MS" w:eastAsia="Trebuchet MS" w:hAnsi="Trebuchet MS" w:cs="Trebuchet MS"/>
          <w:spacing w:val="2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2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rk</w:t>
      </w:r>
      <w:r>
        <w:rPr>
          <w:rFonts w:ascii="Trebuchet MS" w:eastAsia="Trebuchet MS" w:hAnsi="Trebuchet MS" w:cs="Trebuchet MS"/>
          <w:spacing w:val="2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2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be</w:t>
      </w:r>
      <w:r>
        <w:rPr>
          <w:rFonts w:ascii="Trebuchet MS" w:eastAsia="Trebuchet MS" w:hAnsi="Trebuchet MS" w:cs="Trebuchet MS"/>
          <w:spacing w:val="2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2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</w:p>
    <w:p w14:paraId="01980568" w14:textId="77777777" w:rsidR="00B87611" w:rsidRDefault="00963546">
      <w:pPr>
        <w:ind w:left="100" w:right="6179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pacing w:val="1"/>
          <w:sz w:val="24"/>
          <w:szCs w:val="24"/>
        </w:rPr>
        <w:t>the</w:t>
      </w:r>
      <w:r>
        <w:rPr>
          <w:rFonts w:ascii="Trebuchet MS" w:eastAsia="Trebuchet MS" w:hAnsi="Trebuchet MS" w:cs="Trebuchet MS"/>
          <w:sz w:val="24"/>
          <w:szCs w:val="24"/>
        </w:rPr>
        <w:t xml:space="preserve">m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b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 xml:space="preserve">n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40140EB8" w14:textId="77777777" w:rsidR="00B87611" w:rsidRDefault="00B87611">
      <w:pPr>
        <w:spacing w:before="18" w:line="260" w:lineRule="exact"/>
        <w:rPr>
          <w:sz w:val="26"/>
          <w:szCs w:val="26"/>
        </w:rPr>
      </w:pPr>
    </w:p>
    <w:p w14:paraId="5C857B90" w14:textId="77777777" w:rsidR="00B87611" w:rsidRDefault="00963546">
      <w:pPr>
        <w:ind w:left="100" w:right="8714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I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b/>
          <w:sz w:val="24"/>
          <w:szCs w:val="24"/>
        </w:rPr>
        <w:t>I)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De</w:t>
      </w:r>
      <w:r>
        <w:rPr>
          <w:rFonts w:ascii="Trebuchet MS" w:eastAsia="Trebuchet MS" w:hAnsi="Trebuchet MS" w:cs="Trebuchet MS"/>
          <w:b/>
          <w:sz w:val="24"/>
          <w:szCs w:val="24"/>
        </w:rPr>
        <w:t>sign</w:t>
      </w:r>
    </w:p>
    <w:p w14:paraId="07E23D00" w14:textId="77777777" w:rsidR="00B87611" w:rsidRDefault="00963546">
      <w:pPr>
        <w:spacing w:line="260" w:lineRule="exact"/>
        <w:ind w:left="8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· 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q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 xml:space="preserve">t </w:t>
      </w:r>
      <w:proofErr w:type="gramStart"/>
      <w:r>
        <w:rPr>
          <w:rFonts w:ascii="Trebuchet MS" w:eastAsia="Trebuchet MS" w:hAnsi="Trebuchet MS" w:cs="Trebuchet MS"/>
          <w:sz w:val="24"/>
          <w:szCs w:val="24"/>
        </w:rPr>
        <w:t>Sp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>
        <w:rPr>
          <w:rFonts w:ascii="Trebuchet MS" w:eastAsia="Trebuchet MS" w:hAnsi="Trebuchet MS" w:cs="Trebuchet MS"/>
          <w:sz w:val="24"/>
          <w:szCs w:val="24"/>
        </w:rPr>
        <w:t>(</w:t>
      </w:r>
      <w:proofErr w:type="gramEnd"/>
      <w:r>
        <w:rPr>
          <w:rFonts w:ascii="Trebuchet MS" w:eastAsia="Trebuchet MS" w:hAnsi="Trebuchet MS" w:cs="Trebuchet MS"/>
          <w:sz w:val="24"/>
          <w:szCs w:val="24"/>
        </w:rPr>
        <w:t xml:space="preserve">SRS)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g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n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0D4ADBE1" w14:textId="77777777" w:rsidR="00B87611" w:rsidRDefault="00963546">
      <w:pPr>
        <w:spacing w:line="260" w:lineRule="exact"/>
        <w:ind w:left="8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· 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k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>
        <w:rPr>
          <w:rFonts w:ascii="Trebuchet MS" w:eastAsia="Trebuchet MS" w:hAnsi="Trebuchet MS" w:cs="Trebuchet MS"/>
          <w:sz w:val="24"/>
          <w:szCs w:val="24"/>
        </w:rPr>
        <w:t>t</w:t>
      </w:r>
    </w:p>
    <w:p w14:paraId="0BE20708" w14:textId="77777777" w:rsidR="00B87611" w:rsidRDefault="00963546">
      <w:pPr>
        <w:spacing w:before="3" w:line="260" w:lineRule="exact"/>
        <w:ind w:left="100" w:right="1160" w:firstLine="7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·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B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f 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io</w:t>
      </w:r>
      <w:r>
        <w:rPr>
          <w:rFonts w:ascii="Trebuchet MS" w:eastAsia="Trebuchet MS" w:hAnsi="Trebuchet MS" w:cs="Trebuchet MS"/>
          <w:sz w:val="24"/>
          <w:szCs w:val="24"/>
        </w:rPr>
        <w:t>n on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ject 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 xml:space="preserve">n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 xml:space="preserve">n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z w:val="24"/>
          <w:szCs w:val="24"/>
        </w:rPr>
        <w:t xml:space="preserve">r I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nc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j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 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tone</w:t>
      </w:r>
      <w:r>
        <w:rPr>
          <w:rFonts w:ascii="Trebuchet MS" w:eastAsia="Trebuchet MS" w:hAnsi="Trebuchet MS" w:cs="Trebuchet MS"/>
          <w:sz w:val="24"/>
          <w:szCs w:val="24"/>
        </w:rPr>
        <w:t>s</w:t>
      </w:r>
    </w:p>
    <w:p w14:paraId="79346B89" w14:textId="77777777" w:rsidR="00B87611" w:rsidRDefault="00963546">
      <w:pPr>
        <w:spacing w:line="260" w:lineRule="exact"/>
        <w:ind w:left="8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rk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a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r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6B0E585C" w14:textId="77777777" w:rsidR="00B87611" w:rsidRDefault="00963546">
      <w:pPr>
        <w:spacing w:line="260" w:lineRule="exact"/>
        <w:ind w:left="100" w:right="8431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 xml:space="preserve">IV) 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Mo</w:t>
      </w:r>
      <w:r>
        <w:rPr>
          <w:rFonts w:ascii="Trebuchet MS" w:eastAsia="Trebuchet MS" w:hAnsi="Trebuchet MS" w:cs="Trebuchet MS"/>
          <w:b/>
          <w:sz w:val="24"/>
          <w:szCs w:val="24"/>
        </w:rPr>
        <w:t>d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el</w:t>
      </w:r>
      <w:r>
        <w:rPr>
          <w:rFonts w:ascii="Trebuchet MS" w:eastAsia="Trebuchet MS" w:hAnsi="Trebuchet MS" w:cs="Trebuchet MS"/>
          <w:b/>
          <w:sz w:val="24"/>
          <w:szCs w:val="24"/>
        </w:rPr>
        <w:t>ing</w:t>
      </w:r>
    </w:p>
    <w:p w14:paraId="2060A95A" w14:textId="77777777" w:rsidR="00B87611" w:rsidRDefault="00963546">
      <w:pPr>
        <w:spacing w:before="2"/>
        <w:ind w:left="8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·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ML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gr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ms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(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9</w:t>
      </w:r>
      <w:r>
        <w:rPr>
          <w:rFonts w:ascii="Trebuchet MS" w:eastAsia="Trebuchet MS" w:hAnsi="Trebuchet MS" w:cs="Trebuchet MS"/>
          <w:sz w:val="24"/>
          <w:szCs w:val="24"/>
        </w:rPr>
        <w:t>)</w:t>
      </w:r>
    </w:p>
    <w:p w14:paraId="374D92C6" w14:textId="77777777" w:rsidR="00B87611" w:rsidRDefault="00963546">
      <w:pPr>
        <w:spacing w:line="260" w:lineRule="exact"/>
        <w:ind w:left="8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·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&amp; 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za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(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F</w:t>
      </w:r>
      <w:r>
        <w:rPr>
          <w:rFonts w:ascii="Trebuchet MS" w:eastAsia="Trebuchet MS" w:hAnsi="Trebuchet MS" w:cs="Trebuchet MS"/>
          <w:sz w:val="24"/>
          <w:szCs w:val="24"/>
        </w:rPr>
        <w:t>) 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 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(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>y)</w:t>
      </w:r>
    </w:p>
    <w:p w14:paraId="36048ECC" w14:textId="77777777" w:rsidR="00B87611" w:rsidRDefault="00963546">
      <w:pPr>
        <w:spacing w:line="260" w:lineRule="exact"/>
        <w:ind w:left="100" w:right="4163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ER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D</w:t>
      </w:r>
      <w:r>
        <w:rPr>
          <w:rFonts w:ascii="Trebuchet MS" w:eastAsia="Trebuchet MS" w:hAnsi="Trebuchet MS" w:cs="Trebuchet MS"/>
          <w:b/>
          <w:sz w:val="24"/>
          <w:szCs w:val="24"/>
        </w:rPr>
        <w:t>s (O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p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b/>
          <w:sz w:val="24"/>
          <w:szCs w:val="24"/>
        </w:rPr>
        <w:t>i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b/>
          <w:sz w:val="24"/>
          <w:szCs w:val="24"/>
        </w:rPr>
        <w:t>na</w:t>
      </w:r>
      <w:r>
        <w:rPr>
          <w:rFonts w:ascii="Trebuchet MS" w:eastAsia="Trebuchet MS" w:hAnsi="Trebuchet MS" w:cs="Trebuchet MS"/>
          <w:b/>
          <w:spacing w:val="-2"/>
          <w:sz w:val="24"/>
          <w:szCs w:val="24"/>
        </w:rPr>
        <w:t>l</w:t>
      </w:r>
      <w:r>
        <w:rPr>
          <w:rFonts w:ascii="Trebuchet MS" w:eastAsia="Trebuchet MS" w:hAnsi="Trebuchet MS" w:cs="Trebuchet MS"/>
          <w:b/>
          <w:sz w:val="24"/>
          <w:szCs w:val="24"/>
        </w:rPr>
        <w:t>, d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>ci</w:t>
      </w:r>
      <w:r>
        <w:rPr>
          <w:rFonts w:ascii="Trebuchet MS" w:eastAsia="Trebuchet MS" w:hAnsi="Trebuchet MS" w:cs="Trebuchet MS"/>
          <w:b/>
          <w:spacing w:val="2"/>
          <w:sz w:val="24"/>
          <w:szCs w:val="24"/>
        </w:rPr>
        <w:t>d</w:t>
      </w:r>
      <w:r>
        <w:rPr>
          <w:rFonts w:ascii="Trebuchet MS" w:eastAsia="Trebuchet MS" w:hAnsi="Trebuchet MS" w:cs="Trebuchet MS"/>
          <w:b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z w:val="24"/>
          <w:szCs w:val="24"/>
        </w:rPr>
        <w:t>in consu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b/>
          <w:sz w:val="24"/>
          <w:szCs w:val="24"/>
        </w:rPr>
        <w:t>ati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n 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b/>
          <w:sz w:val="24"/>
          <w:szCs w:val="24"/>
        </w:rPr>
        <w:t>i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h 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g</w:t>
      </w:r>
      <w:r>
        <w:rPr>
          <w:rFonts w:ascii="Trebuchet MS" w:eastAsia="Trebuchet MS" w:hAnsi="Trebuchet MS" w:cs="Trebuchet MS"/>
          <w:b/>
          <w:sz w:val="24"/>
          <w:szCs w:val="24"/>
        </w:rPr>
        <w:t>uid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>)</w:t>
      </w:r>
    </w:p>
    <w:p w14:paraId="67E6EBEB" w14:textId="77777777" w:rsidR="00B87611" w:rsidRDefault="00963546">
      <w:pPr>
        <w:spacing w:before="2" w:line="260" w:lineRule="exact"/>
        <w:ind w:left="100" w:right="79" w:firstLine="7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·</w:t>
      </w:r>
      <w:r>
        <w:rPr>
          <w:rFonts w:ascii="Trebuchet MS" w:eastAsia="Trebuchet MS" w:hAnsi="Trebuchet MS" w:cs="Trebuchet MS"/>
          <w:spacing w:val="4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The</w:t>
      </w:r>
      <w:r>
        <w:rPr>
          <w:rFonts w:ascii="Trebuchet MS" w:eastAsia="Trebuchet MS" w:hAnsi="Trebuchet MS" w:cs="Trebuchet MS"/>
          <w:spacing w:val="3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gro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3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hou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3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3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4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RD</w:t>
      </w:r>
      <w:r>
        <w:rPr>
          <w:rFonts w:ascii="Trebuchet MS" w:eastAsia="Trebuchet MS" w:hAnsi="Trebuchet MS" w:cs="Trebuchet MS"/>
          <w:spacing w:val="3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(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it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3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Rela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ti</w:t>
      </w:r>
      <w:r>
        <w:rPr>
          <w:rFonts w:ascii="Trebuchet MS" w:eastAsia="Trebuchet MS" w:hAnsi="Trebuchet MS" w:cs="Trebuchet MS"/>
          <w:spacing w:val="5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hi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3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m)</w:t>
      </w:r>
      <w:r>
        <w:rPr>
          <w:rFonts w:ascii="Trebuchet MS" w:eastAsia="Trebuchet MS" w:hAnsi="Trebuchet MS" w:cs="Trebuchet MS"/>
          <w:spacing w:val="3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4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3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j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. (T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hi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hou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be</w:t>
      </w:r>
      <w:proofErr w:type="gramEnd"/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j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it</w:t>
      </w:r>
      <w:r>
        <w:rPr>
          <w:rFonts w:ascii="Trebuchet MS" w:eastAsia="Trebuchet MS" w:hAnsi="Trebuchet MS" w:cs="Trebuchet MS"/>
          <w:sz w:val="24"/>
          <w:szCs w:val="24"/>
        </w:rPr>
        <w:t xml:space="preserve">h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&amp; II)</w:t>
      </w:r>
    </w:p>
    <w:p w14:paraId="20F57EF9" w14:textId="77777777" w:rsidR="00B87611" w:rsidRDefault="00963546">
      <w:pPr>
        <w:spacing w:line="260" w:lineRule="exact"/>
        <w:ind w:left="820"/>
        <w:rPr>
          <w:rFonts w:ascii="Trebuchet MS" w:eastAsia="Trebuchet MS" w:hAnsi="Trebuchet MS" w:cs="Trebuchet MS"/>
          <w:sz w:val="24"/>
          <w:szCs w:val="24"/>
        </w:rPr>
      </w:pPr>
      <w:proofErr w:type="gramStart"/>
      <w:r>
        <w:rPr>
          <w:rFonts w:ascii="Trebuchet MS" w:eastAsia="Trebuchet MS" w:hAnsi="Trebuchet MS" w:cs="Trebuchet MS"/>
          <w:sz w:val="24"/>
          <w:szCs w:val="24"/>
        </w:rPr>
        <w:t xml:space="preserve">· </w:t>
      </w:r>
      <w:r>
        <w:rPr>
          <w:rFonts w:ascii="Trebuchet MS" w:eastAsia="Trebuchet MS" w:hAnsi="Trebuchet MS" w:cs="Trebuchet MS"/>
          <w:spacing w:val="1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The</w:t>
      </w:r>
      <w:proofErr w:type="gram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RD </w:t>
      </w:r>
      <w:r>
        <w:rPr>
          <w:rFonts w:ascii="Trebuchet MS" w:eastAsia="Trebuchet MS" w:hAnsi="Trebuchet MS" w:cs="Trebuchet MS"/>
          <w:spacing w:val="1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r </w:t>
      </w:r>
      <w:r>
        <w:rPr>
          <w:rFonts w:ascii="Trebuchet MS" w:eastAsia="Trebuchet MS" w:hAnsi="Trebuchet MS" w:cs="Trebuchet MS"/>
          <w:spacing w:val="1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ge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tin</w:t>
      </w:r>
      <w:r>
        <w:rPr>
          <w:rFonts w:ascii="Trebuchet MS" w:eastAsia="Trebuchet MS" w:hAnsi="Trebuchet MS" w:cs="Trebuchet MS"/>
          <w:sz w:val="24"/>
          <w:szCs w:val="24"/>
        </w:rPr>
        <w:t xml:space="preserve">g </w:t>
      </w:r>
      <w:r>
        <w:rPr>
          <w:rFonts w:ascii="Trebuchet MS" w:eastAsia="Trebuchet MS" w:hAnsi="Trebuchet MS" w:cs="Trebuchet MS"/>
          <w:spacing w:val="1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1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(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b</w:t>
      </w:r>
      <w:r>
        <w:rPr>
          <w:rFonts w:ascii="Trebuchet MS" w:eastAsia="Trebuchet MS" w:hAnsi="Trebuchet MS" w:cs="Trebuchet MS"/>
          <w:sz w:val="24"/>
          <w:szCs w:val="24"/>
        </w:rPr>
        <w:t xml:space="preserve">y </w:t>
      </w:r>
      <w:r>
        <w:rPr>
          <w:rFonts w:ascii="Trebuchet MS" w:eastAsia="Trebuchet MS" w:hAnsi="Trebuchet MS" w:cs="Trebuchet MS"/>
          <w:spacing w:val="1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z w:val="24"/>
          <w:szCs w:val="24"/>
        </w:rPr>
        <w:t xml:space="preserve">ry </w:t>
      </w:r>
      <w:r>
        <w:rPr>
          <w:rFonts w:ascii="Trebuchet MS" w:eastAsia="Trebuchet MS" w:hAnsi="Trebuchet MS" w:cs="Trebuchet MS"/>
          <w:spacing w:val="1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unn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 xml:space="preserve">g) </w:t>
      </w:r>
      <w:r>
        <w:rPr>
          <w:rFonts w:ascii="Trebuchet MS" w:eastAsia="Trebuchet MS" w:hAnsi="Trebuchet MS" w:cs="Trebuchet MS"/>
          <w:spacing w:val="1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hou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1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b</w:t>
      </w:r>
      <w:r>
        <w:rPr>
          <w:rFonts w:ascii="Trebuchet MS" w:eastAsia="Trebuchet MS" w:hAnsi="Trebuchet MS" w:cs="Trebuchet MS"/>
          <w:sz w:val="24"/>
          <w:szCs w:val="24"/>
        </w:rPr>
        <w:t xml:space="preserve">e </w:t>
      </w:r>
      <w:r>
        <w:rPr>
          <w:rFonts w:ascii="Trebuchet MS" w:eastAsia="Trebuchet MS" w:hAnsi="Trebuchet MS" w:cs="Trebuchet MS"/>
          <w:spacing w:val="1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z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1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</w:p>
    <w:p w14:paraId="0514DFD1" w14:textId="77777777" w:rsidR="00B87611" w:rsidRDefault="00963546">
      <w:pPr>
        <w:ind w:left="100" w:right="5199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mp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 xml:space="preserve">s     </w:t>
      </w:r>
      <w:r>
        <w:rPr>
          <w:rFonts w:ascii="Trebuchet MS" w:eastAsia="Trebuchet MS" w:hAnsi="Trebuchet MS" w:cs="Trebuchet MS"/>
          <w:spacing w:val="6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m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t of v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w</w:t>
      </w:r>
    </w:p>
    <w:p w14:paraId="0CDB01BD" w14:textId="77777777" w:rsidR="00B87611" w:rsidRDefault="00963546">
      <w:pPr>
        <w:spacing w:line="260" w:lineRule="exact"/>
        <w:ind w:left="8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· 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 xml:space="preserve">ERD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hou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b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 xml:space="preserve">r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n a 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7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ta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io</w:t>
      </w:r>
      <w:r>
        <w:rPr>
          <w:rFonts w:ascii="Trebuchet MS" w:eastAsia="Trebuchet MS" w:hAnsi="Trebuchet MS" w:cs="Trebuchet MS"/>
          <w:sz w:val="24"/>
          <w:szCs w:val="24"/>
        </w:rPr>
        <w:t>n</w:t>
      </w:r>
    </w:p>
    <w:p w14:paraId="48DE5499" w14:textId="77777777" w:rsidR="00B87611" w:rsidRDefault="00963546">
      <w:pPr>
        <w:spacing w:line="260" w:lineRule="exact"/>
        <w:ind w:left="8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position w:val="-1"/>
          <w:sz w:val="24"/>
          <w:szCs w:val="24"/>
        </w:rPr>
        <w:t>· T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hi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 xml:space="preserve">ERD 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to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be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inc</w:t>
      </w:r>
      <w:r>
        <w:rPr>
          <w:rFonts w:ascii="Trebuchet MS" w:eastAsia="Trebuchet MS" w:hAnsi="Trebuchet MS" w:cs="Trebuchet MS"/>
          <w:spacing w:val="-4"/>
          <w:position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u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 xml:space="preserve">n 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h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Re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rt</w:t>
      </w:r>
    </w:p>
    <w:p w14:paraId="1460607B" w14:textId="77777777" w:rsidR="00B87611" w:rsidRDefault="00963546">
      <w:pPr>
        <w:spacing w:before="9"/>
        <w:ind w:left="10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IF</w:t>
      </w:r>
    </w:p>
    <w:p w14:paraId="5061FB91" w14:textId="77777777" w:rsidR="00B87611" w:rsidRDefault="00963546">
      <w:pPr>
        <w:spacing w:line="260" w:lineRule="exact"/>
        <w:ind w:left="10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The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ject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g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 xml:space="preserve">p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o fo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ll</w:t>
      </w:r>
      <w:r>
        <w:rPr>
          <w:rFonts w:ascii="Trebuchet MS" w:eastAsia="Trebuchet MS" w:hAnsi="Trebuchet MS" w:cs="Trebuchet MS"/>
          <w:sz w:val="24"/>
          <w:szCs w:val="24"/>
        </w:rPr>
        <w:t>ow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 xml:space="preserve">n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“O</w:t>
      </w:r>
      <w:r>
        <w:rPr>
          <w:rFonts w:ascii="Trebuchet MS" w:eastAsia="Trebuchet MS" w:hAnsi="Trebuchet MS" w:cs="Trebuchet MS"/>
          <w:sz w:val="24"/>
          <w:szCs w:val="24"/>
        </w:rPr>
        <w:t>bj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 xml:space="preserve">t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“</w:t>
      </w:r>
      <w:r>
        <w:rPr>
          <w:rFonts w:ascii="Trebuchet MS" w:eastAsia="Trebuchet MS" w:hAnsi="Trebuchet MS" w:cs="Trebuchet MS"/>
          <w:sz w:val="24"/>
          <w:szCs w:val="24"/>
        </w:rPr>
        <w:t>Ap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>h f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r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hei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j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59FCBBF2" w14:textId="77777777" w:rsidR="00B87611" w:rsidRDefault="00963546">
      <w:pPr>
        <w:spacing w:line="260" w:lineRule="exact"/>
        <w:ind w:left="10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position w:val="-1"/>
          <w:sz w:val="24"/>
          <w:szCs w:val="24"/>
        </w:rPr>
        <w:t>T</w:t>
      </w:r>
      <w:r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</w:rPr>
        <w:t>H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</w:rPr>
        <w:t>EN</w:t>
      </w:r>
    </w:p>
    <w:p w14:paraId="4FC31DB0" w14:textId="77777777" w:rsidR="00B87611" w:rsidRDefault="00963546">
      <w:pPr>
        <w:spacing w:before="10" w:line="260" w:lineRule="exact"/>
        <w:ind w:left="100" w:right="88" w:firstLine="7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·</w:t>
      </w:r>
      <w:r>
        <w:rPr>
          <w:rFonts w:ascii="Trebuchet MS" w:eastAsia="Trebuchet MS" w:hAnsi="Trebuchet MS" w:cs="Trebuchet MS"/>
          <w:spacing w:val="1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The</w:t>
      </w:r>
      <w:r>
        <w:rPr>
          <w:rFonts w:ascii="Trebuchet MS" w:eastAsia="Trebuchet MS" w:hAnsi="Trebuchet MS" w:cs="Trebuchet MS"/>
          <w:spacing w:val="2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gro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hou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UML</w:t>
      </w:r>
      <w:r>
        <w:rPr>
          <w:rFonts w:ascii="Trebuchet MS" w:eastAsia="Trebuchet MS" w:hAnsi="Trebuchet MS" w:cs="Trebuchet MS"/>
          <w:spacing w:val="1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(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Uni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1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ge)</w:t>
      </w:r>
      <w:r>
        <w:rPr>
          <w:rFonts w:ascii="Trebuchet MS" w:eastAsia="Trebuchet MS" w:hAnsi="Trebuchet MS" w:cs="Trebuchet MS"/>
          <w:spacing w:val="1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ia</w:t>
      </w:r>
      <w:r>
        <w:rPr>
          <w:rFonts w:ascii="Trebuchet MS" w:eastAsia="Trebuchet MS" w:hAnsi="Trebuchet MS" w:cs="Trebuchet MS"/>
          <w:sz w:val="24"/>
          <w:szCs w:val="24"/>
        </w:rPr>
        <w:t>gr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ms</w:t>
      </w:r>
      <w:r>
        <w:rPr>
          <w:rFonts w:ascii="Trebuchet MS" w:eastAsia="Trebuchet MS" w:hAnsi="Trebuchet MS" w:cs="Trebuchet MS"/>
          <w:spacing w:val="1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 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j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ec</w:t>
      </w:r>
      <w:r>
        <w:rPr>
          <w:rFonts w:ascii="Trebuchet MS" w:eastAsia="Trebuchet MS" w:hAnsi="Trebuchet MS" w:cs="Trebuchet MS"/>
          <w:sz w:val="24"/>
          <w:szCs w:val="24"/>
        </w:rPr>
        <w:t>t</w:t>
      </w:r>
    </w:p>
    <w:p w14:paraId="0B56BC90" w14:textId="77777777" w:rsidR="00B87611" w:rsidRDefault="00963546">
      <w:pPr>
        <w:spacing w:line="260" w:lineRule="exact"/>
        <w:ind w:left="100" w:right="84" w:firstLine="720"/>
        <w:rPr>
          <w:rFonts w:ascii="Trebuchet MS" w:eastAsia="Trebuchet MS" w:hAnsi="Trebuchet MS" w:cs="Trebuchet MS"/>
          <w:sz w:val="24"/>
          <w:szCs w:val="24"/>
        </w:rPr>
      </w:pPr>
      <w:proofErr w:type="gramStart"/>
      <w:r>
        <w:rPr>
          <w:rFonts w:ascii="Trebuchet MS" w:eastAsia="Trebuchet MS" w:hAnsi="Trebuchet MS" w:cs="Trebuchet MS"/>
          <w:sz w:val="24"/>
          <w:szCs w:val="24"/>
        </w:rPr>
        <w:t xml:space="preserve">· </w:t>
      </w:r>
      <w:r>
        <w:rPr>
          <w:rFonts w:ascii="Trebuchet MS" w:eastAsia="Trebuchet MS" w:hAnsi="Trebuchet MS" w:cs="Trebuchet MS"/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proofErr w:type="gram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ia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 xml:space="preserve">ms </w:t>
      </w:r>
      <w:r>
        <w:rPr>
          <w:rFonts w:ascii="Trebuchet MS" w:eastAsia="Trebuchet MS" w:hAnsi="Trebuchet MS" w:cs="Trebuchet MS"/>
          <w:spacing w:val="1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 xml:space="preserve">e </w:t>
      </w:r>
      <w:r>
        <w:rPr>
          <w:rFonts w:ascii="Trebuchet MS" w:eastAsia="Trebuchet MS" w:hAnsi="Trebuchet MS" w:cs="Trebuchet MS"/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 xml:space="preserve">o </w:t>
      </w:r>
      <w:r>
        <w:rPr>
          <w:rFonts w:ascii="Trebuchet MS" w:eastAsia="Trebuchet MS" w:hAnsi="Trebuchet MS" w:cs="Trebuchet MS"/>
          <w:spacing w:val="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 xml:space="preserve">be </w:t>
      </w:r>
      <w:r>
        <w:rPr>
          <w:rFonts w:ascii="Trebuchet MS" w:eastAsia="Trebuchet MS" w:hAnsi="Trebuchet MS" w:cs="Trebuchet MS"/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 xml:space="preserve">n </w:t>
      </w:r>
      <w:r>
        <w:rPr>
          <w:rFonts w:ascii="Trebuchet MS" w:eastAsia="Trebuchet MS" w:hAnsi="Trebuchet MS" w:cs="Trebuchet MS"/>
          <w:spacing w:val="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ry </w:t>
      </w:r>
      <w:r>
        <w:rPr>
          <w:rFonts w:ascii="Trebuchet MS" w:eastAsia="Trebuchet MS" w:hAnsi="Trebuchet MS" w:cs="Trebuchet MS"/>
          <w:spacing w:val="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 xml:space="preserve">t </w:t>
      </w:r>
      <w:r>
        <w:rPr>
          <w:rFonts w:ascii="Trebuchet MS" w:eastAsia="Trebuchet MS" w:hAnsi="Trebuchet MS" w:cs="Trebuchet MS"/>
          <w:spacing w:val="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r </w:t>
      </w:r>
      <w:r>
        <w:rPr>
          <w:rFonts w:ascii="Trebuchet MS" w:eastAsia="Trebuchet MS" w:hAnsi="Trebuchet MS" w:cs="Trebuchet MS"/>
          <w:spacing w:val="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 xml:space="preserve">s </w:t>
      </w:r>
      <w:r>
        <w:rPr>
          <w:rFonts w:ascii="Trebuchet MS" w:eastAsia="Trebuchet MS" w:hAnsi="Trebuchet MS" w:cs="Trebuchet MS"/>
          <w:spacing w:val="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rt </w:t>
      </w:r>
      <w:r>
        <w:rPr>
          <w:rFonts w:ascii="Trebuchet MS" w:eastAsia="Trebuchet MS" w:hAnsi="Trebuchet MS" w:cs="Trebuchet MS"/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(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 xml:space="preserve">s </w:t>
      </w:r>
      <w:r>
        <w:rPr>
          <w:rFonts w:ascii="Trebuchet MS" w:eastAsia="Trebuchet MS" w:hAnsi="Trebuchet MS" w:cs="Trebuchet MS"/>
          <w:spacing w:val="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 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q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ent</w:t>
      </w:r>
      <w:r>
        <w:rPr>
          <w:rFonts w:ascii="Trebuchet MS" w:eastAsia="Trebuchet MS" w:hAnsi="Trebuchet MS" w:cs="Trebuchet MS"/>
          <w:sz w:val="24"/>
          <w:szCs w:val="24"/>
        </w:rPr>
        <w:t>s</w:t>
      </w:r>
    </w:p>
    <w:p w14:paraId="198C88B4" w14:textId="77777777" w:rsidR="00B87611" w:rsidRDefault="00963546">
      <w:pPr>
        <w:spacing w:line="260" w:lineRule="exact"/>
        <w:ind w:left="8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ze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 xml:space="preserve">n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)</w:t>
      </w:r>
    </w:p>
    <w:p w14:paraId="3F651132" w14:textId="77777777" w:rsidR="00B87611" w:rsidRDefault="00963546">
      <w:pPr>
        <w:ind w:left="8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·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P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r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o be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gur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ra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z w:val="24"/>
          <w:szCs w:val="24"/>
        </w:rPr>
        <w:t>n</w:t>
      </w:r>
    </w:p>
    <w:p w14:paraId="235180A9" w14:textId="77777777" w:rsidR="00B87611" w:rsidRDefault="00963546">
      <w:pPr>
        <w:spacing w:before="2"/>
        <w:ind w:left="8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·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P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 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or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-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 xml:space="preserve">g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f 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q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b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us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</w:t>
      </w:r>
    </w:p>
    <w:p w14:paraId="08C1908A" w14:textId="77777777" w:rsidR="00B87611" w:rsidRDefault="00000000">
      <w:pPr>
        <w:spacing w:before="2" w:line="260" w:lineRule="exact"/>
        <w:ind w:left="100" w:right="79" w:firstLine="720"/>
        <w:rPr>
          <w:rFonts w:ascii="Trebuchet MS" w:eastAsia="Trebuchet MS" w:hAnsi="Trebuchet MS" w:cs="Trebuchet MS"/>
          <w:sz w:val="24"/>
          <w:szCs w:val="24"/>
        </w:rPr>
      </w:pPr>
      <w:r>
        <w:pict w14:anchorId="6AAB241A">
          <v:group id="_x0000_s2320" style="position:absolute;left:0;text-align:left;margin-left:60pt;margin-top:39.35pt;width:492.1pt;height:4.55pt;z-index:-251631104;mso-position-horizontal-relative:page" coordorigin="1200,787" coordsize="9842,91">
            <v:shape id="_x0000_s2322" style="position:absolute;left:1231;top:818;width:9780;height:0" coordorigin="1231,818" coordsize="9780,0" path="m1231,818r9780,e" filled="f" strokecolor="#612322" strokeweight="3.1pt">
              <v:path arrowok="t"/>
            </v:shape>
            <v:shape id="_x0000_s2321" style="position:absolute;left:1231;top:870;width:9780;height:0" coordorigin="1231,870" coordsize="9780,0" path="m1231,870r9780,e" filled="f" strokecolor="#612322" strokeweight=".82pt">
              <v:path arrowok="t"/>
            </v:shape>
            <w10:wrap anchorx="page"/>
          </v:group>
        </w:pict>
      </w:r>
      <w:r w:rsidR="00963546">
        <w:rPr>
          <w:rFonts w:ascii="Trebuchet MS" w:eastAsia="Trebuchet MS" w:hAnsi="Trebuchet MS" w:cs="Trebuchet MS"/>
          <w:sz w:val="24"/>
          <w:szCs w:val="24"/>
        </w:rPr>
        <w:t>·</w:t>
      </w:r>
      <w:r w:rsidR="00963546">
        <w:rPr>
          <w:rFonts w:ascii="Trebuchet MS" w:eastAsia="Trebuchet MS" w:hAnsi="Trebuchet MS" w:cs="Trebuchet MS"/>
          <w:spacing w:val="4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>x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39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pacing w:val="38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ia</w:t>
      </w:r>
      <w:r w:rsidR="00963546">
        <w:rPr>
          <w:rFonts w:ascii="Trebuchet MS" w:eastAsia="Trebuchet MS" w:hAnsi="Trebuchet MS" w:cs="Trebuchet MS"/>
          <w:sz w:val="24"/>
          <w:szCs w:val="24"/>
        </w:rPr>
        <w:t>gr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z w:val="24"/>
          <w:szCs w:val="24"/>
        </w:rPr>
        <w:t>ms</w:t>
      </w:r>
      <w:r w:rsidR="00963546">
        <w:rPr>
          <w:rFonts w:ascii="Trebuchet MS" w:eastAsia="Trebuchet MS" w:hAnsi="Trebuchet MS" w:cs="Trebuchet MS"/>
          <w:spacing w:val="39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/</w:t>
      </w:r>
      <w:r w:rsidR="00963546">
        <w:rPr>
          <w:rFonts w:ascii="Trebuchet MS" w:eastAsia="Trebuchet MS" w:hAnsi="Trebuchet MS" w:cs="Trebuchet MS"/>
          <w:spacing w:val="39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cu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to</w:t>
      </w:r>
      <w:r w:rsidR="00963546">
        <w:rPr>
          <w:rFonts w:ascii="Trebuchet MS" w:eastAsia="Trebuchet MS" w:hAnsi="Trebuchet MS" w:cs="Trebuchet MS"/>
          <w:sz w:val="24"/>
          <w:szCs w:val="24"/>
        </w:rPr>
        <w:t>m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za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ti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37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m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z w:val="24"/>
          <w:szCs w:val="24"/>
        </w:rPr>
        <w:t>y</w:t>
      </w:r>
      <w:r w:rsidR="00963546">
        <w:rPr>
          <w:rFonts w:ascii="Trebuchet MS" w:eastAsia="Trebuchet MS" w:hAnsi="Trebuchet MS" w:cs="Trebuchet MS"/>
          <w:spacing w:val="39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be</w:t>
      </w:r>
      <w:r w:rsidR="00963546">
        <w:rPr>
          <w:rFonts w:ascii="Trebuchet MS" w:eastAsia="Trebuchet MS" w:hAnsi="Trebuchet MS" w:cs="Trebuchet MS"/>
          <w:spacing w:val="39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pacing w:val="8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39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4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 w:rsidR="00963546">
        <w:rPr>
          <w:rFonts w:ascii="Trebuchet MS" w:eastAsia="Trebuchet MS" w:hAnsi="Trebuchet MS" w:cs="Trebuchet MS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38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(</w:t>
      </w:r>
      <w:r w:rsidR="00963546">
        <w:rPr>
          <w:rFonts w:ascii="Trebuchet MS" w:eastAsia="Trebuchet MS" w:hAnsi="Trebuchet MS" w:cs="Trebuchet MS"/>
          <w:spacing w:val="2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z w:val="24"/>
          <w:szCs w:val="24"/>
        </w:rPr>
        <w:t>f</w:t>
      </w:r>
      <w:r w:rsidR="00963546">
        <w:rPr>
          <w:rFonts w:ascii="Trebuchet MS" w:eastAsia="Trebuchet MS" w:hAnsi="Trebuchet MS" w:cs="Trebuchet MS"/>
          <w:spacing w:val="38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 w:rsidR="00963546">
        <w:rPr>
          <w:rFonts w:ascii="Trebuchet MS" w:eastAsia="Trebuchet MS" w:hAnsi="Trebuchet MS" w:cs="Trebuchet MS"/>
          <w:sz w:val="24"/>
          <w:szCs w:val="24"/>
        </w:rPr>
        <w:t>e pr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j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ec</w:t>
      </w:r>
      <w:r w:rsidR="00963546">
        <w:rPr>
          <w:rFonts w:ascii="Trebuchet MS" w:eastAsia="Trebuchet MS" w:hAnsi="Trebuchet MS" w:cs="Trebuchet MS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>m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z w:val="24"/>
          <w:szCs w:val="24"/>
        </w:rPr>
        <w:t>ds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z w:val="24"/>
          <w:szCs w:val="24"/>
        </w:rPr>
        <w:t>)</w:t>
      </w:r>
    </w:p>
    <w:p w14:paraId="04D2BA01" w14:textId="77777777" w:rsidR="00B87611" w:rsidRDefault="00B87611">
      <w:pPr>
        <w:spacing w:line="100" w:lineRule="exact"/>
        <w:rPr>
          <w:sz w:val="10"/>
          <w:szCs w:val="10"/>
        </w:rPr>
      </w:pPr>
    </w:p>
    <w:p w14:paraId="233670DC" w14:textId="77777777" w:rsidR="00B87611" w:rsidRDefault="00B87611">
      <w:pPr>
        <w:spacing w:line="200" w:lineRule="exact"/>
      </w:pPr>
    </w:p>
    <w:p w14:paraId="7A94801C" w14:textId="77777777" w:rsidR="00B87611" w:rsidRDefault="00963546">
      <w:pPr>
        <w:spacing w:before="35"/>
        <w:ind w:left="100"/>
        <w:rPr>
          <w:sz w:val="18"/>
          <w:szCs w:val="18"/>
        </w:rPr>
        <w:sectPr w:rsidR="00B87611" w:rsidSect="00947A67">
          <w:footerReference w:type="default" r:id="rId34"/>
          <w:pgSz w:w="12240" w:h="15840"/>
          <w:pgMar w:top="920" w:right="1140" w:bottom="280" w:left="1160" w:header="0" w:footer="0" w:gutter="0"/>
          <w:cols w:space="720"/>
        </w:sectPr>
      </w:pPr>
      <w:r>
        <w:rPr>
          <w:rFonts w:ascii="Cambria" w:eastAsia="Cambria" w:hAnsi="Cambria" w:cs="Cambria"/>
          <w:spacing w:val="1"/>
          <w:sz w:val="18"/>
          <w:szCs w:val="18"/>
        </w:rPr>
        <w:t>P</w:t>
      </w:r>
      <w:r>
        <w:rPr>
          <w:rFonts w:ascii="Cambria" w:eastAsia="Cambria" w:hAnsi="Cambria" w:cs="Cambria"/>
          <w:sz w:val="18"/>
          <w:szCs w:val="18"/>
        </w:rPr>
        <w:t>roj</w:t>
      </w:r>
      <w:r>
        <w:rPr>
          <w:rFonts w:ascii="Cambria" w:eastAsia="Cambria" w:hAnsi="Cambria" w:cs="Cambria"/>
          <w:spacing w:val="1"/>
          <w:sz w:val="18"/>
          <w:szCs w:val="18"/>
        </w:rPr>
        <w:t>e</w:t>
      </w:r>
      <w:r>
        <w:rPr>
          <w:rFonts w:ascii="Cambria" w:eastAsia="Cambria" w:hAnsi="Cambria" w:cs="Cambria"/>
          <w:sz w:val="18"/>
          <w:szCs w:val="18"/>
        </w:rPr>
        <w:t>ct Work</w:t>
      </w:r>
      <w:r>
        <w:rPr>
          <w:rFonts w:ascii="Cambria" w:eastAsia="Cambria" w:hAnsi="Cambria" w:cs="Cambria"/>
          <w:spacing w:val="1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-2"/>
          <w:sz w:val="18"/>
          <w:szCs w:val="18"/>
        </w:rPr>
        <w:t>B</w:t>
      </w:r>
      <w:r>
        <w:rPr>
          <w:rFonts w:ascii="Cambria" w:eastAsia="Cambria" w:hAnsi="Cambria" w:cs="Cambria"/>
          <w:sz w:val="18"/>
          <w:szCs w:val="18"/>
        </w:rPr>
        <w:t>o</w:t>
      </w:r>
      <w:r>
        <w:rPr>
          <w:rFonts w:ascii="Cambria" w:eastAsia="Cambria" w:hAnsi="Cambria" w:cs="Cambria"/>
          <w:spacing w:val="1"/>
          <w:sz w:val="18"/>
          <w:szCs w:val="18"/>
        </w:rPr>
        <w:t>o</w:t>
      </w:r>
      <w:r>
        <w:rPr>
          <w:rFonts w:ascii="Cambria" w:eastAsia="Cambria" w:hAnsi="Cambria" w:cs="Cambria"/>
          <w:sz w:val="18"/>
          <w:szCs w:val="18"/>
        </w:rPr>
        <w:t xml:space="preserve">k                             </w:t>
      </w:r>
      <w:r>
        <w:rPr>
          <w:rFonts w:ascii="Cambria" w:eastAsia="Cambria" w:hAnsi="Cambria" w:cs="Cambria"/>
          <w:spacing w:val="38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-1"/>
          <w:sz w:val="18"/>
          <w:szCs w:val="18"/>
        </w:rPr>
        <w:t>F</w:t>
      </w:r>
      <w:r>
        <w:rPr>
          <w:rFonts w:ascii="Cambria" w:eastAsia="Cambria" w:hAnsi="Cambria" w:cs="Cambria"/>
          <w:sz w:val="18"/>
          <w:szCs w:val="18"/>
        </w:rPr>
        <w:t>ou</w:t>
      </w:r>
      <w:r>
        <w:rPr>
          <w:rFonts w:ascii="Cambria" w:eastAsia="Cambria" w:hAnsi="Cambria" w:cs="Cambria"/>
          <w:spacing w:val="-1"/>
          <w:sz w:val="18"/>
          <w:szCs w:val="18"/>
        </w:rPr>
        <w:t>rt</w:t>
      </w:r>
      <w:r>
        <w:rPr>
          <w:rFonts w:ascii="Cambria" w:eastAsia="Cambria" w:hAnsi="Cambria" w:cs="Cambria"/>
          <w:sz w:val="18"/>
          <w:szCs w:val="18"/>
        </w:rPr>
        <w:t>h Y</w:t>
      </w:r>
      <w:r>
        <w:rPr>
          <w:rFonts w:ascii="Cambria" w:eastAsia="Cambria" w:hAnsi="Cambria" w:cs="Cambria"/>
          <w:spacing w:val="1"/>
          <w:sz w:val="18"/>
          <w:szCs w:val="18"/>
        </w:rPr>
        <w:t>e</w:t>
      </w:r>
      <w:r>
        <w:rPr>
          <w:rFonts w:ascii="Cambria" w:eastAsia="Cambria" w:hAnsi="Cambria" w:cs="Cambria"/>
          <w:spacing w:val="6"/>
          <w:sz w:val="18"/>
          <w:szCs w:val="18"/>
        </w:rPr>
        <w:t>a</w:t>
      </w:r>
      <w:r>
        <w:rPr>
          <w:rFonts w:ascii="Cambria" w:eastAsia="Cambria" w:hAnsi="Cambria" w:cs="Cambria"/>
          <w:sz w:val="18"/>
          <w:szCs w:val="18"/>
        </w:rPr>
        <w:t>r</w:t>
      </w:r>
      <w:r>
        <w:rPr>
          <w:rFonts w:ascii="Cambria" w:eastAsia="Cambria" w:hAnsi="Cambria" w:cs="Cambria"/>
          <w:spacing w:val="-1"/>
          <w:sz w:val="18"/>
          <w:szCs w:val="18"/>
        </w:rPr>
        <w:t xml:space="preserve"> </w:t>
      </w:r>
      <w:r>
        <w:rPr>
          <w:rFonts w:ascii="Cambria" w:eastAsia="Cambria" w:hAnsi="Cambria" w:cs="Cambria"/>
          <w:sz w:val="18"/>
          <w:szCs w:val="18"/>
        </w:rPr>
        <w:t>Co</w:t>
      </w:r>
      <w:r>
        <w:rPr>
          <w:rFonts w:ascii="Cambria" w:eastAsia="Cambria" w:hAnsi="Cambria" w:cs="Cambria"/>
          <w:spacing w:val="-1"/>
          <w:sz w:val="18"/>
          <w:szCs w:val="18"/>
        </w:rPr>
        <w:t>m</w:t>
      </w:r>
      <w:r>
        <w:rPr>
          <w:rFonts w:ascii="Cambria" w:eastAsia="Cambria" w:hAnsi="Cambria" w:cs="Cambria"/>
          <w:spacing w:val="1"/>
          <w:sz w:val="18"/>
          <w:szCs w:val="18"/>
        </w:rPr>
        <w:t>p</w:t>
      </w:r>
      <w:r>
        <w:rPr>
          <w:rFonts w:ascii="Cambria" w:eastAsia="Cambria" w:hAnsi="Cambria" w:cs="Cambria"/>
          <w:spacing w:val="-1"/>
          <w:sz w:val="18"/>
          <w:szCs w:val="18"/>
        </w:rPr>
        <w:t>ut</w:t>
      </w:r>
      <w:r>
        <w:rPr>
          <w:rFonts w:ascii="Cambria" w:eastAsia="Cambria" w:hAnsi="Cambria" w:cs="Cambria"/>
          <w:spacing w:val="1"/>
          <w:sz w:val="18"/>
          <w:szCs w:val="18"/>
        </w:rPr>
        <w:t>e</w:t>
      </w:r>
      <w:r>
        <w:rPr>
          <w:rFonts w:ascii="Cambria" w:eastAsia="Cambria" w:hAnsi="Cambria" w:cs="Cambria"/>
          <w:sz w:val="18"/>
          <w:szCs w:val="18"/>
        </w:rPr>
        <w:t>r</w:t>
      </w:r>
      <w:r>
        <w:rPr>
          <w:rFonts w:ascii="Cambria" w:eastAsia="Cambria" w:hAnsi="Cambria" w:cs="Cambria"/>
          <w:spacing w:val="1"/>
          <w:sz w:val="18"/>
          <w:szCs w:val="18"/>
        </w:rPr>
        <w:t xml:space="preserve"> </w:t>
      </w:r>
      <w:r>
        <w:rPr>
          <w:rFonts w:ascii="Cambria" w:eastAsia="Cambria" w:hAnsi="Cambria" w:cs="Cambria"/>
          <w:sz w:val="18"/>
          <w:szCs w:val="18"/>
        </w:rPr>
        <w:t>Engi</w:t>
      </w:r>
      <w:r>
        <w:rPr>
          <w:rFonts w:ascii="Cambria" w:eastAsia="Cambria" w:hAnsi="Cambria" w:cs="Cambria"/>
          <w:spacing w:val="-2"/>
          <w:sz w:val="18"/>
          <w:szCs w:val="18"/>
        </w:rPr>
        <w:t>n</w:t>
      </w:r>
      <w:r>
        <w:rPr>
          <w:rFonts w:ascii="Cambria" w:eastAsia="Cambria" w:hAnsi="Cambria" w:cs="Cambria"/>
          <w:spacing w:val="1"/>
          <w:sz w:val="18"/>
          <w:szCs w:val="18"/>
        </w:rPr>
        <w:t>ee</w:t>
      </w:r>
      <w:r>
        <w:rPr>
          <w:rFonts w:ascii="Cambria" w:eastAsia="Cambria" w:hAnsi="Cambria" w:cs="Cambria"/>
          <w:sz w:val="18"/>
          <w:szCs w:val="18"/>
        </w:rPr>
        <w:t>ring, S</w:t>
      </w:r>
      <w:r>
        <w:rPr>
          <w:rFonts w:ascii="Cambria" w:eastAsia="Cambria" w:hAnsi="Cambria" w:cs="Cambria"/>
          <w:spacing w:val="-2"/>
          <w:sz w:val="18"/>
          <w:szCs w:val="18"/>
        </w:rPr>
        <w:t>P</w:t>
      </w:r>
      <w:r>
        <w:rPr>
          <w:rFonts w:ascii="Cambria" w:eastAsia="Cambria" w:hAnsi="Cambria" w:cs="Cambria"/>
          <w:spacing w:val="1"/>
          <w:sz w:val="18"/>
          <w:szCs w:val="18"/>
        </w:rPr>
        <w:t>PU</w:t>
      </w:r>
      <w:r>
        <w:rPr>
          <w:rFonts w:ascii="Cambria" w:eastAsia="Cambria" w:hAnsi="Cambria" w:cs="Cambria"/>
          <w:sz w:val="18"/>
          <w:szCs w:val="18"/>
        </w:rPr>
        <w:t>,</w:t>
      </w:r>
      <w:r>
        <w:rPr>
          <w:rFonts w:ascii="Cambria" w:eastAsia="Cambria" w:hAnsi="Cambria" w:cs="Cambria"/>
          <w:spacing w:val="-2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1"/>
          <w:sz w:val="18"/>
          <w:szCs w:val="18"/>
        </w:rPr>
        <w:t>P</w:t>
      </w:r>
      <w:r>
        <w:rPr>
          <w:rFonts w:ascii="Cambria" w:eastAsia="Cambria" w:hAnsi="Cambria" w:cs="Cambria"/>
          <w:spacing w:val="-1"/>
          <w:sz w:val="18"/>
          <w:szCs w:val="18"/>
        </w:rPr>
        <w:t>u</w:t>
      </w:r>
      <w:r>
        <w:rPr>
          <w:rFonts w:ascii="Cambria" w:eastAsia="Cambria" w:hAnsi="Cambria" w:cs="Cambria"/>
          <w:sz w:val="18"/>
          <w:szCs w:val="18"/>
        </w:rPr>
        <w:t xml:space="preserve">ne                                                                                </w:t>
      </w:r>
      <w:r>
        <w:rPr>
          <w:rFonts w:ascii="Cambria" w:eastAsia="Cambria" w:hAnsi="Cambria" w:cs="Cambria"/>
          <w:spacing w:val="1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29</w:t>
      </w:r>
    </w:p>
    <w:p w14:paraId="2E03AA5C" w14:textId="77777777" w:rsidR="00B87611" w:rsidRDefault="00000000">
      <w:pPr>
        <w:spacing w:before="59"/>
        <w:ind w:left="100"/>
        <w:rPr>
          <w:rFonts w:ascii="Trebuchet MS" w:eastAsia="Trebuchet MS" w:hAnsi="Trebuchet MS" w:cs="Trebuchet MS"/>
          <w:sz w:val="24"/>
          <w:szCs w:val="24"/>
        </w:rPr>
      </w:pPr>
      <w:r>
        <w:lastRenderedPageBreak/>
        <w:pict w14:anchorId="4294E531">
          <v:group id="_x0000_s2299" style="position:absolute;left:0;text-align:left;margin-left:30.3pt;margin-top:36.05pt;width:551.5pt;height:733.55pt;z-index:-251628032;mso-position-horizontal-relative:page;mso-position-vertical-relative:page" coordorigin="606,721" coordsize="11030,14671">
            <v:shape id="_x0000_s2319" style="position:absolute;left:612;top:727;width:29;height:0" coordorigin="612,727" coordsize="29,0" path="m612,727r29,e" filled="f" strokeweight=".58pt">
              <v:path arrowok="t"/>
            </v:shape>
            <v:shape id="_x0000_s2318" style="position:absolute;left:622;top:742;width:10;height:0" coordorigin="622,742" coordsize="10,0" path="m622,742r9,e" filled="f" strokecolor="white" strokeweight="1.06pt">
              <v:path arrowok="t"/>
            </v:shape>
            <v:shape id="_x0000_s2317" style="position:absolute;left:622;top:737;width:19;height:0" coordorigin="622,737" coordsize="19,0" path="m622,737r19,e" filled="f" strokecolor="white" strokeweight=".58pt">
              <v:path arrowok="t"/>
            </v:shape>
            <v:shape id="_x0000_s2316" style="position:absolute;left:641;top:727;width:10961;height:0" coordorigin="641,727" coordsize="10961,0" path="m641,727r10961,e" filled="f" strokeweight=".58pt">
              <v:path arrowok="t"/>
            </v:shape>
            <v:shape id="_x0000_s2315" style="position:absolute;left:641;top:746;width:10961;height:0" coordorigin="641,746" coordsize="10961,0" path="m641,746r10961,e" filled="f" strokeweight=".58pt">
              <v:path arrowok="t"/>
            </v:shape>
            <v:shape id="_x0000_s2314" style="position:absolute;left:11602;top:727;width:29;height:0" coordorigin="11602,727" coordsize="29,0" path="m11602,727r28,e" filled="f" strokeweight=".58pt">
              <v:path arrowok="t"/>
            </v:shape>
            <v:shape id="_x0000_s2313" style="position:absolute;left:11611;top:742;width:10;height:0" coordorigin="11611,742" coordsize="10,0" path="m11611,742r10,e" filled="f" strokecolor="white" strokeweight="1.06pt">
              <v:path arrowok="t"/>
            </v:shape>
            <v:shape id="_x0000_s2312" style="position:absolute;left:11602;top:737;width:19;height:0" coordorigin="11602,737" coordsize="19,0" path="m11602,737r19,e" filled="f" strokecolor="white" strokeweight=".58pt">
              <v:path arrowok="t"/>
            </v:shape>
            <v:shape id="_x0000_s2311" style="position:absolute;left:632;top:732;width:0;height:14650" coordorigin="632,732" coordsize="0,14650" path="m632,732r,14650e" filled="f" strokeweight=".58pt">
              <v:path arrowok="t"/>
            </v:shape>
            <v:shape id="_x0000_s2310" style="position:absolute;left:636;top:751;width:0;height:14611" coordorigin="636,751" coordsize="0,14611" path="m636,751r,14611e" filled="f" strokeweight=".58pt">
              <v:path arrowok="t"/>
            </v:shape>
            <v:shape id="_x0000_s2309" style="position:absolute;left:11610;top:732;width:0;height:14650" coordorigin="11610,732" coordsize="0,14650" path="m11610,732r,14650e" filled="f" strokeweight=".20464mm">
              <v:path arrowok="t"/>
            </v:shape>
            <v:shape id="_x0000_s2308" style="position:absolute;left:11606;top:751;width:0;height:14611" coordorigin="11606,751" coordsize="0,14611" path="m11606,751r,14611e" filled="f" strokeweight=".58pt">
              <v:path arrowok="t"/>
            </v:shape>
            <v:shape id="_x0000_s2307" style="position:absolute;left:612;top:15386;width:29;height:0" coordorigin="612,15386" coordsize="29,0" path="m612,15386r29,e" filled="f" strokeweight=".58pt">
              <v:path arrowok="t"/>
            </v:shape>
            <v:shape id="_x0000_s2306" style="position:absolute;left:622;top:15372;width:10;height:0" coordorigin="622,15372" coordsize="10,0" path="m622,15372r9,e" filled="f" strokecolor="white" strokeweight="1.06pt">
              <v:path arrowok="t"/>
            </v:shape>
            <v:shape id="_x0000_s2305" style="position:absolute;left:622;top:15377;width:19;height:0" coordorigin="622,15377" coordsize="19,0" path="m622,15377r19,e" filled="f" strokecolor="white" strokeweight=".58pt">
              <v:path arrowok="t"/>
            </v:shape>
            <v:shape id="_x0000_s2304" style="position:absolute;left:641;top:15386;width:10961;height:0" coordorigin="641,15386" coordsize="10961,0" path="m641,15386r10961,e" filled="f" strokeweight=".58pt">
              <v:path arrowok="t"/>
            </v:shape>
            <v:shape id="_x0000_s2303" style="position:absolute;left:641;top:15367;width:10961;height:0" coordorigin="641,15367" coordsize="10961,0" path="m641,15367r10961,e" filled="f" strokeweight=".20464mm">
              <v:path arrowok="t"/>
            </v:shape>
            <v:shape id="_x0000_s2302" style="position:absolute;left:11602;top:15386;width:29;height:0" coordorigin="11602,15386" coordsize="29,0" path="m11602,15386r28,e" filled="f" strokeweight=".58pt">
              <v:path arrowok="t"/>
            </v:shape>
            <v:shape id="_x0000_s2301" style="position:absolute;left:11611;top:15372;width:10;height:0" coordorigin="11611,15372" coordsize="10,0" path="m11611,15372r10,e" filled="f" strokecolor="white" strokeweight="1.06pt">
              <v:path arrowok="t"/>
            </v:shape>
            <v:shape id="_x0000_s2300" style="position:absolute;left:11602;top:15377;width:19;height:0" coordorigin="11602,15377" coordsize="19,0" path="m11602,15377r19,e" filled="f" strokecolor="white" strokeweight=".58pt">
              <v:path arrowok="t"/>
            </v:shape>
            <w10:wrap anchorx="page" anchory="page"/>
          </v:group>
        </w:pic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ELSE (gr</w:t>
      </w:r>
      <w:r w:rsidR="00963546">
        <w:rPr>
          <w:rFonts w:ascii="Trebuchet MS" w:eastAsia="Trebuchet MS" w:hAnsi="Trebuchet MS" w:cs="Trebuchet MS"/>
          <w:b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u</w:t>
      </w:r>
      <w:r w:rsidR="00963546">
        <w:rPr>
          <w:rFonts w:ascii="Trebuchet MS" w:eastAsia="Trebuchet MS" w:hAnsi="Trebuchet MS" w:cs="Trebuchet MS"/>
          <w:b/>
          <w:spacing w:val="-1"/>
          <w:sz w:val="24"/>
          <w:szCs w:val="24"/>
        </w:rPr>
        <w:t>p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s fo</w:t>
      </w:r>
      <w:r w:rsidR="00963546">
        <w:rPr>
          <w:rFonts w:ascii="Trebuchet MS" w:eastAsia="Trebuchet MS" w:hAnsi="Trebuchet MS" w:cs="Trebuchet MS"/>
          <w:b/>
          <w:spacing w:val="-1"/>
          <w:sz w:val="24"/>
          <w:szCs w:val="24"/>
        </w:rPr>
        <w:t>ll</w:t>
      </w:r>
      <w:r w:rsidR="00963546">
        <w:rPr>
          <w:rFonts w:ascii="Trebuchet MS" w:eastAsia="Trebuchet MS" w:hAnsi="Trebuchet MS" w:cs="Trebuchet MS"/>
          <w:b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b/>
          <w:spacing w:val="-1"/>
          <w:sz w:val="24"/>
          <w:szCs w:val="24"/>
        </w:rPr>
        <w:t>w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ing St</w:t>
      </w:r>
      <w:r w:rsidR="00963546">
        <w:rPr>
          <w:rFonts w:ascii="Trebuchet MS" w:eastAsia="Trebuchet MS" w:hAnsi="Trebuchet MS" w:cs="Trebuchet MS"/>
          <w:b/>
          <w:spacing w:val="1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u</w:t>
      </w:r>
      <w:r w:rsidR="00963546">
        <w:rPr>
          <w:rFonts w:ascii="Trebuchet MS" w:eastAsia="Trebuchet MS" w:hAnsi="Trebuchet MS" w:cs="Trebuchet MS"/>
          <w:b/>
          <w:spacing w:val="-1"/>
          <w:sz w:val="24"/>
          <w:szCs w:val="24"/>
        </w:rPr>
        <w:t>c</w:t>
      </w:r>
      <w:r w:rsidR="00963546">
        <w:rPr>
          <w:rFonts w:ascii="Trebuchet MS" w:eastAsia="Trebuchet MS" w:hAnsi="Trebuchet MS" w:cs="Trebuchet MS"/>
          <w:b/>
          <w:spacing w:val="1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ured</w:t>
      </w:r>
      <w:r w:rsidR="00963546">
        <w:rPr>
          <w:rFonts w:ascii="Trebuchet MS" w:eastAsia="Trebuchet MS" w:hAnsi="Trebuchet MS" w:cs="Trebuchet MS"/>
          <w:b/>
          <w:spacing w:val="-1"/>
          <w:sz w:val="24"/>
          <w:szCs w:val="24"/>
        </w:rPr>
        <w:t xml:space="preserve"> App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b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b/>
          <w:spacing w:val="1"/>
          <w:sz w:val="24"/>
          <w:szCs w:val="24"/>
        </w:rPr>
        <w:t>c</w:t>
      </w:r>
      <w:r w:rsidR="00963546">
        <w:rPr>
          <w:rFonts w:ascii="Trebuchet MS" w:eastAsia="Trebuchet MS" w:hAnsi="Trebuchet MS" w:cs="Trebuchet MS"/>
          <w:b/>
          <w:spacing w:val="-1"/>
          <w:sz w:val="24"/>
          <w:szCs w:val="24"/>
        </w:rPr>
        <w:t>h</w:t>
      </w:r>
      <w:r w:rsidR="00963546">
        <w:rPr>
          <w:rFonts w:ascii="Trebuchet MS" w:eastAsia="Trebuchet MS" w:hAnsi="Trebuchet MS" w:cs="Trebuchet MS"/>
          <w:b/>
          <w:sz w:val="24"/>
          <w:szCs w:val="24"/>
        </w:rPr>
        <w:t>)</w:t>
      </w:r>
    </w:p>
    <w:p w14:paraId="5DAB4C62" w14:textId="77777777" w:rsidR="00B87611" w:rsidRDefault="00963546">
      <w:pPr>
        <w:spacing w:before="3" w:line="260" w:lineRule="exact"/>
        <w:ind w:left="100" w:right="668" w:firstLine="7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· 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g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 xml:space="preserve">p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DF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-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(D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at</w:t>
      </w:r>
      <w:r>
        <w:rPr>
          <w:rFonts w:ascii="Trebuchet MS" w:eastAsia="Trebuchet MS" w:hAnsi="Trebuchet MS" w:cs="Trebuchet MS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Fl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gr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) 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r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j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 xml:space="preserve">.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(</w:t>
      </w:r>
      <w:r>
        <w:rPr>
          <w:rFonts w:ascii="Trebuchet MS" w:eastAsia="Trebuchet MS" w:hAnsi="Trebuchet MS" w:cs="Trebuchet MS"/>
          <w:sz w:val="24"/>
          <w:szCs w:val="24"/>
        </w:rPr>
        <w:t>Th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 xml:space="preserve">e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hou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d be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j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ti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4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it</w:t>
      </w:r>
      <w:r>
        <w:rPr>
          <w:rFonts w:ascii="Trebuchet MS" w:eastAsia="Trebuchet MS" w:hAnsi="Trebuchet MS" w:cs="Trebuchet MS"/>
          <w:sz w:val="24"/>
          <w:szCs w:val="24"/>
        </w:rPr>
        <w:t xml:space="preserve">h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>t to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I,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 xml:space="preserve">II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D</w:t>
      </w:r>
      <w:r>
        <w:rPr>
          <w:rFonts w:ascii="Trebuchet MS" w:eastAsia="Trebuchet MS" w:hAnsi="Trebuchet MS" w:cs="Trebuchet MS"/>
          <w:sz w:val="24"/>
          <w:szCs w:val="24"/>
        </w:rPr>
        <w:t>)</w:t>
      </w:r>
    </w:p>
    <w:p w14:paraId="0F9E37F3" w14:textId="77777777" w:rsidR="00B87611" w:rsidRDefault="00963546">
      <w:pPr>
        <w:spacing w:line="260" w:lineRule="exact"/>
        <w:ind w:left="100" w:right="484" w:firstLine="7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· 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F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Le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0</w:t>
      </w:r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Le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1</w:t>
      </w:r>
      <w:r>
        <w:rPr>
          <w:rFonts w:ascii="Trebuchet MS" w:eastAsia="Trebuchet MS" w:hAnsi="Trebuchet MS" w:cs="Trebuchet MS"/>
          <w:sz w:val="24"/>
          <w:szCs w:val="24"/>
        </w:rPr>
        <w:t>,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Le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2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hou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d be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aw</w:t>
      </w:r>
      <w:r>
        <w:rPr>
          <w:rFonts w:ascii="Trebuchet MS" w:eastAsia="Trebuchet MS" w:hAnsi="Trebuchet MS" w:cs="Trebuchet MS"/>
          <w:sz w:val="24"/>
          <w:szCs w:val="24"/>
        </w:rPr>
        <w:t xml:space="preserve">n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 xml:space="preserve">n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ry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n (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 xml:space="preserve">o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ie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 xml:space="preserve">to    </w:t>
      </w:r>
      <w:r>
        <w:rPr>
          <w:rFonts w:ascii="Trebuchet MS" w:eastAsia="Trebuchet MS" w:hAnsi="Trebuchet MS" w:cs="Trebuchet MS"/>
          <w:spacing w:val="3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pp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 xml:space="preserve">r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n 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2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he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i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Le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1</w:t>
      </w:r>
      <w:r>
        <w:rPr>
          <w:rFonts w:ascii="Trebuchet MS" w:eastAsia="Trebuchet MS" w:hAnsi="Trebuchet MS" w:cs="Trebuchet MS"/>
          <w:sz w:val="24"/>
          <w:szCs w:val="24"/>
        </w:rPr>
        <w:t>, wh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ic</w:t>
      </w:r>
      <w:r>
        <w:rPr>
          <w:rFonts w:ascii="Trebuchet MS" w:eastAsia="Trebuchet MS" w:hAnsi="Trebuchet MS" w:cs="Trebuchet MS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 xml:space="preserve">n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rn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n Level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0</w:t>
      </w:r>
      <w:r>
        <w:rPr>
          <w:rFonts w:ascii="Trebuchet MS" w:eastAsia="Trebuchet MS" w:hAnsi="Trebuchet MS" w:cs="Trebuchet MS"/>
          <w:sz w:val="24"/>
          <w:szCs w:val="24"/>
        </w:rPr>
        <w:t>)</w:t>
      </w:r>
    </w:p>
    <w:p w14:paraId="43D531C7" w14:textId="77777777" w:rsidR="00B87611" w:rsidRDefault="00963546">
      <w:pPr>
        <w:spacing w:line="260" w:lineRule="exact"/>
        <w:ind w:left="8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· 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DF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-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de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na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n 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hion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64E38A97" w14:textId="77777777" w:rsidR="00B87611" w:rsidRDefault="00963546">
      <w:pPr>
        <w:spacing w:line="260" w:lineRule="exact"/>
        <w:ind w:left="8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·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P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r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o be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gur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ra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z w:val="24"/>
          <w:szCs w:val="24"/>
        </w:rPr>
        <w:t>n</w:t>
      </w:r>
    </w:p>
    <w:p w14:paraId="0848A0E5" w14:textId="77777777" w:rsidR="00B87611" w:rsidRDefault="00963546">
      <w:pPr>
        <w:spacing w:line="260" w:lineRule="exact"/>
        <w:ind w:left="8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·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P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 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or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-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 xml:space="preserve">g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xp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</w:t>
      </w:r>
    </w:p>
    <w:p w14:paraId="65512317" w14:textId="77777777" w:rsidR="00B87611" w:rsidRDefault="00963546">
      <w:pPr>
        <w:spacing w:line="260" w:lineRule="exact"/>
        <w:ind w:left="8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·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xt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ion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DF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D-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 xml:space="preserve">(if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ject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ds</w:t>
      </w:r>
      <w:r>
        <w:rPr>
          <w:rFonts w:ascii="Trebuchet MS" w:eastAsia="Trebuchet MS" w:hAnsi="Trebuchet MS" w:cs="Trebuchet MS"/>
          <w:spacing w:val="-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it</w:t>
      </w:r>
      <w:r>
        <w:rPr>
          <w:rFonts w:ascii="Trebuchet MS" w:eastAsia="Trebuchet MS" w:hAnsi="Trebuchet MS" w:cs="Trebuchet MS"/>
          <w:sz w:val="24"/>
          <w:szCs w:val="24"/>
        </w:rPr>
        <w:t>)</w:t>
      </w:r>
    </w:p>
    <w:p w14:paraId="74BC2882" w14:textId="77777777" w:rsidR="00B87611" w:rsidRDefault="00963546">
      <w:pPr>
        <w:spacing w:before="2"/>
        <w:ind w:left="10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V) Cod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b/>
          <w:sz w:val="24"/>
          <w:szCs w:val="24"/>
        </w:rPr>
        <w:t>ng</w:t>
      </w:r>
    </w:p>
    <w:p w14:paraId="716AE66E" w14:textId="77777777" w:rsidR="00B87611" w:rsidRDefault="00963546">
      <w:pPr>
        <w:spacing w:line="260" w:lineRule="exact"/>
        <w:ind w:left="8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. Al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ith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/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Fl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cha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s</w:t>
      </w:r>
    </w:p>
    <w:p w14:paraId="2D16F6AF" w14:textId="77777777" w:rsidR="00B87611" w:rsidRDefault="00963546">
      <w:pPr>
        <w:spacing w:line="260" w:lineRule="exact"/>
        <w:ind w:left="8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· 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</w:t>
      </w:r>
    </w:p>
    <w:p w14:paraId="650260A1" w14:textId="77777777" w:rsidR="00B87611" w:rsidRDefault="00963546">
      <w:pPr>
        <w:ind w:left="8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· Har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n</w:t>
      </w:r>
    </w:p>
    <w:p w14:paraId="2741DE27" w14:textId="77777777" w:rsidR="00B87611" w:rsidRDefault="00963546">
      <w:pPr>
        <w:spacing w:line="260" w:lineRule="exact"/>
        <w:ind w:left="8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·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P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gr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 xml:space="preserve">g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ge</w:t>
      </w:r>
    </w:p>
    <w:p w14:paraId="24F43398" w14:textId="77777777" w:rsidR="00B87611" w:rsidRDefault="00963546">
      <w:pPr>
        <w:spacing w:line="260" w:lineRule="exact"/>
        <w:ind w:left="8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·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at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rm</w:t>
      </w:r>
    </w:p>
    <w:p w14:paraId="476C1540" w14:textId="77777777" w:rsidR="00B87611" w:rsidRDefault="00963546">
      <w:pPr>
        <w:spacing w:line="260" w:lineRule="exact"/>
        <w:ind w:left="8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·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Co</w:t>
      </w:r>
      <w:r>
        <w:rPr>
          <w:rFonts w:ascii="Trebuchet MS" w:eastAsia="Trebuchet MS" w:hAnsi="Trebuchet MS" w:cs="Trebuchet MS"/>
          <w:sz w:val="24"/>
          <w:szCs w:val="24"/>
        </w:rPr>
        <w:t>mp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s</w:t>
      </w:r>
    </w:p>
    <w:p w14:paraId="18781996" w14:textId="77777777" w:rsidR="00B87611" w:rsidRDefault="00963546">
      <w:pPr>
        <w:spacing w:line="260" w:lineRule="exact"/>
        <w:ind w:left="8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· 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s</w:t>
      </w:r>
    </w:p>
    <w:p w14:paraId="527A4118" w14:textId="77777777" w:rsidR="00B87611" w:rsidRDefault="00963546">
      <w:pPr>
        <w:spacing w:line="260" w:lineRule="exact"/>
        <w:ind w:left="8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.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Co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 xml:space="preserve">g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Fo</w:t>
      </w:r>
      <w:r>
        <w:rPr>
          <w:rFonts w:ascii="Trebuchet MS" w:eastAsia="Trebuchet MS" w:hAnsi="Trebuchet MS" w:cs="Trebuchet MS"/>
          <w:sz w:val="24"/>
          <w:szCs w:val="24"/>
        </w:rPr>
        <w:t>rm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t</w:t>
      </w:r>
    </w:p>
    <w:p w14:paraId="37201900" w14:textId="77777777" w:rsidR="00B87611" w:rsidRDefault="00B87611">
      <w:pPr>
        <w:spacing w:before="1" w:line="280" w:lineRule="exact"/>
        <w:rPr>
          <w:sz w:val="28"/>
          <w:szCs w:val="28"/>
        </w:rPr>
      </w:pPr>
    </w:p>
    <w:p w14:paraId="656BE253" w14:textId="77777777" w:rsidR="00B87611" w:rsidRDefault="00963546">
      <w:pPr>
        <w:ind w:left="10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V) T</w:t>
      </w:r>
      <w:r>
        <w:rPr>
          <w:rFonts w:ascii="Trebuchet MS" w:eastAsia="Trebuchet MS" w:hAnsi="Trebuchet MS" w:cs="Trebuchet MS"/>
          <w:b/>
          <w:spacing w:val="-2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st data 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S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b/>
          <w:sz w:val="24"/>
          <w:szCs w:val="24"/>
        </w:rPr>
        <w:t>s, R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pacing w:val="2"/>
          <w:sz w:val="24"/>
          <w:szCs w:val="24"/>
        </w:rPr>
        <w:t>s</w:t>
      </w:r>
      <w:r>
        <w:rPr>
          <w:rFonts w:ascii="Trebuchet MS" w:eastAsia="Trebuchet MS" w:hAnsi="Trebuchet MS" w:cs="Trebuchet MS"/>
          <w:b/>
          <w:sz w:val="24"/>
          <w:szCs w:val="24"/>
        </w:rPr>
        <w:t>u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t 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nd 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b/>
          <w:spacing w:val="2"/>
          <w:sz w:val="24"/>
          <w:szCs w:val="24"/>
        </w:rPr>
        <w:t>n</w:t>
      </w:r>
      <w:r>
        <w:rPr>
          <w:rFonts w:ascii="Trebuchet MS" w:eastAsia="Trebuchet MS" w:hAnsi="Trebuchet MS" w:cs="Trebuchet MS"/>
          <w:b/>
          <w:sz w:val="24"/>
          <w:szCs w:val="24"/>
        </w:rPr>
        <w:t>a</w:t>
      </w:r>
      <w:r>
        <w:rPr>
          <w:rFonts w:ascii="Trebuchet MS" w:eastAsia="Trebuchet MS" w:hAnsi="Trebuchet MS" w:cs="Trebuchet MS"/>
          <w:b/>
          <w:spacing w:val="-2"/>
          <w:sz w:val="24"/>
          <w:szCs w:val="24"/>
        </w:rPr>
        <w:t>l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y</w:t>
      </w:r>
      <w:r>
        <w:rPr>
          <w:rFonts w:ascii="Trebuchet MS" w:eastAsia="Trebuchet MS" w:hAnsi="Trebuchet MS" w:cs="Trebuchet MS"/>
          <w:b/>
          <w:sz w:val="24"/>
          <w:szCs w:val="24"/>
        </w:rPr>
        <w:t>sis</w:t>
      </w:r>
    </w:p>
    <w:p w14:paraId="76D6755F" w14:textId="77777777" w:rsidR="00B87611" w:rsidRDefault="00B87611">
      <w:pPr>
        <w:spacing w:before="18" w:line="260" w:lineRule="exact"/>
        <w:rPr>
          <w:sz w:val="26"/>
          <w:szCs w:val="26"/>
        </w:rPr>
      </w:pPr>
    </w:p>
    <w:p w14:paraId="1C61BAF2" w14:textId="77777777" w:rsidR="00B87611" w:rsidRDefault="00963546">
      <w:pPr>
        <w:ind w:left="10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 xml:space="preserve">VI) 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Te</w:t>
      </w:r>
      <w:r>
        <w:rPr>
          <w:rFonts w:ascii="Trebuchet MS" w:eastAsia="Trebuchet MS" w:hAnsi="Trebuchet MS" w:cs="Trebuchet MS"/>
          <w:b/>
          <w:sz w:val="24"/>
          <w:szCs w:val="24"/>
        </w:rPr>
        <w:t>st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b/>
          <w:sz w:val="24"/>
          <w:szCs w:val="24"/>
        </w:rPr>
        <w:t>ng</w:t>
      </w:r>
    </w:p>
    <w:p w14:paraId="6C4D8C16" w14:textId="77777777" w:rsidR="00B87611" w:rsidRDefault="00963546">
      <w:pPr>
        <w:spacing w:line="260" w:lineRule="exact"/>
        <w:ind w:left="8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· Form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 xml:space="preserve">t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ca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z w:val="24"/>
          <w:szCs w:val="24"/>
        </w:rPr>
        <w:t>s</w:t>
      </w:r>
    </w:p>
    <w:p w14:paraId="76040E57" w14:textId="77777777" w:rsidR="00B87611" w:rsidRDefault="00963546">
      <w:pPr>
        <w:ind w:left="8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· 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t 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n</w:t>
      </w:r>
    </w:p>
    <w:p w14:paraId="14A7249B" w14:textId="77777777" w:rsidR="00B87611" w:rsidRDefault="00963546">
      <w:pPr>
        <w:spacing w:line="260" w:lineRule="exact"/>
        <w:ind w:left="8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· 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 xml:space="preserve">t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s</w:t>
      </w:r>
    </w:p>
    <w:p w14:paraId="6B3411AB" w14:textId="77777777" w:rsidR="00B87611" w:rsidRDefault="00963546">
      <w:pPr>
        <w:spacing w:line="260" w:lineRule="exact"/>
        <w:ind w:left="8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· 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t 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s</w:t>
      </w:r>
    </w:p>
    <w:p w14:paraId="4796B246" w14:textId="77777777" w:rsidR="00B87611" w:rsidRDefault="00963546">
      <w:pPr>
        <w:spacing w:line="260" w:lineRule="exact"/>
        <w:ind w:left="8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(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, in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, 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g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proofErr w:type="gramStart"/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ys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z w:val="24"/>
          <w:szCs w:val="24"/>
        </w:rPr>
        <w:t>m,α</w:t>
      </w:r>
      <w:proofErr w:type="gramEnd"/>
      <w:r>
        <w:rPr>
          <w:rFonts w:ascii="Trebuchet MS" w:eastAsia="Trebuchet MS" w:hAnsi="Trebuchet MS" w:cs="Trebuchet MS"/>
          <w:sz w:val="24"/>
          <w:szCs w:val="24"/>
        </w:rPr>
        <w:t>,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β</w:t>
      </w:r>
      <w:r>
        <w:rPr>
          <w:rFonts w:ascii="Trebuchet MS" w:eastAsia="Trebuchet MS" w:hAnsi="Trebuchet MS" w:cs="Trebuchet MS"/>
          <w:sz w:val="24"/>
          <w:szCs w:val="24"/>
        </w:rPr>
        <w:t>)</w:t>
      </w:r>
    </w:p>
    <w:p w14:paraId="7B4209A8" w14:textId="77777777" w:rsidR="00B87611" w:rsidRDefault="00B87611">
      <w:pPr>
        <w:spacing w:before="1" w:line="280" w:lineRule="exact"/>
        <w:rPr>
          <w:sz w:val="28"/>
          <w:szCs w:val="28"/>
        </w:rPr>
      </w:pPr>
    </w:p>
    <w:p w14:paraId="2F797741" w14:textId="77777777" w:rsidR="00B87611" w:rsidRDefault="00963546">
      <w:pPr>
        <w:ind w:left="10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VII)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b/>
          <w:sz w:val="24"/>
          <w:szCs w:val="24"/>
        </w:rPr>
        <w:t>nfigurati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b/>
          <w:sz w:val="24"/>
          <w:szCs w:val="24"/>
        </w:rPr>
        <w:t>n</w:t>
      </w:r>
      <w:r>
        <w:rPr>
          <w:rFonts w:ascii="Trebuchet MS" w:eastAsia="Trebuchet MS" w:hAnsi="Trebuchet MS" w:cs="Trebuchet MS"/>
          <w:b/>
          <w:spacing w:val="-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M</w:t>
      </w:r>
      <w:r>
        <w:rPr>
          <w:rFonts w:ascii="Trebuchet MS" w:eastAsia="Trebuchet MS" w:hAnsi="Trebuchet MS" w:cs="Trebuchet MS"/>
          <w:b/>
          <w:sz w:val="24"/>
          <w:szCs w:val="24"/>
        </w:rPr>
        <w:t>an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b/>
          <w:sz w:val="24"/>
          <w:szCs w:val="24"/>
        </w:rPr>
        <w:t>g</w:t>
      </w:r>
      <w:r>
        <w:rPr>
          <w:rFonts w:ascii="Trebuchet MS" w:eastAsia="Trebuchet MS" w:hAnsi="Trebuchet MS" w:cs="Trebuchet MS"/>
          <w:b/>
          <w:spacing w:val="-2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>m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>nt P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l</w:t>
      </w:r>
      <w:r>
        <w:rPr>
          <w:rFonts w:ascii="Trebuchet MS" w:eastAsia="Trebuchet MS" w:hAnsi="Trebuchet MS" w:cs="Trebuchet MS"/>
          <w:b/>
          <w:sz w:val="24"/>
          <w:szCs w:val="24"/>
        </w:rPr>
        <w:t>an</w:t>
      </w:r>
    </w:p>
    <w:p w14:paraId="61E0D0F4" w14:textId="77777777" w:rsidR="00B87611" w:rsidRDefault="00B87611">
      <w:pPr>
        <w:spacing w:before="18" w:line="260" w:lineRule="exact"/>
        <w:rPr>
          <w:sz w:val="26"/>
          <w:szCs w:val="26"/>
        </w:rPr>
      </w:pPr>
    </w:p>
    <w:p w14:paraId="08BD0067" w14:textId="77777777" w:rsidR="00B87611" w:rsidRDefault="00963546">
      <w:pPr>
        <w:ind w:left="10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VII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b/>
          <w:sz w:val="24"/>
          <w:szCs w:val="24"/>
        </w:rPr>
        <w:t>) S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b/>
          <w:sz w:val="24"/>
          <w:szCs w:val="24"/>
        </w:rPr>
        <w:t>f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b/>
          <w:sz w:val="24"/>
          <w:szCs w:val="24"/>
        </w:rPr>
        <w:t>are Qua</w:t>
      </w:r>
      <w:r>
        <w:rPr>
          <w:rFonts w:ascii="Trebuchet MS" w:eastAsia="Trebuchet MS" w:hAnsi="Trebuchet MS" w:cs="Trebuchet MS"/>
          <w:b/>
          <w:spacing w:val="-2"/>
          <w:sz w:val="24"/>
          <w:szCs w:val="24"/>
        </w:rPr>
        <w:t>l</w:t>
      </w:r>
      <w:r>
        <w:rPr>
          <w:rFonts w:ascii="Trebuchet MS" w:eastAsia="Trebuchet MS" w:hAnsi="Trebuchet MS" w:cs="Trebuchet MS"/>
          <w:b/>
          <w:sz w:val="24"/>
          <w:szCs w:val="24"/>
        </w:rPr>
        <w:t>i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b/>
          <w:sz w:val="24"/>
          <w:szCs w:val="24"/>
        </w:rPr>
        <w:t>y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 xml:space="preserve"> A</w:t>
      </w:r>
      <w:r>
        <w:rPr>
          <w:rFonts w:ascii="Trebuchet MS" w:eastAsia="Trebuchet MS" w:hAnsi="Trebuchet MS" w:cs="Trebuchet MS"/>
          <w:b/>
          <w:sz w:val="24"/>
          <w:szCs w:val="24"/>
        </w:rPr>
        <w:t>ss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u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rance 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P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b/>
          <w:sz w:val="24"/>
          <w:szCs w:val="24"/>
        </w:rPr>
        <w:t>an</w:t>
      </w:r>
    </w:p>
    <w:p w14:paraId="55C52823" w14:textId="77777777" w:rsidR="00B87611" w:rsidRDefault="00963546">
      <w:pPr>
        <w:spacing w:line="260" w:lineRule="exact"/>
        <w:ind w:left="8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*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tin</w:t>
      </w:r>
      <w:r>
        <w:rPr>
          <w:rFonts w:ascii="Trebuchet MS" w:eastAsia="Trebuchet MS" w:hAnsi="Trebuchet MS" w:cs="Trebuchet MS"/>
          <w:sz w:val="24"/>
          <w:szCs w:val="24"/>
        </w:rPr>
        <w:t>g (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ou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)</w:t>
      </w:r>
    </w:p>
    <w:p w14:paraId="07A1B3D0" w14:textId="77777777" w:rsidR="00B87611" w:rsidRDefault="00963546">
      <w:pPr>
        <w:spacing w:line="260" w:lineRule="exact"/>
        <w:ind w:left="8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(Do 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inc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de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g in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ro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j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>t 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; su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b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 xml:space="preserve">t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o 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)</w:t>
      </w:r>
    </w:p>
    <w:p w14:paraId="617BF805" w14:textId="77777777" w:rsidR="00B87611" w:rsidRDefault="00B87611">
      <w:pPr>
        <w:spacing w:before="19" w:line="260" w:lineRule="exact"/>
        <w:rPr>
          <w:sz w:val="26"/>
          <w:szCs w:val="26"/>
        </w:rPr>
      </w:pPr>
    </w:p>
    <w:p w14:paraId="6BE6C044" w14:textId="77777777" w:rsidR="00B87611" w:rsidRDefault="00963546">
      <w:pPr>
        <w:ind w:left="10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Conc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b/>
          <w:sz w:val="24"/>
          <w:szCs w:val="24"/>
        </w:rPr>
        <w:t>usi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b/>
          <w:sz w:val="24"/>
          <w:szCs w:val="24"/>
        </w:rPr>
        <w:t>n</w:t>
      </w:r>
    </w:p>
    <w:p w14:paraId="0E6AD27D" w14:textId="77777777" w:rsidR="00B87611" w:rsidRDefault="00963546">
      <w:pPr>
        <w:spacing w:line="260" w:lineRule="exact"/>
        <w:ind w:left="10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onc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 xml:space="preserve">n </w:t>
      </w:r>
      <w:proofErr w:type="spellStart"/>
      <w:r>
        <w:rPr>
          <w:rFonts w:ascii="Trebuchet MS" w:eastAsia="Trebuchet MS" w:hAnsi="Trebuchet MS" w:cs="Trebuchet MS"/>
          <w:spacing w:val="-2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proofErr w:type="spellEnd"/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5</w:t>
      </w:r>
      <w:r>
        <w:rPr>
          <w:rFonts w:ascii="Trebuchet MS" w:eastAsia="Trebuchet MS" w:hAnsi="Trebuchet MS" w:cs="Trebuchet MS"/>
          <w:sz w:val="24"/>
          <w:szCs w:val="24"/>
        </w:rPr>
        <w:t>0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d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 on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rk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>
        <w:rPr>
          <w:rFonts w:ascii="Trebuchet MS" w:eastAsia="Trebuchet MS" w:hAnsi="Trebuchet MS" w:cs="Trebuchet MS"/>
          <w:sz w:val="24"/>
          <w:szCs w:val="24"/>
        </w:rPr>
        <w:t>e</w:t>
      </w:r>
    </w:p>
    <w:p w14:paraId="3319BA89" w14:textId="77777777" w:rsidR="00B87611" w:rsidRDefault="00B87611">
      <w:pPr>
        <w:spacing w:before="1" w:line="280" w:lineRule="exact"/>
        <w:rPr>
          <w:sz w:val="28"/>
          <w:szCs w:val="28"/>
        </w:rPr>
      </w:pPr>
    </w:p>
    <w:p w14:paraId="7D15EB4A" w14:textId="77777777" w:rsidR="00B87611" w:rsidRDefault="00963546">
      <w:pPr>
        <w:ind w:left="10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R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>f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>ren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>s</w:t>
      </w:r>
    </w:p>
    <w:p w14:paraId="4CF067B3" w14:textId="77777777" w:rsidR="00B87611" w:rsidRDefault="00963546">
      <w:pPr>
        <w:spacing w:line="260" w:lineRule="exact"/>
        <w:ind w:left="10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pacing w:val="1"/>
          <w:sz w:val="24"/>
          <w:szCs w:val="24"/>
        </w:rPr>
        <w:t>Li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t 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t B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ks</w:t>
      </w:r>
      <w:r>
        <w:rPr>
          <w:rFonts w:ascii="Trebuchet MS" w:eastAsia="Trebuchet MS" w:hAnsi="Trebuchet MS" w:cs="Trebuchet MS"/>
          <w:sz w:val="24"/>
          <w:szCs w:val="24"/>
        </w:rPr>
        <w:t>, 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ga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zi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, 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J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ou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ls</w:t>
      </w:r>
      <w:r>
        <w:rPr>
          <w:rFonts w:ascii="Trebuchet MS" w:eastAsia="Trebuchet MS" w:hAnsi="Trebuchet MS" w:cs="Trebuchet MS"/>
          <w:sz w:val="24"/>
          <w:szCs w:val="24"/>
        </w:rPr>
        <w:t>, 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k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4"/>
          <w:szCs w:val="24"/>
        </w:rPr>
        <w:t>et</w:t>
      </w:r>
      <w:r>
        <w:rPr>
          <w:rFonts w:ascii="Trebuchet MS" w:eastAsia="Trebuchet MS" w:hAnsi="Trebuchet MS" w:cs="Trebuchet MS"/>
          <w:sz w:val="24"/>
          <w:szCs w:val="24"/>
        </w:rPr>
        <w:t>c</w:t>
      </w:r>
      <w:proofErr w:type="spellEnd"/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n 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t</w:t>
      </w:r>
    </w:p>
    <w:p w14:paraId="3DC71492" w14:textId="77777777" w:rsidR="00B87611" w:rsidRDefault="00B87611">
      <w:pPr>
        <w:spacing w:before="18" w:line="260" w:lineRule="exact"/>
        <w:rPr>
          <w:sz w:val="26"/>
          <w:szCs w:val="26"/>
        </w:rPr>
      </w:pPr>
    </w:p>
    <w:p w14:paraId="196CF703" w14:textId="77777777" w:rsidR="00B87611" w:rsidRDefault="00963546">
      <w:pPr>
        <w:ind w:left="10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G</w:t>
      </w:r>
      <w:r>
        <w:rPr>
          <w:rFonts w:ascii="Trebuchet MS" w:eastAsia="Trebuchet MS" w:hAnsi="Trebuchet MS" w:cs="Trebuchet MS"/>
          <w:b/>
          <w:spacing w:val="-2"/>
          <w:sz w:val="24"/>
          <w:szCs w:val="24"/>
        </w:rPr>
        <w:t>l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b/>
          <w:sz w:val="24"/>
          <w:szCs w:val="24"/>
        </w:rPr>
        <w:t>ss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b/>
          <w:sz w:val="24"/>
          <w:szCs w:val="24"/>
        </w:rPr>
        <w:t>ry</w:t>
      </w:r>
    </w:p>
    <w:p w14:paraId="044CFCFE" w14:textId="77777777" w:rsidR="00B87611" w:rsidRDefault="00963546">
      <w:pPr>
        <w:spacing w:line="260" w:lineRule="exact"/>
        <w:ind w:left="10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position w:val="-1"/>
          <w:sz w:val="24"/>
          <w:szCs w:val="24"/>
        </w:rPr>
        <w:t>In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 xml:space="preserve"> Ke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rd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et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ic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 xml:space="preserve"> O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de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r A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cen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in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g al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n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 xml:space="preserve">g 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it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h P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3"/>
          <w:position w:val="-1"/>
          <w:sz w:val="24"/>
          <w:szCs w:val="24"/>
        </w:rPr>
        <w:t>g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u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rs</w:t>
      </w:r>
    </w:p>
    <w:p w14:paraId="18925A04" w14:textId="77777777" w:rsidR="00B87611" w:rsidRDefault="00B87611">
      <w:pPr>
        <w:spacing w:before="17" w:line="240" w:lineRule="exact"/>
        <w:rPr>
          <w:sz w:val="24"/>
          <w:szCs w:val="24"/>
        </w:rPr>
      </w:pPr>
    </w:p>
    <w:p w14:paraId="419418B4" w14:textId="77777777" w:rsidR="00B87611" w:rsidRDefault="00000000">
      <w:pPr>
        <w:spacing w:before="28" w:line="260" w:lineRule="exact"/>
        <w:ind w:left="100"/>
        <w:rPr>
          <w:rFonts w:ascii="Trebuchet MS" w:eastAsia="Trebuchet MS" w:hAnsi="Trebuchet MS" w:cs="Trebuchet MS"/>
          <w:sz w:val="24"/>
          <w:szCs w:val="24"/>
        </w:rPr>
      </w:pPr>
      <w:r>
        <w:pict w14:anchorId="65296A48">
          <v:group id="_x0000_s2296" style="position:absolute;left:0;text-align:left;margin-left:60pt;margin-top:729.45pt;width:492.1pt;height:4.55pt;z-index:-251629056;mso-position-horizontal-relative:page;mso-position-vertical-relative:page" coordorigin="1200,14589" coordsize="9842,91">
            <v:shape id="_x0000_s2298" style="position:absolute;left:1231;top:14620;width:9780;height:0" coordorigin="1231,14620" coordsize="9780,0" path="m1231,14620r9780,e" filled="f" strokecolor="#612322" strokeweight="3.1pt">
              <v:path arrowok="t"/>
            </v:shape>
            <v:shape id="_x0000_s2297" style="position:absolute;left:1231;top:14671;width:9780;height:0" coordorigin="1231,14671" coordsize="9780,0" path="m1231,14671r9780,e" filled="f" strokecolor="#612322" strokeweight=".82pt">
              <v:path arrowok="t"/>
            </v:shape>
            <w10:wrap anchorx="page" anchory="page"/>
          </v:group>
        </w:pic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  <w:highlight w:val="yellow"/>
        </w:rPr>
        <w:t>Pl</w:t>
      </w:r>
      <w:r w:rsidR="00963546"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  <w:highlight w:val="yellow"/>
        </w:rPr>
        <w:t>a</w: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  <w:highlight w:val="yellow"/>
        </w:rPr>
        <w:t>giarism C</w:t>
      </w:r>
      <w:r w:rsidR="00963546"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  <w:highlight w:val="yellow"/>
        </w:rPr>
        <w:t>h</w:t>
      </w:r>
      <w:r w:rsidR="00963546"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  <w:highlight w:val="yellow"/>
        </w:rPr>
        <w:t>e</w: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  <w:highlight w:val="yellow"/>
        </w:rPr>
        <w:t>ck R</w:t>
      </w:r>
      <w:r w:rsidR="00963546">
        <w:rPr>
          <w:rFonts w:ascii="Trebuchet MS" w:eastAsia="Trebuchet MS" w:hAnsi="Trebuchet MS" w:cs="Trebuchet MS"/>
          <w:b/>
          <w:spacing w:val="-2"/>
          <w:position w:val="-1"/>
          <w:sz w:val="24"/>
          <w:szCs w:val="24"/>
          <w:highlight w:val="yellow"/>
        </w:rPr>
        <w:t>e</w:t>
      </w:r>
      <w:r w:rsidR="00963546">
        <w:rPr>
          <w:rFonts w:ascii="Trebuchet MS" w:eastAsia="Trebuchet MS" w:hAnsi="Trebuchet MS" w:cs="Trebuchet MS"/>
          <w:b/>
          <w:spacing w:val="2"/>
          <w:position w:val="-1"/>
          <w:sz w:val="24"/>
          <w:szCs w:val="24"/>
          <w:highlight w:val="yellow"/>
        </w:rPr>
        <w:t>p</w:t>
      </w:r>
      <w:r w:rsidR="00963546"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  <w:highlight w:val="yellow"/>
        </w:rPr>
        <w:t>o</w: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  <w:highlight w:val="yellow"/>
        </w:rPr>
        <w:t>rt</w:t>
      </w:r>
    </w:p>
    <w:p w14:paraId="698495A4" w14:textId="77777777" w:rsidR="00B87611" w:rsidRDefault="00B87611">
      <w:pPr>
        <w:spacing w:line="200" w:lineRule="exact"/>
      </w:pPr>
    </w:p>
    <w:p w14:paraId="1E6DB622" w14:textId="77777777" w:rsidR="00B87611" w:rsidRDefault="00B87611">
      <w:pPr>
        <w:spacing w:line="200" w:lineRule="exact"/>
      </w:pPr>
    </w:p>
    <w:p w14:paraId="71F0EBFF" w14:textId="77777777" w:rsidR="00B87611" w:rsidRDefault="00B87611">
      <w:pPr>
        <w:spacing w:line="200" w:lineRule="exact"/>
      </w:pPr>
    </w:p>
    <w:p w14:paraId="429A97F0" w14:textId="77777777" w:rsidR="00B87611" w:rsidRDefault="00B87611">
      <w:pPr>
        <w:spacing w:line="200" w:lineRule="exact"/>
      </w:pPr>
    </w:p>
    <w:p w14:paraId="3FC3A73B" w14:textId="77777777" w:rsidR="00B87611" w:rsidRDefault="00B87611">
      <w:pPr>
        <w:spacing w:line="200" w:lineRule="exact"/>
      </w:pPr>
    </w:p>
    <w:p w14:paraId="4FF3627E" w14:textId="77777777" w:rsidR="00B87611" w:rsidRDefault="00B87611">
      <w:pPr>
        <w:spacing w:line="200" w:lineRule="exact"/>
      </w:pPr>
    </w:p>
    <w:p w14:paraId="4716505E" w14:textId="77777777" w:rsidR="00B87611" w:rsidRDefault="00B87611">
      <w:pPr>
        <w:spacing w:before="6" w:line="220" w:lineRule="exact"/>
        <w:rPr>
          <w:sz w:val="22"/>
          <w:szCs w:val="22"/>
        </w:rPr>
      </w:pPr>
    </w:p>
    <w:p w14:paraId="3E1602C3" w14:textId="77777777" w:rsidR="00B87611" w:rsidRDefault="00963546">
      <w:pPr>
        <w:spacing w:before="35"/>
        <w:ind w:left="100"/>
        <w:rPr>
          <w:sz w:val="18"/>
          <w:szCs w:val="18"/>
        </w:rPr>
        <w:sectPr w:rsidR="00B87611" w:rsidSect="00947A67">
          <w:footerReference w:type="default" r:id="rId35"/>
          <w:pgSz w:w="12240" w:h="15840"/>
          <w:pgMar w:top="920" w:right="1140" w:bottom="280" w:left="1160" w:header="0" w:footer="0" w:gutter="0"/>
          <w:cols w:space="720"/>
        </w:sectPr>
      </w:pPr>
      <w:r>
        <w:rPr>
          <w:rFonts w:ascii="Cambria" w:eastAsia="Cambria" w:hAnsi="Cambria" w:cs="Cambria"/>
          <w:spacing w:val="1"/>
          <w:sz w:val="18"/>
          <w:szCs w:val="18"/>
        </w:rPr>
        <w:t>P</w:t>
      </w:r>
      <w:r>
        <w:rPr>
          <w:rFonts w:ascii="Cambria" w:eastAsia="Cambria" w:hAnsi="Cambria" w:cs="Cambria"/>
          <w:sz w:val="18"/>
          <w:szCs w:val="18"/>
        </w:rPr>
        <w:t>roj</w:t>
      </w:r>
      <w:r>
        <w:rPr>
          <w:rFonts w:ascii="Cambria" w:eastAsia="Cambria" w:hAnsi="Cambria" w:cs="Cambria"/>
          <w:spacing w:val="1"/>
          <w:sz w:val="18"/>
          <w:szCs w:val="18"/>
        </w:rPr>
        <w:t>e</w:t>
      </w:r>
      <w:r>
        <w:rPr>
          <w:rFonts w:ascii="Cambria" w:eastAsia="Cambria" w:hAnsi="Cambria" w:cs="Cambria"/>
          <w:sz w:val="18"/>
          <w:szCs w:val="18"/>
        </w:rPr>
        <w:t>ct Work</w:t>
      </w:r>
      <w:r>
        <w:rPr>
          <w:rFonts w:ascii="Cambria" w:eastAsia="Cambria" w:hAnsi="Cambria" w:cs="Cambria"/>
          <w:spacing w:val="1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-2"/>
          <w:sz w:val="18"/>
          <w:szCs w:val="18"/>
        </w:rPr>
        <w:t>B</w:t>
      </w:r>
      <w:r>
        <w:rPr>
          <w:rFonts w:ascii="Cambria" w:eastAsia="Cambria" w:hAnsi="Cambria" w:cs="Cambria"/>
          <w:sz w:val="18"/>
          <w:szCs w:val="18"/>
        </w:rPr>
        <w:t>o</w:t>
      </w:r>
      <w:r>
        <w:rPr>
          <w:rFonts w:ascii="Cambria" w:eastAsia="Cambria" w:hAnsi="Cambria" w:cs="Cambria"/>
          <w:spacing w:val="1"/>
          <w:sz w:val="18"/>
          <w:szCs w:val="18"/>
        </w:rPr>
        <w:t>o</w:t>
      </w:r>
      <w:r>
        <w:rPr>
          <w:rFonts w:ascii="Cambria" w:eastAsia="Cambria" w:hAnsi="Cambria" w:cs="Cambria"/>
          <w:sz w:val="18"/>
          <w:szCs w:val="18"/>
        </w:rPr>
        <w:t xml:space="preserve">k                             </w:t>
      </w:r>
      <w:r>
        <w:rPr>
          <w:rFonts w:ascii="Cambria" w:eastAsia="Cambria" w:hAnsi="Cambria" w:cs="Cambria"/>
          <w:spacing w:val="38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-1"/>
          <w:sz w:val="18"/>
          <w:szCs w:val="18"/>
        </w:rPr>
        <w:t>F</w:t>
      </w:r>
      <w:r>
        <w:rPr>
          <w:rFonts w:ascii="Cambria" w:eastAsia="Cambria" w:hAnsi="Cambria" w:cs="Cambria"/>
          <w:sz w:val="18"/>
          <w:szCs w:val="18"/>
        </w:rPr>
        <w:t>ou</w:t>
      </w:r>
      <w:r>
        <w:rPr>
          <w:rFonts w:ascii="Cambria" w:eastAsia="Cambria" w:hAnsi="Cambria" w:cs="Cambria"/>
          <w:spacing w:val="-1"/>
          <w:sz w:val="18"/>
          <w:szCs w:val="18"/>
        </w:rPr>
        <w:t>rt</w:t>
      </w:r>
      <w:r>
        <w:rPr>
          <w:rFonts w:ascii="Cambria" w:eastAsia="Cambria" w:hAnsi="Cambria" w:cs="Cambria"/>
          <w:sz w:val="18"/>
          <w:szCs w:val="18"/>
        </w:rPr>
        <w:t>h Y</w:t>
      </w:r>
      <w:r>
        <w:rPr>
          <w:rFonts w:ascii="Cambria" w:eastAsia="Cambria" w:hAnsi="Cambria" w:cs="Cambria"/>
          <w:spacing w:val="1"/>
          <w:sz w:val="18"/>
          <w:szCs w:val="18"/>
        </w:rPr>
        <w:t>e</w:t>
      </w:r>
      <w:r>
        <w:rPr>
          <w:rFonts w:ascii="Cambria" w:eastAsia="Cambria" w:hAnsi="Cambria" w:cs="Cambria"/>
          <w:spacing w:val="6"/>
          <w:sz w:val="18"/>
          <w:szCs w:val="18"/>
        </w:rPr>
        <w:t>a</w:t>
      </w:r>
      <w:r>
        <w:rPr>
          <w:rFonts w:ascii="Cambria" w:eastAsia="Cambria" w:hAnsi="Cambria" w:cs="Cambria"/>
          <w:sz w:val="18"/>
          <w:szCs w:val="18"/>
        </w:rPr>
        <w:t>r</w:t>
      </w:r>
      <w:r>
        <w:rPr>
          <w:rFonts w:ascii="Cambria" w:eastAsia="Cambria" w:hAnsi="Cambria" w:cs="Cambria"/>
          <w:spacing w:val="-1"/>
          <w:sz w:val="18"/>
          <w:szCs w:val="18"/>
        </w:rPr>
        <w:t xml:space="preserve"> </w:t>
      </w:r>
      <w:r>
        <w:rPr>
          <w:rFonts w:ascii="Cambria" w:eastAsia="Cambria" w:hAnsi="Cambria" w:cs="Cambria"/>
          <w:sz w:val="18"/>
          <w:szCs w:val="18"/>
        </w:rPr>
        <w:t>Co</w:t>
      </w:r>
      <w:r>
        <w:rPr>
          <w:rFonts w:ascii="Cambria" w:eastAsia="Cambria" w:hAnsi="Cambria" w:cs="Cambria"/>
          <w:spacing w:val="-1"/>
          <w:sz w:val="18"/>
          <w:szCs w:val="18"/>
        </w:rPr>
        <w:t>m</w:t>
      </w:r>
      <w:r>
        <w:rPr>
          <w:rFonts w:ascii="Cambria" w:eastAsia="Cambria" w:hAnsi="Cambria" w:cs="Cambria"/>
          <w:spacing w:val="1"/>
          <w:sz w:val="18"/>
          <w:szCs w:val="18"/>
        </w:rPr>
        <w:t>p</w:t>
      </w:r>
      <w:r>
        <w:rPr>
          <w:rFonts w:ascii="Cambria" w:eastAsia="Cambria" w:hAnsi="Cambria" w:cs="Cambria"/>
          <w:spacing w:val="-1"/>
          <w:sz w:val="18"/>
          <w:szCs w:val="18"/>
        </w:rPr>
        <w:t>ut</w:t>
      </w:r>
      <w:r>
        <w:rPr>
          <w:rFonts w:ascii="Cambria" w:eastAsia="Cambria" w:hAnsi="Cambria" w:cs="Cambria"/>
          <w:spacing w:val="1"/>
          <w:sz w:val="18"/>
          <w:szCs w:val="18"/>
        </w:rPr>
        <w:t>e</w:t>
      </w:r>
      <w:r>
        <w:rPr>
          <w:rFonts w:ascii="Cambria" w:eastAsia="Cambria" w:hAnsi="Cambria" w:cs="Cambria"/>
          <w:sz w:val="18"/>
          <w:szCs w:val="18"/>
        </w:rPr>
        <w:t>r</w:t>
      </w:r>
      <w:r>
        <w:rPr>
          <w:rFonts w:ascii="Cambria" w:eastAsia="Cambria" w:hAnsi="Cambria" w:cs="Cambria"/>
          <w:spacing w:val="1"/>
          <w:sz w:val="18"/>
          <w:szCs w:val="18"/>
        </w:rPr>
        <w:t xml:space="preserve"> </w:t>
      </w:r>
      <w:r>
        <w:rPr>
          <w:rFonts w:ascii="Cambria" w:eastAsia="Cambria" w:hAnsi="Cambria" w:cs="Cambria"/>
          <w:sz w:val="18"/>
          <w:szCs w:val="18"/>
        </w:rPr>
        <w:t>Engi</w:t>
      </w:r>
      <w:r>
        <w:rPr>
          <w:rFonts w:ascii="Cambria" w:eastAsia="Cambria" w:hAnsi="Cambria" w:cs="Cambria"/>
          <w:spacing w:val="-2"/>
          <w:sz w:val="18"/>
          <w:szCs w:val="18"/>
        </w:rPr>
        <w:t>n</w:t>
      </w:r>
      <w:r>
        <w:rPr>
          <w:rFonts w:ascii="Cambria" w:eastAsia="Cambria" w:hAnsi="Cambria" w:cs="Cambria"/>
          <w:spacing w:val="1"/>
          <w:sz w:val="18"/>
          <w:szCs w:val="18"/>
        </w:rPr>
        <w:t>ee</w:t>
      </w:r>
      <w:r>
        <w:rPr>
          <w:rFonts w:ascii="Cambria" w:eastAsia="Cambria" w:hAnsi="Cambria" w:cs="Cambria"/>
          <w:sz w:val="18"/>
          <w:szCs w:val="18"/>
        </w:rPr>
        <w:t>ring, S</w:t>
      </w:r>
      <w:r>
        <w:rPr>
          <w:rFonts w:ascii="Cambria" w:eastAsia="Cambria" w:hAnsi="Cambria" w:cs="Cambria"/>
          <w:spacing w:val="-2"/>
          <w:sz w:val="18"/>
          <w:szCs w:val="18"/>
        </w:rPr>
        <w:t>P</w:t>
      </w:r>
      <w:r>
        <w:rPr>
          <w:rFonts w:ascii="Cambria" w:eastAsia="Cambria" w:hAnsi="Cambria" w:cs="Cambria"/>
          <w:spacing w:val="1"/>
          <w:sz w:val="18"/>
          <w:szCs w:val="18"/>
        </w:rPr>
        <w:t>PU</w:t>
      </w:r>
      <w:r>
        <w:rPr>
          <w:rFonts w:ascii="Cambria" w:eastAsia="Cambria" w:hAnsi="Cambria" w:cs="Cambria"/>
          <w:sz w:val="18"/>
          <w:szCs w:val="18"/>
        </w:rPr>
        <w:t>,</w:t>
      </w:r>
      <w:r>
        <w:rPr>
          <w:rFonts w:ascii="Cambria" w:eastAsia="Cambria" w:hAnsi="Cambria" w:cs="Cambria"/>
          <w:spacing w:val="-2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1"/>
          <w:sz w:val="18"/>
          <w:szCs w:val="18"/>
        </w:rPr>
        <w:t>P</w:t>
      </w:r>
      <w:r>
        <w:rPr>
          <w:rFonts w:ascii="Cambria" w:eastAsia="Cambria" w:hAnsi="Cambria" w:cs="Cambria"/>
          <w:spacing w:val="-1"/>
          <w:sz w:val="18"/>
          <w:szCs w:val="18"/>
        </w:rPr>
        <w:t>u</w:t>
      </w:r>
      <w:r>
        <w:rPr>
          <w:rFonts w:ascii="Cambria" w:eastAsia="Cambria" w:hAnsi="Cambria" w:cs="Cambria"/>
          <w:sz w:val="18"/>
          <w:szCs w:val="18"/>
        </w:rPr>
        <w:t xml:space="preserve">ne                                                                                </w:t>
      </w:r>
      <w:r>
        <w:rPr>
          <w:rFonts w:ascii="Cambria" w:eastAsia="Cambria" w:hAnsi="Cambria" w:cs="Cambria"/>
          <w:spacing w:val="1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30</w:t>
      </w:r>
    </w:p>
    <w:p w14:paraId="6D74B9CB" w14:textId="77777777" w:rsidR="00B87611" w:rsidRDefault="00963546">
      <w:pPr>
        <w:spacing w:before="59"/>
        <w:ind w:left="10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pacing w:val="-1"/>
          <w:sz w:val="24"/>
          <w:szCs w:val="24"/>
          <w:u w:val="thick" w:color="000000"/>
        </w:rPr>
        <w:lastRenderedPageBreak/>
        <w:t>A</w:t>
      </w:r>
      <w:r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>nn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  <w:u w:val="thick" w:color="000000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>x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  <w:u w:val="thick" w:color="000000"/>
        </w:rPr>
        <w:t>u</w:t>
      </w:r>
      <w:r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>re</w:t>
      </w:r>
      <w:r>
        <w:rPr>
          <w:rFonts w:ascii="Trebuchet MS" w:eastAsia="Trebuchet MS" w:hAnsi="Trebuchet MS" w:cs="Trebuchet MS"/>
          <w:b/>
          <w:spacing w:val="2"/>
          <w:sz w:val="24"/>
          <w:szCs w:val="24"/>
          <w:u w:val="thick" w:color="000000"/>
        </w:rPr>
        <w:t xml:space="preserve"> </w:t>
      </w:r>
      <w:r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 xml:space="preserve">V: 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  <w:u w:val="thick" w:color="000000"/>
        </w:rPr>
        <w:t>P</w:t>
      </w:r>
      <w:r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>r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  <w:u w:val="thick" w:color="000000"/>
        </w:rPr>
        <w:t>o</w:t>
      </w:r>
      <w:r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>je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  <w:u w:val="thick" w:color="000000"/>
        </w:rPr>
        <w:t>c</w:t>
      </w:r>
      <w:r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>t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  <w:u w:val="thick" w:color="000000"/>
        </w:rPr>
        <w:t xml:space="preserve"> </w:t>
      </w:r>
      <w:r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>R</w:t>
      </w:r>
      <w:r>
        <w:rPr>
          <w:rFonts w:ascii="Trebuchet MS" w:eastAsia="Trebuchet MS" w:hAnsi="Trebuchet MS" w:cs="Trebuchet MS"/>
          <w:b/>
          <w:spacing w:val="-2"/>
          <w:sz w:val="24"/>
          <w:szCs w:val="24"/>
          <w:u w:val="thick" w:color="000000"/>
        </w:rPr>
        <w:t>e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  <w:u w:val="thick" w:color="000000"/>
        </w:rPr>
        <w:t>p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  <w:u w:val="thick" w:color="000000"/>
        </w:rPr>
        <w:t>o</w:t>
      </w:r>
      <w:r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>rt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  <w:u w:val="thick" w:color="000000"/>
        </w:rPr>
        <w:t xml:space="preserve"> 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  <w:u w:val="thick" w:color="000000"/>
        </w:rPr>
        <w:t>F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  <w:u w:val="thick" w:color="000000"/>
        </w:rPr>
        <w:t>o</w:t>
      </w:r>
      <w:r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>r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  <w:u w:val="thick" w:color="000000"/>
        </w:rPr>
        <w:t>m</w:t>
      </w:r>
      <w:r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>at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  <w:u w:val="thick" w:color="000000"/>
        </w:rPr>
        <w:t>t</w:t>
      </w:r>
      <w:r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>ing G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  <w:u w:val="thick" w:color="000000"/>
        </w:rPr>
        <w:t>u</w:t>
      </w:r>
      <w:r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>id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  <w:u w:val="thick" w:color="000000"/>
        </w:rPr>
        <w:t>el</w:t>
      </w:r>
      <w:r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>in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  <w:u w:val="thick" w:color="000000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>s</w:t>
      </w:r>
    </w:p>
    <w:p w14:paraId="3208A179" w14:textId="77777777" w:rsidR="00B87611" w:rsidRDefault="00963546">
      <w:pPr>
        <w:spacing w:before="3" w:line="260" w:lineRule="exact"/>
        <w:ind w:left="820" w:right="133" w:hanging="3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1</w:t>
      </w:r>
      <w:r>
        <w:rPr>
          <w:rFonts w:ascii="Trebuchet MS" w:eastAsia="Trebuchet MS" w:hAnsi="Trebuchet MS" w:cs="Trebuchet MS"/>
          <w:b/>
          <w:sz w:val="24"/>
          <w:szCs w:val="24"/>
        </w:rPr>
        <w:t>)</w:t>
      </w:r>
      <w:r>
        <w:rPr>
          <w:rFonts w:ascii="Trebuchet MS" w:eastAsia="Trebuchet MS" w:hAnsi="Trebuchet MS" w:cs="Trebuchet MS"/>
          <w:b/>
          <w:spacing w:val="5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z w:val="24"/>
          <w:szCs w:val="24"/>
        </w:rPr>
        <w:t>R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ep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b/>
          <w:sz w:val="24"/>
          <w:szCs w:val="24"/>
        </w:rPr>
        <w:t>rt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z w:val="24"/>
          <w:szCs w:val="24"/>
        </w:rPr>
        <w:t>Siz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:         </w:t>
      </w:r>
      <w:r>
        <w:rPr>
          <w:rFonts w:ascii="Trebuchet MS" w:eastAsia="Trebuchet MS" w:hAnsi="Trebuchet MS" w:cs="Trebuchet MS"/>
          <w:b/>
          <w:spacing w:val="6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Li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 xml:space="preserve">t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ou</w:t>
      </w:r>
      <w:r>
        <w:rPr>
          <w:rFonts w:ascii="Trebuchet MS" w:eastAsia="Trebuchet MS" w:hAnsi="Trebuchet MS" w:cs="Trebuchet MS"/>
          <w:sz w:val="24"/>
          <w:szCs w:val="24"/>
        </w:rPr>
        <w:t>r 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ject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2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>5</w:t>
      </w:r>
      <w:r>
        <w:rPr>
          <w:rFonts w:ascii="Trebuchet MS" w:eastAsia="Trebuchet MS" w:hAnsi="Trebuchet MS" w:cs="Trebuchet MS"/>
          <w:sz w:val="24"/>
          <w:szCs w:val="24"/>
        </w:rPr>
        <w:t>-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4</w:t>
      </w:r>
      <w:r>
        <w:rPr>
          <w:rFonts w:ascii="Trebuchet MS" w:eastAsia="Trebuchet MS" w:hAnsi="Trebuchet MS" w:cs="Trebuchet MS"/>
          <w:sz w:val="24"/>
          <w:szCs w:val="24"/>
        </w:rPr>
        <w:t>0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ges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for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ia</w:t>
      </w:r>
      <w:r>
        <w:rPr>
          <w:rFonts w:ascii="Trebuchet MS" w:eastAsia="Trebuchet MS" w:hAnsi="Trebuchet MS" w:cs="Trebuchet MS"/>
          <w:sz w:val="24"/>
          <w:szCs w:val="24"/>
        </w:rPr>
        <w:t>l 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j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ec</w:t>
      </w:r>
      <w:r>
        <w:rPr>
          <w:rFonts w:ascii="Trebuchet MS" w:eastAsia="Trebuchet MS" w:hAnsi="Trebuchet MS" w:cs="Trebuchet MS"/>
          <w:sz w:val="24"/>
          <w:szCs w:val="24"/>
        </w:rPr>
        <w:t xml:space="preserve">t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 xml:space="preserve">.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 xml:space="preserve">t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ou</w:t>
      </w:r>
      <w:r>
        <w:rPr>
          <w:rFonts w:ascii="Trebuchet MS" w:eastAsia="Trebuchet MS" w:hAnsi="Trebuchet MS" w:cs="Trebuchet MS"/>
          <w:sz w:val="24"/>
          <w:szCs w:val="24"/>
        </w:rPr>
        <w:t>r Pr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ject 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t to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8</w:t>
      </w:r>
      <w:r>
        <w:rPr>
          <w:rFonts w:ascii="Trebuchet MS" w:eastAsia="Trebuchet MS" w:hAnsi="Trebuchet MS" w:cs="Trebuchet MS"/>
          <w:spacing w:val="5"/>
          <w:sz w:val="24"/>
          <w:szCs w:val="24"/>
        </w:rPr>
        <w:t>0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-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1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0</w:t>
      </w:r>
      <w:r>
        <w:rPr>
          <w:rFonts w:ascii="Trebuchet MS" w:eastAsia="Trebuchet MS" w:hAnsi="Trebuchet MS" w:cs="Trebuchet MS"/>
          <w:sz w:val="24"/>
          <w:szCs w:val="24"/>
        </w:rPr>
        <w:t>0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ges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for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l 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j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ec</w:t>
      </w:r>
      <w:r>
        <w:rPr>
          <w:rFonts w:ascii="Trebuchet MS" w:eastAsia="Trebuchet MS" w:hAnsi="Trebuchet MS" w:cs="Trebuchet MS"/>
          <w:sz w:val="24"/>
          <w:szCs w:val="24"/>
        </w:rPr>
        <w:t xml:space="preserve">t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10277B32" w14:textId="77777777" w:rsidR="00B87611" w:rsidRDefault="00963546">
      <w:pPr>
        <w:spacing w:line="260" w:lineRule="exact"/>
        <w:ind w:left="4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2</w:t>
      </w:r>
      <w:r>
        <w:rPr>
          <w:rFonts w:ascii="Trebuchet MS" w:eastAsia="Trebuchet MS" w:hAnsi="Trebuchet MS" w:cs="Trebuchet MS"/>
          <w:b/>
          <w:sz w:val="24"/>
          <w:szCs w:val="24"/>
        </w:rPr>
        <w:t>)</w:t>
      </w:r>
      <w:r>
        <w:rPr>
          <w:rFonts w:ascii="Trebuchet MS" w:eastAsia="Trebuchet MS" w:hAnsi="Trebuchet MS" w:cs="Trebuchet MS"/>
          <w:b/>
          <w:spacing w:val="5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F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oot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>r:</w:t>
      </w:r>
      <w:r>
        <w:rPr>
          <w:rFonts w:ascii="Trebuchet MS" w:eastAsia="Trebuchet MS" w:hAnsi="Trebuchet MS" w:cs="Trebuchet MS"/>
          <w:b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The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f</w:t>
      </w:r>
      <w:r>
        <w:rPr>
          <w:rFonts w:ascii="Trebuchet MS" w:eastAsia="Trebuchet MS" w:hAnsi="Trebuchet MS" w:cs="Trebuchet MS"/>
          <w:sz w:val="24"/>
          <w:szCs w:val="24"/>
        </w:rPr>
        <w:t>oo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r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“</w:t>
      </w:r>
      <w:r>
        <w:rPr>
          <w:rFonts w:ascii="Trebuchet MS" w:eastAsia="Trebuchet MS" w:hAnsi="Trebuchet MS" w:cs="Trebuchet MS"/>
          <w:sz w:val="24"/>
          <w:szCs w:val="24"/>
        </w:rPr>
        <w:t>De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pa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t of Co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r </w:t>
      </w:r>
      <w:proofErr w:type="spellStart"/>
      <w:proofErr w:type="gramStart"/>
      <w:r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g,</w:t>
      </w:r>
      <w:r w:rsidR="00F15398">
        <w:rPr>
          <w:rFonts w:ascii="Trebuchet MS" w:eastAsia="Trebuchet MS" w:hAnsi="Trebuchet MS" w:cs="Trebuchet MS"/>
          <w:sz w:val="24"/>
          <w:szCs w:val="24"/>
        </w:rPr>
        <w:t>DIT</w:t>
      </w:r>
      <w:proofErr w:type="spellEnd"/>
      <w:proofErr w:type="gramEnd"/>
      <w:r w:rsidR="00F15398">
        <w:rPr>
          <w:rFonts w:ascii="Trebuchet MS" w:eastAsia="Trebuchet MS" w:hAnsi="Trebuchet MS" w:cs="Trebuchet MS"/>
          <w:sz w:val="24"/>
          <w:szCs w:val="24"/>
        </w:rPr>
        <w:t xml:space="preserve"> Pune</w:t>
      </w:r>
      <w:r>
        <w:rPr>
          <w:rFonts w:ascii="Trebuchet MS" w:eastAsia="Trebuchet MS" w:hAnsi="Trebuchet MS" w:cs="Trebuchet MS"/>
          <w:sz w:val="24"/>
          <w:szCs w:val="24"/>
        </w:rPr>
        <w:t>”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d</w:t>
      </w:r>
    </w:p>
    <w:p w14:paraId="55ADF7A4" w14:textId="77777777" w:rsidR="00B87611" w:rsidRDefault="00963546">
      <w:pPr>
        <w:spacing w:line="260" w:lineRule="exact"/>
        <w:ind w:left="782" w:right="1138"/>
        <w:jc w:val="center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be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d.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 xml:space="preserve">t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TIM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S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MAN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1</w:t>
      </w:r>
      <w:r>
        <w:rPr>
          <w:rFonts w:ascii="Trebuchet MS" w:eastAsia="Trebuchet MS" w:hAnsi="Trebuchet MS" w:cs="Trebuchet MS"/>
          <w:sz w:val="24"/>
          <w:szCs w:val="24"/>
        </w:rPr>
        <w:t>0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an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ll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j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usti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d.</w:t>
      </w:r>
    </w:p>
    <w:p w14:paraId="0E023D8D" w14:textId="77777777" w:rsidR="00B87611" w:rsidRDefault="00963546">
      <w:pPr>
        <w:spacing w:before="2" w:line="260" w:lineRule="exact"/>
        <w:ind w:left="820" w:right="75" w:hanging="3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3</w:t>
      </w:r>
      <w:r>
        <w:rPr>
          <w:rFonts w:ascii="Trebuchet MS" w:eastAsia="Trebuchet MS" w:hAnsi="Trebuchet MS" w:cs="Trebuchet MS"/>
          <w:b/>
          <w:sz w:val="24"/>
          <w:szCs w:val="24"/>
        </w:rPr>
        <w:t>)</w:t>
      </w:r>
      <w:r>
        <w:rPr>
          <w:rFonts w:ascii="Trebuchet MS" w:eastAsia="Trebuchet MS" w:hAnsi="Trebuchet MS" w:cs="Trebuchet MS"/>
          <w:b/>
          <w:spacing w:val="5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He</w:t>
      </w:r>
      <w:r>
        <w:rPr>
          <w:rFonts w:ascii="Trebuchet MS" w:eastAsia="Trebuchet MS" w:hAnsi="Trebuchet MS" w:cs="Trebuchet MS"/>
          <w:b/>
          <w:sz w:val="24"/>
          <w:szCs w:val="24"/>
        </w:rPr>
        <w:t>a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d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r</w:t>
      </w:r>
      <w:r>
        <w:rPr>
          <w:rFonts w:ascii="Trebuchet MS" w:eastAsia="Trebuchet MS" w:hAnsi="Trebuchet MS" w:cs="Trebuchet MS"/>
          <w:b/>
          <w:sz w:val="24"/>
          <w:szCs w:val="24"/>
        </w:rPr>
        <w:t>:</w:t>
      </w:r>
      <w:r>
        <w:rPr>
          <w:rFonts w:ascii="Trebuchet MS" w:eastAsia="Trebuchet MS" w:hAnsi="Trebuchet MS" w:cs="Trebuchet MS"/>
          <w:b/>
          <w:spacing w:val="2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j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2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cen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2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2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ge</w:t>
      </w:r>
      <w:r>
        <w:rPr>
          <w:rFonts w:ascii="Trebuchet MS" w:eastAsia="Trebuchet MS" w:hAnsi="Trebuchet MS" w:cs="Trebuchet MS"/>
          <w:spacing w:val="2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.</w:t>
      </w:r>
      <w:r>
        <w:rPr>
          <w:rFonts w:ascii="Trebuchet MS" w:eastAsia="Trebuchet MS" w:hAnsi="Trebuchet MS" w:cs="Trebuchet MS"/>
          <w:spacing w:val="2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2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ght</w:t>
      </w:r>
      <w:r>
        <w:rPr>
          <w:rFonts w:ascii="Trebuchet MS" w:eastAsia="Trebuchet MS" w:hAnsi="Trebuchet MS" w:cs="Trebuchet MS"/>
          <w:spacing w:val="2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hou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2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be</w:t>
      </w:r>
      <w:r>
        <w:rPr>
          <w:rFonts w:ascii="Trebuchet MS" w:eastAsia="Trebuchet MS" w:hAnsi="Trebuchet MS" w:cs="Trebuchet MS"/>
          <w:spacing w:val="2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inc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d.</w:t>
      </w:r>
      <w:r>
        <w:rPr>
          <w:rFonts w:ascii="Trebuchet MS" w:eastAsia="Trebuchet MS" w:hAnsi="Trebuchet MS" w:cs="Trebuchet MS"/>
          <w:spacing w:val="4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z w:val="24"/>
          <w:szCs w:val="24"/>
        </w:rPr>
        <w:t>Sta</w:t>
      </w:r>
      <w:r>
        <w:rPr>
          <w:rFonts w:ascii="Trebuchet MS" w:eastAsia="Trebuchet MS" w:hAnsi="Trebuchet MS" w:cs="Trebuchet MS"/>
          <w:b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b/>
          <w:sz w:val="24"/>
          <w:szCs w:val="24"/>
        </w:rPr>
        <w:t>t numb</w:t>
      </w:r>
      <w:r>
        <w:rPr>
          <w:rFonts w:ascii="Trebuchet MS" w:eastAsia="Trebuchet MS" w:hAnsi="Trebuchet MS" w:cs="Trebuchet MS"/>
          <w:b/>
          <w:spacing w:val="-2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>r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b/>
          <w:sz w:val="24"/>
          <w:szCs w:val="24"/>
        </w:rPr>
        <w:t>ng f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ro</w:t>
      </w:r>
      <w:r>
        <w:rPr>
          <w:rFonts w:ascii="Trebuchet MS" w:eastAsia="Trebuchet MS" w:hAnsi="Trebuchet MS" w:cs="Trebuchet MS"/>
          <w:b/>
          <w:sz w:val="24"/>
          <w:szCs w:val="24"/>
        </w:rPr>
        <w:t>m in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b/>
          <w:sz w:val="24"/>
          <w:szCs w:val="24"/>
        </w:rPr>
        <w:t>r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b/>
          <w:sz w:val="24"/>
          <w:szCs w:val="24"/>
        </w:rPr>
        <w:t>du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b/>
          <w:sz w:val="24"/>
          <w:szCs w:val="24"/>
        </w:rPr>
        <w:t>i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b/>
          <w:sz w:val="24"/>
          <w:szCs w:val="24"/>
        </w:rPr>
        <w:t>n.</w:t>
      </w:r>
    </w:p>
    <w:p w14:paraId="06FFFE14" w14:textId="77777777" w:rsidR="00B87611" w:rsidRDefault="00963546">
      <w:pPr>
        <w:spacing w:line="260" w:lineRule="exact"/>
        <w:ind w:left="4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4</w:t>
      </w:r>
      <w:r>
        <w:rPr>
          <w:rFonts w:ascii="Trebuchet MS" w:eastAsia="Trebuchet MS" w:hAnsi="Trebuchet MS" w:cs="Trebuchet MS"/>
          <w:b/>
          <w:sz w:val="24"/>
          <w:szCs w:val="24"/>
        </w:rPr>
        <w:t>)</w:t>
      </w:r>
      <w:r>
        <w:rPr>
          <w:rFonts w:ascii="Trebuchet MS" w:eastAsia="Trebuchet MS" w:hAnsi="Trebuchet MS" w:cs="Trebuchet MS"/>
          <w:b/>
          <w:spacing w:val="5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z w:val="24"/>
          <w:szCs w:val="24"/>
        </w:rPr>
        <w:t>Pa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pe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r Size: </w:t>
      </w:r>
      <w:r>
        <w:rPr>
          <w:rFonts w:ascii="Trebuchet MS" w:eastAsia="Trebuchet MS" w:hAnsi="Trebuchet MS" w:cs="Trebuchet MS"/>
          <w:sz w:val="24"/>
          <w:szCs w:val="24"/>
        </w:rPr>
        <w:t>A4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Size,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25C2ED0E" w14:textId="77777777" w:rsidR="00B87611" w:rsidRDefault="00963546">
      <w:pPr>
        <w:spacing w:before="2"/>
        <w:ind w:left="4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5</w:t>
      </w:r>
      <w:r>
        <w:rPr>
          <w:rFonts w:ascii="Trebuchet MS" w:eastAsia="Trebuchet MS" w:hAnsi="Trebuchet MS" w:cs="Trebuchet MS"/>
          <w:b/>
          <w:sz w:val="24"/>
          <w:szCs w:val="24"/>
        </w:rPr>
        <w:t>)</w:t>
      </w:r>
      <w:r>
        <w:rPr>
          <w:rFonts w:ascii="Trebuchet MS" w:eastAsia="Trebuchet MS" w:hAnsi="Trebuchet MS" w:cs="Trebuchet MS"/>
          <w:b/>
          <w:spacing w:val="5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M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argins: 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M</w:t>
      </w:r>
      <w:r>
        <w:rPr>
          <w:rFonts w:ascii="Trebuchet MS" w:eastAsia="Trebuchet MS" w:hAnsi="Trebuchet MS" w:cs="Trebuchet MS"/>
          <w:b/>
          <w:sz w:val="24"/>
          <w:szCs w:val="24"/>
        </w:rPr>
        <w:t>i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r</w:t>
      </w:r>
      <w:r>
        <w:rPr>
          <w:rFonts w:ascii="Trebuchet MS" w:eastAsia="Trebuchet MS" w:hAnsi="Trebuchet MS" w:cs="Trebuchet MS"/>
          <w:b/>
          <w:sz w:val="24"/>
          <w:szCs w:val="24"/>
        </w:rPr>
        <w:t>r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b/>
          <w:sz w:val="24"/>
          <w:szCs w:val="24"/>
        </w:rPr>
        <w:t>red.</w:t>
      </w:r>
    </w:p>
    <w:p w14:paraId="420CF6DF" w14:textId="77777777" w:rsidR="00B87611" w:rsidRDefault="00963546">
      <w:pPr>
        <w:spacing w:line="260" w:lineRule="exact"/>
        <w:ind w:left="1180"/>
        <w:rPr>
          <w:rFonts w:ascii="Trebuchet MS" w:eastAsia="Trebuchet MS" w:hAnsi="Trebuchet MS" w:cs="Trebuchet MS"/>
          <w:sz w:val="24"/>
          <w:szCs w:val="24"/>
        </w:rPr>
      </w:pPr>
      <w:r>
        <w:rPr>
          <w:sz w:val="24"/>
          <w:szCs w:val="24"/>
        </w:rPr>
        <w:t xml:space="preserve">1.   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Top            </w:t>
      </w:r>
      <w:proofErr w:type="gramStart"/>
      <w:r>
        <w:rPr>
          <w:rFonts w:ascii="Trebuchet MS" w:eastAsia="Trebuchet MS" w:hAnsi="Trebuchet MS" w:cs="Trebuchet MS"/>
          <w:b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pacing w:val="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z w:val="24"/>
          <w:szCs w:val="24"/>
        </w:rPr>
        <w:t>:</w:t>
      </w:r>
      <w:proofErr w:type="gramEnd"/>
      <w:r>
        <w:rPr>
          <w:rFonts w:ascii="Trebuchet MS" w:eastAsia="Trebuchet MS" w:hAnsi="Trebuchet MS" w:cs="Trebuchet MS"/>
          <w:b/>
          <w:sz w:val="24"/>
          <w:szCs w:val="24"/>
        </w:rPr>
        <w:t xml:space="preserve"> 1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z w:val="24"/>
          <w:szCs w:val="24"/>
        </w:rPr>
        <w:t>inch</w:t>
      </w:r>
    </w:p>
    <w:p w14:paraId="0667991D" w14:textId="77777777" w:rsidR="00B87611" w:rsidRDefault="00963546">
      <w:pPr>
        <w:spacing w:line="260" w:lineRule="exact"/>
        <w:ind w:left="1180"/>
        <w:rPr>
          <w:rFonts w:ascii="Trebuchet MS" w:eastAsia="Trebuchet MS" w:hAnsi="Trebuchet MS" w:cs="Trebuchet MS"/>
          <w:sz w:val="24"/>
          <w:szCs w:val="24"/>
        </w:rPr>
      </w:pPr>
      <w:r>
        <w:rPr>
          <w:sz w:val="24"/>
          <w:szCs w:val="24"/>
        </w:rPr>
        <w:t xml:space="preserve">2.   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Bo</w:t>
      </w:r>
      <w:r>
        <w:rPr>
          <w:rFonts w:ascii="Trebuchet MS" w:eastAsia="Trebuchet MS" w:hAnsi="Trebuchet MS" w:cs="Trebuchet MS"/>
          <w:b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to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m      </w:t>
      </w:r>
      <w:proofErr w:type="gramStart"/>
      <w:r>
        <w:rPr>
          <w:rFonts w:ascii="Trebuchet MS" w:eastAsia="Trebuchet MS" w:hAnsi="Trebuchet MS" w:cs="Trebuchet MS"/>
          <w:b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pacing w:val="5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z w:val="24"/>
          <w:szCs w:val="24"/>
        </w:rPr>
        <w:t>:</w:t>
      </w:r>
      <w:proofErr w:type="gramEnd"/>
      <w:r>
        <w:rPr>
          <w:rFonts w:ascii="Trebuchet MS" w:eastAsia="Trebuchet MS" w:hAnsi="Trebuchet MS" w:cs="Trebuchet MS"/>
          <w:b/>
          <w:sz w:val="24"/>
          <w:szCs w:val="24"/>
        </w:rPr>
        <w:t xml:space="preserve"> 1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z w:val="24"/>
          <w:szCs w:val="24"/>
        </w:rPr>
        <w:t>inch</w:t>
      </w:r>
    </w:p>
    <w:p w14:paraId="4F69A7AE" w14:textId="77777777" w:rsidR="00B87611" w:rsidRDefault="00963546">
      <w:pPr>
        <w:ind w:left="1180"/>
        <w:rPr>
          <w:rFonts w:ascii="Trebuchet MS" w:eastAsia="Trebuchet MS" w:hAnsi="Trebuchet MS" w:cs="Trebuchet MS"/>
          <w:sz w:val="24"/>
          <w:szCs w:val="24"/>
        </w:rPr>
      </w:pPr>
      <w:r>
        <w:rPr>
          <w:sz w:val="24"/>
          <w:szCs w:val="24"/>
        </w:rPr>
        <w:t xml:space="preserve">3.   </w:t>
      </w:r>
      <w:r>
        <w:rPr>
          <w:rFonts w:ascii="Trebuchet MS" w:eastAsia="Trebuchet MS" w:hAnsi="Trebuchet MS" w:cs="Trebuchet MS"/>
          <w:b/>
          <w:sz w:val="24"/>
          <w:szCs w:val="24"/>
        </w:rPr>
        <w:t>Inside</w:t>
      </w:r>
      <w:r>
        <w:rPr>
          <w:rFonts w:ascii="Trebuchet MS" w:eastAsia="Trebuchet MS" w:hAnsi="Trebuchet MS" w:cs="Trebuchet MS"/>
          <w:b/>
          <w:spacing w:val="-1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z w:val="24"/>
          <w:szCs w:val="24"/>
        </w:rPr>
        <w:t>: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1</w:t>
      </w:r>
      <w:r>
        <w:rPr>
          <w:rFonts w:ascii="Trebuchet MS" w:eastAsia="Trebuchet MS" w:hAnsi="Trebuchet MS" w:cs="Trebuchet MS"/>
          <w:b/>
          <w:sz w:val="24"/>
          <w:szCs w:val="24"/>
        </w:rPr>
        <w:t>.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2</w:t>
      </w:r>
      <w:r>
        <w:rPr>
          <w:rFonts w:ascii="Trebuchet MS" w:eastAsia="Trebuchet MS" w:hAnsi="Trebuchet MS" w:cs="Trebuchet MS"/>
          <w:b/>
          <w:sz w:val="24"/>
          <w:szCs w:val="24"/>
        </w:rPr>
        <w:t>5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z w:val="24"/>
          <w:szCs w:val="24"/>
        </w:rPr>
        <w:t>inch</w:t>
      </w:r>
    </w:p>
    <w:p w14:paraId="23529641" w14:textId="77777777" w:rsidR="00B87611" w:rsidRDefault="00963546">
      <w:pPr>
        <w:spacing w:line="260" w:lineRule="exact"/>
        <w:ind w:left="1180"/>
        <w:rPr>
          <w:rFonts w:ascii="Trebuchet MS" w:eastAsia="Trebuchet MS" w:hAnsi="Trebuchet MS" w:cs="Trebuchet MS"/>
          <w:sz w:val="24"/>
          <w:szCs w:val="24"/>
        </w:rPr>
      </w:pPr>
      <w:r>
        <w:rPr>
          <w:sz w:val="24"/>
          <w:szCs w:val="24"/>
        </w:rPr>
        <w:t xml:space="preserve">4.   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utside       </w:t>
      </w:r>
      <w:r>
        <w:rPr>
          <w:rFonts w:ascii="Trebuchet MS" w:eastAsia="Trebuchet MS" w:hAnsi="Trebuchet MS" w:cs="Trebuchet MS"/>
          <w:b/>
          <w:spacing w:val="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z w:val="24"/>
          <w:szCs w:val="24"/>
        </w:rPr>
        <w:t>:1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z w:val="24"/>
          <w:szCs w:val="24"/>
        </w:rPr>
        <w:t>inch</w:t>
      </w:r>
    </w:p>
    <w:p w14:paraId="325AFF80" w14:textId="77777777" w:rsidR="00B87611" w:rsidRDefault="00963546">
      <w:pPr>
        <w:spacing w:line="260" w:lineRule="exact"/>
        <w:ind w:left="4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6</w:t>
      </w:r>
      <w:r>
        <w:rPr>
          <w:rFonts w:ascii="Trebuchet MS" w:eastAsia="Trebuchet MS" w:hAnsi="Trebuchet MS" w:cs="Trebuchet MS"/>
          <w:b/>
          <w:sz w:val="24"/>
          <w:szCs w:val="24"/>
        </w:rPr>
        <w:t>)</w:t>
      </w:r>
      <w:r>
        <w:rPr>
          <w:rFonts w:ascii="Trebuchet MS" w:eastAsia="Trebuchet MS" w:hAnsi="Trebuchet MS" w:cs="Trebuchet MS"/>
          <w:b/>
          <w:spacing w:val="5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z w:val="24"/>
          <w:szCs w:val="24"/>
        </w:rPr>
        <w:t>Line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z w:val="24"/>
          <w:szCs w:val="24"/>
        </w:rPr>
        <w:t>S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p</w:t>
      </w:r>
      <w:r>
        <w:rPr>
          <w:rFonts w:ascii="Trebuchet MS" w:eastAsia="Trebuchet MS" w:hAnsi="Trebuchet MS" w:cs="Trebuchet MS"/>
          <w:b/>
          <w:spacing w:val="2"/>
          <w:sz w:val="24"/>
          <w:szCs w:val="24"/>
        </w:rPr>
        <w:t>a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cing: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1</w:t>
      </w:r>
      <w:r>
        <w:rPr>
          <w:rFonts w:ascii="Trebuchet MS" w:eastAsia="Trebuchet MS" w:hAnsi="Trebuchet MS" w:cs="Trebuchet MS"/>
          <w:sz w:val="24"/>
          <w:szCs w:val="24"/>
        </w:rPr>
        <w:t>. 5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ine</w:t>
      </w:r>
      <w:r>
        <w:rPr>
          <w:rFonts w:ascii="Trebuchet MS" w:eastAsia="Trebuchet MS" w:hAnsi="Trebuchet MS" w:cs="Trebuchet MS"/>
          <w:sz w:val="24"/>
          <w:szCs w:val="24"/>
        </w:rPr>
        <w:t>s</w:t>
      </w:r>
    </w:p>
    <w:p w14:paraId="68089AB4" w14:textId="77777777" w:rsidR="00B87611" w:rsidRDefault="00963546">
      <w:pPr>
        <w:spacing w:line="260" w:lineRule="exact"/>
        <w:ind w:left="4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7</w:t>
      </w:r>
      <w:r>
        <w:rPr>
          <w:rFonts w:ascii="Trebuchet MS" w:eastAsia="Trebuchet MS" w:hAnsi="Trebuchet MS" w:cs="Trebuchet MS"/>
          <w:b/>
          <w:sz w:val="24"/>
          <w:szCs w:val="24"/>
        </w:rPr>
        <w:t>)</w:t>
      </w:r>
      <w:r>
        <w:rPr>
          <w:rFonts w:ascii="Trebuchet MS" w:eastAsia="Trebuchet MS" w:hAnsi="Trebuchet MS" w:cs="Trebuchet MS"/>
          <w:b/>
          <w:spacing w:val="5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z w:val="24"/>
          <w:szCs w:val="24"/>
        </w:rPr>
        <w:t>Ti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b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z w:val="24"/>
          <w:szCs w:val="24"/>
        </w:rPr>
        <w:t>of C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h</w:t>
      </w:r>
      <w:r>
        <w:rPr>
          <w:rFonts w:ascii="Trebuchet MS" w:eastAsia="Trebuchet MS" w:hAnsi="Trebuchet MS" w:cs="Trebuchet MS"/>
          <w:b/>
          <w:sz w:val="24"/>
          <w:szCs w:val="24"/>
        </w:rPr>
        <w:t>a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p</w:t>
      </w:r>
      <w:r>
        <w:rPr>
          <w:rFonts w:ascii="Trebuchet MS" w:eastAsia="Trebuchet MS" w:hAnsi="Trebuchet MS" w:cs="Trebuchet MS"/>
          <w:b/>
          <w:spacing w:val="3"/>
          <w:sz w:val="24"/>
          <w:szCs w:val="24"/>
        </w:rPr>
        <w:t>t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>r:</w:t>
      </w:r>
    </w:p>
    <w:p w14:paraId="2D23D6FD" w14:textId="77777777" w:rsidR="00B87611" w:rsidRDefault="00963546">
      <w:pPr>
        <w:spacing w:line="260" w:lineRule="exact"/>
        <w:ind w:left="190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pacing w:val="-1"/>
          <w:sz w:val="24"/>
          <w:szCs w:val="24"/>
        </w:rPr>
        <w:t>1</w:t>
      </w:r>
      <w:r>
        <w:rPr>
          <w:rFonts w:ascii="Trebuchet MS" w:eastAsia="Trebuchet MS" w:hAnsi="Trebuchet MS" w:cs="Trebuchet MS"/>
          <w:sz w:val="24"/>
          <w:szCs w:val="24"/>
        </w:rPr>
        <w:t xml:space="preserve">. 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proofErr w:type="gramStart"/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F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nt </w:t>
      </w:r>
      <w:r>
        <w:rPr>
          <w:rFonts w:ascii="Trebuchet MS" w:eastAsia="Trebuchet MS" w:hAnsi="Trebuchet MS" w:cs="Trebuchet MS"/>
          <w:b/>
          <w:spacing w:val="6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z w:val="24"/>
          <w:szCs w:val="24"/>
        </w:rPr>
        <w:t>:</w:t>
      </w:r>
      <w:proofErr w:type="gramEnd"/>
      <w:r>
        <w:rPr>
          <w:rFonts w:ascii="Trebuchet MS" w:eastAsia="Trebuchet MS" w:hAnsi="Trebuchet MS" w:cs="Trebuchet MS"/>
          <w:b/>
          <w:sz w:val="24"/>
          <w:szCs w:val="24"/>
        </w:rPr>
        <w:t xml:space="preserve"> Ar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b/>
          <w:sz w:val="24"/>
          <w:szCs w:val="24"/>
        </w:rPr>
        <w:t>al</w:t>
      </w:r>
      <w:r>
        <w:rPr>
          <w:rFonts w:ascii="Trebuchet MS" w:eastAsia="Trebuchet MS" w:hAnsi="Trebuchet MS" w:cs="Trebuchet MS"/>
          <w:b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z w:val="24"/>
          <w:szCs w:val="24"/>
        </w:rPr>
        <w:t>(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Bo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b/>
          <w:sz w:val="24"/>
          <w:szCs w:val="24"/>
        </w:rPr>
        <w:t>d f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b/>
          <w:sz w:val="24"/>
          <w:szCs w:val="24"/>
        </w:rPr>
        <w:t>c</w:t>
      </w:r>
      <w:r>
        <w:rPr>
          <w:rFonts w:ascii="Trebuchet MS" w:eastAsia="Trebuchet MS" w:hAnsi="Trebuchet MS" w:cs="Trebuchet MS"/>
          <w:b/>
          <w:spacing w:val="-2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>, C</w:t>
      </w:r>
      <w:r>
        <w:rPr>
          <w:rFonts w:ascii="Trebuchet MS" w:eastAsia="Trebuchet MS" w:hAnsi="Trebuchet MS" w:cs="Trebuchet MS"/>
          <w:b/>
          <w:spacing w:val="2"/>
          <w:sz w:val="24"/>
          <w:szCs w:val="24"/>
        </w:rPr>
        <w:t>a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p</w:t>
      </w:r>
      <w:r>
        <w:rPr>
          <w:rFonts w:ascii="Trebuchet MS" w:eastAsia="Trebuchet MS" w:hAnsi="Trebuchet MS" w:cs="Trebuchet MS"/>
          <w:b/>
          <w:sz w:val="24"/>
          <w:szCs w:val="24"/>
        </w:rPr>
        <w:t>i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b/>
          <w:sz w:val="24"/>
          <w:szCs w:val="24"/>
        </w:rPr>
        <w:t>a</w:t>
      </w:r>
      <w:r>
        <w:rPr>
          <w:rFonts w:ascii="Trebuchet MS" w:eastAsia="Trebuchet MS" w:hAnsi="Trebuchet MS" w:cs="Trebuchet MS"/>
          <w:b/>
          <w:spacing w:val="-2"/>
          <w:sz w:val="24"/>
          <w:szCs w:val="24"/>
        </w:rPr>
        <w:t>l</w:t>
      </w:r>
      <w:r>
        <w:rPr>
          <w:rFonts w:ascii="Trebuchet MS" w:eastAsia="Trebuchet MS" w:hAnsi="Trebuchet MS" w:cs="Trebuchet MS"/>
          <w:b/>
          <w:sz w:val="24"/>
          <w:szCs w:val="24"/>
        </w:rPr>
        <w:t>, )</w:t>
      </w:r>
    </w:p>
    <w:p w14:paraId="52FB7B74" w14:textId="77777777" w:rsidR="00B87611" w:rsidRDefault="00963546">
      <w:pPr>
        <w:spacing w:line="260" w:lineRule="exact"/>
        <w:ind w:left="190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pacing w:val="-1"/>
          <w:sz w:val="24"/>
          <w:szCs w:val="24"/>
        </w:rPr>
        <w:t>2</w:t>
      </w:r>
      <w:r>
        <w:rPr>
          <w:rFonts w:ascii="Trebuchet MS" w:eastAsia="Trebuchet MS" w:hAnsi="Trebuchet MS" w:cs="Trebuchet MS"/>
          <w:sz w:val="24"/>
          <w:szCs w:val="24"/>
        </w:rPr>
        <w:t xml:space="preserve">. 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Size  </w:t>
      </w:r>
      <w:r>
        <w:rPr>
          <w:rFonts w:ascii="Trebuchet MS" w:eastAsia="Trebuchet MS" w:hAnsi="Trebuchet MS" w:cs="Trebuchet MS"/>
          <w:b/>
          <w:spacing w:val="4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z w:val="24"/>
          <w:szCs w:val="24"/>
        </w:rPr>
        <w:t>: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1</w:t>
      </w:r>
      <w:r>
        <w:rPr>
          <w:rFonts w:ascii="Trebuchet MS" w:eastAsia="Trebuchet MS" w:hAnsi="Trebuchet MS" w:cs="Trebuchet MS"/>
          <w:b/>
          <w:sz w:val="24"/>
          <w:szCs w:val="24"/>
        </w:rPr>
        <w:t>6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p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b/>
          <w:sz w:val="24"/>
          <w:szCs w:val="24"/>
        </w:rPr>
        <w:t>, A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b/>
          <w:sz w:val="24"/>
          <w:szCs w:val="24"/>
        </w:rPr>
        <w:t>ignm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>n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b/>
          <w:sz w:val="24"/>
          <w:szCs w:val="24"/>
        </w:rPr>
        <w:t>:</w:t>
      </w:r>
      <w:r>
        <w:rPr>
          <w:rFonts w:ascii="Trebuchet MS" w:eastAsia="Trebuchet MS" w:hAnsi="Trebuchet MS" w:cs="Trebuchet MS"/>
          <w:b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nte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</w:t>
      </w:r>
    </w:p>
    <w:p w14:paraId="14BBFF4A" w14:textId="77777777" w:rsidR="00B87611" w:rsidRDefault="00963546">
      <w:pPr>
        <w:spacing w:before="2"/>
        <w:ind w:left="4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8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) </w:t>
      </w:r>
      <w:r>
        <w:rPr>
          <w:rFonts w:ascii="Trebuchet MS" w:eastAsia="Trebuchet MS" w:hAnsi="Trebuchet MS" w:cs="Trebuchet MS"/>
          <w:b/>
          <w:spacing w:val="5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Al</w:t>
      </w:r>
      <w:r>
        <w:rPr>
          <w:rFonts w:ascii="Trebuchet MS" w:eastAsia="Trebuchet MS" w:hAnsi="Trebuchet MS" w:cs="Trebuchet MS"/>
          <w:b/>
          <w:sz w:val="24"/>
          <w:szCs w:val="24"/>
        </w:rPr>
        <w:t>l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T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p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ics 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>a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d</w:t>
      </w:r>
      <w:r>
        <w:rPr>
          <w:rFonts w:ascii="Trebuchet MS" w:eastAsia="Trebuchet MS" w:hAnsi="Trebuchet MS" w:cs="Trebuchet MS"/>
          <w:b/>
          <w:sz w:val="24"/>
          <w:szCs w:val="24"/>
        </w:rPr>
        <w:t>ing:</w:t>
      </w:r>
    </w:p>
    <w:p w14:paraId="0B3D6DD0" w14:textId="77777777" w:rsidR="00B87611" w:rsidRDefault="00963546">
      <w:pPr>
        <w:spacing w:line="260" w:lineRule="exact"/>
        <w:ind w:left="1540"/>
        <w:rPr>
          <w:rFonts w:ascii="Trebuchet MS" w:eastAsia="Trebuchet MS" w:hAnsi="Trebuchet MS" w:cs="Trebuchet MS"/>
          <w:sz w:val="24"/>
          <w:szCs w:val="24"/>
        </w:rPr>
      </w:pPr>
      <w:proofErr w:type="spellStart"/>
      <w:r>
        <w:rPr>
          <w:rFonts w:ascii="Trebuchet MS" w:eastAsia="Trebuchet MS" w:hAnsi="Trebuchet MS" w:cs="Trebuchet MS"/>
          <w:b/>
          <w:sz w:val="24"/>
          <w:szCs w:val="24"/>
        </w:rPr>
        <w:t>i</w:t>
      </w:r>
      <w:proofErr w:type="spellEnd"/>
      <w:r>
        <w:rPr>
          <w:rFonts w:ascii="Trebuchet MS" w:eastAsia="Trebuchet MS" w:hAnsi="Trebuchet MS" w:cs="Trebuchet MS"/>
          <w:b/>
          <w:sz w:val="24"/>
          <w:szCs w:val="24"/>
        </w:rPr>
        <w:t xml:space="preserve">.      </w:t>
      </w:r>
      <w:r>
        <w:rPr>
          <w:rFonts w:ascii="Trebuchet MS" w:eastAsia="Trebuchet MS" w:hAnsi="Trebuchet MS" w:cs="Trebuchet MS"/>
          <w:b/>
          <w:spacing w:val="5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t 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r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He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g: (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r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x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mp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-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1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. 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b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b/>
          <w:sz w:val="24"/>
          <w:szCs w:val="24"/>
        </w:rPr>
        <w:t>r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b/>
          <w:spacing w:val="-3"/>
          <w:sz w:val="24"/>
          <w:szCs w:val="24"/>
        </w:rPr>
        <w:t>d</w:t>
      </w:r>
      <w:r>
        <w:rPr>
          <w:rFonts w:ascii="Trebuchet MS" w:eastAsia="Trebuchet MS" w:hAnsi="Trebuchet MS" w:cs="Trebuchet MS"/>
          <w:b/>
          <w:sz w:val="24"/>
          <w:szCs w:val="24"/>
        </w:rPr>
        <w:t>u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b/>
          <w:sz w:val="24"/>
          <w:szCs w:val="24"/>
        </w:rPr>
        <w:t>i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b/>
          <w:spacing w:val="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)</w:t>
      </w:r>
    </w:p>
    <w:p w14:paraId="4EAA7351" w14:textId="77777777" w:rsidR="00B87611" w:rsidRDefault="00963546">
      <w:pPr>
        <w:spacing w:line="260" w:lineRule="exact"/>
        <w:ind w:left="2621"/>
        <w:rPr>
          <w:rFonts w:ascii="Trebuchet MS" w:eastAsia="Trebuchet MS" w:hAnsi="Trebuchet MS" w:cs="Trebuchet MS"/>
          <w:sz w:val="24"/>
          <w:szCs w:val="24"/>
        </w:rPr>
      </w:pPr>
      <w:r>
        <w:rPr>
          <w:sz w:val="24"/>
          <w:szCs w:val="24"/>
        </w:rPr>
        <w:t xml:space="preserve">1.  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>
        <w:rPr>
          <w:rFonts w:ascii="Trebuchet MS" w:eastAsia="Trebuchet MS" w:hAnsi="Trebuchet MS" w:cs="Trebuchet MS"/>
          <w:sz w:val="24"/>
          <w:szCs w:val="24"/>
        </w:rPr>
        <w:t xml:space="preserve">t </w:t>
      </w:r>
      <w:proofErr w:type="gramStart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2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:</w:t>
      </w:r>
      <w:proofErr w:type="gramEnd"/>
      <w:r>
        <w:rPr>
          <w:rFonts w:ascii="Trebuchet MS" w:eastAsia="Trebuchet MS" w:hAnsi="Trebuchet MS" w:cs="Trebuchet MS"/>
          <w:sz w:val="24"/>
          <w:szCs w:val="24"/>
        </w:rPr>
        <w:t xml:space="preserve"> 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7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(Bo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ace</w:t>
      </w:r>
      <w:r>
        <w:rPr>
          <w:rFonts w:ascii="Trebuchet MS" w:eastAsia="Trebuchet MS" w:hAnsi="Trebuchet MS" w:cs="Trebuchet MS"/>
          <w:sz w:val="24"/>
          <w:szCs w:val="24"/>
        </w:rPr>
        <w:t>)</w:t>
      </w:r>
    </w:p>
    <w:p w14:paraId="7C16D173" w14:textId="77777777" w:rsidR="00B87611" w:rsidRDefault="00963546">
      <w:pPr>
        <w:spacing w:line="260" w:lineRule="exact"/>
        <w:ind w:left="2621"/>
        <w:rPr>
          <w:rFonts w:ascii="Trebuchet MS" w:eastAsia="Trebuchet MS" w:hAnsi="Trebuchet MS" w:cs="Trebuchet MS"/>
          <w:sz w:val="24"/>
          <w:szCs w:val="24"/>
        </w:rPr>
      </w:pPr>
      <w:r>
        <w:rPr>
          <w:sz w:val="24"/>
          <w:szCs w:val="24"/>
        </w:rPr>
        <w:t xml:space="preserve">2.   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z</w:t>
      </w:r>
      <w:r>
        <w:rPr>
          <w:rFonts w:ascii="Trebuchet MS" w:eastAsia="Trebuchet MS" w:hAnsi="Trebuchet MS" w:cs="Trebuchet MS"/>
          <w:sz w:val="24"/>
          <w:szCs w:val="24"/>
        </w:rPr>
        <w:t xml:space="preserve">e  </w:t>
      </w:r>
      <w:proofErr w:type="gramStart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:</w:t>
      </w:r>
      <w:proofErr w:type="gramEnd"/>
      <w:r>
        <w:rPr>
          <w:rFonts w:ascii="Trebuchet MS" w:eastAsia="Trebuchet MS" w:hAnsi="Trebuchet MS" w:cs="Trebuchet MS"/>
          <w:sz w:val="24"/>
          <w:szCs w:val="24"/>
        </w:rPr>
        <w:t xml:space="preserve"> 14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pt</w:t>
      </w:r>
    </w:p>
    <w:p w14:paraId="126E1F9E" w14:textId="77777777" w:rsidR="00B87611" w:rsidRDefault="00963546">
      <w:pPr>
        <w:spacing w:line="260" w:lineRule="exact"/>
        <w:ind w:left="1502" w:right="2000"/>
        <w:jc w:val="center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 xml:space="preserve">ii.     </w:t>
      </w:r>
      <w:r>
        <w:rPr>
          <w:rFonts w:ascii="Trebuchet MS" w:eastAsia="Trebuchet MS" w:hAnsi="Trebuchet MS" w:cs="Trebuchet MS"/>
          <w:b/>
          <w:spacing w:val="5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 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r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g</w:t>
      </w:r>
      <w:r>
        <w:rPr>
          <w:rFonts w:ascii="Trebuchet MS" w:eastAsia="Trebuchet MS" w:hAnsi="Trebuchet MS" w:cs="Trebuchet MS"/>
          <w:sz w:val="24"/>
          <w:szCs w:val="24"/>
        </w:rPr>
        <w:t>: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(f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r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x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-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1</w:t>
      </w:r>
      <w:r>
        <w:rPr>
          <w:rFonts w:ascii="Trebuchet MS" w:eastAsia="Trebuchet MS" w:hAnsi="Trebuchet MS" w:cs="Trebuchet MS"/>
          <w:b/>
          <w:spacing w:val="-2"/>
          <w:sz w:val="24"/>
          <w:szCs w:val="24"/>
        </w:rPr>
        <w:t>.</w:t>
      </w:r>
      <w:r>
        <w:rPr>
          <w:rFonts w:ascii="Trebuchet MS" w:eastAsia="Trebuchet MS" w:hAnsi="Trebuchet MS" w:cs="Trebuchet MS"/>
          <w:b/>
          <w:sz w:val="24"/>
          <w:szCs w:val="24"/>
        </w:rPr>
        <w:t>1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pacing w:val="-2"/>
          <w:sz w:val="24"/>
          <w:szCs w:val="24"/>
        </w:rPr>
        <w:t>v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b/>
          <w:sz w:val="24"/>
          <w:szCs w:val="24"/>
        </w:rPr>
        <w:t>uti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b/>
          <w:sz w:val="24"/>
          <w:szCs w:val="24"/>
        </w:rPr>
        <w:t>n)</w:t>
      </w:r>
    </w:p>
    <w:p w14:paraId="25BFA72C" w14:textId="77777777" w:rsidR="00B87611" w:rsidRDefault="00963546">
      <w:pPr>
        <w:ind w:left="2621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pacing w:val="-1"/>
          <w:sz w:val="24"/>
          <w:szCs w:val="24"/>
        </w:rPr>
        <w:t>1</w:t>
      </w:r>
      <w:r>
        <w:rPr>
          <w:rFonts w:ascii="Trebuchet MS" w:eastAsia="Trebuchet MS" w:hAnsi="Trebuchet MS" w:cs="Trebuchet MS"/>
          <w:sz w:val="24"/>
          <w:szCs w:val="24"/>
        </w:rPr>
        <w:t xml:space="preserve">. </w:t>
      </w:r>
      <w:r>
        <w:rPr>
          <w:rFonts w:ascii="Trebuchet MS" w:eastAsia="Trebuchet MS" w:hAnsi="Trebuchet MS" w:cs="Trebuchet MS"/>
          <w:spacing w:val="72"/>
          <w:sz w:val="24"/>
          <w:szCs w:val="24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-1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>
        <w:rPr>
          <w:rFonts w:ascii="Trebuchet MS" w:eastAsia="Trebuchet MS" w:hAnsi="Trebuchet MS" w:cs="Trebuchet MS"/>
          <w:sz w:val="24"/>
          <w:szCs w:val="24"/>
        </w:rPr>
        <w:t xml:space="preserve">t </w:t>
      </w:r>
      <w:r>
        <w:rPr>
          <w:rFonts w:ascii="Trebuchet MS" w:eastAsia="Trebuchet MS" w:hAnsi="Trebuchet MS" w:cs="Trebuchet MS"/>
          <w:spacing w:val="2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:</w:t>
      </w:r>
      <w:proofErr w:type="gramEnd"/>
      <w:r>
        <w:rPr>
          <w:rFonts w:ascii="Trebuchet MS" w:eastAsia="Trebuchet MS" w:hAnsi="Trebuchet MS" w:cs="Trebuchet MS"/>
          <w:sz w:val="24"/>
          <w:szCs w:val="24"/>
        </w:rPr>
        <w:t xml:space="preserve"> 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7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(Bo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ace</w:t>
      </w:r>
      <w:r>
        <w:rPr>
          <w:rFonts w:ascii="Trebuchet MS" w:eastAsia="Trebuchet MS" w:hAnsi="Trebuchet MS" w:cs="Trebuchet MS"/>
          <w:sz w:val="24"/>
          <w:szCs w:val="24"/>
        </w:rPr>
        <w:t>)</w:t>
      </w:r>
    </w:p>
    <w:p w14:paraId="447D145B" w14:textId="77777777" w:rsidR="00B87611" w:rsidRDefault="00963546">
      <w:pPr>
        <w:spacing w:line="260" w:lineRule="exact"/>
        <w:ind w:left="2621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2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 xml:space="preserve">. </w:t>
      </w:r>
      <w:r>
        <w:rPr>
          <w:rFonts w:ascii="Trebuchet MS" w:eastAsia="Trebuchet MS" w:hAnsi="Trebuchet MS" w:cs="Trebuchet MS"/>
          <w:spacing w:val="72"/>
          <w:position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z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 xml:space="preserve">e </w:t>
      </w:r>
      <w:proofErr w:type="gramStart"/>
      <w:r>
        <w:rPr>
          <w:rFonts w:ascii="Trebuchet MS" w:eastAsia="Trebuchet MS" w:hAnsi="Trebuchet MS" w:cs="Trebuchet MS"/>
          <w:position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5"/>
          <w:position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:</w:t>
      </w:r>
      <w:proofErr w:type="gramEnd"/>
      <w:r>
        <w:rPr>
          <w:rFonts w:ascii="Trebuchet MS" w:eastAsia="Trebuchet MS" w:hAnsi="Trebuchet MS" w:cs="Trebuchet MS"/>
          <w:position w:val="-1"/>
          <w:sz w:val="24"/>
          <w:szCs w:val="24"/>
        </w:rPr>
        <w:t xml:space="preserve"> 12</w:t>
      </w:r>
      <w:r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position w:val="-1"/>
          <w:sz w:val="24"/>
          <w:szCs w:val="24"/>
        </w:rPr>
        <w:t>pt</w:t>
      </w:r>
    </w:p>
    <w:p w14:paraId="0D82CAF1" w14:textId="77777777" w:rsidR="00B87611" w:rsidRDefault="00B87611">
      <w:pPr>
        <w:spacing w:before="17" w:line="240" w:lineRule="exact"/>
        <w:rPr>
          <w:sz w:val="24"/>
          <w:szCs w:val="24"/>
        </w:rPr>
        <w:sectPr w:rsidR="00B87611" w:rsidSect="00947A67">
          <w:footerReference w:type="default" r:id="rId36"/>
          <w:pgSz w:w="12240" w:h="15840"/>
          <w:pgMar w:top="920" w:right="1140" w:bottom="280" w:left="1160" w:header="0" w:footer="0" w:gutter="0"/>
          <w:cols w:space="720"/>
        </w:sectPr>
      </w:pPr>
    </w:p>
    <w:p w14:paraId="6DB037E5" w14:textId="77777777" w:rsidR="00B87611" w:rsidRDefault="00B87611">
      <w:pPr>
        <w:spacing w:before="5" w:line="140" w:lineRule="exact"/>
        <w:rPr>
          <w:sz w:val="14"/>
          <w:szCs w:val="14"/>
        </w:rPr>
      </w:pPr>
    </w:p>
    <w:p w14:paraId="1C5D3CD0" w14:textId="77777777" w:rsidR="00B87611" w:rsidRDefault="00B87611">
      <w:pPr>
        <w:spacing w:line="200" w:lineRule="exact"/>
      </w:pPr>
    </w:p>
    <w:p w14:paraId="3FF2AB57" w14:textId="77777777" w:rsidR="00B87611" w:rsidRDefault="00B87611">
      <w:pPr>
        <w:spacing w:line="200" w:lineRule="exact"/>
      </w:pPr>
    </w:p>
    <w:p w14:paraId="5BA3EFC9" w14:textId="77777777" w:rsidR="00B87611" w:rsidRDefault="00B87611">
      <w:pPr>
        <w:spacing w:line="200" w:lineRule="exact"/>
      </w:pPr>
    </w:p>
    <w:p w14:paraId="3B32E14A" w14:textId="77777777" w:rsidR="00B87611" w:rsidRDefault="00B87611">
      <w:pPr>
        <w:spacing w:line="200" w:lineRule="exact"/>
      </w:pPr>
    </w:p>
    <w:p w14:paraId="29F9A39C" w14:textId="77777777" w:rsidR="00B87611" w:rsidRDefault="00B87611">
      <w:pPr>
        <w:spacing w:line="200" w:lineRule="exact"/>
      </w:pPr>
    </w:p>
    <w:p w14:paraId="69065556" w14:textId="77777777" w:rsidR="00B87611" w:rsidRDefault="00963546">
      <w:pPr>
        <w:spacing w:line="260" w:lineRule="exact"/>
        <w:ind w:left="460" w:right="-56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</w:rPr>
        <w:t>9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</w:rPr>
        <w:t>)</w:t>
      </w:r>
      <w:r>
        <w:rPr>
          <w:rFonts w:ascii="Trebuchet MS" w:eastAsia="Trebuchet MS" w:hAnsi="Trebuchet MS" w:cs="Trebuchet MS"/>
          <w:b/>
          <w:spacing w:val="58"/>
          <w:position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</w:rPr>
        <w:t>T</w:t>
      </w:r>
      <w:r>
        <w:rPr>
          <w:rFonts w:ascii="Trebuchet MS" w:eastAsia="Trebuchet MS" w:hAnsi="Trebuchet MS" w:cs="Trebuchet MS"/>
          <w:b/>
          <w:spacing w:val="-2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</w:rPr>
        <w:t>xt:</w:t>
      </w:r>
    </w:p>
    <w:p w14:paraId="3304B0E4" w14:textId="77777777" w:rsidR="00B87611" w:rsidRDefault="00963546">
      <w:pPr>
        <w:spacing w:before="28"/>
        <w:rPr>
          <w:rFonts w:ascii="Trebuchet MS" w:eastAsia="Trebuchet MS" w:hAnsi="Trebuchet MS" w:cs="Trebuchet MS"/>
          <w:sz w:val="24"/>
          <w:szCs w:val="24"/>
        </w:rPr>
      </w:pPr>
      <w:r>
        <w:br w:type="column"/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iii.    </w:t>
      </w:r>
      <w:r>
        <w:rPr>
          <w:rFonts w:ascii="Trebuchet MS" w:eastAsia="Trebuchet MS" w:hAnsi="Trebuchet MS" w:cs="Trebuchet MS"/>
          <w:b/>
          <w:spacing w:val="5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rd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de</w:t>
      </w:r>
      <w:r>
        <w:rPr>
          <w:rFonts w:ascii="Trebuchet MS" w:eastAsia="Trebuchet MS" w:hAnsi="Trebuchet MS" w:cs="Trebuchet MS"/>
          <w:sz w:val="24"/>
          <w:szCs w:val="24"/>
        </w:rPr>
        <w:t xml:space="preserve">r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He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 xml:space="preserve">g: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r </w:t>
      </w:r>
      <w:proofErr w:type="gramStart"/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x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mp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proofErr w:type="gramEnd"/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-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1</w:t>
      </w:r>
      <w:r>
        <w:rPr>
          <w:rFonts w:ascii="Trebuchet MS" w:eastAsia="Trebuchet MS" w:hAnsi="Trebuchet MS" w:cs="Trebuchet MS"/>
          <w:sz w:val="24"/>
          <w:szCs w:val="24"/>
        </w:rPr>
        <w:t>.1.1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Im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ge 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>g</w:t>
      </w:r>
    </w:p>
    <w:p w14:paraId="5602DCD7" w14:textId="77777777" w:rsidR="00B87611" w:rsidRDefault="00963546">
      <w:pPr>
        <w:spacing w:before="2"/>
        <w:ind w:left="1081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1</w:t>
      </w:r>
      <w:r>
        <w:rPr>
          <w:rFonts w:ascii="Trebuchet MS" w:eastAsia="Trebuchet MS" w:hAnsi="Trebuchet MS" w:cs="Trebuchet MS"/>
          <w:b/>
          <w:sz w:val="24"/>
          <w:szCs w:val="24"/>
        </w:rPr>
        <w:t>.</w:t>
      </w:r>
      <w:r>
        <w:rPr>
          <w:rFonts w:ascii="Trebuchet MS" w:eastAsia="Trebuchet MS" w:hAnsi="Trebuchet MS" w:cs="Trebuchet MS"/>
          <w:b/>
          <w:spacing w:val="5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>
        <w:rPr>
          <w:rFonts w:ascii="Trebuchet MS" w:eastAsia="Trebuchet MS" w:hAnsi="Trebuchet MS" w:cs="Trebuchet MS"/>
          <w:sz w:val="24"/>
          <w:szCs w:val="24"/>
        </w:rPr>
        <w:t xml:space="preserve">t      </w:t>
      </w:r>
      <w:proofErr w:type="gramStart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2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:</w:t>
      </w:r>
      <w:proofErr w:type="gramEnd"/>
      <w:r>
        <w:rPr>
          <w:rFonts w:ascii="Trebuchet MS" w:eastAsia="Trebuchet MS" w:hAnsi="Trebuchet MS" w:cs="Trebuchet MS"/>
          <w:sz w:val="24"/>
          <w:szCs w:val="24"/>
        </w:rPr>
        <w:t xml:space="preserve"> 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7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(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ace</w:t>
      </w:r>
      <w:r>
        <w:rPr>
          <w:rFonts w:ascii="Trebuchet MS" w:eastAsia="Trebuchet MS" w:hAnsi="Trebuchet MS" w:cs="Trebuchet MS"/>
          <w:sz w:val="24"/>
          <w:szCs w:val="24"/>
        </w:rPr>
        <w:t>)</w:t>
      </w:r>
    </w:p>
    <w:p w14:paraId="46DEFEEB" w14:textId="77777777" w:rsidR="00B87611" w:rsidRDefault="00963546">
      <w:pPr>
        <w:spacing w:line="260" w:lineRule="exact"/>
        <w:ind w:left="1081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2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. </w:t>
      </w:r>
      <w:r>
        <w:rPr>
          <w:rFonts w:ascii="Trebuchet MS" w:eastAsia="Trebuchet MS" w:hAnsi="Trebuchet MS" w:cs="Trebuchet MS"/>
          <w:b/>
          <w:spacing w:val="5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z</w:t>
      </w:r>
      <w:r>
        <w:rPr>
          <w:rFonts w:ascii="Trebuchet MS" w:eastAsia="Trebuchet MS" w:hAnsi="Trebuchet MS" w:cs="Trebuchet MS"/>
          <w:sz w:val="24"/>
          <w:szCs w:val="24"/>
        </w:rPr>
        <w:t xml:space="preserve">e </w:t>
      </w:r>
      <w:proofErr w:type="gramStart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:</w:t>
      </w:r>
      <w:proofErr w:type="gramEnd"/>
      <w:r>
        <w:rPr>
          <w:rFonts w:ascii="Trebuchet MS" w:eastAsia="Trebuchet MS" w:hAnsi="Trebuchet MS" w:cs="Trebuchet MS"/>
          <w:sz w:val="24"/>
          <w:szCs w:val="24"/>
        </w:rPr>
        <w:t xml:space="preserve"> 12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pt</w:t>
      </w:r>
    </w:p>
    <w:p w14:paraId="73E65CE7" w14:textId="77777777" w:rsidR="00B87611" w:rsidRDefault="00963546">
      <w:pPr>
        <w:spacing w:line="260" w:lineRule="exact"/>
        <w:ind w:left="1081"/>
        <w:rPr>
          <w:rFonts w:ascii="Trebuchet MS" w:eastAsia="Trebuchet MS" w:hAnsi="Trebuchet MS" w:cs="Trebuchet MS"/>
          <w:sz w:val="24"/>
          <w:szCs w:val="24"/>
        </w:rPr>
        <w:sectPr w:rsidR="00B87611" w:rsidSect="00947A67">
          <w:type w:val="continuous"/>
          <w:pgSz w:w="12240" w:h="15840"/>
          <w:pgMar w:top="780" w:right="1140" w:bottom="280" w:left="1160" w:header="720" w:footer="720" w:gutter="0"/>
          <w:cols w:num="2" w:space="720" w:equalWidth="0">
            <w:col w:w="1420" w:space="120"/>
            <w:col w:w="8400"/>
          </w:cols>
        </w:sectPr>
      </w:pP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3.</w:t>
      </w:r>
    </w:p>
    <w:p w14:paraId="6786FA75" w14:textId="77777777" w:rsidR="00B87611" w:rsidRDefault="00000000">
      <w:pPr>
        <w:spacing w:before="7"/>
        <w:ind w:left="820"/>
        <w:rPr>
          <w:rFonts w:ascii="Trebuchet MS" w:eastAsia="Trebuchet MS" w:hAnsi="Trebuchet MS" w:cs="Trebuchet MS"/>
          <w:sz w:val="24"/>
          <w:szCs w:val="24"/>
        </w:rPr>
      </w:pPr>
      <w:r>
        <w:pict w14:anchorId="00DF3210">
          <v:group id="_x0000_s2275" style="position:absolute;left:0;text-align:left;margin-left:30.3pt;margin-top:36.05pt;width:551.5pt;height:733.55pt;z-index:-251625984;mso-position-horizontal-relative:page;mso-position-vertical-relative:page" coordorigin="606,721" coordsize="11030,14671">
            <v:shape id="_x0000_s2295" style="position:absolute;left:612;top:727;width:29;height:0" coordorigin="612,727" coordsize="29,0" path="m612,727r29,e" filled="f" strokeweight=".58pt">
              <v:path arrowok="t"/>
            </v:shape>
            <v:shape id="_x0000_s2294" style="position:absolute;left:622;top:742;width:10;height:0" coordorigin="622,742" coordsize="10,0" path="m622,742r9,e" filled="f" strokecolor="white" strokeweight="1.06pt">
              <v:path arrowok="t"/>
            </v:shape>
            <v:shape id="_x0000_s2293" style="position:absolute;left:622;top:737;width:19;height:0" coordorigin="622,737" coordsize="19,0" path="m622,737r19,e" filled="f" strokecolor="white" strokeweight=".58pt">
              <v:path arrowok="t"/>
            </v:shape>
            <v:shape id="_x0000_s2292" style="position:absolute;left:641;top:727;width:10961;height:0" coordorigin="641,727" coordsize="10961,0" path="m641,727r10961,e" filled="f" strokeweight=".58pt">
              <v:path arrowok="t"/>
            </v:shape>
            <v:shape id="_x0000_s2291" style="position:absolute;left:641;top:746;width:10961;height:0" coordorigin="641,746" coordsize="10961,0" path="m641,746r10961,e" filled="f" strokeweight=".58pt">
              <v:path arrowok="t"/>
            </v:shape>
            <v:shape id="_x0000_s2290" style="position:absolute;left:11602;top:727;width:29;height:0" coordorigin="11602,727" coordsize="29,0" path="m11602,727r28,e" filled="f" strokeweight=".58pt">
              <v:path arrowok="t"/>
            </v:shape>
            <v:shape id="_x0000_s2289" style="position:absolute;left:11611;top:742;width:10;height:0" coordorigin="11611,742" coordsize="10,0" path="m11611,742r10,e" filled="f" strokecolor="white" strokeweight="1.06pt">
              <v:path arrowok="t"/>
            </v:shape>
            <v:shape id="_x0000_s2288" style="position:absolute;left:11602;top:737;width:19;height:0" coordorigin="11602,737" coordsize="19,0" path="m11602,737r19,e" filled="f" strokecolor="white" strokeweight=".58pt">
              <v:path arrowok="t"/>
            </v:shape>
            <v:shape id="_x0000_s2287" style="position:absolute;left:632;top:732;width:0;height:14650" coordorigin="632,732" coordsize="0,14650" path="m632,732r,14650e" filled="f" strokeweight=".58pt">
              <v:path arrowok="t"/>
            </v:shape>
            <v:shape id="_x0000_s2286" style="position:absolute;left:636;top:751;width:0;height:14611" coordorigin="636,751" coordsize="0,14611" path="m636,751r,14611e" filled="f" strokeweight=".58pt">
              <v:path arrowok="t"/>
            </v:shape>
            <v:shape id="_x0000_s2285" style="position:absolute;left:11610;top:732;width:0;height:14650" coordorigin="11610,732" coordsize="0,14650" path="m11610,732r,14650e" filled="f" strokeweight=".20464mm">
              <v:path arrowok="t"/>
            </v:shape>
            <v:shape id="_x0000_s2284" style="position:absolute;left:11606;top:751;width:0;height:14611" coordorigin="11606,751" coordsize="0,14611" path="m11606,751r,14611e" filled="f" strokeweight=".58pt">
              <v:path arrowok="t"/>
            </v:shape>
            <v:shape id="_x0000_s2283" style="position:absolute;left:612;top:15386;width:29;height:0" coordorigin="612,15386" coordsize="29,0" path="m612,15386r29,e" filled="f" strokeweight=".58pt">
              <v:path arrowok="t"/>
            </v:shape>
            <v:shape id="_x0000_s2282" style="position:absolute;left:622;top:15372;width:10;height:0" coordorigin="622,15372" coordsize="10,0" path="m622,15372r9,e" filled="f" strokecolor="white" strokeweight="1.06pt">
              <v:path arrowok="t"/>
            </v:shape>
            <v:shape id="_x0000_s2281" style="position:absolute;left:622;top:15377;width:19;height:0" coordorigin="622,15377" coordsize="19,0" path="m622,15377r19,e" filled="f" strokecolor="white" strokeweight=".58pt">
              <v:path arrowok="t"/>
            </v:shape>
            <v:shape id="_x0000_s2280" style="position:absolute;left:641;top:15386;width:10961;height:0" coordorigin="641,15386" coordsize="10961,0" path="m641,15386r10961,e" filled="f" strokeweight=".58pt">
              <v:path arrowok="t"/>
            </v:shape>
            <v:shape id="_x0000_s2279" style="position:absolute;left:641;top:15367;width:10961;height:0" coordorigin="641,15367" coordsize="10961,0" path="m641,15367r10961,e" filled="f" strokeweight=".20464mm">
              <v:path arrowok="t"/>
            </v:shape>
            <v:shape id="_x0000_s2278" style="position:absolute;left:11602;top:15386;width:29;height:0" coordorigin="11602,15386" coordsize="29,0" path="m11602,15386r28,e" filled="f" strokeweight=".58pt">
              <v:path arrowok="t"/>
            </v:shape>
            <v:shape id="_x0000_s2277" style="position:absolute;left:11611;top:15372;width:10;height:0" coordorigin="11611,15372" coordsize="10,0" path="m11611,15372r10,e" filled="f" strokecolor="white" strokeweight="1.06pt">
              <v:path arrowok="t"/>
            </v:shape>
            <v:shape id="_x0000_s2276" style="position:absolute;left:11602;top:15377;width:19;height:0" coordorigin="11602,15377" coordsize="19,0" path="m11602,15377r19,e" filled="f" strokecolor="white" strokeweight=".58pt">
              <v:path arrowok="t"/>
            </v:shape>
            <w10:wrap anchorx="page" anchory="page"/>
          </v:group>
        </w:pic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1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.   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F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t    </w:t>
      </w:r>
      <w:proofErr w:type="gramStart"/>
      <w:r w:rsidR="00963546">
        <w:rPr>
          <w:rFonts w:ascii="Trebuchet MS" w:eastAsia="Trebuchet MS" w:hAnsi="Trebuchet MS" w:cs="Trebuchet MS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24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:</w:t>
      </w:r>
      <w:proofErr w:type="gramEnd"/>
      <w:r w:rsidR="00963546">
        <w:rPr>
          <w:rFonts w:ascii="Trebuchet MS" w:eastAsia="Trebuchet MS" w:hAnsi="Trebuchet MS" w:cs="Trebuchet MS"/>
          <w:sz w:val="24"/>
          <w:szCs w:val="24"/>
        </w:rPr>
        <w:t xml:space="preserve"> T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z w:val="24"/>
          <w:szCs w:val="24"/>
        </w:rPr>
        <w:t>m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>w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 xml:space="preserve"> 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m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z w:val="24"/>
          <w:szCs w:val="24"/>
        </w:rPr>
        <w:t>(Bo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d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F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ace</w:t>
      </w:r>
      <w:r w:rsidR="00963546">
        <w:rPr>
          <w:rFonts w:ascii="Trebuchet MS" w:eastAsia="Trebuchet MS" w:hAnsi="Trebuchet MS" w:cs="Trebuchet MS"/>
          <w:sz w:val="24"/>
          <w:szCs w:val="24"/>
        </w:rPr>
        <w:t>)</w:t>
      </w:r>
    </w:p>
    <w:p w14:paraId="4043541D" w14:textId="77777777" w:rsidR="00B87611" w:rsidRDefault="00963546">
      <w:pPr>
        <w:spacing w:line="260" w:lineRule="exact"/>
        <w:ind w:left="8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pacing w:val="-1"/>
          <w:sz w:val="24"/>
          <w:szCs w:val="24"/>
        </w:rPr>
        <w:t>2</w:t>
      </w:r>
      <w:r>
        <w:rPr>
          <w:rFonts w:ascii="Trebuchet MS" w:eastAsia="Trebuchet MS" w:hAnsi="Trebuchet MS" w:cs="Trebuchet MS"/>
          <w:sz w:val="24"/>
          <w:szCs w:val="24"/>
        </w:rPr>
        <w:t xml:space="preserve">. </w:t>
      </w:r>
      <w:r>
        <w:rPr>
          <w:rFonts w:ascii="Trebuchet MS" w:eastAsia="Trebuchet MS" w:hAnsi="Trebuchet MS" w:cs="Trebuchet MS"/>
          <w:spacing w:val="7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z</w:t>
      </w:r>
      <w:r>
        <w:rPr>
          <w:rFonts w:ascii="Trebuchet MS" w:eastAsia="Trebuchet MS" w:hAnsi="Trebuchet MS" w:cs="Trebuchet MS"/>
          <w:sz w:val="24"/>
          <w:szCs w:val="24"/>
        </w:rPr>
        <w:t xml:space="preserve">e      </w:t>
      </w:r>
      <w:proofErr w:type="gramStart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:</w:t>
      </w:r>
      <w:proofErr w:type="gramEnd"/>
      <w:r>
        <w:rPr>
          <w:rFonts w:ascii="Trebuchet MS" w:eastAsia="Trebuchet MS" w:hAnsi="Trebuchet MS" w:cs="Trebuchet MS"/>
          <w:sz w:val="24"/>
          <w:szCs w:val="24"/>
        </w:rPr>
        <w:t xml:space="preserve"> 12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pt</w:t>
      </w:r>
    </w:p>
    <w:p w14:paraId="71FEAECE" w14:textId="77777777" w:rsidR="00B87611" w:rsidRDefault="00963546">
      <w:pPr>
        <w:ind w:left="4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10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)        </w:t>
      </w:r>
      <w:r>
        <w:rPr>
          <w:rFonts w:ascii="Trebuchet MS" w:eastAsia="Trebuchet MS" w:hAnsi="Trebuchet MS" w:cs="Trebuchet MS"/>
          <w:b/>
          <w:spacing w:val="5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F</w:t>
      </w:r>
      <w:r>
        <w:rPr>
          <w:rFonts w:ascii="Trebuchet MS" w:eastAsia="Trebuchet MS" w:hAnsi="Trebuchet MS" w:cs="Trebuchet MS"/>
          <w:b/>
          <w:sz w:val="24"/>
          <w:szCs w:val="24"/>
        </w:rPr>
        <w:t>igur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s 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b/>
          <w:sz w:val="24"/>
          <w:szCs w:val="24"/>
        </w:rPr>
        <w:t>nd</w:t>
      </w:r>
      <w:r>
        <w:rPr>
          <w:rFonts w:ascii="Trebuchet MS" w:eastAsia="Trebuchet MS" w:hAnsi="Trebuchet MS" w:cs="Trebuchet MS"/>
          <w:b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z w:val="24"/>
          <w:szCs w:val="24"/>
        </w:rPr>
        <w:t>T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b/>
          <w:sz w:val="24"/>
          <w:szCs w:val="24"/>
        </w:rPr>
        <w:t>b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l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>s:</w:t>
      </w:r>
    </w:p>
    <w:p w14:paraId="5284FF9C" w14:textId="77777777" w:rsidR="00B87611" w:rsidRDefault="00963546">
      <w:pPr>
        <w:spacing w:before="2" w:line="260" w:lineRule="exact"/>
        <w:ind w:left="2260" w:right="70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1</w:t>
      </w:r>
      <w:r>
        <w:rPr>
          <w:rFonts w:ascii="Trebuchet MS" w:eastAsia="Trebuchet MS" w:hAnsi="Trebuchet MS" w:cs="Trebuchet MS"/>
          <w:b/>
          <w:sz w:val="24"/>
          <w:szCs w:val="24"/>
        </w:rPr>
        <w:t>.Ca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p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b/>
          <w:sz w:val="24"/>
          <w:szCs w:val="24"/>
        </w:rPr>
        <w:t>i</w:t>
      </w:r>
      <w:r>
        <w:rPr>
          <w:rFonts w:ascii="Trebuchet MS" w:eastAsia="Trebuchet MS" w:hAnsi="Trebuchet MS" w:cs="Trebuchet MS"/>
          <w:b/>
          <w:spacing w:val="2"/>
          <w:sz w:val="24"/>
          <w:szCs w:val="24"/>
        </w:rPr>
        <w:t>o</w:t>
      </w:r>
      <w:r>
        <w:rPr>
          <w:rFonts w:ascii="Trebuchet MS" w:eastAsia="Trebuchet MS" w:hAnsi="Trebuchet MS" w:cs="Trebuchet MS"/>
          <w:b/>
          <w:sz w:val="24"/>
          <w:szCs w:val="24"/>
        </w:rPr>
        <w:t>n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:</w:t>
      </w:r>
      <w:r>
        <w:rPr>
          <w:rFonts w:ascii="Trebuchet MS" w:eastAsia="Trebuchet MS" w:hAnsi="Trebuchet MS" w:cs="Trebuchet MS"/>
          <w:sz w:val="24"/>
          <w:szCs w:val="24"/>
        </w:rPr>
        <w:t>(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 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gure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r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ta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ve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>
        <w:rPr>
          <w:rFonts w:ascii="Trebuchet MS" w:eastAsia="Trebuchet MS" w:hAnsi="Trebuchet MS" w:cs="Trebuchet MS"/>
          <w:sz w:val="24"/>
          <w:szCs w:val="24"/>
        </w:rPr>
        <w:t xml:space="preserve">e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ta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)</w:t>
      </w:r>
    </w:p>
    <w:p w14:paraId="534ED75E" w14:textId="77777777" w:rsidR="00B87611" w:rsidRDefault="00963546">
      <w:pPr>
        <w:ind w:left="22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2</w:t>
      </w:r>
      <w:r>
        <w:rPr>
          <w:rFonts w:ascii="Trebuchet MS" w:eastAsia="Trebuchet MS" w:hAnsi="Trebuchet MS" w:cs="Trebuchet MS"/>
          <w:b/>
          <w:sz w:val="24"/>
          <w:szCs w:val="24"/>
        </w:rPr>
        <w:t>.</w:t>
      </w:r>
      <w:r>
        <w:rPr>
          <w:rFonts w:ascii="Trebuchet MS" w:eastAsia="Trebuchet MS" w:hAnsi="Trebuchet MS" w:cs="Trebuchet MS"/>
          <w:b/>
          <w:spacing w:val="5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ont</w:t>
      </w:r>
      <w:r>
        <w:rPr>
          <w:rFonts w:ascii="Trebuchet MS" w:eastAsia="Trebuchet MS" w:hAnsi="Trebuchet MS" w:cs="Trebuchet MS"/>
          <w:sz w:val="24"/>
          <w:szCs w:val="24"/>
        </w:rPr>
        <w:t xml:space="preserve">: </w:t>
      </w:r>
      <w:proofErr w:type="gramStart"/>
      <w:r>
        <w:rPr>
          <w:rFonts w:ascii="Trebuchet MS" w:eastAsia="Trebuchet MS" w:hAnsi="Trebuchet MS" w:cs="Trebuchet MS"/>
          <w:spacing w:val="-1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(</w:t>
      </w:r>
      <w:proofErr w:type="gramEnd"/>
      <w:r>
        <w:rPr>
          <w:rFonts w:ascii="Trebuchet MS" w:eastAsia="Trebuchet MS" w:hAnsi="Trebuchet MS" w:cs="Trebuchet MS"/>
          <w:spacing w:val="1"/>
          <w:sz w:val="24"/>
          <w:szCs w:val="24"/>
        </w:rPr>
        <w:t>Bo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d)</w:t>
      </w:r>
    </w:p>
    <w:p w14:paraId="12A906DF" w14:textId="77777777" w:rsidR="00B87611" w:rsidRDefault="00963546">
      <w:pPr>
        <w:spacing w:line="260" w:lineRule="exact"/>
        <w:ind w:left="22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3</w:t>
      </w:r>
      <w:r>
        <w:rPr>
          <w:rFonts w:ascii="Trebuchet MS" w:eastAsia="Trebuchet MS" w:hAnsi="Trebuchet MS" w:cs="Trebuchet MS"/>
          <w:b/>
          <w:sz w:val="24"/>
          <w:szCs w:val="24"/>
        </w:rPr>
        <w:t>.</w:t>
      </w:r>
      <w:r>
        <w:rPr>
          <w:rFonts w:ascii="Trebuchet MS" w:eastAsia="Trebuchet MS" w:hAnsi="Trebuchet MS" w:cs="Trebuchet MS"/>
          <w:b/>
          <w:spacing w:val="5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z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:11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pt</w:t>
      </w:r>
    </w:p>
    <w:p w14:paraId="797944B1" w14:textId="77777777" w:rsidR="00B87611" w:rsidRDefault="00963546">
      <w:pPr>
        <w:spacing w:line="260" w:lineRule="exact"/>
        <w:ind w:left="22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4</w:t>
      </w:r>
      <w:r>
        <w:rPr>
          <w:rFonts w:ascii="Trebuchet MS" w:eastAsia="Trebuchet MS" w:hAnsi="Trebuchet MS" w:cs="Trebuchet MS"/>
          <w:b/>
          <w:sz w:val="24"/>
          <w:szCs w:val="24"/>
        </w:rPr>
        <w:t>.</w:t>
      </w:r>
      <w:r>
        <w:rPr>
          <w:rFonts w:ascii="Trebuchet MS" w:eastAsia="Trebuchet MS" w:hAnsi="Trebuchet MS" w:cs="Trebuchet MS"/>
          <w:b/>
          <w:spacing w:val="5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gnm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 xml:space="preserve">: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z w:val="24"/>
          <w:szCs w:val="24"/>
        </w:rPr>
        <w:t>r</w:t>
      </w:r>
    </w:p>
    <w:p w14:paraId="3C4D3688" w14:textId="77777777" w:rsidR="00B87611" w:rsidRDefault="00963546">
      <w:pPr>
        <w:spacing w:line="260" w:lineRule="exact"/>
        <w:ind w:left="4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11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)        </w:t>
      </w:r>
      <w:r>
        <w:rPr>
          <w:rFonts w:ascii="Trebuchet MS" w:eastAsia="Trebuchet MS" w:hAnsi="Trebuchet MS" w:cs="Trebuchet MS"/>
          <w:b/>
          <w:spacing w:val="58"/>
          <w:sz w:val="24"/>
          <w:szCs w:val="24"/>
        </w:rPr>
        <w:t xml:space="preserve"> </w:t>
      </w:r>
      <w:proofErr w:type="gramStart"/>
      <w:r>
        <w:rPr>
          <w:rFonts w:ascii="Trebuchet MS" w:eastAsia="Trebuchet MS" w:hAnsi="Trebuchet MS" w:cs="Trebuchet MS"/>
          <w:b/>
          <w:sz w:val="24"/>
          <w:szCs w:val="24"/>
        </w:rPr>
        <w:t>R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>f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>ren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>s :</w:t>
      </w:r>
      <w:proofErr w:type="gramEnd"/>
    </w:p>
    <w:p w14:paraId="7931DF89" w14:textId="77777777" w:rsidR="00B87611" w:rsidRDefault="00963546">
      <w:pPr>
        <w:spacing w:line="260" w:lineRule="exact"/>
        <w:ind w:left="154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 xml:space="preserve">. 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Bo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b/>
          <w:sz w:val="24"/>
          <w:szCs w:val="24"/>
        </w:rPr>
        <w:t>k</w:t>
      </w:r>
    </w:p>
    <w:p w14:paraId="09598CB3" w14:textId="77777777" w:rsidR="00B87611" w:rsidRDefault="00963546">
      <w:pPr>
        <w:spacing w:line="260" w:lineRule="exact"/>
        <w:ind w:left="118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utho</w:t>
      </w:r>
      <w:r>
        <w:rPr>
          <w:rFonts w:ascii="Trebuchet MS" w:eastAsia="Trebuchet MS" w:hAnsi="Trebuchet MS" w:cs="Trebuchet MS"/>
          <w:sz w:val="24"/>
          <w:szCs w:val="24"/>
        </w:rPr>
        <w:t xml:space="preserve">r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na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(s), B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oo</w:t>
      </w:r>
      <w:r>
        <w:rPr>
          <w:rFonts w:ascii="Trebuchet MS" w:eastAsia="Trebuchet MS" w:hAnsi="Trebuchet MS" w:cs="Trebuchet MS"/>
          <w:sz w:val="24"/>
          <w:szCs w:val="24"/>
        </w:rPr>
        <w:t>k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le</w:t>
      </w:r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Pu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Co</w:t>
      </w:r>
      <w:r>
        <w:rPr>
          <w:rFonts w:ascii="Trebuchet MS" w:eastAsia="Trebuchet MS" w:hAnsi="Trebuchet MS" w:cs="Trebuchet MS"/>
          <w:sz w:val="24"/>
          <w:szCs w:val="24"/>
        </w:rPr>
        <w:t>pyrig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t Y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r,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ge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 xml:space="preserve">.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 xml:space="preserve">f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>y.</w:t>
      </w:r>
    </w:p>
    <w:p w14:paraId="4B77614E" w14:textId="77777777" w:rsidR="00B87611" w:rsidRDefault="00963546">
      <w:pPr>
        <w:spacing w:line="260" w:lineRule="exact"/>
        <w:ind w:left="154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. J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b/>
          <w:sz w:val="24"/>
          <w:szCs w:val="24"/>
        </w:rPr>
        <w:t>urna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/ 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M</w:t>
      </w:r>
      <w:r>
        <w:rPr>
          <w:rFonts w:ascii="Trebuchet MS" w:eastAsia="Trebuchet MS" w:hAnsi="Trebuchet MS" w:cs="Trebuchet MS"/>
          <w:b/>
          <w:sz w:val="24"/>
          <w:szCs w:val="24"/>
        </w:rPr>
        <w:t>a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g</w:t>
      </w:r>
      <w:r>
        <w:rPr>
          <w:rFonts w:ascii="Trebuchet MS" w:eastAsia="Trebuchet MS" w:hAnsi="Trebuchet MS" w:cs="Trebuchet MS"/>
          <w:b/>
          <w:sz w:val="24"/>
          <w:szCs w:val="24"/>
        </w:rPr>
        <w:t>azin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>/</w:t>
      </w:r>
      <w:r>
        <w:rPr>
          <w:rFonts w:ascii="Trebuchet MS" w:eastAsia="Trebuchet MS" w:hAnsi="Trebuchet MS" w:cs="Trebuchet MS"/>
          <w:b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z w:val="24"/>
          <w:szCs w:val="24"/>
        </w:rPr>
        <w:t>Peri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b/>
          <w:sz w:val="24"/>
          <w:szCs w:val="24"/>
        </w:rPr>
        <w:t>dic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b/>
          <w:sz w:val="24"/>
          <w:szCs w:val="24"/>
        </w:rPr>
        <w:t>l</w:t>
      </w:r>
    </w:p>
    <w:p w14:paraId="3DDCC29B" w14:textId="77777777" w:rsidR="00B87611" w:rsidRDefault="00000000">
      <w:pPr>
        <w:spacing w:before="2" w:line="260" w:lineRule="exact"/>
        <w:ind w:left="460" w:right="146" w:firstLine="720"/>
        <w:rPr>
          <w:rFonts w:ascii="Trebuchet MS" w:eastAsia="Trebuchet MS" w:hAnsi="Trebuchet MS" w:cs="Trebuchet MS"/>
          <w:sz w:val="24"/>
          <w:szCs w:val="24"/>
        </w:rPr>
      </w:pPr>
      <w:r>
        <w:pict w14:anchorId="0D90447E">
          <v:group id="_x0000_s2272" style="position:absolute;left:0;text-align:left;margin-left:60pt;margin-top:729.45pt;width:492.1pt;height:4.55pt;z-index:-251627008;mso-position-horizontal-relative:page;mso-position-vertical-relative:page" coordorigin="1200,14589" coordsize="9842,91">
            <v:shape id="_x0000_s2274" style="position:absolute;left:1231;top:14620;width:9780;height:0" coordorigin="1231,14620" coordsize="9780,0" path="m1231,14620r9780,e" filled="f" strokecolor="#612322" strokeweight="3.1pt">
              <v:path arrowok="t"/>
            </v:shape>
            <v:shape id="_x0000_s2273" style="position:absolute;left:1231;top:14671;width:9780;height:0" coordorigin="1231,14671" coordsize="9780,0" path="m1231,14671r9780,e" filled="f" strokecolor="#612322" strokeweight=".82pt">
              <v:path arrowok="t"/>
            </v:shape>
            <w10:wrap anchorx="page" anchory="page"/>
          </v:group>
        </w:pict>
      </w:r>
      <w:r w:rsidR="00963546">
        <w:rPr>
          <w:rFonts w:ascii="Trebuchet MS" w:eastAsia="Trebuchet MS" w:hAnsi="Trebuchet MS" w:cs="Trebuchet MS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utho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r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na</w:t>
      </w:r>
      <w:r w:rsidR="00963546">
        <w:rPr>
          <w:rFonts w:ascii="Trebuchet MS" w:eastAsia="Trebuchet MS" w:hAnsi="Trebuchet MS" w:cs="Trebuchet MS"/>
          <w:sz w:val="24"/>
          <w:szCs w:val="24"/>
        </w:rPr>
        <w:t>m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>(s), p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r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na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,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J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ou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na</w:t>
      </w:r>
      <w:r w:rsidR="00963546">
        <w:rPr>
          <w:rFonts w:ascii="Trebuchet MS" w:eastAsia="Trebuchet MS" w:hAnsi="Trebuchet MS" w:cs="Trebuchet MS"/>
          <w:spacing w:val="-4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z w:val="24"/>
          <w:szCs w:val="24"/>
        </w:rPr>
        <w:t>/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M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z w:val="24"/>
          <w:szCs w:val="24"/>
        </w:rPr>
        <w:t>ga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z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ine</w:t>
      </w:r>
      <w:r w:rsidR="00963546">
        <w:rPr>
          <w:rFonts w:ascii="Trebuchet MS" w:eastAsia="Trebuchet MS" w:hAnsi="Trebuchet MS" w:cs="Trebuchet MS"/>
          <w:sz w:val="24"/>
          <w:szCs w:val="24"/>
        </w:rPr>
        <w:t>/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P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io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ca</w:t>
      </w:r>
      <w:r w:rsidR="00963546">
        <w:rPr>
          <w:rFonts w:ascii="Trebuchet MS" w:eastAsia="Trebuchet MS" w:hAnsi="Trebuchet MS" w:cs="Trebuchet MS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z w:val="24"/>
          <w:szCs w:val="24"/>
        </w:rPr>
        <w:t>m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,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ss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 w:rsidR="00963546">
        <w:rPr>
          <w:rFonts w:ascii="Trebuchet MS" w:eastAsia="Trebuchet MS" w:hAnsi="Trebuchet MS" w:cs="Trebuchet MS"/>
          <w:sz w:val="24"/>
          <w:szCs w:val="24"/>
        </w:rPr>
        <w:t>e    n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., p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ge 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z w:val="24"/>
          <w:szCs w:val="24"/>
        </w:rPr>
        <w:t>.</w:t>
      </w:r>
    </w:p>
    <w:p w14:paraId="592282E8" w14:textId="77777777" w:rsidR="00B87611" w:rsidRDefault="00963546">
      <w:pPr>
        <w:ind w:left="1540"/>
        <w:rPr>
          <w:rFonts w:ascii="Trebuchet MS" w:eastAsia="Trebuchet MS" w:hAnsi="Trebuchet MS" w:cs="Trebuchet MS"/>
          <w:sz w:val="24"/>
          <w:szCs w:val="24"/>
        </w:rPr>
      </w:pPr>
      <w:proofErr w:type="gramStart"/>
      <w:r>
        <w:rPr>
          <w:rFonts w:ascii="Trebuchet MS" w:eastAsia="Trebuchet MS" w:hAnsi="Trebuchet MS" w:cs="Trebuchet MS"/>
          <w:b/>
          <w:sz w:val="24"/>
          <w:szCs w:val="24"/>
        </w:rPr>
        <w:t>.W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>b</w:t>
      </w:r>
      <w:proofErr w:type="gramEnd"/>
      <w:r>
        <w:rPr>
          <w:rFonts w:ascii="Trebuchet MS" w:eastAsia="Trebuchet MS" w:hAnsi="Trebuchet MS" w:cs="Trebuchet MS"/>
          <w:b/>
          <w:sz w:val="24"/>
          <w:szCs w:val="24"/>
        </w:rPr>
        <w:t xml:space="preserve"> R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>s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b/>
          <w:sz w:val="24"/>
          <w:szCs w:val="24"/>
        </w:rPr>
        <w:t>urc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>s</w:t>
      </w:r>
    </w:p>
    <w:p w14:paraId="1C04ECE1" w14:textId="77777777" w:rsidR="00B87611" w:rsidRDefault="00963546">
      <w:pPr>
        <w:spacing w:line="260" w:lineRule="exact"/>
        <w:ind w:left="1828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mp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et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 xml:space="preserve">URL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 xml:space="preserve">g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04002B1D" w14:textId="77777777" w:rsidR="00B87611" w:rsidRDefault="00963546">
      <w:pPr>
        <w:spacing w:line="260" w:lineRule="exact"/>
        <w:ind w:left="118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position w:val="-1"/>
          <w:sz w:val="24"/>
          <w:szCs w:val="24"/>
        </w:rPr>
        <w:t>Pl</w:t>
      </w:r>
      <w:r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</w:rPr>
        <w:t>giarism C</w:t>
      </w:r>
      <w:r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</w:rPr>
        <w:t>h</w:t>
      </w:r>
      <w:r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</w:rPr>
        <w:t>ck R</w:t>
      </w:r>
      <w:r>
        <w:rPr>
          <w:rFonts w:ascii="Trebuchet MS" w:eastAsia="Trebuchet MS" w:hAnsi="Trebuchet MS" w:cs="Trebuchet MS"/>
          <w:b/>
          <w:spacing w:val="-2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pacing w:val="2"/>
          <w:position w:val="-1"/>
          <w:sz w:val="24"/>
          <w:szCs w:val="24"/>
        </w:rPr>
        <w:t>p</w:t>
      </w:r>
      <w:r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</w:rPr>
        <w:t>rt</w:t>
      </w:r>
    </w:p>
    <w:p w14:paraId="1582B3EE" w14:textId="77777777" w:rsidR="00B87611" w:rsidRDefault="00B87611">
      <w:pPr>
        <w:spacing w:before="10" w:line="100" w:lineRule="exact"/>
        <w:rPr>
          <w:sz w:val="10"/>
          <w:szCs w:val="10"/>
        </w:rPr>
      </w:pPr>
    </w:p>
    <w:p w14:paraId="523D745F" w14:textId="77777777" w:rsidR="00B87611" w:rsidRDefault="00B87611">
      <w:pPr>
        <w:spacing w:line="200" w:lineRule="exact"/>
      </w:pPr>
    </w:p>
    <w:p w14:paraId="1AA64239" w14:textId="77777777" w:rsidR="00B87611" w:rsidRDefault="00963546">
      <w:pPr>
        <w:spacing w:before="35"/>
        <w:ind w:left="100"/>
        <w:rPr>
          <w:sz w:val="18"/>
          <w:szCs w:val="18"/>
        </w:rPr>
        <w:sectPr w:rsidR="00B87611" w:rsidSect="00947A67">
          <w:type w:val="continuous"/>
          <w:pgSz w:w="12240" w:h="15840"/>
          <w:pgMar w:top="780" w:right="1140" w:bottom="280" w:left="1160" w:header="720" w:footer="720" w:gutter="0"/>
          <w:cols w:space="720"/>
        </w:sectPr>
      </w:pPr>
      <w:r>
        <w:rPr>
          <w:rFonts w:ascii="Cambria" w:eastAsia="Cambria" w:hAnsi="Cambria" w:cs="Cambria"/>
          <w:spacing w:val="1"/>
          <w:sz w:val="18"/>
          <w:szCs w:val="18"/>
        </w:rPr>
        <w:t>P</w:t>
      </w:r>
      <w:r>
        <w:rPr>
          <w:rFonts w:ascii="Cambria" w:eastAsia="Cambria" w:hAnsi="Cambria" w:cs="Cambria"/>
          <w:sz w:val="18"/>
          <w:szCs w:val="18"/>
        </w:rPr>
        <w:t>roj</w:t>
      </w:r>
      <w:r>
        <w:rPr>
          <w:rFonts w:ascii="Cambria" w:eastAsia="Cambria" w:hAnsi="Cambria" w:cs="Cambria"/>
          <w:spacing w:val="1"/>
          <w:sz w:val="18"/>
          <w:szCs w:val="18"/>
        </w:rPr>
        <w:t>e</w:t>
      </w:r>
      <w:r>
        <w:rPr>
          <w:rFonts w:ascii="Cambria" w:eastAsia="Cambria" w:hAnsi="Cambria" w:cs="Cambria"/>
          <w:sz w:val="18"/>
          <w:szCs w:val="18"/>
        </w:rPr>
        <w:t>ct Work</w:t>
      </w:r>
      <w:r>
        <w:rPr>
          <w:rFonts w:ascii="Cambria" w:eastAsia="Cambria" w:hAnsi="Cambria" w:cs="Cambria"/>
          <w:spacing w:val="1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-2"/>
          <w:sz w:val="18"/>
          <w:szCs w:val="18"/>
        </w:rPr>
        <w:t>B</w:t>
      </w:r>
      <w:r>
        <w:rPr>
          <w:rFonts w:ascii="Cambria" w:eastAsia="Cambria" w:hAnsi="Cambria" w:cs="Cambria"/>
          <w:sz w:val="18"/>
          <w:szCs w:val="18"/>
        </w:rPr>
        <w:t>o</w:t>
      </w:r>
      <w:r>
        <w:rPr>
          <w:rFonts w:ascii="Cambria" w:eastAsia="Cambria" w:hAnsi="Cambria" w:cs="Cambria"/>
          <w:spacing w:val="1"/>
          <w:sz w:val="18"/>
          <w:szCs w:val="18"/>
        </w:rPr>
        <w:t>o</w:t>
      </w:r>
      <w:r>
        <w:rPr>
          <w:rFonts w:ascii="Cambria" w:eastAsia="Cambria" w:hAnsi="Cambria" w:cs="Cambria"/>
          <w:sz w:val="18"/>
          <w:szCs w:val="18"/>
        </w:rPr>
        <w:t xml:space="preserve">k                             </w:t>
      </w:r>
      <w:r>
        <w:rPr>
          <w:rFonts w:ascii="Cambria" w:eastAsia="Cambria" w:hAnsi="Cambria" w:cs="Cambria"/>
          <w:spacing w:val="38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-1"/>
          <w:sz w:val="18"/>
          <w:szCs w:val="18"/>
        </w:rPr>
        <w:t>F</w:t>
      </w:r>
      <w:r>
        <w:rPr>
          <w:rFonts w:ascii="Cambria" w:eastAsia="Cambria" w:hAnsi="Cambria" w:cs="Cambria"/>
          <w:sz w:val="18"/>
          <w:szCs w:val="18"/>
        </w:rPr>
        <w:t>ou</w:t>
      </w:r>
      <w:r>
        <w:rPr>
          <w:rFonts w:ascii="Cambria" w:eastAsia="Cambria" w:hAnsi="Cambria" w:cs="Cambria"/>
          <w:spacing w:val="-1"/>
          <w:sz w:val="18"/>
          <w:szCs w:val="18"/>
        </w:rPr>
        <w:t>rt</w:t>
      </w:r>
      <w:r>
        <w:rPr>
          <w:rFonts w:ascii="Cambria" w:eastAsia="Cambria" w:hAnsi="Cambria" w:cs="Cambria"/>
          <w:sz w:val="18"/>
          <w:szCs w:val="18"/>
        </w:rPr>
        <w:t>h Y</w:t>
      </w:r>
      <w:r>
        <w:rPr>
          <w:rFonts w:ascii="Cambria" w:eastAsia="Cambria" w:hAnsi="Cambria" w:cs="Cambria"/>
          <w:spacing w:val="1"/>
          <w:sz w:val="18"/>
          <w:szCs w:val="18"/>
        </w:rPr>
        <w:t>e</w:t>
      </w:r>
      <w:r>
        <w:rPr>
          <w:rFonts w:ascii="Cambria" w:eastAsia="Cambria" w:hAnsi="Cambria" w:cs="Cambria"/>
          <w:spacing w:val="6"/>
          <w:sz w:val="18"/>
          <w:szCs w:val="18"/>
        </w:rPr>
        <w:t>a</w:t>
      </w:r>
      <w:r>
        <w:rPr>
          <w:rFonts w:ascii="Cambria" w:eastAsia="Cambria" w:hAnsi="Cambria" w:cs="Cambria"/>
          <w:sz w:val="18"/>
          <w:szCs w:val="18"/>
        </w:rPr>
        <w:t>r</w:t>
      </w:r>
      <w:r>
        <w:rPr>
          <w:rFonts w:ascii="Cambria" w:eastAsia="Cambria" w:hAnsi="Cambria" w:cs="Cambria"/>
          <w:spacing w:val="-1"/>
          <w:sz w:val="18"/>
          <w:szCs w:val="18"/>
        </w:rPr>
        <w:t xml:space="preserve"> </w:t>
      </w:r>
      <w:r>
        <w:rPr>
          <w:rFonts w:ascii="Cambria" w:eastAsia="Cambria" w:hAnsi="Cambria" w:cs="Cambria"/>
          <w:sz w:val="18"/>
          <w:szCs w:val="18"/>
        </w:rPr>
        <w:t>Co</w:t>
      </w:r>
      <w:r>
        <w:rPr>
          <w:rFonts w:ascii="Cambria" w:eastAsia="Cambria" w:hAnsi="Cambria" w:cs="Cambria"/>
          <w:spacing w:val="-1"/>
          <w:sz w:val="18"/>
          <w:szCs w:val="18"/>
        </w:rPr>
        <w:t>m</w:t>
      </w:r>
      <w:r>
        <w:rPr>
          <w:rFonts w:ascii="Cambria" w:eastAsia="Cambria" w:hAnsi="Cambria" w:cs="Cambria"/>
          <w:spacing w:val="1"/>
          <w:sz w:val="18"/>
          <w:szCs w:val="18"/>
        </w:rPr>
        <w:t>p</w:t>
      </w:r>
      <w:r>
        <w:rPr>
          <w:rFonts w:ascii="Cambria" w:eastAsia="Cambria" w:hAnsi="Cambria" w:cs="Cambria"/>
          <w:spacing w:val="-1"/>
          <w:sz w:val="18"/>
          <w:szCs w:val="18"/>
        </w:rPr>
        <w:t>ut</w:t>
      </w:r>
      <w:r>
        <w:rPr>
          <w:rFonts w:ascii="Cambria" w:eastAsia="Cambria" w:hAnsi="Cambria" w:cs="Cambria"/>
          <w:spacing w:val="1"/>
          <w:sz w:val="18"/>
          <w:szCs w:val="18"/>
        </w:rPr>
        <w:t>e</w:t>
      </w:r>
      <w:r>
        <w:rPr>
          <w:rFonts w:ascii="Cambria" w:eastAsia="Cambria" w:hAnsi="Cambria" w:cs="Cambria"/>
          <w:sz w:val="18"/>
          <w:szCs w:val="18"/>
        </w:rPr>
        <w:t>r</w:t>
      </w:r>
      <w:r>
        <w:rPr>
          <w:rFonts w:ascii="Cambria" w:eastAsia="Cambria" w:hAnsi="Cambria" w:cs="Cambria"/>
          <w:spacing w:val="1"/>
          <w:sz w:val="18"/>
          <w:szCs w:val="18"/>
        </w:rPr>
        <w:t xml:space="preserve"> </w:t>
      </w:r>
      <w:r>
        <w:rPr>
          <w:rFonts w:ascii="Cambria" w:eastAsia="Cambria" w:hAnsi="Cambria" w:cs="Cambria"/>
          <w:sz w:val="18"/>
          <w:szCs w:val="18"/>
        </w:rPr>
        <w:t>Engi</w:t>
      </w:r>
      <w:r>
        <w:rPr>
          <w:rFonts w:ascii="Cambria" w:eastAsia="Cambria" w:hAnsi="Cambria" w:cs="Cambria"/>
          <w:spacing w:val="-2"/>
          <w:sz w:val="18"/>
          <w:szCs w:val="18"/>
        </w:rPr>
        <w:t>n</w:t>
      </w:r>
      <w:r>
        <w:rPr>
          <w:rFonts w:ascii="Cambria" w:eastAsia="Cambria" w:hAnsi="Cambria" w:cs="Cambria"/>
          <w:spacing w:val="1"/>
          <w:sz w:val="18"/>
          <w:szCs w:val="18"/>
        </w:rPr>
        <w:t>ee</w:t>
      </w:r>
      <w:r>
        <w:rPr>
          <w:rFonts w:ascii="Cambria" w:eastAsia="Cambria" w:hAnsi="Cambria" w:cs="Cambria"/>
          <w:sz w:val="18"/>
          <w:szCs w:val="18"/>
        </w:rPr>
        <w:t>ring, S</w:t>
      </w:r>
      <w:r>
        <w:rPr>
          <w:rFonts w:ascii="Cambria" w:eastAsia="Cambria" w:hAnsi="Cambria" w:cs="Cambria"/>
          <w:spacing w:val="-2"/>
          <w:sz w:val="18"/>
          <w:szCs w:val="18"/>
        </w:rPr>
        <w:t>P</w:t>
      </w:r>
      <w:r>
        <w:rPr>
          <w:rFonts w:ascii="Cambria" w:eastAsia="Cambria" w:hAnsi="Cambria" w:cs="Cambria"/>
          <w:spacing w:val="1"/>
          <w:sz w:val="18"/>
          <w:szCs w:val="18"/>
        </w:rPr>
        <w:t>PU</w:t>
      </w:r>
      <w:r>
        <w:rPr>
          <w:rFonts w:ascii="Cambria" w:eastAsia="Cambria" w:hAnsi="Cambria" w:cs="Cambria"/>
          <w:sz w:val="18"/>
          <w:szCs w:val="18"/>
        </w:rPr>
        <w:t>,</w:t>
      </w:r>
      <w:r>
        <w:rPr>
          <w:rFonts w:ascii="Cambria" w:eastAsia="Cambria" w:hAnsi="Cambria" w:cs="Cambria"/>
          <w:spacing w:val="-2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1"/>
          <w:sz w:val="18"/>
          <w:szCs w:val="18"/>
        </w:rPr>
        <w:t>P</w:t>
      </w:r>
      <w:r>
        <w:rPr>
          <w:rFonts w:ascii="Cambria" w:eastAsia="Cambria" w:hAnsi="Cambria" w:cs="Cambria"/>
          <w:spacing w:val="-1"/>
          <w:sz w:val="18"/>
          <w:szCs w:val="18"/>
        </w:rPr>
        <w:t>u</w:t>
      </w:r>
      <w:r>
        <w:rPr>
          <w:rFonts w:ascii="Cambria" w:eastAsia="Cambria" w:hAnsi="Cambria" w:cs="Cambria"/>
          <w:sz w:val="18"/>
          <w:szCs w:val="18"/>
        </w:rPr>
        <w:t xml:space="preserve">ne                                                                                </w:t>
      </w:r>
      <w:r>
        <w:rPr>
          <w:rFonts w:ascii="Cambria" w:eastAsia="Cambria" w:hAnsi="Cambria" w:cs="Cambria"/>
          <w:spacing w:val="1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31</w:t>
      </w:r>
    </w:p>
    <w:p w14:paraId="774732C9" w14:textId="48357868" w:rsidR="00B87611" w:rsidRDefault="00000000">
      <w:pPr>
        <w:spacing w:before="59" w:line="260" w:lineRule="exact"/>
        <w:ind w:left="100"/>
        <w:rPr>
          <w:rFonts w:ascii="Trebuchet MS" w:eastAsia="Trebuchet MS" w:hAnsi="Trebuchet MS" w:cs="Trebuchet MS"/>
          <w:sz w:val="24"/>
          <w:szCs w:val="24"/>
        </w:rPr>
      </w:pPr>
      <w:r>
        <w:lastRenderedPageBreak/>
        <w:pict w14:anchorId="72A03D7C">
          <v:group id="_x0000_s2251" style="position:absolute;left:0;text-align:left;margin-left:30.3pt;margin-top:36.05pt;width:551.5pt;height:733.55pt;z-index:-251623936;mso-position-horizontal-relative:page;mso-position-vertical-relative:page" coordorigin="606,721" coordsize="11030,14671">
            <v:shape id="_x0000_s2271" style="position:absolute;left:612;top:727;width:29;height:0" coordorigin="612,727" coordsize="29,0" path="m612,727r29,e" filled="f" strokeweight=".58pt">
              <v:path arrowok="t"/>
            </v:shape>
            <v:shape id="_x0000_s2270" style="position:absolute;left:622;top:742;width:10;height:0" coordorigin="622,742" coordsize="10,0" path="m622,742r9,e" filled="f" strokecolor="white" strokeweight="1.06pt">
              <v:path arrowok="t"/>
            </v:shape>
            <v:shape id="_x0000_s2269" style="position:absolute;left:622;top:737;width:19;height:0" coordorigin="622,737" coordsize="19,0" path="m622,737r19,e" filled="f" strokecolor="white" strokeweight=".58pt">
              <v:path arrowok="t"/>
            </v:shape>
            <v:shape id="_x0000_s2268" style="position:absolute;left:641;top:727;width:10961;height:0" coordorigin="641,727" coordsize="10961,0" path="m641,727r10961,e" filled="f" strokeweight=".58pt">
              <v:path arrowok="t"/>
            </v:shape>
            <v:shape id="_x0000_s2267" style="position:absolute;left:641;top:746;width:10961;height:0" coordorigin="641,746" coordsize="10961,0" path="m641,746r10961,e" filled="f" strokeweight=".58pt">
              <v:path arrowok="t"/>
            </v:shape>
            <v:shape id="_x0000_s2266" style="position:absolute;left:11602;top:727;width:29;height:0" coordorigin="11602,727" coordsize="29,0" path="m11602,727r28,e" filled="f" strokeweight=".58pt">
              <v:path arrowok="t"/>
            </v:shape>
            <v:shape id="_x0000_s2265" style="position:absolute;left:11611;top:742;width:10;height:0" coordorigin="11611,742" coordsize="10,0" path="m11611,742r10,e" filled="f" strokecolor="white" strokeweight="1.06pt">
              <v:path arrowok="t"/>
            </v:shape>
            <v:shape id="_x0000_s2264" style="position:absolute;left:11602;top:737;width:19;height:0" coordorigin="11602,737" coordsize="19,0" path="m11602,737r19,e" filled="f" strokecolor="white" strokeweight=".58pt">
              <v:path arrowok="t"/>
            </v:shape>
            <v:shape id="_x0000_s2263" style="position:absolute;left:632;top:732;width:0;height:14650" coordorigin="632,732" coordsize="0,14650" path="m632,732r,14650e" filled="f" strokeweight=".58pt">
              <v:path arrowok="t"/>
            </v:shape>
            <v:shape id="_x0000_s2262" style="position:absolute;left:636;top:751;width:0;height:14611" coordorigin="636,751" coordsize="0,14611" path="m636,751r,14611e" filled="f" strokeweight=".58pt">
              <v:path arrowok="t"/>
            </v:shape>
            <v:shape id="_x0000_s2261" style="position:absolute;left:11610;top:732;width:0;height:14650" coordorigin="11610,732" coordsize="0,14650" path="m11610,732r,14650e" filled="f" strokeweight=".20464mm">
              <v:path arrowok="t"/>
            </v:shape>
            <v:shape id="_x0000_s2260" style="position:absolute;left:11606;top:751;width:0;height:14611" coordorigin="11606,751" coordsize="0,14611" path="m11606,751r,14611e" filled="f" strokeweight=".58pt">
              <v:path arrowok="t"/>
            </v:shape>
            <v:shape id="_x0000_s2259" style="position:absolute;left:612;top:15386;width:29;height:0" coordorigin="612,15386" coordsize="29,0" path="m612,15386r29,e" filled="f" strokeweight=".58pt">
              <v:path arrowok="t"/>
            </v:shape>
            <v:shape id="_x0000_s2258" style="position:absolute;left:622;top:15372;width:10;height:0" coordorigin="622,15372" coordsize="10,0" path="m622,15372r9,e" filled="f" strokecolor="white" strokeweight="1.06pt">
              <v:path arrowok="t"/>
            </v:shape>
            <v:shape id="_x0000_s2257" style="position:absolute;left:622;top:15377;width:19;height:0" coordorigin="622,15377" coordsize="19,0" path="m622,15377r19,e" filled="f" strokecolor="white" strokeweight=".58pt">
              <v:path arrowok="t"/>
            </v:shape>
            <v:shape id="_x0000_s2256" style="position:absolute;left:641;top:15386;width:10961;height:0" coordorigin="641,15386" coordsize="10961,0" path="m641,15386r10961,e" filled="f" strokeweight=".58pt">
              <v:path arrowok="t"/>
            </v:shape>
            <v:shape id="_x0000_s2255" style="position:absolute;left:641;top:15367;width:10961;height:0" coordorigin="641,15367" coordsize="10961,0" path="m641,15367r10961,e" filled="f" strokeweight=".20464mm">
              <v:path arrowok="t"/>
            </v:shape>
            <v:shape id="_x0000_s2254" style="position:absolute;left:11602;top:15386;width:29;height:0" coordorigin="11602,15386" coordsize="29,0" path="m11602,15386r28,e" filled="f" strokeweight=".58pt">
              <v:path arrowok="t"/>
            </v:shape>
            <v:shape id="_x0000_s2253" style="position:absolute;left:11611;top:15372;width:10;height:0" coordorigin="11611,15372" coordsize="10,0" path="m11611,15372r10,e" filled="f" strokecolor="white" strokeweight="1.06pt">
              <v:path arrowok="t"/>
            </v:shape>
            <v:shape id="_x0000_s2252" style="position:absolute;left:11602;top:15377;width:19;height:0" coordorigin="11602,15377" coordsize="19,0" path="m11602,15377r19,e" filled="f" strokecolor="white" strokeweight=".58pt">
              <v:path arrowok="t"/>
            </v:shape>
            <w10:wrap anchorx="page" anchory="page"/>
          </v:group>
        </w:pict>
      </w:r>
      <w:r w:rsidR="00963546"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  <w:u w:val="thick" w:color="000000"/>
        </w:rPr>
        <w:t>A</w: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nn</w:t>
      </w:r>
      <w:r w:rsidR="00963546"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  <w:u w:val="thick" w:color="000000"/>
        </w:rPr>
        <w:t>e</w: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x</w:t>
      </w:r>
      <w:r w:rsidR="00963546"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  <w:u w:val="thick" w:color="000000"/>
        </w:rPr>
        <w:t>u</w: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re</w:t>
      </w:r>
      <w:r w:rsidR="00963546">
        <w:rPr>
          <w:rFonts w:ascii="Trebuchet MS" w:eastAsia="Trebuchet MS" w:hAnsi="Trebuchet MS" w:cs="Trebuchet MS"/>
          <w:b/>
          <w:spacing w:val="2"/>
          <w:position w:val="-1"/>
          <w:sz w:val="24"/>
          <w:szCs w:val="24"/>
          <w:u w:val="thick" w:color="000000"/>
        </w:rPr>
        <w:t xml:space="preserve"> </w: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 xml:space="preserve">VI: </w:t>
      </w:r>
      <w:r w:rsidR="00963546"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  <w:u w:val="thick" w:color="000000"/>
        </w:rPr>
        <w:t>F</w:t>
      </w:r>
      <w:r w:rsidR="00963546"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  <w:u w:val="thick" w:color="000000"/>
        </w:rPr>
        <w:t>o</w: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r</w:t>
      </w:r>
      <w:r w:rsidR="00963546"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  <w:u w:val="thick" w:color="000000"/>
        </w:rPr>
        <w:t>m</w: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 xml:space="preserve">at </w:t>
      </w:r>
      <w:r w:rsidR="0054728D"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f</w:t>
      </w:r>
      <w:r w:rsidR="0054728D"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  <w:u w:val="thick" w:color="000000"/>
        </w:rPr>
        <w:t>o</w:t>
      </w:r>
      <w:r w:rsidR="0054728D"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 xml:space="preserve">r </w:t>
      </w:r>
      <w:r w:rsidR="0054728D">
        <w:rPr>
          <w:rFonts w:ascii="Trebuchet MS" w:eastAsia="Trebuchet MS" w:hAnsi="Trebuchet MS" w:cs="Trebuchet MS"/>
          <w:b/>
          <w:spacing w:val="2"/>
          <w:position w:val="-1"/>
          <w:sz w:val="24"/>
          <w:szCs w:val="24"/>
          <w:u w:val="thick" w:color="000000"/>
        </w:rPr>
        <w:t>Project</w:t>
      </w:r>
      <w:r w:rsidR="00963546"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  <w:u w:val="thick" w:color="000000"/>
        </w:rPr>
        <w:t xml:space="preserve"> </w: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R</w:t>
      </w:r>
      <w:r w:rsidR="00963546">
        <w:rPr>
          <w:rFonts w:ascii="Trebuchet MS" w:eastAsia="Trebuchet MS" w:hAnsi="Trebuchet MS" w:cs="Trebuchet MS"/>
          <w:b/>
          <w:spacing w:val="-2"/>
          <w:position w:val="-1"/>
          <w:sz w:val="24"/>
          <w:szCs w:val="24"/>
          <w:u w:val="thick" w:color="000000"/>
        </w:rPr>
        <w:t>e</w:t>
      </w:r>
      <w:r w:rsidR="00963546"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  <w:u w:val="thick" w:color="000000"/>
        </w:rPr>
        <w:t>p</w:t>
      </w:r>
      <w:r w:rsidR="00963546"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  <w:u w:val="thick" w:color="000000"/>
        </w:rPr>
        <w:t>o</w: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rt</w:t>
      </w:r>
      <w:r w:rsidR="00963546"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  <w:u w:val="thick" w:color="000000"/>
        </w:rPr>
        <w:t xml:space="preserve"> </w:t>
      </w:r>
      <w:r w:rsidR="00963546"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  <w:u w:val="thick" w:color="000000"/>
        </w:rPr>
        <w:t>C</w:t>
      </w:r>
      <w:r w:rsidR="00963546"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  <w:u w:val="thick" w:color="000000"/>
        </w:rPr>
        <w:t>o</w: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v</w:t>
      </w:r>
      <w:r w:rsidR="00963546"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  <w:u w:val="thick" w:color="000000"/>
        </w:rPr>
        <w:t>e</w: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r p</w:t>
      </w:r>
      <w:r w:rsidR="00963546"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  <w:u w:val="thick" w:color="000000"/>
        </w:rPr>
        <w:t>a</w: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g</w:t>
      </w:r>
      <w:r w:rsidR="00963546">
        <w:rPr>
          <w:rFonts w:ascii="Trebuchet MS" w:eastAsia="Trebuchet MS" w:hAnsi="Trebuchet MS" w:cs="Trebuchet MS"/>
          <w:b/>
          <w:spacing w:val="-2"/>
          <w:position w:val="-1"/>
          <w:sz w:val="24"/>
          <w:szCs w:val="24"/>
          <w:u w:val="thick" w:color="000000"/>
        </w:rPr>
        <w:t>e</w: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 xml:space="preserve">/ </w:t>
      </w:r>
      <w:r w:rsidR="00963546"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  <w:u w:val="thick" w:color="000000"/>
        </w:rPr>
        <w:t>T</w: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i</w:t>
      </w:r>
      <w:r w:rsidR="00963546"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  <w:u w:val="thick" w:color="000000"/>
        </w:rPr>
        <w:t>tl</w: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e</w:t>
      </w:r>
      <w:r w:rsidR="00963546"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  <w:u w:val="thick" w:color="000000"/>
        </w:rPr>
        <w:t xml:space="preserve"> p</w:t>
      </w:r>
      <w:r w:rsidR="00963546">
        <w:rPr>
          <w:rFonts w:ascii="Trebuchet MS" w:eastAsia="Trebuchet MS" w:hAnsi="Trebuchet MS" w:cs="Trebuchet MS"/>
          <w:b/>
          <w:spacing w:val="2"/>
          <w:position w:val="-1"/>
          <w:sz w:val="24"/>
          <w:szCs w:val="24"/>
          <w:u w:val="thick" w:color="000000"/>
        </w:rPr>
        <w:t>a</w: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ge</w:t>
      </w:r>
    </w:p>
    <w:p w14:paraId="01743E10" w14:textId="77777777" w:rsidR="00B87611" w:rsidRDefault="00B87611">
      <w:pPr>
        <w:spacing w:before="6" w:line="120" w:lineRule="exact"/>
        <w:rPr>
          <w:sz w:val="13"/>
          <w:szCs w:val="13"/>
        </w:rPr>
      </w:pPr>
    </w:p>
    <w:p w14:paraId="637D94CC" w14:textId="77777777" w:rsidR="00B87611" w:rsidRDefault="00B87611">
      <w:pPr>
        <w:spacing w:line="200" w:lineRule="exact"/>
      </w:pPr>
    </w:p>
    <w:p w14:paraId="63C23DA9" w14:textId="77777777" w:rsidR="00B87611" w:rsidRDefault="00B87611">
      <w:pPr>
        <w:spacing w:line="200" w:lineRule="exact"/>
      </w:pPr>
    </w:p>
    <w:p w14:paraId="2DC462BF" w14:textId="740F1D6C" w:rsidR="00B87611" w:rsidRDefault="00963546">
      <w:pPr>
        <w:spacing w:before="28"/>
        <w:ind w:left="3646" w:right="3667"/>
        <w:jc w:val="center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pacing w:val="1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j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 xml:space="preserve">t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Re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t</w:t>
      </w:r>
    </w:p>
    <w:p w14:paraId="620D17DF" w14:textId="77777777" w:rsidR="00B87611" w:rsidRDefault="00963546">
      <w:pPr>
        <w:spacing w:line="260" w:lineRule="exact"/>
        <w:ind w:left="4777" w:right="4796"/>
        <w:jc w:val="center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pacing w:val="-1"/>
          <w:sz w:val="24"/>
          <w:szCs w:val="24"/>
        </w:rPr>
        <w:t>On</w:t>
      </w:r>
    </w:p>
    <w:p w14:paraId="2B59A1BA" w14:textId="77777777" w:rsidR="00B87611" w:rsidRDefault="00B87611">
      <w:pPr>
        <w:spacing w:before="18" w:line="260" w:lineRule="exact"/>
        <w:rPr>
          <w:sz w:val="26"/>
          <w:szCs w:val="26"/>
        </w:rPr>
      </w:pPr>
    </w:p>
    <w:p w14:paraId="6FA8CE5A" w14:textId="77777777" w:rsidR="008F608A" w:rsidRDefault="008F608A" w:rsidP="008F608A">
      <w:pPr>
        <w:ind w:left="4320" w:right="4146"/>
        <w:jc w:val="center"/>
        <w:rPr>
          <w:rFonts w:ascii="Trebuchet MS" w:eastAsia="Trebuchet MS" w:hAnsi="Trebuchet MS" w:cs="Trebuchet MS"/>
          <w:sz w:val="24"/>
          <w:szCs w:val="24"/>
        </w:rPr>
      </w:pPr>
      <w:r w:rsidRPr="008F608A">
        <w:rPr>
          <w:rFonts w:ascii="Trebuchet MS" w:eastAsia="Trebuchet MS" w:hAnsi="Trebuchet MS" w:cs="Trebuchet MS"/>
          <w:bCs/>
          <w:sz w:val="24"/>
          <w:szCs w:val="24"/>
        </w:rPr>
        <w:t>Project Title: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 </w:t>
      </w:r>
      <w:r w:rsidRPr="00400009">
        <w:rPr>
          <w:rFonts w:ascii="Trebuchet MS" w:eastAsia="Trebuchet MS" w:hAnsi="Trebuchet MS" w:cs="Trebuchet MS"/>
          <w:sz w:val="24"/>
          <w:szCs w:val="24"/>
          <w:lang w:val="en-IN"/>
        </w:rPr>
        <w:t>Kisan Mitra:</w:t>
      </w:r>
      <w:r>
        <w:rPr>
          <w:rFonts w:ascii="Trebuchet MS" w:eastAsia="Trebuchet MS" w:hAnsi="Trebuchet MS" w:cs="Trebuchet MS"/>
          <w:sz w:val="24"/>
          <w:szCs w:val="24"/>
          <w:lang w:val="en-IN"/>
        </w:rPr>
        <w:t xml:space="preserve"> </w:t>
      </w:r>
      <w:r w:rsidRPr="00400009">
        <w:rPr>
          <w:rFonts w:ascii="Trebuchet MS" w:eastAsia="Trebuchet MS" w:hAnsi="Trebuchet MS" w:cs="Trebuchet MS"/>
          <w:sz w:val="24"/>
          <w:szCs w:val="24"/>
          <w:lang w:val="en-IN"/>
        </w:rPr>
        <w:t>Transforming Agriculture with Next-Gen Disease Detection and Prediction</w:t>
      </w:r>
    </w:p>
    <w:p w14:paraId="54BD584E" w14:textId="77777777" w:rsidR="00B87611" w:rsidRDefault="00B87611">
      <w:pPr>
        <w:spacing w:before="18" w:line="260" w:lineRule="exact"/>
        <w:rPr>
          <w:sz w:val="26"/>
          <w:szCs w:val="26"/>
        </w:rPr>
      </w:pPr>
    </w:p>
    <w:p w14:paraId="7EF17FEC" w14:textId="77777777" w:rsidR="00B87611" w:rsidRDefault="00963546">
      <w:pPr>
        <w:ind w:left="4796" w:right="4815"/>
        <w:jc w:val="center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i/>
          <w:spacing w:val="1"/>
          <w:sz w:val="24"/>
          <w:szCs w:val="24"/>
        </w:rPr>
        <w:t>by</w:t>
      </w:r>
    </w:p>
    <w:p w14:paraId="11C58DE7" w14:textId="77777777" w:rsidR="00B87611" w:rsidRDefault="00B87611">
      <w:pPr>
        <w:spacing w:line="200" w:lineRule="exact"/>
      </w:pPr>
    </w:p>
    <w:p w14:paraId="3C26735E" w14:textId="77777777" w:rsidR="00B87611" w:rsidRDefault="00B87611">
      <w:pPr>
        <w:spacing w:before="1" w:line="240" w:lineRule="exact"/>
        <w:rPr>
          <w:sz w:val="24"/>
          <w:szCs w:val="24"/>
        </w:rPr>
      </w:pPr>
    </w:p>
    <w:p w14:paraId="2A24AD7A" w14:textId="508C711A" w:rsidR="00B87611" w:rsidRDefault="005C6DD2">
      <w:pPr>
        <w:spacing w:line="260" w:lineRule="exact"/>
        <w:ind w:left="3253" w:right="3274"/>
        <w:jc w:val="center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Atharva Athanikar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(</w:t>
      </w:r>
      <w:r w:rsidR="00400009">
        <w:rPr>
          <w:rFonts w:ascii="Trebuchet MS" w:eastAsia="Trebuchet MS" w:hAnsi="Trebuchet MS" w:cs="Trebuchet MS"/>
          <w:sz w:val="24"/>
          <w:szCs w:val="24"/>
        </w:rPr>
        <w:t>BCOA02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) </w:t>
      </w:r>
      <w:r>
        <w:rPr>
          <w:rFonts w:ascii="Trebuchet MS" w:eastAsia="Trebuchet MS" w:hAnsi="Trebuchet MS" w:cs="Trebuchet MS"/>
          <w:sz w:val="24"/>
          <w:szCs w:val="24"/>
        </w:rPr>
        <w:t xml:space="preserve">Shubham Kumbhar </w:t>
      </w:r>
      <w:r w:rsidR="00963546">
        <w:rPr>
          <w:rFonts w:ascii="Trebuchet MS" w:eastAsia="Trebuchet MS" w:hAnsi="Trebuchet MS" w:cs="Trebuchet MS"/>
          <w:sz w:val="24"/>
          <w:szCs w:val="24"/>
        </w:rPr>
        <w:t>(</w:t>
      </w:r>
      <w:r w:rsidR="00400009">
        <w:rPr>
          <w:rFonts w:ascii="Trebuchet MS" w:eastAsia="Trebuchet MS" w:hAnsi="Trebuchet MS" w:cs="Trebuchet MS"/>
          <w:spacing w:val="1"/>
          <w:sz w:val="24"/>
          <w:szCs w:val="24"/>
        </w:rPr>
        <w:t>BCOA23</w:t>
      </w:r>
      <w:r w:rsidR="00963546">
        <w:rPr>
          <w:rFonts w:ascii="Trebuchet MS" w:eastAsia="Trebuchet MS" w:hAnsi="Trebuchet MS" w:cs="Trebuchet MS"/>
          <w:sz w:val="24"/>
          <w:szCs w:val="24"/>
        </w:rPr>
        <w:t>)</w:t>
      </w:r>
    </w:p>
    <w:p w14:paraId="30C5E61C" w14:textId="0219DCE3" w:rsidR="005C6DD2" w:rsidRDefault="005C6DD2">
      <w:pPr>
        <w:spacing w:line="260" w:lineRule="exact"/>
        <w:ind w:left="3253" w:right="3274"/>
        <w:jc w:val="center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Devdatt Khilari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(</w:t>
      </w:r>
      <w:r w:rsidR="00400009">
        <w:rPr>
          <w:rFonts w:ascii="Trebuchet MS" w:eastAsia="Trebuchet MS" w:hAnsi="Trebuchet MS" w:cs="Trebuchet MS"/>
          <w:spacing w:val="1"/>
          <w:sz w:val="24"/>
          <w:szCs w:val="24"/>
        </w:rPr>
        <w:t>BCOA29</w:t>
      </w:r>
      <w:r>
        <w:rPr>
          <w:rFonts w:ascii="Trebuchet MS" w:eastAsia="Trebuchet MS" w:hAnsi="Trebuchet MS" w:cs="Trebuchet MS"/>
          <w:sz w:val="24"/>
          <w:szCs w:val="24"/>
        </w:rPr>
        <w:t>)</w:t>
      </w:r>
    </w:p>
    <w:p w14:paraId="3B716DEE" w14:textId="2CFE9590" w:rsidR="005C6DD2" w:rsidRDefault="005C6DD2">
      <w:pPr>
        <w:spacing w:line="260" w:lineRule="exact"/>
        <w:ind w:left="3253" w:right="3274"/>
        <w:jc w:val="center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Sahil Borkar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(</w:t>
      </w:r>
      <w:r w:rsidR="00400009">
        <w:rPr>
          <w:rFonts w:ascii="Trebuchet MS" w:eastAsia="Trebuchet MS" w:hAnsi="Trebuchet MS" w:cs="Trebuchet MS"/>
          <w:spacing w:val="1"/>
          <w:sz w:val="24"/>
          <w:szCs w:val="24"/>
        </w:rPr>
        <w:t>BCOA39</w:t>
      </w:r>
      <w:r>
        <w:rPr>
          <w:rFonts w:ascii="Trebuchet MS" w:eastAsia="Trebuchet MS" w:hAnsi="Trebuchet MS" w:cs="Trebuchet MS"/>
          <w:sz w:val="24"/>
          <w:szCs w:val="24"/>
        </w:rPr>
        <w:t>)</w:t>
      </w:r>
    </w:p>
    <w:p w14:paraId="5C1FE102" w14:textId="77777777" w:rsidR="00B87611" w:rsidRDefault="00B87611">
      <w:pPr>
        <w:spacing w:before="4" w:line="140" w:lineRule="exact"/>
        <w:rPr>
          <w:sz w:val="15"/>
          <w:szCs w:val="15"/>
        </w:rPr>
      </w:pPr>
    </w:p>
    <w:p w14:paraId="4E07F2B3" w14:textId="77777777" w:rsidR="00B87611" w:rsidRDefault="00B87611">
      <w:pPr>
        <w:spacing w:line="200" w:lineRule="exact"/>
      </w:pPr>
    </w:p>
    <w:p w14:paraId="21F6A93A" w14:textId="77777777" w:rsidR="00B87611" w:rsidRDefault="00B87611">
      <w:pPr>
        <w:spacing w:line="200" w:lineRule="exact"/>
      </w:pPr>
    </w:p>
    <w:p w14:paraId="0EC6D4A4" w14:textId="77777777" w:rsidR="00B87611" w:rsidRDefault="00963546">
      <w:pPr>
        <w:ind w:left="3716" w:right="3736"/>
        <w:jc w:val="center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i/>
          <w:sz w:val="24"/>
          <w:szCs w:val="24"/>
        </w:rPr>
        <w:t>U</w:t>
      </w:r>
      <w:r>
        <w:rPr>
          <w:rFonts w:ascii="Trebuchet MS" w:eastAsia="Trebuchet MS" w:hAnsi="Trebuchet MS" w:cs="Trebuchet MS"/>
          <w:i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i/>
          <w:sz w:val="24"/>
          <w:szCs w:val="24"/>
        </w:rPr>
        <w:t xml:space="preserve">der </w:t>
      </w:r>
      <w:r>
        <w:rPr>
          <w:rFonts w:ascii="Trebuchet MS" w:eastAsia="Trebuchet MS" w:hAnsi="Trebuchet MS" w:cs="Trebuchet MS"/>
          <w:i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i/>
          <w:sz w:val="24"/>
          <w:szCs w:val="24"/>
        </w:rPr>
        <w:t xml:space="preserve">he </w:t>
      </w:r>
      <w:r>
        <w:rPr>
          <w:rFonts w:ascii="Trebuchet MS" w:eastAsia="Trebuchet MS" w:hAnsi="Trebuchet MS" w:cs="Trebuchet MS"/>
          <w:i/>
          <w:spacing w:val="-1"/>
          <w:sz w:val="24"/>
          <w:szCs w:val="24"/>
        </w:rPr>
        <w:t>g</w:t>
      </w:r>
      <w:r>
        <w:rPr>
          <w:rFonts w:ascii="Trebuchet MS" w:eastAsia="Trebuchet MS" w:hAnsi="Trebuchet MS" w:cs="Trebuchet MS"/>
          <w:i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i/>
          <w:sz w:val="24"/>
          <w:szCs w:val="24"/>
        </w:rPr>
        <w:t>i</w:t>
      </w:r>
      <w:r>
        <w:rPr>
          <w:rFonts w:ascii="Trebuchet MS" w:eastAsia="Trebuchet MS" w:hAnsi="Trebuchet MS" w:cs="Trebuchet MS"/>
          <w:i/>
          <w:spacing w:val="-1"/>
          <w:sz w:val="24"/>
          <w:szCs w:val="24"/>
        </w:rPr>
        <w:t>d</w:t>
      </w:r>
      <w:r>
        <w:rPr>
          <w:rFonts w:ascii="Trebuchet MS" w:eastAsia="Trebuchet MS" w:hAnsi="Trebuchet MS" w:cs="Trebuchet MS"/>
          <w:i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i/>
          <w:spacing w:val="-2"/>
          <w:sz w:val="24"/>
          <w:szCs w:val="24"/>
        </w:rPr>
        <w:t>c</w:t>
      </w:r>
      <w:r>
        <w:rPr>
          <w:rFonts w:ascii="Trebuchet MS" w:eastAsia="Trebuchet MS" w:hAnsi="Trebuchet MS" w:cs="Trebuchet MS"/>
          <w:i/>
          <w:sz w:val="24"/>
          <w:szCs w:val="24"/>
        </w:rPr>
        <w:t>e of</w:t>
      </w:r>
    </w:p>
    <w:p w14:paraId="7CD83E63" w14:textId="77777777" w:rsidR="00B87611" w:rsidRDefault="00B87611">
      <w:pPr>
        <w:spacing w:before="4" w:line="180" w:lineRule="exact"/>
        <w:rPr>
          <w:sz w:val="19"/>
          <w:szCs w:val="19"/>
        </w:rPr>
      </w:pPr>
    </w:p>
    <w:p w14:paraId="56E4C275" w14:textId="59F2E306" w:rsidR="00B87611" w:rsidRPr="008F608A" w:rsidRDefault="00400009" w:rsidP="008F608A">
      <w:pPr>
        <w:spacing w:line="200" w:lineRule="exact"/>
        <w:rPr>
          <w:rFonts w:ascii="Trebuchet MS" w:hAnsi="Trebuchet MS"/>
          <w:i/>
          <w:iCs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400009">
        <w:rPr>
          <w:rFonts w:ascii="Trebuchet MS" w:hAnsi="Trebuchet MS"/>
          <w:i/>
          <w:iCs/>
          <w:sz w:val="24"/>
          <w:szCs w:val="24"/>
        </w:rPr>
        <w:t xml:space="preserve">Dr. Vinod </w:t>
      </w:r>
      <w:proofErr w:type="spellStart"/>
      <w:r w:rsidRPr="00400009">
        <w:rPr>
          <w:rFonts w:ascii="Trebuchet MS" w:hAnsi="Trebuchet MS"/>
          <w:i/>
          <w:iCs/>
          <w:sz w:val="24"/>
          <w:szCs w:val="24"/>
        </w:rPr>
        <w:t>Kimbahu</w:t>
      </w:r>
      <w:r w:rsidR="008F608A">
        <w:rPr>
          <w:rFonts w:ascii="Trebuchet MS" w:hAnsi="Trebuchet MS"/>
          <w:i/>
          <w:iCs/>
          <w:sz w:val="24"/>
          <w:szCs w:val="24"/>
        </w:rPr>
        <w:t>ne</w:t>
      </w:r>
      <w:proofErr w:type="spellEnd"/>
    </w:p>
    <w:p w14:paraId="54F7289F" w14:textId="77777777" w:rsidR="00F15398" w:rsidRDefault="00F15398">
      <w:pPr>
        <w:spacing w:line="200" w:lineRule="exact"/>
        <w:rPr>
          <w:sz w:val="17"/>
          <w:szCs w:val="17"/>
        </w:rPr>
      </w:pPr>
    </w:p>
    <w:p w14:paraId="4AA06C6A" w14:textId="77777777" w:rsidR="008F608A" w:rsidRDefault="008F608A">
      <w:pPr>
        <w:spacing w:line="200" w:lineRule="exact"/>
        <w:rPr>
          <w:sz w:val="17"/>
          <w:szCs w:val="17"/>
        </w:rPr>
      </w:pPr>
    </w:p>
    <w:p w14:paraId="5622E8FC" w14:textId="77777777" w:rsidR="008F608A" w:rsidRDefault="008F608A">
      <w:pPr>
        <w:spacing w:line="200" w:lineRule="exact"/>
      </w:pPr>
    </w:p>
    <w:p w14:paraId="28DE3CCC" w14:textId="77777777" w:rsidR="00F15398" w:rsidRDefault="00F15398">
      <w:pPr>
        <w:spacing w:line="200" w:lineRule="exact"/>
      </w:pPr>
    </w:p>
    <w:p w14:paraId="70CF1A33" w14:textId="77777777" w:rsidR="00F15398" w:rsidRDefault="00F15398">
      <w:pPr>
        <w:spacing w:line="200" w:lineRule="exact"/>
      </w:pPr>
    </w:p>
    <w:p w14:paraId="542D0A4A" w14:textId="77777777" w:rsidR="00B87611" w:rsidRDefault="00F15398">
      <w:pPr>
        <w:ind w:left="3882"/>
      </w:pPr>
      <w:r>
        <w:rPr>
          <w:noProof/>
        </w:rPr>
        <w:drawing>
          <wp:inline distT="0" distB="0" distL="0" distR="0" wp14:anchorId="0863ADBB" wp14:editId="730C9B8C">
            <wp:extent cx="1521426" cy="543031"/>
            <wp:effectExtent l="19050" t="0" r="2574" b="0"/>
            <wp:docPr id="6" name="Picture 5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25640" cy="5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0AB26" w14:textId="77777777" w:rsidR="00F15398" w:rsidRDefault="00F15398">
      <w:pPr>
        <w:ind w:left="3882"/>
      </w:pPr>
    </w:p>
    <w:p w14:paraId="51E2AAB8" w14:textId="77777777" w:rsidR="00B87611" w:rsidRDefault="00B87611">
      <w:pPr>
        <w:spacing w:line="240" w:lineRule="exact"/>
        <w:rPr>
          <w:sz w:val="24"/>
          <w:szCs w:val="24"/>
        </w:rPr>
      </w:pPr>
    </w:p>
    <w:p w14:paraId="7FBC2D7B" w14:textId="77777777" w:rsidR="00B87611" w:rsidRDefault="00963546">
      <w:pPr>
        <w:spacing w:before="28"/>
        <w:ind w:left="2909" w:right="2928"/>
        <w:jc w:val="center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De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pa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 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z w:val="24"/>
          <w:szCs w:val="24"/>
        </w:rPr>
        <w:t xml:space="preserve">r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gi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>g</w:t>
      </w:r>
    </w:p>
    <w:p w14:paraId="7129C350" w14:textId="77777777" w:rsidR="00F15398" w:rsidRDefault="00F15398">
      <w:pPr>
        <w:spacing w:line="260" w:lineRule="exact"/>
        <w:ind w:left="1428" w:right="1444"/>
        <w:jc w:val="center"/>
        <w:rPr>
          <w:rFonts w:ascii="Trebuchet MS" w:eastAsia="Trebuchet MS" w:hAnsi="Trebuchet MS" w:cs="Trebuchet MS"/>
          <w:sz w:val="24"/>
          <w:szCs w:val="24"/>
        </w:rPr>
      </w:pPr>
    </w:p>
    <w:p w14:paraId="6A36C92C" w14:textId="0C451436" w:rsidR="00F15398" w:rsidRDefault="00000000">
      <w:pPr>
        <w:spacing w:line="260" w:lineRule="exact"/>
        <w:ind w:left="1428" w:right="1444"/>
        <w:jc w:val="center"/>
        <w:rPr>
          <w:rFonts w:ascii="Trebuchet MS" w:eastAsia="Trebuchet MS" w:hAnsi="Trebuchet MS" w:cs="Trebuchet MS"/>
          <w:sz w:val="24"/>
          <w:szCs w:val="24"/>
        </w:rPr>
      </w:pPr>
      <w:r>
        <w:pict w14:anchorId="45B8480A">
          <v:group id="_x0000_s2247" style="position:absolute;left:0;text-align:left;margin-left:60pt;margin-top:729.45pt;width:492.1pt;height:4.55pt;z-index:-251624960;mso-position-horizontal-relative:page;mso-position-vertical-relative:page" coordorigin="1200,14589" coordsize="9842,91">
            <v:shape id="_x0000_s2249" style="position:absolute;left:1231;top:14620;width:9780;height:0" coordorigin="1231,14620" coordsize="9780,0" path="m1231,14620r9780,e" filled="f" strokecolor="#612322" strokeweight="3.1pt">
              <v:path arrowok="t"/>
            </v:shape>
            <v:shape id="_x0000_s2248" style="position:absolute;left:1231;top:14671;width:9780;height:0" coordorigin="1231,14671" coordsize="9780,0" path="m1231,14671r9780,e" filled="f" strokecolor="#612322" strokeweight=".82pt">
              <v:path arrowok="t"/>
            </v:shape>
            <w10:wrap anchorx="page" anchory="page"/>
          </v:group>
        </w:pict>
      </w:r>
      <w:r w:rsidR="00F15398">
        <w:rPr>
          <w:rFonts w:ascii="Trebuchet MS" w:eastAsia="Trebuchet MS" w:hAnsi="Trebuchet MS" w:cs="Trebuchet MS"/>
          <w:sz w:val="24"/>
          <w:szCs w:val="24"/>
        </w:rPr>
        <w:t>Dr.</w:t>
      </w:r>
      <w:r w:rsidR="005C6DD2">
        <w:rPr>
          <w:rFonts w:ascii="Trebuchet MS" w:eastAsia="Trebuchet MS" w:hAnsi="Trebuchet MS" w:cs="Trebuchet MS"/>
          <w:sz w:val="24"/>
          <w:szCs w:val="24"/>
        </w:rPr>
        <w:t xml:space="preserve"> </w:t>
      </w:r>
      <w:r w:rsidR="00F15398">
        <w:rPr>
          <w:rFonts w:ascii="Trebuchet MS" w:eastAsia="Trebuchet MS" w:hAnsi="Trebuchet MS" w:cs="Trebuchet MS"/>
          <w:sz w:val="24"/>
          <w:szCs w:val="24"/>
        </w:rPr>
        <w:t>D.</w:t>
      </w:r>
      <w:r w:rsidR="005C6DD2">
        <w:rPr>
          <w:rFonts w:ascii="Trebuchet MS" w:eastAsia="Trebuchet MS" w:hAnsi="Trebuchet MS" w:cs="Trebuchet MS"/>
          <w:sz w:val="24"/>
          <w:szCs w:val="24"/>
        </w:rPr>
        <w:t xml:space="preserve"> </w:t>
      </w:r>
      <w:r w:rsidR="00F15398">
        <w:rPr>
          <w:rFonts w:ascii="Trebuchet MS" w:eastAsia="Trebuchet MS" w:hAnsi="Trebuchet MS" w:cs="Trebuchet MS"/>
          <w:sz w:val="24"/>
          <w:szCs w:val="24"/>
        </w:rPr>
        <w:t>Y.</w:t>
      </w:r>
      <w:r w:rsidR="005C6DD2">
        <w:rPr>
          <w:rFonts w:ascii="Trebuchet MS" w:eastAsia="Trebuchet MS" w:hAnsi="Trebuchet MS" w:cs="Trebuchet MS"/>
          <w:sz w:val="24"/>
          <w:szCs w:val="24"/>
        </w:rPr>
        <w:t xml:space="preserve"> </w:t>
      </w:r>
      <w:r w:rsidR="00F15398">
        <w:rPr>
          <w:rFonts w:ascii="Trebuchet MS" w:eastAsia="Trebuchet MS" w:hAnsi="Trebuchet MS" w:cs="Trebuchet MS"/>
          <w:sz w:val="24"/>
          <w:szCs w:val="24"/>
        </w:rPr>
        <w:t xml:space="preserve">Patil Institute of Technology </w:t>
      </w:r>
    </w:p>
    <w:p w14:paraId="52D09997" w14:textId="77777777" w:rsidR="00B87611" w:rsidRDefault="00F15398">
      <w:pPr>
        <w:spacing w:line="260" w:lineRule="exact"/>
        <w:ind w:left="1428" w:right="1444"/>
        <w:jc w:val="center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Pune-18</w:t>
      </w:r>
    </w:p>
    <w:p w14:paraId="27A11252" w14:textId="77777777" w:rsidR="00B87611" w:rsidRDefault="00B87611">
      <w:pPr>
        <w:spacing w:before="9" w:line="140" w:lineRule="exact"/>
        <w:rPr>
          <w:sz w:val="15"/>
          <w:szCs w:val="15"/>
        </w:rPr>
      </w:pPr>
    </w:p>
    <w:p w14:paraId="69488CCF" w14:textId="77777777" w:rsidR="00B87611" w:rsidRDefault="00B87611">
      <w:pPr>
        <w:spacing w:line="200" w:lineRule="exact"/>
      </w:pPr>
    </w:p>
    <w:p w14:paraId="1F4EC3CF" w14:textId="77777777" w:rsidR="00B87611" w:rsidRDefault="00B87611">
      <w:pPr>
        <w:spacing w:line="200" w:lineRule="exact"/>
      </w:pPr>
    </w:p>
    <w:p w14:paraId="2BBA912D" w14:textId="77777777" w:rsidR="00B87611" w:rsidRDefault="00963546">
      <w:pPr>
        <w:ind w:left="2885" w:right="2906"/>
        <w:jc w:val="center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S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b/>
          <w:sz w:val="24"/>
          <w:szCs w:val="24"/>
        </w:rPr>
        <w:t>VITRI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B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I 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P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H</w:t>
      </w:r>
      <w:r>
        <w:rPr>
          <w:rFonts w:ascii="Trebuchet MS" w:eastAsia="Trebuchet MS" w:hAnsi="Trebuchet MS" w:cs="Trebuchet MS"/>
          <w:b/>
          <w:sz w:val="24"/>
          <w:szCs w:val="24"/>
        </w:rPr>
        <w:t>ULE P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b/>
          <w:sz w:val="24"/>
          <w:szCs w:val="24"/>
        </w:rPr>
        <w:t>NE U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b/>
          <w:sz w:val="24"/>
          <w:szCs w:val="24"/>
        </w:rPr>
        <w:t>IVERSITY</w:t>
      </w:r>
    </w:p>
    <w:p w14:paraId="2F602EEF" w14:textId="454E049D" w:rsidR="00B87611" w:rsidRDefault="005C6DD2" w:rsidP="005C6DD2">
      <w:pPr>
        <w:spacing w:line="260" w:lineRule="exact"/>
        <w:ind w:left="3600" w:right="4506"/>
        <w:jc w:val="right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</w:rPr>
        <w:t>2</w: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</w:rPr>
        <w:t>0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</w:rPr>
        <w:t>24</w: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</w:rPr>
        <w:t>-20</w:t>
      </w:r>
      <w:r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</w:rPr>
        <w:t>25</w:t>
      </w:r>
    </w:p>
    <w:p w14:paraId="17F55A86" w14:textId="77777777" w:rsidR="00B87611" w:rsidRDefault="00B87611">
      <w:pPr>
        <w:spacing w:before="2" w:line="160" w:lineRule="exact"/>
        <w:rPr>
          <w:sz w:val="16"/>
          <w:szCs w:val="16"/>
        </w:rPr>
      </w:pPr>
    </w:p>
    <w:p w14:paraId="3A9E7609" w14:textId="77777777" w:rsidR="00B87611" w:rsidRDefault="00B87611">
      <w:pPr>
        <w:spacing w:line="200" w:lineRule="exact"/>
      </w:pPr>
    </w:p>
    <w:p w14:paraId="6C230950" w14:textId="77777777" w:rsidR="00B87611" w:rsidRDefault="00B87611">
      <w:pPr>
        <w:spacing w:line="200" w:lineRule="exact"/>
      </w:pPr>
    </w:p>
    <w:p w14:paraId="17293E4C" w14:textId="77777777" w:rsidR="00B87611" w:rsidRDefault="00B87611">
      <w:pPr>
        <w:spacing w:line="200" w:lineRule="exact"/>
      </w:pPr>
    </w:p>
    <w:p w14:paraId="2447A362" w14:textId="77777777" w:rsidR="00B87611" w:rsidRDefault="00B87611">
      <w:pPr>
        <w:spacing w:line="200" w:lineRule="exact"/>
      </w:pPr>
    </w:p>
    <w:p w14:paraId="6B539BCC" w14:textId="77777777" w:rsidR="00B87611" w:rsidRDefault="00B87611">
      <w:pPr>
        <w:spacing w:line="200" w:lineRule="exact"/>
      </w:pPr>
    </w:p>
    <w:p w14:paraId="018CDFF8" w14:textId="77777777" w:rsidR="00B87611" w:rsidRDefault="00B87611">
      <w:pPr>
        <w:spacing w:line="200" w:lineRule="exact"/>
      </w:pPr>
    </w:p>
    <w:p w14:paraId="1478CE24" w14:textId="77777777" w:rsidR="00B87611" w:rsidRDefault="00B87611">
      <w:pPr>
        <w:spacing w:line="200" w:lineRule="exact"/>
      </w:pPr>
    </w:p>
    <w:p w14:paraId="454C3D25" w14:textId="77777777" w:rsidR="00B87611" w:rsidRDefault="00B87611">
      <w:pPr>
        <w:spacing w:line="200" w:lineRule="exact"/>
      </w:pPr>
    </w:p>
    <w:p w14:paraId="5C2D86A3" w14:textId="77777777" w:rsidR="005C6DD2" w:rsidRDefault="005C6DD2">
      <w:pPr>
        <w:spacing w:line="200" w:lineRule="exact"/>
      </w:pPr>
    </w:p>
    <w:p w14:paraId="18D27F4C" w14:textId="77777777" w:rsidR="00B87611" w:rsidRDefault="00963546">
      <w:pPr>
        <w:spacing w:before="35"/>
        <w:ind w:left="100"/>
        <w:rPr>
          <w:sz w:val="18"/>
          <w:szCs w:val="18"/>
        </w:rPr>
        <w:sectPr w:rsidR="00B87611" w:rsidSect="00947A67">
          <w:footerReference w:type="default" r:id="rId38"/>
          <w:pgSz w:w="12240" w:h="15840"/>
          <w:pgMar w:top="920" w:right="1140" w:bottom="280" w:left="1160" w:header="0" w:footer="0" w:gutter="0"/>
          <w:cols w:space="720"/>
        </w:sectPr>
      </w:pPr>
      <w:r>
        <w:rPr>
          <w:rFonts w:ascii="Cambria" w:eastAsia="Cambria" w:hAnsi="Cambria" w:cs="Cambria"/>
          <w:spacing w:val="1"/>
          <w:sz w:val="18"/>
          <w:szCs w:val="18"/>
        </w:rPr>
        <w:t>P</w:t>
      </w:r>
      <w:r>
        <w:rPr>
          <w:rFonts w:ascii="Cambria" w:eastAsia="Cambria" w:hAnsi="Cambria" w:cs="Cambria"/>
          <w:sz w:val="18"/>
          <w:szCs w:val="18"/>
        </w:rPr>
        <w:t>roj</w:t>
      </w:r>
      <w:r>
        <w:rPr>
          <w:rFonts w:ascii="Cambria" w:eastAsia="Cambria" w:hAnsi="Cambria" w:cs="Cambria"/>
          <w:spacing w:val="1"/>
          <w:sz w:val="18"/>
          <w:szCs w:val="18"/>
        </w:rPr>
        <w:t>e</w:t>
      </w:r>
      <w:r>
        <w:rPr>
          <w:rFonts w:ascii="Cambria" w:eastAsia="Cambria" w:hAnsi="Cambria" w:cs="Cambria"/>
          <w:sz w:val="18"/>
          <w:szCs w:val="18"/>
        </w:rPr>
        <w:t>ct Work</w:t>
      </w:r>
      <w:r>
        <w:rPr>
          <w:rFonts w:ascii="Cambria" w:eastAsia="Cambria" w:hAnsi="Cambria" w:cs="Cambria"/>
          <w:spacing w:val="1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-2"/>
          <w:sz w:val="18"/>
          <w:szCs w:val="18"/>
        </w:rPr>
        <w:t>B</w:t>
      </w:r>
      <w:r>
        <w:rPr>
          <w:rFonts w:ascii="Cambria" w:eastAsia="Cambria" w:hAnsi="Cambria" w:cs="Cambria"/>
          <w:sz w:val="18"/>
          <w:szCs w:val="18"/>
        </w:rPr>
        <w:t>o</w:t>
      </w:r>
      <w:r>
        <w:rPr>
          <w:rFonts w:ascii="Cambria" w:eastAsia="Cambria" w:hAnsi="Cambria" w:cs="Cambria"/>
          <w:spacing w:val="1"/>
          <w:sz w:val="18"/>
          <w:szCs w:val="18"/>
        </w:rPr>
        <w:t>o</w:t>
      </w:r>
      <w:r>
        <w:rPr>
          <w:rFonts w:ascii="Cambria" w:eastAsia="Cambria" w:hAnsi="Cambria" w:cs="Cambria"/>
          <w:sz w:val="18"/>
          <w:szCs w:val="18"/>
        </w:rPr>
        <w:t xml:space="preserve">k                             </w:t>
      </w:r>
      <w:r>
        <w:rPr>
          <w:rFonts w:ascii="Cambria" w:eastAsia="Cambria" w:hAnsi="Cambria" w:cs="Cambria"/>
          <w:spacing w:val="38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-1"/>
          <w:sz w:val="18"/>
          <w:szCs w:val="18"/>
        </w:rPr>
        <w:t>F</w:t>
      </w:r>
      <w:r>
        <w:rPr>
          <w:rFonts w:ascii="Cambria" w:eastAsia="Cambria" w:hAnsi="Cambria" w:cs="Cambria"/>
          <w:sz w:val="18"/>
          <w:szCs w:val="18"/>
        </w:rPr>
        <w:t>ou</w:t>
      </w:r>
      <w:r>
        <w:rPr>
          <w:rFonts w:ascii="Cambria" w:eastAsia="Cambria" w:hAnsi="Cambria" w:cs="Cambria"/>
          <w:spacing w:val="-1"/>
          <w:sz w:val="18"/>
          <w:szCs w:val="18"/>
        </w:rPr>
        <w:t>rt</w:t>
      </w:r>
      <w:r>
        <w:rPr>
          <w:rFonts w:ascii="Cambria" w:eastAsia="Cambria" w:hAnsi="Cambria" w:cs="Cambria"/>
          <w:sz w:val="18"/>
          <w:szCs w:val="18"/>
        </w:rPr>
        <w:t>h Y</w:t>
      </w:r>
      <w:r>
        <w:rPr>
          <w:rFonts w:ascii="Cambria" w:eastAsia="Cambria" w:hAnsi="Cambria" w:cs="Cambria"/>
          <w:spacing w:val="1"/>
          <w:sz w:val="18"/>
          <w:szCs w:val="18"/>
        </w:rPr>
        <w:t>e</w:t>
      </w:r>
      <w:r>
        <w:rPr>
          <w:rFonts w:ascii="Cambria" w:eastAsia="Cambria" w:hAnsi="Cambria" w:cs="Cambria"/>
          <w:spacing w:val="6"/>
          <w:sz w:val="18"/>
          <w:szCs w:val="18"/>
        </w:rPr>
        <w:t>a</w:t>
      </w:r>
      <w:r>
        <w:rPr>
          <w:rFonts w:ascii="Cambria" w:eastAsia="Cambria" w:hAnsi="Cambria" w:cs="Cambria"/>
          <w:sz w:val="18"/>
          <w:szCs w:val="18"/>
        </w:rPr>
        <w:t>r</w:t>
      </w:r>
      <w:r>
        <w:rPr>
          <w:rFonts w:ascii="Cambria" w:eastAsia="Cambria" w:hAnsi="Cambria" w:cs="Cambria"/>
          <w:spacing w:val="-1"/>
          <w:sz w:val="18"/>
          <w:szCs w:val="18"/>
        </w:rPr>
        <w:t xml:space="preserve"> </w:t>
      </w:r>
      <w:r>
        <w:rPr>
          <w:rFonts w:ascii="Cambria" w:eastAsia="Cambria" w:hAnsi="Cambria" w:cs="Cambria"/>
          <w:sz w:val="18"/>
          <w:szCs w:val="18"/>
        </w:rPr>
        <w:t>Co</w:t>
      </w:r>
      <w:r>
        <w:rPr>
          <w:rFonts w:ascii="Cambria" w:eastAsia="Cambria" w:hAnsi="Cambria" w:cs="Cambria"/>
          <w:spacing w:val="-1"/>
          <w:sz w:val="18"/>
          <w:szCs w:val="18"/>
        </w:rPr>
        <w:t>m</w:t>
      </w:r>
      <w:r>
        <w:rPr>
          <w:rFonts w:ascii="Cambria" w:eastAsia="Cambria" w:hAnsi="Cambria" w:cs="Cambria"/>
          <w:spacing w:val="1"/>
          <w:sz w:val="18"/>
          <w:szCs w:val="18"/>
        </w:rPr>
        <w:t>p</w:t>
      </w:r>
      <w:r>
        <w:rPr>
          <w:rFonts w:ascii="Cambria" w:eastAsia="Cambria" w:hAnsi="Cambria" w:cs="Cambria"/>
          <w:spacing w:val="-1"/>
          <w:sz w:val="18"/>
          <w:szCs w:val="18"/>
        </w:rPr>
        <w:t>ut</w:t>
      </w:r>
      <w:r>
        <w:rPr>
          <w:rFonts w:ascii="Cambria" w:eastAsia="Cambria" w:hAnsi="Cambria" w:cs="Cambria"/>
          <w:spacing w:val="1"/>
          <w:sz w:val="18"/>
          <w:szCs w:val="18"/>
        </w:rPr>
        <w:t>e</w:t>
      </w:r>
      <w:r>
        <w:rPr>
          <w:rFonts w:ascii="Cambria" w:eastAsia="Cambria" w:hAnsi="Cambria" w:cs="Cambria"/>
          <w:sz w:val="18"/>
          <w:szCs w:val="18"/>
        </w:rPr>
        <w:t>r</w:t>
      </w:r>
      <w:r>
        <w:rPr>
          <w:rFonts w:ascii="Cambria" w:eastAsia="Cambria" w:hAnsi="Cambria" w:cs="Cambria"/>
          <w:spacing w:val="1"/>
          <w:sz w:val="18"/>
          <w:szCs w:val="18"/>
        </w:rPr>
        <w:t xml:space="preserve"> </w:t>
      </w:r>
      <w:r>
        <w:rPr>
          <w:rFonts w:ascii="Cambria" w:eastAsia="Cambria" w:hAnsi="Cambria" w:cs="Cambria"/>
          <w:sz w:val="18"/>
          <w:szCs w:val="18"/>
        </w:rPr>
        <w:t>Engi</w:t>
      </w:r>
      <w:r>
        <w:rPr>
          <w:rFonts w:ascii="Cambria" w:eastAsia="Cambria" w:hAnsi="Cambria" w:cs="Cambria"/>
          <w:spacing w:val="-2"/>
          <w:sz w:val="18"/>
          <w:szCs w:val="18"/>
        </w:rPr>
        <w:t>n</w:t>
      </w:r>
      <w:r>
        <w:rPr>
          <w:rFonts w:ascii="Cambria" w:eastAsia="Cambria" w:hAnsi="Cambria" w:cs="Cambria"/>
          <w:spacing w:val="1"/>
          <w:sz w:val="18"/>
          <w:szCs w:val="18"/>
        </w:rPr>
        <w:t>ee</w:t>
      </w:r>
      <w:r>
        <w:rPr>
          <w:rFonts w:ascii="Cambria" w:eastAsia="Cambria" w:hAnsi="Cambria" w:cs="Cambria"/>
          <w:sz w:val="18"/>
          <w:szCs w:val="18"/>
        </w:rPr>
        <w:t>ring, S</w:t>
      </w:r>
      <w:r>
        <w:rPr>
          <w:rFonts w:ascii="Cambria" w:eastAsia="Cambria" w:hAnsi="Cambria" w:cs="Cambria"/>
          <w:spacing w:val="-2"/>
          <w:sz w:val="18"/>
          <w:szCs w:val="18"/>
        </w:rPr>
        <w:t>P</w:t>
      </w:r>
      <w:r>
        <w:rPr>
          <w:rFonts w:ascii="Cambria" w:eastAsia="Cambria" w:hAnsi="Cambria" w:cs="Cambria"/>
          <w:spacing w:val="1"/>
          <w:sz w:val="18"/>
          <w:szCs w:val="18"/>
        </w:rPr>
        <w:t>PU</w:t>
      </w:r>
      <w:r>
        <w:rPr>
          <w:rFonts w:ascii="Cambria" w:eastAsia="Cambria" w:hAnsi="Cambria" w:cs="Cambria"/>
          <w:sz w:val="18"/>
          <w:szCs w:val="18"/>
        </w:rPr>
        <w:t>,</w:t>
      </w:r>
      <w:r>
        <w:rPr>
          <w:rFonts w:ascii="Cambria" w:eastAsia="Cambria" w:hAnsi="Cambria" w:cs="Cambria"/>
          <w:spacing w:val="-2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1"/>
          <w:sz w:val="18"/>
          <w:szCs w:val="18"/>
        </w:rPr>
        <w:t>P</w:t>
      </w:r>
      <w:r>
        <w:rPr>
          <w:rFonts w:ascii="Cambria" w:eastAsia="Cambria" w:hAnsi="Cambria" w:cs="Cambria"/>
          <w:spacing w:val="-1"/>
          <w:sz w:val="18"/>
          <w:szCs w:val="18"/>
        </w:rPr>
        <w:t>u</w:t>
      </w:r>
      <w:r>
        <w:rPr>
          <w:rFonts w:ascii="Cambria" w:eastAsia="Cambria" w:hAnsi="Cambria" w:cs="Cambria"/>
          <w:sz w:val="18"/>
          <w:szCs w:val="18"/>
        </w:rPr>
        <w:t xml:space="preserve">ne                                                                                </w:t>
      </w:r>
      <w:r>
        <w:rPr>
          <w:rFonts w:ascii="Cambria" w:eastAsia="Cambria" w:hAnsi="Cambria" w:cs="Cambria"/>
          <w:spacing w:val="1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32</w:t>
      </w:r>
    </w:p>
    <w:p w14:paraId="5E6A4BB1" w14:textId="77777777" w:rsidR="00B87611" w:rsidRDefault="00000000">
      <w:pPr>
        <w:spacing w:before="59" w:line="260" w:lineRule="exact"/>
        <w:ind w:left="100"/>
        <w:rPr>
          <w:rFonts w:ascii="Trebuchet MS" w:eastAsia="Trebuchet MS" w:hAnsi="Trebuchet MS" w:cs="Trebuchet MS"/>
          <w:sz w:val="24"/>
          <w:szCs w:val="24"/>
        </w:rPr>
      </w:pPr>
      <w:r>
        <w:lastRenderedPageBreak/>
        <w:pict w14:anchorId="49B07CFA">
          <v:group id="_x0000_s2226" style="position:absolute;left:0;text-align:left;margin-left:30.3pt;margin-top:36.05pt;width:551.5pt;height:733.55pt;z-index:-251621888;mso-position-horizontal-relative:page;mso-position-vertical-relative:page" coordorigin="606,721" coordsize="11030,14671">
            <v:shape id="_x0000_s2246" style="position:absolute;left:612;top:727;width:29;height:0" coordorigin="612,727" coordsize="29,0" path="m612,727r29,e" filled="f" strokeweight=".58pt">
              <v:path arrowok="t"/>
            </v:shape>
            <v:shape id="_x0000_s2245" style="position:absolute;left:622;top:742;width:10;height:0" coordorigin="622,742" coordsize="10,0" path="m622,742r9,e" filled="f" strokecolor="white" strokeweight="1.06pt">
              <v:path arrowok="t"/>
            </v:shape>
            <v:shape id="_x0000_s2244" style="position:absolute;left:622;top:737;width:19;height:0" coordorigin="622,737" coordsize="19,0" path="m622,737r19,e" filled="f" strokecolor="white" strokeweight=".58pt">
              <v:path arrowok="t"/>
            </v:shape>
            <v:shape id="_x0000_s2243" style="position:absolute;left:641;top:727;width:10961;height:0" coordorigin="641,727" coordsize="10961,0" path="m641,727r10961,e" filled="f" strokeweight=".58pt">
              <v:path arrowok="t"/>
            </v:shape>
            <v:shape id="_x0000_s2242" style="position:absolute;left:641;top:746;width:10961;height:0" coordorigin="641,746" coordsize="10961,0" path="m641,746r10961,e" filled="f" strokeweight=".58pt">
              <v:path arrowok="t"/>
            </v:shape>
            <v:shape id="_x0000_s2241" style="position:absolute;left:11602;top:727;width:29;height:0" coordorigin="11602,727" coordsize="29,0" path="m11602,727r28,e" filled="f" strokeweight=".58pt">
              <v:path arrowok="t"/>
            </v:shape>
            <v:shape id="_x0000_s2240" style="position:absolute;left:11611;top:742;width:10;height:0" coordorigin="11611,742" coordsize="10,0" path="m11611,742r10,e" filled="f" strokecolor="white" strokeweight="1.06pt">
              <v:path arrowok="t"/>
            </v:shape>
            <v:shape id="_x0000_s2239" style="position:absolute;left:11602;top:737;width:19;height:0" coordorigin="11602,737" coordsize="19,0" path="m11602,737r19,e" filled="f" strokecolor="white" strokeweight=".58pt">
              <v:path arrowok="t"/>
            </v:shape>
            <v:shape id="_x0000_s2238" style="position:absolute;left:632;top:732;width:0;height:14650" coordorigin="632,732" coordsize="0,14650" path="m632,732r,14650e" filled="f" strokeweight=".58pt">
              <v:path arrowok="t"/>
            </v:shape>
            <v:shape id="_x0000_s2237" style="position:absolute;left:636;top:751;width:0;height:14611" coordorigin="636,751" coordsize="0,14611" path="m636,751r,14611e" filled="f" strokeweight=".58pt">
              <v:path arrowok="t"/>
            </v:shape>
            <v:shape id="_x0000_s2236" style="position:absolute;left:11610;top:732;width:0;height:14650" coordorigin="11610,732" coordsize="0,14650" path="m11610,732r,14650e" filled="f" strokeweight=".20464mm">
              <v:path arrowok="t"/>
            </v:shape>
            <v:shape id="_x0000_s2235" style="position:absolute;left:11606;top:751;width:0;height:14611" coordorigin="11606,751" coordsize="0,14611" path="m11606,751r,14611e" filled="f" strokeweight=".58pt">
              <v:path arrowok="t"/>
            </v:shape>
            <v:shape id="_x0000_s2234" style="position:absolute;left:612;top:15386;width:29;height:0" coordorigin="612,15386" coordsize="29,0" path="m612,15386r29,e" filled="f" strokeweight=".58pt">
              <v:path arrowok="t"/>
            </v:shape>
            <v:shape id="_x0000_s2233" style="position:absolute;left:622;top:15372;width:10;height:0" coordorigin="622,15372" coordsize="10,0" path="m622,15372r9,e" filled="f" strokecolor="white" strokeweight="1.06pt">
              <v:path arrowok="t"/>
            </v:shape>
            <v:shape id="_x0000_s2232" style="position:absolute;left:622;top:15377;width:19;height:0" coordorigin="622,15377" coordsize="19,0" path="m622,15377r19,e" filled="f" strokecolor="white" strokeweight=".58pt">
              <v:path arrowok="t"/>
            </v:shape>
            <v:shape id="_x0000_s2231" style="position:absolute;left:641;top:15386;width:10961;height:0" coordorigin="641,15386" coordsize="10961,0" path="m641,15386r10961,e" filled="f" strokeweight=".58pt">
              <v:path arrowok="t"/>
            </v:shape>
            <v:shape id="_x0000_s2230" style="position:absolute;left:641;top:15367;width:10961;height:0" coordorigin="641,15367" coordsize="10961,0" path="m641,15367r10961,e" filled="f" strokeweight=".20464mm">
              <v:path arrowok="t"/>
            </v:shape>
            <v:shape id="_x0000_s2229" style="position:absolute;left:11602;top:15386;width:29;height:0" coordorigin="11602,15386" coordsize="29,0" path="m11602,15386r28,e" filled="f" strokeweight=".58pt">
              <v:path arrowok="t"/>
            </v:shape>
            <v:shape id="_x0000_s2228" style="position:absolute;left:11611;top:15372;width:10;height:0" coordorigin="11611,15372" coordsize="10,0" path="m11611,15372r10,e" filled="f" strokecolor="white" strokeweight="1.06pt">
              <v:path arrowok="t"/>
            </v:shape>
            <v:shape id="_x0000_s2227" style="position:absolute;left:11602;top:15377;width:19;height:0" coordorigin="11602,15377" coordsize="19,0" path="m11602,15377r19,e" filled="f" strokecolor="white" strokeweight=".58pt">
              <v:path arrowok="t"/>
            </v:shape>
            <w10:wrap anchorx="page" anchory="page"/>
          </v:group>
        </w:pict>
      </w:r>
      <w:r w:rsidR="00963546"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  <w:u w:val="thick" w:color="000000"/>
        </w:rPr>
        <w:t>F</w:t>
      </w:r>
      <w:r w:rsidR="00963546"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  <w:u w:val="thick" w:color="000000"/>
        </w:rPr>
        <w:t>o</w: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r</w:t>
      </w:r>
      <w:r w:rsidR="00963546"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  <w:u w:val="thick" w:color="000000"/>
        </w:rPr>
        <w:t>m</w: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at f</w:t>
      </w:r>
      <w:r w:rsidR="00963546"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  <w:u w:val="thick" w:color="000000"/>
        </w:rPr>
        <w:t>o</w: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r</w:t>
      </w:r>
      <w:r w:rsidR="00963546"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  <w:u w:val="thick" w:color="000000"/>
        </w:rPr>
        <w:t xml:space="preserve"> </w: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P</w:t>
      </w:r>
      <w:r w:rsidR="00963546"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  <w:u w:val="thick" w:color="000000"/>
        </w:rPr>
        <w:t>r</w:t>
      </w:r>
      <w:r w:rsidR="00963546"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  <w:u w:val="thick" w:color="000000"/>
        </w:rPr>
        <w:t>o</w: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je</w:t>
      </w:r>
      <w:r w:rsidR="00963546"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  <w:u w:val="thick" w:color="000000"/>
        </w:rPr>
        <w:t>c</w: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t</w:t>
      </w:r>
      <w:r w:rsidR="00963546"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  <w:u w:val="thick" w:color="000000"/>
        </w:rPr>
        <w:t xml:space="preserve"> </w:t>
      </w:r>
      <w:r w:rsidR="00963546"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  <w:u w:val="thick" w:color="000000"/>
        </w:rPr>
        <w:t>App</w: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r</w:t>
      </w:r>
      <w:r w:rsidR="00963546"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  <w:u w:val="thick" w:color="000000"/>
        </w:rPr>
        <w:t>o</w: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val</w:t>
      </w:r>
      <w:r w:rsidR="00963546">
        <w:rPr>
          <w:rFonts w:ascii="Trebuchet MS" w:eastAsia="Trebuchet MS" w:hAnsi="Trebuchet MS" w:cs="Trebuchet MS"/>
          <w:b/>
          <w:spacing w:val="-2"/>
          <w:position w:val="-1"/>
          <w:sz w:val="24"/>
          <w:szCs w:val="24"/>
          <w:u w:val="thick" w:color="000000"/>
        </w:rPr>
        <w:t xml:space="preserve"> </w: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s</w:t>
      </w:r>
      <w:r w:rsidR="00963546"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  <w:u w:val="thick" w:color="000000"/>
        </w:rPr>
        <w:t>h</w:t>
      </w:r>
      <w:r w:rsidR="00963546"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  <w:u w:val="thick" w:color="000000"/>
        </w:rPr>
        <w:t>e</w:t>
      </w:r>
      <w:r w:rsidR="00963546"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  <w:u w:val="thick" w:color="000000"/>
        </w:rPr>
        <w:t>e</w: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t</w:t>
      </w:r>
    </w:p>
    <w:p w14:paraId="2EE6B146" w14:textId="77777777" w:rsidR="00B87611" w:rsidRDefault="00B87611">
      <w:pPr>
        <w:spacing w:before="6" w:line="120" w:lineRule="exact"/>
        <w:rPr>
          <w:sz w:val="13"/>
          <w:szCs w:val="13"/>
        </w:rPr>
      </w:pPr>
    </w:p>
    <w:p w14:paraId="632B9A74" w14:textId="77777777" w:rsidR="00B87611" w:rsidRDefault="00B87611">
      <w:pPr>
        <w:spacing w:line="200" w:lineRule="exact"/>
      </w:pPr>
    </w:p>
    <w:p w14:paraId="1AD12DAF" w14:textId="77777777" w:rsidR="00B87611" w:rsidRDefault="00B87611">
      <w:pPr>
        <w:spacing w:line="200" w:lineRule="exact"/>
      </w:pPr>
    </w:p>
    <w:p w14:paraId="65D2485F" w14:textId="77777777" w:rsidR="00B87611" w:rsidRDefault="00963546">
      <w:pPr>
        <w:spacing w:before="28" w:line="479" w:lineRule="auto"/>
        <w:ind w:left="3495" w:right="3515"/>
        <w:jc w:val="center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JE</w:t>
      </w:r>
      <w:r>
        <w:rPr>
          <w:rFonts w:ascii="Trebuchet MS" w:eastAsia="Trebuchet MS" w:hAnsi="Trebuchet MS" w:cs="Trebuchet MS"/>
          <w:sz w:val="24"/>
          <w:szCs w:val="24"/>
        </w:rPr>
        <w:t>CT AP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P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VAL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EE</w:t>
      </w:r>
      <w:r>
        <w:rPr>
          <w:rFonts w:ascii="Trebuchet MS" w:eastAsia="Trebuchet MS" w:hAnsi="Trebuchet MS" w:cs="Trebuchet MS"/>
          <w:sz w:val="24"/>
          <w:szCs w:val="24"/>
        </w:rPr>
        <w:t>T A</w:t>
      </w:r>
    </w:p>
    <w:p w14:paraId="4F2F4E63" w14:textId="77777777" w:rsidR="00B87611" w:rsidRDefault="00963546">
      <w:pPr>
        <w:ind w:left="4543" w:right="4491"/>
        <w:jc w:val="center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P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ro</w:t>
      </w:r>
      <w:r>
        <w:rPr>
          <w:rFonts w:ascii="Trebuchet MS" w:eastAsia="Trebuchet MS" w:hAnsi="Trebuchet MS" w:cs="Trebuchet MS"/>
          <w:b/>
          <w:sz w:val="24"/>
          <w:szCs w:val="24"/>
        </w:rPr>
        <w:t>je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b/>
          <w:sz w:val="24"/>
          <w:szCs w:val="24"/>
        </w:rPr>
        <w:t>t</w:t>
      </w:r>
    </w:p>
    <w:p w14:paraId="64DEF8B1" w14:textId="77777777" w:rsidR="00B87611" w:rsidRDefault="00B87611">
      <w:pPr>
        <w:spacing w:before="1" w:line="280" w:lineRule="exact"/>
        <w:rPr>
          <w:sz w:val="28"/>
          <w:szCs w:val="28"/>
        </w:rPr>
      </w:pPr>
    </w:p>
    <w:p w14:paraId="58F77823" w14:textId="77777777" w:rsidR="00B87611" w:rsidRDefault="00963546">
      <w:pPr>
        <w:ind w:left="4790" w:right="4806"/>
        <w:jc w:val="center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</w:p>
    <w:p w14:paraId="28C8CEC0" w14:textId="77777777" w:rsidR="00B87611" w:rsidRDefault="00B87611">
      <w:pPr>
        <w:spacing w:before="18" w:line="260" w:lineRule="exact"/>
        <w:rPr>
          <w:sz w:val="26"/>
          <w:szCs w:val="26"/>
        </w:rPr>
      </w:pPr>
    </w:p>
    <w:p w14:paraId="3AB07524" w14:textId="39F86A91" w:rsidR="00B87611" w:rsidRDefault="008F608A" w:rsidP="008F608A">
      <w:pPr>
        <w:ind w:left="4320" w:right="4146"/>
        <w:jc w:val="center"/>
        <w:rPr>
          <w:rFonts w:ascii="Trebuchet MS" w:eastAsia="Trebuchet MS" w:hAnsi="Trebuchet MS" w:cs="Trebuchet MS"/>
          <w:sz w:val="24"/>
          <w:szCs w:val="24"/>
        </w:rPr>
      </w:pPr>
      <w:r w:rsidRPr="008F608A">
        <w:rPr>
          <w:rFonts w:ascii="Trebuchet MS" w:eastAsia="Trebuchet MS" w:hAnsi="Trebuchet MS" w:cs="Trebuchet MS"/>
          <w:bCs/>
          <w:sz w:val="24"/>
          <w:szCs w:val="24"/>
        </w:rPr>
        <w:t>Project Title: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 </w:t>
      </w:r>
      <w:r w:rsidR="00400009" w:rsidRPr="00400009">
        <w:rPr>
          <w:rFonts w:ascii="Trebuchet MS" w:eastAsia="Trebuchet MS" w:hAnsi="Trebuchet MS" w:cs="Trebuchet MS"/>
          <w:sz w:val="24"/>
          <w:szCs w:val="24"/>
          <w:lang w:val="en-IN"/>
        </w:rPr>
        <w:t>Kisan Mitra:</w:t>
      </w:r>
      <w:r>
        <w:rPr>
          <w:rFonts w:ascii="Trebuchet MS" w:eastAsia="Trebuchet MS" w:hAnsi="Trebuchet MS" w:cs="Trebuchet MS"/>
          <w:sz w:val="24"/>
          <w:szCs w:val="24"/>
          <w:lang w:val="en-IN"/>
        </w:rPr>
        <w:t xml:space="preserve"> </w:t>
      </w:r>
      <w:r w:rsidR="00400009" w:rsidRPr="00400009">
        <w:rPr>
          <w:rFonts w:ascii="Trebuchet MS" w:eastAsia="Trebuchet MS" w:hAnsi="Trebuchet MS" w:cs="Trebuchet MS"/>
          <w:sz w:val="24"/>
          <w:szCs w:val="24"/>
          <w:lang w:val="en-IN"/>
        </w:rPr>
        <w:t>Transforming Agriculture with Next-Gen Disease Detection and Prediction</w:t>
      </w:r>
    </w:p>
    <w:p w14:paraId="1E8AB44E" w14:textId="77777777" w:rsidR="00B87611" w:rsidRDefault="00B87611">
      <w:pPr>
        <w:spacing w:before="19" w:line="260" w:lineRule="exact"/>
        <w:rPr>
          <w:sz w:val="26"/>
          <w:szCs w:val="26"/>
        </w:rPr>
      </w:pPr>
    </w:p>
    <w:p w14:paraId="4A33E017" w14:textId="77777777" w:rsidR="00B87611" w:rsidRDefault="00963546">
      <w:pPr>
        <w:ind w:left="3396" w:right="3417"/>
        <w:jc w:val="center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Is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ucce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ss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ll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co</w:t>
      </w:r>
      <w:r>
        <w:rPr>
          <w:rFonts w:ascii="Trebuchet MS" w:eastAsia="Trebuchet MS" w:hAnsi="Trebuchet MS" w:cs="Trebuchet MS"/>
          <w:sz w:val="24"/>
          <w:szCs w:val="24"/>
        </w:rPr>
        <w:t>mp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ete</w:t>
      </w:r>
      <w:r>
        <w:rPr>
          <w:rFonts w:ascii="Trebuchet MS" w:eastAsia="Trebuchet MS" w:hAnsi="Trebuchet MS" w:cs="Trebuchet MS"/>
          <w:sz w:val="24"/>
          <w:szCs w:val="24"/>
        </w:rPr>
        <w:t>d by</w:t>
      </w:r>
    </w:p>
    <w:p w14:paraId="43289E55" w14:textId="77777777" w:rsidR="00B87611" w:rsidRDefault="00B87611">
      <w:pPr>
        <w:spacing w:before="7" w:line="140" w:lineRule="exact"/>
        <w:rPr>
          <w:sz w:val="15"/>
          <w:szCs w:val="15"/>
        </w:rPr>
      </w:pPr>
    </w:p>
    <w:p w14:paraId="084F03C4" w14:textId="77777777" w:rsidR="00B87611" w:rsidRDefault="00B87611">
      <w:pPr>
        <w:spacing w:line="200" w:lineRule="exact"/>
      </w:pPr>
    </w:p>
    <w:p w14:paraId="5A50245C" w14:textId="77777777" w:rsidR="00B87611" w:rsidRDefault="00B87611">
      <w:pPr>
        <w:spacing w:line="200" w:lineRule="exact"/>
      </w:pPr>
    </w:p>
    <w:p w14:paraId="21EAE1DE" w14:textId="77777777" w:rsidR="00400009" w:rsidRDefault="00400009" w:rsidP="00400009">
      <w:pPr>
        <w:spacing w:line="260" w:lineRule="exact"/>
        <w:ind w:left="3253" w:right="3274"/>
        <w:jc w:val="center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Atharva Athanikar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(BCOA02) Shubham Kumbhar (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BCOA23</w:t>
      </w:r>
      <w:r>
        <w:rPr>
          <w:rFonts w:ascii="Trebuchet MS" w:eastAsia="Trebuchet MS" w:hAnsi="Trebuchet MS" w:cs="Trebuchet MS"/>
          <w:sz w:val="24"/>
          <w:szCs w:val="24"/>
        </w:rPr>
        <w:t>)</w:t>
      </w:r>
    </w:p>
    <w:p w14:paraId="4AE7B7BF" w14:textId="77777777" w:rsidR="00400009" w:rsidRDefault="00400009" w:rsidP="00400009">
      <w:pPr>
        <w:spacing w:line="260" w:lineRule="exact"/>
        <w:ind w:left="3253" w:right="3274"/>
        <w:jc w:val="center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Devdatt Khilari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(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BCOA29</w:t>
      </w:r>
      <w:r>
        <w:rPr>
          <w:rFonts w:ascii="Trebuchet MS" w:eastAsia="Trebuchet MS" w:hAnsi="Trebuchet MS" w:cs="Trebuchet MS"/>
          <w:sz w:val="24"/>
          <w:szCs w:val="24"/>
        </w:rPr>
        <w:t>)</w:t>
      </w:r>
    </w:p>
    <w:p w14:paraId="528DBD9A" w14:textId="0CFADD2D" w:rsidR="00B87611" w:rsidRPr="00400009" w:rsidRDefault="00400009" w:rsidP="00400009">
      <w:pPr>
        <w:spacing w:line="260" w:lineRule="exact"/>
        <w:ind w:left="3253" w:right="3274"/>
        <w:jc w:val="center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Sahil Borkar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(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BCOA39</w:t>
      </w:r>
      <w:r>
        <w:rPr>
          <w:rFonts w:ascii="Trebuchet MS" w:eastAsia="Trebuchet MS" w:hAnsi="Trebuchet MS" w:cs="Trebuchet MS"/>
          <w:sz w:val="24"/>
          <w:szCs w:val="24"/>
        </w:rPr>
        <w:t>)</w:t>
      </w:r>
    </w:p>
    <w:p w14:paraId="22AF9C8E" w14:textId="77777777" w:rsidR="00B87611" w:rsidRDefault="00B87611">
      <w:pPr>
        <w:spacing w:line="200" w:lineRule="exact"/>
      </w:pPr>
    </w:p>
    <w:p w14:paraId="4615C4BC" w14:textId="77777777" w:rsidR="00B87611" w:rsidRDefault="00B87611">
      <w:pPr>
        <w:spacing w:before="17" w:line="220" w:lineRule="exact"/>
        <w:rPr>
          <w:sz w:val="22"/>
          <w:szCs w:val="22"/>
        </w:rPr>
      </w:pPr>
    </w:p>
    <w:p w14:paraId="4C292F45" w14:textId="2D13FDC7" w:rsidR="00B87611" w:rsidRDefault="00400009">
      <w:pPr>
        <w:ind w:left="4813" w:right="4828"/>
        <w:jc w:val="center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</w:p>
    <w:p w14:paraId="4126DDC5" w14:textId="77777777" w:rsidR="00B87611" w:rsidRDefault="00B87611">
      <w:pPr>
        <w:spacing w:line="200" w:lineRule="exact"/>
      </w:pPr>
    </w:p>
    <w:p w14:paraId="0B1695FA" w14:textId="77777777" w:rsidR="00B87611" w:rsidRDefault="00B87611">
      <w:pPr>
        <w:spacing w:line="200" w:lineRule="exact"/>
      </w:pPr>
    </w:p>
    <w:p w14:paraId="7C844F44" w14:textId="77777777" w:rsidR="00B87611" w:rsidRDefault="00B87611">
      <w:pPr>
        <w:spacing w:line="200" w:lineRule="exact"/>
      </w:pPr>
    </w:p>
    <w:p w14:paraId="7FB73C0F" w14:textId="77777777" w:rsidR="00B87611" w:rsidRDefault="00B87611">
      <w:pPr>
        <w:spacing w:line="200" w:lineRule="exact"/>
      </w:pPr>
    </w:p>
    <w:p w14:paraId="33880EA6" w14:textId="77777777" w:rsidR="00B87611" w:rsidRDefault="00963546">
      <w:pPr>
        <w:ind w:left="2816" w:right="2840"/>
        <w:jc w:val="center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Dep</w:t>
      </w:r>
      <w:r>
        <w:rPr>
          <w:rFonts w:ascii="Trebuchet MS" w:eastAsia="Trebuchet MS" w:hAnsi="Trebuchet MS" w:cs="Trebuchet MS"/>
          <w:b/>
          <w:sz w:val="24"/>
          <w:szCs w:val="24"/>
        </w:rPr>
        <w:t>ar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b/>
          <w:sz w:val="24"/>
          <w:szCs w:val="24"/>
        </w:rPr>
        <w:t>m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nt of 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b/>
          <w:sz w:val="24"/>
          <w:szCs w:val="24"/>
        </w:rPr>
        <w:t>m</w:t>
      </w:r>
      <w:r>
        <w:rPr>
          <w:rFonts w:ascii="Trebuchet MS" w:eastAsia="Trebuchet MS" w:hAnsi="Trebuchet MS" w:cs="Trebuchet MS"/>
          <w:b/>
          <w:spacing w:val="2"/>
          <w:sz w:val="24"/>
          <w:szCs w:val="24"/>
        </w:rPr>
        <w:t>p</w:t>
      </w:r>
      <w:r>
        <w:rPr>
          <w:rFonts w:ascii="Trebuchet MS" w:eastAsia="Trebuchet MS" w:hAnsi="Trebuchet MS" w:cs="Trebuchet MS"/>
          <w:b/>
          <w:sz w:val="24"/>
          <w:szCs w:val="24"/>
        </w:rPr>
        <w:t>ut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r 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>ngin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ee</w:t>
      </w:r>
      <w:r>
        <w:rPr>
          <w:rFonts w:ascii="Trebuchet MS" w:eastAsia="Trebuchet MS" w:hAnsi="Trebuchet MS" w:cs="Trebuchet MS"/>
          <w:b/>
          <w:sz w:val="24"/>
          <w:szCs w:val="24"/>
        </w:rPr>
        <w:t>r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b/>
          <w:sz w:val="24"/>
          <w:szCs w:val="24"/>
        </w:rPr>
        <w:t>ng</w:t>
      </w:r>
    </w:p>
    <w:p w14:paraId="05A6D23F" w14:textId="77777777" w:rsidR="00B87611" w:rsidRPr="008818FC" w:rsidRDefault="00F15398">
      <w:pPr>
        <w:spacing w:line="260" w:lineRule="exact"/>
        <w:ind w:left="1271" w:right="1289"/>
        <w:jc w:val="center"/>
        <w:rPr>
          <w:rFonts w:ascii="Trebuchet MS" w:eastAsia="Trebuchet MS" w:hAnsi="Trebuchet MS" w:cs="Trebuchet MS"/>
          <w:sz w:val="24"/>
          <w:szCs w:val="24"/>
        </w:rPr>
      </w:pPr>
      <w:proofErr w:type="spellStart"/>
      <w:r w:rsidRPr="008818FC">
        <w:rPr>
          <w:rFonts w:ascii="Trebuchet MS" w:eastAsia="Trebuchet MS" w:hAnsi="Trebuchet MS" w:cs="Trebuchet MS"/>
          <w:b/>
          <w:spacing w:val="1"/>
          <w:sz w:val="24"/>
          <w:szCs w:val="24"/>
        </w:rPr>
        <w:t>Dr.D.</w:t>
      </w:r>
      <w:proofErr w:type="gramStart"/>
      <w:r w:rsidRPr="008818FC">
        <w:rPr>
          <w:rFonts w:ascii="Trebuchet MS" w:eastAsia="Trebuchet MS" w:hAnsi="Trebuchet MS" w:cs="Trebuchet MS"/>
          <w:b/>
          <w:spacing w:val="1"/>
          <w:sz w:val="24"/>
          <w:szCs w:val="24"/>
        </w:rPr>
        <w:t>Y.Patil</w:t>
      </w:r>
      <w:proofErr w:type="spellEnd"/>
      <w:proofErr w:type="gramEnd"/>
      <w:r w:rsidRPr="008818FC">
        <w:rPr>
          <w:rFonts w:ascii="Trebuchet MS" w:eastAsia="Trebuchet MS" w:hAnsi="Trebuchet MS" w:cs="Trebuchet MS"/>
          <w:b/>
          <w:spacing w:val="1"/>
          <w:sz w:val="24"/>
          <w:szCs w:val="24"/>
        </w:rPr>
        <w:t xml:space="preserve"> Institute of Technology Pune-18</w:t>
      </w:r>
    </w:p>
    <w:p w14:paraId="6BDC697D" w14:textId="77777777" w:rsidR="00B87611" w:rsidRDefault="00963546">
      <w:pPr>
        <w:spacing w:line="260" w:lineRule="exact"/>
        <w:ind w:left="3116" w:right="3137"/>
        <w:jc w:val="center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S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b/>
          <w:sz w:val="24"/>
          <w:szCs w:val="24"/>
        </w:rPr>
        <w:t>vi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b/>
          <w:sz w:val="24"/>
          <w:szCs w:val="24"/>
        </w:rPr>
        <w:t>r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b/>
          <w:sz w:val="24"/>
          <w:szCs w:val="24"/>
        </w:rPr>
        <w:t>b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i 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P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h</w:t>
      </w:r>
      <w:r>
        <w:rPr>
          <w:rFonts w:ascii="Trebuchet MS" w:eastAsia="Trebuchet MS" w:hAnsi="Trebuchet MS" w:cs="Trebuchet MS"/>
          <w:b/>
          <w:sz w:val="24"/>
          <w:szCs w:val="24"/>
        </w:rPr>
        <w:t>u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b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z w:val="24"/>
          <w:szCs w:val="24"/>
        </w:rPr>
        <w:t>Pune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z w:val="24"/>
          <w:szCs w:val="24"/>
        </w:rPr>
        <w:t>Uni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v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>rs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it</w:t>
      </w:r>
      <w:r>
        <w:rPr>
          <w:rFonts w:ascii="Trebuchet MS" w:eastAsia="Trebuchet MS" w:hAnsi="Trebuchet MS" w:cs="Trebuchet MS"/>
          <w:b/>
          <w:sz w:val="24"/>
          <w:szCs w:val="24"/>
        </w:rPr>
        <w:t>y</w:t>
      </w:r>
    </w:p>
    <w:p w14:paraId="01C7DFDE" w14:textId="153DADD6" w:rsidR="00B87611" w:rsidRDefault="00963546" w:rsidP="005C6DD2">
      <w:pPr>
        <w:spacing w:line="260" w:lineRule="exact"/>
        <w:ind w:left="3600" w:right="4543"/>
        <w:jc w:val="right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2</w:t>
      </w:r>
      <w:r>
        <w:rPr>
          <w:rFonts w:ascii="Trebuchet MS" w:eastAsia="Trebuchet MS" w:hAnsi="Trebuchet MS" w:cs="Trebuchet MS"/>
          <w:b/>
          <w:sz w:val="24"/>
          <w:szCs w:val="24"/>
        </w:rPr>
        <w:t>0</w:t>
      </w:r>
      <w:r w:rsidR="005C6DD2">
        <w:rPr>
          <w:rFonts w:ascii="Trebuchet MS" w:eastAsia="Trebuchet MS" w:hAnsi="Trebuchet MS" w:cs="Trebuchet MS"/>
          <w:b/>
          <w:sz w:val="24"/>
          <w:szCs w:val="24"/>
        </w:rPr>
        <w:t>24-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2</w:t>
      </w:r>
      <w:r>
        <w:rPr>
          <w:rFonts w:ascii="Trebuchet MS" w:eastAsia="Trebuchet MS" w:hAnsi="Trebuchet MS" w:cs="Trebuchet MS"/>
          <w:b/>
          <w:sz w:val="24"/>
          <w:szCs w:val="24"/>
        </w:rPr>
        <w:t>0</w:t>
      </w:r>
      <w:r w:rsidR="005C6DD2">
        <w:rPr>
          <w:rFonts w:ascii="Trebuchet MS" w:eastAsia="Trebuchet MS" w:hAnsi="Trebuchet MS" w:cs="Trebuchet MS"/>
          <w:b/>
          <w:sz w:val="24"/>
          <w:szCs w:val="24"/>
        </w:rPr>
        <w:t>25</w:t>
      </w:r>
    </w:p>
    <w:p w14:paraId="6BE3FA13" w14:textId="77777777" w:rsidR="00B87611" w:rsidRDefault="00B87611">
      <w:pPr>
        <w:spacing w:before="7" w:line="140" w:lineRule="exact"/>
        <w:rPr>
          <w:sz w:val="15"/>
          <w:szCs w:val="15"/>
        </w:rPr>
      </w:pPr>
    </w:p>
    <w:p w14:paraId="5B983907" w14:textId="77777777" w:rsidR="005C6DD2" w:rsidRDefault="005C6DD2">
      <w:pPr>
        <w:spacing w:before="7" w:line="140" w:lineRule="exact"/>
        <w:rPr>
          <w:sz w:val="15"/>
          <w:szCs w:val="15"/>
        </w:rPr>
      </w:pPr>
    </w:p>
    <w:p w14:paraId="523F17C6" w14:textId="77777777" w:rsidR="005C6DD2" w:rsidRDefault="005C6DD2">
      <w:pPr>
        <w:spacing w:before="7" w:line="140" w:lineRule="exact"/>
        <w:rPr>
          <w:sz w:val="15"/>
          <w:szCs w:val="15"/>
        </w:rPr>
      </w:pPr>
    </w:p>
    <w:p w14:paraId="1B20A8C2" w14:textId="77777777" w:rsidR="005C6DD2" w:rsidRDefault="005C6DD2">
      <w:pPr>
        <w:spacing w:before="7" w:line="140" w:lineRule="exact"/>
        <w:rPr>
          <w:sz w:val="15"/>
          <w:szCs w:val="15"/>
        </w:rPr>
      </w:pPr>
    </w:p>
    <w:p w14:paraId="6D089E28" w14:textId="77777777" w:rsidR="005C6DD2" w:rsidRDefault="005C6DD2">
      <w:pPr>
        <w:spacing w:before="7" w:line="140" w:lineRule="exact"/>
        <w:rPr>
          <w:sz w:val="15"/>
          <w:szCs w:val="15"/>
        </w:rPr>
      </w:pPr>
    </w:p>
    <w:p w14:paraId="17B2776A" w14:textId="77777777" w:rsidR="00400009" w:rsidRDefault="00400009">
      <w:pPr>
        <w:spacing w:line="200" w:lineRule="exact"/>
      </w:pPr>
    </w:p>
    <w:p w14:paraId="19699D00" w14:textId="0280C220" w:rsidR="00400009" w:rsidRPr="00400009" w:rsidRDefault="00000000" w:rsidP="00400009">
      <w:pPr>
        <w:ind w:left="100" w:right="1077"/>
        <w:rPr>
          <w:rFonts w:ascii="Trebuchet MS" w:eastAsia="Trebuchet MS" w:hAnsi="Trebuchet MS" w:cs="Trebuchet MS"/>
          <w:sz w:val="24"/>
          <w:szCs w:val="24"/>
        </w:rPr>
      </w:pPr>
      <w:r>
        <w:pict w14:anchorId="12B75864">
          <v:group id="_x0000_s2223" style="position:absolute;left:0;text-align:left;margin-left:60pt;margin-top:729.45pt;width:492.1pt;height:4.55pt;z-index:-251622912;mso-position-horizontal-relative:page;mso-position-vertical-relative:page" coordorigin="1200,14589" coordsize="9842,91">
            <v:shape id="_x0000_s2225" style="position:absolute;left:1231;top:14620;width:9780;height:0" coordorigin="1231,14620" coordsize="9780,0" path="m1231,14620r9780,e" filled="f" strokecolor="#612322" strokeweight="3.1pt">
              <v:path arrowok="t"/>
            </v:shape>
            <v:shape id="_x0000_s2224" style="position:absolute;left:1231;top:14671;width:9780;height:0" coordorigin="1231,14671" coordsize="9780,0" path="m1231,14671r9780,e" filled="f" strokecolor="#612322" strokeweight=".82pt">
              <v:path arrowok="t"/>
            </v:shape>
            <w10:wrap anchorx="page" anchory="page"/>
          </v:group>
        </w:pict>
      </w:r>
      <w:r w:rsidR="00963546">
        <w:rPr>
          <w:rFonts w:ascii="Trebuchet MS" w:eastAsia="Trebuchet MS" w:hAnsi="Trebuchet MS" w:cs="Trebuchet MS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me </w:t>
      </w:r>
      <w:r w:rsidR="00400009">
        <w:rPr>
          <w:rFonts w:ascii="Trebuchet MS" w:eastAsia="Trebuchet MS" w:hAnsi="Trebuchet MS" w:cs="Trebuchet MS"/>
          <w:sz w:val="24"/>
          <w:szCs w:val="24"/>
        </w:rPr>
        <w:t xml:space="preserve">of </w:t>
      </w:r>
      <w:r w:rsidR="00963546">
        <w:rPr>
          <w:rFonts w:ascii="Trebuchet MS" w:eastAsia="Trebuchet MS" w:hAnsi="Trebuchet MS" w:cs="Trebuchet MS"/>
          <w:sz w:val="24"/>
          <w:szCs w:val="24"/>
        </w:rPr>
        <w:t>Pr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ject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Gu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z w:val="24"/>
          <w:szCs w:val="24"/>
        </w:rPr>
        <w:t>de</w:t>
      </w:r>
      <w:r w:rsidR="00400009">
        <w:rPr>
          <w:rFonts w:ascii="Trebuchet MS" w:eastAsia="Trebuchet MS" w:hAnsi="Trebuchet MS" w:cs="Trebuchet MS"/>
          <w:sz w:val="24"/>
          <w:szCs w:val="24"/>
        </w:rPr>
        <w:t xml:space="preserve">: Dr. Vinod </w:t>
      </w:r>
      <w:proofErr w:type="spellStart"/>
      <w:r w:rsidR="00400009">
        <w:rPr>
          <w:rFonts w:ascii="Trebuchet MS" w:eastAsia="Trebuchet MS" w:hAnsi="Trebuchet MS" w:cs="Trebuchet MS"/>
          <w:sz w:val="24"/>
          <w:szCs w:val="24"/>
        </w:rPr>
        <w:t>Kimbahune</w:t>
      </w:r>
      <w:proofErr w:type="spellEnd"/>
      <w:r w:rsidR="00963546">
        <w:rPr>
          <w:rFonts w:ascii="Trebuchet MS" w:eastAsia="Trebuchet MS" w:hAnsi="Trebuchet MS" w:cs="Trebuchet MS"/>
          <w:sz w:val="24"/>
          <w:szCs w:val="24"/>
        </w:rPr>
        <w:t xml:space="preserve">                                                                                        De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pa</w:t>
      </w:r>
      <w:r w:rsidR="00963546">
        <w:rPr>
          <w:rFonts w:ascii="Trebuchet MS" w:eastAsia="Trebuchet MS" w:hAnsi="Trebuchet MS" w:cs="Trebuchet MS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 w:rsidR="00963546">
        <w:rPr>
          <w:rFonts w:ascii="Trebuchet MS" w:eastAsia="Trebuchet MS" w:hAnsi="Trebuchet MS" w:cs="Trebuchet MS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f C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m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pu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r </w:t>
      </w:r>
      <w:proofErr w:type="spellStart"/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z w:val="24"/>
          <w:szCs w:val="24"/>
        </w:rPr>
        <w:t>g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g</w:t>
      </w:r>
      <w:proofErr w:type="spellEnd"/>
      <w:r w:rsidR="00963546">
        <w:rPr>
          <w:rFonts w:ascii="Trebuchet MS" w:eastAsia="Trebuchet MS" w:hAnsi="Trebuchet MS" w:cs="Trebuchet MS"/>
          <w:sz w:val="24"/>
          <w:szCs w:val="24"/>
        </w:rPr>
        <w:t>.</w:t>
      </w:r>
    </w:p>
    <w:p w14:paraId="07360E80" w14:textId="77777777" w:rsidR="00400009" w:rsidRDefault="00400009">
      <w:pPr>
        <w:spacing w:before="35"/>
        <w:ind w:left="100"/>
        <w:rPr>
          <w:rFonts w:ascii="Cambria" w:eastAsia="Cambria" w:hAnsi="Cambria" w:cs="Cambria"/>
          <w:spacing w:val="1"/>
          <w:sz w:val="18"/>
          <w:szCs w:val="18"/>
        </w:rPr>
      </w:pPr>
    </w:p>
    <w:p w14:paraId="325EE13D" w14:textId="77777777" w:rsidR="00400009" w:rsidRDefault="00400009">
      <w:pPr>
        <w:spacing w:before="35"/>
        <w:ind w:left="100"/>
        <w:rPr>
          <w:rFonts w:ascii="Cambria" w:eastAsia="Cambria" w:hAnsi="Cambria" w:cs="Cambria"/>
          <w:spacing w:val="1"/>
          <w:sz w:val="18"/>
          <w:szCs w:val="18"/>
        </w:rPr>
      </w:pPr>
    </w:p>
    <w:p w14:paraId="2B9954D9" w14:textId="77777777" w:rsidR="00400009" w:rsidRDefault="00400009">
      <w:pPr>
        <w:spacing w:before="35"/>
        <w:ind w:left="100"/>
        <w:rPr>
          <w:rFonts w:ascii="Cambria" w:eastAsia="Cambria" w:hAnsi="Cambria" w:cs="Cambria"/>
          <w:spacing w:val="1"/>
          <w:sz w:val="18"/>
          <w:szCs w:val="18"/>
        </w:rPr>
      </w:pPr>
    </w:p>
    <w:p w14:paraId="4F8CC2B6" w14:textId="77777777" w:rsidR="00400009" w:rsidRDefault="00400009">
      <w:pPr>
        <w:spacing w:before="35"/>
        <w:ind w:left="100"/>
        <w:rPr>
          <w:rFonts w:ascii="Cambria" w:eastAsia="Cambria" w:hAnsi="Cambria" w:cs="Cambria"/>
          <w:spacing w:val="1"/>
          <w:sz w:val="18"/>
          <w:szCs w:val="18"/>
        </w:rPr>
      </w:pPr>
    </w:p>
    <w:p w14:paraId="3E115B7E" w14:textId="77777777" w:rsidR="00400009" w:rsidRDefault="00400009">
      <w:pPr>
        <w:spacing w:before="35"/>
        <w:ind w:left="100"/>
        <w:rPr>
          <w:rFonts w:ascii="Cambria" w:eastAsia="Cambria" w:hAnsi="Cambria" w:cs="Cambria"/>
          <w:spacing w:val="1"/>
          <w:sz w:val="18"/>
          <w:szCs w:val="18"/>
        </w:rPr>
      </w:pPr>
    </w:p>
    <w:p w14:paraId="1A4EF835" w14:textId="77777777" w:rsidR="00400009" w:rsidRDefault="00400009">
      <w:pPr>
        <w:spacing w:before="35"/>
        <w:ind w:left="100"/>
        <w:rPr>
          <w:rFonts w:ascii="Cambria" w:eastAsia="Cambria" w:hAnsi="Cambria" w:cs="Cambria"/>
          <w:spacing w:val="1"/>
          <w:sz w:val="18"/>
          <w:szCs w:val="18"/>
        </w:rPr>
      </w:pPr>
    </w:p>
    <w:p w14:paraId="02663D96" w14:textId="77777777" w:rsidR="00400009" w:rsidRDefault="00400009">
      <w:pPr>
        <w:spacing w:before="35"/>
        <w:ind w:left="100"/>
        <w:rPr>
          <w:rFonts w:ascii="Cambria" w:eastAsia="Cambria" w:hAnsi="Cambria" w:cs="Cambria"/>
          <w:spacing w:val="1"/>
          <w:sz w:val="18"/>
          <w:szCs w:val="18"/>
        </w:rPr>
      </w:pPr>
    </w:p>
    <w:p w14:paraId="46A550EB" w14:textId="77777777" w:rsidR="00400009" w:rsidRDefault="00400009">
      <w:pPr>
        <w:spacing w:before="35"/>
        <w:ind w:left="100"/>
        <w:rPr>
          <w:rFonts w:ascii="Cambria" w:eastAsia="Cambria" w:hAnsi="Cambria" w:cs="Cambria"/>
          <w:spacing w:val="1"/>
          <w:sz w:val="18"/>
          <w:szCs w:val="18"/>
        </w:rPr>
      </w:pPr>
    </w:p>
    <w:p w14:paraId="63F2FD23" w14:textId="4BA882C2" w:rsidR="00B87611" w:rsidRDefault="00963546">
      <w:pPr>
        <w:spacing w:before="35"/>
        <w:ind w:left="100"/>
        <w:rPr>
          <w:sz w:val="18"/>
          <w:szCs w:val="18"/>
        </w:rPr>
        <w:sectPr w:rsidR="00B87611" w:rsidSect="00947A67">
          <w:footerReference w:type="default" r:id="rId39"/>
          <w:pgSz w:w="12240" w:h="15840"/>
          <w:pgMar w:top="920" w:right="1140" w:bottom="280" w:left="1160" w:header="0" w:footer="0" w:gutter="0"/>
          <w:cols w:space="720"/>
        </w:sectPr>
      </w:pPr>
      <w:r>
        <w:rPr>
          <w:rFonts w:ascii="Cambria" w:eastAsia="Cambria" w:hAnsi="Cambria" w:cs="Cambria"/>
          <w:spacing w:val="1"/>
          <w:sz w:val="18"/>
          <w:szCs w:val="18"/>
        </w:rPr>
        <w:t>P</w:t>
      </w:r>
      <w:r>
        <w:rPr>
          <w:rFonts w:ascii="Cambria" w:eastAsia="Cambria" w:hAnsi="Cambria" w:cs="Cambria"/>
          <w:sz w:val="18"/>
          <w:szCs w:val="18"/>
        </w:rPr>
        <w:t>roj</w:t>
      </w:r>
      <w:r>
        <w:rPr>
          <w:rFonts w:ascii="Cambria" w:eastAsia="Cambria" w:hAnsi="Cambria" w:cs="Cambria"/>
          <w:spacing w:val="1"/>
          <w:sz w:val="18"/>
          <w:szCs w:val="18"/>
        </w:rPr>
        <w:t>e</w:t>
      </w:r>
      <w:r>
        <w:rPr>
          <w:rFonts w:ascii="Cambria" w:eastAsia="Cambria" w:hAnsi="Cambria" w:cs="Cambria"/>
          <w:sz w:val="18"/>
          <w:szCs w:val="18"/>
        </w:rPr>
        <w:t>ct Work</w:t>
      </w:r>
      <w:r>
        <w:rPr>
          <w:rFonts w:ascii="Cambria" w:eastAsia="Cambria" w:hAnsi="Cambria" w:cs="Cambria"/>
          <w:spacing w:val="1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-2"/>
          <w:sz w:val="18"/>
          <w:szCs w:val="18"/>
        </w:rPr>
        <w:t>B</w:t>
      </w:r>
      <w:r>
        <w:rPr>
          <w:rFonts w:ascii="Cambria" w:eastAsia="Cambria" w:hAnsi="Cambria" w:cs="Cambria"/>
          <w:sz w:val="18"/>
          <w:szCs w:val="18"/>
        </w:rPr>
        <w:t>o</w:t>
      </w:r>
      <w:r>
        <w:rPr>
          <w:rFonts w:ascii="Cambria" w:eastAsia="Cambria" w:hAnsi="Cambria" w:cs="Cambria"/>
          <w:spacing w:val="1"/>
          <w:sz w:val="18"/>
          <w:szCs w:val="18"/>
        </w:rPr>
        <w:t>o</w:t>
      </w:r>
      <w:r>
        <w:rPr>
          <w:rFonts w:ascii="Cambria" w:eastAsia="Cambria" w:hAnsi="Cambria" w:cs="Cambria"/>
          <w:sz w:val="18"/>
          <w:szCs w:val="18"/>
        </w:rPr>
        <w:t xml:space="preserve">k                             </w:t>
      </w:r>
      <w:r>
        <w:rPr>
          <w:rFonts w:ascii="Cambria" w:eastAsia="Cambria" w:hAnsi="Cambria" w:cs="Cambria"/>
          <w:spacing w:val="38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-1"/>
          <w:sz w:val="18"/>
          <w:szCs w:val="18"/>
        </w:rPr>
        <w:t>F</w:t>
      </w:r>
      <w:r>
        <w:rPr>
          <w:rFonts w:ascii="Cambria" w:eastAsia="Cambria" w:hAnsi="Cambria" w:cs="Cambria"/>
          <w:sz w:val="18"/>
          <w:szCs w:val="18"/>
        </w:rPr>
        <w:t>ou</w:t>
      </w:r>
      <w:r>
        <w:rPr>
          <w:rFonts w:ascii="Cambria" w:eastAsia="Cambria" w:hAnsi="Cambria" w:cs="Cambria"/>
          <w:spacing w:val="-1"/>
          <w:sz w:val="18"/>
          <w:szCs w:val="18"/>
        </w:rPr>
        <w:t>rt</w:t>
      </w:r>
      <w:r>
        <w:rPr>
          <w:rFonts w:ascii="Cambria" w:eastAsia="Cambria" w:hAnsi="Cambria" w:cs="Cambria"/>
          <w:sz w:val="18"/>
          <w:szCs w:val="18"/>
        </w:rPr>
        <w:t>h Y</w:t>
      </w:r>
      <w:r>
        <w:rPr>
          <w:rFonts w:ascii="Cambria" w:eastAsia="Cambria" w:hAnsi="Cambria" w:cs="Cambria"/>
          <w:spacing w:val="1"/>
          <w:sz w:val="18"/>
          <w:szCs w:val="18"/>
        </w:rPr>
        <w:t>e</w:t>
      </w:r>
      <w:r>
        <w:rPr>
          <w:rFonts w:ascii="Cambria" w:eastAsia="Cambria" w:hAnsi="Cambria" w:cs="Cambria"/>
          <w:spacing w:val="6"/>
          <w:sz w:val="18"/>
          <w:szCs w:val="18"/>
        </w:rPr>
        <w:t>a</w:t>
      </w:r>
      <w:r>
        <w:rPr>
          <w:rFonts w:ascii="Cambria" w:eastAsia="Cambria" w:hAnsi="Cambria" w:cs="Cambria"/>
          <w:sz w:val="18"/>
          <w:szCs w:val="18"/>
        </w:rPr>
        <w:t>r</w:t>
      </w:r>
      <w:r>
        <w:rPr>
          <w:rFonts w:ascii="Cambria" w:eastAsia="Cambria" w:hAnsi="Cambria" w:cs="Cambria"/>
          <w:spacing w:val="-1"/>
          <w:sz w:val="18"/>
          <w:szCs w:val="18"/>
        </w:rPr>
        <w:t xml:space="preserve"> </w:t>
      </w:r>
      <w:r>
        <w:rPr>
          <w:rFonts w:ascii="Cambria" w:eastAsia="Cambria" w:hAnsi="Cambria" w:cs="Cambria"/>
          <w:sz w:val="18"/>
          <w:szCs w:val="18"/>
        </w:rPr>
        <w:t>Co</w:t>
      </w:r>
      <w:r>
        <w:rPr>
          <w:rFonts w:ascii="Cambria" w:eastAsia="Cambria" w:hAnsi="Cambria" w:cs="Cambria"/>
          <w:spacing w:val="-1"/>
          <w:sz w:val="18"/>
          <w:szCs w:val="18"/>
        </w:rPr>
        <w:t>m</w:t>
      </w:r>
      <w:r>
        <w:rPr>
          <w:rFonts w:ascii="Cambria" w:eastAsia="Cambria" w:hAnsi="Cambria" w:cs="Cambria"/>
          <w:spacing w:val="1"/>
          <w:sz w:val="18"/>
          <w:szCs w:val="18"/>
        </w:rPr>
        <w:t>p</w:t>
      </w:r>
      <w:r>
        <w:rPr>
          <w:rFonts w:ascii="Cambria" w:eastAsia="Cambria" w:hAnsi="Cambria" w:cs="Cambria"/>
          <w:spacing w:val="-1"/>
          <w:sz w:val="18"/>
          <w:szCs w:val="18"/>
        </w:rPr>
        <w:t>ut</w:t>
      </w:r>
      <w:r>
        <w:rPr>
          <w:rFonts w:ascii="Cambria" w:eastAsia="Cambria" w:hAnsi="Cambria" w:cs="Cambria"/>
          <w:spacing w:val="1"/>
          <w:sz w:val="18"/>
          <w:szCs w:val="18"/>
        </w:rPr>
        <w:t>e</w:t>
      </w:r>
      <w:r>
        <w:rPr>
          <w:rFonts w:ascii="Cambria" w:eastAsia="Cambria" w:hAnsi="Cambria" w:cs="Cambria"/>
          <w:sz w:val="18"/>
          <w:szCs w:val="18"/>
        </w:rPr>
        <w:t>r</w:t>
      </w:r>
      <w:r>
        <w:rPr>
          <w:rFonts w:ascii="Cambria" w:eastAsia="Cambria" w:hAnsi="Cambria" w:cs="Cambria"/>
          <w:spacing w:val="1"/>
          <w:sz w:val="18"/>
          <w:szCs w:val="18"/>
        </w:rPr>
        <w:t xml:space="preserve"> </w:t>
      </w:r>
      <w:r>
        <w:rPr>
          <w:rFonts w:ascii="Cambria" w:eastAsia="Cambria" w:hAnsi="Cambria" w:cs="Cambria"/>
          <w:sz w:val="18"/>
          <w:szCs w:val="18"/>
        </w:rPr>
        <w:t>Engi</w:t>
      </w:r>
      <w:r>
        <w:rPr>
          <w:rFonts w:ascii="Cambria" w:eastAsia="Cambria" w:hAnsi="Cambria" w:cs="Cambria"/>
          <w:spacing w:val="-2"/>
          <w:sz w:val="18"/>
          <w:szCs w:val="18"/>
        </w:rPr>
        <w:t>n</w:t>
      </w:r>
      <w:r>
        <w:rPr>
          <w:rFonts w:ascii="Cambria" w:eastAsia="Cambria" w:hAnsi="Cambria" w:cs="Cambria"/>
          <w:spacing w:val="1"/>
          <w:sz w:val="18"/>
          <w:szCs w:val="18"/>
        </w:rPr>
        <w:t>ee</w:t>
      </w:r>
      <w:r>
        <w:rPr>
          <w:rFonts w:ascii="Cambria" w:eastAsia="Cambria" w:hAnsi="Cambria" w:cs="Cambria"/>
          <w:sz w:val="18"/>
          <w:szCs w:val="18"/>
        </w:rPr>
        <w:t>ring, S</w:t>
      </w:r>
      <w:r>
        <w:rPr>
          <w:rFonts w:ascii="Cambria" w:eastAsia="Cambria" w:hAnsi="Cambria" w:cs="Cambria"/>
          <w:spacing w:val="-2"/>
          <w:sz w:val="18"/>
          <w:szCs w:val="18"/>
        </w:rPr>
        <w:t>P</w:t>
      </w:r>
      <w:r>
        <w:rPr>
          <w:rFonts w:ascii="Cambria" w:eastAsia="Cambria" w:hAnsi="Cambria" w:cs="Cambria"/>
          <w:spacing w:val="1"/>
          <w:sz w:val="18"/>
          <w:szCs w:val="18"/>
        </w:rPr>
        <w:t>PU</w:t>
      </w:r>
      <w:r>
        <w:rPr>
          <w:rFonts w:ascii="Cambria" w:eastAsia="Cambria" w:hAnsi="Cambria" w:cs="Cambria"/>
          <w:sz w:val="18"/>
          <w:szCs w:val="18"/>
        </w:rPr>
        <w:t>,</w:t>
      </w:r>
      <w:r>
        <w:rPr>
          <w:rFonts w:ascii="Cambria" w:eastAsia="Cambria" w:hAnsi="Cambria" w:cs="Cambria"/>
          <w:spacing w:val="-2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1"/>
          <w:sz w:val="18"/>
          <w:szCs w:val="18"/>
        </w:rPr>
        <w:t>P</w:t>
      </w:r>
      <w:r>
        <w:rPr>
          <w:rFonts w:ascii="Cambria" w:eastAsia="Cambria" w:hAnsi="Cambria" w:cs="Cambria"/>
          <w:spacing w:val="-1"/>
          <w:sz w:val="18"/>
          <w:szCs w:val="18"/>
        </w:rPr>
        <w:t>u</w:t>
      </w:r>
      <w:r>
        <w:rPr>
          <w:rFonts w:ascii="Cambria" w:eastAsia="Cambria" w:hAnsi="Cambria" w:cs="Cambria"/>
          <w:sz w:val="18"/>
          <w:szCs w:val="18"/>
        </w:rPr>
        <w:t xml:space="preserve">ne                                                                                </w:t>
      </w:r>
      <w:r>
        <w:rPr>
          <w:rFonts w:ascii="Cambria" w:eastAsia="Cambria" w:hAnsi="Cambria" w:cs="Cambria"/>
          <w:spacing w:val="1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33</w:t>
      </w:r>
    </w:p>
    <w:p w14:paraId="7BE60CCA" w14:textId="77777777" w:rsidR="00B87611" w:rsidRDefault="00963546">
      <w:pPr>
        <w:spacing w:before="59"/>
        <w:ind w:left="1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pacing w:val="-1"/>
          <w:sz w:val="24"/>
          <w:szCs w:val="24"/>
          <w:u w:val="thick" w:color="000000"/>
        </w:rPr>
        <w:lastRenderedPageBreak/>
        <w:t>A</w:t>
      </w:r>
      <w:r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>nn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  <w:u w:val="thick" w:color="000000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>x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  <w:u w:val="thick" w:color="000000"/>
        </w:rPr>
        <w:t>u</w:t>
      </w:r>
      <w:r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>re</w:t>
      </w:r>
      <w:r>
        <w:rPr>
          <w:rFonts w:ascii="Trebuchet MS" w:eastAsia="Trebuchet MS" w:hAnsi="Trebuchet MS" w:cs="Trebuchet MS"/>
          <w:b/>
          <w:spacing w:val="2"/>
          <w:sz w:val="24"/>
          <w:szCs w:val="24"/>
          <w:u w:val="thick" w:color="000000"/>
        </w:rPr>
        <w:t xml:space="preserve"> 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  <w:u w:val="thick" w:color="000000"/>
        </w:rPr>
        <w:t>V</w:t>
      </w:r>
      <w:r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>I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  <w:u w:val="thick" w:color="000000"/>
        </w:rPr>
        <w:t>I</w:t>
      </w:r>
      <w:r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>: R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  <w:u w:val="thick" w:color="000000"/>
        </w:rPr>
        <w:t>ep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  <w:u w:val="thick" w:color="000000"/>
        </w:rPr>
        <w:t>o</w:t>
      </w:r>
      <w:r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>rt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  <w:u w:val="thick" w:color="000000"/>
        </w:rPr>
        <w:t xml:space="preserve"> 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  <w:u w:val="thick" w:color="000000"/>
        </w:rPr>
        <w:t>D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  <w:u w:val="thick" w:color="000000"/>
        </w:rPr>
        <w:t>o</w:t>
      </w:r>
      <w:r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>c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  <w:u w:val="thick" w:color="000000"/>
        </w:rPr>
        <w:t>u</w:t>
      </w:r>
      <w:r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>m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  <w:u w:val="thick" w:color="000000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>n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  <w:u w:val="thick" w:color="000000"/>
        </w:rPr>
        <w:t>t</w:t>
      </w:r>
      <w:r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>ati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  <w:u w:val="thick" w:color="000000"/>
        </w:rPr>
        <w:t>o</w:t>
      </w:r>
      <w:r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>n</w:t>
      </w:r>
    </w:p>
    <w:p w14:paraId="4385A2DC" w14:textId="77777777" w:rsidR="00B87611" w:rsidRDefault="00B87611">
      <w:pPr>
        <w:spacing w:before="9" w:line="160" w:lineRule="exact"/>
        <w:rPr>
          <w:sz w:val="17"/>
          <w:szCs w:val="17"/>
        </w:rPr>
      </w:pPr>
    </w:p>
    <w:p w14:paraId="78C5A6F6" w14:textId="77777777" w:rsidR="00B87611" w:rsidRDefault="00963546">
      <w:pPr>
        <w:ind w:left="3343" w:right="3394"/>
        <w:jc w:val="center"/>
        <w:rPr>
          <w:sz w:val="32"/>
          <w:szCs w:val="32"/>
        </w:rPr>
      </w:pPr>
      <w:r>
        <w:rPr>
          <w:b/>
          <w:sz w:val="32"/>
          <w:szCs w:val="32"/>
        </w:rPr>
        <w:t>Rep</w:t>
      </w:r>
      <w:r>
        <w:rPr>
          <w:b/>
          <w:spacing w:val="1"/>
          <w:sz w:val="32"/>
          <w:szCs w:val="32"/>
        </w:rPr>
        <w:t>o</w:t>
      </w:r>
      <w:r>
        <w:rPr>
          <w:b/>
          <w:sz w:val="32"/>
          <w:szCs w:val="32"/>
        </w:rPr>
        <w:t>rt</w:t>
      </w:r>
      <w:r>
        <w:rPr>
          <w:b/>
          <w:spacing w:val="-10"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D</w:t>
      </w:r>
      <w:r>
        <w:rPr>
          <w:b/>
          <w:spacing w:val="1"/>
          <w:w w:val="99"/>
          <w:sz w:val="32"/>
          <w:szCs w:val="32"/>
        </w:rPr>
        <w:t>o</w:t>
      </w:r>
      <w:r>
        <w:rPr>
          <w:b/>
          <w:w w:val="99"/>
          <w:sz w:val="32"/>
          <w:szCs w:val="32"/>
        </w:rPr>
        <w:t>c</w:t>
      </w:r>
      <w:r>
        <w:rPr>
          <w:b/>
          <w:spacing w:val="2"/>
          <w:w w:val="99"/>
          <w:sz w:val="32"/>
          <w:szCs w:val="32"/>
        </w:rPr>
        <w:t>u</w:t>
      </w:r>
      <w:r>
        <w:rPr>
          <w:b/>
          <w:spacing w:val="-2"/>
          <w:w w:val="99"/>
          <w:sz w:val="32"/>
          <w:szCs w:val="32"/>
        </w:rPr>
        <w:t>m</w:t>
      </w:r>
      <w:r>
        <w:rPr>
          <w:b/>
          <w:w w:val="99"/>
          <w:sz w:val="32"/>
          <w:szCs w:val="32"/>
        </w:rPr>
        <w:t>en</w:t>
      </w:r>
      <w:r>
        <w:rPr>
          <w:b/>
          <w:spacing w:val="1"/>
          <w:w w:val="99"/>
          <w:sz w:val="32"/>
          <w:szCs w:val="32"/>
        </w:rPr>
        <w:t>ta</w:t>
      </w:r>
      <w:r>
        <w:rPr>
          <w:b/>
          <w:w w:val="99"/>
          <w:sz w:val="32"/>
          <w:szCs w:val="32"/>
        </w:rPr>
        <w:t>tion</w:t>
      </w:r>
    </w:p>
    <w:p w14:paraId="51A331CA" w14:textId="77777777" w:rsidR="00B87611" w:rsidRDefault="00B87611">
      <w:pPr>
        <w:spacing w:before="1" w:line="220" w:lineRule="exact"/>
        <w:rPr>
          <w:sz w:val="22"/>
          <w:szCs w:val="22"/>
        </w:rPr>
      </w:pPr>
    </w:p>
    <w:p w14:paraId="7CB9E720" w14:textId="0E6AEDE3" w:rsidR="00B87611" w:rsidRDefault="00963546">
      <w:pPr>
        <w:ind w:left="228"/>
      </w:pPr>
      <w:r>
        <w:rPr>
          <w:sz w:val="28"/>
          <w:szCs w:val="28"/>
        </w:rPr>
        <w:t>Re</w:t>
      </w:r>
      <w:r>
        <w:rPr>
          <w:spacing w:val="-1"/>
          <w:sz w:val="28"/>
          <w:szCs w:val="28"/>
        </w:rPr>
        <w:t>p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rt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C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d</w:t>
      </w:r>
      <w:r>
        <w:rPr>
          <w:spacing w:val="-2"/>
          <w:sz w:val="28"/>
          <w:szCs w:val="28"/>
        </w:rPr>
        <w:t>e</w:t>
      </w:r>
      <w:r>
        <w:rPr>
          <w:sz w:val="28"/>
          <w:szCs w:val="28"/>
        </w:rPr>
        <w:t>:  C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-B</w:t>
      </w:r>
      <w:r>
        <w:rPr>
          <w:spacing w:val="-3"/>
          <w:sz w:val="28"/>
          <w:szCs w:val="28"/>
        </w:rPr>
        <w:t>E</w:t>
      </w:r>
      <w:r>
        <w:rPr>
          <w:sz w:val="28"/>
          <w:szCs w:val="28"/>
        </w:rPr>
        <w:t>-Pr</w:t>
      </w:r>
      <w:r>
        <w:rPr>
          <w:spacing w:val="1"/>
          <w:sz w:val="28"/>
          <w:szCs w:val="28"/>
        </w:rPr>
        <w:t>o</w:t>
      </w:r>
      <w:r>
        <w:rPr>
          <w:spacing w:val="-1"/>
          <w:sz w:val="28"/>
          <w:szCs w:val="28"/>
        </w:rPr>
        <w:t>j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>c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2</w:t>
      </w:r>
      <w:r>
        <w:rPr>
          <w:sz w:val="28"/>
          <w:szCs w:val="28"/>
        </w:rPr>
        <w:t>0</w:t>
      </w:r>
      <w:r w:rsidR="005C6DD2">
        <w:rPr>
          <w:spacing w:val="1"/>
          <w:sz w:val="28"/>
          <w:szCs w:val="28"/>
        </w:rPr>
        <w:t>24</w:t>
      </w:r>
      <w:r>
        <w:rPr>
          <w:sz w:val="28"/>
          <w:szCs w:val="28"/>
        </w:rPr>
        <w:t>-</w:t>
      </w:r>
      <w:r>
        <w:rPr>
          <w:spacing w:val="-1"/>
          <w:sz w:val="28"/>
          <w:szCs w:val="28"/>
        </w:rPr>
        <w:t>2</w:t>
      </w:r>
      <w:r>
        <w:rPr>
          <w:sz w:val="28"/>
          <w:szCs w:val="28"/>
        </w:rPr>
        <w:t>0</w:t>
      </w:r>
      <w:r w:rsidR="0054728D">
        <w:rPr>
          <w:sz w:val="28"/>
          <w:szCs w:val="28"/>
        </w:rPr>
        <w:t>25</w:t>
      </w:r>
      <w:r>
        <w:rPr>
          <w:sz w:val="28"/>
          <w:szCs w:val="28"/>
        </w:rPr>
        <w:t xml:space="preserve">                  </w:t>
      </w:r>
      <w:r>
        <w:rPr>
          <w:spacing w:val="25"/>
          <w:sz w:val="28"/>
          <w:szCs w:val="28"/>
        </w:rPr>
        <w:t xml:space="preserve"> </w:t>
      </w:r>
      <w:r>
        <w:rPr>
          <w:b/>
          <w:position w:val="7"/>
        </w:rPr>
        <w:t>Rep</w:t>
      </w:r>
      <w:r>
        <w:rPr>
          <w:b/>
          <w:spacing w:val="1"/>
          <w:position w:val="7"/>
        </w:rPr>
        <w:t>o</w:t>
      </w:r>
      <w:r>
        <w:rPr>
          <w:b/>
          <w:position w:val="7"/>
        </w:rPr>
        <w:t>rt</w:t>
      </w:r>
      <w:r>
        <w:rPr>
          <w:b/>
          <w:spacing w:val="-5"/>
          <w:position w:val="7"/>
        </w:rPr>
        <w:t xml:space="preserve"> </w:t>
      </w:r>
      <w:r>
        <w:rPr>
          <w:b/>
          <w:position w:val="7"/>
        </w:rPr>
        <w:t>N</w:t>
      </w:r>
      <w:r>
        <w:rPr>
          <w:b/>
          <w:spacing w:val="2"/>
          <w:position w:val="7"/>
        </w:rPr>
        <w:t>u</w:t>
      </w:r>
      <w:r>
        <w:rPr>
          <w:b/>
          <w:spacing w:val="-3"/>
          <w:position w:val="7"/>
        </w:rPr>
        <w:t>m</w:t>
      </w:r>
      <w:r>
        <w:rPr>
          <w:b/>
          <w:position w:val="7"/>
        </w:rPr>
        <w:t>ber:</w:t>
      </w:r>
      <w:r>
        <w:rPr>
          <w:b/>
          <w:spacing w:val="-7"/>
          <w:position w:val="7"/>
        </w:rPr>
        <w:t xml:space="preserve"> </w:t>
      </w:r>
      <w:r>
        <w:rPr>
          <w:b/>
          <w:position w:val="7"/>
        </w:rPr>
        <w:t xml:space="preserve">&lt;   </w:t>
      </w:r>
      <w:r>
        <w:rPr>
          <w:b/>
          <w:spacing w:val="1"/>
          <w:position w:val="7"/>
        </w:rPr>
        <w:t xml:space="preserve"> </w:t>
      </w:r>
      <w:r w:rsidR="0054728D">
        <w:rPr>
          <w:b/>
          <w:spacing w:val="1"/>
          <w:position w:val="7"/>
        </w:rPr>
        <w:t xml:space="preserve">                         </w:t>
      </w:r>
      <w:r>
        <w:rPr>
          <w:b/>
          <w:position w:val="7"/>
        </w:rPr>
        <w:t>&gt;</w:t>
      </w:r>
    </w:p>
    <w:p w14:paraId="02E4A12D" w14:textId="77777777" w:rsidR="00B87611" w:rsidRDefault="00B87611">
      <w:pPr>
        <w:spacing w:before="10" w:line="160" w:lineRule="exact"/>
        <w:rPr>
          <w:sz w:val="17"/>
          <w:szCs w:val="17"/>
        </w:rPr>
      </w:pPr>
    </w:p>
    <w:p w14:paraId="1807FA37" w14:textId="77777777" w:rsidR="00B87611" w:rsidRDefault="00963546">
      <w:pPr>
        <w:spacing w:line="300" w:lineRule="exact"/>
        <w:ind w:left="228"/>
        <w:rPr>
          <w:sz w:val="28"/>
          <w:szCs w:val="28"/>
        </w:rPr>
      </w:pPr>
      <w:r>
        <w:rPr>
          <w:position w:val="-1"/>
          <w:sz w:val="28"/>
          <w:szCs w:val="28"/>
        </w:rPr>
        <w:t>Re</w:t>
      </w:r>
      <w:r>
        <w:rPr>
          <w:spacing w:val="-1"/>
          <w:position w:val="-1"/>
          <w:sz w:val="28"/>
          <w:szCs w:val="28"/>
        </w:rPr>
        <w:t>p</w:t>
      </w:r>
      <w:r>
        <w:rPr>
          <w:spacing w:val="1"/>
          <w:position w:val="-1"/>
          <w:sz w:val="28"/>
          <w:szCs w:val="28"/>
        </w:rPr>
        <w:t>o</w:t>
      </w:r>
      <w:r>
        <w:rPr>
          <w:position w:val="-1"/>
          <w:sz w:val="28"/>
          <w:szCs w:val="28"/>
        </w:rPr>
        <w:t>rt</w:t>
      </w:r>
      <w:r>
        <w:rPr>
          <w:spacing w:val="1"/>
          <w:position w:val="-1"/>
          <w:sz w:val="28"/>
          <w:szCs w:val="28"/>
        </w:rPr>
        <w:t xml:space="preserve"> </w:t>
      </w:r>
      <w:r>
        <w:rPr>
          <w:spacing w:val="-4"/>
          <w:position w:val="-1"/>
          <w:sz w:val="28"/>
          <w:szCs w:val="28"/>
        </w:rPr>
        <w:t>T</w:t>
      </w:r>
      <w:r>
        <w:rPr>
          <w:spacing w:val="1"/>
          <w:position w:val="-1"/>
          <w:sz w:val="28"/>
          <w:szCs w:val="28"/>
        </w:rPr>
        <w:t>i</w:t>
      </w:r>
      <w:r>
        <w:rPr>
          <w:spacing w:val="-1"/>
          <w:position w:val="-1"/>
          <w:sz w:val="28"/>
          <w:szCs w:val="28"/>
        </w:rPr>
        <w:t>t</w:t>
      </w:r>
      <w:r>
        <w:rPr>
          <w:spacing w:val="1"/>
          <w:position w:val="-1"/>
          <w:sz w:val="28"/>
          <w:szCs w:val="28"/>
        </w:rPr>
        <w:t>l</w:t>
      </w:r>
      <w:r>
        <w:rPr>
          <w:spacing w:val="-2"/>
          <w:position w:val="-1"/>
          <w:sz w:val="28"/>
          <w:szCs w:val="28"/>
        </w:rPr>
        <w:t>e</w:t>
      </w:r>
      <w:r>
        <w:rPr>
          <w:position w:val="-1"/>
          <w:sz w:val="28"/>
          <w:szCs w:val="28"/>
        </w:rPr>
        <w:t>:</w:t>
      </w:r>
    </w:p>
    <w:p w14:paraId="0516D2AC" w14:textId="77777777" w:rsidR="00B87611" w:rsidRDefault="00B87611">
      <w:pPr>
        <w:spacing w:before="7" w:line="140" w:lineRule="exact"/>
        <w:rPr>
          <w:sz w:val="15"/>
          <w:szCs w:val="15"/>
        </w:rPr>
      </w:pPr>
    </w:p>
    <w:p w14:paraId="579CCDED" w14:textId="77777777" w:rsidR="00B87611" w:rsidRDefault="00963546">
      <w:pPr>
        <w:spacing w:before="34"/>
        <w:ind w:left="228"/>
        <w:rPr>
          <w:sz w:val="21"/>
          <w:szCs w:val="21"/>
        </w:rPr>
      </w:pPr>
      <w:r>
        <w:rPr>
          <w:b/>
          <w:spacing w:val="1"/>
          <w:sz w:val="21"/>
          <w:szCs w:val="21"/>
        </w:rPr>
        <w:t>A</w:t>
      </w:r>
      <w:r>
        <w:rPr>
          <w:b/>
          <w:sz w:val="21"/>
          <w:szCs w:val="21"/>
        </w:rPr>
        <w:t>d</w:t>
      </w:r>
      <w:r>
        <w:rPr>
          <w:b/>
          <w:spacing w:val="-2"/>
          <w:sz w:val="21"/>
          <w:szCs w:val="21"/>
        </w:rPr>
        <w:t>d</w:t>
      </w:r>
      <w:r>
        <w:rPr>
          <w:b/>
          <w:sz w:val="21"/>
          <w:szCs w:val="21"/>
        </w:rPr>
        <w:t>re</w:t>
      </w:r>
      <w:r>
        <w:rPr>
          <w:b/>
          <w:spacing w:val="-1"/>
          <w:sz w:val="21"/>
          <w:szCs w:val="21"/>
        </w:rPr>
        <w:t>s</w:t>
      </w:r>
      <w:r>
        <w:rPr>
          <w:b/>
          <w:sz w:val="21"/>
          <w:szCs w:val="21"/>
        </w:rPr>
        <w:t xml:space="preserve">s </w:t>
      </w:r>
      <w:r>
        <w:rPr>
          <w:b/>
          <w:spacing w:val="-1"/>
          <w:sz w:val="21"/>
          <w:szCs w:val="21"/>
        </w:rPr>
        <w:t>(D</w:t>
      </w:r>
      <w:r>
        <w:rPr>
          <w:b/>
          <w:sz w:val="21"/>
          <w:szCs w:val="21"/>
        </w:rPr>
        <w:t>e</w:t>
      </w:r>
      <w:r>
        <w:rPr>
          <w:b/>
          <w:spacing w:val="-1"/>
          <w:sz w:val="21"/>
          <w:szCs w:val="21"/>
        </w:rPr>
        <w:t>t</w:t>
      </w:r>
      <w:r>
        <w:rPr>
          <w:b/>
          <w:sz w:val="21"/>
          <w:szCs w:val="21"/>
        </w:rPr>
        <w:t>a</w:t>
      </w:r>
      <w:r>
        <w:rPr>
          <w:b/>
          <w:spacing w:val="-1"/>
          <w:sz w:val="21"/>
          <w:szCs w:val="21"/>
        </w:rPr>
        <w:t>il</w:t>
      </w:r>
      <w:r>
        <w:rPr>
          <w:b/>
          <w:sz w:val="21"/>
          <w:szCs w:val="21"/>
        </w:rPr>
        <w:t>s</w:t>
      </w:r>
      <w:r>
        <w:rPr>
          <w:b/>
          <w:spacing w:val="-1"/>
          <w:sz w:val="21"/>
          <w:szCs w:val="21"/>
        </w:rPr>
        <w:t>)</w:t>
      </w:r>
      <w:r>
        <w:rPr>
          <w:b/>
          <w:sz w:val="21"/>
          <w:szCs w:val="21"/>
        </w:rPr>
        <w:t>:</w:t>
      </w:r>
    </w:p>
    <w:p w14:paraId="3594D4D7" w14:textId="591976CB" w:rsidR="00B87611" w:rsidRDefault="00F15398">
      <w:pPr>
        <w:spacing w:line="240" w:lineRule="exact"/>
        <w:ind w:left="228"/>
        <w:rPr>
          <w:sz w:val="21"/>
          <w:szCs w:val="21"/>
        </w:rPr>
      </w:pPr>
      <w:r>
        <w:rPr>
          <w:sz w:val="21"/>
          <w:szCs w:val="21"/>
        </w:rPr>
        <w:t>Dr.</w:t>
      </w:r>
      <w:r w:rsidR="0054728D">
        <w:rPr>
          <w:sz w:val="21"/>
          <w:szCs w:val="21"/>
        </w:rPr>
        <w:t xml:space="preserve"> </w:t>
      </w:r>
      <w:r>
        <w:rPr>
          <w:sz w:val="21"/>
          <w:szCs w:val="21"/>
        </w:rPr>
        <w:t>D.</w:t>
      </w:r>
      <w:r w:rsidR="0054728D">
        <w:rPr>
          <w:sz w:val="21"/>
          <w:szCs w:val="21"/>
        </w:rPr>
        <w:t xml:space="preserve"> </w:t>
      </w:r>
      <w:r>
        <w:rPr>
          <w:sz w:val="21"/>
          <w:szCs w:val="21"/>
        </w:rPr>
        <w:t>Y.</w:t>
      </w:r>
      <w:r w:rsidR="0054728D">
        <w:rPr>
          <w:sz w:val="21"/>
          <w:szCs w:val="21"/>
        </w:rPr>
        <w:t xml:space="preserve"> </w:t>
      </w:r>
      <w:r>
        <w:rPr>
          <w:sz w:val="21"/>
          <w:szCs w:val="21"/>
        </w:rPr>
        <w:t>Patil Institute of Technology Pune-</w:t>
      </w:r>
    </w:p>
    <w:p w14:paraId="29B60A7B" w14:textId="77777777" w:rsidR="00B87611" w:rsidRDefault="00963546">
      <w:pPr>
        <w:spacing w:before="1" w:line="220" w:lineRule="exact"/>
        <w:ind w:left="228"/>
        <w:rPr>
          <w:sz w:val="21"/>
          <w:szCs w:val="21"/>
        </w:rPr>
      </w:pPr>
      <w:r>
        <w:rPr>
          <w:b/>
          <w:color w:val="999999"/>
          <w:position w:val="-1"/>
          <w:sz w:val="21"/>
          <w:szCs w:val="21"/>
        </w:rPr>
        <w:t xml:space="preserve">Pin – </w:t>
      </w:r>
      <w:r w:rsidR="00F15398">
        <w:rPr>
          <w:b/>
          <w:color w:val="999999"/>
          <w:spacing w:val="-2"/>
          <w:position w:val="-1"/>
          <w:sz w:val="21"/>
          <w:szCs w:val="21"/>
        </w:rPr>
        <w:t>411018</w:t>
      </w:r>
      <w:r>
        <w:rPr>
          <w:b/>
          <w:color w:val="999999"/>
          <w:position w:val="-1"/>
          <w:sz w:val="21"/>
          <w:szCs w:val="21"/>
        </w:rPr>
        <w:t>, M</w:t>
      </w:r>
      <w:r>
        <w:rPr>
          <w:b/>
          <w:color w:val="999999"/>
          <w:spacing w:val="-3"/>
          <w:position w:val="-1"/>
          <w:sz w:val="21"/>
          <w:szCs w:val="21"/>
        </w:rPr>
        <w:t>.</w:t>
      </w:r>
      <w:r>
        <w:rPr>
          <w:b/>
          <w:color w:val="999999"/>
          <w:position w:val="-1"/>
          <w:sz w:val="21"/>
          <w:szCs w:val="21"/>
        </w:rPr>
        <w:t xml:space="preserve">S. </w:t>
      </w:r>
      <w:r>
        <w:rPr>
          <w:b/>
          <w:color w:val="999999"/>
          <w:spacing w:val="-3"/>
          <w:position w:val="-1"/>
          <w:sz w:val="21"/>
          <w:szCs w:val="21"/>
        </w:rPr>
        <w:t>I</w:t>
      </w:r>
      <w:r>
        <w:rPr>
          <w:b/>
          <w:color w:val="999999"/>
          <w:spacing w:val="-1"/>
          <w:position w:val="-1"/>
          <w:sz w:val="21"/>
          <w:szCs w:val="21"/>
        </w:rPr>
        <w:t>N</w:t>
      </w:r>
      <w:r>
        <w:rPr>
          <w:b/>
          <w:color w:val="999999"/>
          <w:spacing w:val="1"/>
          <w:position w:val="-1"/>
          <w:sz w:val="21"/>
          <w:szCs w:val="21"/>
        </w:rPr>
        <w:t>D</w:t>
      </w:r>
      <w:r>
        <w:rPr>
          <w:b/>
          <w:color w:val="999999"/>
          <w:position w:val="-1"/>
          <w:sz w:val="21"/>
          <w:szCs w:val="21"/>
        </w:rPr>
        <w:t>IA.</w:t>
      </w:r>
    </w:p>
    <w:p w14:paraId="47BCEA5F" w14:textId="77777777" w:rsidR="00B87611" w:rsidRDefault="00B87611">
      <w:pPr>
        <w:spacing w:line="200" w:lineRule="exact"/>
      </w:pPr>
    </w:p>
    <w:p w14:paraId="3578289C" w14:textId="77777777" w:rsidR="00B87611" w:rsidRDefault="00B87611">
      <w:pPr>
        <w:spacing w:before="18" w:line="200" w:lineRule="exact"/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4"/>
        <w:gridCol w:w="2326"/>
        <w:gridCol w:w="2518"/>
        <w:gridCol w:w="2579"/>
      </w:tblGrid>
      <w:tr w:rsidR="00B87611" w14:paraId="55474F06" w14:textId="77777777" w:rsidTr="0054728D">
        <w:trPr>
          <w:trHeight w:hRule="exact" w:val="241"/>
        </w:trPr>
        <w:tc>
          <w:tcPr>
            <w:tcW w:w="2244" w:type="dxa"/>
            <w:tcBorders>
              <w:top w:val="single" w:sz="5" w:space="0" w:color="000009"/>
              <w:left w:val="single" w:sz="5" w:space="0" w:color="000009"/>
              <w:bottom w:val="nil"/>
              <w:right w:val="single" w:sz="5" w:space="0" w:color="000009"/>
            </w:tcBorders>
          </w:tcPr>
          <w:p w14:paraId="5DBACA4D" w14:textId="77777777" w:rsidR="00B87611" w:rsidRDefault="00963546">
            <w:pPr>
              <w:spacing w:before="9"/>
              <w:ind w:left="104"/>
            </w:pPr>
            <w:r>
              <w:rPr>
                <w:b/>
              </w:rPr>
              <w:t>Auth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1 </w:t>
            </w:r>
            <w:r>
              <w:rPr>
                <w:b/>
                <w:spacing w:val="1"/>
              </w:rPr>
              <w:t>[</w:t>
            </w:r>
            <w:r>
              <w:rPr>
                <w:b/>
                <w:spacing w:val="2"/>
              </w:rPr>
              <w:t>w</w:t>
            </w:r>
            <w:r>
              <w:rPr>
                <w:b/>
                <w:spacing w:val="-3"/>
              </w:rPr>
              <w:t>i</w:t>
            </w:r>
            <w:r>
              <w:rPr>
                <w:b/>
                <w:spacing w:val="1"/>
              </w:rPr>
              <w:t>t</w:t>
            </w:r>
            <w:r>
              <w:rPr>
                <w:b/>
              </w:rPr>
              <w:t>h</w:t>
            </w:r>
          </w:p>
        </w:tc>
        <w:tc>
          <w:tcPr>
            <w:tcW w:w="2326" w:type="dxa"/>
            <w:tcBorders>
              <w:top w:val="single" w:sz="5" w:space="0" w:color="000009"/>
              <w:left w:val="single" w:sz="5" w:space="0" w:color="000009"/>
              <w:bottom w:val="nil"/>
              <w:right w:val="single" w:sz="5" w:space="0" w:color="000009"/>
            </w:tcBorders>
          </w:tcPr>
          <w:p w14:paraId="61EFDFCF" w14:textId="77777777" w:rsidR="00B87611" w:rsidRDefault="00963546">
            <w:pPr>
              <w:spacing w:before="9"/>
              <w:ind w:left="106"/>
            </w:pPr>
            <w:r>
              <w:rPr>
                <w:b/>
              </w:rPr>
              <w:t>Auth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2 </w:t>
            </w:r>
            <w:r>
              <w:rPr>
                <w:b/>
                <w:spacing w:val="1"/>
              </w:rPr>
              <w:t>[</w:t>
            </w:r>
            <w:r>
              <w:rPr>
                <w:b/>
                <w:spacing w:val="2"/>
              </w:rPr>
              <w:t>w</w:t>
            </w:r>
            <w:r>
              <w:rPr>
                <w:b/>
                <w:spacing w:val="-3"/>
              </w:rPr>
              <w:t>i</w:t>
            </w:r>
            <w:r>
              <w:rPr>
                <w:b/>
                <w:spacing w:val="1"/>
              </w:rPr>
              <w:t>t</w:t>
            </w:r>
            <w:r>
              <w:rPr>
                <w:b/>
              </w:rPr>
              <w:t>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Addres</w:t>
            </w:r>
            <w:r>
              <w:rPr>
                <w:b/>
                <w:spacing w:val="-1"/>
              </w:rPr>
              <w:t>s</w:t>
            </w:r>
            <w:r>
              <w:rPr>
                <w:b/>
              </w:rPr>
              <w:t>,</w:t>
            </w:r>
          </w:p>
        </w:tc>
        <w:tc>
          <w:tcPr>
            <w:tcW w:w="2518" w:type="dxa"/>
            <w:tcBorders>
              <w:top w:val="single" w:sz="5" w:space="0" w:color="000009"/>
              <w:left w:val="single" w:sz="5" w:space="0" w:color="000009"/>
              <w:bottom w:val="nil"/>
              <w:right w:val="single" w:sz="5" w:space="0" w:color="000009"/>
            </w:tcBorders>
          </w:tcPr>
          <w:p w14:paraId="4A6A015C" w14:textId="77777777" w:rsidR="00B87611" w:rsidRDefault="00963546">
            <w:pPr>
              <w:spacing w:before="9"/>
              <w:ind w:left="103"/>
            </w:pPr>
            <w:r>
              <w:rPr>
                <w:b/>
              </w:rPr>
              <w:t>Auth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3 </w:t>
            </w:r>
            <w:r>
              <w:rPr>
                <w:b/>
                <w:spacing w:val="1"/>
              </w:rPr>
              <w:t>[</w:t>
            </w:r>
            <w:r>
              <w:rPr>
                <w:b/>
                <w:spacing w:val="2"/>
              </w:rPr>
              <w:t>w</w:t>
            </w:r>
            <w:r>
              <w:rPr>
                <w:b/>
                <w:spacing w:val="-3"/>
              </w:rPr>
              <w:t>i</w:t>
            </w:r>
            <w:r>
              <w:rPr>
                <w:b/>
                <w:spacing w:val="1"/>
              </w:rPr>
              <w:t>t</w:t>
            </w:r>
            <w:r>
              <w:rPr>
                <w:b/>
              </w:rPr>
              <w:t>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Addres</w:t>
            </w:r>
            <w:r>
              <w:rPr>
                <w:b/>
                <w:spacing w:val="-1"/>
              </w:rPr>
              <w:t>s</w:t>
            </w:r>
            <w:r>
              <w:rPr>
                <w:b/>
              </w:rPr>
              <w:t>,</w:t>
            </w:r>
          </w:p>
        </w:tc>
        <w:tc>
          <w:tcPr>
            <w:tcW w:w="2579" w:type="dxa"/>
            <w:tcBorders>
              <w:top w:val="single" w:sz="5" w:space="0" w:color="000009"/>
              <w:left w:val="single" w:sz="5" w:space="0" w:color="000009"/>
              <w:bottom w:val="nil"/>
              <w:right w:val="single" w:sz="5" w:space="0" w:color="000009"/>
            </w:tcBorders>
          </w:tcPr>
          <w:p w14:paraId="5FC2F53F" w14:textId="77777777" w:rsidR="00B87611" w:rsidRDefault="00963546">
            <w:pPr>
              <w:spacing w:before="9"/>
              <w:ind w:left="103"/>
            </w:pPr>
            <w:r>
              <w:rPr>
                <w:b/>
              </w:rPr>
              <w:t>Auth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4 </w:t>
            </w:r>
            <w:r>
              <w:rPr>
                <w:b/>
                <w:spacing w:val="1"/>
              </w:rPr>
              <w:t>[</w:t>
            </w:r>
            <w:r>
              <w:rPr>
                <w:b/>
                <w:spacing w:val="2"/>
              </w:rPr>
              <w:t>w</w:t>
            </w:r>
            <w:r>
              <w:rPr>
                <w:b/>
                <w:spacing w:val="-3"/>
              </w:rPr>
              <w:t>i</w:t>
            </w:r>
            <w:r>
              <w:rPr>
                <w:b/>
                <w:spacing w:val="1"/>
              </w:rPr>
              <w:t>t</w:t>
            </w:r>
            <w:r>
              <w:rPr>
                <w:b/>
              </w:rPr>
              <w:t>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Addres</w:t>
            </w:r>
            <w:r>
              <w:rPr>
                <w:b/>
                <w:spacing w:val="-1"/>
              </w:rPr>
              <w:t>s</w:t>
            </w:r>
            <w:r>
              <w:rPr>
                <w:b/>
              </w:rPr>
              <w:t>,</w:t>
            </w:r>
          </w:p>
        </w:tc>
      </w:tr>
      <w:tr w:rsidR="00B87611" w14:paraId="4FF92815" w14:textId="77777777" w:rsidTr="0054728D">
        <w:trPr>
          <w:trHeight w:hRule="exact" w:val="230"/>
        </w:trPr>
        <w:tc>
          <w:tcPr>
            <w:tcW w:w="2244" w:type="dxa"/>
            <w:tcBorders>
              <w:top w:val="nil"/>
              <w:left w:val="single" w:sz="5" w:space="0" w:color="000009"/>
              <w:bottom w:val="nil"/>
              <w:right w:val="single" w:sz="5" w:space="0" w:color="000009"/>
            </w:tcBorders>
          </w:tcPr>
          <w:p w14:paraId="2BAF6A8E" w14:textId="77777777" w:rsidR="00B87611" w:rsidRDefault="00963546">
            <w:pPr>
              <w:spacing w:line="200" w:lineRule="exact"/>
              <w:ind w:left="104"/>
            </w:pPr>
            <w:r>
              <w:rPr>
                <w:b/>
              </w:rPr>
              <w:t>Addre</w:t>
            </w:r>
            <w:r>
              <w:rPr>
                <w:b/>
                <w:spacing w:val="2"/>
              </w:rPr>
              <w:t>s</w:t>
            </w:r>
            <w:r>
              <w:rPr>
                <w:b/>
                <w:spacing w:val="-1"/>
              </w:rPr>
              <w:t>s</w:t>
            </w:r>
            <w:r>
              <w:rPr>
                <w:b/>
              </w:rPr>
              <w:t>,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</w:t>
            </w:r>
            <w:r>
              <w:rPr>
                <w:b/>
                <w:spacing w:val="-1"/>
              </w:rPr>
              <w:t>h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ne,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E-</w:t>
            </w:r>
          </w:p>
        </w:tc>
        <w:tc>
          <w:tcPr>
            <w:tcW w:w="2326" w:type="dxa"/>
            <w:tcBorders>
              <w:top w:val="nil"/>
              <w:left w:val="single" w:sz="5" w:space="0" w:color="000009"/>
              <w:bottom w:val="nil"/>
              <w:right w:val="single" w:sz="5" w:space="0" w:color="000009"/>
            </w:tcBorders>
          </w:tcPr>
          <w:p w14:paraId="0397871B" w14:textId="77777777" w:rsidR="00B87611" w:rsidRDefault="00963546">
            <w:pPr>
              <w:spacing w:line="200" w:lineRule="exact"/>
              <w:ind w:left="106"/>
            </w:pPr>
            <w:r>
              <w:rPr>
                <w:b/>
              </w:rPr>
              <w:t>p</w:t>
            </w:r>
            <w:r>
              <w:rPr>
                <w:b/>
                <w:spacing w:val="-1"/>
              </w:rPr>
              <w:t>h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ne,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</w:t>
            </w:r>
            <w:r>
              <w:rPr>
                <w:b/>
                <w:spacing w:val="3"/>
              </w:rPr>
              <w:t>-</w:t>
            </w:r>
            <w:r>
              <w:rPr>
                <w:b/>
                <w:spacing w:val="-3"/>
              </w:rPr>
              <w:t>m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il]:</w:t>
            </w:r>
          </w:p>
        </w:tc>
        <w:tc>
          <w:tcPr>
            <w:tcW w:w="2518" w:type="dxa"/>
            <w:tcBorders>
              <w:top w:val="nil"/>
              <w:left w:val="single" w:sz="5" w:space="0" w:color="000009"/>
              <w:bottom w:val="nil"/>
              <w:right w:val="single" w:sz="5" w:space="0" w:color="000009"/>
            </w:tcBorders>
          </w:tcPr>
          <w:p w14:paraId="6726CF27" w14:textId="77777777" w:rsidR="00B87611" w:rsidRDefault="00963546">
            <w:pPr>
              <w:spacing w:line="200" w:lineRule="exact"/>
              <w:ind w:left="103"/>
            </w:pPr>
            <w:r>
              <w:rPr>
                <w:b/>
              </w:rPr>
              <w:t>p</w:t>
            </w:r>
            <w:r>
              <w:rPr>
                <w:b/>
                <w:spacing w:val="-1"/>
              </w:rPr>
              <w:t>h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ne,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</w:t>
            </w:r>
            <w:r>
              <w:rPr>
                <w:b/>
                <w:spacing w:val="3"/>
              </w:rPr>
              <w:t>-</w:t>
            </w:r>
            <w:r>
              <w:rPr>
                <w:b/>
                <w:spacing w:val="-3"/>
              </w:rPr>
              <w:t>m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il]:</w:t>
            </w:r>
          </w:p>
        </w:tc>
        <w:tc>
          <w:tcPr>
            <w:tcW w:w="2579" w:type="dxa"/>
            <w:tcBorders>
              <w:top w:val="nil"/>
              <w:left w:val="single" w:sz="5" w:space="0" w:color="000009"/>
              <w:bottom w:val="nil"/>
              <w:right w:val="single" w:sz="5" w:space="0" w:color="000009"/>
            </w:tcBorders>
          </w:tcPr>
          <w:p w14:paraId="56E5FBC9" w14:textId="77777777" w:rsidR="00B87611" w:rsidRDefault="00963546">
            <w:pPr>
              <w:spacing w:line="200" w:lineRule="exact"/>
              <w:ind w:left="103"/>
            </w:pPr>
            <w:r>
              <w:rPr>
                <w:b/>
              </w:rPr>
              <w:t>p</w:t>
            </w:r>
            <w:r>
              <w:rPr>
                <w:b/>
                <w:spacing w:val="-1"/>
              </w:rPr>
              <w:t>h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ne,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</w:t>
            </w:r>
            <w:r>
              <w:rPr>
                <w:b/>
                <w:spacing w:val="3"/>
              </w:rPr>
              <w:t>-</w:t>
            </w:r>
            <w:r>
              <w:rPr>
                <w:b/>
                <w:spacing w:val="-3"/>
              </w:rPr>
              <w:t>m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il]:</w:t>
            </w:r>
          </w:p>
        </w:tc>
      </w:tr>
      <w:tr w:rsidR="00B87611" w14:paraId="2D063466" w14:textId="77777777" w:rsidTr="0054728D">
        <w:trPr>
          <w:trHeight w:hRule="exact" w:val="229"/>
        </w:trPr>
        <w:tc>
          <w:tcPr>
            <w:tcW w:w="2244" w:type="dxa"/>
            <w:tcBorders>
              <w:top w:val="nil"/>
              <w:left w:val="single" w:sz="5" w:space="0" w:color="000009"/>
              <w:bottom w:val="nil"/>
              <w:right w:val="single" w:sz="5" w:space="0" w:color="000009"/>
            </w:tcBorders>
          </w:tcPr>
          <w:p w14:paraId="24839435" w14:textId="77777777" w:rsidR="00B87611" w:rsidRDefault="00963546">
            <w:pPr>
              <w:spacing w:line="200" w:lineRule="exact"/>
              <w:ind w:left="104"/>
            </w:pPr>
            <w:r>
              <w:rPr>
                <w:b/>
                <w:spacing w:val="-3"/>
              </w:rPr>
              <w:t>m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il]:</w:t>
            </w:r>
          </w:p>
        </w:tc>
        <w:tc>
          <w:tcPr>
            <w:tcW w:w="2326" w:type="dxa"/>
            <w:tcBorders>
              <w:top w:val="nil"/>
              <w:left w:val="single" w:sz="5" w:space="0" w:color="000009"/>
              <w:bottom w:val="nil"/>
              <w:right w:val="single" w:sz="5" w:space="0" w:color="000009"/>
            </w:tcBorders>
          </w:tcPr>
          <w:p w14:paraId="66D98247" w14:textId="77777777" w:rsidR="00B87611" w:rsidRDefault="00963546">
            <w:pPr>
              <w:spacing w:line="200" w:lineRule="exact"/>
              <w:ind w:left="106"/>
            </w:pPr>
            <w:r>
              <w:rPr>
                <w:b/>
              </w:rPr>
              <w:t>Addre</w:t>
            </w:r>
            <w:r>
              <w:rPr>
                <w:b/>
                <w:spacing w:val="2"/>
              </w:rPr>
              <w:t>s</w:t>
            </w:r>
            <w:r>
              <w:rPr>
                <w:b/>
              </w:rPr>
              <w:t>s</w:t>
            </w:r>
          </w:p>
        </w:tc>
        <w:tc>
          <w:tcPr>
            <w:tcW w:w="2518" w:type="dxa"/>
            <w:tcBorders>
              <w:top w:val="nil"/>
              <w:left w:val="single" w:sz="5" w:space="0" w:color="000009"/>
              <w:bottom w:val="nil"/>
              <w:right w:val="single" w:sz="5" w:space="0" w:color="000009"/>
            </w:tcBorders>
          </w:tcPr>
          <w:p w14:paraId="4167D381" w14:textId="77777777" w:rsidR="00B87611" w:rsidRDefault="00963546">
            <w:pPr>
              <w:spacing w:line="200" w:lineRule="exact"/>
              <w:ind w:left="103"/>
            </w:pPr>
            <w:r>
              <w:rPr>
                <w:b/>
              </w:rPr>
              <w:t>Addre</w:t>
            </w:r>
            <w:r>
              <w:rPr>
                <w:b/>
                <w:spacing w:val="2"/>
              </w:rPr>
              <w:t>s</w:t>
            </w:r>
            <w:r>
              <w:rPr>
                <w:b/>
              </w:rPr>
              <w:t>s</w:t>
            </w:r>
          </w:p>
        </w:tc>
        <w:tc>
          <w:tcPr>
            <w:tcW w:w="2579" w:type="dxa"/>
            <w:tcBorders>
              <w:top w:val="nil"/>
              <w:left w:val="single" w:sz="5" w:space="0" w:color="000009"/>
              <w:bottom w:val="nil"/>
              <w:right w:val="single" w:sz="5" w:space="0" w:color="000009"/>
            </w:tcBorders>
          </w:tcPr>
          <w:p w14:paraId="4729E36A" w14:textId="77777777" w:rsidR="00B87611" w:rsidRDefault="00963546">
            <w:pPr>
              <w:spacing w:line="200" w:lineRule="exact"/>
              <w:ind w:left="103"/>
            </w:pPr>
            <w:r>
              <w:rPr>
                <w:b/>
              </w:rPr>
              <w:t>Addre</w:t>
            </w:r>
            <w:r>
              <w:rPr>
                <w:b/>
                <w:spacing w:val="2"/>
              </w:rPr>
              <w:t>s</w:t>
            </w:r>
            <w:r>
              <w:rPr>
                <w:b/>
              </w:rPr>
              <w:t>s</w:t>
            </w:r>
          </w:p>
        </w:tc>
      </w:tr>
      <w:tr w:rsidR="00B87611" w14:paraId="0EE48318" w14:textId="77777777" w:rsidTr="0054728D">
        <w:trPr>
          <w:trHeight w:hRule="exact" w:val="246"/>
        </w:trPr>
        <w:tc>
          <w:tcPr>
            <w:tcW w:w="2244" w:type="dxa"/>
            <w:tcBorders>
              <w:top w:val="nil"/>
              <w:left w:val="single" w:sz="5" w:space="0" w:color="000009"/>
              <w:bottom w:val="nil"/>
              <w:right w:val="single" w:sz="5" w:space="0" w:color="000009"/>
            </w:tcBorders>
          </w:tcPr>
          <w:p w14:paraId="6214ED31" w14:textId="77777777" w:rsidR="00B87611" w:rsidRDefault="00963546">
            <w:pPr>
              <w:spacing w:line="200" w:lineRule="exact"/>
              <w:ind w:left="104"/>
            </w:pPr>
            <w:r>
              <w:rPr>
                <w:b/>
              </w:rPr>
              <w:t>Addre</w:t>
            </w:r>
            <w:r>
              <w:rPr>
                <w:b/>
                <w:spacing w:val="2"/>
              </w:rPr>
              <w:t>s</w:t>
            </w:r>
            <w:r>
              <w:rPr>
                <w:b/>
              </w:rPr>
              <w:t>s</w:t>
            </w:r>
          </w:p>
        </w:tc>
        <w:tc>
          <w:tcPr>
            <w:tcW w:w="2326" w:type="dxa"/>
            <w:tcBorders>
              <w:top w:val="nil"/>
              <w:left w:val="single" w:sz="5" w:space="0" w:color="000009"/>
              <w:bottom w:val="nil"/>
              <w:right w:val="single" w:sz="5" w:space="0" w:color="000009"/>
            </w:tcBorders>
          </w:tcPr>
          <w:p w14:paraId="57DC5D39" w14:textId="77777777" w:rsidR="00B87611" w:rsidRDefault="00B87611"/>
        </w:tc>
        <w:tc>
          <w:tcPr>
            <w:tcW w:w="2518" w:type="dxa"/>
            <w:tcBorders>
              <w:top w:val="nil"/>
              <w:left w:val="single" w:sz="5" w:space="0" w:color="000009"/>
              <w:bottom w:val="nil"/>
              <w:right w:val="single" w:sz="5" w:space="0" w:color="000009"/>
            </w:tcBorders>
          </w:tcPr>
          <w:p w14:paraId="3BF1272D" w14:textId="77777777" w:rsidR="00B87611" w:rsidRDefault="00B87611"/>
        </w:tc>
        <w:tc>
          <w:tcPr>
            <w:tcW w:w="2579" w:type="dxa"/>
            <w:tcBorders>
              <w:top w:val="nil"/>
              <w:left w:val="single" w:sz="5" w:space="0" w:color="000009"/>
              <w:bottom w:val="nil"/>
              <w:right w:val="single" w:sz="5" w:space="0" w:color="000009"/>
            </w:tcBorders>
          </w:tcPr>
          <w:p w14:paraId="2D78D086" w14:textId="77777777" w:rsidR="00B87611" w:rsidRDefault="00B87611"/>
        </w:tc>
      </w:tr>
    </w:tbl>
    <w:p w14:paraId="6F85DE19" w14:textId="77777777" w:rsidR="00B87611" w:rsidRDefault="00B87611">
      <w:pPr>
        <w:sectPr w:rsidR="00B87611" w:rsidSect="00947A67">
          <w:footerReference w:type="default" r:id="rId40"/>
          <w:pgSz w:w="12240" w:h="15840"/>
          <w:pgMar w:top="920" w:right="1140" w:bottom="280" w:left="1140" w:header="0" w:footer="0" w:gutter="0"/>
          <w:cols w:space="720"/>
        </w:sectPr>
      </w:pPr>
    </w:p>
    <w:p w14:paraId="7DA64FA0" w14:textId="77777777" w:rsidR="00B87611" w:rsidRDefault="00B87611">
      <w:pPr>
        <w:spacing w:before="4" w:line="200" w:lineRule="exact"/>
      </w:pPr>
    </w:p>
    <w:p w14:paraId="7049B8B7" w14:textId="77777777" w:rsidR="00B87611" w:rsidRDefault="00963546">
      <w:pPr>
        <w:ind w:left="228"/>
      </w:pPr>
      <w:proofErr w:type="gramStart"/>
      <w:r>
        <w:rPr>
          <w:b/>
          <w:spacing w:val="-1"/>
        </w:rPr>
        <w:t>E</w:t>
      </w:r>
      <w:r>
        <w:rPr>
          <w:b/>
          <w:spacing w:val="3"/>
        </w:rPr>
        <w:t>-</w:t>
      </w:r>
      <w:r>
        <w:rPr>
          <w:b/>
          <w:spacing w:val="-5"/>
        </w:rPr>
        <w:t>m</w:t>
      </w:r>
      <w:r>
        <w:rPr>
          <w:b/>
          <w:spacing w:val="3"/>
        </w:rPr>
        <w:t>a</w:t>
      </w:r>
      <w:r>
        <w:rPr>
          <w:b/>
        </w:rPr>
        <w:t>il</w:t>
      </w:r>
      <w:r>
        <w:rPr>
          <w:b/>
          <w:spacing w:val="-6"/>
        </w:rPr>
        <w:t xml:space="preserve"> </w:t>
      </w:r>
      <w:r>
        <w:rPr>
          <w:b/>
        </w:rPr>
        <w:t>:</w:t>
      </w:r>
      <w:proofErr w:type="gramEnd"/>
    </w:p>
    <w:p w14:paraId="46DC26D3" w14:textId="1655B3B5" w:rsidR="00B87611" w:rsidRDefault="00963546" w:rsidP="0054728D">
      <w:pPr>
        <w:ind w:left="228" w:right="-54"/>
      </w:pPr>
      <w:r>
        <w:rPr>
          <w:b/>
        </w:rPr>
        <w:t>R</w:t>
      </w:r>
      <w:r>
        <w:rPr>
          <w:b/>
          <w:spacing w:val="1"/>
        </w:rPr>
        <w:t>o</w:t>
      </w:r>
      <w:r>
        <w:rPr>
          <w:b/>
        </w:rPr>
        <w:t xml:space="preserve">ll:     </w:t>
      </w:r>
      <w:r>
        <w:rPr>
          <w:b/>
          <w:spacing w:val="49"/>
        </w:rPr>
        <w:t xml:space="preserve"> </w:t>
      </w:r>
    </w:p>
    <w:p w14:paraId="06CA3676" w14:textId="77777777" w:rsidR="00B87611" w:rsidRDefault="00963546">
      <w:pPr>
        <w:spacing w:line="220" w:lineRule="exact"/>
        <w:ind w:left="228"/>
      </w:pPr>
      <w:r>
        <w:rPr>
          <w:b/>
          <w:position w:val="-1"/>
        </w:rPr>
        <w:t>Cell</w:t>
      </w:r>
      <w:r>
        <w:rPr>
          <w:b/>
          <w:spacing w:val="-3"/>
          <w:position w:val="-1"/>
        </w:rPr>
        <w:t xml:space="preserve"> </w:t>
      </w:r>
      <w:r>
        <w:rPr>
          <w:b/>
          <w:position w:val="-1"/>
        </w:rPr>
        <w:t>No</w:t>
      </w:r>
    </w:p>
    <w:p w14:paraId="0F57F2C2" w14:textId="77777777" w:rsidR="0054728D" w:rsidRDefault="00963546">
      <w:pPr>
        <w:spacing w:line="200" w:lineRule="exact"/>
      </w:pPr>
      <w:r>
        <w:br w:type="column"/>
      </w:r>
    </w:p>
    <w:p w14:paraId="1697FD20" w14:textId="7664AD44" w:rsidR="00B87611" w:rsidRDefault="00963546">
      <w:pPr>
        <w:spacing w:line="200" w:lineRule="exact"/>
      </w:pPr>
      <w:proofErr w:type="gramStart"/>
      <w:r>
        <w:rPr>
          <w:b/>
        </w:rPr>
        <w:t>E</w:t>
      </w:r>
      <w:r>
        <w:rPr>
          <w:b/>
          <w:spacing w:val="3"/>
        </w:rPr>
        <w:t>-</w:t>
      </w:r>
      <w:r>
        <w:rPr>
          <w:b/>
          <w:spacing w:val="-5"/>
        </w:rPr>
        <w:t>m</w:t>
      </w:r>
      <w:r>
        <w:rPr>
          <w:b/>
          <w:spacing w:val="3"/>
        </w:rPr>
        <w:t>a</w:t>
      </w:r>
      <w:r>
        <w:rPr>
          <w:b/>
        </w:rPr>
        <w:t>il</w:t>
      </w:r>
      <w:r>
        <w:rPr>
          <w:b/>
          <w:spacing w:val="-6"/>
        </w:rPr>
        <w:t xml:space="preserve"> </w:t>
      </w:r>
      <w:r>
        <w:rPr>
          <w:b/>
        </w:rPr>
        <w:t>:</w:t>
      </w:r>
      <w:proofErr w:type="gramEnd"/>
    </w:p>
    <w:p w14:paraId="5FD66733" w14:textId="7CC72097" w:rsidR="0054728D" w:rsidRDefault="00963546" w:rsidP="0054728D">
      <w:pPr>
        <w:ind w:right="-54"/>
        <w:rPr>
          <w:b/>
          <w:color w:val="000000"/>
        </w:rPr>
      </w:pPr>
      <w:r>
        <w:rPr>
          <w:b/>
        </w:rPr>
        <w:t>R</w:t>
      </w:r>
      <w:r>
        <w:rPr>
          <w:b/>
          <w:spacing w:val="1"/>
        </w:rPr>
        <w:t>o</w:t>
      </w:r>
      <w:r>
        <w:rPr>
          <w:b/>
        </w:rPr>
        <w:t xml:space="preserve">ll:     </w:t>
      </w:r>
      <w:r>
        <w:rPr>
          <w:b/>
          <w:spacing w:val="50"/>
        </w:rPr>
        <w:t xml:space="preserve"> </w:t>
      </w:r>
    </w:p>
    <w:p w14:paraId="3F4200AB" w14:textId="70DBD1D6" w:rsidR="00B87611" w:rsidRDefault="00963546">
      <w:pPr>
        <w:ind w:right="386"/>
      </w:pPr>
      <w:r>
        <w:rPr>
          <w:b/>
          <w:color w:val="000000"/>
        </w:rPr>
        <w:t>Cell</w:t>
      </w:r>
      <w:r>
        <w:rPr>
          <w:b/>
          <w:color w:val="000000"/>
          <w:spacing w:val="-3"/>
        </w:rPr>
        <w:t xml:space="preserve"> </w:t>
      </w:r>
      <w:r>
        <w:rPr>
          <w:b/>
          <w:color w:val="000000"/>
        </w:rPr>
        <w:t>No</w:t>
      </w:r>
    </w:p>
    <w:p w14:paraId="32648B8F" w14:textId="77777777" w:rsidR="0054728D" w:rsidRDefault="00963546">
      <w:pPr>
        <w:spacing w:line="200" w:lineRule="exact"/>
      </w:pPr>
      <w:r>
        <w:br w:type="column"/>
      </w:r>
    </w:p>
    <w:p w14:paraId="62208499" w14:textId="3C08A311" w:rsidR="00B87611" w:rsidRDefault="00963546">
      <w:pPr>
        <w:spacing w:line="200" w:lineRule="exact"/>
      </w:pPr>
      <w:proofErr w:type="gramStart"/>
      <w:r>
        <w:rPr>
          <w:b/>
          <w:spacing w:val="-1"/>
        </w:rPr>
        <w:t>E</w:t>
      </w:r>
      <w:r>
        <w:rPr>
          <w:b/>
          <w:spacing w:val="3"/>
        </w:rPr>
        <w:t>-</w:t>
      </w:r>
      <w:r>
        <w:rPr>
          <w:b/>
          <w:spacing w:val="-5"/>
        </w:rPr>
        <w:t>m</w:t>
      </w:r>
      <w:r>
        <w:rPr>
          <w:b/>
          <w:spacing w:val="3"/>
        </w:rPr>
        <w:t>a</w:t>
      </w:r>
      <w:r>
        <w:rPr>
          <w:b/>
        </w:rPr>
        <w:t>il</w:t>
      </w:r>
      <w:r>
        <w:rPr>
          <w:b/>
          <w:spacing w:val="-6"/>
        </w:rPr>
        <w:t xml:space="preserve"> </w:t>
      </w:r>
      <w:r>
        <w:rPr>
          <w:b/>
        </w:rPr>
        <w:t>:</w:t>
      </w:r>
      <w:proofErr w:type="gramEnd"/>
    </w:p>
    <w:p w14:paraId="5CC4010C" w14:textId="77777777" w:rsidR="0054728D" w:rsidRDefault="00963546">
      <w:pPr>
        <w:ind w:right="-34"/>
        <w:rPr>
          <w:b/>
          <w:color w:val="CCCCCC"/>
          <w:spacing w:val="-1"/>
        </w:rPr>
      </w:pPr>
      <w:r>
        <w:rPr>
          <w:b/>
        </w:rPr>
        <w:t>R</w:t>
      </w:r>
      <w:r>
        <w:rPr>
          <w:b/>
          <w:spacing w:val="1"/>
        </w:rPr>
        <w:t>o</w:t>
      </w:r>
      <w:r>
        <w:rPr>
          <w:b/>
        </w:rPr>
        <w:t xml:space="preserve">ll:     </w:t>
      </w:r>
      <w:r>
        <w:rPr>
          <w:b/>
          <w:spacing w:val="50"/>
        </w:rPr>
        <w:t xml:space="preserve"> </w:t>
      </w:r>
    </w:p>
    <w:p w14:paraId="148BD1AD" w14:textId="4A0C812A" w:rsidR="00B87611" w:rsidRDefault="00963546">
      <w:pPr>
        <w:ind w:right="-34"/>
      </w:pPr>
      <w:r>
        <w:rPr>
          <w:b/>
          <w:color w:val="000000"/>
        </w:rPr>
        <w:t>Cell</w:t>
      </w:r>
      <w:r>
        <w:rPr>
          <w:b/>
          <w:color w:val="000000"/>
          <w:spacing w:val="-3"/>
        </w:rPr>
        <w:t xml:space="preserve"> </w:t>
      </w:r>
      <w:r>
        <w:rPr>
          <w:b/>
          <w:color w:val="000000"/>
        </w:rPr>
        <w:t>No</w:t>
      </w:r>
    </w:p>
    <w:p w14:paraId="0AA5687E" w14:textId="77777777" w:rsidR="0054728D" w:rsidRDefault="00963546">
      <w:pPr>
        <w:spacing w:line="200" w:lineRule="exact"/>
      </w:pPr>
      <w:r>
        <w:br w:type="column"/>
      </w:r>
    </w:p>
    <w:p w14:paraId="52F7A97F" w14:textId="564AB242" w:rsidR="00B87611" w:rsidRDefault="00963546">
      <w:pPr>
        <w:spacing w:line="200" w:lineRule="exact"/>
      </w:pPr>
      <w:proofErr w:type="gramStart"/>
      <w:r>
        <w:rPr>
          <w:b/>
          <w:spacing w:val="-1"/>
        </w:rPr>
        <w:t>E</w:t>
      </w:r>
      <w:r>
        <w:rPr>
          <w:b/>
          <w:spacing w:val="3"/>
        </w:rPr>
        <w:t>-</w:t>
      </w:r>
      <w:r>
        <w:rPr>
          <w:b/>
          <w:spacing w:val="-5"/>
        </w:rPr>
        <w:t>m</w:t>
      </w:r>
      <w:r>
        <w:rPr>
          <w:b/>
          <w:spacing w:val="3"/>
        </w:rPr>
        <w:t>a</w:t>
      </w:r>
      <w:r>
        <w:rPr>
          <w:b/>
        </w:rPr>
        <w:t>il</w:t>
      </w:r>
      <w:r>
        <w:rPr>
          <w:b/>
          <w:spacing w:val="-6"/>
        </w:rPr>
        <w:t xml:space="preserve"> </w:t>
      </w:r>
      <w:r>
        <w:rPr>
          <w:b/>
        </w:rPr>
        <w:t>:</w:t>
      </w:r>
      <w:proofErr w:type="gramEnd"/>
    </w:p>
    <w:p w14:paraId="00136B41" w14:textId="77777777" w:rsidR="0054728D" w:rsidRDefault="00963546">
      <w:pPr>
        <w:ind w:right="494"/>
        <w:rPr>
          <w:b/>
          <w:color w:val="FF6600"/>
          <w:spacing w:val="-1"/>
        </w:rPr>
      </w:pPr>
      <w:r>
        <w:rPr>
          <w:b/>
        </w:rPr>
        <w:t>R</w:t>
      </w:r>
      <w:r>
        <w:rPr>
          <w:b/>
          <w:spacing w:val="1"/>
        </w:rPr>
        <w:t>o</w:t>
      </w:r>
      <w:r>
        <w:rPr>
          <w:b/>
        </w:rPr>
        <w:t xml:space="preserve">ll:     </w:t>
      </w:r>
      <w:r>
        <w:rPr>
          <w:b/>
          <w:spacing w:val="50"/>
        </w:rPr>
        <w:t xml:space="preserve"> </w:t>
      </w:r>
    </w:p>
    <w:p w14:paraId="022E4A34" w14:textId="6713DD08" w:rsidR="00B87611" w:rsidRDefault="00963546">
      <w:pPr>
        <w:ind w:right="494"/>
        <w:sectPr w:rsidR="00B87611" w:rsidSect="00947A67">
          <w:type w:val="continuous"/>
          <w:pgSz w:w="12240" w:h="15840"/>
          <w:pgMar w:top="780" w:right="1140" w:bottom="280" w:left="1140" w:header="720" w:footer="720" w:gutter="0"/>
          <w:cols w:num="4" w:space="720" w:equalWidth="0">
            <w:col w:w="1472" w:space="1003"/>
            <w:col w:w="1244" w:space="1079"/>
            <w:col w:w="2115" w:space="403"/>
            <w:col w:w="2644"/>
          </w:cols>
        </w:sectPr>
      </w:pPr>
      <w:r>
        <w:rPr>
          <w:b/>
          <w:color w:val="000000"/>
        </w:rPr>
        <w:t>Cell</w:t>
      </w:r>
      <w:r>
        <w:rPr>
          <w:b/>
          <w:color w:val="000000"/>
          <w:spacing w:val="-3"/>
        </w:rPr>
        <w:t xml:space="preserve"> </w:t>
      </w:r>
      <w:r>
        <w:rPr>
          <w:b/>
          <w:color w:val="000000"/>
        </w:rPr>
        <w:t>No</w:t>
      </w:r>
    </w:p>
    <w:p w14:paraId="44E150EE" w14:textId="77777777" w:rsidR="00B87611" w:rsidRDefault="00B87611">
      <w:pPr>
        <w:spacing w:before="8" w:line="180" w:lineRule="exact"/>
        <w:rPr>
          <w:sz w:val="19"/>
          <w:szCs w:val="19"/>
        </w:rPr>
      </w:pPr>
    </w:p>
    <w:p w14:paraId="12EAA278" w14:textId="77777777" w:rsidR="00B87611" w:rsidRDefault="00B87611">
      <w:pPr>
        <w:spacing w:line="200" w:lineRule="exact"/>
      </w:pPr>
    </w:p>
    <w:p w14:paraId="4E677E34" w14:textId="63B8883F" w:rsidR="00B87611" w:rsidRPr="0054728D" w:rsidRDefault="00963546" w:rsidP="00400009">
      <w:pPr>
        <w:ind w:left="228"/>
        <w:rPr>
          <w:spacing w:val="48"/>
        </w:rPr>
      </w:pPr>
      <w:r>
        <w:rPr>
          <w:b/>
        </w:rPr>
        <w:t>Ye</w:t>
      </w:r>
      <w:r>
        <w:rPr>
          <w:b/>
          <w:spacing w:val="2"/>
        </w:rPr>
        <w:t>a</w:t>
      </w:r>
      <w:r>
        <w:rPr>
          <w:b/>
        </w:rPr>
        <w:t xml:space="preserve">r:    </w:t>
      </w:r>
      <w:r>
        <w:rPr>
          <w:b/>
          <w:spacing w:val="46"/>
        </w:rPr>
        <w:t xml:space="preserve"> </w:t>
      </w:r>
      <w:r>
        <w:rPr>
          <w:spacing w:val="1"/>
        </w:rPr>
        <w:t>2</w:t>
      </w:r>
      <w:r>
        <w:t>0</w:t>
      </w:r>
      <w:r w:rsidR="00400009">
        <w:rPr>
          <w:spacing w:val="48"/>
        </w:rPr>
        <w:t>2</w:t>
      </w:r>
      <w:r w:rsidR="0054728D">
        <w:rPr>
          <w:spacing w:val="48"/>
        </w:rPr>
        <w:t>4</w:t>
      </w:r>
      <w:r>
        <w:t>–</w:t>
      </w:r>
      <w:r>
        <w:rPr>
          <w:spacing w:val="1"/>
        </w:rPr>
        <w:t xml:space="preserve"> </w:t>
      </w:r>
      <w:r>
        <w:rPr>
          <w:spacing w:val="-1"/>
        </w:rPr>
        <w:t>2</w:t>
      </w:r>
      <w:r>
        <w:t>0</w:t>
      </w:r>
      <w:r w:rsidR="0054728D">
        <w:t>25</w:t>
      </w:r>
    </w:p>
    <w:p w14:paraId="73617BF6" w14:textId="77777777" w:rsidR="00B87611" w:rsidRDefault="00963546" w:rsidP="00400009">
      <w:pPr>
        <w:spacing w:line="220" w:lineRule="exact"/>
        <w:ind w:left="228"/>
      </w:pPr>
      <w:r>
        <w:rPr>
          <w:b/>
          <w:spacing w:val="1"/>
          <w:position w:val="-1"/>
        </w:rPr>
        <w:t>B</w:t>
      </w:r>
      <w:r>
        <w:rPr>
          <w:b/>
          <w:position w:val="-1"/>
        </w:rPr>
        <w:t>r</w:t>
      </w:r>
      <w:r>
        <w:rPr>
          <w:b/>
          <w:spacing w:val="1"/>
          <w:position w:val="-1"/>
        </w:rPr>
        <w:t>a</w:t>
      </w:r>
      <w:r>
        <w:rPr>
          <w:b/>
          <w:position w:val="-1"/>
        </w:rPr>
        <w:t>nch:</w:t>
      </w:r>
      <w:r>
        <w:rPr>
          <w:b/>
          <w:spacing w:val="-6"/>
          <w:position w:val="-1"/>
        </w:rPr>
        <w:t xml:space="preserve"> </w:t>
      </w:r>
      <w:r>
        <w:rPr>
          <w:spacing w:val="-1"/>
          <w:position w:val="-1"/>
        </w:rPr>
        <w:t>C</w:t>
      </w:r>
      <w:r>
        <w:rPr>
          <w:spacing w:val="3"/>
          <w:position w:val="-1"/>
        </w:rPr>
        <w:t>o</w:t>
      </w:r>
      <w:r>
        <w:rPr>
          <w:spacing w:val="-4"/>
          <w:position w:val="-1"/>
        </w:rPr>
        <w:t>m</w:t>
      </w:r>
      <w:r>
        <w:rPr>
          <w:spacing w:val="1"/>
          <w:position w:val="-1"/>
        </w:rPr>
        <w:t>p</w:t>
      </w:r>
      <w:r>
        <w:rPr>
          <w:spacing w:val="-1"/>
          <w:position w:val="-1"/>
        </w:rPr>
        <w:t>u</w:t>
      </w:r>
      <w:r>
        <w:rPr>
          <w:position w:val="-1"/>
        </w:rPr>
        <w:t>ter</w:t>
      </w:r>
      <w:r>
        <w:rPr>
          <w:spacing w:val="-7"/>
          <w:position w:val="-1"/>
        </w:rPr>
        <w:t xml:space="preserve"> </w:t>
      </w:r>
      <w:r>
        <w:rPr>
          <w:position w:val="-1"/>
        </w:rPr>
        <w:t>E</w:t>
      </w:r>
      <w:r>
        <w:rPr>
          <w:spacing w:val="1"/>
          <w:position w:val="-1"/>
        </w:rPr>
        <w:t>n</w:t>
      </w:r>
      <w:r>
        <w:rPr>
          <w:spacing w:val="-1"/>
          <w:position w:val="-1"/>
        </w:rPr>
        <w:t>g</w:t>
      </w:r>
      <w:r>
        <w:rPr>
          <w:spacing w:val="2"/>
          <w:position w:val="-1"/>
        </w:rPr>
        <w:t>i</w:t>
      </w:r>
      <w:r>
        <w:rPr>
          <w:spacing w:val="-1"/>
          <w:position w:val="-1"/>
        </w:rPr>
        <w:t>n</w:t>
      </w:r>
      <w:r>
        <w:rPr>
          <w:position w:val="-1"/>
        </w:rPr>
        <w:t>e</w:t>
      </w:r>
      <w:r>
        <w:rPr>
          <w:spacing w:val="1"/>
          <w:position w:val="-1"/>
        </w:rPr>
        <w:t>er</w:t>
      </w:r>
      <w:r>
        <w:rPr>
          <w:spacing w:val="2"/>
          <w:position w:val="-1"/>
        </w:rPr>
        <w:t>i</w:t>
      </w:r>
      <w:r>
        <w:rPr>
          <w:spacing w:val="-1"/>
          <w:position w:val="-1"/>
        </w:rPr>
        <w:t>n</w:t>
      </w:r>
      <w:r>
        <w:rPr>
          <w:position w:val="-1"/>
        </w:rPr>
        <w:t>g</w:t>
      </w:r>
    </w:p>
    <w:p w14:paraId="7DDD7BDB" w14:textId="77777777" w:rsidR="00B87611" w:rsidRDefault="00B87611">
      <w:pPr>
        <w:spacing w:before="10" w:line="220" w:lineRule="exact"/>
        <w:rPr>
          <w:sz w:val="22"/>
          <w:szCs w:val="22"/>
        </w:rPr>
      </w:pPr>
    </w:p>
    <w:p w14:paraId="34E58B8D" w14:textId="77777777" w:rsidR="00B87611" w:rsidRDefault="00963546">
      <w:pPr>
        <w:spacing w:before="34" w:line="220" w:lineRule="exact"/>
        <w:ind w:left="228"/>
      </w:pPr>
      <w:r>
        <w:rPr>
          <w:rFonts w:ascii="Arial" w:eastAsia="Arial" w:hAnsi="Arial" w:cs="Arial"/>
          <w:b/>
          <w:i/>
          <w:position w:val="-1"/>
          <w:u w:val="thick" w:color="000000"/>
        </w:rPr>
        <w:t>Key</w:t>
      </w:r>
      <w:r>
        <w:rPr>
          <w:rFonts w:ascii="Arial" w:eastAsia="Arial" w:hAnsi="Arial" w:cs="Arial"/>
          <w:b/>
          <w:i/>
          <w:spacing w:val="-3"/>
          <w:position w:val="-1"/>
          <w:u w:val="thick" w:color="000000"/>
        </w:rPr>
        <w:t xml:space="preserve"> </w:t>
      </w:r>
      <w:r>
        <w:rPr>
          <w:rFonts w:ascii="Arial" w:eastAsia="Arial" w:hAnsi="Arial" w:cs="Arial"/>
          <w:b/>
          <w:i/>
          <w:spacing w:val="-1"/>
          <w:position w:val="-1"/>
          <w:u w:val="thick" w:color="000000"/>
        </w:rPr>
        <w:t>W</w:t>
      </w:r>
      <w:r>
        <w:rPr>
          <w:rFonts w:ascii="Arial" w:eastAsia="Arial" w:hAnsi="Arial" w:cs="Arial"/>
          <w:b/>
          <w:i/>
          <w:position w:val="-1"/>
          <w:u w:val="thick" w:color="000000"/>
        </w:rPr>
        <w:t>o</w:t>
      </w:r>
      <w:r>
        <w:rPr>
          <w:rFonts w:ascii="Arial" w:eastAsia="Arial" w:hAnsi="Arial" w:cs="Arial"/>
          <w:b/>
          <w:i/>
          <w:spacing w:val="-1"/>
          <w:position w:val="-1"/>
          <w:u w:val="thick" w:color="000000"/>
        </w:rPr>
        <w:t>r</w:t>
      </w:r>
      <w:r>
        <w:rPr>
          <w:rFonts w:ascii="Arial" w:eastAsia="Arial" w:hAnsi="Arial" w:cs="Arial"/>
          <w:b/>
          <w:i/>
          <w:position w:val="-1"/>
          <w:u w:val="thick" w:color="000000"/>
        </w:rPr>
        <w:t>ds</w:t>
      </w:r>
      <w:r>
        <w:rPr>
          <w:b/>
          <w:position w:val="-1"/>
        </w:rPr>
        <w:t>:</w:t>
      </w:r>
      <w:r>
        <w:rPr>
          <w:b/>
          <w:spacing w:val="-6"/>
          <w:position w:val="-1"/>
        </w:rPr>
        <w:t xml:space="preserve"> </w:t>
      </w:r>
      <w:r>
        <w:rPr>
          <w:b/>
          <w:color w:val="CCCCCC"/>
          <w:spacing w:val="-1"/>
          <w:position w:val="-1"/>
        </w:rPr>
        <w:t>&lt;</w:t>
      </w:r>
      <w:r>
        <w:rPr>
          <w:b/>
          <w:color w:val="CCCCCC"/>
          <w:spacing w:val="1"/>
          <w:position w:val="-1"/>
        </w:rPr>
        <w:t>K</w:t>
      </w:r>
      <w:r>
        <w:rPr>
          <w:b/>
          <w:color w:val="CCCCCC"/>
          <w:position w:val="-1"/>
        </w:rPr>
        <w:t>e</w:t>
      </w:r>
      <w:r>
        <w:rPr>
          <w:b/>
          <w:color w:val="CCCCCC"/>
          <w:spacing w:val="1"/>
          <w:position w:val="-1"/>
        </w:rPr>
        <w:t>y</w:t>
      </w:r>
      <w:r>
        <w:rPr>
          <w:b/>
          <w:color w:val="CCCCCC"/>
          <w:spacing w:val="2"/>
          <w:position w:val="-1"/>
        </w:rPr>
        <w:t>w</w:t>
      </w:r>
      <w:r>
        <w:rPr>
          <w:b/>
          <w:color w:val="CCCCCC"/>
          <w:spacing w:val="1"/>
          <w:position w:val="-1"/>
        </w:rPr>
        <w:t>o</w:t>
      </w:r>
      <w:r>
        <w:rPr>
          <w:b/>
          <w:color w:val="CCCCCC"/>
          <w:position w:val="-1"/>
        </w:rPr>
        <w:t>rds</w:t>
      </w:r>
      <w:r>
        <w:rPr>
          <w:b/>
          <w:color w:val="CCCCCC"/>
          <w:spacing w:val="-10"/>
          <w:position w:val="-1"/>
        </w:rPr>
        <w:t xml:space="preserve"> </w:t>
      </w:r>
      <w:r>
        <w:rPr>
          <w:b/>
          <w:color w:val="CCCCCC"/>
          <w:position w:val="-1"/>
        </w:rPr>
        <w:t xml:space="preserve">in </w:t>
      </w:r>
      <w:r>
        <w:rPr>
          <w:b/>
          <w:color w:val="CCCCCC"/>
          <w:spacing w:val="1"/>
          <w:position w:val="-1"/>
        </w:rPr>
        <w:t>t</w:t>
      </w:r>
      <w:r>
        <w:rPr>
          <w:b/>
          <w:color w:val="CCCCCC"/>
          <w:position w:val="-1"/>
        </w:rPr>
        <w:t>he</w:t>
      </w:r>
      <w:r>
        <w:rPr>
          <w:b/>
          <w:color w:val="CCCCCC"/>
          <w:spacing w:val="-3"/>
          <w:position w:val="-1"/>
        </w:rPr>
        <w:t xml:space="preserve"> </w:t>
      </w:r>
      <w:r>
        <w:rPr>
          <w:b/>
          <w:color w:val="CCCCCC"/>
          <w:position w:val="-1"/>
        </w:rPr>
        <w:t>Rep</w:t>
      </w:r>
      <w:r>
        <w:rPr>
          <w:b/>
          <w:color w:val="CCCCCC"/>
          <w:spacing w:val="1"/>
          <w:position w:val="-1"/>
        </w:rPr>
        <w:t>o</w:t>
      </w:r>
      <w:r>
        <w:rPr>
          <w:b/>
          <w:color w:val="CCCCCC"/>
          <w:position w:val="-1"/>
        </w:rPr>
        <w:t>r</w:t>
      </w:r>
      <w:r>
        <w:rPr>
          <w:b/>
          <w:color w:val="CCCCCC"/>
          <w:spacing w:val="1"/>
          <w:position w:val="-1"/>
        </w:rPr>
        <w:t>t</w:t>
      </w:r>
      <w:r>
        <w:rPr>
          <w:b/>
          <w:color w:val="CCCCCC"/>
          <w:position w:val="-1"/>
        </w:rPr>
        <w:t>&gt;</w:t>
      </w:r>
    </w:p>
    <w:p w14:paraId="652777F6" w14:textId="77777777" w:rsidR="00B87611" w:rsidRDefault="00B87611">
      <w:pPr>
        <w:spacing w:line="200" w:lineRule="exact"/>
      </w:pPr>
    </w:p>
    <w:p w14:paraId="36320D1B" w14:textId="77777777" w:rsidR="00B87611" w:rsidRDefault="00B87611">
      <w:pPr>
        <w:spacing w:before="20" w:line="260" w:lineRule="exact"/>
        <w:rPr>
          <w:sz w:val="26"/>
          <w:szCs w:val="26"/>
        </w:rPr>
        <w:sectPr w:rsidR="00B87611" w:rsidSect="00947A67">
          <w:type w:val="continuous"/>
          <w:pgSz w:w="12240" w:h="15840"/>
          <w:pgMar w:top="780" w:right="1140" w:bottom="280" w:left="1140" w:header="720" w:footer="720" w:gutter="0"/>
          <w:cols w:space="720"/>
        </w:sectPr>
      </w:pPr>
    </w:p>
    <w:p w14:paraId="727DE719" w14:textId="77777777" w:rsidR="0054728D" w:rsidRDefault="0054728D">
      <w:pPr>
        <w:spacing w:before="33"/>
        <w:ind w:left="228"/>
        <w:rPr>
          <w:spacing w:val="3"/>
        </w:rPr>
      </w:pPr>
    </w:p>
    <w:p w14:paraId="392D9E80" w14:textId="75331993" w:rsidR="00B87611" w:rsidRDefault="00400009" w:rsidP="00400009">
      <w:pPr>
        <w:spacing w:before="33"/>
      </w:pPr>
      <w:r>
        <w:rPr>
          <w:spacing w:val="3"/>
        </w:rPr>
        <w:t xml:space="preserve">    </w:t>
      </w:r>
      <w:r w:rsidR="00963546">
        <w:rPr>
          <w:spacing w:val="3"/>
        </w:rPr>
        <w:t>T</w:t>
      </w:r>
      <w:r w:rsidR="00963546">
        <w:rPr>
          <w:spacing w:val="-4"/>
        </w:rPr>
        <w:t>y</w:t>
      </w:r>
      <w:r w:rsidR="00963546">
        <w:rPr>
          <w:spacing w:val="1"/>
        </w:rPr>
        <w:t>p</w:t>
      </w:r>
      <w:r w:rsidR="00963546">
        <w:t>e</w:t>
      </w:r>
      <w:r w:rsidR="00963546">
        <w:rPr>
          <w:spacing w:val="-3"/>
        </w:rPr>
        <w:t xml:space="preserve"> </w:t>
      </w:r>
      <w:r w:rsidR="00963546">
        <w:rPr>
          <w:spacing w:val="1"/>
        </w:rPr>
        <w:t>o</w:t>
      </w:r>
      <w:r w:rsidR="00963546">
        <w:t>f</w:t>
      </w:r>
    </w:p>
    <w:p w14:paraId="2626583D" w14:textId="77777777" w:rsidR="00B87611" w:rsidRDefault="00963546">
      <w:pPr>
        <w:ind w:left="228" w:right="-50"/>
      </w:pPr>
      <w:r>
        <w:rPr>
          <w:spacing w:val="-1"/>
        </w:rPr>
        <w:t>R</w:t>
      </w:r>
      <w:r>
        <w:t>e</w:t>
      </w:r>
      <w:r>
        <w:rPr>
          <w:spacing w:val="1"/>
        </w:rPr>
        <w:t>por</w:t>
      </w:r>
      <w:r>
        <w:t>t:</w:t>
      </w:r>
      <w:r>
        <w:rPr>
          <w:spacing w:val="-6"/>
        </w:rPr>
        <w:t xml:space="preserve"> </w:t>
      </w:r>
      <w:r>
        <w:t>F</w:t>
      </w:r>
      <w:r>
        <w:rPr>
          <w:spacing w:val="1"/>
        </w:rPr>
        <w:t>I</w:t>
      </w:r>
      <w:r>
        <w:t>NAL</w:t>
      </w:r>
    </w:p>
    <w:p w14:paraId="07BA41E1" w14:textId="04F08D7E" w:rsidR="0054728D" w:rsidRDefault="00963546">
      <w:pPr>
        <w:spacing w:before="33"/>
        <w:ind w:right="-54"/>
      </w:pPr>
      <w:r>
        <w:br w:type="column"/>
      </w:r>
    </w:p>
    <w:p w14:paraId="2813D76E" w14:textId="7A5771EB" w:rsidR="00B87611" w:rsidRDefault="00963546">
      <w:pPr>
        <w:spacing w:before="33"/>
        <w:ind w:right="-54"/>
      </w:pPr>
      <w:r>
        <w:rPr>
          <w:spacing w:val="-1"/>
        </w:rPr>
        <w:t>R</w:t>
      </w:r>
      <w:r>
        <w:t>e</w:t>
      </w:r>
      <w:r>
        <w:rPr>
          <w:spacing w:val="1"/>
        </w:rPr>
        <w:t>por</w:t>
      </w:r>
      <w:r>
        <w:t>t</w:t>
      </w:r>
      <w:r>
        <w:rPr>
          <w:spacing w:val="-5"/>
        </w:rPr>
        <w:t xml:space="preserve"> </w:t>
      </w:r>
      <w:r>
        <w:t>C</w:t>
      </w:r>
      <w:r>
        <w:rPr>
          <w:spacing w:val="-2"/>
        </w:rPr>
        <w:t>h</w:t>
      </w:r>
      <w:r>
        <w:t>e</w:t>
      </w:r>
      <w:r>
        <w:rPr>
          <w:spacing w:val="3"/>
        </w:rPr>
        <w:t>c</w:t>
      </w:r>
      <w:r>
        <w:rPr>
          <w:spacing w:val="-1"/>
        </w:rPr>
        <w:t>k</w:t>
      </w:r>
      <w:r>
        <w:t>ed</w:t>
      </w:r>
      <w:r>
        <w:rPr>
          <w:spacing w:val="-5"/>
        </w:rPr>
        <w:t xml:space="preserve"> </w:t>
      </w:r>
      <w:r>
        <w:rPr>
          <w:spacing w:val="1"/>
        </w:rPr>
        <w:t>B</w:t>
      </w:r>
      <w:r>
        <w:rPr>
          <w:spacing w:val="-4"/>
        </w:rPr>
        <w:t>y</w:t>
      </w:r>
      <w:r>
        <w:t xml:space="preserve">:        </w:t>
      </w:r>
      <w:r>
        <w:rPr>
          <w:spacing w:val="5"/>
        </w:rPr>
        <w:t xml:space="preserve"> </w:t>
      </w:r>
      <w:r>
        <w:rPr>
          <w:spacing w:val="-1"/>
        </w:rPr>
        <w:t>R</w:t>
      </w:r>
      <w:r>
        <w:t>e</w:t>
      </w:r>
      <w:r>
        <w:rPr>
          <w:spacing w:val="1"/>
        </w:rPr>
        <w:t>por</w:t>
      </w:r>
      <w:r>
        <w:t>t</w:t>
      </w:r>
      <w:r>
        <w:rPr>
          <w:spacing w:val="-5"/>
        </w:rPr>
        <w:t xml:space="preserve"> </w:t>
      </w:r>
      <w:r>
        <w:t>C</w:t>
      </w:r>
      <w:r>
        <w:rPr>
          <w:spacing w:val="-2"/>
        </w:rPr>
        <w:t>h</w:t>
      </w:r>
      <w:r>
        <w:t>e</w:t>
      </w:r>
      <w:r>
        <w:rPr>
          <w:spacing w:val="3"/>
        </w:rPr>
        <w:t>c</w:t>
      </w:r>
      <w:r>
        <w:rPr>
          <w:spacing w:val="-1"/>
        </w:rPr>
        <w:t>k</w:t>
      </w:r>
      <w:r>
        <w:t>ed</w:t>
      </w:r>
    </w:p>
    <w:p w14:paraId="1C3C6470" w14:textId="247A63D6" w:rsidR="00B87611" w:rsidRDefault="00000000">
      <w:pPr>
        <w:ind w:left="2086"/>
      </w:pPr>
      <w:r>
        <w:pict w14:anchorId="1EC6B871">
          <v:group id="_x0000_s2122" style="position:absolute;left:0;text-align:left;margin-left:62pt;margin-top:70.4pt;width:486.2pt;height:630.35pt;z-index:-251619840;mso-position-horizontal-relative:page;mso-position-vertical-relative:page" coordorigin="1240,1408" coordsize="9724,12607">
            <v:shape id="_x0000_s2222" style="position:absolute;left:1246;top:1414;width:29;height:0" coordorigin="1246,1414" coordsize="29,0" path="m1246,1414r29,e" filled="f" strokecolor="#000009" strokeweight=".58pt">
              <v:path arrowok="t"/>
            </v:shape>
            <v:shape id="_x0000_s2221" style="position:absolute;left:1275;top:1414;width:9645;height:0" coordorigin="1275,1414" coordsize="9645,0" path="m1275,1414r9644,e" filled="f" strokecolor="#000009" strokeweight=".58pt">
              <v:path arrowok="t"/>
            </v:shape>
            <v:shape id="_x0000_s2220" style="position:absolute;left:1275;top:1433;width:9645;height:0" coordorigin="1275,1433" coordsize="9645,0" path="m1275,1433r9644,e" filled="f" strokecolor="#000009" strokeweight=".58pt">
              <v:path arrowok="t"/>
            </v:shape>
            <v:shape id="_x0000_s2219" style="position:absolute;left:10920;top:1414;width:29;height:0" coordorigin="10920,1414" coordsize="29,0" path="m10920,1414r28,e" filled="f" strokecolor="#000009" strokeweight=".58pt">
              <v:path arrowok="t"/>
            </v:shape>
            <v:shape id="_x0000_s2218" style="position:absolute;left:5180;top:2033;width:442;height:322" coordorigin="5180,2033" coordsize="442,322" path="m5180,2355r442,l5622,2033r-442,l5180,2355xe" fillcolor="yellow" stroked="f">
              <v:path arrowok="t"/>
            </v:shape>
            <v:shape id="_x0000_s2217" style="position:absolute;left:1275;top:2009;width:5514;height:0" coordorigin="1275,2009" coordsize="5514,0" path="m1275,2009r5514,e" filled="f" strokecolor="#000009" strokeweight=".58pt">
              <v:path arrowok="t"/>
            </v:shape>
            <v:shape id="_x0000_s2216" style="position:absolute;left:1275;top:2028;width:5514;height:0" coordorigin="1275,2028" coordsize="5514,0" path="m1275,2028r5514,e" filled="f" strokecolor="#000009" strokeweight=".58pt">
              <v:path arrowok="t"/>
            </v:shape>
            <v:shape id="_x0000_s2215" style="position:absolute;left:6789;top:2009;width:29;height:0" coordorigin="6789,2009" coordsize="29,0" path="m6789,2009r28,e" filled="f" strokecolor="#000009" strokeweight=".58pt">
              <v:path arrowok="t"/>
            </v:shape>
            <v:shape id="_x0000_s2214" style="position:absolute;left:6817;top:2009;width:4102;height:0" coordorigin="6817,2009" coordsize="4102,0" path="m6817,2009r4102,e" filled="f" strokecolor="#000009" strokeweight=".58pt">
              <v:path arrowok="t"/>
            </v:shape>
            <v:shape id="_x0000_s2213" style="position:absolute;left:6817;top:2028;width:4102;height:0" coordorigin="6817,2028" coordsize="4102,0" path="m6817,2028r4102,e" filled="f" strokecolor="#000009" strokeweight=".58pt">
              <v:path arrowok="t"/>
            </v:shape>
            <v:shape id="_x0000_s2212" style="position:absolute;left:6806;top:2024;width:0;height:490" coordorigin="6806,2024" coordsize="0,490" path="m6806,2024r,489e" filled="f" strokecolor="#000009" strokeweight=".58pt">
              <v:path arrowok="t"/>
            </v:shape>
            <v:shape id="_x0000_s2211" style="position:absolute;left:6793;top:2036;width:0;height:468" coordorigin="6793,2036" coordsize="0,468" path="m6793,2036r,468e" filled="f" strokecolor="#000009" strokeweight=".58pt">
              <v:path arrowok="t"/>
            </v:shape>
            <v:shape id="_x0000_s2210" style="position:absolute;left:1275;top:2508;width:5514;height:0" coordorigin="1275,2508" coordsize="5514,0" path="m1275,2508r5514,e" filled="f" strokecolor="#000009" strokeweight=".58pt">
              <v:path arrowok="t"/>
            </v:shape>
            <v:shape id="_x0000_s2209" style="position:absolute;left:1275;top:2528;width:5514;height:0" coordorigin="1275,2528" coordsize="5514,0" path="m1275,2528r5514,e" filled="f" strokecolor="#000009" strokeweight=".58pt">
              <v:path arrowok="t"/>
            </v:shape>
            <v:shape id="_x0000_s2208" style="position:absolute;left:6789;top:2528;width:29;height:0" coordorigin="6789,2528" coordsize="29,0" path="m6789,2528r28,e" filled="f" strokecolor="#000009" strokeweight=".58pt">
              <v:path arrowok="t"/>
            </v:shape>
            <v:shape id="_x0000_s2207" style="position:absolute;left:6817;top:2508;width:4102;height:0" coordorigin="6817,2508" coordsize="4102,0" path="m6817,2508r4102,e" filled="f" strokecolor="#000009" strokeweight=".58pt">
              <v:path arrowok="t"/>
            </v:shape>
            <v:shape id="_x0000_s2206" style="position:absolute;left:6817;top:2528;width:4102;height:0" coordorigin="6817,2528" coordsize="4102,0" path="m6817,2528r4102,e" filled="f" strokecolor="#000009" strokeweight=".58pt">
              <v:path arrowok="t"/>
            </v:shape>
            <v:shape id="_x0000_s2205" style="position:absolute;left:1368;top:3036;width:1615;height:240" coordorigin="1368,3036" coordsize="1615,240" path="m1368,3276r1616,l2984,3036r-1616,l1368,3276xe" fillcolor="yellow" stroked="f">
              <v:path arrowok="t"/>
            </v:shape>
            <v:shape id="_x0000_s2204" style="position:absolute;left:1368;top:3276;width:5600;height:242" coordorigin="1368,3276" coordsize="5600,242" path="m1368,3519r5601,l6969,3276r-5601,l1368,3519xe" fillcolor="yellow" stroked="f">
              <v:path arrowok="t"/>
            </v:shape>
            <v:shape id="_x0000_s2203" style="position:absolute;left:1368;top:3519;width:2446;height:240" coordorigin="1368,3519" coordsize="2446,240" path="m1368,3759r2446,l3814,3519r-2446,l1368,3759xe" fillcolor="yellow" stroked="f">
              <v:path arrowok="t"/>
            </v:shape>
            <v:shape id="_x0000_s2202" style="position:absolute;left:1275;top:3010;width:9645;height:0" coordorigin="1275,3010" coordsize="9645,0" path="m1275,3010r9644,e" filled="f" strokecolor="#000009" strokeweight=".58pt">
              <v:path arrowok="t"/>
            </v:shape>
            <v:shape id="_x0000_s2201" style="position:absolute;left:1275;top:3029;width:9645;height:0" coordorigin="1275,3029" coordsize="9645,0" path="m1275,3029r9644,e" filled="f" strokecolor="#000009" strokeweight=".58pt">
              <v:path arrowok="t"/>
            </v:shape>
            <v:shape id="_x0000_s2200" style="position:absolute;left:3510;top:4162;width:0;height:2725" coordorigin="3510,4162" coordsize="0,2725" path="m3510,4162r,2725e" filled="f" strokecolor="#000009" strokeweight=".58pt">
              <v:path arrowok="t"/>
            </v:shape>
            <v:shape id="_x0000_s2199" style="position:absolute;left:3497;top:4174;width:0;height:2703" coordorigin="3497,4174" coordsize="0,2703" path="m3497,4174r,2703e" filled="f" strokecolor="#000009" strokeweight=".58pt">
              <v:path arrowok="t"/>
            </v:shape>
            <v:shape id="_x0000_s2198" style="position:absolute;left:2158;top:6906;width:698;height:230" coordorigin="2158,6906" coordsize="698,230" path="m2158,7136r698,l2856,6906r-698,l2158,7136xe" fillcolor="yellow" stroked="f">
              <v:path arrowok="t"/>
            </v:shape>
            <v:shape id="_x0000_s2197" style="position:absolute;left:1275;top:6882;width:2218;height:0" coordorigin="1275,6882" coordsize="2218,0" path="m1275,6882r2217,e" filled="f" strokecolor="#000009" strokeweight=".58pt">
              <v:path arrowok="t"/>
            </v:shape>
            <v:shape id="_x0000_s2196" style="position:absolute;left:1275;top:6901;width:2218;height:0" coordorigin="1275,6901" coordsize="2218,0" path="m1275,6901r2217,e" filled="f" strokecolor="#000009" strokeweight=".58pt">
              <v:path arrowok="t"/>
            </v:shape>
            <v:shape id="_x0000_s2195" style="position:absolute;left:3492;top:6901;width:29;height:0" coordorigin="3492,6901" coordsize="29,0" path="m3492,6901r29,e" filled="f" strokecolor="#000009" strokeweight=".58pt">
              <v:path arrowok="t"/>
            </v:shape>
            <v:shape id="_x0000_s2194" style="position:absolute;left:5836;top:4162;width:0;height:2725" coordorigin="5836,4162" coordsize="0,2725" path="m5836,4162r,2725e" filled="f" strokecolor="#000009" strokeweight=".58pt">
              <v:path arrowok="t"/>
            </v:shape>
            <v:shape id="_x0000_s2193" style="position:absolute;left:5823;top:4174;width:0;height:2703" coordorigin="5823,4174" coordsize="0,2703" path="m5823,4174r,2703e" filled="f" strokecolor="#000009" strokeweight=".58pt">
              <v:path arrowok="t"/>
            </v:shape>
            <v:shape id="_x0000_s2192" style="position:absolute;left:3521;top:6882;width:2297;height:0" coordorigin="3521,6882" coordsize="2297,0" path="m3521,6882r2297,e" filled="f" strokecolor="#000009" strokeweight=".58pt">
              <v:path arrowok="t"/>
            </v:shape>
            <v:shape id="_x0000_s2191" style="position:absolute;left:3521;top:6901;width:2297;height:0" coordorigin="3521,6901" coordsize="2297,0" path="m3521,6901r2297,e" filled="f" strokecolor="#000009" strokeweight=".58pt">
              <v:path arrowok="t"/>
            </v:shape>
            <v:shape id="_x0000_s2190" style="position:absolute;left:5819;top:6901;width:29;height:0" coordorigin="5819,6901" coordsize="29,0" path="m5819,6901r28,e" filled="f" strokecolor="#000009" strokeweight=".58pt">
              <v:path arrowok="t"/>
            </v:shape>
            <v:shape id="_x0000_s2189" style="position:absolute;left:8354;top:4162;width:0;height:2725" coordorigin="8354,4162" coordsize="0,2725" path="m8354,4162r,2725e" filled="f" strokecolor="#000009" strokeweight=".58pt">
              <v:path arrowok="t"/>
            </v:shape>
            <v:shape id="_x0000_s2188" style="position:absolute;left:8341;top:4174;width:0;height:2703" coordorigin="8341,4174" coordsize="0,2703" path="m8341,4174r,2703e" filled="f" strokecolor="#000009" strokeweight=".58pt">
              <v:path arrowok="t"/>
            </v:shape>
            <v:shape id="_x0000_s2187" style="position:absolute;left:5847;top:6882;width:2489;height:0" coordorigin="5847,6882" coordsize="2489,0" path="m5847,6882r2490,e" filled="f" strokecolor="#000009" strokeweight=".58pt">
              <v:path arrowok="t"/>
            </v:shape>
            <v:shape id="_x0000_s2186" style="position:absolute;left:5847;top:6901;width:2489;height:0" coordorigin="5847,6901" coordsize="2489,0" path="m5847,6901r2490,e" filled="f" strokecolor="#000009" strokeweight=".58pt">
              <v:path arrowok="t"/>
            </v:shape>
            <v:shape id="_x0000_s2185" style="position:absolute;left:8337;top:6901;width:29;height:0" coordorigin="8337,6901" coordsize="29,0" path="m8337,6901r28,e" filled="f" strokecolor="#000009" strokeweight=".58pt">
              <v:path arrowok="t"/>
            </v:shape>
            <v:shape id="_x0000_s2184" style="position:absolute;left:8365;top:6882;width:2554;height:0" coordorigin="8365,6882" coordsize="2554,0" path="m8365,6882r2554,e" filled="f" strokecolor="#000009" strokeweight=".58pt">
              <v:path arrowok="t"/>
            </v:shape>
            <v:shape id="_x0000_s2183" style="position:absolute;left:8365;top:6901;width:2554;height:0" coordorigin="8365,6901" coordsize="2554,0" path="m8365,6901r2554,e" filled="f" strokecolor="#000009" strokeweight=".58pt">
              <v:path arrowok="t"/>
            </v:shape>
            <v:shape id="_x0000_s2182" style="position:absolute;left:1275;top:7593;width:9645;height:0" coordorigin="1275,7593" coordsize="9645,0" path="m1275,7593r9644,e" filled="f" strokecolor="#000009" strokeweight=".58pt">
              <v:path arrowok="t"/>
            </v:shape>
            <v:shape id="_x0000_s2181" style="position:absolute;left:1275;top:7612;width:9645;height:0" coordorigin="1275,7612" coordsize="9645,0" path="m1275,7612r9644,e" filled="f" strokecolor="#000009" strokeweight=".58pt">
              <v:path arrowok="t"/>
            </v:shape>
            <v:shape id="_x0000_s2180" style="position:absolute;left:1275;top:8341;width:1442;height:0" coordorigin="1275,8341" coordsize="1442,0" path="m1275,8341r1442,e" filled="f" strokecolor="#000009" strokeweight=".58pt">
              <v:path arrowok="t"/>
            </v:shape>
            <v:shape id="_x0000_s2179" style="position:absolute;left:1275;top:8361;width:1442;height:0" coordorigin="1275,8361" coordsize="1442,0" path="m1275,8361r1442,e" filled="f" strokecolor="#000009" strokeweight=".58pt">
              <v:path arrowok="t"/>
            </v:shape>
            <v:shape id="_x0000_s2178" style="position:absolute;left:2717;top:8341;width:29;height:0" coordorigin="2717,8341" coordsize="29,0" path="m2717,8341r29,e" filled="f" strokecolor="#000009" strokeweight=".58pt">
              <v:path arrowok="t"/>
            </v:shape>
            <v:shape id="_x0000_s2177" style="position:absolute;left:2746;top:8341;width:2295;height:0" coordorigin="2746,8341" coordsize="2295,0" path="m2746,8341r2295,e" filled="f" strokecolor="#000009" strokeweight=".58pt">
              <v:path arrowok="t"/>
            </v:shape>
            <v:shape id="_x0000_s2176" style="position:absolute;left:2746;top:8361;width:2295;height:0" coordorigin="2746,8361" coordsize="2295,0" path="m2746,8361r2295,e" filled="f" strokecolor="#000009" strokeweight=".58pt">
              <v:path arrowok="t"/>
            </v:shape>
            <v:shape id="_x0000_s2175" style="position:absolute;left:5041;top:8341;width:29;height:0" coordorigin="5041,8341" coordsize="29,0" path="m5041,8341r29,e" filled="f" strokecolor="#000009" strokeweight=".58pt">
              <v:path arrowok="t"/>
            </v:shape>
            <v:shape id="_x0000_s2174" style="position:absolute;left:5070;top:8341;width:1522;height:0" coordorigin="5070,8341" coordsize="1522,0" path="m5070,8341r1522,e" filled="f" strokecolor="#000009" strokeweight=".58pt">
              <v:path arrowok="t"/>
            </v:shape>
            <v:shape id="_x0000_s2173" style="position:absolute;left:5070;top:8361;width:1522;height:0" coordorigin="5070,8361" coordsize="1522,0" path="m5070,8361r1522,e" filled="f" strokecolor="#000009" strokeweight=".58pt">
              <v:path arrowok="t"/>
            </v:shape>
            <v:shape id="_x0000_s2172" style="position:absolute;left:6592;top:8341;width:29;height:0" coordorigin="6592,8341" coordsize="29,0" path="m6592,8341r29,e" filled="f" strokecolor="#000009" strokeweight=".58pt">
              <v:path arrowok="t"/>
            </v:shape>
            <v:shape id="_x0000_s2171" style="position:absolute;left:6621;top:8341;width:3072;height:0" coordorigin="6621,8341" coordsize="3072,0" path="m6621,8341r3072,e" filled="f" strokecolor="#000009" strokeweight=".58pt">
              <v:path arrowok="t"/>
            </v:shape>
            <v:shape id="_x0000_s2170" style="position:absolute;left:6621;top:8361;width:3072;height:0" coordorigin="6621,8361" coordsize="3072,0" path="m6621,8361r3072,e" filled="f" strokecolor="#000009" strokeweight=".58pt">
              <v:path arrowok="t"/>
            </v:shape>
            <v:shape id="_x0000_s2169" style="position:absolute;left:9693;top:8341;width:29;height:0" coordorigin="9693,8341" coordsize="29,0" path="m9693,8341r29,e" filled="f" strokecolor="#000009" strokeweight=".58pt">
              <v:path arrowok="t"/>
            </v:shape>
            <v:shape id="_x0000_s2168" style="position:absolute;left:9722;top:8341;width:1198;height:0" coordorigin="9722,8341" coordsize="1198,0" path="m9722,8341r1198,e" filled="f" strokecolor="#000009" strokeweight=".58pt">
              <v:path arrowok="t"/>
            </v:shape>
            <v:shape id="_x0000_s2167" style="position:absolute;left:9722;top:8361;width:1198;height:0" coordorigin="9722,8361" coordsize="1198,0" path="m9722,8361r1198,e" filled="f" strokecolor="#000009" strokeweight=".58pt">
              <v:path arrowok="t"/>
            </v:shape>
            <v:shape id="_x0000_s2166" style="position:absolute;left:2734;top:8356;width:0;height:1493" coordorigin="2734,8356" coordsize="0,1493" path="m2734,8356r,1493e" filled="f" strokecolor="#000009" strokeweight=".58pt">
              <v:path arrowok="t"/>
            </v:shape>
            <v:shape id="_x0000_s2165" style="position:absolute;left:2722;top:8368;width:0;height:1471" coordorigin="2722,8368" coordsize="0,1471" path="m2722,8368r,1471e" filled="f" strokecolor="#000009" strokeweight=".58pt">
              <v:path arrowok="t"/>
            </v:shape>
            <v:shape id="_x0000_s2164" style="position:absolute;left:5058;top:8356;width:0;height:1493" coordorigin="5058,8356" coordsize="0,1493" path="m5058,8356r,1493e" filled="f" strokecolor="#000009" strokeweight=".58pt">
              <v:path arrowok="t"/>
            </v:shape>
            <v:shape id="_x0000_s2163" style="position:absolute;left:5046;top:8368;width:0;height:1471" coordorigin="5046,8368" coordsize="0,1471" path="m5046,8368r,1471e" filled="f" strokecolor="#000009" strokeweight=".58pt">
              <v:path arrowok="t"/>
            </v:shape>
            <v:shape id="_x0000_s2162" style="position:absolute;left:6609;top:8356;width:0;height:1493" coordorigin="6609,8356" coordsize="0,1493" path="m6609,8356r,1493e" filled="f" strokecolor="#000009" strokeweight=".58pt">
              <v:path arrowok="t"/>
            </v:shape>
            <v:shape id="_x0000_s2161" style="position:absolute;left:6597;top:8368;width:0;height:1471" coordorigin="6597,8368" coordsize="0,1471" path="m6597,8368r,1471e" filled="f" strokecolor="#000009" strokeweight=".58pt">
              <v:path arrowok="t"/>
            </v:shape>
            <v:shape id="_x0000_s2160" style="position:absolute;left:9710;top:8356;width:0;height:1493" coordorigin="9710,8356" coordsize="0,1493" path="m9710,8356r,1493e" filled="f" strokecolor="#000009" strokeweight=".58pt">
              <v:path arrowok="t"/>
            </v:shape>
            <v:shape id="_x0000_s2159" style="position:absolute;left:9698;top:8368;width:0;height:1471" coordorigin="9698,8368" coordsize="0,1471" path="m9698,8368r,1471e" filled="f" strokecolor="#000009" strokeweight=".58pt">
              <v:path arrowok="t"/>
            </v:shape>
            <v:shape id="_x0000_s2158" style="position:absolute;left:1275;top:9844;width:1442;height:0" coordorigin="1275,9844" coordsize="1442,0" path="m1275,9844r1442,e" filled="f" strokecolor="#000009" strokeweight=".58pt">
              <v:path arrowok="t"/>
            </v:shape>
            <v:shape id="_x0000_s2157" style="position:absolute;left:1275;top:9863;width:1442;height:0" coordorigin="1275,9863" coordsize="1442,0" path="m1275,9863r1442,e" filled="f" strokecolor="#000009" strokeweight=".58pt">
              <v:path arrowok="t"/>
            </v:shape>
            <v:shape id="_x0000_s2156" style="position:absolute;left:2717;top:9863;width:29;height:0" coordorigin="2717,9863" coordsize="29,0" path="m2717,9863r29,e" filled="f" strokecolor="#000009" strokeweight=".58pt">
              <v:path arrowok="t"/>
            </v:shape>
            <v:shape id="_x0000_s2155" style="position:absolute;left:2746;top:9844;width:2295;height:0" coordorigin="2746,9844" coordsize="2295,0" path="m2746,9844r2295,e" filled="f" strokecolor="#000009" strokeweight=".58pt">
              <v:path arrowok="t"/>
            </v:shape>
            <v:shape id="_x0000_s2154" style="position:absolute;left:2746;top:9863;width:2295;height:0" coordorigin="2746,9863" coordsize="2295,0" path="m2746,9863r2295,e" filled="f" strokecolor="#000009" strokeweight=".58pt">
              <v:path arrowok="t"/>
            </v:shape>
            <v:shape id="_x0000_s2153" style="position:absolute;left:5041;top:9863;width:29;height:0" coordorigin="5041,9863" coordsize="29,0" path="m5041,9863r29,e" filled="f" strokecolor="#000009" strokeweight=".58pt">
              <v:path arrowok="t"/>
            </v:shape>
            <v:shape id="_x0000_s2152" style="position:absolute;left:5070;top:9844;width:1522;height:0" coordorigin="5070,9844" coordsize="1522,0" path="m5070,9844r1522,e" filled="f" strokecolor="#000009" strokeweight=".58pt">
              <v:path arrowok="t"/>
            </v:shape>
            <v:shape id="_x0000_s2151" style="position:absolute;left:5070;top:9863;width:1522;height:0" coordorigin="5070,9863" coordsize="1522,0" path="m5070,9863r1522,e" filled="f" strokecolor="#000009" strokeweight=".58pt">
              <v:path arrowok="t"/>
            </v:shape>
            <v:shape id="_x0000_s2150" style="position:absolute;left:6592;top:9863;width:29;height:0" coordorigin="6592,9863" coordsize="29,0" path="m6592,9863r29,e" filled="f" strokecolor="#000009" strokeweight=".58pt">
              <v:path arrowok="t"/>
            </v:shape>
            <v:shape id="_x0000_s2149" style="position:absolute;left:6621;top:9844;width:3072;height:0" coordorigin="6621,9844" coordsize="3072,0" path="m6621,9844r3072,e" filled="f" strokecolor="#000009" strokeweight=".58pt">
              <v:path arrowok="t"/>
            </v:shape>
            <v:shape id="_x0000_s2148" style="position:absolute;left:6621;top:9863;width:3072;height:0" coordorigin="6621,9863" coordsize="3072,0" path="m6621,9863r3072,e" filled="f" strokecolor="#000009" strokeweight=".58pt">
              <v:path arrowok="t"/>
            </v:shape>
            <v:shape id="_x0000_s2147" style="position:absolute;left:9693;top:9863;width:29;height:0" coordorigin="9693,9863" coordsize="29,0" path="m9693,9863r29,e" filled="f" strokecolor="#000009" strokeweight=".58pt">
              <v:path arrowok="t"/>
            </v:shape>
            <v:shape id="_x0000_s2146" style="position:absolute;left:9722;top:9844;width:1198;height:0" coordorigin="9722,9844" coordsize="1198,0" path="m9722,9844r1198,e" filled="f" strokecolor="#000009" strokeweight=".58pt">
              <v:path arrowok="t"/>
            </v:shape>
            <v:shape id="_x0000_s2145" style="position:absolute;left:9722;top:9863;width:1198;height:0" coordorigin="9722,9863" coordsize="1198,0" path="m9722,9863r1198,e" filled="f" strokecolor="#000009" strokeweight=".58pt">
              <v:path arrowok="t"/>
            </v:shape>
            <v:shape id="_x0000_s2144" style="position:absolute;left:1267;top:1420;width:0;height:12584" coordorigin="1267,1420" coordsize="0,12584" path="m1267,1420r,12584e" filled="f" strokecolor="#000009" strokeweight=".58pt">
              <v:path arrowok="t"/>
            </v:shape>
            <v:shape id="_x0000_s2143" style="position:absolute;left:1251;top:1429;width:0;height:12556" coordorigin="1251,1429" coordsize="0,12556" path="m1251,1429r,12556e" filled="f" strokecolor="#000009" strokeweight=".58pt">
              <v:path arrowok="t"/>
            </v:shape>
            <v:shape id="_x0000_s2142" style="position:absolute;left:1246;top:14009;width:29;height:0" coordorigin="1246,14009" coordsize="29,0" path="m1246,14009r29,e" filled="f" strokecolor="#000009" strokeweight=".58pt">
              <v:path arrowok="t"/>
            </v:shape>
            <v:shape id="_x0000_s2141" style="position:absolute;left:1275;top:14009;width:9645;height:0" coordorigin="1275,14009" coordsize="9645,0" path="m1275,14009r9644,e" filled="f" strokecolor="#000009" strokeweight=".58pt">
              <v:path arrowok="t"/>
            </v:shape>
            <v:shape id="_x0000_s2140" style="position:absolute;left:1275;top:13990;width:9645;height:0" coordorigin="1275,13990" coordsize="9645,0" path="m1275,13990r9644,e" filled="f" strokecolor="#000009" strokeweight=".20464mm">
              <v:path arrowok="t"/>
            </v:shape>
            <v:shape id="_x0000_s2139" style="position:absolute;left:10939;top:2034;width:10;height:0" coordorigin="10939,2034" coordsize="10,0" path="m10939,2034r9,e" filled="f" strokecolor="#000009" strokeweight=".22pt">
              <v:path arrowok="t"/>
            </v:shape>
            <v:shape id="_x0000_s2138" style="position:absolute;left:10939;top:2019;width:10;height:0" coordorigin="10939,2019" coordsize="10,0" path="m10939,2019r9,e" filled="f" strokecolor="#000009" strokeweight="1.54pt">
              <v:path arrowok="t"/>
            </v:shape>
            <v:shape id="_x0000_s2137" style="position:absolute;left:10939;top:2534;width:10;height:0" coordorigin="10939,2534" coordsize="10,0" path="m10939,2534r9,e" filled="f" strokecolor="#000009" strokeweight=".22pt">
              <v:path arrowok="t"/>
            </v:shape>
            <v:shape id="_x0000_s2136" style="position:absolute;left:10939;top:2518;width:10;height:0" coordorigin="10939,2518" coordsize="10,0" path="m10939,2518r9,e" filled="f" strokecolor="#000009" strokeweight="1.54pt">
              <v:path arrowok="t"/>
            </v:shape>
            <v:shape id="_x0000_s2135" style="position:absolute;left:10939;top:3035;width:10;height:0" coordorigin="10939,3035" coordsize="10,0" path="m10939,3035r9,e" filled="f" strokecolor="#000009" strokeweight=".22pt">
              <v:path arrowok="t"/>
            </v:shape>
            <v:shape id="_x0000_s2134" style="position:absolute;left:10939;top:3020;width:10;height:0" coordorigin="10939,3020" coordsize="10,0" path="m10939,3020r9,e" filled="f" strokecolor="#000009" strokeweight="1.54pt">
              <v:path arrowok="t"/>
            </v:shape>
            <v:shape id="_x0000_s2133" style="position:absolute;left:10939;top:6907;width:10;height:0" coordorigin="10939,6907" coordsize="10,0" path="m10939,6907r9,e" filled="f" strokecolor="#000009" strokeweight=".22pt">
              <v:path arrowok="t"/>
            </v:shape>
            <v:shape id="_x0000_s2132" style="position:absolute;left:10939;top:6891;width:10;height:0" coordorigin="10939,6891" coordsize="10,0" path="m10939,6891r9,e" filled="f" strokecolor="#000009" strokeweight="1.54pt">
              <v:path arrowok="t"/>
            </v:shape>
            <v:shape id="_x0000_s2131" style="position:absolute;left:10939;top:7618;width:10;height:0" coordorigin="10939,7618" coordsize="10,0" path="m10939,7618r9,e" filled="f" strokecolor="#000009" strokeweight=".22pt">
              <v:path arrowok="t"/>
            </v:shape>
            <v:shape id="_x0000_s2130" style="position:absolute;left:10939;top:7602;width:10;height:0" coordorigin="10939,7602" coordsize="10,0" path="m10939,7602r9,e" filled="f" strokecolor="#000009" strokeweight="1.54pt">
              <v:path arrowok="t"/>
            </v:shape>
            <v:shape id="_x0000_s2129" style="position:absolute;left:10939;top:8367;width:10;height:0" coordorigin="10939,8367" coordsize="10,0" path="m10939,8367r9,e" filled="f" strokecolor="#000009" strokeweight=".22pt">
              <v:path arrowok="t"/>
            </v:shape>
            <v:shape id="_x0000_s2128" style="position:absolute;left:10939;top:8351;width:10;height:0" coordorigin="10939,8351" coordsize="10,0" path="m10939,8351r9,e" filled="f" strokecolor="#000009" strokeweight="1.54pt">
              <v:path arrowok="t"/>
            </v:shape>
            <v:shape id="_x0000_s2127" style="position:absolute;left:10939;top:9869;width:10;height:0" coordorigin="10939,9869" coordsize="10,0" path="m10939,9869r9,e" filled="f" strokecolor="#000009" strokeweight=".22pt">
              <v:path arrowok="t"/>
            </v:shape>
            <v:shape id="_x0000_s2126" style="position:absolute;left:10939;top:9853;width:10;height:0" coordorigin="10939,9853" coordsize="10,0" path="m10939,9853r9,e" filled="f" strokecolor="#000009" strokeweight="1.54pt">
              <v:path arrowok="t"/>
            </v:shape>
            <v:shape id="_x0000_s2125" style="position:absolute;left:10929;top:1420;width:0;height:12584" coordorigin="10929,1420" coordsize="0,12584" path="m10929,1420r,12584e" filled="f" strokecolor="#000009" strokeweight=".58pt">
              <v:path arrowok="t"/>
            </v:shape>
            <v:shape id="_x0000_s2124" style="position:absolute;left:10924;top:1429;width:0;height:12556" coordorigin="10924,1429" coordsize="0,12556" path="m10924,1429r,12556e" filled="f" strokecolor="#000009" strokeweight=".58pt">
              <v:path arrowok="t"/>
            </v:shape>
            <v:shape id="_x0000_s2123" style="position:absolute;left:10920;top:14009;width:29;height:0" coordorigin="10920,14009" coordsize="29,0" path="m10920,14009r28,e" filled="f" strokecolor="#000009" strokeweight=".58pt">
              <v:path arrowok="t"/>
            </v:shape>
            <w10:wrap anchorx="page" anchory="page"/>
          </v:group>
        </w:pict>
      </w:r>
      <w:r w:rsidR="00963546">
        <w:t>Dat</w:t>
      </w:r>
      <w:r w:rsidR="00963546">
        <w:rPr>
          <w:spacing w:val="1"/>
        </w:rPr>
        <w:t>e</w:t>
      </w:r>
      <w:r w:rsidR="00963546">
        <w:t>:</w:t>
      </w:r>
    </w:p>
    <w:p w14:paraId="2FB7E196" w14:textId="77777777" w:rsidR="0054728D" w:rsidRDefault="00963546">
      <w:pPr>
        <w:spacing w:before="37"/>
      </w:pPr>
      <w:r>
        <w:br w:type="column"/>
      </w:r>
    </w:p>
    <w:p w14:paraId="53E5EF7B" w14:textId="3C55FF0D" w:rsidR="00B87611" w:rsidRDefault="00963546">
      <w:pPr>
        <w:spacing w:before="37"/>
        <w:rPr>
          <w:sz w:val="24"/>
          <w:szCs w:val="24"/>
        </w:rPr>
      </w:pPr>
      <w:r>
        <w:rPr>
          <w:b/>
          <w:spacing w:val="-2"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 C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le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N</w:t>
      </w:r>
      <w:r>
        <w:rPr>
          <w:b/>
          <w:spacing w:val="2"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:</w:t>
      </w:r>
    </w:p>
    <w:p w14:paraId="372136DF" w14:textId="77777777" w:rsidR="00B87611" w:rsidRDefault="00B87611">
      <w:pPr>
        <w:spacing w:before="9" w:line="100" w:lineRule="exact"/>
        <w:rPr>
          <w:sz w:val="11"/>
          <w:szCs w:val="11"/>
        </w:rPr>
      </w:pPr>
    </w:p>
    <w:p w14:paraId="1042E627" w14:textId="77777777" w:rsidR="00B87611" w:rsidRDefault="00B87611">
      <w:pPr>
        <w:spacing w:line="200" w:lineRule="exact"/>
      </w:pPr>
    </w:p>
    <w:p w14:paraId="7184112D" w14:textId="77777777" w:rsidR="00B87611" w:rsidRDefault="00B87611">
      <w:pPr>
        <w:spacing w:line="200" w:lineRule="exact"/>
      </w:pPr>
    </w:p>
    <w:p w14:paraId="10071675" w14:textId="7D2C49BC" w:rsidR="0054728D" w:rsidRDefault="00963546">
      <w:pPr>
        <w:spacing w:before="33"/>
      </w:pPr>
      <w:r>
        <w:br w:type="column"/>
      </w:r>
    </w:p>
    <w:p w14:paraId="2B81C2DB" w14:textId="06128864" w:rsidR="00B87611" w:rsidRDefault="00963546">
      <w:pPr>
        <w:spacing w:before="33"/>
      </w:pPr>
      <w:r>
        <w:rPr>
          <w:spacing w:val="3"/>
        </w:rPr>
        <w:t>T</w:t>
      </w:r>
      <w:r>
        <w:rPr>
          <w:spacing w:val="1"/>
        </w:rPr>
        <w:t>o</w:t>
      </w:r>
      <w:r>
        <w:t>tal</w:t>
      </w:r>
    </w:p>
    <w:p w14:paraId="2C1D1CDB" w14:textId="77777777" w:rsidR="00B87611" w:rsidRDefault="00963546">
      <w:r>
        <w:rPr>
          <w:spacing w:val="-1"/>
        </w:rPr>
        <w:t>C</w:t>
      </w:r>
      <w:r>
        <w:rPr>
          <w:spacing w:val="1"/>
        </w:rPr>
        <w:t>op</w:t>
      </w:r>
      <w:r>
        <w:t>ies</w:t>
      </w:r>
    </w:p>
    <w:p w14:paraId="73E8DA78" w14:textId="77777777" w:rsidR="00B87611" w:rsidRDefault="00B87611">
      <w:pPr>
        <w:spacing w:before="13" w:line="220" w:lineRule="exact"/>
        <w:rPr>
          <w:sz w:val="22"/>
          <w:szCs w:val="22"/>
        </w:rPr>
      </w:pPr>
    </w:p>
    <w:p w14:paraId="3CFF6C00" w14:textId="77777777" w:rsidR="00B87611" w:rsidRDefault="00B87611">
      <w:pPr>
        <w:rPr>
          <w:b/>
          <w:color w:val="CCCCCC"/>
        </w:rPr>
      </w:pPr>
    </w:p>
    <w:p w14:paraId="46A5166A" w14:textId="77777777" w:rsidR="0054728D" w:rsidRDefault="0054728D">
      <w:pPr>
        <w:rPr>
          <w:b/>
          <w:color w:val="CCCCCC"/>
        </w:rPr>
      </w:pPr>
    </w:p>
    <w:p w14:paraId="4712106D" w14:textId="6E6EEA4C" w:rsidR="0054728D" w:rsidRDefault="0054728D">
      <w:pPr>
        <w:sectPr w:rsidR="0054728D" w:rsidSect="00947A67">
          <w:type w:val="continuous"/>
          <w:pgSz w:w="12240" w:h="15840"/>
          <w:pgMar w:top="780" w:right="1140" w:bottom="280" w:left="1140" w:header="720" w:footer="720" w:gutter="0"/>
          <w:cols w:num="4" w:space="720" w:equalWidth="0">
            <w:col w:w="1466" w:space="472"/>
            <w:col w:w="3378" w:space="259"/>
            <w:col w:w="2650" w:space="449"/>
            <w:col w:w="1286"/>
          </w:cols>
        </w:sectPr>
      </w:pPr>
    </w:p>
    <w:p w14:paraId="1B0CEF8E" w14:textId="77777777" w:rsidR="00B87611" w:rsidRDefault="00000000">
      <w:pPr>
        <w:spacing w:before="7" w:line="180" w:lineRule="exact"/>
        <w:rPr>
          <w:sz w:val="18"/>
          <w:szCs w:val="18"/>
        </w:rPr>
      </w:pPr>
      <w:r>
        <w:pict w14:anchorId="489E7ECC">
          <v:group id="_x0000_s2101" style="position:absolute;margin-left:30.3pt;margin-top:36.05pt;width:551.5pt;height:733.55pt;z-index:-251618816;mso-position-horizontal-relative:page;mso-position-vertical-relative:page" coordorigin="606,721" coordsize="11030,14671">
            <v:shape id="_x0000_s2121" style="position:absolute;left:612;top:727;width:29;height:0" coordorigin="612,727" coordsize="29,0" path="m612,727r29,e" filled="f" strokeweight=".58pt">
              <v:path arrowok="t"/>
            </v:shape>
            <v:shape id="_x0000_s2120" style="position:absolute;left:622;top:742;width:10;height:0" coordorigin="622,742" coordsize="10,0" path="m622,742r9,e" filled="f" strokecolor="white" strokeweight="1.06pt">
              <v:path arrowok="t"/>
            </v:shape>
            <v:shape id="_x0000_s2119" style="position:absolute;left:622;top:737;width:19;height:0" coordorigin="622,737" coordsize="19,0" path="m622,737r19,e" filled="f" strokecolor="white" strokeweight=".58pt">
              <v:path arrowok="t"/>
            </v:shape>
            <v:shape id="_x0000_s2118" style="position:absolute;left:641;top:727;width:10961;height:0" coordorigin="641,727" coordsize="10961,0" path="m641,727r10961,e" filled="f" strokeweight=".58pt">
              <v:path arrowok="t"/>
            </v:shape>
            <v:shape id="_x0000_s2117" style="position:absolute;left:641;top:746;width:10961;height:0" coordorigin="641,746" coordsize="10961,0" path="m641,746r10961,e" filled="f" strokeweight=".58pt">
              <v:path arrowok="t"/>
            </v:shape>
            <v:shape id="_x0000_s2116" style="position:absolute;left:11602;top:727;width:29;height:0" coordorigin="11602,727" coordsize="29,0" path="m11602,727r28,e" filled="f" strokeweight=".58pt">
              <v:path arrowok="t"/>
            </v:shape>
            <v:shape id="_x0000_s2115" style="position:absolute;left:11611;top:742;width:10;height:0" coordorigin="11611,742" coordsize="10,0" path="m11611,742r10,e" filled="f" strokecolor="white" strokeweight="1.06pt">
              <v:path arrowok="t"/>
            </v:shape>
            <v:shape id="_x0000_s2114" style="position:absolute;left:11602;top:737;width:19;height:0" coordorigin="11602,737" coordsize="19,0" path="m11602,737r19,e" filled="f" strokecolor="white" strokeweight=".58pt">
              <v:path arrowok="t"/>
            </v:shape>
            <v:shape id="_x0000_s2113" style="position:absolute;left:632;top:732;width:0;height:14650" coordorigin="632,732" coordsize="0,14650" path="m632,732r,14650e" filled="f" strokeweight=".58pt">
              <v:path arrowok="t"/>
            </v:shape>
            <v:shape id="_x0000_s2112" style="position:absolute;left:636;top:751;width:0;height:14611" coordorigin="636,751" coordsize="0,14611" path="m636,751r,14611e" filled="f" strokeweight=".58pt">
              <v:path arrowok="t"/>
            </v:shape>
            <v:shape id="_x0000_s2111" style="position:absolute;left:11610;top:732;width:0;height:14650" coordorigin="11610,732" coordsize="0,14650" path="m11610,732r,14650e" filled="f" strokeweight=".20464mm">
              <v:path arrowok="t"/>
            </v:shape>
            <v:shape id="_x0000_s2110" style="position:absolute;left:11606;top:751;width:0;height:14611" coordorigin="11606,751" coordsize="0,14611" path="m11606,751r,14611e" filled="f" strokeweight=".58pt">
              <v:path arrowok="t"/>
            </v:shape>
            <v:shape id="_x0000_s2109" style="position:absolute;left:612;top:15386;width:29;height:0" coordorigin="612,15386" coordsize="29,0" path="m612,15386r29,e" filled="f" strokeweight=".58pt">
              <v:path arrowok="t"/>
            </v:shape>
            <v:shape id="_x0000_s2108" style="position:absolute;left:622;top:15372;width:10;height:0" coordorigin="622,15372" coordsize="10,0" path="m622,15372r9,e" filled="f" strokecolor="white" strokeweight="1.06pt">
              <v:path arrowok="t"/>
            </v:shape>
            <v:shape id="_x0000_s2107" style="position:absolute;left:622;top:15377;width:19;height:0" coordorigin="622,15377" coordsize="19,0" path="m622,15377r19,e" filled="f" strokecolor="white" strokeweight=".58pt">
              <v:path arrowok="t"/>
            </v:shape>
            <v:shape id="_x0000_s2106" style="position:absolute;left:641;top:15386;width:10961;height:0" coordorigin="641,15386" coordsize="10961,0" path="m641,15386r10961,e" filled="f" strokeweight=".58pt">
              <v:path arrowok="t"/>
            </v:shape>
            <v:shape id="_x0000_s2105" style="position:absolute;left:641;top:15367;width:10961;height:0" coordorigin="641,15367" coordsize="10961,0" path="m641,15367r10961,e" filled="f" strokeweight=".20464mm">
              <v:path arrowok="t"/>
            </v:shape>
            <v:shape id="_x0000_s2104" style="position:absolute;left:11602;top:15386;width:29;height:0" coordorigin="11602,15386" coordsize="29,0" path="m11602,15386r28,e" filled="f" strokeweight=".58pt">
              <v:path arrowok="t"/>
            </v:shape>
            <v:shape id="_x0000_s2103" style="position:absolute;left:11611;top:15372;width:10;height:0" coordorigin="11611,15372" coordsize="10,0" path="m11611,15372r10,e" filled="f" strokecolor="white" strokeweight="1.06pt">
              <v:path arrowok="t"/>
            </v:shape>
            <v:shape id="_x0000_s2102" style="position:absolute;left:11602;top:15377;width:19;height:0" coordorigin="11602,15377" coordsize="19,0" path="m11602,15377r19,e" filled="f" strokecolor="white" strokeweight=".58pt">
              <v:path arrowok="t"/>
            </v:shape>
            <w10:wrap anchorx="page" anchory="page"/>
          </v:group>
        </w:pict>
      </w:r>
    </w:p>
    <w:p w14:paraId="5A4ED8C6" w14:textId="77777777" w:rsidR="00B87611" w:rsidRDefault="00B87611">
      <w:pPr>
        <w:spacing w:line="200" w:lineRule="exact"/>
      </w:pPr>
    </w:p>
    <w:p w14:paraId="455D4B43" w14:textId="77777777" w:rsidR="0054728D" w:rsidRDefault="0054728D">
      <w:pPr>
        <w:spacing w:before="33"/>
        <w:ind w:left="228"/>
        <w:rPr>
          <w:b/>
        </w:rPr>
      </w:pPr>
    </w:p>
    <w:p w14:paraId="22461F9F" w14:textId="77777777" w:rsidR="0054728D" w:rsidRDefault="0054728D">
      <w:pPr>
        <w:spacing w:before="33"/>
        <w:ind w:left="228"/>
        <w:rPr>
          <w:b/>
        </w:rPr>
      </w:pPr>
    </w:p>
    <w:p w14:paraId="062A8E8B" w14:textId="77777777" w:rsidR="00400009" w:rsidRDefault="00400009">
      <w:pPr>
        <w:spacing w:before="33"/>
        <w:ind w:left="228"/>
        <w:rPr>
          <w:b/>
        </w:rPr>
      </w:pPr>
    </w:p>
    <w:p w14:paraId="1DDF1AFE" w14:textId="29AB2757" w:rsidR="00B87611" w:rsidRDefault="00963546">
      <w:pPr>
        <w:spacing w:before="33"/>
        <w:ind w:left="228"/>
      </w:pPr>
      <w:r>
        <w:rPr>
          <w:b/>
        </w:rPr>
        <w:t>Ab</w:t>
      </w:r>
      <w:r>
        <w:rPr>
          <w:b/>
          <w:spacing w:val="-1"/>
        </w:rPr>
        <w:t>s</w:t>
      </w:r>
      <w:r>
        <w:rPr>
          <w:b/>
          <w:spacing w:val="1"/>
        </w:rPr>
        <w:t>t</w:t>
      </w:r>
      <w:r>
        <w:rPr>
          <w:b/>
        </w:rPr>
        <w:t>r</w:t>
      </w:r>
      <w:r>
        <w:rPr>
          <w:b/>
          <w:spacing w:val="1"/>
        </w:rPr>
        <w:t>a</w:t>
      </w:r>
      <w:r>
        <w:rPr>
          <w:b/>
        </w:rPr>
        <w:t>c</w:t>
      </w:r>
      <w:r>
        <w:rPr>
          <w:b/>
          <w:spacing w:val="1"/>
        </w:rPr>
        <w:t>t</w:t>
      </w:r>
      <w:r>
        <w:rPr>
          <w:b/>
        </w:rPr>
        <w:t>:</w:t>
      </w:r>
      <w:r>
        <w:rPr>
          <w:b/>
          <w:spacing w:val="-6"/>
        </w:rPr>
        <w:t xml:space="preserve"> </w:t>
      </w:r>
    </w:p>
    <w:p w14:paraId="131B4DCE" w14:textId="77777777" w:rsidR="00B87611" w:rsidRDefault="00B87611">
      <w:pPr>
        <w:spacing w:before="11" w:line="220" w:lineRule="exact"/>
        <w:rPr>
          <w:sz w:val="22"/>
          <w:szCs w:val="22"/>
        </w:rPr>
      </w:pPr>
    </w:p>
    <w:p w14:paraId="19848EE9" w14:textId="77777777" w:rsidR="00B87611" w:rsidRDefault="00963546">
      <w:pPr>
        <w:ind w:left="228"/>
      </w:pPr>
      <w:r>
        <w:rPr>
          <w:b/>
        </w:rPr>
        <w:t>N</w:t>
      </w:r>
      <w:r>
        <w:rPr>
          <w:b/>
          <w:spacing w:val="1"/>
        </w:rPr>
        <w:t>O</w:t>
      </w:r>
      <w:r>
        <w:rPr>
          <w:b/>
          <w:spacing w:val="-1"/>
        </w:rPr>
        <w:t>T</w:t>
      </w:r>
      <w:r>
        <w:rPr>
          <w:b/>
        </w:rPr>
        <w:t>E</w:t>
      </w:r>
      <w:r>
        <w:rPr>
          <w:b/>
          <w:spacing w:val="-6"/>
        </w:rPr>
        <w:t xml:space="preserve"> </w:t>
      </w:r>
      <w:r>
        <w:rPr>
          <w:b/>
        </w:rPr>
        <w:t>–</w:t>
      </w:r>
    </w:p>
    <w:p w14:paraId="0D6B4788" w14:textId="77777777" w:rsidR="00B87611" w:rsidRDefault="00963546">
      <w:pPr>
        <w:spacing w:line="220" w:lineRule="exact"/>
        <w:ind w:left="228"/>
      </w:pPr>
      <w:r>
        <w:rPr>
          <w:spacing w:val="3"/>
        </w:rPr>
        <w:t>T</w:t>
      </w:r>
      <w:r>
        <w:rPr>
          <w:spacing w:val="-1"/>
        </w:rPr>
        <w:t>h</w:t>
      </w:r>
      <w:r>
        <w:t>is</w:t>
      </w:r>
      <w:r>
        <w:rPr>
          <w:spacing w:val="-5"/>
        </w:rPr>
        <w:t xml:space="preserve"> </w:t>
      </w:r>
      <w:r>
        <w:t>ta</w:t>
      </w:r>
      <w:r>
        <w:rPr>
          <w:spacing w:val="1"/>
        </w:rPr>
        <w:t>b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sh</w:t>
      </w:r>
      <w:r>
        <w:rPr>
          <w:spacing w:val="1"/>
        </w:rPr>
        <w:t>o</w:t>
      </w:r>
      <w:r>
        <w:rPr>
          <w:spacing w:val="-1"/>
        </w:rPr>
        <w:t>u</w:t>
      </w:r>
      <w:r>
        <w:t>ld</w:t>
      </w:r>
      <w:r>
        <w:rPr>
          <w:spacing w:val="-2"/>
        </w:rPr>
        <w:t xml:space="preserve"> </w:t>
      </w:r>
      <w:r>
        <w:rPr>
          <w:spacing w:val="-1"/>
        </w:rPr>
        <w:t>n</w:t>
      </w:r>
      <w:r>
        <w:rPr>
          <w:spacing w:val="1"/>
        </w:rPr>
        <w:t>o</w:t>
      </w:r>
      <w:r>
        <w:t>t</w:t>
      </w:r>
      <w:r>
        <w:rPr>
          <w:spacing w:val="-3"/>
        </w:rPr>
        <w:t xml:space="preserve"> </w:t>
      </w:r>
      <w:r>
        <w:rPr>
          <w:spacing w:val="-1"/>
        </w:rPr>
        <w:t>g</w:t>
      </w:r>
      <w:r>
        <w:t>o</w:t>
      </w:r>
      <w:r>
        <w:rPr>
          <w:spacing w:val="-1"/>
        </w:rPr>
        <w:t xml:space="preserve"> </w:t>
      </w:r>
      <w:r>
        <w:rPr>
          <w:spacing w:val="1"/>
        </w:rPr>
        <w:t>b</w:t>
      </w:r>
      <w:r>
        <w:rPr>
          <w:spacing w:val="3"/>
        </w:rPr>
        <w:t>e</w:t>
      </w:r>
      <w:r>
        <w:rPr>
          <w:spacing w:val="-4"/>
        </w:rPr>
        <w:t>y</w:t>
      </w:r>
      <w:r>
        <w:rPr>
          <w:spacing w:val="1"/>
        </w:rPr>
        <w:t>o</w:t>
      </w:r>
      <w:r>
        <w:rPr>
          <w:spacing w:val="-1"/>
        </w:rPr>
        <w:t>n</w:t>
      </w:r>
      <w:r>
        <w:t>d</w:t>
      </w:r>
      <w:r>
        <w:rPr>
          <w:spacing w:val="-5"/>
        </w:rPr>
        <w:t xml:space="preserve"> </w:t>
      </w:r>
      <w:r>
        <w:t>t</w:t>
      </w:r>
      <w:r>
        <w:rPr>
          <w:spacing w:val="-1"/>
        </w:rPr>
        <w:t>h</w:t>
      </w:r>
      <w:r>
        <w:rPr>
          <w:spacing w:val="2"/>
        </w:rPr>
        <w:t>i</w:t>
      </w:r>
      <w:r>
        <w:t>s</w:t>
      </w:r>
      <w:r>
        <w:rPr>
          <w:spacing w:val="-3"/>
        </w:rPr>
        <w:t xml:space="preserve"> </w:t>
      </w:r>
      <w:r>
        <w:rPr>
          <w:spacing w:val="1"/>
        </w:rPr>
        <w:t>p</w:t>
      </w:r>
      <w:r>
        <w:t>a</w:t>
      </w:r>
      <w:r>
        <w:rPr>
          <w:spacing w:val="-1"/>
        </w:rPr>
        <w:t>g</w:t>
      </w:r>
      <w:r>
        <w:t>e.</w:t>
      </w:r>
    </w:p>
    <w:p w14:paraId="67A3D970" w14:textId="77777777" w:rsidR="00B87611" w:rsidRDefault="00963546">
      <w:pPr>
        <w:ind w:left="228"/>
      </w:pPr>
      <w:r>
        <w:t>Scale</w:t>
      </w:r>
      <w:r>
        <w:rPr>
          <w:spacing w:val="-3"/>
        </w:rPr>
        <w:t xml:space="preserve"> </w:t>
      </w:r>
      <w:r>
        <w:rPr>
          <w:spacing w:val="1"/>
        </w:rPr>
        <w:t>d</w:t>
      </w:r>
      <w:r>
        <w:rPr>
          <w:spacing w:val="3"/>
        </w:rPr>
        <w:t>o</w:t>
      </w:r>
      <w:r>
        <w:rPr>
          <w:spacing w:val="-2"/>
        </w:rPr>
        <w:t>w</w:t>
      </w:r>
      <w:r>
        <w:t>n</w:t>
      </w:r>
      <w:r>
        <w:rPr>
          <w:spacing w:val="-5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rPr>
          <w:spacing w:val="1"/>
        </w:rPr>
        <w:t>b</w:t>
      </w:r>
      <w:r>
        <w:rPr>
          <w:spacing w:val="-1"/>
        </w:rPr>
        <w:t>s</w:t>
      </w:r>
      <w:r>
        <w:t>tra</w:t>
      </w:r>
      <w:r>
        <w:rPr>
          <w:spacing w:val="1"/>
        </w:rPr>
        <w:t>c</w:t>
      </w:r>
      <w:r>
        <w:t>t</w:t>
      </w:r>
      <w:r>
        <w:rPr>
          <w:spacing w:val="-7"/>
        </w:rPr>
        <w:t xml:space="preserve"> </w:t>
      </w:r>
      <w:r>
        <w:rPr>
          <w:spacing w:val="2"/>
        </w:rPr>
        <w:t>i</w:t>
      </w:r>
      <w:r>
        <w:t>f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rPr>
          <w:spacing w:val="4"/>
        </w:rPr>
        <w:t>d</w:t>
      </w:r>
      <w:r>
        <w:rPr>
          <w:spacing w:val="1"/>
        </w:rPr>
        <w:t>o</w:t>
      </w:r>
      <w:r>
        <w:t>es</w:t>
      </w:r>
      <w:r>
        <w:rPr>
          <w:spacing w:val="-4"/>
        </w:rPr>
        <w:t xml:space="preserve"> </w:t>
      </w:r>
      <w:r>
        <w:rPr>
          <w:spacing w:val="-1"/>
        </w:rPr>
        <w:t>n</w:t>
      </w:r>
      <w:r>
        <w:rPr>
          <w:spacing w:val="1"/>
        </w:rPr>
        <w:t>o</w:t>
      </w:r>
      <w:r>
        <w:t>t</w:t>
      </w:r>
      <w:r>
        <w:rPr>
          <w:spacing w:val="-3"/>
        </w:rPr>
        <w:t xml:space="preserve"> </w:t>
      </w:r>
      <w:r>
        <w:rPr>
          <w:spacing w:val="-1"/>
        </w:rPr>
        <w:t>f</w:t>
      </w:r>
      <w:r>
        <w:t>it</w:t>
      </w:r>
      <w:r>
        <w:rPr>
          <w:spacing w:val="-2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o</w:t>
      </w:r>
      <w:r>
        <w:rPr>
          <w:spacing w:val="-1"/>
        </w:rPr>
        <w:t>n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p</w:t>
      </w:r>
      <w:r>
        <w:t>a</w:t>
      </w:r>
      <w:r>
        <w:rPr>
          <w:spacing w:val="-1"/>
        </w:rPr>
        <w:t>g</w:t>
      </w:r>
      <w:r>
        <w:t>e.</w:t>
      </w:r>
    </w:p>
    <w:p w14:paraId="13D97DE6" w14:textId="77777777" w:rsidR="00B87611" w:rsidRDefault="00963546">
      <w:pPr>
        <w:spacing w:line="220" w:lineRule="exact"/>
        <w:ind w:left="228"/>
      </w:pPr>
      <w:r>
        <w:rPr>
          <w:spacing w:val="3"/>
        </w:rPr>
        <w:t>T</w:t>
      </w:r>
      <w:r>
        <w:t>a</w:t>
      </w:r>
      <w:r>
        <w:rPr>
          <w:spacing w:val="-1"/>
        </w:rPr>
        <w:t>k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gu</w:t>
      </w:r>
      <w:r>
        <w:t>i</w:t>
      </w:r>
      <w:r>
        <w:rPr>
          <w:spacing w:val="1"/>
        </w:rPr>
        <w:t>d</w:t>
      </w:r>
      <w:r>
        <w:t>e</w:t>
      </w:r>
      <w:r>
        <w:rPr>
          <w:spacing w:val="1"/>
        </w:rPr>
        <w:t>’</w:t>
      </w:r>
      <w:r>
        <w:t>s</w:t>
      </w:r>
      <w:r>
        <w:rPr>
          <w:spacing w:val="-6"/>
        </w:rPr>
        <w:t xml:space="preserve"> </w:t>
      </w:r>
      <w:r>
        <w:t>S</w:t>
      </w:r>
      <w:r>
        <w:rPr>
          <w:spacing w:val="2"/>
        </w:rPr>
        <w:t>i</w:t>
      </w:r>
      <w:r>
        <w:rPr>
          <w:spacing w:val="-1"/>
        </w:rPr>
        <w:t>gn</w:t>
      </w:r>
      <w:r>
        <w:rPr>
          <w:spacing w:val="3"/>
        </w:rPr>
        <w:t>a</w:t>
      </w:r>
      <w:r>
        <w:t>t</w:t>
      </w:r>
      <w:r>
        <w:rPr>
          <w:spacing w:val="-1"/>
        </w:rPr>
        <w:t>u</w:t>
      </w:r>
      <w:r>
        <w:rPr>
          <w:spacing w:val="1"/>
        </w:rPr>
        <w:t>r</w:t>
      </w:r>
      <w:r>
        <w:t>e</w:t>
      </w:r>
      <w:r>
        <w:rPr>
          <w:spacing w:val="-7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-3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4"/>
        </w:rPr>
        <w:t xml:space="preserve"> </w:t>
      </w:r>
      <w:r>
        <w:rPr>
          <w:b/>
          <w:spacing w:val="1"/>
        </w:rPr>
        <w:t>“</w:t>
      </w:r>
      <w:r>
        <w:rPr>
          <w:b/>
        </w:rPr>
        <w:t>Rep</w:t>
      </w:r>
      <w:r>
        <w:rPr>
          <w:b/>
          <w:spacing w:val="1"/>
        </w:rPr>
        <w:t>o</w:t>
      </w:r>
      <w:r>
        <w:rPr>
          <w:b/>
        </w:rPr>
        <w:t>rt</w:t>
      </w:r>
      <w:r>
        <w:rPr>
          <w:b/>
          <w:spacing w:val="-6"/>
        </w:rPr>
        <w:t xml:space="preserve"> </w:t>
      </w:r>
      <w:r>
        <w:rPr>
          <w:b/>
        </w:rPr>
        <w:t>Chec</w:t>
      </w:r>
      <w:r>
        <w:rPr>
          <w:b/>
          <w:spacing w:val="-2"/>
        </w:rPr>
        <w:t>k</w:t>
      </w:r>
      <w:r>
        <w:rPr>
          <w:b/>
          <w:spacing w:val="3"/>
        </w:rPr>
        <w:t>e</w:t>
      </w:r>
      <w:r>
        <w:rPr>
          <w:b/>
        </w:rPr>
        <w:t>d</w:t>
      </w:r>
      <w:r>
        <w:rPr>
          <w:b/>
          <w:spacing w:val="-7"/>
        </w:rPr>
        <w:t xml:space="preserve"> </w:t>
      </w:r>
      <w:r>
        <w:rPr>
          <w:b/>
          <w:spacing w:val="2"/>
        </w:rPr>
        <w:t>By</w:t>
      </w:r>
      <w:r>
        <w:t>:”</w:t>
      </w:r>
      <w:r>
        <w:rPr>
          <w:spacing w:val="-4"/>
        </w:rPr>
        <w:t xml:space="preserve"> </w:t>
      </w:r>
      <w:r>
        <w:rPr>
          <w:spacing w:val="-1"/>
        </w:rPr>
        <w:t>C</w:t>
      </w:r>
      <w:r>
        <w:t>ell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3"/>
        </w:rPr>
        <w:t xml:space="preserve"> </w:t>
      </w:r>
      <w:r>
        <w:t>S</w:t>
      </w:r>
      <w:r>
        <w:rPr>
          <w:spacing w:val="2"/>
        </w:rPr>
        <w:t>i</w:t>
      </w:r>
      <w:r>
        <w:rPr>
          <w:spacing w:val="-1"/>
        </w:rPr>
        <w:t>gn</w:t>
      </w:r>
      <w:r>
        <w:rPr>
          <w:spacing w:val="3"/>
        </w:rPr>
        <w:t>a</w:t>
      </w:r>
      <w:r>
        <w:t>t</w:t>
      </w:r>
      <w:r>
        <w:rPr>
          <w:spacing w:val="-1"/>
        </w:rPr>
        <w:t>u</w:t>
      </w:r>
      <w:r>
        <w:rPr>
          <w:spacing w:val="1"/>
        </w:rPr>
        <w:t>r</w:t>
      </w:r>
      <w:r>
        <w:t>e</w:t>
      </w:r>
      <w:r>
        <w:rPr>
          <w:spacing w:val="-7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-3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1"/>
        </w:rPr>
        <w:t xml:space="preserve"> “</w:t>
      </w:r>
      <w:r>
        <w:rPr>
          <w:b/>
          <w:spacing w:val="2"/>
        </w:rPr>
        <w:t>R</w:t>
      </w:r>
      <w:r>
        <w:rPr>
          <w:b/>
        </w:rPr>
        <w:t>ep</w:t>
      </w:r>
      <w:r>
        <w:rPr>
          <w:b/>
          <w:spacing w:val="1"/>
        </w:rPr>
        <w:t>o</w:t>
      </w:r>
      <w:r>
        <w:rPr>
          <w:b/>
        </w:rPr>
        <w:t>rt</w:t>
      </w:r>
      <w:r>
        <w:rPr>
          <w:b/>
          <w:spacing w:val="-6"/>
        </w:rPr>
        <w:t xml:space="preserve"> </w:t>
      </w:r>
      <w:r>
        <w:rPr>
          <w:b/>
        </w:rPr>
        <w:t>Chec</w:t>
      </w:r>
      <w:r>
        <w:rPr>
          <w:b/>
          <w:spacing w:val="-2"/>
        </w:rPr>
        <w:t>k</w:t>
      </w:r>
      <w:r>
        <w:rPr>
          <w:b/>
          <w:spacing w:val="3"/>
        </w:rPr>
        <w:t>e</w:t>
      </w:r>
      <w:r>
        <w:rPr>
          <w:b/>
        </w:rPr>
        <w:t>d</w:t>
      </w:r>
      <w:r>
        <w:rPr>
          <w:b/>
          <w:spacing w:val="-7"/>
        </w:rPr>
        <w:t xml:space="preserve"> </w:t>
      </w:r>
      <w:r>
        <w:rPr>
          <w:b/>
        </w:rPr>
        <w:t>D</w:t>
      </w:r>
      <w:r>
        <w:rPr>
          <w:b/>
          <w:spacing w:val="1"/>
        </w:rPr>
        <w:t>at</w:t>
      </w:r>
      <w:r>
        <w:rPr>
          <w:b/>
        </w:rPr>
        <w:t>e</w:t>
      </w:r>
      <w:r>
        <w:rPr>
          <w:b/>
          <w:spacing w:val="3"/>
        </w:rPr>
        <w:t>:</w:t>
      </w:r>
      <w:r>
        <w:t>”</w:t>
      </w:r>
    </w:p>
    <w:p w14:paraId="19BF9CBA" w14:textId="77777777" w:rsidR="00B87611" w:rsidRDefault="00963546">
      <w:pPr>
        <w:ind w:left="228"/>
      </w:pPr>
      <w:r>
        <w:rPr>
          <w:spacing w:val="-1"/>
        </w:rPr>
        <w:t>C</w:t>
      </w:r>
      <w:r>
        <w:t>ell.</w:t>
      </w:r>
    </w:p>
    <w:p w14:paraId="66EC3993" w14:textId="77777777" w:rsidR="00B87611" w:rsidRDefault="00000000">
      <w:pPr>
        <w:spacing w:line="220" w:lineRule="exact"/>
        <w:ind w:left="228"/>
      </w:pPr>
      <w:r>
        <w:pict w14:anchorId="03733759">
          <v:group id="_x0000_s2098" style="position:absolute;left:0;text-align:left;margin-left:60pt;margin-top:729.45pt;width:492.1pt;height:4.55pt;z-index:-251620864;mso-position-horizontal-relative:page;mso-position-vertical-relative:page" coordorigin="1200,14589" coordsize="9842,91">
            <v:shape id="_x0000_s2100" style="position:absolute;left:1231;top:14620;width:9780;height:0" coordorigin="1231,14620" coordsize="9780,0" path="m1231,14620r9780,e" filled="f" strokecolor="#612322" strokeweight="3.1pt">
              <v:path arrowok="t"/>
            </v:shape>
            <v:shape id="_x0000_s2099" style="position:absolute;left:1231;top:14671;width:9780;height:0" coordorigin="1231,14671" coordsize="9780,0" path="m1231,14671r9780,e" filled="f" strokecolor="#612322" strokeweight=".82pt">
              <v:path arrowok="t"/>
            </v:shape>
            <w10:wrap anchorx="page" anchory="page"/>
          </v:group>
        </w:pict>
      </w:r>
      <w:r w:rsidR="00963546">
        <w:rPr>
          <w:spacing w:val="3"/>
          <w:position w:val="-1"/>
        </w:rPr>
        <w:t>T</w:t>
      </w:r>
      <w:r w:rsidR="00963546">
        <w:rPr>
          <w:spacing w:val="-1"/>
          <w:position w:val="-1"/>
        </w:rPr>
        <w:t>h</w:t>
      </w:r>
      <w:r w:rsidR="00963546">
        <w:rPr>
          <w:position w:val="-1"/>
        </w:rPr>
        <w:t>is</w:t>
      </w:r>
      <w:r w:rsidR="00963546">
        <w:rPr>
          <w:spacing w:val="-5"/>
          <w:position w:val="-1"/>
        </w:rPr>
        <w:t xml:space="preserve"> </w:t>
      </w:r>
      <w:r w:rsidR="00963546">
        <w:rPr>
          <w:spacing w:val="1"/>
          <w:position w:val="-1"/>
        </w:rPr>
        <w:t>pa</w:t>
      </w:r>
      <w:r w:rsidR="00963546">
        <w:rPr>
          <w:spacing w:val="-1"/>
          <w:position w:val="-1"/>
        </w:rPr>
        <w:t>g</w:t>
      </w:r>
      <w:r w:rsidR="00963546">
        <w:rPr>
          <w:position w:val="-1"/>
        </w:rPr>
        <w:t>e</w:t>
      </w:r>
      <w:r w:rsidR="00963546">
        <w:rPr>
          <w:spacing w:val="-3"/>
          <w:position w:val="-1"/>
        </w:rPr>
        <w:t xml:space="preserve"> </w:t>
      </w:r>
      <w:r w:rsidR="00963546">
        <w:rPr>
          <w:position w:val="-1"/>
        </w:rPr>
        <w:t>is</w:t>
      </w:r>
      <w:r w:rsidR="00963546">
        <w:rPr>
          <w:spacing w:val="-2"/>
          <w:position w:val="-1"/>
        </w:rPr>
        <w:t xml:space="preserve"> </w:t>
      </w:r>
      <w:r w:rsidR="00963546">
        <w:rPr>
          <w:position w:val="-1"/>
        </w:rPr>
        <w:t>t</w:t>
      </w:r>
      <w:r w:rsidR="00963546">
        <w:rPr>
          <w:spacing w:val="-1"/>
          <w:position w:val="-1"/>
        </w:rPr>
        <w:t>h</w:t>
      </w:r>
      <w:r w:rsidR="00963546">
        <w:rPr>
          <w:position w:val="-1"/>
        </w:rPr>
        <w:t>e</w:t>
      </w:r>
      <w:r w:rsidR="00963546">
        <w:rPr>
          <w:spacing w:val="-1"/>
          <w:position w:val="-1"/>
        </w:rPr>
        <w:t xml:space="preserve"> </w:t>
      </w:r>
      <w:r w:rsidR="00963546">
        <w:rPr>
          <w:position w:val="-1"/>
        </w:rPr>
        <w:t>l</w:t>
      </w:r>
      <w:r w:rsidR="00963546">
        <w:rPr>
          <w:spacing w:val="2"/>
          <w:position w:val="-1"/>
        </w:rPr>
        <w:t>a</w:t>
      </w:r>
      <w:r w:rsidR="00963546">
        <w:rPr>
          <w:spacing w:val="-1"/>
          <w:position w:val="-1"/>
        </w:rPr>
        <w:t>s</w:t>
      </w:r>
      <w:r w:rsidR="00963546">
        <w:rPr>
          <w:position w:val="-1"/>
        </w:rPr>
        <w:t>t</w:t>
      </w:r>
      <w:r w:rsidR="00963546">
        <w:rPr>
          <w:spacing w:val="-3"/>
          <w:position w:val="-1"/>
        </w:rPr>
        <w:t xml:space="preserve"> </w:t>
      </w:r>
      <w:r w:rsidR="00963546">
        <w:rPr>
          <w:spacing w:val="1"/>
          <w:position w:val="-1"/>
        </w:rPr>
        <w:t>p</w:t>
      </w:r>
      <w:r w:rsidR="00963546">
        <w:rPr>
          <w:position w:val="-1"/>
        </w:rPr>
        <w:t>a</w:t>
      </w:r>
      <w:r w:rsidR="00963546">
        <w:rPr>
          <w:spacing w:val="-1"/>
          <w:position w:val="-1"/>
        </w:rPr>
        <w:t>g</w:t>
      </w:r>
      <w:r w:rsidR="00963546">
        <w:rPr>
          <w:position w:val="-1"/>
        </w:rPr>
        <w:t>e</w:t>
      </w:r>
      <w:r w:rsidR="00963546">
        <w:rPr>
          <w:spacing w:val="-3"/>
          <w:position w:val="-1"/>
        </w:rPr>
        <w:t xml:space="preserve"> </w:t>
      </w:r>
      <w:r w:rsidR="00963546">
        <w:rPr>
          <w:spacing w:val="1"/>
          <w:position w:val="-1"/>
        </w:rPr>
        <w:t>o</w:t>
      </w:r>
      <w:r w:rsidR="00963546">
        <w:rPr>
          <w:position w:val="-1"/>
        </w:rPr>
        <w:t>f</w:t>
      </w:r>
      <w:r w:rsidR="00963546">
        <w:rPr>
          <w:spacing w:val="-3"/>
          <w:position w:val="-1"/>
        </w:rPr>
        <w:t xml:space="preserve"> </w:t>
      </w:r>
      <w:r w:rsidR="00963546">
        <w:rPr>
          <w:spacing w:val="2"/>
          <w:position w:val="-1"/>
        </w:rPr>
        <w:t>t</w:t>
      </w:r>
      <w:r w:rsidR="00963546">
        <w:rPr>
          <w:spacing w:val="1"/>
          <w:position w:val="-1"/>
        </w:rPr>
        <w:t>h</w:t>
      </w:r>
      <w:r w:rsidR="00963546">
        <w:rPr>
          <w:position w:val="-1"/>
        </w:rPr>
        <w:t>e</w:t>
      </w:r>
      <w:r w:rsidR="00963546">
        <w:rPr>
          <w:spacing w:val="-1"/>
          <w:position w:val="-1"/>
        </w:rPr>
        <w:t xml:space="preserve"> </w:t>
      </w:r>
      <w:r w:rsidR="00963546">
        <w:rPr>
          <w:spacing w:val="1"/>
          <w:position w:val="-1"/>
        </w:rPr>
        <w:t>pr</w:t>
      </w:r>
      <w:r w:rsidR="00963546">
        <w:rPr>
          <w:spacing w:val="-1"/>
          <w:position w:val="-1"/>
        </w:rPr>
        <w:t>o</w:t>
      </w:r>
      <w:r w:rsidR="00963546">
        <w:rPr>
          <w:spacing w:val="2"/>
          <w:position w:val="-1"/>
        </w:rPr>
        <w:t>j</w:t>
      </w:r>
      <w:r w:rsidR="00963546">
        <w:rPr>
          <w:position w:val="-1"/>
        </w:rPr>
        <w:t>e</w:t>
      </w:r>
      <w:r w:rsidR="00963546">
        <w:rPr>
          <w:spacing w:val="1"/>
          <w:position w:val="-1"/>
        </w:rPr>
        <w:t>c</w:t>
      </w:r>
      <w:r w:rsidR="00963546">
        <w:rPr>
          <w:position w:val="-1"/>
        </w:rPr>
        <w:t>ts</w:t>
      </w:r>
      <w:r w:rsidR="00963546">
        <w:rPr>
          <w:spacing w:val="-7"/>
          <w:position w:val="-1"/>
        </w:rPr>
        <w:t xml:space="preserve"> </w:t>
      </w:r>
      <w:r w:rsidR="00963546">
        <w:rPr>
          <w:spacing w:val="1"/>
          <w:position w:val="-1"/>
        </w:rPr>
        <w:t>r</w:t>
      </w:r>
      <w:r w:rsidR="00963546">
        <w:rPr>
          <w:position w:val="-1"/>
        </w:rPr>
        <w:t>e</w:t>
      </w:r>
      <w:r w:rsidR="00963546">
        <w:rPr>
          <w:spacing w:val="1"/>
          <w:position w:val="-1"/>
        </w:rPr>
        <w:t>p</w:t>
      </w:r>
      <w:r w:rsidR="00963546">
        <w:rPr>
          <w:spacing w:val="-1"/>
          <w:position w:val="-1"/>
        </w:rPr>
        <w:t>o</w:t>
      </w:r>
      <w:r w:rsidR="00963546">
        <w:rPr>
          <w:spacing w:val="1"/>
          <w:position w:val="-1"/>
        </w:rPr>
        <w:t>r</w:t>
      </w:r>
      <w:r w:rsidR="00963546">
        <w:rPr>
          <w:position w:val="-1"/>
        </w:rPr>
        <w:t>t</w:t>
      </w:r>
      <w:r w:rsidR="00963546">
        <w:rPr>
          <w:spacing w:val="-5"/>
          <w:position w:val="-1"/>
        </w:rPr>
        <w:t xml:space="preserve"> </w:t>
      </w:r>
      <w:r w:rsidR="00963546">
        <w:rPr>
          <w:spacing w:val="1"/>
          <w:position w:val="-1"/>
        </w:rPr>
        <w:t>a</w:t>
      </w:r>
      <w:r w:rsidR="00963546">
        <w:rPr>
          <w:spacing w:val="-1"/>
          <w:position w:val="-1"/>
        </w:rPr>
        <w:t>n</w:t>
      </w:r>
      <w:r w:rsidR="00963546">
        <w:rPr>
          <w:position w:val="-1"/>
        </w:rPr>
        <w:t>d</w:t>
      </w:r>
      <w:r w:rsidR="00963546">
        <w:rPr>
          <w:spacing w:val="-2"/>
          <w:position w:val="-1"/>
        </w:rPr>
        <w:t xml:space="preserve"> </w:t>
      </w:r>
      <w:r w:rsidR="00963546">
        <w:rPr>
          <w:position w:val="-1"/>
        </w:rPr>
        <w:t>is</w:t>
      </w:r>
      <w:r w:rsidR="00963546">
        <w:rPr>
          <w:spacing w:val="-2"/>
          <w:position w:val="-1"/>
        </w:rPr>
        <w:t xml:space="preserve"> </w:t>
      </w:r>
      <w:r w:rsidR="00963546">
        <w:rPr>
          <w:position w:val="-1"/>
        </w:rPr>
        <w:t>NOT</w:t>
      </w:r>
      <w:r w:rsidR="00963546">
        <w:rPr>
          <w:spacing w:val="-1"/>
          <w:position w:val="-1"/>
        </w:rPr>
        <w:t xml:space="preserve"> </w:t>
      </w:r>
      <w:r w:rsidR="00963546">
        <w:rPr>
          <w:spacing w:val="-3"/>
          <w:position w:val="-1"/>
        </w:rPr>
        <w:t>t</w:t>
      </w:r>
      <w:r w:rsidR="00963546">
        <w:rPr>
          <w:position w:val="-1"/>
        </w:rPr>
        <w:t>o</w:t>
      </w:r>
      <w:r w:rsidR="00963546">
        <w:rPr>
          <w:spacing w:val="-1"/>
          <w:position w:val="-1"/>
        </w:rPr>
        <w:t xml:space="preserve"> </w:t>
      </w:r>
      <w:r w:rsidR="00963546">
        <w:rPr>
          <w:spacing w:val="1"/>
          <w:position w:val="-1"/>
        </w:rPr>
        <w:t>b</w:t>
      </w:r>
      <w:r w:rsidR="00963546">
        <w:rPr>
          <w:position w:val="-1"/>
        </w:rPr>
        <w:t>e</w:t>
      </w:r>
      <w:r w:rsidR="00963546">
        <w:rPr>
          <w:spacing w:val="-1"/>
          <w:position w:val="-1"/>
        </w:rPr>
        <w:t xml:space="preserve"> </w:t>
      </w:r>
      <w:r w:rsidR="00963546">
        <w:rPr>
          <w:position w:val="-1"/>
        </w:rPr>
        <w:t>i</w:t>
      </w:r>
      <w:r w:rsidR="00963546">
        <w:rPr>
          <w:spacing w:val="-1"/>
          <w:position w:val="-1"/>
        </w:rPr>
        <w:t>n</w:t>
      </w:r>
      <w:r w:rsidR="00963546">
        <w:rPr>
          <w:position w:val="-1"/>
        </w:rPr>
        <w:t>cl</w:t>
      </w:r>
      <w:r w:rsidR="00963546">
        <w:rPr>
          <w:spacing w:val="-1"/>
          <w:position w:val="-1"/>
        </w:rPr>
        <w:t>u</w:t>
      </w:r>
      <w:r w:rsidR="00963546">
        <w:rPr>
          <w:spacing w:val="1"/>
          <w:position w:val="-1"/>
        </w:rPr>
        <w:t>d</w:t>
      </w:r>
      <w:r w:rsidR="00963546">
        <w:rPr>
          <w:position w:val="-1"/>
        </w:rPr>
        <w:t>ed</w:t>
      </w:r>
      <w:r w:rsidR="00963546">
        <w:rPr>
          <w:spacing w:val="-5"/>
          <w:position w:val="-1"/>
        </w:rPr>
        <w:t xml:space="preserve"> </w:t>
      </w:r>
      <w:r w:rsidR="00963546">
        <w:rPr>
          <w:position w:val="-1"/>
        </w:rPr>
        <w:t>in</w:t>
      </w:r>
      <w:r w:rsidR="00963546">
        <w:rPr>
          <w:spacing w:val="-3"/>
          <w:position w:val="-1"/>
        </w:rPr>
        <w:t xml:space="preserve"> </w:t>
      </w:r>
      <w:r w:rsidR="00963546">
        <w:rPr>
          <w:position w:val="-1"/>
        </w:rPr>
        <w:t>t</w:t>
      </w:r>
      <w:r w:rsidR="00963546">
        <w:rPr>
          <w:spacing w:val="-1"/>
          <w:position w:val="-1"/>
        </w:rPr>
        <w:t>h</w:t>
      </w:r>
      <w:r w:rsidR="00963546">
        <w:rPr>
          <w:position w:val="-1"/>
        </w:rPr>
        <w:t>e</w:t>
      </w:r>
      <w:r w:rsidR="00963546">
        <w:rPr>
          <w:spacing w:val="6"/>
          <w:position w:val="-1"/>
        </w:rPr>
        <w:t xml:space="preserve"> </w:t>
      </w:r>
      <w:r w:rsidR="00963546">
        <w:rPr>
          <w:b/>
          <w:spacing w:val="1"/>
          <w:position w:val="-1"/>
        </w:rPr>
        <w:t>“</w:t>
      </w:r>
      <w:r w:rsidR="00963546">
        <w:rPr>
          <w:b/>
          <w:position w:val="-1"/>
        </w:rPr>
        <w:t>P</w:t>
      </w:r>
      <w:r w:rsidR="00963546">
        <w:rPr>
          <w:b/>
          <w:spacing w:val="1"/>
          <w:position w:val="-1"/>
        </w:rPr>
        <w:t>ag</w:t>
      </w:r>
      <w:r w:rsidR="00963546">
        <w:rPr>
          <w:b/>
          <w:position w:val="-1"/>
        </w:rPr>
        <w:t>e</w:t>
      </w:r>
      <w:r w:rsidR="00963546">
        <w:rPr>
          <w:b/>
          <w:spacing w:val="-4"/>
          <w:position w:val="-1"/>
        </w:rPr>
        <w:t xml:space="preserve"> </w:t>
      </w:r>
      <w:r w:rsidR="00963546">
        <w:rPr>
          <w:b/>
          <w:position w:val="-1"/>
        </w:rPr>
        <w:t>C</w:t>
      </w:r>
      <w:r w:rsidR="00963546">
        <w:rPr>
          <w:b/>
          <w:spacing w:val="1"/>
          <w:position w:val="-1"/>
        </w:rPr>
        <w:t>o</w:t>
      </w:r>
      <w:r w:rsidR="00963546">
        <w:rPr>
          <w:b/>
          <w:position w:val="-1"/>
        </w:rPr>
        <w:t>u</w:t>
      </w:r>
      <w:r w:rsidR="00963546">
        <w:rPr>
          <w:b/>
          <w:spacing w:val="-1"/>
          <w:position w:val="-1"/>
        </w:rPr>
        <w:t>n</w:t>
      </w:r>
      <w:r w:rsidR="00963546">
        <w:rPr>
          <w:b/>
          <w:spacing w:val="1"/>
          <w:position w:val="-1"/>
        </w:rPr>
        <w:t>t</w:t>
      </w:r>
      <w:r w:rsidR="00963546">
        <w:rPr>
          <w:b/>
          <w:position w:val="-1"/>
        </w:rPr>
        <w:t>”</w:t>
      </w:r>
    </w:p>
    <w:p w14:paraId="0F69AA7A" w14:textId="77777777" w:rsidR="00B87611" w:rsidRDefault="00B87611">
      <w:pPr>
        <w:spacing w:before="2" w:line="160" w:lineRule="exact"/>
        <w:rPr>
          <w:sz w:val="16"/>
          <w:szCs w:val="16"/>
        </w:rPr>
      </w:pPr>
    </w:p>
    <w:p w14:paraId="63BDB747" w14:textId="77777777" w:rsidR="00B87611" w:rsidRDefault="00B87611">
      <w:pPr>
        <w:spacing w:line="200" w:lineRule="exact"/>
      </w:pPr>
    </w:p>
    <w:p w14:paraId="002CF809" w14:textId="77777777" w:rsidR="00B87611" w:rsidRDefault="00B87611">
      <w:pPr>
        <w:spacing w:line="200" w:lineRule="exact"/>
      </w:pPr>
    </w:p>
    <w:p w14:paraId="5834318F" w14:textId="77777777" w:rsidR="00B87611" w:rsidRDefault="00B87611">
      <w:pPr>
        <w:spacing w:line="200" w:lineRule="exact"/>
      </w:pPr>
    </w:p>
    <w:p w14:paraId="655E0EF1" w14:textId="77777777" w:rsidR="00B87611" w:rsidRDefault="00B87611">
      <w:pPr>
        <w:spacing w:line="200" w:lineRule="exact"/>
      </w:pPr>
    </w:p>
    <w:p w14:paraId="64703387" w14:textId="77777777" w:rsidR="00B87611" w:rsidRDefault="00B87611">
      <w:pPr>
        <w:spacing w:line="200" w:lineRule="exact"/>
      </w:pPr>
    </w:p>
    <w:p w14:paraId="3F75A52C" w14:textId="77777777" w:rsidR="00B87611" w:rsidRDefault="00B87611">
      <w:pPr>
        <w:spacing w:line="200" w:lineRule="exact"/>
      </w:pPr>
    </w:p>
    <w:p w14:paraId="1F4E6EBD" w14:textId="77777777" w:rsidR="00B87611" w:rsidRDefault="00B87611">
      <w:pPr>
        <w:spacing w:line="200" w:lineRule="exact"/>
      </w:pPr>
    </w:p>
    <w:p w14:paraId="1EFB15C4" w14:textId="77777777" w:rsidR="00B87611" w:rsidRDefault="00B87611">
      <w:pPr>
        <w:spacing w:line="200" w:lineRule="exact"/>
      </w:pPr>
    </w:p>
    <w:p w14:paraId="217EB029" w14:textId="77777777" w:rsidR="00B87611" w:rsidRDefault="00B87611">
      <w:pPr>
        <w:spacing w:line="200" w:lineRule="exact"/>
      </w:pPr>
    </w:p>
    <w:p w14:paraId="1438D1F7" w14:textId="77777777" w:rsidR="00B87611" w:rsidRDefault="00B87611">
      <w:pPr>
        <w:spacing w:line="200" w:lineRule="exact"/>
      </w:pPr>
    </w:p>
    <w:p w14:paraId="62DBA5A1" w14:textId="77777777" w:rsidR="00B87611" w:rsidRDefault="00B87611">
      <w:pPr>
        <w:spacing w:line="200" w:lineRule="exact"/>
      </w:pPr>
    </w:p>
    <w:p w14:paraId="1F6DF479" w14:textId="77777777" w:rsidR="00B87611" w:rsidRDefault="00B87611">
      <w:pPr>
        <w:spacing w:line="200" w:lineRule="exact"/>
      </w:pPr>
    </w:p>
    <w:p w14:paraId="6F19CC7C" w14:textId="77777777" w:rsidR="00B87611" w:rsidRDefault="00B87611">
      <w:pPr>
        <w:spacing w:line="200" w:lineRule="exact"/>
      </w:pPr>
    </w:p>
    <w:p w14:paraId="4BC6ACFA" w14:textId="77777777" w:rsidR="00B87611" w:rsidRDefault="00963546">
      <w:pPr>
        <w:spacing w:before="35"/>
        <w:ind w:left="120"/>
        <w:rPr>
          <w:sz w:val="18"/>
          <w:szCs w:val="18"/>
        </w:rPr>
        <w:sectPr w:rsidR="00B87611" w:rsidSect="00947A67">
          <w:type w:val="continuous"/>
          <w:pgSz w:w="12240" w:h="15840"/>
          <w:pgMar w:top="780" w:right="1140" w:bottom="280" w:left="1140" w:header="720" w:footer="720" w:gutter="0"/>
          <w:cols w:space="720"/>
        </w:sectPr>
      </w:pPr>
      <w:r>
        <w:rPr>
          <w:rFonts w:ascii="Cambria" w:eastAsia="Cambria" w:hAnsi="Cambria" w:cs="Cambria"/>
          <w:spacing w:val="1"/>
          <w:sz w:val="18"/>
          <w:szCs w:val="18"/>
        </w:rPr>
        <w:t>P</w:t>
      </w:r>
      <w:r>
        <w:rPr>
          <w:rFonts w:ascii="Cambria" w:eastAsia="Cambria" w:hAnsi="Cambria" w:cs="Cambria"/>
          <w:sz w:val="18"/>
          <w:szCs w:val="18"/>
        </w:rPr>
        <w:t>roj</w:t>
      </w:r>
      <w:r>
        <w:rPr>
          <w:rFonts w:ascii="Cambria" w:eastAsia="Cambria" w:hAnsi="Cambria" w:cs="Cambria"/>
          <w:spacing w:val="1"/>
          <w:sz w:val="18"/>
          <w:szCs w:val="18"/>
        </w:rPr>
        <w:t>e</w:t>
      </w:r>
      <w:r>
        <w:rPr>
          <w:rFonts w:ascii="Cambria" w:eastAsia="Cambria" w:hAnsi="Cambria" w:cs="Cambria"/>
          <w:sz w:val="18"/>
          <w:szCs w:val="18"/>
        </w:rPr>
        <w:t>ct Work</w:t>
      </w:r>
      <w:r>
        <w:rPr>
          <w:rFonts w:ascii="Cambria" w:eastAsia="Cambria" w:hAnsi="Cambria" w:cs="Cambria"/>
          <w:spacing w:val="1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-2"/>
          <w:sz w:val="18"/>
          <w:szCs w:val="18"/>
        </w:rPr>
        <w:t>B</w:t>
      </w:r>
      <w:r>
        <w:rPr>
          <w:rFonts w:ascii="Cambria" w:eastAsia="Cambria" w:hAnsi="Cambria" w:cs="Cambria"/>
          <w:sz w:val="18"/>
          <w:szCs w:val="18"/>
        </w:rPr>
        <w:t>o</w:t>
      </w:r>
      <w:r>
        <w:rPr>
          <w:rFonts w:ascii="Cambria" w:eastAsia="Cambria" w:hAnsi="Cambria" w:cs="Cambria"/>
          <w:spacing w:val="1"/>
          <w:sz w:val="18"/>
          <w:szCs w:val="18"/>
        </w:rPr>
        <w:t>o</w:t>
      </w:r>
      <w:r>
        <w:rPr>
          <w:rFonts w:ascii="Cambria" w:eastAsia="Cambria" w:hAnsi="Cambria" w:cs="Cambria"/>
          <w:sz w:val="18"/>
          <w:szCs w:val="18"/>
        </w:rPr>
        <w:t xml:space="preserve">k                             </w:t>
      </w:r>
      <w:r>
        <w:rPr>
          <w:rFonts w:ascii="Cambria" w:eastAsia="Cambria" w:hAnsi="Cambria" w:cs="Cambria"/>
          <w:spacing w:val="38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-1"/>
          <w:sz w:val="18"/>
          <w:szCs w:val="18"/>
        </w:rPr>
        <w:t>F</w:t>
      </w:r>
      <w:r>
        <w:rPr>
          <w:rFonts w:ascii="Cambria" w:eastAsia="Cambria" w:hAnsi="Cambria" w:cs="Cambria"/>
          <w:sz w:val="18"/>
          <w:szCs w:val="18"/>
        </w:rPr>
        <w:t>ou</w:t>
      </w:r>
      <w:r>
        <w:rPr>
          <w:rFonts w:ascii="Cambria" w:eastAsia="Cambria" w:hAnsi="Cambria" w:cs="Cambria"/>
          <w:spacing w:val="-1"/>
          <w:sz w:val="18"/>
          <w:szCs w:val="18"/>
        </w:rPr>
        <w:t>rt</w:t>
      </w:r>
      <w:r>
        <w:rPr>
          <w:rFonts w:ascii="Cambria" w:eastAsia="Cambria" w:hAnsi="Cambria" w:cs="Cambria"/>
          <w:sz w:val="18"/>
          <w:szCs w:val="18"/>
        </w:rPr>
        <w:t>h Y</w:t>
      </w:r>
      <w:r>
        <w:rPr>
          <w:rFonts w:ascii="Cambria" w:eastAsia="Cambria" w:hAnsi="Cambria" w:cs="Cambria"/>
          <w:spacing w:val="1"/>
          <w:sz w:val="18"/>
          <w:szCs w:val="18"/>
        </w:rPr>
        <w:t>e</w:t>
      </w:r>
      <w:r>
        <w:rPr>
          <w:rFonts w:ascii="Cambria" w:eastAsia="Cambria" w:hAnsi="Cambria" w:cs="Cambria"/>
          <w:spacing w:val="6"/>
          <w:sz w:val="18"/>
          <w:szCs w:val="18"/>
        </w:rPr>
        <w:t>a</w:t>
      </w:r>
      <w:r>
        <w:rPr>
          <w:rFonts w:ascii="Cambria" w:eastAsia="Cambria" w:hAnsi="Cambria" w:cs="Cambria"/>
          <w:sz w:val="18"/>
          <w:szCs w:val="18"/>
        </w:rPr>
        <w:t>r</w:t>
      </w:r>
      <w:r>
        <w:rPr>
          <w:rFonts w:ascii="Cambria" w:eastAsia="Cambria" w:hAnsi="Cambria" w:cs="Cambria"/>
          <w:spacing w:val="-1"/>
          <w:sz w:val="18"/>
          <w:szCs w:val="18"/>
        </w:rPr>
        <w:t xml:space="preserve"> </w:t>
      </w:r>
      <w:r>
        <w:rPr>
          <w:rFonts w:ascii="Cambria" w:eastAsia="Cambria" w:hAnsi="Cambria" w:cs="Cambria"/>
          <w:sz w:val="18"/>
          <w:szCs w:val="18"/>
        </w:rPr>
        <w:t>Co</w:t>
      </w:r>
      <w:r>
        <w:rPr>
          <w:rFonts w:ascii="Cambria" w:eastAsia="Cambria" w:hAnsi="Cambria" w:cs="Cambria"/>
          <w:spacing w:val="-1"/>
          <w:sz w:val="18"/>
          <w:szCs w:val="18"/>
        </w:rPr>
        <w:t>m</w:t>
      </w:r>
      <w:r>
        <w:rPr>
          <w:rFonts w:ascii="Cambria" w:eastAsia="Cambria" w:hAnsi="Cambria" w:cs="Cambria"/>
          <w:spacing w:val="1"/>
          <w:sz w:val="18"/>
          <w:szCs w:val="18"/>
        </w:rPr>
        <w:t>p</w:t>
      </w:r>
      <w:r>
        <w:rPr>
          <w:rFonts w:ascii="Cambria" w:eastAsia="Cambria" w:hAnsi="Cambria" w:cs="Cambria"/>
          <w:spacing w:val="-1"/>
          <w:sz w:val="18"/>
          <w:szCs w:val="18"/>
        </w:rPr>
        <w:t>ut</w:t>
      </w:r>
      <w:r>
        <w:rPr>
          <w:rFonts w:ascii="Cambria" w:eastAsia="Cambria" w:hAnsi="Cambria" w:cs="Cambria"/>
          <w:spacing w:val="1"/>
          <w:sz w:val="18"/>
          <w:szCs w:val="18"/>
        </w:rPr>
        <w:t>e</w:t>
      </w:r>
      <w:r>
        <w:rPr>
          <w:rFonts w:ascii="Cambria" w:eastAsia="Cambria" w:hAnsi="Cambria" w:cs="Cambria"/>
          <w:sz w:val="18"/>
          <w:szCs w:val="18"/>
        </w:rPr>
        <w:t>r</w:t>
      </w:r>
      <w:r>
        <w:rPr>
          <w:rFonts w:ascii="Cambria" w:eastAsia="Cambria" w:hAnsi="Cambria" w:cs="Cambria"/>
          <w:spacing w:val="1"/>
          <w:sz w:val="18"/>
          <w:szCs w:val="18"/>
        </w:rPr>
        <w:t xml:space="preserve"> </w:t>
      </w:r>
      <w:r>
        <w:rPr>
          <w:rFonts w:ascii="Cambria" w:eastAsia="Cambria" w:hAnsi="Cambria" w:cs="Cambria"/>
          <w:sz w:val="18"/>
          <w:szCs w:val="18"/>
        </w:rPr>
        <w:t>Engi</w:t>
      </w:r>
      <w:r>
        <w:rPr>
          <w:rFonts w:ascii="Cambria" w:eastAsia="Cambria" w:hAnsi="Cambria" w:cs="Cambria"/>
          <w:spacing w:val="-2"/>
          <w:sz w:val="18"/>
          <w:szCs w:val="18"/>
        </w:rPr>
        <w:t>n</w:t>
      </w:r>
      <w:r>
        <w:rPr>
          <w:rFonts w:ascii="Cambria" w:eastAsia="Cambria" w:hAnsi="Cambria" w:cs="Cambria"/>
          <w:spacing w:val="1"/>
          <w:sz w:val="18"/>
          <w:szCs w:val="18"/>
        </w:rPr>
        <w:t>ee</w:t>
      </w:r>
      <w:r>
        <w:rPr>
          <w:rFonts w:ascii="Cambria" w:eastAsia="Cambria" w:hAnsi="Cambria" w:cs="Cambria"/>
          <w:sz w:val="18"/>
          <w:szCs w:val="18"/>
        </w:rPr>
        <w:t>ring, S</w:t>
      </w:r>
      <w:r>
        <w:rPr>
          <w:rFonts w:ascii="Cambria" w:eastAsia="Cambria" w:hAnsi="Cambria" w:cs="Cambria"/>
          <w:spacing w:val="-2"/>
          <w:sz w:val="18"/>
          <w:szCs w:val="18"/>
        </w:rPr>
        <w:t>P</w:t>
      </w:r>
      <w:r>
        <w:rPr>
          <w:rFonts w:ascii="Cambria" w:eastAsia="Cambria" w:hAnsi="Cambria" w:cs="Cambria"/>
          <w:spacing w:val="1"/>
          <w:sz w:val="18"/>
          <w:szCs w:val="18"/>
        </w:rPr>
        <w:t>PU</w:t>
      </w:r>
      <w:r>
        <w:rPr>
          <w:rFonts w:ascii="Cambria" w:eastAsia="Cambria" w:hAnsi="Cambria" w:cs="Cambria"/>
          <w:sz w:val="18"/>
          <w:szCs w:val="18"/>
        </w:rPr>
        <w:t>,</w:t>
      </w:r>
      <w:r>
        <w:rPr>
          <w:rFonts w:ascii="Cambria" w:eastAsia="Cambria" w:hAnsi="Cambria" w:cs="Cambria"/>
          <w:spacing w:val="-2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1"/>
          <w:sz w:val="18"/>
          <w:szCs w:val="18"/>
        </w:rPr>
        <w:t>P</w:t>
      </w:r>
      <w:r>
        <w:rPr>
          <w:rFonts w:ascii="Cambria" w:eastAsia="Cambria" w:hAnsi="Cambria" w:cs="Cambria"/>
          <w:spacing w:val="-1"/>
          <w:sz w:val="18"/>
          <w:szCs w:val="18"/>
        </w:rPr>
        <w:t>u</w:t>
      </w:r>
      <w:r>
        <w:rPr>
          <w:rFonts w:ascii="Cambria" w:eastAsia="Cambria" w:hAnsi="Cambria" w:cs="Cambria"/>
          <w:sz w:val="18"/>
          <w:szCs w:val="18"/>
        </w:rPr>
        <w:t xml:space="preserve">ne                                                                                </w:t>
      </w:r>
      <w:r>
        <w:rPr>
          <w:rFonts w:ascii="Cambria" w:eastAsia="Cambria" w:hAnsi="Cambria" w:cs="Cambria"/>
          <w:spacing w:val="1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34</w:t>
      </w:r>
    </w:p>
    <w:p w14:paraId="1FE6DD72" w14:textId="77777777" w:rsidR="00B87611" w:rsidRDefault="00000000">
      <w:pPr>
        <w:spacing w:before="59" w:line="260" w:lineRule="exact"/>
        <w:ind w:left="100"/>
        <w:rPr>
          <w:rFonts w:ascii="Trebuchet MS" w:eastAsia="Trebuchet MS" w:hAnsi="Trebuchet MS" w:cs="Trebuchet MS"/>
          <w:sz w:val="24"/>
          <w:szCs w:val="24"/>
        </w:rPr>
      </w:pPr>
      <w:r>
        <w:lastRenderedPageBreak/>
        <w:pict w14:anchorId="761EFFA2">
          <v:group id="_x0000_s2077" style="position:absolute;left:0;text-align:left;margin-left:30.3pt;margin-top:36.05pt;width:551.5pt;height:733.55pt;z-index:-251616768;mso-position-horizontal-relative:page;mso-position-vertical-relative:page" coordorigin="606,721" coordsize="11030,14671">
            <v:shape id="_x0000_s2097" style="position:absolute;left:612;top:727;width:29;height:0" coordorigin="612,727" coordsize="29,0" path="m612,727r29,e" filled="f" strokeweight=".58pt">
              <v:path arrowok="t"/>
            </v:shape>
            <v:shape id="_x0000_s2096" style="position:absolute;left:622;top:742;width:10;height:0" coordorigin="622,742" coordsize="10,0" path="m622,742r9,e" filled="f" strokecolor="white" strokeweight="1.06pt">
              <v:path arrowok="t"/>
            </v:shape>
            <v:shape id="_x0000_s2095" style="position:absolute;left:622;top:737;width:19;height:0" coordorigin="622,737" coordsize="19,0" path="m622,737r19,e" filled="f" strokecolor="white" strokeweight=".58pt">
              <v:path arrowok="t"/>
            </v:shape>
            <v:shape id="_x0000_s2094" style="position:absolute;left:641;top:727;width:10961;height:0" coordorigin="641,727" coordsize="10961,0" path="m641,727r10961,e" filled="f" strokeweight=".58pt">
              <v:path arrowok="t"/>
            </v:shape>
            <v:shape id="_x0000_s2093" style="position:absolute;left:641;top:746;width:10961;height:0" coordorigin="641,746" coordsize="10961,0" path="m641,746r10961,e" filled="f" strokeweight=".58pt">
              <v:path arrowok="t"/>
            </v:shape>
            <v:shape id="_x0000_s2092" style="position:absolute;left:11602;top:727;width:29;height:0" coordorigin="11602,727" coordsize="29,0" path="m11602,727r28,e" filled="f" strokeweight=".58pt">
              <v:path arrowok="t"/>
            </v:shape>
            <v:shape id="_x0000_s2091" style="position:absolute;left:11611;top:742;width:10;height:0" coordorigin="11611,742" coordsize="10,0" path="m11611,742r10,e" filled="f" strokecolor="white" strokeweight="1.06pt">
              <v:path arrowok="t"/>
            </v:shape>
            <v:shape id="_x0000_s2090" style="position:absolute;left:11602;top:737;width:19;height:0" coordorigin="11602,737" coordsize="19,0" path="m11602,737r19,e" filled="f" strokecolor="white" strokeweight=".58pt">
              <v:path arrowok="t"/>
            </v:shape>
            <v:shape id="_x0000_s2089" style="position:absolute;left:632;top:732;width:0;height:14650" coordorigin="632,732" coordsize="0,14650" path="m632,732r,14650e" filled="f" strokeweight=".58pt">
              <v:path arrowok="t"/>
            </v:shape>
            <v:shape id="_x0000_s2088" style="position:absolute;left:636;top:751;width:0;height:14611" coordorigin="636,751" coordsize="0,14611" path="m636,751r,14611e" filled="f" strokeweight=".58pt">
              <v:path arrowok="t"/>
            </v:shape>
            <v:shape id="_x0000_s2087" style="position:absolute;left:11610;top:732;width:0;height:14650" coordorigin="11610,732" coordsize="0,14650" path="m11610,732r,14650e" filled="f" strokeweight=".20464mm">
              <v:path arrowok="t"/>
            </v:shape>
            <v:shape id="_x0000_s2086" style="position:absolute;left:11606;top:751;width:0;height:14611" coordorigin="11606,751" coordsize="0,14611" path="m11606,751r,14611e" filled="f" strokeweight=".58pt">
              <v:path arrowok="t"/>
            </v:shape>
            <v:shape id="_x0000_s2085" style="position:absolute;left:612;top:15386;width:29;height:0" coordorigin="612,15386" coordsize="29,0" path="m612,15386r29,e" filled="f" strokeweight=".58pt">
              <v:path arrowok="t"/>
            </v:shape>
            <v:shape id="_x0000_s2084" style="position:absolute;left:622;top:15372;width:10;height:0" coordorigin="622,15372" coordsize="10,0" path="m622,15372r9,e" filled="f" strokecolor="white" strokeweight="1.06pt">
              <v:path arrowok="t"/>
            </v:shape>
            <v:shape id="_x0000_s2083" style="position:absolute;left:622;top:15377;width:19;height:0" coordorigin="622,15377" coordsize="19,0" path="m622,15377r19,e" filled="f" strokecolor="white" strokeweight=".58pt">
              <v:path arrowok="t"/>
            </v:shape>
            <v:shape id="_x0000_s2082" style="position:absolute;left:641;top:15386;width:10961;height:0" coordorigin="641,15386" coordsize="10961,0" path="m641,15386r10961,e" filled="f" strokeweight=".58pt">
              <v:path arrowok="t"/>
            </v:shape>
            <v:shape id="_x0000_s2081" style="position:absolute;left:641;top:15367;width:10961;height:0" coordorigin="641,15367" coordsize="10961,0" path="m641,15367r10961,e" filled="f" strokeweight=".20464mm">
              <v:path arrowok="t"/>
            </v:shape>
            <v:shape id="_x0000_s2080" style="position:absolute;left:11602;top:15386;width:29;height:0" coordorigin="11602,15386" coordsize="29,0" path="m11602,15386r28,e" filled="f" strokeweight=".58pt">
              <v:path arrowok="t"/>
            </v:shape>
            <v:shape id="_x0000_s2079" style="position:absolute;left:11611;top:15372;width:10;height:0" coordorigin="11611,15372" coordsize="10,0" path="m11611,15372r10,e" filled="f" strokecolor="white" strokeweight="1.06pt">
              <v:path arrowok="t"/>
            </v:shape>
            <v:shape id="_x0000_s2078" style="position:absolute;left:11602;top:15377;width:19;height:0" coordorigin="11602,15377" coordsize="19,0" path="m11602,15377r19,e" filled="f" strokecolor="white" strokeweight=".58pt">
              <v:path arrowok="t"/>
            </v:shape>
            <w10:wrap anchorx="page" anchory="page"/>
          </v:group>
        </w:pict>
      </w:r>
      <w:r w:rsidR="00963546"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  <w:u w:val="thick" w:color="000000"/>
        </w:rPr>
        <w:t>A</w: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nn</w:t>
      </w:r>
      <w:r w:rsidR="00963546"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  <w:u w:val="thick" w:color="000000"/>
        </w:rPr>
        <w:t>e</w: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x</w:t>
      </w:r>
      <w:r w:rsidR="00963546"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  <w:u w:val="thick" w:color="000000"/>
        </w:rPr>
        <w:t>u</w: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re</w:t>
      </w:r>
      <w:r w:rsidR="00963546">
        <w:rPr>
          <w:rFonts w:ascii="Trebuchet MS" w:eastAsia="Trebuchet MS" w:hAnsi="Trebuchet MS" w:cs="Trebuchet MS"/>
          <w:b/>
          <w:spacing w:val="2"/>
          <w:position w:val="-1"/>
          <w:sz w:val="24"/>
          <w:szCs w:val="24"/>
          <w:u w:val="thick" w:color="000000"/>
        </w:rPr>
        <w:t xml:space="preserve"> </w:t>
      </w:r>
      <w:r w:rsidR="00963546"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  <w:u w:val="thick" w:color="000000"/>
        </w:rPr>
        <w:t>V</w: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I</w:t>
      </w:r>
      <w:r w:rsidR="00963546"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  <w:u w:val="thick" w:color="000000"/>
        </w:rPr>
        <w:t>I</w: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I:</w:t>
      </w:r>
      <w:r w:rsidR="00963546"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  <w:u w:val="thick" w:color="000000"/>
        </w:rPr>
        <w:t xml:space="preserve"> </w: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Sof</w:t>
      </w:r>
      <w:r w:rsidR="00963546"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  <w:u w:val="thick" w:color="000000"/>
        </w:rPr>
        <w:t>t</w:t>
      </w:r>
      <w:r w:rsidR="00963546"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  <w:u w:val="thick" w:color="000000"/>
        </w:rPr>
        <w:t>w</w: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are</w:t>
      </w:r>
      <w:r w:rsidR="00963546"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  <w:u w:val="thick" w:color="000000"/>
        </w:rPr>
        <w:t xml:space="preserve"> </w: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Engin</w:t>
      </w:r>
      <w:r w:rsidR="00963546"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  <w:u w:val="thick" w:color="000000"/>
        </w:rPr>
        <w:t>ee</w: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r</w:t>
      </w:r>
      <w:r w:rsidR="00963546"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  <w:u w:val="thick" w:color="000000"/>
        </w:rPr>
        <w:t>i</w: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ng</w:t>
      </w:r>
      <w:r w:rsidR="00963546"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  <w:u w:val="thick" w:color="000000"/>
        </w:rPr>
        <w:t xml:space="preserve"> </w: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Co</w:t>
      </w:r>
      <w:r w:rsidR="00963546">
        <w:rPr>
          <w:rFonts w:ascii="Trebuchet MS" w:eastAsia="Trebuchet MS" w:hAnsi="Trebuchet MS" w:cs="Trebuchet MS"/>
          <w:b/>
          <w:spacing w:val="3"/>
          <w:position w:val="-1"/>
          <w:sz w:val="24"/>
          <w:szCs w:val="24"/>
          <w:u w:val="thick" w:color="000000"/>
        </w:rPr>
        <w:t>d</w: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e</w:t>
      </w:r>
      <w:r w:rsidR="00963546"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  <w:u w:val="thick" w:color="000000"/>
        </w:rPr>
        <w:t xml:space="preserve"> o</w: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f E</w:t>
      </w:r>
      <w:r w:rsidR="00963546"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  <w:u w:val="thick" w:color="000000"/>
        </w:rPr>
        <w:t>t</w:t>
      </w:r>
      <w:r w:rsidR="00963546"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  <w:u w:val="thick" w:color="000000"/>
        </w:rPr>
        <w:t>h</w: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 xml:space="preserve">ics </w:t>
      </w:r>
      <w:r w:rsidR="00963546"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  <w:u w:val="thick" w:color="000000"/>
        </w:rPr>
        <w:t>a</w: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nd P</w:t>
      </w:r>
      <w:r w:rsidR="00963546"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  <w:u w:val="thick" w:color="000000"/>
        </w:rPr>
        <w:t>ro</w: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f</w:t>
      </w:r>
      <w:r w:rsidR="00963546"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  <w:u w:val="thick" w:color="000000"/>
        </w:rPr>
        <w:t>e</w: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ssi</w:t>
      </w:r>
      <w:r w:rsidR="00963546"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  <w:u w:val="thick" w:color="000000"/>
        </w:rPr>
        <w:t>o</w: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nal</w:t>
      </w:r>
      <w:r w:rsidR="00963546">
        <w:rPr>
          <w:rFonts w:ascii="Trebuchet MS" w:eastAsia="Trebuchet MS" w:hAnsi="Trebuchet MS" w:cs="Trebuchet MS"/>
          <w:b/>
          <w:spacing w:val="-2"/>
          <w:position w:val="-1"/>
          <w:sz w:val="24"/>
          <w:szCs w:val="24"/>
          <w:u w:val="thick" w:color="000000"/>
        </w:rPr>
        <w:t xml:space="preserve"> </w: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P</w:t>
      </w:r>
      <w:r w:rsidR="00963546"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  <w:u w:val="thick" w:color="000000"/>
        </w:rPr>
        <w:t>r</w: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a</w:t>
      </w:r>
      <w:r w:rsidR="00963546"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  <w:u w:val="thick" w:color="000000"/>
        </w:rPr>
        <w:t>c</w:t>
      </w:r>
      <w:r w:rsidR="00963546"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  <w:u w:val="thick" w:color="000000"/>
        </w:rPr>
        <w:t>t</w: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ic</w:t>
      </w:r>
      <w:r w:rsidR="00963546"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  <w:u w:val="thick" w:color="000000"/>
        </w:rPr>
        <w:t>e</w:t>
      </w:r>
      <w:r w:rsidR="00963546"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s</w:t>
      </w:r>
    </w:p>
    <w:p w14:paraId="76CA2418" w14:textId="77777777" w:rsidR="00B87611" w:rsidRDefault="00B87611">
      <w:pPr>
        <w:spacing w:before="4" w:line="200" w:lineRule="exact"/>
      </w:pPr>
    </w:p>
    <w:p w14:paraId="43D7AA13" w14:textId="77777777" w:rsidR="00B87611" w:rsidRDefault="00963546">
      <w:pPr>
        <w:spacing w:before="33"/>
        <w:ind w:left="100" w:right="3625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spacing w:val="-1"/>
        </w:rPr>
        <w:t>(</w:t>
      </w:r>
      <w:r>
        <w:rPr>
          <w:rFonts w:ascii="Trebuchet MS" w:eastAsia="Trebuchet MS" w:hAnsi="Trebuchet MS" w:cs="Trebuchet MS"/>
          <w:spacing w:val="1"/>
        </w:rPr>
        <w:t>Co</w:t>
      </w:r>
      <w:r>
        <w:rPr>
          <w:rFonts w:ascii="Trebuchet MS" w:eastAsia="Trebuchet MS" w:hAnsi="Trebuchet MS" w:cs="Trebuchet MS"/>
          <w:spacing w:val="-1"/>
        </w:rPr>
        <w:t>ur</w:t>
      </w:r>
      <w:r>
        <w:rPr>
          <w:rFonts w:ascii="Trebuchet MS" w:eastAsia="Trebuchet MS" w:hAnsi="Trebuchet MS" w:cs="Trebuchet MS"/>
          <w:spacing w:val="2"/>
        </w:rPr>
        <w:t>t</w:t>
      </w:r>
      <w:r>
        <w:rPr>
          <w:rFonts w:ascii="Trebuchet MS" w:eastAsia="Trebuchet MS" w:hAnsi="Trebuchet MS" w:cs="Trebuchet MS"/>
        </w:rPr>
        <w:t>esy</w:t>
      </w:r>
      <w:r>
        <w:rPr>
          <w:rFonts w:ascii="Trebuchet MS" w:eastAsia="Trebuchet MS" w:hAnsi="Trebuchet MS" w:cs="Trebuchet MS"/>
          <w:spacing w:val="-9"/>
        </w:rPr>
        <w:t xml:space="preserve"> </w:t>
      </w:r>
      <w:r>
        <w:rPr>
          <w:rFonts w:ascii="Trebuchet MS" w:eastAsia="Trebuchet MS" w:hAnsi="Trebuchet MS" w:cs="Trebuchet MS"/>
        </w:rPr>
        <w:t xml:space="preserve">/ </w:t>
      </w:r>
      <w:r>
        <w:rPr>
          <w:rFonts w:ascii="Trebuchet MS" w:eastAsia="Trebuchet MS" w:hAnsi="Trebuchet MS" w:cs="Trebuchet MS"/>
          <w:spacing w:val="-1"/>
        </w:rPr>
        <w:t>R</w:t>
      </w:r>
      <w:r>
        <w:rPr>
          <w:rFonts w:ascii="Trebuchet MS" w:eastAsia="Trebuchet MS" w:hAnsi="Trebuchet MS" w:cs="Trebuchet MS"/>
        </w:rPr>
        <w:t>e</w:t>
      </w:r>
      <w:r>
        <w:rPr>
          <w:rFonts w:ascii="Trebuchet MS" w:eastAsia="Trebuchet MS" w:hAnsi="Trebuchet MS" w:cs="Trebuchet MS"/>
          <w:spacing w:val="2"/>
        </w:rPr>
        <w:t>f</w:t>
      </w:r>
      <w:r>
        <w:rPr>
          <w:rFonts w:ascii="Trebuchet MS" w:eastAsia="Trebuchet MS" w:hAnsi="Trebuchet MS" w:cs="Trebuchet MS"/>
        </w:rPr>
        <w:t>e</w:t>
      </w:r>
      <w:r>
        <w:rPr>
          <w:rFonts w:ascii="Trebuchet MS" w:eastAsia="Trebuchet MS" w:hAnsi="Trebuchet MS" w:cs="Trebuchet MS"/>
          <w:spacing w:val="-1"/>
        </w:rPr>
        <w:t>r</w:t>
      </w:r>
      <w:r>
        <w:rPr>
          <w:rFonts w:ascii="Trebuchet MS" w:eastAsia="Trebuchet MS" w:hAnsi="Trebuchet MS" w:cs="Trebuchet MS"/>
          <w:spacing w:val="2"/>
        </w:rPr>
        <w:t>e</w:t>
      </w:r>
      <w:r>
        <w:rPr>
          <w:rFonts w:ascii="Trebuchet MS" w:eastAsia="Trebuchet MS" w:hAnsi="Trebuchet MS" w:cs="Trebuchet MS"/>
          <w:spacing w:val="-1"/>
        </w:rPr>
        <w:t>n</w:t>
      </w:r>
      <w:r>
        <w:rPr>
          <w:rFonts w:ascii="Trebuchet MS" w:eastAsia="Trebuchet MS" w:hAnsi="Trebuchet MS" w:cs="Trebuchet MS"/>
          <w:spacing w:val="2"/>
        </w:rPr>
        <w:t>c</w:t>
      </w:r>
      <w:r>
        <w:rPr>
          <w:rFonts w:ascii="Trebuchet MS" w:eastAsia="Trebuchet MS" w:hAnsi="Trebuchet MS" w:cs="Trebuchet MS"/>
          <w:spacing w:val="1"/>
        </w:rPr>
        <w:t>e</w:t>
      </w:r>
      <w:r>
        <w:rPr>
          <w:rFonts w:ascii="Trebuchet MS" w:eastAsia="Trebuchet MS" w:hAnsi="Trebuchet MS" w:cs="Trebuchet MS"/>
        </w:rPr>
        <w:t>-</w:t>
      </w:r>
      <w:r>
        <w:rPr>
          <w:rFonts w:ascii="Trebuchet MS" w:eastAsia="Trebuchet MS" w:hAnsi="Trebuchet MS" w:cs="Trebuchet MS"/>
          <w:spacing w:val="-10"/>
        </w:rPr>
        <w:t xml:space="preserve"> </w:t>
      </w:r>
      <w:r>
        <w:rPr>
          <w:rFonts w:ascii="Trebuchet MS" w:eastAsia="Trebuchet MS" w:hAnsi="Trebuchet MS" w:cs="Trebuchet MS"/>
          <w:color w:val="0000FF"/>
          <w:spacing w:val="-59"/>
        </w:rPr>
        <w:t xml:space="preserve"> </w:t>
      </w:r>
      <w:hyperlink r:id="rId41">
        <w:r>
          <w:rPr>
            <w:rFonts w:ascii="Trebuchet MS" w:eastAsia="Trebuchet MS" w:hAnsi="Trebuchet MS" w:cs="Trebuchet MS"/>
            <w:color w:val="0000FF"/>
            <w:spacing w:val="-1"/>
            <w:w w:val="99"/>
            <w:u w:val="single" w:color="0000FF"/>
          </w:rPr>
          <w:t>h</w:t>
        </w:r>
        <w:r>
          <w:rPr>
            <w:rFonts w:ascii="Trebuchet MS" w:eastAsia="Trebuchet MS" w:hAnsi="Trebuchet MS" w:cs="Trebuchet MS"/>
            <w:color w:val="0000FF"/>
            <w:w w:val="99"/>
            <w:u w:val="single" w:color="0000FF"/>
          </w:rPr>
          <w:t>t</w:t>
        </w:r>
        <w:r>
          <w:rPr>
            <w:rFonts w:ascii="Trebuchet MS" w:eastAsia="Trebuchet MS" w:hAnsi="Trebuchet MS" w:cs="Trebuchet MS"/>
            <w:color w:val="0000FF"/>
            <w:spacing w:val="3"/>
            <w:w w:val="99"/>
            <w:u w:val="single" w:color="0000FF"/>
          </w:rPr>
          <w:t>t</w:t>
        </w:r>
        <w:r>
          <w:rPr>
            <w:rFonts w:ascii="Trebuchet MS" w:eastAsia="Trebuchet MS" w:hAnsi="Trebuchet MS" w:cs="Trebuchet MS"/>
            <w:color w:val="0000FF"/>
            <w:w w:val="99"/>
            <w:u w:val="single" w:color="0000FF"/>
          </w:rPr>
          <w:t>p</w:t>
        </w:r>
        <w:r>
          <w:rPr>
            <w:rFonts w:ascii="Trebuchet MS" w:eastAsia="Trebuchet MS" w:hAnsi="Trebuchet MS" w:cs="Trebuchet MS"/>
            <w:color w:val="0000FF"/>
            <w:spacing w:val="-2"/>
            <w:w w:val="99"/>
            <w:u w:val="single" w:color="0000FF"/>
          </w:rPr>
          <w:t>:</w:t>
        </w:r>
        <w:r>
          <w:rPr>
            <w:rFonts w:ascii="Trebuchet MS" w:eastAsia="Trebuchet MS" w:hAnsi="Trebuchet MS" w:cs="Trebuchet MS"/>
            <w:color w:val="0000FF"/>
            <w:spacing w:val="1"/>
            <w:w w:val="99"/>
            <w:u w:val="single" w:color="0000FF"/>
          </w:rPr>
          <w:t>//</w:t>
        </w:r>
        <w:r>
          <w:rPr>
            <w:rFonts w:ascii="Trebuchet MS" w:eastAsia="Trebuchet MS" w:hAnsi="Trebuchet MS" w:cs="Trebuchet MS"/>
            <w:color w:val="0000FF"/>
            <w:spacing w:val="2"/>
            <w:w w:val="99"/>
            <w:u w:val="single" w:color="0000FF"/>
          </w:rPr>
          <w:t>w</w:t>
        </w:r>
        <w:r>
          <w:rPr>
            <w:rFonts w:ascii="Trebuchet MS" w:eastAsia="Trebuchet MS" w:hAnsi="Trebuchet MS" w:cs="Trebuchet MS"/>
            <w:color w:val="0000FF"/>
            <w:w w:val="99"/>
            <w:u w:val="single" w:color="0000FF"/>
          </w:rPr>
          <w:t>w</w:t>
        </w:r>
        <w:r>
          <w:rPr>
            <w:rFonts w:ascii="Trebuchet MS" w:eastAsia="Trebuchet MS" w:hAnsi="Trebuchet MS" w:cs="Trebuchet MS"/>
            <w:color w:val="0000FF"/>
            <w:spacing w:val="1"/>
            <w:w w:val="99"/>
            <w:u w:val="single" w:color="0000FF"/>
          </w:rPr>
          <w:t>w</w:t>
        </w:r>
        <w:r>
          <w:rPr>
            <w:rFonts w:ascii="Trebuchet MS" w:eastAsia="Trebuchet MS" w:hAnsi="Trebuchet MS" w:cs="Trebuchet MS"/>
            <w:color w:val="0000FF"/>
            <w:spacing w:val="-1"/>
            <w:w w:val="99"/>
            <w:u w:val="single" w:color="0000FF"/>
          </w:rPr>
          <w:t>.</w:t>
        </w:r>
        <w:r>
          <w:rPr>
            <w:rFonts w:ascii="Trebuchet MS" w:eastAsia="Trebuchet MS" w:hAnsi="Trebuchet MS" w:cs="Trebuchet MS"/>
            <w:color w:val="0000FF"/>
            <w:spacing w:val="1"/>
            <w:w w:val="99"/>
            <w:u w:val="single" w:color="0000FF"/>
          </w:rPr>
          <w:t>a</w:t>
        </w:r>
        <w:r>
          <w:rPr>
            <w:rFonts w:ascii="Trebuchet MS" w:eastAsia="Trebuchet MS" w:hAnsi="Trebuchet MS" w:cs="Trebuchet MS"/>
            <w:color w:val="0000FF"/>
            <w:w w:val="99"/>
            <w:u w:val="single" w:color="0000FF"/>
          </w:rPr>
          <w:t>c</w:t>
        </w:r>
        <w:r>
          <w:rPr>
            <w:rFonts w:ascii="Trebuchet MS" w:eastAsia="Trebuchet MS" w:hAnsi="Trebuchet MS" w:cs="Trebuchet MS"/>
            <w:color w:val="0000FF"/>
            <w:spacing w:val="2"/>
            <w:w w:val="99"/>
            <w:u w:val="single" w:color="0000FF"/>
          </w:rPr>
          <w:t>m</w:t>
        </w:r>
        <w:r>
          <w:rPr>
            <w:rFonts w:ascii="Trebuchet MS" w:eastAsia="Trebuchet MS" w:hAnsi="Trebuchet MS" w:cs="Trebuchet MS"/>
            <w:color w:val="0000FF"/>
            <w:spacing w:val="-1"/>
            <w:w w:val="99"/>
            <w:u w:val="single" w:color="0000FF"/>
          </w:rPr>
          <w:t>.</w:t>
        </w:r>
        <w:r>
          <w:rPr>
            <w:rFonts w:ascii="Trebuchet MS" w:eastAsia="Trebuchet MS" w:hAnsi="Trebuchet MS" w:cs="Trebuchet MS"/>
            <w:color w:val="0000FF"/>
            <w:spacing w:val="1"/>
            <w:w w:val="99"/>
            <w:u w:val="single" w:color="0000FF"/>
          </w:rPr>
          <w:t>o</w:t>
        </w:r>
        <w:r>
          <w:rPr>
            <w:rFonts w:ascii="Trebuchet MS" w:eastAsia="Trebuchet MS" w:hAnsi="Trebuchet MS" w:cs="Trebuchet MS"/>
            <w:color w:val="0000FF"/>
            <w:spacing w:val="-1"/>
            <w:w w:val="99"/>
            <w:u w:val="single" w:color="0000FF"/>
          </w:rPr>
          <w:t>r</w:t>
        </w:r>
        <w:r>
          <w:rPr>
            <w:rFonts w:ascii="Trebuchet MS" w:eastAsia="Trebuchet MS" w:hAnsi="Trebuchet MS" w:cs="Trebuchet MS"/>
            <w:color w:val="0000FF"/>
            <w:spacing w:val="1"/>
            <w:w w:val="99"/>
            <w:u w:val="single" w:color="0000FF"/>
          </w:rPr>
          <w:t>g/a</w:t>
        </w:r>
        <w:r>
          <w:rPr>
            <w:rFonts w:ascii="Trebuchet MS" w:eastAsia="Trebuchet MS" w:hAnsi="Trebuchet MS" w:cs="Trebuchet MS"/>
            <w:color w:val="0000FF"/>
            <w:w w:val="99"/>
            <w:u w:val="single" w:color="0000FF"/>
          </w:rPr>
          <w:t>bout</w:t>
        </w:r>
        <w:r>
          <w:rPr>
            <w:rFonts w:ascii="Trebuchet MS" w:eastAsia="Trebuchet MS" w:hAnsi="Trebuchet MS" w:cs="Trebuchet MS"/>
            <w:color w:val="0000FF"/>
            <w:spacing w:val="3"/>
            <w:w w:val="99"/>
            <w:u w:val="single" w:color="0000FF"/>
          </w:rPr>
          <w:t>/</w:t>
        </w:r>
        <w:r>
          <w:rPr>
            <w:rFonts w:ascii="Trebuchet MS" w:eastAsia="Trebuchet MS" w:hAnsi="Trebuchet MS" w:cs="Trebuchet MS"/>
            <w:color w:val="0000FF"/>
            <w:w w:val="99"/>
            <w:u w:val="single" w:color="0000FF"/>
          </w:rPr>
          <w:t>c</w:t>
        </w:r>
        <w:r>
          <w:rPr>
            <w:rFonts w:ascii="Trebuchet MS" w:eastAsia="Trebuchet MS" w:hAnsi="Trebuchet MS" w:cs="Trebuchet MS"/>
            <w:color w:val="0000FF"/>
            <w:spacing w:val="1"/>
            <w:w w:val="99"/>
            <w:u w:val="single" w:color="0000FF"/>
          </w:rPr>
          <w:t>o</w:t>
        </w:r>
        <w:r>
          <w:rPr>
            <w:rFonts w:ascii="Trebuchet MS" w:eastAsia="Trebuchet MS" w:hAnsi="Trebuchet MS" w:cs="Trebuchet MS"/>
            <w:color w:val="0000FF"/>
            <w:w w:val="99"/>
            <w:u w:val="single" w:color="0000FF"/>
          </w:rPr>
          <w:t>d</w:t>
        </w:r>
        <w:r>
          <w:rPr>
            <w:rFonts w:ascii="Trebuchet MS" w:eastAsia="Trebuchet MS" w:hAnsi="Trebuchet MS" w:cs="Trebuchet MS"/>
            <w:color w:val="0000FF"/>
            <w:spacing w:val="1"/>
            <w:w w:val="99"/>
            <w:u w:val="single" w:color="0000FF"/>
          </w:rPr>
          <w:t>e</w:t>
        </w:r>
        <w:r>
          <w:rPr>
            <w:rFonts w:ascii="Trebuchet MS" w:eastAsia="Trebuchet MS" w:hAnsi="Trebuchet MS" w:cs="Trebuchet MS"/>
            <w:color w:val="0000FF"/>
            <w:spacing w:val="-1"/>
            <w:w w:val="99"/>
            <w:u w:val="single" w:color="0000FF"/>
          </w:rPr>
          <w:t>-</w:t>
        </w:r>
        <w:r>
          <w:rPr>
            <w:rFonts w:ascii="Trebuchet MS" w:eastAsia="Trebuchet MS" w:hAnsi="Trebuchet MS" w:cs="Trebuchet MS"/>
            <w:color w:val="0000FF"/>
            <w:spacing w:val="1"/>
            <w:w w:val="99"/>
            <w:u w:val="single" w:color="0000FF"/>
          </w:rPr>
          <w:t>o</w:t>
        </w:r>
        <w:r>
          <w:rPr>
            <w:rFonts w:ascii="Trebuchet MS" w:eastAsia="Trebuchet MS" w:hAnsi="Trebuchet MS" w:cs="Trebuchet MS"/>
            <w:color w:val="0000FF"/>
            <w:spacing w:val="3"/>
            <w:w w:val="99"/>
            <w:u w:val="single" w:color="0000FF"/>
          </w:rPr>
          <w:t>f</w:t>
        </w:r>
        <w:r>
          <w:rPr>
            <w:rFonts w:ascii="Trebuchet MS" w:eastAsia="Trebuchet MS" w:hAnsi="Trebuchet MS" w:cs="Trebuchet MS"/>
            <w:color w:val="0000FF"/>
            <w:spacing w:val="-1"/>
            <w:w w:val="99"/>
            <w:u w:val="single" w:color="0000FF"/>
          </w:rPr>
          <w:t>-</w:t>
        </w:r>
        <w:r>
          <w:rPr>
            <w:rFonts w:ascii="Trebuchet MS" w:eastAsia="Trebuchet MS" w:hAnsi="Trebuchet MS" w:cs="Trebuchet MS"/>
            <w:color w:val="0000FF"/>
            <w:w w:val="99"/>
            <w:u w:val="single" w:color="0000FF"/>
          </w:rPr>
          <w:t>e</w:t>
        </w:r>
        <w:r>
          <w:rPr>
            <w:rFonts w:ascii="Trebuchet MS" w:eastAsia="Trebuchet MS" w:hAnsi="Trebuchet MS" w:cs="Trebuchet MS"/>
            <w:color w:val="0000FF"/>
            <w:spacing w:val="2"/>
            <w:w w:val="99"/>
            <w:u w:val="single" w:color="0000FF"/>
          </w:rPr>
          <w:t>t</w:t>
        </w:r>
        <w:r>
          <w:rPr>
            <w:rFonts w:ascii="Trebuchet MS" w:eastAsia="Trebuchet MS" w:hAnsi="Trebuchet MS" w:cs="Trebuchet MS"/>
            <w:color w:val="0000FF"/>
            <w:spacing w:val="-1"/>
            <w:w w:val="99"/>
            <w:u w:val="single" w:color="0000FF"/>
          </w:rPr>
          <w:t>h</w:t>
        </w:r>
        <w:r>
          <w:rPr>
            <w:rFonts w:ascii="Trebuchet MS" w:eastAsia="Trebuchet MS" w:hAnsi="Trebuchet MS" w:cs="Trebuchet MS"/>
            <w:color w:val="0000FF"/>
            <w:spacing w:val="1"/>
            <w:w w:val="99"/>
            <w:u w:val="single" w:color="0000FF"/>
          </w:rPr>
          <w:t>i</w:t>
        </w:r>
        <w:r>
          <w:rPr>
            <w:rFonts w:ascii="Trebuchet MS" w:eastAsia="Trebuchet MS" w:hAnsi="Trebuchet MS" w:cs="Trebuchet MS"/>
            <w:color w:val="0000FF"/>
            <w:w w:val="99"/>
            <w:u w:val="single" w:color="0000FF"/>
          </w:rPr>
          <w:t>cs</w:t>
        </w:r>
        <w:r>
          <w:rPr>
            <w:rFonts w:ascii="Trebuchet MS" w:eastAsia="Trebuchet MS" w:hAnsi="Trebuchet MS" w:cs="Trebuchet MS"/>
            <w:color w:val="0000FF"/>
            <w:spacing w:val="2"/>
            <w:w w:val="99"/>
          </w:rPr>
          <w:t xml:space="preserve"> </w:t>
        </w:r>
        <w:r>
          <w:rPr>
            <w:rFonts w:ascii="Trebuchet MS" w:eastAsia="Trebuchet MS" w:hAnsi="Trebuchet MS" w:cs="Trebuchet MS"/>
            <w:color w:val="000000"/>
          </w:rPr>
          <w:t>)</w:t>
        </w:r>
      </w:hyperlink>
    </w:p>
    <w:p w14:paraId="43A47065" w14:textId="77777777" w:rsidR="00B87611" w:rsidRDefault="00963546">
      <w:pPr>
        <w:spacing w:before="1"/>
        <w:ind w:left="100" w:right="78"/>
        <w:jc w:val="both"/>
        <w:rPr>
          <w:rFonts w:ascii="Trebuchet MS" w:eastAsia="Trebuchet MS" w:hAnsi="Trebuchet MS" w:cs="Trebuchet MS"/>
          <w:sz w:val="24"/>
          <w:szCs w:val="24"/>
        </w:rPr>
      </w:pPr>
      <w:proofErr w:type="gramStart"/>
      <w:r>
        <w:rPr>
          <w:rFonts w:ascii="Trebuchet MS" w:eastAsia="Trebuchet MS" w:hAnsi="Trebuchet MS" w:cs="Trebuchet MS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mp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rs 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v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proofErr w:type="gram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 xml:space="preserve">a 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 xml:space="preserve">l 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grow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>g  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 xml:space="preserve">e 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 xml:space="preserve">n 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mm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ce</w:t>
      </w:r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 xml:space="preserve">ry, 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gov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nt</w:t>
      </w:r>
      <w:r>
        <w:rPr>
          <w:rFonts w:ascii="Trebuchet MS" w:eastAsia="Trebuchet MS" w:hAnsi="Trebuchet MS" w:cs="Trebuchet MS"/>
          <w:sz w:val="24"/>
          <w:szCs w:val="24"/>
        </w:rPr>
        <w:t>, 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ne</w:t>
      </w:r>
      <w:r>
        <w:rPr>
          <w:rFonts w:ascii="Trebuchet MS" w:eastAsia="Trebuchet MS" w:hAnsi="Trebuchet MS" w:cs="Trebuchet MS"/>
          <w:sz w:val="24"/>
          <w:szCs w:val="24"/>
        </w:rPr>
        <w:t>,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,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ain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a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rg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.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So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wa</w:t>
      </w:r>
      <w:r>
        <w:rPr>
          <w:rFonts w:ascii="Trebuchet MS" w:eastAsia="Trebuchet MS" w:hAnsi="Trebuchet MS" w:cs="Trebuchet MS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rs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 xml:space="preserve">e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nt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by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ec</w:t>
      </w:r>
      <w:r>
        <w:rPr>
          <w:rFonts w:ascii="Trebuchet MS" w:eastAsia="Trebuchet MS" w:hAnsi="Trebuchet MS" w:cs="Trebuchet MS"/>
          <w:sz w:val="24"/>
          <w:szCs w:val="24"/>
        </w:rPr>
        <w:t>t 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io</w:t>
      </w:r>
      <w:r>
        <w:rPr>
          <w:rFonts w:ascii="Trebuchet MS" w:eastAsia="Trebuchet MS" w:hAnsi="Trebuchet MS" w:cs="Trebuchet MS"/>
          <w:sz w:val="24"/>
          <w:szCs w:val="24"/>
        </w:rPr>
        <w:t xml:space="preserve">n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 by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te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>g,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 xml:space="preserve">e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,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on</w:t>
      </w:r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proofErr w:type="gramStart"/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 xml:space="preserve">gn, 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proofErr w:type="gramEnd"/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 xml:space="preserve">e 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 xml:space="preserve">g 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f 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 xml:space="preserve">re 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 xml:space="preserve">. </w:t>
      </w:r>
      <w:proofErr w:type="gramStart"/>
      <w:r>
        <w:rPr>
          <w:rFonts w:ascii="Trebuchet MS" w:eastAsia="Trebuchet MS" w:hAnsi="Trebuchet MS" w:cs="Trebuchet MS"/>
          <w:spacing w:val="1"/>
          <w:sz w:val="24"/>
          <w:szCs w:val="24"/>
        </w:rPr>
        <w:t>Be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 xml:space="preserve">e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proofErr w:type="gramEnd"/>
      <w:r>
        <w:rPr>
          <w:rFonts w:ascii="Trebuchet MS" w:eastAsia="Trebuchet MS" w:hAnsi="Trebuchet MS" w:cs="Trebuchet MS"/>
          <w:sz w:val="24"/>
          <w:szCs w:val="24"/>
        </w:rPr>
        <w:t xml:space="preserve"> 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ei</w:t>
      </w:r>
      <w:r>
        <w:rPr>
          <w:rFonts w:ascii="Trebuchet MS" w:eastAsia="Trebuchet MS" w:hAnsi="Trebuchet MS" w:cs="Trebuchet MS"/>
          <w:sz w:val="24"/>
          <w:szCs w:val="24"/>
        </w:rPr>
        <w:t xml:space="preserve">r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ol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s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i</w:t>
      </w:r>
      <w:r>
        <w:rPr>
          <w:rFonts w:ascii="Trebuchet MS" w:eastAsia="Trebuchet MS" w:hAnsi="Trebuchet MS" w:cs="Trebuchet MS"/>
          <w:sz w:val="24"/>
          <w:szCs w:val="24"/>
        </w:rPr>
        <w:t xml:space="preserve">n 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 xml:space="preserve">g 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 xml:space="preserve">re 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 xml:space="preserve">re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en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rs 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 xml:space="preserve">ve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gn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tu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s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do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ha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z w:val="24"/>
          <w:szCs w:val="24"/>
        </w:rPr>
        <w:t>,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 xml:space="preserve">o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1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 xml:space="preserve">s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do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oo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 xml:space="preserve">e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ha</w:t>
      </w:r>
      <w:r>
        <w:rPr>
          <w:rFonts w:ascii="Trebuchet MS" w:eastAsia="Trebuchet MS" w:hAnsi="Trebuchet MS" w:cs="Trebuchet MS"/>
          <w:sz w:val="24"/>
          <w:szCs w:val="24"/>
        </w:rPr>
        <w:t xml:space="preserve">rm,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r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 xml:space="preserve">o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 xml:space="preserve">e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oth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t</w:t>
      </w:r>
      <w:r>
        <w:rPr>
          <w:rFonts w:ascii="Trebuchet MS" w:eastAsia="Trebuchet MS" w:hAnsi="Trebuchet MS" w:cs="Trebuchet MS"/>
          <w:sz w:val="24"/>
          <w:szCs w:val="24"/>
        </w:rPr>
        <w:t>o do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r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cau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 xml:space="preserve">e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ha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z w:val="24"/>
          <w:szCs w:val="24"/>
        </w:rPr>
        <w:t>.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 xml:space="preserve">To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,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uc</w:t>
      </w:r>
      <w:r>
        <w:rPr>
          <w:rFonts w:ascii="Trebuchet MS" w:eastAsia="Trebuchet MS" w:hAnsi="Trebuchet MS" w:cs="Trebuchet MS"/>
          <w:sz w:val="24"/>
          <w:szCs w:val="24"/>
        </w:rPr>
        <w:t xml:space="preserve">h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ei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e</w:t>
      </w:r>
      <w:r>
        <w:rPr>
          <w:rFonts w:ascii="Trebuchet MS" w:eastAsia="Trebuchet MS" w:hAnsi="Trebuchet MS" w:cs="Trebuchet MS"/>
          <w:sz w:val="24"/>
          <w:szCs w:val="24"/>
        </w:rPr>
        <w:t>ff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be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d,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rs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co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the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s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o 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k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en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nee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>g a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0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ion</w:t>
      </w:r>
      <w:r>
        <w:rPr>
          <w:rFonts w:ascii="Trebuchet MS" w:eastAsia="Trebuchet MS" w:hAnsi="Trebuchet MS" w:cs="Trebuchet MS"/>
          <w:sz w:val="24"/>
          <w:szCs w:val="24"/>
        </w:rPr>
        <w:t>.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 xml:space="preserve">h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co</w:t>
      </w:r>
      <w:r>
        <w:rPr>
          <w:rFonts w:ascii="Trebuchet MS" w:eastAsia="Trebuchet MS" w:hAnsi="Trebuchet MS" w:cs="Trebuchet MS"/>
          <w:sz w:val="24"/>
          <w:szCs w:val="24"/>
        </w:rPr>
        <w:t>mm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,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rs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owin</w:t>
      </w:r>
      <w:r>
        <w:rPr>
          <w:rFonts w:ascii="Trebuchet MS" w:eastAsia="Trebuchet MS" w:hAnsi="Trebuchet MS" w:cs="Trebuchet MS"/>
          <w:sz w:val="24"/>
          <w:szCs w:val="24"/>
        </w:rPr>
        <w:t>g 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de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ic</w:t>
      </w:r>
      <w:r>
        <w:rPr>
          <w:rFonts w:ascii="Trebuchet MS" w:eastAsia="Trebuchet MS" w:hAnsi="Trebuchet MS" w:cs="Trebuchet MS"/>
          <w:sz w:val="24"/>
          <w:szCs w:val="24"/>
        </w:rPr>
        <w:t xml:space="preserve">s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 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1678B633" w14:textId="77777777" w:rsidR="00B87611" w:rsidRDefault="00963546">
      <w:pPr>
        <w:spacing w:before="2" w:line="260" w:lineRule="exact"/>
        <w:ind w:left="100" w:right="80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The</w:t>
      </w:r>
      <w:r>
        <w:rPr>
          <w:rFonts w:ascii="Trebuchet MS" w:eastAsia="Trebuchet MS" w:hAnsi="Trebuchet MS" w:cs="Trebuchet MS"/>
          <w:spacing w:val="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de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ei</w:t>
      </w:r>
      <w:r>
        <w:rPr>
          <w:rFonts w:ascii="Trebuchet MS" w:eastAsia="Trebuchet MS" w:hAnsi="Trebuchet MS" w:cs="Trebuchet MS"/>
          <w:sz w:val="24"/>
          <w:szCs w:val="24"/>
        </w:rPr>
        <w:t>ght</w:t>
      </w:r>
      <w:r>
        <w:rPr>
          <w:rFonts w:ascii="Trebuchet MS" w:eastAsia="Trebuchet MS" w:hAnsi="Trebuchet MS" w:cs="Trebuchet MS"/>
          <w:spacing w:val="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ci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s 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an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de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b</w:t>
      </w:r>
      <w:r>
        <w:rPr>
          <w:rFonts w:ascii="Trebuchet MS" w:eastAsia="Trebuchet MS" w:hAnsi="Trebuchet MS" w:cs="Trebuchet MS"/>
          <w:sz w:val="24"/>
          <w:szCs w:val="24"/>
        </w:rPr>
        <w:t>y 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 xml:space="preserve">l  </w:t>
      </w:r>
      <w:r>
        <w:rPr>
          <w:rFonts w:ascii="Trebuchet MS" w:eastAsia="Trebuchet MS" w:hAnsi="Trebuchet MS" w:cs="Trebuchet MS"/>
          <w:spacing w:val="6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 xml:space="preserve">e  </w:t>
      </w:r>
      <w:r>
        <w:rPr>
          <w:rFonts w:ascii="Trebuchet MS" w:eastAsia="Trebuchet MS" w:hAnsi="Trebuchet MS" w:cs="Trebuchet MS"/>
          <w:spacing w:val="62"/>
          <w:sz w:val="24"/>
          <w:szCs w:val="24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gi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 xml:space="preserve">,  </w:t>
      </w:r>
      <w:r>
        <w:rPr>
          <w:rFonts w:ascii="Trebuchet MS" w:eastAsia="Trebuchet MS" w:hAnsi="Trebuchet MS" w:cs="Trebuchet MS"/>
          <w:spacing w:val="59"/>
          <w:sz w:val="24"/>
          <w:szCs w:val="24"/>
        </w:rPr>
        <w:t xml:space="preserve"> </w:t>
      </w:r>
      <w:proofErr w:type="gramEnd"/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 xml:space="preserve">g  </w:t>
      </w:r>
      <w:r>
        <w:rPr>
          <w:rFonts w:ascii="Trebuchet MS" w:eastAsia="Trebuchet MS" w:hAnsi="Trebuchet MS" w:cs="Trebuchet MS"/>
          <w:spacing w:val="5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 xml:space="preserve">,  </w:t>
      </w:r>
      <w:r>
        <w:rPr>
          <w:rFonts w:ascii="Trebuchet MS" w:eastAsia="Trebuchet MS" w:hAnsi="Trebuchet MS" w:cs="Trebuchet MS"/>
          <w:spacing w:val="6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 xml:space="preserve">,  </w:t>
      </w:r>
      <w:r>
        <w:rPr>
          <w:rFonts w:ascii="Trebuchet MS" w:eastAsia="Trebuchet MS" w:hAnsi="Trebuchet MS" w:cs="Trebuchet MS"/>
          <w:spacing w:val="6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ger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,</w:t>
      </w:r>
    </w:p>
    <w:p w14:paraId="2FF27E65" w14:textId="77777777" w:rsidR="00B87611" w:rsidRDefault="00963546">
      <w:pPr>
        <w:ind w:left="100" w:right="84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rs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ic</w:t>
      </w:r>
      <w:r>
        <w:rPr>
          <w:rFonts w:ascii="Trebuchet MS" w:eastAsia="Trebuchet MS" w:hAnsi="Trebuchet MS" w:cs="Trebuchet MS"/>
          <w:sz w:val="24"/>
          <w:szCs w:val="24"/>
        </w:rPr>
        <w:t>y 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k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,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ee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tu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nt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.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 xml:space="preserve">e </w:t>
      </w:r>
      <w:proofErr w:type="gramStart"/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ci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proofErr w:type="gramEnd"/>
      <w:r>
        <w:rPr>
          <w:rFonts w:ascii="Trebuchet MS" w:eastAsia="Trebuchet MS" w:hAnsi="Trebuchet MS" w:cs="Trebuchet MS"/>
          <w:spacing w:val="4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ti</w:t>
      </w:r>
      <w:r>
        <w:rPr>
          <w:rFonts w:ascii="Trebuchet MS" w:eastAsia="Trebuchet MS" w:hAnsi="Trebuchet MS" w:cs="Trebuchet MS"/>
          <w:sz w:val="24"/>
          <w:szCs w:val="24"/>
        </w:rPr>
        <w:t>fy</w:t>
      </w:r>
      <w:r>
        <w:rPr>
          <w:rFonts w:ascii="Trebuchet MS" w:eastAsia="Trebuchet MS" w:hAnsi="Trebuchet MS" w:cs="Trebuchet MS"/>
          <w:spacing w:val="4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5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ll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4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5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ion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ps</w:t>
      </w:r>
      <w:r>
        <w:rPr>
          <w:rFonts w:ascii="Trebuchet MS" w:eastAsia="Trebuchet MS" w:hAnsi="Trebuchet MS" w:cs="Trebuchet MS"/>
          <w:spacing w:val="4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5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5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ls</w:t>
      </w:r>
      <w:r>
        <w:rPr>
          <w:rFonts w:ascii="Trebuchet MS" w:eastAsia="Trebuchet MS" w:hAnsi="Trebuchet MS" w:cs="Trebuchet MS"/>
          <w:sz w:val="24"/>
          <w:szCs w:val="24"/>
        </w:rPr>
        <w:t>,</w:t>
      </w:r>
      <w:r>
        <w:rPr>
          <w:rFonts w:ascii="Trebuchet MS" w:eastAsia="Trebuchet MS" w:hAnsi="Trebuchet MS" w:cs="Trebuchet MS"/>
          <w:spacing w:val="5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gro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rg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z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>
        <w:rPr>
          <w:rFonts w:ascii="Trebuchet MS" w:eastAsia="Trebuchet MS" w:hAnsi="Trebuchet MS" w:cs="Trebuchet MS"/>
          <w:sz w:val="24"/>
          <w:szCs w:val="24"/>
        </w:rPr>
        <w:t>s 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ic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o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ga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>
        <w:rPr>
          <w:rFonts w:ascii="Trebuchet MS" w:eastAsia="Trebuchet MS" w:hAnsi="Trebuchet MS" w:cs="Trebuchet MS"/>
          <w:sz w:val="24"/>
          <w:szCs w:val="24"/>
        </w:rPr>
        <w:t xml:space="preserve">s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ion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.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 C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s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 xml:space="preserve">s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me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 xml:space="preserve">s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inc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he</w:t>
      </w:r>
      <w:r>
        <w:rPr>
          <w:rFonts w:ascii="Trebuchet MS" w:eastAsia="Trebuchet MS" w:hAnsi="Trebuchet MS" w:cs="Trebuchet MS"/>
          <w:spacing w:val="-4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e 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.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e ob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ga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 xml:space="preserve">s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of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gi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’</w:t>
      </w:r>
      <w:r>
        <w:rPr>
          <w:rFonts w:ascii="Trebuchet MS" w:eastAsia="Trebuchet MS" w:hAnsi="Trebuchet MS" w:cs="Trebuchet MS"/>
          <w:sz w:val="24"/>
          <w:szCs w:val="24"/>
        </w:rPr>
        <w:t xml:space="preserve">s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hu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it</w:t>
      </w:r>
      <w:r>
        <w:rPr>
          <w:rFonts w:ascii="Trebuchet MS" w:eastAsia="Trebuchet MS" w:hAnsi="Trebuchet MS" w:cs="Trebuchet MS"/>
          <w:sz w:val="24"/>
          <w:szCs w:val="24"/>
        </w:rPr>
        <w:t>y,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 xml:space="preserve">n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ec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 xml:space="preserve">l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ca</w:t>
      </w:r>
      <w:r>
        <w:rPr>
          <w:rFonts w:ascii="Trebuchet MS" w:eastAsia="Trebuchet MS" w:hAnsi="Trebuchet MS" w:cs="Trebuchet MS"/>
          <w:sz w:val="24"/>
          <w:szCs w:val="24"/>
        </w:rPr>
        <w:t xml:space="preserve">re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o 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eo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 xml:space="preserve">e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6"/>
          <w:sz w:val="24"/>
          <w:szCs w:val="24"/>
        </w:rPr>
        <w:t>f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by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rk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gi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,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q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 xml:space="preserve">e </w:t>
      </w:r>
      <w:proofErr w:type="gramStart"/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 xml:space="preserve">s 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proofErr w:type="gram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 xml:space="preserve">e 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 xml:space="preserve">e 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f 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 xml:space="preserve">re 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gi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 xml:space="preserve">g. 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proofErr w:type="gramStart"/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 xml:space="preserve">e 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proofErr w:type="gram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s 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 xml:space="preserve">e 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 xml:space="preserve">s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ga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ion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 xml:space="preserve">of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yo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ai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 xml:space="preserve">g to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b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 xml:space="preserve">or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 xml:space="preserve">g to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b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 xml:space="preserve">a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gi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r.</w:t>
      </w:r>
    </w:p>
    <w:p w14:paraId="04E7C78E" w14:textId="77777777" w:rsidR="00B87611" w:rsidRDefault="00963546">
      <w:pPr>
        <w:spacing w:before="5" w:line="260" w:lineRule="exact"/>
        <w:ind w:left="100" w:right="80"/>
        <w:jc w:val="both"/>
        <w:rPr>
          <w:rFonts w:ascii="Trebuchet MS" w:eastAsia="Trebuchet MS" w:hAnsi="Trebuchet MS" w:cs="Trebuchet MS"/>
          <w:sz w:val="24"/>
          <w:szCs w:val="24"/>
        </w:rPr>
      </w:pPr>
      <w:proofErr w:type="gramStart"/>
      <w:r>
        <w:rPr>
          <w:rFonts w:ascii="Trebuchet MS" w:eastAsia="Trebuchet MS" w:hAnsi="Trebuchet MS" w:cs="Trebuchet MS"/>
          <w:sz w:val="24"/>
          <w:szCs w:val="24"/>
        </w:rPr>
        <w:t>Sof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 xml:space="preserve">re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en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rs</w:t>
      </w:r>
      <w:proofErr w:type="gram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 xml:space="preserve">l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co</w:t>
      </w:r>
      <w:r>
        <w:rPr>
          <w:rFonts w:ascii="Trebuchet MS" w:eastAsia="Trebuchet MS" w:hAnsi="Trebuchet MS" w:cs="Trebuchet MS"/>
          <w:sz w:val="24"/>
          <w:szCs w:val="24"/>
        </w:rPr>
        <w:t>mm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 xml:space="preserve">t 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s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7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 xml:space="preserve">o 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ki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 xml:space="preserve">g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 xml:space="preserve">e 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, 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gn,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tin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ia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 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.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da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nc</w:t>
      </w:r>
      <w:r>
        <w:rPr>
          <w:rFonts w:ascii="Trebuchet MS" w:eastAsia="Trebuchet MS" w:hAnsi="Trebuchet MS" w:cs="Trebuchet MS"/>
          <w:sz w:val="24"/>
          <w:szCs w:val="24"/>
        </w:rPr>
        <w:t xml:space="preserve">e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it</w:t>
      </w:r>
      <w:r>
        <w:rPr>
          <w:rFonts w:ascii="Trebuchet MS" w:eastAsia="Trebuchet MS" w:hAnsi="Trebuchet MS" w:cs="Trebuchet MS"/>
          <w:sz w:val="24"/>
          <w:szCs w:val="24"/>
        </w:rPr>
        <w:t xml:space="preserve">h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mm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>
        <w:rPr>
          <w:rFonts w:ascii="Trebuchet MS" w:eastAsia="Trebuchet MS" w:hAnsi="Trebuchet MS" w:cs="Trebuchet MS"/>
          <w:sz w:val="24"/>
          <w:szCs w:val="24"/>
        </w:rPr>
        <w:t xml:space="preserve">t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 xml:space="preserve">o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,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sa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et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of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th</w:t>
      </w:r>
      <w:r>
        <w:rPr>
          <w:rFonts w:ascii="Trebuchet MS" w:eastAsia="Trebuchet MS" w:hAnsi="Trebuchet MS" w:cs="Trebuchet MS"/>
          <w:sz w:val="24"/>
          <w:szCs w:val="24"/>
        </w:rPr>
        <w:t>e 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>, sof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in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ee</w:t>
      </w:r>
      <w:r>
        <w:rPr>
          <w:rFonts w:ascii="Trebuchet MS" w:eastAsia="Trebuchet MS" w:hAnsi="Trebuchet MS" w:cs="Trebuchet MS"/>
          <w:sz w:val="24"/>
          <w:szCs w:val="24"/>
        </w:rPr>
        <w:t>rs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>g 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t Pr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:</w:t>
      </w:r>
    </w:p>
    <w:p w14:paraId="4ADF446A" w14:textId="77777777" w:rsidR="00B87611" w:rsidRDefault="00963546">
      <w:pPr>
        <w:spacing w:line="260" w:lineRule="exact"/>
        <w:ind w:left="100" w:right="1426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pacing w:val="-1"/>
          <w:sz w:val="24"/>
          <w:szCs w:val="24"/>
        </w:rPr>
        <w:t>1</w:t>
      </w:r>
      <w:r>
        <w:rPr>
          <w:rFonts w:ascii="Trebuchet MS" w:eastAsia="Trebuchet MS" w:hAnsi="Trebuchet MS" w:cs="Trebuchet MS"/>
          <w:sz w:val="24"/>
          <w:szCs w:val="24"/>
        </w:rPr>
        <w:t xml:space="preserve">.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P</w:t>
      </w:r>
      <w:r>
        <w:rPr>
          <w:rFonts w:ascii="Trebuchet MS" w:eastAsia="Trebuchet MS" w:hAnsi="Trebuchet MS" w:cs="Trebuchet MS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BL</w:t>
      </w:r>
      <w:r>
        <w:rPr>
          <w:rFonts w:ascii="Trebuchet MS" w:eastAsia="Trebuchet MS" w:hAnsi="Trebuchet MS" w:cs="Trebuchet MS"/>
          <w:sz w:val="24"/>
          <w:szCs w:val="24"/>
        </w:rPr>
        <w:t>IC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- So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gi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ac</w:t>
      </w:r>
      <w:r>
        <w:rPr>
          <w:rFonts w:ascii="Trebuchet MS" w:eastAsia="Trebuchet MS" w:hAnsi="Trebuchet MS" w:cs="Trebuchet MS"/>
          <w:sz w:val="24"/>
          <w:szCs w:val="24"/>
        </w:rPr>
        <w:t xml:space="preserve">t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it</w:t>
      </w:r>
      <w:r>
        <w:rPr>
          <w:rFonts w:ascii="Trebuchet MS" w:eastAsia="Trebuchet MS" w:hAnsi="Trebuchet MS" w:cs="Trebuchet MS"/>
          <w:sz w:val="24"/>
          <w:szCs w:val="24"/>
        </w:rPr>
        <w:t>h 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li</w:t>
      </w:r>
      <w:r>
        <w:rPr>
          <w:rFonts w:ascii="Trebuchet MS" w:eastAsia="Trebuchet MS" w:hAnsi="Trebuchet MS" w:cs="Trebuchet MS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72506854" w14:textId="77777777" w:rsidR="00B87611" w:rsidRDefault="00963546">
      <w:pPr>
        <w:spacing w:before="2" w:line="260" w:lineRule="exact"/>
        <w:ind w:left="100" w:right="85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pacing w:val="-1"/>
          <w:sz w:val="24"/>
          <w:szCs w:val="24"/>
        </w:rPr>
        <w:t>2</w:t>
      </w:r>
      <w:r>
        <w:rPr>
          <w:rFonts w:ascii="Trebuchet MS" w:eastAsia="Trebuchet MS" w:hAnsi="Trebuchet MS" w:cs="Trebuchet MS"/>
          <w:sz w:val="24"/>
          <w:szCs w:val="24"/>
        </w:rPr>
        <w:t>.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NT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AND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E</w:t>
      </w:r>
      <w:r>
        <w:rPr>
          <w:rFonts w:ascii="Trebuchet MS" w:eastAsia="Trebuchet MS" w:hAnsi="Trebuchet MS" w:cs="Trebuchet MS"/>
          <w:sz w:val="24"/>
          <w:szCs w:val="24"/>
        </w:rPr>
        <w:t>MP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-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Sof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rs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 xml:space="preserve">l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ac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 xml:space="preserve">s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 xml:space="preserve">t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 xml:space="preserve">of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ei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 xml:space="preserve">t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mp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yer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>
        <w:rPr>
          <w:rFonts w:ascii="Trebuchet MS" w:eastAsia="Trebuchet MS" w:hAnsi="Trebuchet MS" w:cs="Trebuchet MS"/>
          <w:sz w:val="24"/>
          <w:szCs w:val="24"/>
        </w:rPr>
        <w:t xml:space="preserve">t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h 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8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11BF45D8" w14:textId="77777777" w:rsidR="00B87611" w:rsidRDefault="00963546">
      <w:pPr>
        <w:spacing w:line="260" w:lineRule="exact"/>
        <w:ind w:left="100" w:right="87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pacing w:val="-1"/>
          <w:sz w:val="24"/>
          <w:szCs w:val="24"/>
        </w:rPr>
        <w:t>3</w:t>
      </w:r>
      <w:r>
        <w:rPr>
          <w:rFonts w:ascii="Trebuchet MS" w:eastAsia="Trebuchet MS" w:hAnsi="Trebuchet MS" w:cs="Trebuchet MS"/>
          <w:sz w:val="24"/>
          <w:szCs w:val="24"/>
        </w:rPr>
        <w:t>.</w:t>
      </w:r>
      <w:r>
        <w:rPr>
          <w:rFonts w:ascii="Trebuchet MS" w:eastAsia="Trebuchet MS" w:hAnsi="Trebuchet MS" w:cs="Trebuchet MS"/>
          <w:spacing w:val="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DUCT</w:t>
      </w:r>
      <w:r>
        <w:rPr>
          <w:rFonts w:ascii="Trebuchet MS" w:eastAsia="Trebuchet MS" w:hAnsi="Trebuchet MS" w:cs="Trebuchet MS"/>
          <w:spacing w:val="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-</w:t>
      </w:r>
      <w:r>
        <w:rPr>
          <w:rFonts w:ascii="Trebuchet MS" w:eastAsia="Trebuchet MS" w:hAnsi="Trebuchet MS" w:cs="Trebuchet MS"/>
          <w:spacing w:val="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So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ft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rs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r 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ct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an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 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t 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t 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ro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iona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-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tan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d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71E73586" w14:textId="77777777" w:rsidR="00B87611" w:rsidRDefault="00963546">
      <w:pPr>
        <w:ind w:left="100" w:right="86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pacing w:val="-1"/>
          <w:sz w:val="24"/>
          <w:szCs w:val="24"/>
        </w:rPr>
        <w:t>4</w:t>
      </w:r>
      <w:r>
        <w:rPr>
          <w:rFonts w:ascii="Trebuchet MS" w:eastAsia="Trebuchet MS" w:hAnsi="Trebuchet MS" w:cs="Trebuchet MS"/>
          <w:sz w:val="24"/>
          <w:szCs w:val="24"/>
        </w:rPr>
        <w:t>.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J</w:t>
      </w:r>
      <w:r>
        <w:rPr>
          <w:rFonts w:ascii="Trebuchet MS" w:eastAsia="Trebuchet MS" w:hAnsi="Trebuchet MS" w:cs="Trebuchet MS"/>
          <w:sz w:val="24"/>
          <w:szCs w:val="24"/>
        </w:rPr>
        <w:t>UDGM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NT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-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Sof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ee</w:t>
      </w:r>
      <w:r>
        <w:rPr>
          <w:rFonts w:ascii="Trebuchet MS" w:eastAsia="Trebuchet MS" w:hAnsi="Trebuchet MS" w:cs="Trebuchet MS"/>
          <w:sz w:val="24"/>
          <w:szCs w:val="24"/>
        </w:rPr>
        <w:t>rs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 xml:space="preserve">l 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it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an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r 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j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dgm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4DFD4F83" w14:textId="77777777" w:rsidR="00B87611" w:rsidRDefault="00963546">
      <w:pPr>
        <w:spacing w:before="2" w:line="260" w:lineRule="exact"/>
        <w:ind w:left="100" w:right="87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pacing w:val="-1"/>
          <w:sz w:val="24"/>
          <w:szCs w:val="24"/>
        </w:rPr>
        <w:t>5</w:t>
      </w:r>
      <w:r>
        <w:rPr>
          <w:rFonts w:ascii="Trebuchet MS" w:eastAsia="Trebuchet MS" w:hAnsi="Trebuchet MS" w:cs="Trebuchet MS"/>
          <w:sz w:val="24"/>
          <w:szCs w:val="24"/>
        </w:rPr>
        <w:t>.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MANA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GE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NT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-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gi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ana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rs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rs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be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 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ca</w:t>
      </w:r>
      <w:r>
        <w:rPr>
          <w:rFonts w:ascii="Trebuchet MS" w:eastAsia="Trebuchet MS" w:hAnsi="Trebuchet MS" w:cs="Trebuchet MS"/>
          <w:sz w:val="24"/>
          <w:szCs w:val="24"/>
        </w:rPr>
        <w:t xml:space="preserve">l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ppr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ana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tw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pm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 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ce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09E03BEB" w14:textId="77777777" w:rsidR="00B87611" w:rsidRDefault="00963546">
      <w:pPr>
        <w:spacing w:line="260" w:lineRule="exact"/>
        <w:ind w:left="100" w:right="78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pacing w:val="-1"/>
          <w:sz w:val="24"/>
          <w:szCs w:val="24"/>
        </w:rPr>
        <w:t>6</w:t>
      </w:r>
      <w:r>
        <w:rPr>
          <w:rFonts w:ascii="Trebuchet MS" w:eastAsia="Trebuchet MS" w:hAnsi="Trebuchet MS" w:cs="Trebuchet MS"/>
          <w:sz w:val="24"/>
          <w:szCs w:val="24"/>
        </w:rPr>
        <w:t>.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OF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SSI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-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Sof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rs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dv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nte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it</w:t>
      </w:r>
      <w:r>
        <w:rPr>
          <w:rFonts w:ascii="Trebuchet MS" w:eastAsia="Trebuchet MS" w:hAnsi="Trebuchet MS" w:cs="Trebuchet MS"/>
          <w:sz w:val="24"/>
          <w:szCs w:val="24"/>
        </w:rPr>
        <w:t xml:space="preserve">y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 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io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con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 xml:space="preserve">t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it</w:t>
      </w:r>
      <w:r>
        <w:rPr>
          <w:rFonts w:ascii="Trebuchet MS" w:eastAsia="Trebuchet MS" w:hAnsi="Trebuchet MS" w:cs="Trebuchet MS"/>
          <w:sz w:val="24"/>
          <w:szCs w:val="24"/>
        </w:rPr>
        <w:t>h 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4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7A676C5A" w14:textId="77777777" w:rsidR="00B87611" w:rsidRDefault="00963546">
      <w:pPr>
        <w:spacing w:line="260" w:lineRule="exact"/>
        <w:ind w:left="100" w:right="365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pacing w:val="-1"/>
          <w:sz w:val="24"/>
          <w:szCs w:val="24"/>
        </w:rPr>
        <w:t>7</w:t>
      </w:r>
      <w:r>
        <w:rPr>
          <w:rFonts w:ascii="Trebuchet MS" w:eastAsia="Trebuchet MS" w:hAnsi="Trebuchet MS" w:cs="Trebuchet MS"/>
          <w:sz w:val="24"/>
          <w:szCs w:val="24"/>
        </w:rPr>
        <w:t xml:space="preserve">.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LLE</w:t>
      </w:r>
      <w:r>
        <w:rPr>
          <w:rFonts w:ascii="Trebuchet MS" w:eastAsia="Trebuchet MS" w:hAnsi="Trebuchet MS" w:cs="Trebuchet MS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- Sof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tw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en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ai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 xml:space="preserve">o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v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 xml:space="preserve">of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ei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ea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6CB4AB8F" w14:textId="77777777" w:rsidR="00B87611" w:rsidRDefault="00963546">
      <w:pPr>
        <w:spacing w:before="1" w:line="280" w:lineRule="exact"/>
        <w:ind w:left="100" w:right="84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pacing w:val="-1"/>
          <w:sz w:val="24"/>
          <w:szCs w:val="24"/>
        </w:rPr>
        <w:t>8</w:t>
      </w:r>
      <w:r>
        <w:rPr>
          <w:rFonts w:ascii="Trebuchet MS" w:eastAsia="Trebuchet MS" w:hAnsi="Trebuchet MS" w:cs="Trebuchet MS"/>
          <w:sz w:val="24"/>
          <w:szCs w:val="24"/>
        </w:rPr>
        <w:t>.</w:t>
      </w:r>
      <w:r>
        <w:rPr>
          <w:rFonts w:ascii="Trebuchet MS" w:eastAsia="Trebuchet MS" w:hAnsi="Trebuchet MS" w:cs="Trebuchet MS"/>
          <w:spacing w:val="1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EL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-</w:t>
      </w:r>
      <w:r>
        <w:rPr>
          <w:rFonts w:ascii="Trebuchet MS" w:eastAsia="Trebuchet MS" w:hAnsi="Trebuchet MS" w:cs="Trebuchet MS"/>
          <w:spacing w:val="2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Sof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2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gi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rs</w:t>
      </w:r>
      <w:r>
        <w:rPr>
          <w:rFonts w:ascii="Trebuchet MS" w:eastAsia="Trebuchet MS" w:hAnsi="Trebuchet MS" w:cs="Trebuchet MS"/>
          <w:spacing w:val="1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tic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1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nin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1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gar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1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 xml:space="preserve">e </w:t>
      </w:r>
      <w:proofErr w:type="gramStart"/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f </w:t>
      </w:r>
      <w:r>
        <w:rPr>
          <w:rFonts w:ascii="Trebuchet MS" w:eastAsia="Trebuchet MS" w:hAnsi="Trebuchet MS" w:cs="Trebuchet MS"/>
          <w:spacing w:val="1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ei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proofErr w:type="gram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n </w:t>
      </w:r>
      <w:r>
        <w:rPr>
          <w:rFonts w:ascii="Trebuchet MS" w:eastAsia="Trebuchet MS" w:hAnsi="Trebuchet MS" w:cs="Trebuchet MS"/>
          <w:spacing w:val="1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1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 xml:space="preserve">l </w:t>
      </w:r>
      <w:r>
        <w:rPr>
          <w:rFonts w:ascii="Trebuchet MS" w:eastAsia="Trebuchet MS" w:hAnsi="Trebuchet MS" w:cs="Trebuchet MS"/>
          <w:spacing w:val="1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 xml:space="preserve">e </w:t>
      </w:r>
      <w:r>
        <w:rPr>
          <w:rFonts w:ascii="Trebuchet MS" w:eastAsia="Trebuchet MS" w:hAnsi="Trebuchet MS" w:cs="Trebuchet MS"/>
          <w:spacing w:val="1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 xml:space="preserve">n </w:t>
      </w:r>
      <w:r>
        <w:rPr>
          <w:rFonts w:ascii="Trebuchet MS" w:eastAsia="Trebuchet MS" w:hAnsi="Trebuchet MS" w:cs="Trebuchet MS"/>
          <w:spacing w:val="1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 xml:space="preserve">l </w:t>
      </w:r>
      <w:r>
        <w:rPr>
          <w:rFonts w:ascii="Trebuchet MS" w:eastAsia="Trebuchet MS" w:hAnsi="Trebuchet MS" w:cs="Trebuchet MS"/>
          <w:spacing w:val="1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pp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 xml:space="preserve">h </w:t>
      </w:r>
      <w:r>
        <w:rPr>
          <w:rFonts w:ascii="Trebuchet MS" w:eastAsia="Trebuchet MS" w:hAnsi="Trebuchet MS" w:cs="Trebuchet MS"/>
          <w:spacing w:val="1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 xml:space="preserve">o </w:t>
      </w:r>
      <w:r>
        <w:rPr>
          <w:rFonts w:ascii="Trebuchet MS" w:eastAsia="Trebuchet MS" w:hAnsi="Trebuchet MS" w:cs="Trebuchet MS"/>
          <w:spacing w:val="1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>
        <w:rPr>
          <w:rFonts w:ascii="Trebuchet MS" w:eastAsia="Trebuchet MS" w:hAnsi="Trebuchet MS" w:cs="Trebuchet MS"/>
          <w:sz w:val="24"/>
          <w:szCs w:val="24"/>
        </w:rPr>
        <w:t xml:space="preserve">e </w:t>
      </w:r>
      <w:r>
        <w:rPr>
          <w:rFonts w:ascii="Trebuchet MS" w:eastAsia="Trebuchet MS" w:hAnsi="Trebuchet MS" w:cs="Trebuchet MS"/>
          <w:spacing w:val="1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 xml:space="preserve">e </w:t>
      </w:r>
      <w:r>
        <w:rPr>
          <w:rFonts w:ascii="Trebuchet MS" w:eastAsia="Trebuchet MS" w:hAnsi="Trebuchet MS" w:cs="Trebuchet MS"/>
          <w:spacing w:val="1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f </w:t>
      </w:r>
      <w:r>
        <w:rPr>
          <w:rFonts w:ascii="Trebuchet MS" w:eastAsia="Trebuchet MS" w:hAnsi="Trebuchet MS" w:cs="Trebuchet MS"/>
          <w:spacing w:val="1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</w:p>
    <w:p w14:paraId="6A267852" w14:textId="77777777" w:rsidR="00B87611" w:rsidRDefault="00963546">
      <w:pPr>
        <w:spacing w:line="260" w:lineRule="exact"/>
        <w:ind w:left="100" w:right="8617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60E2C6DE" w14:textId="77777777" w:rsidR="00B87611" w:rsidRDefault="00963546">
      <w:pPr>
        <w:ind w:left="100" w:right="6525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En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v</w:t>
      </w:r>
      <w:r>
        <w:rPr>
          <w:rFonts w:ascii="Trebuchet MS" w:eastAsia="Trebuchet MS" w:hAnsi="Trebuchet MS" w:cs="Trebuchet MS"/>
          <w:b/>
          <w:sz w:val="24"/>
          <w:szCs w:val="24"/>
        </w:rPr>
        <w:t>i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ro</w:t>
      </w:r>
      <w:r>
        <w:rPr>
          <w:rFonts w:ascii="Trebuchet MS" w:eastAsia="Trebuchet MS" w:hAnsi="Trebuchet MS" w:cs="Trebuchet MS"/>
          <w:b/>
          <w:sz w:val="24"/>
          <w:szCs w:val="24"/>
        </w:rPr>
        <w:t>nm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nt 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nd 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Co</w:t>
      </w:r>
      <w:r>
        <w:rPr>
          <w:rFonts w:ascii="Trebuchet MS" w:eastAsia="Trebuchet MS" w:hAnsi="Trebuchet MS" w:cs="Trebuchet MS"/>
          <w:b/>
          <w:sz w:val="24"/>
          <w:szCs w:val="24"/>
        </w:rPr>
        <w:t>mp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u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b/>
          <w:sz w:val="24"/>
          <w:szCs w:val="24"/>
        </w:rPr>
        <w:t>in</w:t>
      </w:r>
      <w:r>
        <w:rPr>
          <w:rFonts w:ascii="Trebuchet MS" w:eastAsia="Trebuchet MS" w:hAnsi="Trebuchet MS" w:cs="Trebuchet MS"/>
          <w:b/>
          <w:spacing w:val="2"/>
          <w:sz w:val="24"/>
          <w:szCs w:val="24"/>
        </w:rPr>
        <w:t>g</w:t>
      </w:r>
      <w:r>
        <w:rPr>
          <w:rFonts w:ascii="Trebuchet MS" w:eastAsia="Trebuchet MS" w:hAnsi="Trebuchet MS" w:cs="Trebuchet MS"/>
          <w:b/>
          <w:sz w:val="24"/>
          <w:szCs w:val="24"/>
        </w:rPr>
        <w:t>-</w:t>
      </w:r>
    </w:p>
    <w:p w14:paraId="76F40DC2" w14:textId="77777777" w:rsidR="00B87611" w:rsidRDefault="00000000">
      <w:pPr>
        <w:spacing w:before="2" w:line="260" w:lineRule="exact"/>
        <w:ind w:left="100" w:right="75"/>
        <w:jc w:val="both"/>
        <w:rPr>
          <w:rFonts w:ascii="Trebuchet MS" w:eastAsia="Trebuchet MS" w:hAnsi="Trebuchet MS" w:cs="Trebuchet MS"/>
          <w:sz w:val="24"/>
          <w:szCs w:val="24"/>
        </w:rPr>
      </w:pPr>
      <w:r>
        <w:pict w14:anchorId="1E41F3CC">
          <v:group id="_x0000_s2074" style="position:absolute;left:0;text-align:left;margin-left:60pt;margin-top:57.95pt;width:492.1pt;height:4.55pt;z-index:-251617792;mso-position-horizontal-relative:page" coordorigin="1200,1159" coordsize="9842,91">
            <v:shape id="_x0000_s2076" style="position:absolute;left:1231;top:1190;width:9780;height:0" coordorigin="1231,1190" coordsize="9780,0" path="m1231,1190r9780,e" filled="f" strokecolor="#612322" strokeweight="3.1pt">
              <v:path arrowok="t"/>
            </v:shape>
            <v:shape id="_x0000_s2075" style="position:absolute;left:1231;top:1242;width:9780;height:0" coordorigin="1231,1242" coordsize="9780,0" path="m1231,1242r9780,e" filled="f" strokecolor="#612322" strokeweight=".82pt">
              <v:path arrowok="t"/>
            </v:shape>
            <w10:wrap anchorx="page"/>
          </v:group>
        </w:pict>
      </w:r>
      <w:r w:rsidR="00963546">
        <w:rPr>
          <w:rFonts w:ascii="Trebuchet MS" w:eastAsia="Trebuchet MS" w:hAnsi="Trebuchet MS" w:cs="Trebuchet MS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z w:val="24"/>
          <w:szCs w:val="24"/>
        </w:rPr>
        <w:t>f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rm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d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mm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un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ca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no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gi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(</w:t>
      </w:r>
      <w:proofErr w:type="gramStart"/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z w:val="24"/>
          <w:szCs w:val="24"/>
        </w:rPr>
        <w:t>CTs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)</w:t>
      </w:r>
      <w:proofErr w:type="gramEnd"/>
      <w:r w:rsidR="00963546"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z w:val="24"/>
          <w:szCs w:val="24"/>
        </w:rPr>
        <w:t>ve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b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nt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z w:val="24"/>
          <w:szCs w:val="24"/>
        </w:rPr>
        <w:t>b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z w:val="24"/>
          <w:szCs w:val="24"/>
        </w:rPr>
        <w:t>g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o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 w:rsidR="00963546">
        <w:rPr>
          <w:rFonts w:ascii="Trebuchet MS" w:eastAsia="Trebuchet MS" w:hAnsi="Trebuchet MS" w:cs="Trebuchet MS"/>
          <w:sz w:val="24"/>
          <w:szCs w:val="24"/>
        </w:rPr>
        <w:t>v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pr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b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le</w:t>
      </w:r>
      <w:r w:rsidR="00963546">
        <w:rPr>
          <w:rFonts w:ascii="Trebuchet MS" w:eastAsia="Trebuchet MS" w:hAnsi="Trebuchet MS" w:cs="Trebuchet MS"/>
          <w:sz w:val="24"/>
          <w:szCs w:val="24"/>
        </w:rPr>
        <w:t>m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z w:val="24"/>
          <w:szCs w:val="24"/>
        </w:rPr>
        <w:t>:</w:t>
      </w:r>
      <w:r w:rsidR="00963546"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co</w:t>
      </w:r>
      <w:r w:rsidR="00963546">
        <w:rPr>
          <w:rFonts w:ascii="Trebuchet MS" w:eastAsia="Trebuchet MS" w:hAnsi="Trebuchet MS" w:cs="Trebuchet MS"/>
          <w:sz w:val="24"/>
          <w:szCs w:val="24"/>
        </w:rPr>
        <w:t>m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ut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z w:val="24"/>
          <w:szCs w:val="24"/>
        </w:rPr>
        <w:t>,</w:t>
      </w:r>
      <w:r w:rsidR="00963546"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le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ct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z w:val="24"/>
          <w:szCs w:val="24"/>
        </w:rPr>
        <w:t>c</w:t>
      </w:r>
      <w:r w:rsidR="00963546">
        <w:rPr>
          <w:rFonts w:ascii="Trebuchet MS" w:eastAsia="Trebuchet MS" w:hAnsi="Trebuchet MS" w:cs="Trebuchet MS"/>
          <w:spacing w:val="5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>v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ce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s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 w:rsidR="00963546">
        <w:rPr>
          <w:rFonts w:ascii="Trebuchet MS" w:eastAsia="Trebuchet MS" w:hAnsi="Trebuchet MS" w:cs="Trebuchet MS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 w:rsidR="00963546">
        <w:rPr>
          <w:rFonts w:ascii="Trebuchet MS" w:eastAsia="Trebuchet MS" w:hAnsi="Trebuchet MS" w:cs="Trebuchet MS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 xml:space="preserve"> in</w:t>
      </w:r>
      <w:r w:rsidR="00963546">
        <w:rPr>
          <w:rFonts w:ascii="Trebuchet MS" w:eastAsia="Trebuchet MS" w:hAnsi="Trebuchet MS" w:cs="Trebuchet MS"/>
          <w:sz w:val="24"/>
          <w:szCs w:val="24"/>
        </w:rPr>
        <w:t>fr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tu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5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13"/>
          <w:sz w:val="24"/>
          <w:szCs w:val="24"/>
        </w:rPr>
        <w:t>u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e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z w:val="24"/>
          <w:szCs w:val="24"/>
        </w:rPr>
        <w:t>gn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z w:val="24"/>
          <w:szCs w:val="24"/>
        </w:rPr>
        <w:t>f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ca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ou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f</w:t>
      </w:r>
      <w:r w:rsidR="00963546"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ec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cit</w:t>
      </w:r>
      <w:r w:rsidR="00963546">
        <w:rPr>
          <w:rFonts w:ascii="Trebuchet MS" w:eastAsia="Trebuchet MS" w:hAnsi="Trebuchet MS" w:cs="Trebuchet MS"/>
          <w:sz w:val="24"/>
          <w:szCs w:val="24"/>
        </w:rPr>
        <w:t>y,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p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 w:rsidR="00963546">
        <w:rPr>
          <w:rFonts w:ascii="Trebuchet MS" w:eastAsia="Trebuchet MS" w:hAnsi="Trebuchet MS" w:cs="Trebuchet MS"/>
          <w:sz w:val="24"/>
          <w:szCs w:val="24"/>
        </w:rPr>
        <w:t>g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ea</w:t>
      </w:r>
      <w:r w:rsidR="00963546">
        <w:rPr>
          <w:rFonts w:ascii="Trebuchet MS" w:eastAsia="Trebuchet MS" w:hAnsi="Trebuchet MS" w:cs="Trebuchet MS"/>
          <w:sz w:val="24"/>
          <w:szCs w:val="24"/>
        </w:rPr>
        <w:t>vy</w:t>
      </w:r>
      <w:r w:rsidR="00963546"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b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 w:rsidR="00963546">
        <w:rPr>
          <w:rFonts w:ascii="Trebuchet MS" w:eastAsia="Trebuchet MS" w:hAnsi="Trebuchet MS" w:cs="Trebuchet MS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ou</w:t>
      </w:r>
      <w:r w:rsidR="00963546">
        <w:rPr>
          <w:rFonts w:ascii="Trebuchet MS" w:eastAsia="Trebuchet MS" w:hAnsi="Trebuchet MS" w:cs="Trebuchet MS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 xml:space="preserve"> e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ec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z w:val="24"/>
          <w:szCs w:val="24"/>
        </w:rPr>
        <w:t>c</w:t>
      </w:r>
      <w:r w:rsidR="00963546"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gr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ds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d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co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b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 w:rsidR="00963546">
        <w:rPr>
          <w:rFonts w:ascii="Trebuchet MS" w:eastAsia="Trebuchet MS" w:hAnsi="Trebuchet MS" w:cs="Trebuchet MS"/>
          <w:sz w:val="24"/>
          <w:szCs w:val="24"/>
        </w:rPr>
        <w:t>g</w:t>
      </w:r>
      <w:r w:rsidR="00963546">
        <w:rPr>
          <w:rFonts w:ascii="Trebuchet MS" w:eastAsia="Trebuchet MS" w:hAnsi="Trebuchet MS" w:cs="Trebuchet MS"/>
          <w:spacing w:val="13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pacing w:val="14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gr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ou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15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gas</w:t>
      </w:r>
      <w:r w:rsidR="00963546">
        <w:rPr>
          <w:rFonts w:ascii="Trebuchet MS" w:eastAsia="Trebuchet MS" w:hAnsi="Trebuchet MS" w:cs="Trebuchet MS"/>
          <w:spacing w:val="13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ss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ion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z w:val="24"/>
          <w:szCs w:val="24"/>
        </w:rPr>
        <w:t>.</w:t>
      </w:r>
      <w:r w:rsidR="00963546">
        <w:rPr>
          <w:rFonts w:ascii="Trebuchet MS" w:eastAsia="Trebuchet MS" w:hAnsi="Trebuchet MS" w:cs="Trebuchet MS"/>
          <w:spacing w:val="15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pacing w:val="1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20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0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7</w:t>
      </w:r>
      <w:r w:rsidR="00963546">
        <w:rPr>
          <w:rFonts w:ascii="Trebuchet MS" w:eastAsia="Trebuchet MS" w:hAnsi="Trebuchet MS" w:cs="Trebuchet MS"/>
          <w:sz w:val="24"/>
          <w:szCs w:val="24"/>
        </w:rPr>
        <w:t>,</w:t>
      </w:r>
      <w:r w:rsidR="00963546">
        <w:rPr>
          <w:rFonts w:ascii="Trebuchet MS" w:eastAsia="Trebuchet MS" w:hAnsi="Trebuchet MS" w:cs="Trebuchet MS"/>
          <w:spacing w:val="15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 w:rsidR="00963546">
        <w:rPr>
          <w:rFonts w:ascii="Trebuchet MS" w:eastAsia="Trebuchet MS" w:hAnsi="Trebuchet MS" w:cs="Trebuchet MS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1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to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pacing w:val="13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f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 w:rsidR="00963546">
        <w:rPr>
          <w:rFonts w:ascii="Trebuchet MS" w:eastAsia="Trebuchet MS" w:hAnsi="Trebuchet MS" w:cs="Trebuchet MS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 w:rsidR="00963546">
        <w:rPr>
          <w:rFonts w:ascii="Trebuchet MS" w:eastAsia="Trebuchet MS" w:hAnsi="Trebuchet MS" w:cs="Trebuchet MS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1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f</w:t>
      </w:r>
      <w:r w:rsidR="00963546">
        <w:rPr>
          <w:rFonts w:ascii="Trebuchet MS" w:eastAsia="Trebuchet MS" w:hAnsi="Trebuchet MS" w:cs="Trebuchet MS"/>
          <w:spacing w:val="14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 w:rsidR="00963546">
        <w:rPr>
          <w:rFonts w:ascii="Trebuchet MS" w:eastAsia="Trebuchet MS" w:hAnsi="Trebuchet MS" w:cs="Trebuchet MS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13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 w:rsidR="00963546">
        <w:rPr>
          <w:rFonts w:ascii="Trebuchet MS" w:eastAsia="Trebuchet MS" w:hAnsi="Trebuchet MS" w:cs="Trebuchet MS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14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to</w:t>
      </w:r>
      <w:r w:rsidR="00963546">
        <w:rPr>
          <w:rFonts w:ascii="Trebuchet MS" w:eastAsia="Trebuchet MS" w:hAnsi="Trebuchet MS" w:cs="Trebuchet MS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23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–</w:t>
      </w:r>
    </w:p>
    <w:p w14:paraId="0BC0C6E3" w14:textId="77777777" w:rsidR="00B87611" w:rsidRDefault="00B87611">
      <w:pPr>
        <w:spacing w:line="140" w:lineRule="exact"/>
        <w:rPr>
          <w:sz w:val="15"/>
          <w:szCs w:val="15"/>
        </w:rPr>
      </w:pPr>
    </w:p>
    <w:p w14:paraId="1F870263" w14:textId="77777777" w:rsidR="0054728D" w:rsidRDefault="0054728D">
      <w:pPr>
        <w:ind w:left="100"/>
        <w:rPr>
          <w:rFonts w:ascii="Cambria" w:eastAsia="Cambria" w:hAnsi="Cambria" w:cs="Cambria"/>
          <w:spacing w:val="1"/>
          <w:sz w:val="18"/>
          <w:szCs w:val="18"/>
        </w:rPr>
      </w:pPr>
    </w:p>
    <w:p w14:paraId="7B2212D8" w14:textId="77777777" w:rsidR="0054728D" w:rsidRDefault="0054728D">
      <w:pPr>
        <w:ind w:left="100"/>
        <w:rPr>
          <w:rFonts w:ascii="Cambria" w:eastAsia="Cambria" w:hAnsi="Cambria" w:cs="Cambria"/>
          <w:spacing w:val="1"/>
          <w:sz w:val="18"/>
          <w:szCs w:val="18"/>
        </w:rPr>
      </w:pPr>
    </w:p>
    <w:p w14:paraId="7D9AAC3B" w14:textId="02CA2200" w:rsidR="00B87611" w:rsidRDefault="00963546">
      <w:pPr>
        <w:ind w:left="100"/>
        <w:rPr>
          <w:sz w:val="18"/>
          <w:szCs w:val="18"/>
        </w:rPr>
        <w:sectPr w:rsidR="00B87611" w:rsidSect="00947A67">
          <w:footerReference w:type="default" r:id="rId42"/>
          <w:pgSz w:w="12240" w:h="15840"/>
          <w:pgMar w:top="920" w:right="1140" w:bottom="280" w:left="1160" w:header="0" w:footer="0" w:gutter="0"/>
          <w:cols w:space="720"/>
        </w:sectPr>
      </w:pPr>
      <w:r>
        <w:rPr>
          <w:rFonts w:ascii="Cambria" w:eastAsia="Cambria" w:hAnsi="Cambria" w:cs="Cambria"/>
          <w:spacing w:val="1"/>
          <w:sz w:val="18"/>
          <w:szCs w:val="18"/>
        </w:rPr>
        <w:t>P</w:t>
      </w:r>
      <w:r>
        <w:rPr>
          <w:rFonts w:ascii="Cambria" w:eastAsia="Cambria" w:hAnsi="Cambria" w:cs="Cambria"/>
          <w:sz w:val="18"/>
          <w:szCs w:val="18"/>
        </w:rPr>
        <w:t>roj</w:t>
      </w:r>
      <w:r>
        <w:rPr>
          <w:rFonts w:ascii="Cambria" w:eastAsia="Cambria" w:hAnsi="Cambria" w:cs="Cambria"/>
          <w:spacing w:val="1"/>
          <w:sz w:val="18"/>
          <w:szCs w:val="18"/>
        </w:rPr>
        <w:t>e</w:t>
      </w:r>
      <w:r>
        <w:rPr>
          <w:rFonts w:ascii="Cambria" w:eastAsia="Cambria" w:hAnsi="Cambria" w:cs="Cambria"/>
          <w:sz w:val="18"/>
          <w:szCs w:val="18"/>
        </w:rPr>
        <w:t>ct Work</w:t>
      </w:r>
      <w:r>
        <w:rPr>
          <w:rFonts w:ascii="Cambria" w:eastAsia="Cambria" w:hAnsi="Cambria" w:cs="Cambria"/>
          <w:spacing w:val="1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-2"/>
          <w:sz w:val="18"/>
          <w:szCs w:val="18"/>
        </w:rPr>
        <w:t>B</w:t>
      </w:r>
      <w:r>
        <w:rPr>
          <w:rFonts w:ascii="Cambria" w:eastAsia="Cambria" w:hAnsi="Cambria" w:cs="Cambria"/>
          <w:sz w:val="18"/>
          <w:szCs w:val="18"/>
        </w:rPr>
        <w:t>o</w:t>
      </w:r>
      <w:r>
        <w:rPr>
          <w:rFonts w:ascii="Cambria" w:eastAsia="Cambria" w:hAnsi="Cambria" w:cs="Cambria"/>
          <w:spacing w:val="1"/>
          <w:sz w:val="18"/>
          <w:szCs w:val="18"/>
        </w:rPr>
        <w:t>o</w:t>
      </w:r>
      <w:r>
        <w:rPr>
          <w:rFonts w:ascii="Cambria" w:eastAsia="Cambria" w:hAnsi="Cambria" w:cs="Cambria"/>
          <w:sz w:val="18"/>
          <w:szCs w:val="18"/>
        </w:rPr>
        <w:t xml:space="preserve">k                             </w:t>
      </w:r>
      <w:r>
        <w:rPr>
          <w:rFonts w:ascii="Cambria" w:eastAsia="Cambria" w:hAnsi="Cambria" w:cs="Cambria"/>
          <w:spacing w:val="38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-1"/>
          <w:sz w:val="18"/>
          <w:szCs w:val="18"/>
        </w:rPr>
        <w:t>F</w:t>
      </w:r>
      <w:r>
        <w:rPr>
          <w:rFonts w:ascii="Cambria" w:eastAsia="Cambria" w:hAnsi="Cambria" w:cs="Cambria"/>
          <w:sz w:val="18"/>
          <w:szCs w:val="18"/>
        </w:rPr>
        <w:t>ou</w:t>
      </w:r>
      <w:r>
        <w:rPr>
          <w:rFonts w:ascii="Cambria" w:eastAsia="Cambria" w:hAnsi="Cambria" w:cs="Cambria"/>
          <w:spacing w:val="-1"/>
          <w:sz w:val="18"/>
          <w:szCs w:val="18"/>
        </w:rPr>
        <w:t>rt</w:t>
      </w:r>
      <w:r>
        <w:rPr>
          <w:rFonts w:ascii="Cambria" w:eastAsia="Cambria" w:hAnsi="Cambria" w:cs="Cambria"/>
          <w:sz w:val="18"/>
          <w:szCs w:val="18"/>
        </w:rPr>
        <w:t>h Y</w:t>
      </w:r>
      <w:r>
        <w:rPr>
          <w:rFonts w:ascii="Cambria" w:eastAsia="Cambria" w:hAnsi="Cambria" w:cs="Cambria"/>
          <w:spacing w:val="1"/>
          <w:sz w:val="18"/>
          <w:szCs w:val="18"/>
        </w:rPr>
        <w:t>e</w:t>
      </w:r>
      <w:r>
        <w:rPr>
          <w:rFonts w:ascii="Cambria" w:eastAsia="Cambria" w:hAnsi="Cambria" w:cs="Cambria"/>
          <w:spacing w:val="6"/>
          <w:sz w:val="18"/>
          <w:szCs w:val="18"/>
        </w:rPr>
        <w:t>a</w:t>
      </w:r>
      <w:r>
        <w:rPr>
          <w:rFonts w:ascii="Cambria" w:eastAsia="Cambria" w:hAnsi="Cambria" w:cs="Cambria"/>
          <w:sz w:val="18"/>
          <w:szCs w:val="18"/>
        </w:rPr>
        <w:t>r</w:t>
      </w:r>
      <w:r>
        <w:rPr>
          <w:rFonts w:ascii="Cambria" w:eastAsia="Cambria" w:hAnsi="Cambria" w:cs="Cambria"/>
          <w:spacing w:val="-1"/>
          <w:sz w:val="18"/>
          <w:szCs w:val="18"/>
        </w:rPr>
        <w:t xml:space="preserve"> </w:t>
      </w:r>
      <w:r>
        <w:rPr>
          <w:rFonts w:ascii="Cambria" w:eastAsia="Cambria" w:hAnsi="Cambria" w:cs="Cambria"/>
          <w:sz w:val="18"/>
          <w:szCs w:val="18"/>
        </w:rPr>
        <w:t>Co</w:t>
      </w:r>
      <w:r>
        <w:rPr>
          <w:rFonts w:ascii="Cambria" w:eastAsia="Cambria" w:hAnsi="Cambria" w:cs="Cambria"/>
          <w:spacing w:val="-1"/>
          <w:sz w:val="18"/>
          <w:szCs w:val="18"/>
        </w:rPr>
        <w:t>m</w:t>
      </w:r>
      <w:r>
        <w:rPr>
          <w:rFonts w:ascii="Cambria" w:eastAsia="Cambria" w:hAnsi="Cambria" w:cs="Cambria"/>
          <w:spacing w:val="1"/>
          <w:sz w:val="18"/>
          <w:szCs w:val="18"/>
        </w:rPr>
        <w:t>p</w:t>
      </w:r>
      <w:r>
        <w:rPr>
          <w:rFonts w:ascii="Cambria" w:eastAsia="Cambria" w:hAnsi="Cambria" w:cs="Cambria"/>
          <w:spacing w:val="-1"/>
          <w:sz w:val="18"/>
          <w:szCs w:val="18"/>
        </w:rPr>
        <w:t>ut</w:t>
      </w:r>
      <w:r>
        <w:rPr>
          <w:rFonts w:ascii="Cambria" w:eastAsia="Cambria" w:hAnsi="Cambria" w:cs="Cambria"/>
          <w:spacing w:val="1"/>
          <w:sz w:val="18"/>
          <w:szCs w:val="18"/>
        </w:rPr>
        <w:t>e</w:t>
      </w:r>
      <w:r>
        <w:rPr>
          <w:rFonts w:ascii="Cambria" w:eastAsia="Cambria" w:hAnsi="Cambria" w:cs="Cambria"/>
          <w:sz w:val="18"/>
          <w:szCs w:val="18"/>
        </w:rPr>
        <w:t>r</w:t>
      </w:r>
      <w:r>
        <w:rPr>
          <w:rFonts w:ascii="Cambria" w:eastAsia="Cambria" w:hAnsi="Cambria" w:cs="Cambria"/>
          <w:spacing w:val="1"/>
          <w:sz w:val="18"/>
          <w:szCs w:val="18"/>
        </w:rPr>
        <w:t xml:space="preserve"> </w:t>
      </w:r>
      <w:r>
        <w:rPr>
          <w:rFonts w:ascii="Cambria" w:eastAsia="Cambria" w:hAnsi="Cambria" w:cs="Cambria"/>
          <w:sz w:val="18"/>
          <w:szCs w:val="18"/>
        </w:rPr>
        <w:t>Engi</w:t>
      </w:r>
      <w:r>
        <w:rPr>
          <w:rFonts w:ascii="Cambria" w:eastAsia="Cambria" w:hAnsi="Cambria" w:cs="Cambria"/>
          <w:spacing w:val="-2"/>
          <w:sz w:val="18"/>
          <w:szCs w:val="18"/>
        </w:rPr>
        <w:t>n</w:t>
      </w:r>
      <w:r>
        <w:rPr>
          <w:rFonts w:ascii="Cambria" w:eastAsia="Cambria" w:hAnsi="Cambria" w:cs="Cambria"/>
          <w:spacing w:val="1"/>
          <w:sz w:val="18"/>
          <w:szCs w:val="18"/>
        </w:rPr>
        <w:t>ee</w:t>
      </w:r>
      <w:r>
        <w:rPr>
          <w:rFonts w:ascii="Cambria" w:eastAsia="Cambria" w:hAnsi="Cambria" w:cs="Cambria"/>
          <w:sz w:val="18"/>
          <w:szCs w:val="18"/>
        </w:rPr>
        <w:t>ring, S</w:t>
      </w:r>
      <w:r>
        <w:rPr>
          <w:rFonts w:ascii="Cambria" w:eastAsia="Cambria" w:hAnsi="Cambria" w:cs="Cambria"/>
          <w:spacing w:val="-2"/>
          <w:sz w:val="18"/>
          <w:szCs w:val="18"/>
        </w:rPr>
        <w:t>P</w:t>
      </w:r>
      <w:r>
        <w:rPr>
          <w:rFonts w:ascii="Cambria" w:eastAsia="Cambria" w:hAnsi="Cambria" w:cs="Cambria"/>
          <w:spacing w:val="1"/>
          <w:sz w:val="18"/>
          <w:szCs w:val="18"/>
        </w:rPr>
        <w:t>PU</w:t>
      </w:r>
      <w:r>
        <w:rPr>
          <w:rFonts w:ascii="Cambria" w:eastAsia="Cambria" w:hAnsi="Cambria" w:cs="Cambria"/>
          <w:sz w:val="18"/>
          <w:szCs w:val="18"/>
        </w:rPr>
        <w:t>,</w:t>
      </w:r>
      <w:r>
        <w:rPr>
          <w:rFonts w:ascii="Cambria" w:eastAsia="Cambria" w:hAnsi="Cambria" w:cs="Cambria"/>
          <w:spacing w:val="-2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1"/>
          <w:sz w:val="18"/>
          <w:szCs w:val="18"/>
        </w:rPr>
        <w:t>P</w:t>
      </w:r>
      <w:r>
        <w:rPr>
          <w:rFonts w:ascii="Cambria" w:eastAsia="Cambria" w:hAnsi="Cambria" w:cs="Cambria"/>
          <w:spacing w:val="-1"/>
          <w:sz w:val="18"/>
          <w:szCs w:val="18"/>
        </w:rPr>
        <w:t>u</w:t>
      </w:r>
      <w:r>
        <w:rPr>
          <w:rFonts w:ascii="Cambria" w:eastAsia="Cambria" w:hAnsi="Cambria" w:cs="Cambria"/>
          <w:sz w:val="18"/>
          <w:szCs w:val="18"/>
        </w:rPr>
        <w:t xml:space="preserve">ne                                                                                </w:t>
      </w:r>
      <w:r>
        <w:rPr>
          <w:rFonts w:ascii="Cambria" w:eastAsia="Cambria" w:hAnsi="Cambria" w:cs="Cambria"/>
          <w:spacing w:val="1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35</w:t>
      </w:r>
    </w:p>
    <w:p w14:paraId="31CE555C" w14:textId="77777777" w:rsidR="00B87611" w:rsidRDefault="00000000">
      <w:pPr>
        <w:spacing w:before="59"/>
        <w:ind w:left="100" w:right="76"/>
        <w:jc w:val="both"/>
        <w:rPr>
          <w:rFonts w:ascii="Trebuchet MS" w:eastAsia="Trebuchet MS" w:hAnsi="Trebuchet MS" w:cs="Trebuchet MS"/>
          <w:sz w:val="24"/>
          <w:szCs w:val="24"/>
        </w:rPr>
      </w:pPr>
      <w:r>
        <w:lastRenderedPageBreak/>
        <w:pict w14:anchorId="63329C05">
          <v:group id="_x0000_s2053" style="position:absolute;left:0;text-align:left;margin-left:30.3pt;margin-top:36.05pt;width:551.5pt;height:733.55pt;z-index:-251614720;mso-position-horizontal-relative:page;mso-position-vertical-relative:page" coordorigin="606,721" coordsize="11030,14671">
            <v:shape id="_x0000_s2073" style="position:absolute;left:612;top:727;width:29;height:0" coordorigin="612,727" coordsize="29,0" path="m612,727r29,e" filled="f" strokeweight=".58pt">
              <v:path arrowok="t"/>
            </v:shape>
            <v:shape id="_x0000_s2072" style="position:absolute;left:622;top:742;width:10;height:0" coordorigin="622,742" coordsize="10,0" path="m622,742r9,e" filled="f" strokecolor="white" strokeweight="1.06pt">
              <v:path arrowok="t"/>
            </v:shape>
            <v:shape id="_x0000_s2071" style="position:absolute;left:622;top:737;width:19;height:0" coordorigin="622,737" coordsize="19,0" path="m622,737r19,e" filled="f" strokecolor="white" strokeweight=".58pt">
              <v:path arrowok="t"/>
            </v:shape>
            <v:shape id="_x0000_s2070" style="position:absolute;left:641;top:727;width:10961;height:0" coordorigin="641,727" coordsize="10961,0" path="m641,727r10961,e" filled="f" strokeweight=".58pt">
              <v:path arrowok="t"/>
            </v:shape>
            <v:shape id="_x0000_s2069" style="position:absolute;left:641;top:746;width:10961;height:0" coordorigin="641,746" coordsize="10961,0" path="m641,746r10961,e" filled="f" strokeweight=".58pt">
              <v:path arrowok="t"/>
            </v:shape>
            <v:shape id="_x0000_s2068" style="position:absolute;left:11602;top:727;width:29;height:0" coordorigin="11602,727" coordsize="29,0" path="m11602,727r28,e" filled="f" strokeweight=".58pt">
              <v:path arrowok="t"/>
            </v:shape>
            <v:shape id="_x0000_s2067" style="position:absolute;left:11611;top:742;width:10;height:0" coordorigin="11611,742" coordsize="10,0" path="m11611,742r10,e" filled="f" strokecolor="white" strokeweight="1.06pt">
              <v:path arrowok="t"/>
            </v:shape>
            <v:shape id="_x0000_s2066" style="position:absolute;left:11602;top:737;width:19;height:0" coordorigin="11602,737" coordsize="19,0" path="m11602,737r19,e" filled="f" strokecolor="white" strokeweight=".58pt">
              <v:path arrowok="t"/>
            </v:shape>
            <v:shape id="_x0000_s2065" style="position:absolute;left:632;top:732;width:0;height:14650" coordorigin="632,732" coordsize="0,14650" path="m632,732r,14650e" filled="f" strokeweight=".58pt">
              <v:path arrowok="t"/>
            </v:shape>
            <v:shape id="_x0000_s2064" style="position:absolute;left:636;top:751;width:0;height:14611" coordorigin="636,751" coordsize="0,14611" path="m636,751r,14611e" filled="f" strokeweight=".58pt">
              <v:path arrowok="t"/>
            </v:shape>
            <v:shape id="_x0000_s2063" style="position:absolute;left:11610;top:732;width:0;height:14650" coordorigin="11610,732" coordsize="0,14650" path="m11610,732r,14650e" filled="f" strokeweight=".20464mm">
              <v:path arrowok="t"/>
            </v:shape>
            <v:shape id="_x0000_s2062" style="position:absolute;left:11606;top:751;width:0;height:14611" coordorigin="11606,751" coordsize="0,14611" path="m11606,751r,14611e" filled="f" strokeweight=".58pt">
              <v:path arrowok="t"/>
            </v:shape>
            <v:shape id="_x0000_s2061" style="position:absolute;left:612;top:15386;width:29;height:0" coordorigin="612,15386" coordsize="29,0" path="m612,15386r29,e" filled="f" strokeweight=".58pt">
              <v:path arrowok="t"/>
            </v:shape>
            <v:shape id="_x0000_s2060" style="position:absolute;left:622;top:15372;width:10;height:0" coordorigin="622,15372" coordsize="10,0" path="m622,15372r9,e" filled="f" strokecolor="white" strokeweight="1.06pt">
              <v:path arrowok="t"/>
            </v:shape>
            <v:shape id="_x0000_s2059" style="position:absolute;left:622;top:15377;width:19;height:0" coordorigin="622,15377" coordsize="19,0" path="m622,15377r19,e" filled="f" strokecolor="white" strokeweight=".58pt">
              <v:path arrowok="t"/>
            </v:shape>
            <v:shape id="_x0000_s2058" style="position:absolute;left:641;top:15386;width:10961;height:0" coordorigin="641,15386" coordsize="10961,0" path="m641,15386r10961,e" filled="f" strokeweight=".58pt">
              <v:path arrowok="t"/>
            </v:shape>
            <v:shape id="_x0000_s2057" style="position:absolute;left:641;top:15367;width:10961;height:0" coordorigin="641,15367" coordsize="10961,0" path="m641,15367r10961,e" filled="f" strokeweight=".20464mm">
              <v:path arrowok="t"/>
            </v:shape>
            <v:shape id="_x0000_s2056" style="position:absolute;left:11602;top:15386;width:29;height:0" coordorigin="11602,15386" coordsize="29,0" path="m11602,15386r28,e" filled="f" strokeweight=".58pt">
              <v:path arrowok="t"/>
            </v:shape>
            <v:shape id="_x0000_s2055" style="position:absolute;left:11611;top:15372;width:10;height:0" coordorigin="11611,15372" coordsize="10,0" path="m11611,15372r10,e" filled="f" strokecolor="white" strokeweight="1.06pt">
              <v:path arrowok="t"/>
            </v:shape>
            <v:shape id="_x0000_s2054" style="position:absolute;left:11602;top:15377;width:19;height:0" coordorigin="11602,15377" coordsize="19,0" path="m11602,15377r19,e" filled="f" strokecolor="white" strokeweight=".58pt">
              <v:path arrowok="t"/>
            </v:shape>
            <w10:wrap anchorx="page" anchory="page"/>
          </v:group>
        </w:pic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inc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 w:rsidR="00963546">
        <w:rPr>
          <w:rFonts w:ascii="Trebuchet MS" w:eastAsia="Trebuchet MS" w:hAnsi="Trebuchet MS" w:cs="Trebuchet MS"/>
          <w:sz w:val="24"/>
          <w:szCs w:val="24"/>
        </w:rPr>
        <w:t>g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ona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l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mp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ut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>rs (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P</w:t>
      </w:r>
      <w:r w:rsidR="00963546">
        <w:rPr>
          <w:rFonts w:ascii="Trebuchet MS" w:eastAsia="Trebuchet MS" w:hAnsi="Trebuchet MS" w:cs="Trebuchet MS"/>
          <w:sz w:val="24"/>
          <w:szCs w:val="24"/>
        </w:rPr>
        <w:t>C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z w:val="24"/>
          <w:szCs w:val="24"/>
        </w:rPr>
        <w:t>)</w:t>
      </w:r>
      <w:r w:rsidR="00963546"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 w:rsidR="00963546">
        <w:rPr>
          <w:rFonts w:ascii="Trebuchet MS" w:eastAsia="Trebuchet MS" w:hAnsi="Trebuchet MS" w:cs="Trebuchet MS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z w:val="24"/>
          <w:szCs w:val="24"/>
        </w:rPr>
        <w:t>p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ls</w:t>
      </w:r>
      <w:r w:rsidR="00963546">
        <w:rPr>
          <w:rFonts w:ascii="Trebuchet MS" w:eastAsia="Trebuchet MS" w:hAnsi="Trebuchet MS" w:cs="Trebuchet MS"/>
          <w:sz w:val="24"/>
          <w:szCs w:val="24"/>
        </w:rPr>
        <w:t>,</w:t>
      </w:r>
      <w:r w:rsidR="00963546"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le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co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ms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k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s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 w:rsidR="00963546">
        <w:rPr>
          <w:rFonts w:ascii="Trebuchet MS" w:eastAsia="Trebuchet MS" w:hAnsi="Trebuchet MS" w:cs="Trebuchet MS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12"/>
          <w:sz w:val="24"/>
          <w:szCs w:val="24"/>
        </w:rPr>
        <w:t>v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ce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s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z w:val="24"/>
          <w:szCs w:val="24"/>
        </w:rPr>
        <w:t>d d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5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>rs</w:t>
      </w:r>
      <w:r w:rsidR="00963546">
        <w:rPr>
          <w:rFonts w:ascii="Trebuchet MS" w:eastAsia="Trebuchet MS" w:hAnsi="Trebuchet MS" w:cs="Trebuchet MS"/>
          <w:spacing w:val="5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–</w:t>
      </w:r>
      <w:r w:rsidR="00963546">
        <w:rPr>
          <w:rFonts w:ascii="Trebuchet MS" w:eastAsia="Trebuchet MS" w:hAnsi="Trebuchet MS" w:cs="Trebuchet MS"/>
          <w:spacing w:val="5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83</w:t>
      </w:r>
      <w:r w:rsidR="00963546">
        <w:rPr>
          <w:rFonts w:ascii="Trebuchet MS" w:eastAsia="Trebuchet MS" w:hAnsi="Trebuchet MS" w:cs="Trebuchet MS"/>
          <w:sz w:val="24"/>
          <w:szCs w:val="24"/>
        </w:rPr>
        <w:t>0</w:t>
      </w:r>
      <w:r w:rsidR="00963546"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Mt</w:t>
      </w:r>
      <w:r w:rsidR="00963546">
        <w:rPr>
          <w:rFonts w:ascii="Trebuchet MS" w:eastAsia="Trebuchet MS" w:hAnsi="Trebuchet MS" w:cs="Trebuchet MS"/>
          <w:spacing w:val="5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CO2</w:t>
      </w:r>
      <w:r w:rsidR="00963546"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>m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ss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ion</w:t>
      </w:r>
      <w:r w:rsidR="00963546">
        <w:rPr>
          <w:rFonts w:ascii="Trebuchet MS" w:eastAsia="Trebuchet MS" w:hAnsi="Trebuchet MS" w:cs="Trebuchet MS"/>
          <w:sz w:val="24"/>
          <w:szCs w:val="24"/>
        </w:rPr>
        <w:t>,</w:t>
      </w:r>
      <w:r w:rsidR="00963546"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b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ou</w:t>
      </w:r>
      <w:r w:rsidR="00963546">
        <w:rPr>
          <w:rFonts w:ascii="Trebuchet MS" w:eastAsia="Trebuchet MS" w:hAnsi="Trebuchet MS" w:cs="Trebuchet MS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5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2</w:t>
      </w:r>
      <w:r w:rsidR="00963546">
        <w:rPr>
          <w:rFonts w:ascii="Trebuchet MS" w:eastAsia="Trebuchet MS" w:hAnsi="Trebuchet MS" w:cs="Trebuchet MS"/>
          <w:sz w:val="24"/>
          <w:szCs w:val="24"/>
        </w:rPr>
        <w:t>%</w:t>
      </w:r>
      <w:r w:rsidR="00963546"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f</w:t>
      </w:r>
      <w:r w:rsidR="00963546"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 w:rsidR="00963546">
        <w:rPr>
          <w:rFonts w:ascii="Trebuchet MS" w:eastAsia="Trebuchet MS" w:hAnsi="Trebuchet MS" w:cs="Trebuchet MS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5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z w:val="24"/>
          <w:szCs w:val="24"/>
        </w:rPr>
        <w:t>m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ota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l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>m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ss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ion</w:t>
      </w:r>
      <w:r w:rsidR="00963546">
        <w:rPr>
          <w:rFonts w:ascii="Trebuchet MS" w:eastAsia="Trebuchet MS" w:hAnsi="Trebuchet MS" w:cs="Trebuchet MS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f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ro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m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hu</w:t>
      </w:r>
      <w:r w:rsidR="00963546">
        <w:rPr>
          <w:rFonts w:ascii="Trebuchet MS" w:eastAsia="Trebuchet MS" w:hAnsi="Trebuchet MS" w:cs="Trebuchet MS"/>
          <w:sz w:val="24"/>
          <w:szCs w:val="24"/>
        </w:rPr>
        <w:t>m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z w:val="24"/>
          <w:szCs w:val="24"/>
        </w:rPr>
        <w:t>v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it</w:t>
      </w:r>
      <w:r w:rsidR="00963546">
        <w:rPr>
          <w:rFonts w:ascii="Trebuchet MS" w:eastAsia="Trebuchet MS" w:hAnsi="Trebuchet MS" w:cs="Trebuchet MS"/>
          <w:sz w:val="24"/>
          <w:szCs w:val="24"/>
        </w:rPr>
        <w:t>y</w:t>
      </w:r>
      <w:r w:rsidR="00963546"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ea</w:t>
      </w:r>
      <w:r w:rsidR="00963546">
        <w:rPr>
          <w:rFonts w:ascii="Trebuchet MS" w:eastAsia="Trebuchet MS" w:hAnsi="Trebuchet MS" w:cs="Trebuchet MS"/>
          <w:spacing w:val="-4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ha</w:t>
      </w:r>
      <w:r w:rsidR="00963546">
        <w:rPr>
          <w:rFonts w:ascii="Trebuchet MS" w:eastAsia="Trebuchet MS" w:hAnsi="Trebuchet MS" w:cs="Trebuchet MS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ye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z w:val="24"/>
          <w:szCs w:val="24"/>
        </w:rPr>
        <w:t>r (a</w:t>
      </w:r>
      <w:r w:rsidR="00963546"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f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z w:val="24"/>
          <w:szCs w:val="24"/>
        </w:rPr>
        <w:t>gu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 xml:space="preserve"> e</w:t>
      </w:r>
      <w:r w:rsidR="00963546">
        <w:rPr>
          <w:rFonts w:ascii="Trebuchet MS" w:eastAsia="Trebuchet MS" w:hAnsi="Trebuchet MS" w:cs="Trebuchet MS"/>
          <w:sz w:val="24"/>
          <w:szCs w:val="24"/>
        </w:rPr>
        <w:t>q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z w:val="24"/>
          <w:szCs w:val="24"/>
        </w:rPr>
        <w:t>v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proofErr w:type="gramStart"/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v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ti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)</w:t>
      </w:r>
      <w:proofErr w:type="gramEnd"/>
      <w:r w:rsidR="00963546">
        <w:rPr>
          <w:rFonts w:ascii="Trebuchet MS" w:eastAsia="Trebuchet MS" w:hAnsi="Trebuchet MS" w:cs="Trebuchet MS"/>
          <w:sz w:val="24"/>
          <w:szCs w:val="24"/>
        </w:rPr>
        <w:t xml:space="preserve">. </w:t>
      </w:r>
      <w:r w:rsidR="00963546">
        <w:rPr>
          <w:rFonts w:ascii="Trebuchet MS" w:eastAsia="Trebuchet MS" w:hAnsi="Trebuchet MS" w:cs="Trebuchet MS"/>
          <w:spacing w:val="15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z w:val="24"/>
          <w:szCs w:val="24"/>
        </w:rPr>
        <w:t>CT</w:t>
      </w:r>
      <w:r w:rsidR="00963546"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p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se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s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>v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>re</w:t>
      </w:r>
      <w:r w:rsidR="00963546">
        <w:rPr>
          <w:rFonts w:ascii="Trebuchet MS" w:eastAsia="Trebuchet MS" w:hAnsi="Trebuchet MS" w:cs="Trebuchet MS"/>
          <w:spacing w:val="10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v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ta</w:t>
      </w:r>
      <w:r w:rsidR="00963546">
        <w:rPr>
          <w:rFonts w:ascii="Trebuchet MS" w:eastAsia="Trebuchet MS" w:hAnsi="Trebuchet MS" w:cs="Trebuchet MS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pacing w:val="8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pr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b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>ms</w:t>
      </w:r>
      <w:r w:rsidR="00963546">
        <w:rPr>
          <w:rFonts w:ascii="Trebuchet MS" w:eastAsia="Trebuchet MS" w:hAnsi="Trebuchet MS" w:cs="Trebuchet MS"/>
          <w:spacing w:val="10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b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z w:val="24"/>
          <w:szCs w:val="24"/>
        </w:rPr>
        <w:t>h</w:t>
      </w:r>
      <w:r w:rsidR="00963546">
        <w:rPr>
          <w:rFonts w:ascii="Trebuchet MS" w:eastAsia="Trebuchet MS" w:hAnsi="Trebuchet MS" w:cs="Trebuchet MS"/>
          <w:spacing w:val="10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 w:rsidR="00963546">
        <w:rPr>
          <w:rFonts w:ascii="Trebuchet MS" w:eastAsia="Trebuchet MS" w:hAnsi="Trebuchet MS" w:cs="Trebuchet MS"/>
          <w:sz w:val="24"/>
          <w:szCs w:val="24"/>
        </w:rPr>
        <w:t>g</w:t>
      </w:r>
      <w:r w:rsidR="00963546">
        <w:rPr>
          <w:rFonts w:ascii="Trebuchet MS" w:eastAsia="Trebuchet MS" w:hAnsi="Trebuchet MS" w:cs="Trebuchet MS"/>
          <w:spacing w:val="9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it</w:t>
      </w:r>
      <w:r w:rsidR="00963546">
        <w:rPr>
          <w:rFonts w:ascii="Trebuchet MS" w:eastAsia="Trebuchet MS" w:hAnsi="Trebuchet MS" w:cs="Trebuchet MS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10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pr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ct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pacing w:val="10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 w:rsidR="00963546">
        <w:rPr>
          <w:rFonts w:ascii="Trebuchet MS" w:eastAsia="Trebuchet MS" w:hAnsi="Trebuchet MS" w:cs="Trebuchet MS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10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10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z w:val="24"/>
          <w:szCs w:val="24"/>
        </w:rPr>
        <w:t>p</w:t>
      </w:r>
      <w:r w:rsidR="00963546">
        <w:rPr>
          <w:rFonts w:ascii="Trebuchet MS" w:eastAsia="Trebuchet MS" w:hAnsi="Trebuchet MS" w:cs="Trebuchet MS"/>
          <w:spacing w:val="13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z w:val="24"/>
          <w:szCs w:val="24"/>
        </w:rPr>
        <w:t>.</w:t>
      </w:r>
      <w:r w:rsidR="00963546">
        <w:rPr>
          <w:rFonts w:ascii="Trebuchet MS" w:eastAsia="Trebuchet MS" w:hAnsi="Trebuchet MS" w:cs="Trebuchet MS"/>
          <w:spacing w:val="1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 w:rsidR="00963546">
        <w:rPr>
          <w:rFonts w:ascii="Trebuchet MS" w:eastAsia="Trebuchet MS" w:hAnsi="Trebuchet MS" w:cs="Trebuchet MS"/>
          <w:sz w:val="24"/>
          <w:szCs w:val="24"/>
        </w:rPr>
        <w:t>h</w:t>
      </w:r>
      <w:r w:rsidR="00963546">
        <w:rPr>
          <w:rFonts w:ascii="Trebuchet MS" w:eastAsia="Trebuchet MS" w:hAnsi="Trebuchet MS" w:cs="Trebuchet MS"/>
          <w:spacing w:val="1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ta</w:t>
      </w:r>
      <w:r w:rsidR="00963546">
        <w:rPr>
          <w:rFonts w:ascii="Trebuchet MS" w:eastAsia="Trebuchet MS" w:hAnsi="Trebuchet MS" w:cs="Trebuchet MS"/>
          <w:spacing w:val="-3"/>
          <w:sz w:val="24"/>
          <w:szCs w:val="24"/>
        </w:rPr>
        <w:t>g</w:t>
      </w:r>
      <w:r w:rsidR="00963546">
        <w:rPr>
          <w:rFonts w:ascii="Trebuchet MS" w:eastAsia="Trebuchet MS" w:hAnsi="Trebuchet MS" w:cs="Trebuchet MS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1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f a</w:t>
      </w:r>
      <w:r w:rsidR="00963546"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 w:rsidR="00963546">
        <w:rPr>
          <w:rFonts w:ascii="Trebuchet MS" w:eastAsia="Trebuchet MS" w:hAnsi="Trebuchet MS" w:cs="Trebuchet MS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 w:rsidR="00963546">
        <w:rPr>
          <w:rFonts w:ascii="Trebuchet MS" w:eastAsia="Trebuchet MS" w:hAnsi="Trebuchet MS" w:cs="Trebuchet MS"/>
          <w:sz w:val="24"/>
          <w:szCs w:val="24"/>
        </w:rPr>
        <w:t>p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’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s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z w:val="24"/>
          <w:szCs w:val="24"/>
        </w:rPr>
        <w:t>f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>,</w:t>
      </w:r>
      <w:r w:rsidR="00963546"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fr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m</w:t>
      </w:r>
      <w:r w:rsidR="00963546"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it</w:t>
      </w:r>
      <w:r w:rsidR="00963546">
        <w:rPr>
          <w:rFonts w:ascii="Trebuchet MS" w:eastAsia="Trebuchet MS" w:hAnsi="Trebuchet MS" w:cs="Trebuchet MS"/>
          <w:sz w:val="24"/>
          <w:szCs w:val="24"/>
        </w:rPr>
        <w:t>s pr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u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ct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,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ro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 w:rsidR="00963546">
        <w:rPr>
          <w:rFonts w:ascii="Trebuchet MS" w:eastAsia="Trebuchet MS" w:hAnsi="Trebuchet MS" w:cs="Trebuchet MS"/>
          <w:sz w:val="24"/>
          <w:szCs w:val="24"/>
        </w:rPr>
        <w:t>gh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u</w:t>
      </w:r>
      <w:r w:rsidR="00963546">
        <w:rPr>
          <w:rFonts w:ascii="Trebuchet MS" w:eastAsia="Trebuchet MS" w:hAnsi="Trebuchet MS" w:cs="Trebuchet MS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s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,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d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z w:val="24"/>
          <w:szCs w:val="24"/>
        </w:rPr>
        <w:t>s d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z w:val="24"/>
          <w:szCs w:val="24"/>
        </w:rPr>
        <w:t>po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z w:val="24"/>
          <w:szCs w:val="24"/>
        </w:rPr>
        <w:t>, pr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s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 w:rsidR="00963546">
        <w:rPr>
          <w:rFonts w:ascii="Trebuchet MS" w:eastAsia="Trebuchet MS" w:hAnsi="Trebuchet MS" w:cs="Trebuchet MS"/>
          <w:sz w:val="24"/>
          <w:szCs w:val="24"/>
        </w:rPr>
        <w:t>v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z w:val="24"/>
          <w:szCs w:val="24"/>
        </w:rPr>
        <w:t>l pr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b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le</w:t>
      </w:r>
      <w:r w:rsidR="00963546">
        <w:rPr>
          <w:rFonts w:ascii="Trebuchet MS" w:eastAsia="Trebuchet MS" w:hAnsi="Trebuchet MS" w:cs="Trebuchet MS"/>
          <w:sz w:val="24"/>
          <w:szCs w:val="24"/>
        </w:rPr>
        <w:t>m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z w:val="24"/>
          <w:szCs w:val="24"/>
        </w:rPr>
        <w:t>.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M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anu</w:t>
      </w:r>
      <w:r w:rsidR="00963546">
        <w:rPr>
          <w:rFonts w:ascii="Trebuchet MS" w:eastAsia="Trebuchet MS" w:hAnsi="Trebuchet MS" w:cs="Trebuchet MS"/>
          <w:sz w:val="24"/>
          <w:szCs w:val="24"/>
        </w:rPr>
        <w:t>f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ctu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g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mp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ut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rs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 w:rsidR="00963546">
        <w:rPr>
          <w:rFonts w:ascii="Trebuchet MS" w:eastAsia="Trebuchet MS" w:hAnsi="Trebuchet MS" w:cs="Trebuchet MS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 xml:space="preserve"> t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ei</w:t>
      </w:r>
      <w:r w:rsidR="00963546">
        <w:rPr>
          <w:rFonts w:ascii="Trebuchet MS" w:eastAsia="Trebuchet MS" w:hAnsi="Trebuchet MS" w:cs="Trebuchet MS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v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ou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s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ect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z w:val="24"/>
          <w:szCs w:val="24"/>
        </w:rPr>
        <w:t>c</w:t>
      </w:r>
      <w:r w:rsidR="00963546"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 xml:space="preserve"> n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pacing w:val="15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-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ect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z w:val="24"/>
          <w:szCs w:val="24"/>
        </w:rPr>
        <w:t>c</w:t>
      </w:r>
      <w:r w:rsidR="00963546"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co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 w:rsidR="00963546">
        <w:rPr>
          <w:rFonts w:ascii="Trebuchet MS" w:eastAsia="Trebuchet MS" w:hAnsi="Trebuchet MS" w:cs="Trebuchet MS"/>
          <w:sz w:val="24"/>
          <w:szCs w:val="24"/>
        </w:rPr>
        <w:t>p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nt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s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con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 w:rsidR="00963546">
        <w:rPr>
          <w:rFonts w:ascii="Trebuchet MS" w:eastAsia="Trebuchet MS" w:hAnsi="Trebuchet MS" w:cs="Trebuchet MS"/>
          <w:sz w:val="24"/>
          <w:szCs w:val="24"/>
        </w:rPr>
        <w:t>m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s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ect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it</w:t>
      </w:r>
      <w:r w:rsidR="00963546">
        <w:rPr>
          <w:rFonts w:ascii="Trebuchet MS" w:eastAsia="Trebuchet MS" w:hAnsi="Trebuchet MS" w:cs="Trebuchet MS"/>
          <w:spacing w:val="-3"/>
          <w:sz w:val="24"/>
          <w:szCs w:val="24"/>
        </w:rPr>
        <w:t>y</w:t>
      </w:r>
      <w:r w:rsidR="00963546">
        <w:rPr>
          <w:rFonts w:ascii="Trebuchet MS" w:eastAsia="Trebuchet MS" w:hAnsi="Trebuchet MS" w:cs="Trebuchet MS"/>
          <w:sz w:val="24"/>
          <w:szCs w:val="24"/>
        </w:rPr>
        <w:t>,</w:t>
      </w:r>
      <w:r w:rsidR="00963546"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z w:val="24"/>
          <w:szCs w:val="24"/>
        </w:rPr>
        <w:t>w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m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ate</w:t>
      </w:r>
      <w:r w:rsidR="00963546">
        <w:rPr>
          <w:rFonts w:ascii="Trebuchet MS" w:eastAsia="Trebuchet MS" w:hAnsi="Trebuchet MS" w:cs="Trebuchet MS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ls</w:t>
      </w:r>
      <w:r w:rsidR="00963546">
        <w:rPr>
          <w:rFonts w:ascii="Trebuchet MS" w:eastAsia="Trebuchet MS" w:hAnsi="Trebuchet MS" w:cs="Trebuchet MS"/>
          <w:sz w:val="24"/>
          <w:szCs w:val="24"/>
        </w:rPr>
        <w:t>,</w:t>
      </w:r>
      <w:r w:rsidR="00963546">
        <w:rPr>
          <w:rFonts w:ascii="Trebuchet MS" w:eastAsia="Trebuchet MS" w:hAnsi="Trebuchet MS" w:cs="Trebuchet MS"/>
          <w:spacing w:val="1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che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ica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ls</w:t>
      </w:r>
      <w:r w:rsidR="00963546">
        <w:rPr>
          <w:rFonts w:ascii="Trebuchet MS" w:eastAsia="Trebuchet MS" w:hAnsi="Trebuchet MS" w:cs="Trebuchet MS"/>
          <w:sz w:val="24"/>
          <w:szCs w:val="24"/>
        </w:rPr>
        <w:t>,</w:t>
      </w:r>
      <w:r w:rsidR="00963546"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 w:rsidR="00963546">
        <w:rPr>
          <w:rFonts w:ascii="Trebuchet MS" w:eastAsia="Trebuchet MS" w:hAnsi="Trebuchet MS" w:cs="Trebuchet MS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proofErr w:type="gramStart"/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,</w:t>
      </w:r>
      <w:proofErr w:type="gramEnd"/>
      <w:r w:rsidR="00963546"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 w:rsidR="00963546">
        <w:rPr>
          <w:rFonts w:ascii="Trebuchet MS" w:eastAsia="Trebuchet MS" w:hAnsi="Trebuchet MS" w:cs="Trebuchet MS"/>
          <w:sz w:val="24"/>
          <w:szCs w:val="24"/>
        </w:rPr>
        <w:t>d ge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ne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ate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s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ha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z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ou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s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 w:rsidR="00963546">
        <w:rPr>
          <w:rFonts w:ascii="Trebuchet MS" w:eastAsia="Trebuchet MS" w:hAnsi="Trebuchet MS" w:cs="Trebuchet MS"/>
          <w:sz w:val="24"/>
          <w:szCs w:val="24"/>
        </w:rPr>
        <w:t>.</w:t>
      </w:r>
      <w:r w:rsidR="00963546"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the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ect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z w:val="24"/>
          <w:szCs w:val="24"/>
        </w:rPr>
        <w:t>y</w:t>
      </w:r>
      <w:r w:rsidR="00963546"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 xml:space="preserve"> i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z w:val="24"/>
          <w:szCs w:val="24"/>
        </w:rPr>
        <w:t>y</w:t>
      </w:r>
      <w:r w:rsidR="00963546"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 w:rsidR="00963546">
        <w:rPr>
          <w:rFonts w:ascii="Trebuchet MS" w:eastAsia="Trebuchet MS" w:hAnsi="Trebuchet MS" w:cs="Trebuchet MS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b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io</w:t>
      </w:r>
      <w:r w:rsidR="00963546">
        <w:rPr>
          <w:rFonts w:ascii="Trebuchet MS" w:eastAsia="Trebuchet MS" w:hAnsi="Trebuchet MS" w:cs="Trebuchet MS"/>
          <w:spacing w:val="-3"/>
          <w:sz w:val="24"/>
          <w:szCs w:val="24"/>
        </w:rPr>
        <w:t>x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e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z w:val="24"/>
          <w:szCs w:val="24"/>
        </w:rPr>
        <w:t>m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ss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ion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s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d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z w:val="24"/>
          <w:szCs w:val="24"/>
        </w:rPr>
        <w:t>mp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t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 w:rsidR="00963546">
        <w:rPr>
          <w:rFonts w:ascii="Trebuchet MS" w:eastAsia="Trebuchet MS" w:hAnsi="Trebuchet MS" w:cs="Trebuchet MS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z w:val="24"/>
          <w:szCs w:val="24"/>
        </w:rPr>
        <w:t>v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 w:rsidR="00963546">
        <w:rPr>
          <w:rFonts w:ascii="Trebuchet MS" w:eastAsia="Trebuchet MS" w:hAnsi="Trebuchet MS" w:cs="Trebuchet MS"/>
          <w:sz w:val="24"/>
          <w:szCs w:val="24"/>
        </w:rPr>
        <w:t>m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 w:rsidR="00963546">
        <w:rPr>
          <w:rFonts w:ascii="Trebuchet MS" w:eastAsia="Trebuchet MS" w:hAnsi="Trebuchet MS" w:cs="Trebuchet MS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z w:val="24"/>
          <w:szCs w:val="24"/>
        </w:rPr>
        <w:t>d</w:t>
      </w:r>
      <w:r w:rsidR="00963546"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s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o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inc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ea</w:t>
      </w:r>
      <w:r w:rsidR="00963546">
        <w:rPr>
          <w:rFonts w:ascii="Trebuchet MS" w:eastAsia="Trebuchet MS" w:hAnsi="Trebuchet MS" w:cs="Trebuchet MS"/>
          <w:spacing w:val="-4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 w:rsidR="00963546">
        <w:rPr>
          <w:rFonts w:ascii="Trebuchet MS" w:eastAsia="Trebuchet MS" w:hAnsi="Trebuchet MS" w:cs="Trebuchet MS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B</w:t>
      </w:r>
      <w:r w:rsidR="00963546">
        <w:rPr>
          <w:rFonts w:ascii="Trebuchet MS" w:eastAsia="Trebuchet MS" w:hAnsi="Trebuchet MS" w:cs="Trebuchet MS"/>
          <w:sz w:val="24"/>
          <w:szCs w:val="24"/>
        </w:rPr>
        <w:t>AU</w:t>
      </w:r>
      <w:r w:rsidR="00963546"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proofErr w:type="gramStart"/>
      <w:r w:rsidR="00963546">
        <w:rPr>
          <w:rFonts w:ascii="Trebuchet MS" w:eastAsia="Trebuchet MS" w:hAnsi="Trebuchet MS" w:cs="Trebuchet MS"/>
          <w:sz w:val="24"/>
          <w:szCs w:val="24"/>
        </w:rPr>
        <w:t>(</w:t>
      </w:r>
      <w:r w:rsidR="00963546"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B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z w:val="24"/>
          <w:szCs w:val="24"/>
        </w:rPr>
        <w:t>s</w:t>
      </w:r>
      <w:proofErr w:type="gramEnd"/>
      <w:r w:rsidR="00963546">
        <w:rPr>
          <w:rFonts w:ascii="Trebuchet MS" w:eastAsia="Trebuchet MS" w:hAnsi="Trebuchet MS" w:cs="Trebuchet MS"/>
          <w:sz w:val="24"/>
          <w:szCs w:val="24"/>
        </w:rPr>
        <w:t xml:space="preserve"> As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>U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ua</w:t>
      </w:r>
      <w:r w:rsidR="00963546">
        <w:rPr>
          <w:rFonts w:ascii="Trebuchet MS" w:eastAsia="Trebuchet MS" w:hAnsi="Trebuchet MS" w:cs="Trebuchet MS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z w:val="24"/>
          <w:szCs w:val="24"/>
        </w:rPr>
        <w:t xml:space="preserve">) 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cena</w:t>
      </w:r>
      <w:r w:rsidR="00963546">
        <w:rPr>
          <w:rFonts w:ascii="Trebuchet MS" w:eastAsia="Trebuchet MS" w:hAnsi="Trebuchet MS" w:cs="Trebuchet MS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z w:val="24"/>
          <w:szCs w:val="24"/>
        </w:rPr>
        <w:t>.</w:t>
      </w:r>
    </w:p>
    <w:p w14:paraId="53AD8310" w14:textId="77777777" w:rsidR="00B87611" w:rsidRDefault="00963546">
      <w:pPr>
        <w:spacing w:line="260" w:lineRule="exact"/>
        <w:ind w:left="100" w:right="7764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Gr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ee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n 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b/>
          <w:sz w:val="24"/>
          <w:szCs w:val="24"/>
        </w:rPr>
        <w:t>mp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u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b/>
          <w:sz w:val="24"/>
          <w:szCs w:val="24"/>
        </w:rPr>
        <w:t>ing-</w:t>
      </w:r>
    </w:p>
    <w:p w14:paraId="4289D215" w14:textId="77777777" w:rsidR="00B87611" w:rsidRDefault="00963546">
      <w:pPr>
        <w:spacing w:before="1" w:line="280" w:lineRule="exact"/>
        <w:ind w:left="100" w:right="84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pacing w:val="-1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enc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you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ou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ent</w:t>
      </w:r>
      <w:r>
        <w:rPr>
          <w:rFonts w:ascii="Trebuchet MS" w:eastAsia="Trebuchet MS" w:hAnsi="Trebuchet MS" w:cs="Trebuchet MS"/>
          <w:sz w:val="24"/>
          <w:szCs w:val="24"/>
        </w:rPr>
        <w:t xml:space="preserve">s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q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gr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co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.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G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n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co</w:t>
      </w:r>
      <w:r>
        <w:rPr>
          <w:rFonts w:ascii="Trebuchet MS" w:eastAsia="Trebuchet MS" w:hAnsi="Trebuchet MS" w:cs="Trebuchet MS"/>
          <w:sz w:val="24"/>
          <w:szCs w:val="24"/>
        </w:rPr>
        <w:t>mp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1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1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si</w:t>
      </w:r>
      <w:r>
        <w:rPr>
          <w:rFonts w:ascii="Trebuchet MS" w:eastAsia="Trebuchet MS" w:hAnsi="Trebuchet MS" w:cs="Trebuchet MS"/>
          <w:sz w:val="24"/>
          <w:szCs w:val="24"/>
        </w:rPr>
        <w:t>gn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>g,</w:t>
      </w:r>
      <w:r>
        <w:rPr>
          <w:rFonts w:ascii="Trebuchet MS" w:eastAsia="Trebuchet MS" w:hAnsi="Trebuchet MS" w:cs="Trebuchet MS"/>
          <w:spacing w:val="1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nu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g,</w:t>
      </w:r>
      <w:r>
        <w:rPr>
          <w:rFonts w:ascii="Trebuchet MS" w:eastAsia="Trebuchet MS" w:hAnsi="Trebuchet MS" w:cs="Trebuchet MS"/>
          <w:spacing w:val="1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>g,</w:t>
      </w:r>
      <w:r>
        <w:rPr>
          <w:rFonts w:ascii="Trebuchet MS" w:eastAsia="Trebuchet MS" w:hAnsi="Trebuchet MS" w:cs="Trebuchet MS"/>
          <w:spacing w:val="1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1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</w:p>
    <w:p w14:paraId="3C4D3E3B" w14:textId="77777777" w:rsidR="00B87611" w:rsidRDefault="00963546">
      <w:pPr>
        <w:spacing w:line="260" w:lineRule="exact"/>
        <w:ind w:left="100" w:right="88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pacing w:val="1"/>
          <w:sz w:val="24"/>
          <w:szCs w:val="24"/>
        </w:rPr>
        <w:t>co</w:t>
      </w:r>
      <w:r>
        <w:rPr>
          <w:rFonts w:ascii="Trebuchet MS" w:eastAsia="Trebuchet MS" w:hAnsi="Trebuchet MS" w:cs="Trebuchet MS"/>
          <w:sz w:val="24"/>
          <w:szCs w:val="24"/>
        </w:rPr>
        <w:t>mp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,</w:t>
      </w:r>
      <w:r>
        <w:rPr>
          <w:rFonts w:ascii="Trebuchet MS" w:eastAsia="Trebuchet MS" w:hAnsi="Trebuchet MS" w:cs="Trebuchet MS"/>
          <w:spacing w:val="6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se</w:t>
      </w:r>
      <w:r>
        <w:rPr>
          <w:rFonts w:ascii="Trebuchet MS" w:eastAsia="Trebuchet MS" w:hAnsi="Trebuchet MS" w:cs="Trebuchet MS"/>
          <w:sz w:val="24"/>
          <w:szCs w:val="24"/>
        </w:rPr>
        <w:t>rv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,</w:t>
      </w:r>
      <w:r>
        <w:rPr>
          <w:rFonts w:ascii="Trebuchet MS" w:eastAsia="Trebuchet MS" w:hAnsi="Trebuchet MS" w:cs="Trebuchet MS"/>
          <w:spacing w:val="5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6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6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z w:val="24"/>
          <w:szCs w:val="24"/>
        </w:rPr>
        <w:t>ms</w:t>
      </w:r>
      <w:r>
        <w:rPr>
          <w:rFonts w:ascii="Trebuchet MS" w:eastAsia="Trebuchet MS" w:hAnsi="Trebuchet MS" w:cs="Trebuchet MS"/>
          <w:spacing w:val="6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—</w:t>
      </w:r>
      <w:r>
        <w:rPr>
          <w:rFonts w:ascii="Trebuchet MS" w:eastAsia="Trebuchet MS" w:hAnsi="Trebuchet MS" w:cs="Trebuchet MS"/>
          <w:spacing w:val="5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uc</w:t>
      </w:r>
      <w:r>
        <w:rPr>
          <w:rFonts w:ascii="Trebuchet MS" w:eastAsia="Trebuchet MS" w:hAnsi="Trebuchet MS" w:cs="Trebuchet MS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6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5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,</w:t>
      </w:r>
      <w:r>
        <w:rPr>
          <w:rFonts w:ascii="Trebuchet MS" w:eastAsia="Trebuchet MS" w:hAnsi="Trebuchet MS" w:cs="Trebuchet MS"/>
          <w:spacing w:val="6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,</w:t>
      </w:r>
      <w:r>
        <w:rPr>
          <w:rFonts w:ascii="Trebuchet MS" w:eastAsia="Trebuchet MS" w:hAnsi="Trebuchet MS" w:cs="Trebuchet MS"/>
          <w:spacing w:val="6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g</w:t>
      </w:r>
      <w:r>
        <w:rPr>
          <w:rFonts w:ascii="Trebuchet MS" w:eastAsia="Trebuchet MS" w:hAnsi="Trebuchet MS" w:cs="Trebuchet MS"/>
          <w:sz w:val="24"/>
          <w:szCs w:val="24"/>
        </w:rPr>
        <w:t>e</w:t>
      </w:r>
    </w:p>
    <w:p w14:paraId="7A5925A9" w14:textId="77777777" w:rsidR="00B87611" w:rsidRDefault="00963546">
      <w:pPr>
        <w:spacing w:before="2" w:line="260" w:lineRule="exact"/>
        <w:ind w:left="100" w:right="82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ki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mm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 xml:space="preserve">s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z w:val="24"/>
          <w:szCs w:val="24"/>
        </w:rPr>
        <w:t>ms</w:t>
      </w:r>
      <w:r>
        <w:rPr>
          <w:rFonts w:ascii="Trebuchet MS" w:eastAsia="Trebuchet MS" w:hAnsi="Trebuchet MS" w:cs="Trebuchet MS"/>
          <w:spacing w:val="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—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ff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ici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nt</w:t>
      </w:r>
      <w:r>
        <w:rPr>
          <w:rFonts w:ascii="Trebuchet MS" w:eastAsia="Trebuchet MS" w:hAnsi="Trebuchet MS" w:cs="Trebuchet MS"/>
          <w:spacing w:val="-4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an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ff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h 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i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ac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o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nt</w:t>
      </w:r>
      <w:r>
        <w:rPr>
          <w:rFonts w:ascii="Trebuchet MS" w:eastAsia="Trebuchet MS" w:hAnsi="Trebuchet MS" w:cs="Trebuchet MS"/>
          <w:sz w:val="24"/>
          <w:szCs w:val="24"/>
        </w:rPr>
        <w:t>.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G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mp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tin</w:t>
      </w:r>
      <w:r>
        <w:rPr>
          <w:rFonts w:ascii="Trebuchet MS" w:eastAsia="Trebuchet MS" w:hAnsi="Trebuchet MS" w:cs="Trebuchet MS"/>
          <w:sz w:val="24"/>
          <w:szCs w:val="24"/>
        </w:rPr>
        <w:t xml:space="preserve">g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f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y,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ec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rgy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e</w:t>
      </w:r>
      <w:r>
        <w:rPr>
          <w:rFonts w:ascii="Trebuchet MS" w:eastAsia="Trebuchet MS" w:hAnsi="Trebuchet MS" w:cs="Trebuchet MS"/>
          <w:sz w:val="24"/>
          <w:szCs w:val="24"/>
        </w:rPr>
        <w:t>ff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>y,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to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co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 xml:space="preserve">t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f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z w:val="24"/>
          <w:szCs w:val="24"/>
        </w:rPr>
        <w:t>,</w:t>
      </w:r>
      <w:r>
        <w:rPr>
          <w:rFonts w:ascii="Trebuchet MS" w:eastAsia="Trebuchet MS" w:hAnsi="Trebuchet MS" w:cs="Trebuchet MS"/>
          <w:spacing w:val="2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2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nc</w:t>
      </w:r>
      <w:r>
        <w:rPr>
          <w:rFonts w:ascii="Trebuchet MS" w:eastAsia="Trebuchet MS" w:hAnsi="Trebuchet MS" w:cs="Trebuchet MS"/>
          <w:spacing w:val="-4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2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2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2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2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2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>yc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>g.</w:t>
      </w:r>
      <w:r>
        <w:rPr>
          <w:rFonts w:ascii="Trebuchet MS" w:eastAsia="Trebuchet MS" w:hAnsi="Trebuchet MS" w:cs="Trebuchet MS"/>
          <w:spacing w:val="2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G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2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mp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tin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2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s</w:t>
      </w:r>
    </w:p>
    <w:p w14:paraId="4906C87E" w14:textId="77777777" w:rsidR="00B87611" w:rsidRDefault="00963546">
      <w:pPr>
        <w:spacing w:before="2" w:line="260" w:lineRule="exact"/>
        <w:ind w:left="100" w:right="86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6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6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by</w:t>
      </w:r>
      <w:r>
        <w:rPr>
          <w:rFonts w:ascii="Trebuchet MS" w:eastAsia="Trebuchet MS" w:hAnsi="Trebuchet MS" w:cs="Trebuchet MS"/>
          <w:spacing w:val="6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mpr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6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ene</w:t>
      </w:r>
      <w:r>
        <w:rPr>
          <w:rFonts w:ascii="Trebuchet MS" w:eastAsia="Trebuchet MS" w:hAnsi="Trebuchet MS" w:cs="Trebuchet MS"/>
          <w:sz w:val="24"/>
          <w:szCs w:val="24"/>
        </w:rPr>
        <w:t>rgy</w:t>
      </w:r>
      <w:r>
        <w:rPr>
          <w:rFonts w:ascii="Trebuchet MS" w:eastAsia="Trebuchet MS" w:hAnsi="Trebuchet MS" w:cs="Trebuchet MS"/>
          <w:spacing w:val="6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nc</w:t>
      </w:r>
      <w:r>
        <w:rPr>
          <w:rFonts w:ascii="Trebuchet MS" w:eastAsia="Trebuchet MS" w:hAnsi="Trebuchet MS" w:cs="Trebuchet MS"/>
          <w:sz w:val="24"/>
          <w:szCs w:val="24"/>
        </w:rPr>
        <w:t>y,</w:t>
      </w:r>
      <w:r>
        <w:rPr>
          <w:rFonts w:ascii="Trebuchet MS" w:eastAsia="Trebuchet MS" w:hAnsi="Trebuchet MS" w:cs="Trebuchet MS"/>
          <w:spacing w:val="6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6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gr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nhou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6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gas</w:t>
      </w:r>
      <w:r>
        <w:rPr>
          <w:rFonts w:ascii="Trebuchet MS" w:eastAsia="Trebuchet MS" w:hAnsi="Trebuchet MS" w:cs="Trebuchet MS"/>
          <w:spacing w:val="6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 xml:space="preserve">g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 xml:space="preserve">s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ha</w:t>
      </w:r>
      <w:r>
        <w:rPr>
          <w:rFonts w:ascii="Trebuchet MS" w:eastAsia="Trebuchet MS" w:hAnsi="Trebuchet MS" w:cs="Trebuchet MS"/>
          <w:sz w:val="24"/>
          <w:szCs w:val="24"/>
        </w:rPr>
        <w:t>rmf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l 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ate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ls</w:t>
      </w:r>
      <w:r>
        <w:rPr>
          <w:rFonts w:ascii="Trebuchet MS" w:eastAsia="Trebuchet MS" w:hAnsi="Trebuchet MS" w:cs="Trebuchet MS"/>
          <w:sz w:val="24"/>
          <w:szCs w:val="24"/>
        </w:rPr>
        <w:t>,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g 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ec</w:t>
      </w:r>
      <w:r>
        <w:rPr>
          <w:rFonts w:ascii="Trebuchet MS" w:eastAsia="Trebuchet MS" w:hAnsi="Trebuchet MS" w:cs="Trebuchet MS"/>
          <w:sz w:val="24"/>
          <w:szCs w:val="24"/>
        </w:rPr>
        <w:t>yc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g .</w:t>
      </w:r>
      <w:proofErr w:type="gramEnd"/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G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ee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,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1"/>
          <w:sz w:val="24"/>
          <w:szCs w:val="24"/>
        </w:rPr>
        <w:t>G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proofErr w:type="gramEnd"/>
      <w:r>
        <w:rPr>
          <w:rFonts w:ascii="Trebuchet MS" w:eastAsia="Trebuchet MS" w:hAnsi="Trebuchet MS" w:cs="Trebuchet MS"/>
          <w:sz w:val="24"/>
          <w:szCs w:val="24"/>
        </w:rPr>
        <w:t xml:space="preserve"> 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anu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ng</w:t>
      </w:r>
      <w:r>
        <w:rPr>
          <w:rFonts w:ascii="Trebuchet MS" w:eastAsia="Trebuchet MS" w:hAnsi="Trebuchet MS" w:cs="Trebuchet MS"/>
          <w:sz w:val="24"/>
          <w:szCs w:val="24"/>
        </w:rPr>
        <w:t>,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ee</w:t>
      </w:r>
      <w:r>
        <w:rPr>
          <w:rFonts w:ascii="Trebuchet MS" w:eastAsia="Trebuchet MS" w:hAnsi="Trebuchet MS" w:cs="Trebuchet MS"/>
          <w:sz w:val="24"/>
          <w:szCs w:val="24"/>
        </w:rPr>
        <w:t xml:space="preserve">n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,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G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 xml:space="preserve">l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mp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ry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ath</w:t>
      </w:r>
      <w:r>
        <w:rPr>
          <w:rFonts w:ascii="Trebuchet MS" w:eastAsia="Trebuchet MS" w:hAnsi="Trebuchet MS" w:cs="Trebuchet MS"/>
          <w:sz w:val="24"/>
          <w:szCs w:val="24"/>
        </w:rPr>
        <w:t xml:space="preserve">s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gr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>T.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y 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ocu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1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ont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ch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v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ta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tain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it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1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 xml:space="preserve">e IT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de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 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k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 xml:space="preserve">IT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r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ou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ou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it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nti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>yc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24466C9B" w14:textId="77777777" w:rsidR="00B87611" w:rsidRDefault="00963546">
      <w:pPr>
        <w:spacing w:line="260" w:lineRule="exact"/>
        <w:ind w:left="100" w:right="6806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Soci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b/>
          <w:sz w:val="24"/>
          <w:szCs w:val="24"/>
        </w:rPr>
        <w:t>l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 xml:space="preserve"> L</w:t>
      </w:r>
      <w:r>
        <w:rPr>
          <w:rFonts w:ascii="Trebuchet MS" w:eastAsia="Trebuchet MS" w:hAnsi="Trebuchet MS" w:cs="Trebuchet MS"/>
          <w:b/>
          <w:sz w:val="24"/>
          <w:szCs w:val="24"/>
        </w:rPr>
        <w:t>ife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z w:val="24"/>
          <w:szCs w:val="24"/>
        </w:rPr>
        <w:t>and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 xml:space="preserve"> C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b/>
          <w:sz w:val="24"/>
          <w:szCs w:val="24"/>
        </w:rPr>
        <w:t>m</w:t>
      </w:r>
      <w:r>
        <w:rPr>
          <w:rFonts w:ascii="Trebuchet MS" w:eastAsia="Trebuchet MS" w:hAnsi="Trebuchet MS" w:cs="Trebuchet MS"/>
          <w:b/>
          <w:spacing w:val="2"/>
          <w:sz w:val="24"/>
          <w:szCs w:val="24"/>
        </w:rPr>
        <w:t>p</w:t>
      </w:r>
      <w:r>
        <w:rPr>
          <w:rFonts w:ascii="Trebuchet MS" w:eastAsia="Trebuchet MS" w:hAnsi="Trebuchet MS" w:cs="Trebuchet MS"/>
          <w:b/>
          <w:sz w:val="24"/>
          <w:szCs w:val="24"/>
        </w:rPr>
        <w:t>utin</w:t>
      </w:r>
      <w:r>
        <w:rPr>
          <w:rFonts w:ascii="Trebuchet MS" w:eastAsia="Trebuchet MS" w:hAnsi="Trebuchet MS" w:cs="Trebuchet MS"/>
          <w:b/>
          <w:spacing w:val="2"/>
          <w:sz w:val="24"/>
          <w:szCs w:val="24"/>
        </w:rPr>
        <w:t>g</w:t>
      </w:r>
      <w:r>
        <w:rPr>
          <w:rFonts w:ascii="Trebuchet MS" w:eastAsia="Trebuchet MS" w:hAnsi="Trebuchet MS" w:cs="Trebuchet MS"/>
          <w:b/>
          <w:sz w:val="24"/>
          <w:szCs w:val="24"/>
        </w:rPr>
        <w:t>-</w:t>
      </w:r>
    </w:p>
    <w:p w14:paraId="3CC14030" w14:textId="77777777" w:rsidR="00B87611" w:rsidRDefault="00963546">
      <w:pPr>
        <w:spacing w:before="2" w:line="260" w:lineRule="exact"/>
        <w:ind w:left="100" w:right="84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pacing w:val="1"/>
          <w:sz w:val="24"/>
          <w:szCs w:val="24"/>
        </w:rPr>
        <w:t>Ea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>h IT 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na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must ke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p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n m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 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k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co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ent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f a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n IT b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2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ce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2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ic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2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-En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,</w:t>
      </w:r>
      <w:r>
        <w:rPr>
          <w:rFonts w:ascii="Trebuchet MS" w:eastAsia="Trebuchet MS" w:hAnsi="Trebuchet MS" w:cs="Trebuchet MS"/>
          <w:spacing w:val="2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my</w:t>
      </w:r>
      <w:r>
        <w:rPr>
          <w:rFonts w:ascii="Trebuchet MS" w:eastAsia="Trebuchet MS" w:hAnsi="Trebuchet MS" w:cs="Trebuchet MS"/>
          <w:spacing w:val="2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2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So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ia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2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 xml:space="preserve">.   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2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2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th</w:t>
      </w:r>
      <w:r>
        <w:rPr>
          <w:rFonts w:ascii="Trebuchet MS" w:eastAsia="Trebuchet MS" w:hAnsi="Trebuchet MS" w:cs="Trebuchet MS"/>
          <w:sz w:val="24"/>
          <w:szCs w:val="24"/>
        </w:rPr>
        <w:t xml:space="preserve">e </w:t>
      </w:r>
      <w:proofErr w:type="gramStart"/>
      <w:r>
        <w:rPr>
          <w:rFonts w:ascii="Trebuchet MS" w:eastAsia="Trebuchet MS" w:hAnsi="Trebuchet MS" w:cs="Trebuchet MS"/>
          <w:spacing w:val="1"/>
          <w:sz w:val="24"/>
          <w:szCs w:val="24"/>
        </w:rPr>
        <w:t>co</w:t>
      </w:r>
      <w:r>
        <w:rPr>
          <w:rFonts w:ascii="Trebuchet MS" w:eastAsia="Trebuchet MS" w:hAnsi="Trebuchet MS" w:cs="Trebuchet MS"/>
          <w:sz w:val="24"/>
          <w:szCs w:val="24"/>
        </w:rPr>
        <w:t>mp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z w:val="24"/>
          <w:szCs w:val="24"/>
        </w:rPr>
        <w:t xml:space="preserve">r </w:t>
      </w:r>
      <w:r>
        <w:rPr>
          <w:rFonts w:ascii="Trebuchet MS" w:eastAsia="Trebuchet MS" w:hAnsi="Trebuchet MS" w:cs="Trebuchet MS"/>
          <w:spacing w:val="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ha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proofErr w:type="gram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ete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 xml:space="preserve">y </w:t>
      </w:r>
      <w:r>
        <w:rPr>
          <w:rFonts w:ascii="Trebuchet MS" w:eastAsia="Trebuchet MS" w:hAnsi="Trebuchet MS" w:cs="Trebuchet MS"/>
          <w:spacing w:val="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 xml:space="preserve">e </w:t>
      </w:r>
      <w:r>
        <w:rPr>
          <w:rFonts w:ascii="Trebuchet MS" w:eastAsia="Trebuchet MS" w:hAnsi="Trebuchet MS" w:cs="Trebuchet MS"/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 xml:space="preserve">y </w:t>
      </w:r>
      <w:r>
        <w:rPr>
          <w:rFonts w:ascii="Trebuchet MS" w:eastAsia="Trebuchet MS" w:hAnsi="Trebuchet MS" w:cs="Trebuchet MS"/>
          <w:spacing w:val="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z w:val="24"/>
          <w:szCs w:val="24"/>
        </w:rPr>
        <w:t xml:space="preserve">e </w:t>
      </w:r>
      <w:r>
        <w:rPr>
          <w:rFonts w:ascii="Trebuchet MS" w:eastAsia="Trebuchet MS" w:hAnsi="Trebuchet MS" w:cs="Trebuchet MS"/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 xml:space="preserve">ve </w:t>
      </w:r>
      <w:r>
        <w:rPr>
          <w:rFonts w:ascii="Trebuchet MS" w:eastAsia="Trebuchet MS" w:hAnsi="Trebuchet MS" w:cs="Trebuchet MS"/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ou</w:t>
      </w:r>
      <w:r>
        <w:rPr>
          <w:rFonts w:ascii="Trebuchet MS" w:eastAsia="Trebuchet MS" w:hAnsi="Trebuchet MS" w:cs="Trebuchet MS"/>
          <w:sz w:val="24"/>
          <w:szCs w:val="24"/>
        </w:rPr>
        <w:t xml:space="preserve">r </w:t>
      </w:r>
      <w:r>
        <w:rPr>
          <w:rFonts w:ascii="Trebuchet MS" w:eastAsia="Trebuchet MS" w:hAnsi="Trebuchet MS" w:cs="Trebuchet MS"/>
          <w:spacing w:val="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 xml:space="preserve">. </w:t>
      </w:r>
      <w:r>
        <w:rPr>
          <w:rFonts w:ascii="Trebuchet MS" w:eastAsia="Trebuchet MS" w:hAnsi="Trebuchet MS" w:cs="Trebuchet MS"/>
          <w:spacing w:val="10"/>
          <w:sz w:val="24"/>
          <w:szCs w:val="24"/>
        </w:rPr>
        <w:t xml:space="preserve"> </w:t>
      </w:r>
      <w:proofErr w:type="gramStart"/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ea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 xml:space="preserve">y </w:t>
      </w:r>
      <w:r>
        <w:rPr>
          <w:rFonts w:ascii="Trebuchet MS" w:eastAsia="Trebuchet MS" w:hAnsi="Trebuchet MS" w:cs="Trebuchet MS"/>
          <w:spacing w:val="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ryt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proofErr w:type="gram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s</w:t>
      </w:r>
    </w:p>
    <w:p w14:paraId="5CC84F06" w14:textId="77777777" w:rsidR="00B87611" w:rsidRDefault="00963546">
      <w:pPr>
        <w:spacing w:before="2" w:line="260" w:lineRule="exact"/>
        <w:ind w:left="100" w:right="87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pacing w:val="1"/>
          <w:sz w:val="24"/>
          <w:szCs w:val="24"/>
        </w:rPr>
        <w:t>co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by 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co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ute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;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ca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,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ate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,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,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et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>.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mp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rs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ha</w:t>
      </w:r>
      <w:r>
        <w:rPr>
          <w:rFonts w:ascii="Trebuchet MS" w:eastAsia="Trebuchet MS" w:hAnsi="Trebuchet MS" w:cs="Trebuchet MS"/>
          <w:sz w:val="24"/>
          <w:szCs w:val="24"/>
        </w:rPr>
        <w:t>ve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de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ou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s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 xml:space="preserve">.  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mp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z w:val="24"/>
          <w:szCs w:val="24"/>
        </w:rPr>
        <w:t>rs</w:t>
      </w:r>
      <w:r>
        <w:rPr>
          <w:rFonts w:ascii="Trebuchet MS" w:eastAsia="Trebuchet MS" w:hAnsi="Trebuchet MS" w:cs="Trebuchet MS"/>
          <w:spacing w:val="2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2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ls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2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ve</w:t>
      </w:r>
      <w:r>
        <w:rPr>
          <w:rFonts w:ascii="Trebuchet MS" w:eastAsia="Trebuchet MS" w:hAnsi="Trebuchet MS" w:cs="Trebuchet MS"/>
          <w:spacing w:val="2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ve</w:t>
      </w:r>
      <w:r>
        <w:rPr>
          <w:rFonts w:ascii="Trebuchet MS" w:eastAsia="Trebuchet MS" w:hAnsi="Trebuchet MS" w:cs="Trebuchet MS"/>
          <w:spacing w:val="2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ff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ct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2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2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2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>
        <w:rPr>
          <w:rFonts w:ascii="Trebuchet MS" w:eastAsia="Trebuchet MS" w:hAnsi="Trebuchet MS" w:cs="Trebuchet MS"/>
          <w:sz w:val="24"/>
          <w:szCs w:val="24"/>
        </w:rPr>
        <w:t>'s</w:t>
      </w:r>
      <w:r>
        <w:rPr>
          <w:rFonts w:ascii="Trebuchet MS" w:eastAsia="Trebuchet MS" w:hAnsi="Trebuchet MS" w:cs="Trebuchet MS"/>
          <w:spacing w:val="2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ocia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2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f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he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2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r 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gr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ce</w:t>
      </w:r>
      <w:r>
        <w:rPr>
          <w:rFonts w:ascii="Trebuchet MS" w:eastAsia="Trebuchet MS" w:hAnsi="Trebuchet MS" w:cs="Trebuchet MS"/>
          <w:sz w:val="24"/>
          <w:szCs w:val="24"/>
        </w:rPr>
        <w:t xml:space="preserve">s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 xml:space="preserve">s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ll</w:t>
      </w:r>
      <w:r>
        <w:rPr>
          <w:rFonts w:ascii="Trebuchet MS" w:eastAsia="Trebuchet MS" w:hAnsi="Trebuchet MS" w:cs="Trebuchet MS"/>
          <w:sz w:val="24"/>
          <w:szCs w:val="24"/>
        </w:rPr>
        <w:t xml:space="preserve">y. </w:t>
      </w:r>
      <w:r>
        <w:rPr>
          <w:rFonts w:ascii="Trebuchet MS" w:eastAsia="Trebuchet MS" w:hAnsi="Trebuchet MS" w:cs="Trebuchet MS"/>
          <w:spacing w:val="1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z w:val="24"/>
          <w:szCs w:val="24"/>
        </w:rPr>
        <w:t xml:space="preserve">rs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v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ot</w:t>
      </w:r>
      <w:r>
        <w:rPr>
          <w:rFonts w:ascii="Trebuchet MS" w:eastAsia="Trebuchet MS" w:hAnsi="Trebuchet MS" w:cs="Trebuchet MS"/>
          <w:sz w:val="24"/>
          <w:szCs w:val="24"/>
        </w:rPr>
        <w:t>h 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v</w:t>
      </w:r>
      <w:r>
        <w:rPr>
          <w:rFonts w:ascii="Trebuchet MS" w:eastAsia="Trebuchet MS" w:hAnsi="Trebuchet MS" w:cs="Trebuchet MS"/>
          <w:sz w:val="24"/>
          <w:szCs w:val="24"/>
        </w:rPr>
        <w:t xml:space="preserve">e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ga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 xml:space="preserve">ve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mp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 xml:space="preserve">t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ou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 xml:space="preserve">y. </w:t>
      </w:r>
      <w:r>
        <w:rPr>
          <w:rFonts w:ascii="Trebuchet MS" w:eastAsia="Trebuchet MS" w:hAnsi="Trebuchet MS" w:cs="Trebuchet MS"/>
          <w:spacing w:val="2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Wh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 xml:space="preserve">e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hno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gy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s a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 xml:space="preserve">l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i</w:t>
      </w:r>
      <w:r>
        <w:rPr>
          <w:rFonts w:ascii="Trebuchet MS" w:eastAsia="Trebuchet MS" w:hAnsi="Trebuchet MS" w:cs="Trebuchet MS"/>
          <w:sz w:val="24"/>
          <w:szCs w:val="24"/>
        </w:rPr>
        <w:t xml:space="preserve">t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 xml:space="preserve">s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 xml:space="preserve">t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k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tha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mm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 xml:space="preserve">l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y.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r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ryt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>g 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 xml:space="preserve">f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pp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1"/>
          <w:sz w:val="24"/>
          <w:szCs w:val="24"/>
        </w:rPr>
        <w:t>it</w:t>
      </w:r>
      <w:r>
        <w:rPr>
          <w:rFonts w:ascii="Trebuchet MS" w:eastAsia="Trebuchet MS" w:hAnsi="Trebuchet MS" w:cs="Trebuchet MS"/>
          <w:sz w:val="24"/>
          <w:szCs w:val="24"/>
        </w:rPr>
        <w:t>'s</w:t>
      </w:r>
      <w:proofErr w:type="gramEnd"/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k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 xml:space="preserve">g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fe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 xml:space="preserve">n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eo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le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0B8C6E01" w14:textId="77777777" w:rsidR="00B87611" w:rsidRDefault="00963546">
      <w:pPr>
        <w:spacing w:before="1" w:line="260" w:lineRule="exact"/>
        <w:ind w:left="100" w:right="86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Wh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>yc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gem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g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eat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 xml:space="preserve">t </w:t>
      </w:r>
      <w:proofErr w:type="gramStart"/>
      <w:r>
        <w:rPr>
          <w:rFonts w:ascii="Trebuchet MS" w:eastAsia="Trebuchet MS" w:hAnsi="Trebuchet MS" w:cs="Trebuchet MS"/>
          <w:sz w:val="24"/>
          <w:szCs w:val="24"/>
        </w:rPr>
        <w:t>a</w:t>
      </w:r>
      <w:proofErr w:type="gramEnd"/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IT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mp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'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eco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 xml:space="preserve">l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,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ls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ont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ut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 xml:space="preserve">o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th</w:t>
      </w:r>
      <w:r>
        <w:rPr>
          <w:rFonts w:ascii="Trebuchet MS" w:eastAsia="Trebuchet MS" w:hAnsi="Trebuchet MS" w:cs="Trebuchet MS"/>
          <w:sz w:val="24"/>
          <w:szCs w:val="24"/>
        </w:rPr>
        <w:t xml:space="preserve">e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ocia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3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nt</w:t>
      </w:r>
      <w:r>
        <w:rPr>
          <w:rFonts w:ascii="Trebuchet MS" w:eastAsia="Trebuchet MS" w:hAnsi="Trebuchet MS" w:cs="Trebuchet MS"/>
          <w:sz w:val="24"/>
          <w:szCs w:val="24"/>
        </w:rPr>
        <w:t>.</w:t>
      </w:r>
      <w:r>
        <w:rPr>
          <w:rFonts w:ascii="Trebuchet MS" w:eastAsia="Trebuchet MS" w:hAnsi="Trebuchet MS" w:cs="Trebuchet MS"/>
          <w:spacing w:val="3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3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3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ce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3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3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3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ry</w:t>
      </w:r>
      <w:r>
        <w:rPr>
          <w:rFonts w:ascii="Trebuchet MS" w:eastAsia="Trebuchet MS" w:hAnsi="Trebuchet MS" w:cs="Trebuchet MS"/>
          <w:spacing w:val="3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nce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3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3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3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gar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d</w:t>
      </w:r>
      <w:r>
        <w:rPr>
          <w:rFonts w:ascii="Trebuchet MS" w:eastAsia="Trebuchet MS" w:hAnsi="Trebuchet MS" w:cs="Trebuchet MS"/>
          <w:sz w:val="24"/>
          <w:szCs w:val="24"/>
        </w:rPr>
        <w:t>.</w:t>
      </w:r>
      <w:r>
        <w:rPr>
          <w:rFonts w:ascii="Trebuchet MS" w:eastAsia="Trebuchet MS" w:hAnsi="Trebuchet MS" w:cs="Trebuchet MS"/>
          <w:spacing w:val="3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In</w:t>
      </w:r>
    </w:p>
    <w:p w14:paraId="2564C128" w14:textId="77777777" w:rsidR="00B87611" w:rsidRDefault="00963546">
      <w:pPr>
        <w:spacing w:before="2" w:line="260" w:lineRule="exact"/>
        <w:ind w:left="100" w:right="85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k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5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y,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r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ate</w:t>
      </w:r>
      <w:r>
        <w:rPr>
          <w:rFonts w:ascii="Trebuchet MS" w:eastAsia="Trebuchet MS" w:hAnsi="Trebuchet MS" w:cs="Trebuchet MS"/>
          <w:sz w:val="24"/>
          <w:szCs w:val="24"/>
        </w:rPr>
        <w:t>gy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hou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 xml:space="preserve">k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tain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 xml:space="preserve">n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mm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tie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mp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ie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2552D621" w14:textId="77777777" w:rsidR="00B87611" w:rsidRDefault="00963546">
      <w:pPr>
        <w:spacing w:line="260" w:lineRule="exact"/>
        <w:ind w:left="100" w:right="3799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T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h</w:t>
      </w:r>
      <w:r>
        <w:rPr>
          <w:rFonts w:ascii="Trebuchet MS" w:eastAsia="Trebuchet MS" w:hAnsi="Trebuchet MS" w:cs="Trebuchet MS"/>
          <w:b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z w:val="24"/>
          <w:szCs w:val="24"/>
        </w:rPr>
        <w:t>f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ol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b/>
          <w:sz w:val="24"/>
          <w:szCs w:val="24"/>
        </w:rPr>
        <w:t>ing social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4"/>
          <w:szCs w:val="24"/>
        </w:rPr>
        <w:t>o</w:t>
      </w:r>
      <w:r>
        <w:rPr>
          <w:rFonts w:ascii="Trebuchet MS" w:eastAsia="Trebuchet MS" w:hAnsi="Trebuchet MS" w:cs="Trebuchet MS"/>
          <w:b/>
          <w:sz w:val="24"/>
          <w:szCs w:val="24"/>
        </w:rPr>
        <w:t>bj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>ct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b/>
          <w:sz w:val="24"/>
          <w:szCs w:val="24"/>
        </w:rPr>
        <w:t>v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s 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sh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b/>
          <w:sz w:val="24"/>
          <w:szCs w:val="24"/>
        </w:rPr>
        <w:t>u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b</w:t>
      </w:r>
      <w:r>
        <w:rPr>
          <w:rFonts w:ascii="Trebuchet MS" w:eastAsia="Trebuchet MS" w:hAnsi="Trebuchet MS" w:cs="Trebuchet MS"/>
          <w:b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pacing w:val="2"/>
          <w:sz w:val="24"/>
          <w:szCs w:val="24"/>
        </w:rPr>
        <w:t>c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b/>
          <w:sz w:val="24"/>
          <w:szCs w:val="24"/>
        </w:rPr>
        <w:t>nsid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>red:</w:t>
      </w:r>
    </w:p>
    <w:p w14:paraId="75ED651C" w14:textId="77777777" w:rsidR="00B87611" w:rsidRDefault="00963546">
      <w:pPr>
        <w:tabs>
          <w:tab w:val="left" w:pos="520"/>
        </w:tabs>
        <w:spacing w:before="2" w:line="260" w:lineRule="exact"/>
        <w:ind w:left="532" w:right="89" w:hanging="432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pacing w:val="-1"/>
          <w:sz w:val="24"/>
          <w:szCs w:val="24"/>
        </w:rPr>
        <w:t>1</w:t>
      </w:r>
      <w:r>
        <w:rPr>
          <w:rFonts w:ascii="Trebuchet MS" w:eastAsia="Trebuchet MS" w:hAnsi="Trebuchet MS" w:cs="Trebuchet MS"/>
          <w:sz w:val="24"/>
          <w:szCs w:val="24"/>
        </w:rPr>
        <w:t>.</w:t>
      </w:r>
      <w:r>
        <w:rPr>
          <w:rFonts w:ascii="Trebuchet MS" w:eastAsia="Trebuchet MS" w:hAnsi="Trebuchet MS" w:cs="Trebuchet MS"/>
          <w:sz w:val="24"/>
          <w:szCs w:val="24"/>
        </w:rPr>
        <w:tab/>
        <w:t>To</w:t>
      </w:r>
      <w:r>
        <w:rPr>
          <w:rFonts w:ascii="Trebuchet MS" w:eastAsia="Trebuchet MS" w:hAnsi="Trebuchet MS" w:cs="Trebuchet MS"/>
          <w:spacing w:val="1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z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tai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it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1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ei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IT</w:t>
      </w:r>
      <w:r>
        <w:rPr>
          <w:rFonts w:ascii="Trebuchet MS" w:eastAsia="Trebuchet MS" w:hAnsi="Trebuchet MS" w:cs="Trebuchet MS"/>
          <w:spacing w:val="1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,</w:t>
      </w:r>
      <w:r>
        <w:rPr>
          <w:rFonts w:ascii="Trebuchet MS" w:eastAsia="Trebuchet MS" w:hAnsi="Trebuchet MS" w:cs="Trebuchet MS"/>
          <w:spacing w:val="1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co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hou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ocu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 xml:space="preserve">h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tat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of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 xml:space="preserve">IT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ec</w:t>
      </w:r>
      <w:r>
        <w:rPr>
          <w:rFonts w:ascii="Trebuchet MS" w:eastAsia="Trebuchet MS" w:hAnsi="Trebuchet MS" w:cs="Trebuchet MS"/>
          <w:sz w:val="24"/>
          <w:szCs w:val="24"/>
        </w:rPr>
        <w:t>yc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e</w:t>
      </w:r>
    </w:p>
    <w:p w14:paraId="2F4CDB0F" w14:textId="77777777" w:rsidR="00B87611" w:rsidRDefault="00963546">
      <w:pPr>
        <w:spacing w:line="260" w:lineRule="exact"/>
        <w:ind w:left="100" w:right="3461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pacing w:val="-1"/>
          <w:sz w:val="24"/>
          <w:szCs w:val="24"/>
        </w:rPr>
        <w:t>2</w:t>
      </w:r>
      <w:r>
        <w:rPr>
          <w:rFonts w:ascii="Trebuchet MS" w:eastAsia="Trebuchet MS" w:hAnsi="Trebuchet MS" w:cs="Trebuchet MS"/>
          <w:sz w:val="24"/>
          <w:szCs w:val="24"/>
        </w:rPr>
        <w:t xml:space="preserve">.  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>g 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Ap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Su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it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ic</w:t>
      </w:r>
      <w:r>
        <w:rPr>
          <w:rFonts w:ascii="Trebuchet MS" w:eastAsia="Trebuchet MS" w:hAnsi="Trebuchet MS" w:cs="Trebuchet MS"/>
          <w:sz w:val="24"/>
          <w:szCs w:val="24"/>
        </w:rPr>
        <w:t>y</w:t>
      </w:r>
    </w:p>
    <w:p w14:paraId="327C99E7" w14:textId="77777777" w:rsidR="00B87611" w:rsidRDefault="00963546">
      <w:pPr>
        <w:spacing w:line="260" w:lineRule="exact"/>
        <w:ind w:left="100" w:right="2047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pacing w:val="-1"/>
          <w:sz w:val="24"/>
          <w:szCs w:val="24"/>
        </w:rPr>
        <w:t>3</w:t>
      </w:r>
      <w:r>
        <w:rPr>
          <w:rFonts w:ascii="Trebuchet MS" w:eastAsia="Trebuchet MS" w:hAnsi="Trebuchet MS" w:cs="Trebuchet MS"/>
          <w:sz w:val="24"/>
          <w:szCs w:val="24"/>
        </w:rPr>
        <w:t xml:space="preserve">.  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Av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>g 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 pr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ice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proofErr w:type="gramStart"/>
      <w:r>
        <w:rPr>
          <w:rFonts w:ascii="Trebuchet MS" w:eastAsia="Trebuchet MS" w:hAnsi="Trebuchet MS" w:cs="Trebuchet MS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>g</w:t>
      </w:r>
      <w:proofErr w:type="gramEnd"/>
      <w:r>
        <w:rPr>
          <w:rFonts w:ascii="Trebuchet MS" w:eastAsia="Trebuchet MS" w:hAnsi="Trebuchet MS" w:cs="Trebuchet MS"/>
          <w:sz w:val="24"/>
          <w:szCs w:val="24"/>
        </w:rPr>
        <w:t xml:space="preserve"> u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ca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xp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s</w:t>
      </w:r>
    </w:p>
    <w:p w14:paraId="71290962" w14:textId="77777777" w:rsidR="00B87611" w:rsidRDefault="00963546">
      <w:pPr>
        <w:spacing w:line="260" w:lineRule="exact"/>
        <w:ind w:left="100" w:right="712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pacing w:val="-1"/>
          <w:sz w:val="24"/>
          <w:szCs w:val="24"/>
        </w:rPr>
        <w:t>4</w:t>
      </w:r>
      <w:r>
        <w:rPr>
          <w:rFonts w:ascii="Trebuchet MS" w:eastAsia="Trebuchet MS" w:hAnsi="Trebuchet MS" w:cs="Trebuchet MS"/>
          <w:sz w:val="24"/>
          <w:szCs w:val="24"/>
        </w:rPr>
        <w:t xml:space="preserve">.  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it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 xml:space="preserve">n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th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Re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>yc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>g 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-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Su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tai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it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ic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 xml:space="preserve">d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sz w:val="24"/>
          <w:szCs w:val="24"/>
        </w:rPr>
        <w:t>g</w:t>
      </w:r>
    </w:p>
    <w:p w14:paraId="4E59E5F8" w14:textId="77777777" w:rsidR="00B87611" w:rsidRDefault="00963546">
      <w:pPr>
        <w:ind w:left="100" w:right="2378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pacing w:val="-1"/>
          <w:sz w:val="24"/>
          <w:szCs w:val="24"/>
        </w:rPr>
        <w:t>5</w:t>
      </w:r>
      <w:r>
        <w:rPr>
          <w:rFonts w:ascii="Trebuchet MS" w:eastAsia="Trebuchet MS" w:hAnsi="Trebuchet MS" w:cs="Trebuchet MS"/>
          <w:sz w:val="24"/>
          <w:szCs w:val="24"/>
        </w:rPr>
        <w:t xml:space="preserve">.  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G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te</w:t>
      </w:r>
      <w:r>
        <w:rPr>
          <w:rFonts w:ascii="Trebuchet MS" w:eastAsia="Trebuchet MS" w:hAnsi="Trebuchet MS" w:cs="Trebuchet MS"/>
          <w:sz w:val="24"/>
          <w:szCs w:val="24"/>
        </w:rPr>
        <w:t>r 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z w:val="24"/>
          <w:szCs w:val="24"/>
        </w:rPr>
        <w:t>p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Reg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z w:val="24"/>
          <w:szCs w:val="24"/>
        </w:rPr>
        <w:t>g Ma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sz w:val="24"/>
          <w:szCs w:val="24"/>
        </w:rPr>
        <w:t>d Ex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io</w:t>
      </w:r>
      <w:r>
        <w:rPr>
          <w:rFonts w:ascii="Trebuchet MS" w:eastAsia="Trebuchet MS" w:hAnsi="Trebuchet MS" w:cs="Trebuchet MS"/>
          <w:sz w:val="24"/>
          <w:szCs w:val="24"/>
        </w:rPr>
        <w:t>n</w:t>
      </w:r>
    </w:p>
    <w:p w14:paraId="69D82E30" w14:textId="77777777" w:rsidR="00B87611" w:rsidRDefault="00000000">
      <w:pPr>
        <w:spacing w:before="2" w:line="260" w:lineRule="exact"/>
        <w:ind w:left="100" w:right="3304"/>
        <w:jc w:val="both"/>
        <w:rPr>
          <w:rFonts w:ascii="Trebuchet MS" w:eastAsia="Trebuchet MS" w:hAnsi="Trebuchet MS" w:cs="Trebuchet MS"/>
          <w:sz w:val="24"/>
          <w:szCs w:val="24"/>
        </w:rPr>
      </w:pPr>
      <w:r>
        <w:pict w14:anchorId="27984D86">
          <v:group id="_x0000_s2050" style="position:absolute;left:0;text-align:left;margin-left:60pt;margin-top:53.45pt;width:492.1pt;height:4.55pt;z-index:-251615744;mso-position-horizontal-relative:page" coordorigin="1200,1069" coordsize="9842,91">
            <v:shape id="_x0000_s2052" style="position:absolute;left:1231;top:1100;width:9780;height:0" coordorigin="1231,1100" coordsize="9780,0" path="m1231,1100r9780,e" filled="f" strokecolor="#612322" strokeweight="3.1pt">
              <v:path arrowok="t"/>
            </v:shape>
            <v:shape id="_x0000_s2051" style="position:absolute;left:1231;top:1151;width:9780;height:0" coordorigin="1231,1151" coordsize="9780,0" path="m1231,1151r9780,e" filled="f" strokecolor="#612322" strokeweight=".82pt">
              <v:path arrowok="t"/>
            </v:shape>
            <w10:wrap anchorx="page"/>
          </v:group>
        </w:pict>
      </w:r>
      <w:r w:rsidR="00963546"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6</w:t>
      </w:r>
      <w:r w:rsidR="00963546">
        <w:rPr>
          <w:rFonts w:ascii="Trebuchet MS" w:eastAsia="Trebuchet MS" w:hAnsi="Trebuchet MS" w:cs="Trebuchet MS"/>
          <w:position w:val="-1"/>
          <w:sz w:val="24"/>
          <w:szCs w:val="24"/>
        </w:rPr>
        <w:t xml:space="preserve">.  </w:t>
      </w:r>
      <w:r w:rsidR="00963546">
        <w:rPr>
          <w:rFonts w:ascii="Trebuchet MS" w:eastAsia="Trebuchet MS" w:hAnsi="Trebuchet MS" w:cs="Trebuchet MS"/>
          <w:spacing w:val="2"/>
          <w:position w:val="-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position w:val="-1"/>
          <w:sz w:val="24"/>
          <w:szCs w:val="24"/>
        </w:rPr>
        <w:t>C</w:t>
      </w:r>
      <w:r w:rsidR="00963546"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position w:val="-1"/>
          <w:sz w:val="24"/>
          <w:szCs w:val="24"/>
        </w:rPr>
        <w:t>mp</w:t>
      </w:r>
      <w:r w:rsidR="00963546"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a</w:t>
      </w:r>
      <w:r w:rsidR="00963546"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c</w:t>
      </w:r>
      <w:r w:rsidR="00963546">
        <w:rPr>
          <w:rFonts w:ascii="Trebuchet MS" w:eastAsia="Trebuchet MS" w:hAnsi="Trebuchet MS" w:cs="Trebuchet MS"/>
          <w:position w:val="-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w</w:t>
      </w:r>
      <w:r w:rsidR="00963546"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it</w:t>
      </w:r>
      <w:r w:rsidR="00963546">
        <w:rPr>
          <w:rFonts w:ascii="Trebuchet MS" w:eastAsia="Trebuchet MS" w:hAnsi="Trebuchet MS" w:cs="Trebuchet MS"/>
          <w:position w:val="-1"/>
          <w:sz w:val="24"/>
          <w:szCs w:val="24"/>
        </w:rPr>
        <w:t xml:space="preserve">h </w:t>
      </w:r>
      <w:r w:rsidR="00963546"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n</w:t>
      </w:r>
      <w:r w:rsidR="00963546">
        <w:rPr>
          <w:rFonts w:ascii="Trebuchet MS" w:eastAsia="Trebuchet MS" w:hAnsi="Trebuchet MS" w:cs="Trebuchet MS"/>
          <w:position w:val="-1"/>
          <w:sz w:val="24"/>
          <w:szCs w:val="24"/>
        </w:rPr>
        <w:t>ge</w:t>
      </w:r>
      <w:r w:rsidR="00963546"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nt</w:t>
      </w:r>
      <w:r w:rsidR="00963546">
        <w:rPr>
          <w:rFonts w:ascii="Trebuchet MS" w:eastAsia="Trebuchet MS" w:hAnsi="Trebuchet MS" w:cs="Trebuchet MS"/>
          <w:position w:val="-1"/>
          <w:sz w:val="24"/>
          <w:szCs w:val="24"/>
        </w:rPr>
        <w:t>,</w:t>
      </w:r>
      <w:r w:rsidR="00963546"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position w:val="-1"/>
          <w:sz w:val="24"/>
          <w:szCs w:val="24"/>
        </w:rPr>
        <w:t>v</w:t>
      </w:r>
      <w:r w:rsidR="00963546"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o</w:t>
      </w:r>
      <w:r w:rsidR="00963546"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position w:val="-1"/>
          <w:sz w:val="24"/>
          <w:szCs w:val="24"/>
        </w:rPr>
        <w:t>v</w:t>
      </w:r>
      <w:r w:rsidR="00963546"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in</w:t>
      </w:r>
      <w:r w:rsidR="00963546">
        <w:rPr>
          <w:rFonts w:ascii="Trebuchet MS" w:eastAsia="Trebuchet MS" w:hAnsi="Trebuchet MS" w:cs="Trebuchet MS"/>
          <w:position w:val="-1"/>
          <w:sz w:val="24"/>
          <w:szCs w:val="24"/>
        </w:rPr>
        <w:t xml:space="preserve">g </w:t>
      </w:r>
      <w:r w:rsidR="00963546">
        <w:rPr>
          <w:rFonts w:ascii="Trebuchet MS" w:eastAsia="Trebuchet MS" w:hAnsi="Trebuchet MS" w:cs="Trebuchet MS"/>
          <w:spacing w:val="-2"/>
          <w:position w:val="-1"/>
          <w:sz w:val="24"/>
          <w:szCs w:val="24"/>
        </w:rPr>
        <w:t>s</w:t>
      </w:r>
      <w:r w:rsidR="00963546"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c</w:t>
      </w:r>
      <w:r w:rsidR="00963546"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u</w:t>
      </w:r>
      <w:r w:rsidR="00963546">
        <w:rPr>
          <w:rFonts w:ascii="Trebuchet MS" w:eastAsia="Trebuchet MS" w:hAnsi="Trebuchet MS" w:cs="Trebuchet MS"/>
          <w:position w:val="-1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t</w:t>
      </w:r>
      <w:r w:rsidR="00963546">
        <w:rPr>
          <w:rFonts w:ascii="Trebuchet MS" w:eastAsia="Trebuchet MS" w:hAnsi="Trebuchet MS" w:cs="Trebuchet MS"/>
          <w:position w:val="-1"/>
          <w:sz w:val="24"/>
          <w:szCs w:val="24"/>
        </w:rPr>
        <w:t>y</w:t>
      </w:r>
      <w:r w:rsidR="00963546"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 xml:space="preserve"> </w:t>
      </w:r>
      <w:r w:rsidR="00963546">
        <w:rPr>
          <w:rFonts w:ascii="Trebuchet MS" w:eastAsia="Trebuchet MS" w:hAnsi="Trebuchet MS" w:cs="Trebuchet MS"/>
          <w:position w:val="-1"/>
          <w:sz w:val="24"/>
          <w:szCs w:val="24"/>
        </w:rPr>
        <w:t>r</w:t>
      </w:r>
      <w:r w:rsidR="00963546"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e</w:t>
      </w:r>
      <w:r w:rsidR="00963546">
        <w:rPr>
          <w:rFonts w:ascii="Trebuchet MS" w:eastAsia="Trebuchet MS" w:hAnsi="Trebuchet MS" w:cs="Trebuchet MS"/>
          <w:position w:val="-1"/>
          <w:sz w:val="24"/>
          <w:szCs w:val="24"/>
        </w:rPr>
        <w:t>gu</w:t>
      </w:r>
      <w:r w:rsidR="00963546"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l</w:t>
      </w:r>
      <w:r w:rsidR="00963546"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at</w:t>
      </w:r>
      <w:r w:rsidR="00963546">
        <w:rPr>
          <w:rFonts w:ascii="Trebuchet MS" w:eastAsia="Trebuchet MS" w:hAnsi="Trebuchet MS" w:cs="Trebuchet MS"/>
          <w:spacing w:val="-1"/>
          <w:position w:val="-1"/>
          <w:sz w:val="24"/>
          <w:szCs w:val="24"/>
        </w:rPr>
        <w:t>i</w:t>
      </w:r>
      <w:r w:rsidR="00963546">
        <w:rPr>
          <w:rFonts w:ascii="Trebuchet MS" w:eastAsia="Trebuchet MS" w:hAnsi="Trebuchet MS" w:cs="Trebuchet MS"/>
          <w:spacing w:val="1"/>
          <w:position w:val="-1"/>
          <w:sz w:val="24"/>
          <w:szCs w:val="24"/>
        </w:rPr>
        <w:t>on</w:t>
      </w:r>
      <w:r w:rsidR="00963546">
        <w:rPr>
          <w:rFonts w:ascii="Trebuchet MS" w:eastAsia="Trebuchet MS" w:hAnsi="Trebuchet MS" w:cs="Trebuchet MS"/>
          <w:position w:val="-1"/>
          <w:sz w:val="24"/>
          <w:szCs w:val="24"/>
        </w:rPr>
        <w:t>s</w:t>
      </w:r>
    </w:p>
    <w:p w14:paraId="2570D223" w14:textId="77777777" w:rsidR="00B87611" w:rsidRDefault="00B87611">
      <w:pPr>
        <w:spacing w:line="200" w:lineRule="exact"/>
      </w:pPr>
    </w:p>
    <w:p w14:paraId="743A555D" w14:textId="77777777" w:rsidR="00B87611" w:rsidRDefault="00B87611">
      <w:pPr>
        <w:spacing w:line="200" w:lineRule="exact"/>
      </w:pPr>
    </w:p>
    <w:p w14:paraId="7CE9CA04" w14:textId="77777777" w:rsidR="00B87611" w:rsidRDefault="00B87611">
      <w:pPr>
        <w:spacing w:line="200" w:lineRule="exact"/>
      </w:pPr>
    </w:p>
    <w:p w14:paraId="2FF7F7C3" w14:textId="77777777" w:rsidR="00B87611" w:rsidRDefault="00B87611">
      <w:pPr>
        <w:spacing w:before="7" w:line="260" w:lineRule="exact"/>
        <w:rPr>
          <w:sz w:val="26"/>
          <w:szCs w:val="26"/>
        </w:rPr>
      </w:pPr>
    </w:p>
    <w:p w14:paraId="56E8B480" w14:textId="77777777" w:rsidR="00B87611" w:rsidRDefault="00963546">
      <w:pPr>
        <w:spacing w:before="35"/>
        <w:ind w:left="100"/>
        <w:rPr>
          <w:sz w:val="18"/>
          <w:szCs w:val="18"/>
        </w:rPr>
      </w:pPr>
      <w:r>
        <w:rPr>
          <w:rFonts w:ascii="Cambria" w:eastAsia="Cambria" w:hAnsi="Cambria" w:cs="Cambria"/>
          <w:spacing w:val="1"/>
          <w:sz w:val="18"/>
          <w:szCs w:val="18"/>
        </w:rPr>
        <w:t>P</w:t>
      </w:r>
      <w:r>
        <w:rPr>
          <w:rFonts w:ascii="Cambria" w:eastAsia="Cambria" w:hAnsi="Cambria" w:cs="Cambria"/>
          <w:sz w:val="18"/>
          <w:szCs w:val="18"/>
        </w:rPr>
        <w:t>roj</w:t>
      </w:r>
      <w:r>
        <w:rPr>
          <w:rFonts w:ascii="Cambria" w:eastAsia="Cambria" w:hAnsi="Cambria" w:cs="Cambria"/>
          <w:spacing w:val="1"/>
          <w:sz w:val="18"/>
          <w:szCs w:val="18"/>
        </w:rPr>
        <w:t>e</w:t>
      </w:r>
      <w:r>
        <w:rPr>
          <w:rFonts w:ascii="Cambria" w:eastAsia="Cambria" w:hAnsi="Cambria" w:cs="Cambria"/>
          <w:sz w:val="18"/>
          <w:szCs w:val="18"/>
        </w:rPr>
        <w:t>ct Work</w:t>
      </w:r>
      <w:r>
        <w:rPr>
          <w:rFonts w:ascii="Cambria" w:eastAsia="Cambria" w:hAnsi="Cambria" w:cs="Cambria"/>
          <w:spacing w:val="1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-2"/>
          <w:sz w:val="18"/>
          <w:szCs w:val="18"/>
        </w:rPr>
        <w:t>B</w:t>
      </w:r>
      <w:r>
        <w:rPr>
          <w:rFonts w:ascii="Cambria" w:eastAsia="Cambria" w:hAnsi="Cambria" w:cs="Cambria"/>
          <w:sz w:val="18"/>
          <w:szCs w:val="18"/>
        </w:rPr>
        <w:t>o</w:t>
      </w:r>
      <w:r>
        <w:rPr>
          <w:rFonts w:ascii="Cambria" w:eastAsia="Cambria" w:hAnsi="Cambria" w:cs="Cambria"/>
          <w:spacing w:val="1"/>
          <w:sz w:val="18"/>
          <w:szCs w:val="18"/>
        </w:rPr>
        <w:t>o</w:t>
      </w:r>
      <w:r>
        <w:rPr>
          <w:rFonts w:ascii="Cambria" w:eastAsia="Cambria" w:hAnsi="Cambria" w:cs="Cambria"/>
          <w:sz w:val="18"/>
          <w:szCs w:val="18"/>
        </w:rPr>
        <w:t xml:space="preserve">k                             </w:t>
      </w:r>
      <w:r>
        <w:rPr>
          <w:rFonts w:ascii="Cambria" w:eastAsia="Cambria" w:hAnsi="Cambria" w:cs="Cambria"/>
          <w:spacing w:val="38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-1"/>
          <w:sz w:val="18"/>
          <w:szCs w:val="18"/>
        </w:rPr>
        <w:t>F</w:t>
      </w:r>
      <w:r>
        <w:rPr>
          <w:rFonts w:ascii="Cambria" w:eastAsia="Cambria" w:hAnsi="Cambria" w:cs="Cambria"/>
          <w:sz w:val="18"/>
          <w:szCs w:val="18"/>
        </w:rPr>
        <w:t>ou</w:t>
      </w:r>
      <w:r>
        <w:rPr>
          <w:rFonts w:ascii="Cambria" w:eastAsia="Cambria" w:hAnsi="Cambria" w:cs="Cambria"/>
          <w:spacing w:val="-1"/>
          <w:sz w:val="18"/>
          <w:szCs w:val="18"/>
        </w:rPr>
        <w:t>rt</w:t>
      </w:r>
      <w:r>
        <w:rPr>
          <w:rFonts w:ascii="Cambria" w:eastAsia="Cambria" w:hAnsi="Cambria" w:cs="Cambria"/>
          <w:sz w:val="18"/>
          <w:szCs w:val="18"/>
        </w:rPr>
        <w:t>h Y</w:t>
      </w:r>
      <w:r>
        <w:rPr>
          <w:rFonts w:ascii="Cambria" w:eastAsia="Cambria" w:hAnsi="Cambria" w:cs="Cambria"/>
          <w:spacing w:val="1"/>
          <w:sz w:val="18"/>
          <w:szCs w:val="18"/>
        </w:rPr>
        <w:t>e</w:t>
      </w:r>
      <w:r>
        <w:rPr>
          <w:rFonts w:ascii="Cambria" w:eastAsia="Cambria" w:hAnsi="Cambria" w:cs="Cambria"/>
          <w:spacing w:val="6"/>
          <w:sz w:val="18"/>
          <w:szCs w:val="18"/>
        </w:rPr>
        <w:t>a</w:t>
      </w:r>
      <w:r>
        <w:rPr>
          <w:rFonts w:ascii="Cambria" w:eastAsia="Cambria" w:hAnsi="Cambria" w:cs="Cambria"/>
          <w:sz w:val="18"/>
          <w:szCs w:val="18"/>
        </w:rPr>
        <w:t>r</w:t>
      </w:r>
      <w:r>
        <w:rPr>
          <w:rFonts w:ascii="Cambria" w:eastAsia="Cambria" w:hAnsi="Cambria" w:cs="Cambria"/>
          <w:spacing w:val="-1"/>
          <w:sz w:val="18"/>
          <w:szCs w:val="18"/>
        </w:rPr>
        <w:t xml:space="preserve"> </w:t>
      </w:r>
      <w:r>
        <w:rPr>
          <w:rFonts w:ascii="Cambria" w:eastAsia="Cambria" w:hAnsi="Cambria" w:cs="Cambria"/>
          <w:sz w:val="18"/>
          <w:szCs w:val="18"/>
        </w:rPr>
        <w:t>Co</w:t>
      </w:r>
      <w:r>
        <w:rPr>
          <w:rFonts w:ascii="Cambria" w:eastAsia="Cambria" w:hAnsi="Cambria" w:cs="Cambria"/>
          <w:spacing w:val="-1"/>
          <w:sz w:val="18"/>
          <w:szCs w:val="18"/>
        </w:rPr>
        <w:t>m</w:t>
      </w:r>
      <w:r>
        <w:rPr>
          <w:rFonts w:ascii="Cambria" w:eastAsia="Cambria" w:hAnsi="Cambria" w:cs="Cambria"/>
          <w:spacing w:val="1"/>
          <w:sz w:val="18"/>
          <w:szCs w:val="18"/>
        </w:rPr>
        <w:t>p</w:t>
      </w:r>
      <w:r>
        <w:rPr>
          <w:rFonts w:ascii="Cambria" w:eastAsia="Cambria" w:hAnsi="Cambria" w:cs="Cambria"/>
          <w:spacing w:val="-1"/>
          <w:sz w:val="18"/>
          <w:szCs w:val="18"/>
        </w:rPr>
        <w:t>ut</w:t>
      </w:r>
      <w:r>
        <w:rPr>
          <w:rFonts w:ascii="Cambria" w:eastAsia="Cambria" w:hAnsi="Cambria" w:cs="Cambria"/>
          <w:spacing w:val="1"/>
          <w:sz w:val="18"/>
          <w:szCs w:val="18"/>
        </w:rPr>
        <w:t>e</w:t>
      </w:r>
      <w:r>
        <w:rPr>
          <w:rFonts w:ascii="Cambria" w:eastAsia="Cambria" w:hAnsi="Cambria" w:cs="Cambria"/>
          <w:sz w:val="18"/>
          <w:szCs w:val="18"/>
        </w:rPr>
        <w:t>r</w:t>
      </w:r>
      <w:r>
        <w:rPr>
          <w:rFonts w:ascii="Cambria" w:eastAsia="Cambria" w:hAnsi="Cambria" w:cs="Cambria"/>
          <w:spacing w:val="1"/>
          <w:sz w:val="18"/>
          <w:szCs w:val="18"/>
        </w:rPr>
        <w:t xml:space="preserve"> </w:t>
      </w:r>
      <w:r>
        <w:rPr>
          <w:rFonts w:ascii="Cambria" w:eastAsia="Cambria" w:hAnsi="Cambria" w:cs="Cambria"/>
          <w:sz w:val="18"/>
          <w:szCs w:val="18"/>
        </w:rPr>
        <w:t>Engi</w:t>
      </w:r>
      <w:r>
        <w:rPr>
          <w:rFonts w:ascii="Cambria" w:eastAsia="Cambria" w:hAnsi="Cambria" w:cs="Cambria"/>
          <w:spacing w:val="-2"/>
          <w:sz w:val="18"/>
          <w:szCs w:val="18"/>
        </w:rPr>
        <w:t>n</w:t>
      </w:r>
      <w:r>
        <w:rPr>
          <w:rFonts w:ascii="Cambria" w:eastAsia="Cambria" w:hAnsi="Cambria" w:cs="Cambria"/>
          <w:spacing w:val="1"/>
          <w:sz w:val="18"/>
          <w:szCs w:val="18"/>
        </w:rPr>
        <w:t>ee</w:t>
      </w:r>
      <w:r>
        <w:rPr>
          <w:rFonts w:ascii="Cambria" w:eastAsia="Cambria" w:hAnsi="Cambria" w:cs="Cambria"/>
          <w:sz w:val="18"/>
          <w:szCs w:val="18"/>
        </w:rPr>
        <w:t>ring, S</w:t>
      </w:r>
      <w:r>
        <w:rPr>
          <w:rFonts w:ascii="Cambria" w:eastAsia="Cambria" w:hAnsi="Cambria" w:cs="Cambria"/>
          <w:spacing w:val="-2"/>
          <w:sz w:val="18"/>
          <w:szCs w:val="18"/>
        </w:rPr>
        <w:t>P</w:t>
      </w:r>
      <w:r>
        <w:rPr>
          <w:rFonts w:ascii="Cambria" w:eastAsia="Cambria" w:hAnsi="Cambria" w:cs="Cambria"/>
          <w:spacing w:val="1"/>
          <w:sz w:val="18"/>
          <w:szCs w:val="18"/>
        </w:rPr>
        <w:t>PU</w:t>
      </w:r>
      <w:r>
        <w:rPr>
          <w:rFonts w:ascii="Cambria" w:eastAsia="Cambria" w:hAnsi="Cambria" w:cs="Cambria"/>
          <w:sz w:val="18"/>
          <w:szCs w:val="18"/>
        </w:rPr>
        <w:t>,</w:t>
      </w:r>
      <w:r>
        <w:rPr>
          <w:rFonts w:ascii="Cambria" w:eastAsia="Cambria" w:hAnsi="Cambria" w:cs="Cambria"/>
          <w:spacing w:val="-2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1"/>
          <w:sz w:val="18"/>
          <w:szCs w:val="18"/>
        </w:rPr>
        <w:t>P</w:t>
      </w:r>
      <w:r>
        <w:rPr>
          <w:rFonts w:ascii="Cambria" w:eastAsia="Cambria" w:hAnsi="Cambria" w:cs="Cambria"/>
          <w:spacing w:val="-1"/>
          <w:sz w:val="18"/>
          <w:szCs w:val="18"/>
        </w:rPr>
        <w:t>u</w:t>
      </w:r>
      <w:r>
        <w:rPr>
          <w:rFonts w:ascii="Cambria" w:eastAsia="Cambria" w:hAnsi="Cambria" w:cs="Cambria"/>
          <w:sz w:val="18"/>
          <w:szCs w:val="18"/>
        </w:rPr>
        <w:t xml:space="preserve">ne                                                                                </w:t>
      </w:r>
      <w:r>
        <w:rPr>
          <w:rFonts w:ascii="Cambria" w:eastAsia="Cambria" w:hAnsi="Cambria" w:cs="Cambria"/>
          <w:spacing w:val="1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36</w:t>
      </w:r>
    </w:p>
    <w:sectPr w:rsidR="00B87611" w:rsidSect="00947A67">
      <w:footerReference w:type="default" r:id="rId43"/>
      <w:pgSz w:w="12240" w:h="15840"/>
      <w:pgMar w:top="920" w:right="1140" w:bottom="280" w:left="11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27279A" w14:textId="77777777" w:rsidR="00511E53" w:rsidRDefault="00511E53" w:rsidP="00B87611">
      <w:r>
        <w:separator/>
      </w:r>
    </w:p>
  </w:endnote>
  <w:endnote w:type="continuationSeparator" w:id="0">
    <w:p w14:paraId="73FD5F10" w14:textId="77777777" w:rsidR="00511E53" w:rsidRDefault="00511E53" w:rsidP="00B87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2F5A0" w14:textId="77777777" w:rsidR="005E11B2" w:rsidRDefault="00000000">
    <w:pPr>
      <w:spacing w:line="200" w:lineRule="exact"/>
    </w:pPr>
    <w:r>
      <w:pict w14:anchorId="0A14FECF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62pt;margin-top:735pt;width:74.7pt;height:11pt;z-index:-5918;mso-position-horizontal-relative:page;mso-position-vertical-relative:page" filled="f" stroked="f">
          <v:textbox inset="0,0,0,0">
            <w:txbxContent>
              <w:p w14:paraId="312721E7" w14:textId="77777777" w:rsidR="005E11B2" w:rsidRDefault="005E11B2">
                <w:pPr>
                  <w:spacing w:line="200" w:lineRule="exact"/>
                  <w:ind w:left="20" w:right="-27"/>
                  <w:rPr>
                    <w:rFonts w:ascii="Cambria" w:eastAsia="Cambria" w:hAnsi="Cambria" w:cs="Cambria"/>
                    <w:sz w:val="18"/>
                    <w:szCs w:val="18"/>
                  </w:rPr>
                </w:pPr>
                <w:r>
                  <w:rPr>
                    <w:rFonts w:ascii="Cambria" w:eastAsia="Cambria" w:hAnsi="Cambria" w:cs="Cambria"/>
                    <w:spacing w:val="1"/>
                    <w:sz w:val="18"/>
                    <w:szCs w:val="18"/>
                  </w:rPr>
                  <w:t>P</w:t>
                </w:r>
                <w:r>
                  <w:rPr>
                    <w:rFonts w:ascii="Cambria" w:eastAsia="Cambria" w:hAnsi="Cambria" w:cs="Cambria"/>
                    <w:sz w:val="18"/>
                    <w:szCs w:val="18"/>
                  </w:rPr>
                  <w:t>roj</w:t>
                </w:r>
                <w:r>
                  <w:rPr>
                    <w:rFonts w:ascii="Cambria" w:eastAsia="Cambria" w:hAnsi="Cambria" w:cs="Cambria"/>
                    <w:spacing w:val="1"/>
                    <w:sz w:val="18"/>
                    <w:szCs w:val="18"/>
                  </w:rPr>
                  <w:t>e</w:t>
                </w:r>
                <w:r>
                  <w:rPr>
                    <w:rFonts w:ascii="Cambria" w:eastAsia="Cambria" w:hAnsi="Cambria" w:cs="Cambria"/>
                    <w:sz w:val="18"/>
                    <w:szCs w:val="18"/>
                  </w:rPr>
                  <w:t>ct Work</w:t>
                </w:r>
                <w:r>
                  <w:rPr>
                    <w:rFonts w:ascii="Cambria" w:eastAsia="Cambria" w:hAnsi="Cambria" w:cs="Cambria"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Cambria" w:eastAsia="Cambria" w:hAnsi="Cambria" w:cs="Cambria"/>
                    <w:spacing w:val="-2"/>
                    <w:sz w:val="18"/>
                    <w:szCs w:val="18"/>
                  </w:rPr>
                  <w:t>B</w:t>
                </w:r>
                <w:r>
                  <w:rPr>
                    <w:rFonts w:ascii="Cambria" w:eastAsia="Cambria" w:hAnsi="Cambria" w:cs="Cambria"/>
                    <w:sz w:val="18"/>
                    <w:szCs w:val="18"/>
                  </w:rPr>
                  <w:t>o</w:t>
                </w:r>
                <w:r>
                  <w:rPr>
                    <w:rFonts w:ascii="Cambria" w:eastAsia="Cambria" w:hAnsi="Cambria" w:cs="Cambria"/>
                    <w:spacing w:val="1"/>
                    <w:sz w:val="18"/>
                    <w:szCs w:val="18"/>
                  </w:rPr>
                  <w:t>o</w:t>
                </w:r>
                <w:r>
                  <w:rPr>
                    <w:rFonts w:ascii="Cambria" w:eastAsia="Cambria" w:hAnsi="Cambria" w:cs="Cambria"/>
                    <w:sz w:val="18"/>
                    <w:szCs w:val="18"/>
                  </w:rPr>
                  <w:t>k</w:t>
                </w:r>
              </w:p>
            </w:txbxContent>
          </v:textbox>
          <w10:wrap anchorx="page" anchory="page"/>
        </v:shape>
      </w:pict>
    </w:r>
    <w:r>
      <w:pict w14:anchorId="627FEFB0">
        <v:shape id="_x0000_s1035" type="#_x0000_t202" style="position:absolute;margin-left:196pt;margin-top:735pt;width:184.65pt;height:11pt;z-index:-5917;mso-position-horizontal-relative:page;mso-position-vertical-relative:page" filled="f" stroked="f">
          <v:textbox inset="0,0,0,0">
            <w:txbxContent>
              <w:p w14:paraId="1F0BA077" w14:textId="77777777" w:rsidR="005E11B2" w:rsidRDefault="005E11B2">
                <w:pPr>
                  <w:spacing w:line="200" w:lineRule="exact"/>
                  <w:ind w:left="20" w:right="-27"/>
                  <w:rPr>
                    <w:rFonts w:ascii="Cambria" w:eastAsia="Cambria" w:hAnsi="Cambria" w:cs="Cambria"/>
                    <w:sz w:val="18"/>
                    <w:szCs w:val="18"/>
                  </w:rPr>
                </w:pPr>
                <w:r>
                  <w:rPr>
                    <w:rFonts w:ascii="Cambria" w:eastAsia="Cambria" w:hAnsi="Cambria" w:cs="Cambria"/>
                    <w:spacing w:val="-1"/>
                    <w:sz w:val="18"/>
                    <w:szCs w:val="18"/>
                  </w:rPr>
                  <w:t>F</w:t>
                </w:r>
                <w:r>
                  <w:rPr>
                    <w:rFonts w:ascii="Cambria" w:eastAsia="Cambria" w:hAnsi="Cambria" w:cs="Cambria"/>
                    <w:sz w:val="18"/>
                    <w:szCs w:val="18"/>
                  </w:rPr>
                  <w:t>ou</w:t>
                </w:r>
                <w:r>
                  <w:rPr>
                    <w:rFonts w:ascii="Cambria" w:eastAsia="Cambria" w:hAnsi="Cambria" w:cs="Cambria"/>
                    <w:spacing w:val="-1"/>
                    <w:sz w:val="18"/>
                    <w:szCs w:val="18"/>
                  </w:rPr>
                  <w:t>rt</w:t>
                </w:r>
                <w:r>
                  <w:rPr>
                    <w:rFonts w:ascii="Cambria" w:eastAsia="Cambria" w:hAnsi="Cambria" w:cs="Cambria"/>
                    <w:sz w:val="18"/>
                    <w:szCs w:val="18"/>
                  </w:rPr>
                  <w:t>h Y</w:t>
                </w:r>
                <w:r>
                  <w:rPr>
                    <w:rFonts w:ascii="Cambria" w:eastAsia="Cambria" w:hAnsi="Cambria" w:cs="Cambria"/>
                    <w:spacing w:val="1"/>
                    <w:sz w:val="18"/>
                    <w:szCs w:val="18"/>
                  </w:rPr>
                  <w:t>e</w:t>
                </w:r>
                <w:r>
                  <w:rPr>
                    <w:rFonts w:ascii="Cambria" w:eastAsia="Cambria" w:hAnsi="Cambria" w:cs="Cambria"/>
                    <w:spacing w:val="6"/>
                    <w:sz w:val="18"/>
                    <w:szCs w:val="18"/>
                  </w:rPr>
                  <w:t>a</w:t>
                </w:r>
                <w:r>
                  <w:rPr>
                    <w:rFonts w:ascii="Cambria" w:eastAsia="Cambria" w:hAnsi="Cambria" w:cs="Cambria"/>
                    <w:sz w:val="18"/>
                    <w:szCs w:val="18"/>
                  </w:rPr>
                  <w:t>r</w:t>
                </w:r>
                <w:r>
                  <w:rPr>
                    <w:rFonts w:ascii="Cambria" w:eastAsia="Cambria" w:hAnsi="Cambria" w:cs="Cambria"/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rFonts w:ascii="Cambria" w:eastAsia="Cambria" w:hAnsi="Cambria" w:cs="Cambria"/>
                    <w:sz w:val="18"/>
                    <w:szCs w:val="18"/>
                  </w:rPr>
                  <w:t>Co</w:t>
                </w:r>
                <w:r>
                  <w:rPr>
                    <w:rFonts w:ascii="Cambria" w:eastAsia="Cambria" w:hAnsi="Cambria" w:cs="Cambria"/>
                    <w:spacing w:val="-1"/>
                    <w:sz w:val="18"/>
                    <w:szCs w:val="18"/>
                  </w:rPr>
                  <w:t>m</w:t>
                </w:r>
                <w:r>
                  <w:rPr>
                    <w:rFonts w:ascii="Cambria" w:eastAsia="Cambria" w:hAnsi="Cambria" w:cs="Cambria"/>
                    <w:spacing w:val="1"/>
                    <w:sz w:val="18"/>
                    <w:szCs w:val="18"/>
                  </w:rPr>
                  <w:t>p</w:t>
                </w:r>
                <w:r>
                  <w:rPr>
                    <w:rFonts w:ascii="Cambria" w:eastAsia="Cambria" w:hAnsi="Cambria" w:cs="Cambria"/>
                    <w:spacing w:val="-1"/>
                    <w:sz w:val="18"/>
                    <w:szCs w:val="18"/>
                  </w:rPr>
                  <w:t>ut</w:t>
                </w:r>
                <w:r>
                  <w:rPr>
                    <w:rFonts w:ascii="Cambria" w:eastAsia="Cambria" w:hAnsi="Cambria" w:cs="Cambria"/>
                    <w:spacing w:val="1"/>
                    <w:sz w:val="18"/>
                    <w:szCs w:val="18"/>
                  </w:rPr>
                  <w:t>e</w:t>
                </w:r>
                <w:r>
                  <w:rPr>
                    <w:rFonts w:ascii="Cambria" w:eastAsia="Cambria" w:hAnsi="Cambria" w:cs="Cambria"/>
                    <w:sz w:val="18"/>
                    <w:szCs w:val="18"/>
                  </w:rPr>
                  <w:t>r</w:t>
                </w:r>
                <w:r>
                  <w:rPr>
                    <w:rFonts w:ascii="Cambria" w:eastAsia="Cambria" w:hAnsi="Cambria" w:cs="Cambria"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Cambria" w:eastAsia="Cambria" w:hAnsi="Cambria" w:cs="Cambria"/>
                    <w:sz w:val="18"/>
                    <w:szCs w:val="18"/>
                  </w:rPr>
                  <w:t>Engi</w:t>
                </w:r>
                <w:r>
                  <w:rPr>
                    <w:rFonts w:ascii="Cambria" w:eastAsia="Cambria" w:hAnsi="Cambria" w:cs="Cambria"/>
                    <w:spacing w:val="-2"/>
                    <w:sz w:val="18"/>
                    <w:szCs w:val="18"/>
                  </w:rPr>
                  <w:t>n</w:t>
                </w:r>
                <w:r>
                  <w:rPr>
                    <w:rFonts w:ascii="Cambria" w:eastAsia="Cambria" w:hAnsi="Cambria" w:cs="Cambria"/>
                    <w:spacing w:val="1"/>
                    <w:sz w:val="18"/>
                    <w:szCs w:val="18"/>
                  </w:rPr>
                  <w:t>ee</w:t>
                </w:r>
                <w:r>
                  <w:rPr>
                    <w:rFonts w:ascii="Cambria" w:eastAsia="Cambria" w:hAnsi="Cambria" w:cs="Cambria"/>
                    <w:sz w:val="18"/>
                    <w:szCs w:val="18"/>
                  </w:rPr>
                  <w:t>ring, S</w:t>
                </w:r>
                <w:r>
                  <w:rPr>
                    <w:rFonts w:ascii="Cambria" w:eastAsia="Cambria" w:hAnsi="Cambria" w:cs="Cambria"/>
                    <w:spacing w:val="-2"/>
                    <w:sz w:val="18"/>
                    <w:szCs w:val="18"/>
                  </w:rPr>
                  <w:t>P</w:t>
                </w:r>
                <w:r>
                  <w:rPr>
                    <w:rFonts w:ascii="Cambria" w:eastAsia="Cambria" w:hAnsi="Cambria" w:cs="Cambria"/>
                    <w:spacing w:val="1"/>
                    <w:sz w:val="18"/>
                    <w:szCs w:val="18"/>
                  </w:rPr>
                  <w:t>PU</w:t>
                </w:r>
                <w:r>
                  <w:rPr>
                    <w:rFonts w:ascii="Cambria" w:eastAsia="Cambria" w:hAnsi="Cambria" w:cs="Cambria"/>
                    <w:sz w:val="18"/>
                    <w:szCs w:val="18"/>
                  </w:rPr>
                  <w:t>,</w:t>
                </w:r>
                <w:r>
                  <w:rPr>
                    <w:rFonts w:ascii="Cambria" w:eastAsia="Cambria" w:hAnsi="Cambria" w:cs="Cambria"/>
                    <w:spacing w:val="-2"/>
                    <w:sz w:val="18"/>
                    <w:szCs w:val="18"/>
                  </w:rPr>
                  <w:t xml:space="preserve"> </w:t>
                </w:r>
                <w:r>
                  <w:rPr>
                    <w:rFonts w:ascii="Cambria" w:eastAsia="Cambria" w:hAnsi="Cambria" w:cs="Cambria"/>
                    <w:spacing w:val="1"/>
                    <w:sz w:val="18"/>
                    <w:szCs w:val="18"/>
                  </w:rPr>
                  <w:t>P</w:t>
                </w:r>
                <w:r>
                  <w:rPr>
                    <w:rFonts w:ascii="Cambria" w:eastAsia="Cambria" w:hAnsi="Cambria" w:cs="Cambria"/>
                    <w:spacing w:val="-1"/>
                    <w:sz w:val="18"/>
                    <w:szCs w:val="18"/>
                  </w:rPr>
                  <w:t>u</w:t>
                </w:r>
                <w:r>
                  <w:rPr>
                    <w:rFonts w:ascii="Cambria" w:eastAsia="Cambria" w:hAnsi="Cambria" w:cs="Cambria"/>
                    <w:sz w:val="18"/>
                    <w:szCs w:val="18"/>
                  </w:rPr>
                  <w:t>ne</w:t>
                </w:r>
              </w:p>
            </w:txbxContent>
          </v:textbox>
          <w10:wrap anchorx="page" anchory="page"/>
        </v:shape>
      </w:pict>
    </w:r>
    <w:r>
      <w:pict w14:anchorId="611B1E62">
        <v:shape id="_x0000_s1034" type="#_x0000_t202" style="position:absolute;margin-left:542.65pt;margin-top:735.05pt;width:8.5pt;height:11pt;z-index:-5916;mso-position-horizontal-relative:page;mso-position-vertical-relative:page" filled="f" stroked="f">
          <v:textbox inset="0,0,0,0">
            <w:txbxContent>
              <w:p w14:paraId="53BE2D45" w14:textId="77777777" w:rsidR="005E11B2" w:rsidRDefault="005E11B2">
                <w:pPr>
                  <w:spacing w:line="200" w:lineRule="exact"/>
                  <w:ind w:left="40"/>
                  <w:rPr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A967D3">
                  <w:rPr>
                    <w:noProof/>
                    <w:sz w:val="18"/>
                    <w:szCs w:val="18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777697" w14:textId="77777777" w:rsidR="005E11B2" w:rsidRDefault="005E11B2">
    <w:pPr>
      <w:spacing w:line="0" w:lineRule="atLeast"/>
      <w:rPr>
        <w:sz w:val="0"/>
        <w:szCs w:val="0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18CA78" w14:textId="77777777" w:rsidR="005E11B2" w:rsidRDefault="005E11B2">
    <w:pPr>
      <w:spacing w:line="0" w:lineRule="atLeast"/>
      <w:rPr>
        <w:sz w:val="0"/>
        <w:szCs w:val="0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C16EF0" w14:textId="77777777" w:rsidR="005E11B2" w:rsidRDefault="005E11B2">
    <w:pPr>
      <w:spacing w:line="0" w:lineRule="atLeast"/>
      <w:rPr>
        <w:sz w:val="0"/>
        <w:szCs w:val="0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E4A6AF" w14:textId="77777777" w:rsidR="005E11B2" w:rsidRDefault="005E11B2">
    <w:pPr>
      <w:spacing w:line="0" w:lineRule="atLeast"/>
      <w:rPr>
        <w:sz w:val="0"/>
        <w:szCs w:val="0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FB1CD2" w14:textId="77777777" w:rsidR="005E11B2" w:rsidRDefault="005E11B2">
    <w:pPr>
      <w:spacing w:line="0" w:lineRule="atLeast"/>
      <w:rPr>
        <w:sz w:val="0"/>
        <w:szCs w:val="0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4EDC99" w14:textId="77777777" w:rsidR="005E11B2" w:rsidRDefault="005E11B2">
    <w:pPr>
      <w:spacing w:line="0" w:lineRule="atLeast"/>
      <w:rPr>
        <w:sz w:val="0"/>
        <w:szCs w:val="0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C91EB9" w14:textId="77777777" w:rsidR="005E11B2" w:rsidRDefault="005E11B2">
    <w:pPr>
      <w:spacing w:line="0" w:lineRule="atLeast"/>
      <w:rPr>
        <w:sz w:val="0"/>
        <w:szCs w:val="0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C05B1C" w14:textId="77777777" w:rsidR="005E11B2" w:rsidRDefault="005E11B2">
    <w:pPr>
      <w:spacing w:line="0" w:lineRule="atLeast"/>
      <w:rPr>
        <w:sz w:val="0"/>
        <w:szCs w:val="0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29CE37" w14:textId="77777777" w:rsidR="005E11B2" w:rsidRDefault="005E11B2">
    <w:pPr>
      <w:spacing w:line="0" w:lineRule="atLeast"/>
      <w:rPr>
        <w:sz w:val="0"/>
        <w:szCs w:val="0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477F14" w14:textId="77777777" w:rsidR="005E11B2" w:rsidRDefault="005E11B2">
    <w:pPr>
      <w:spacing w:line="0" w:lineRule="atLeast"/>
      <w:rPr>
        <w:sz w:val="0"/>
        <w:szCs w:val="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FE76F1" w14:textId="77777777" w:rsidR="005E11B2" w:rsidRDefault="005E11B2">
    <w:pPr>
      <w:spacing w:line="0" w:lineRule="atLeast"/>
      <w:rPr>
        <w:sz w:val="0"/>
        <w:szCs w:val="0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18A0A" w14:textId="77777777" w:rsidR="005E11B2" w:rsidRDefault="005E11B2">
    <w:pPr>
      <w:spacing w:line="0" w:lineRule="atLeast"/>
      <w:rPr>
        <w:sz w:val="0"/>
        <w:szCs w:val="0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F73E1B" w14:textId="77777777" w:rsidR="005E11B2" w:rsidRDefault="005E11B2">
    <w:pPr>
      <w:spacing w:line="0" w:lineRule="atLeast"/>
      <w:rPr>
        <w:sz w:val="0"/>
        <w:szCs w:val="0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C003EE" w14:textId="77777777" w:rsidR="005E11B2" w:rsidRDefault="005E11B2">
    <w:pPr>
      <w:spacing w:line="0" w:lineRule="atLeast"/>
      <w:rPr>
        <w:sz w:val="0"/>
        <w:szCs w:val="0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159607" w14:textId="77777777" w:rsidR="005E11B2" w:rsidRDefault="005E11B2">
    <w:pPr>
      <w:spacing w:line="0" w:lineRule="atLeast"/>
      <w:rPr>
        <w:sz w:val="0"/>
        <w:szCs w:val="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EA5048" w14:textId="77777777" w:rsidR="005E11B2" w:rsidRDefault="005E11B2">
    <w:pPr>
      <w:spacing w:line="0" w:lineRule="atLeast"/>
      <w:rPr>
        <w:sz w:val="0"/>
        <w:szCs w:val="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078E5" w14:textId="77777777" w:rsidR="005E11B2" w:rsidRDefault="005E11B2">
    <w:pPr>
      <w:spacing w:line="0" w:lineRule="atLeast"/>
      <w:rPr>
        <w:sz w:val="0"/>
        <w:szCs w:val="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CCB434" w14:textId="77777777" w:rsidR="005E11B2" w:rsidRDefault="00000000">
    <w:pPr>
      <w:spacing w:line="200" w:lineRule="exact"/>
    </w:pPr>
    <w:r>
      <w:pict w14:anchorId="68698192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62pt;margin-top:735pt;width:74.7pt;height:11pt;z-index:-5915;mso-position-horizontal-relative:page;mso-position-vertical-relative:page" filled="f" stroked="f">
          <v:textbox style="mso-next-textbox:#_x0000_s1033" inset="0,0,0,0">
            <w:txbxContent>
              <w:p w14:paraId="1DA56233" w14:textId="77777777" w:rsidR="005E11B2" w:rsidRDefault="005E11B2">
                <w:pPr>
                  <w:spacing w:line="200" w:lineRule="exact"/>
                  <w:ind w:left="20" w:right="-27"/>
                  <w:rPr>
                    <w:rFonts w:ascii="Cambria" w:eastAsia="Cambria" w:hAnsi="Cambria" w:cs="Cambria"/>
                    <w:sz w:val="18"/>
                    <w:szCs w:val="18"/>
                  </w:rPr>
                </w:pPr>
                <w:r>
                  <w:rPr>
                    <w:rFonts w:ascii="Cambria" w:eastAsia="Cambria" w:hAnsi="Cambria" w:cs="Cambria"/>
                    <w:spacing w:val="1"/>
                    <w:sz w:val="18"/>
                    <w:szCs w:val="18"/>
                  </w:rPr>
                  <w:t>P</w:t>
                </w:r>
                <w:r>
                  <w:rPr>
                    <w:rFonts w:ascii="Cambria" w:eastAsia="Cambria" w:hAnsi="Cambria" w:cs="Cambria"/>
                    <w:sz w:val="18"/>
                    <w:szCs w:val="18"/>
                  </w:rPr>
                  <w:t>roj</w:t>
                </w:r>
                <w:r>
                  <w:rPr>
                    <w:rFonts w:ascii="Cambria" w:eastAsia="Cambria" w:hAnsi="Cambria" w:cs="Cambria"/>
                    <w:spacing w:val="1"/>
                    <w:sz w:val="18"/>
                    <w:szCs w:val="18"/>
                  </w:rPr>
                  <w:t>e</w:t>
                </w:r>
                <w:r>
                  <w:rPr>
                    <w:rFonts w:ascii="Cambria" w:eastAsia="Cambria" w:hAnsi="Cambria" w:cs="Cambria"/>
                    <w:sz w:val="18"/>
                    <w:szCs w:val="18"/>
                  </w:rPr>
                  <w:t>ct Work</w:t>
                </w:r>
                <w:r>
                  <w:rPr>
                    <w:rFonts w:ascii="Cambria" w:eastAsia="Cambria" w:hAnsi="Cambria" w:cs="Cambria"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Cambria" w:eastAsia="Cambria" w:hAnsi="Cambria" w:cs="Cambria"/>
                    <w:spacing w:val="-2"/>
                    <w:sz w:val="18"/>
                    <w:szCs w:val="18"/>
                  </w:rPr>
                  <w:t>B</w:t>
                </w:r>
                <w:r>
                  <w:rPr>
                    <w:rFonts w:ascii="Cambria" w:eastAsia="Cambria" w:hAnsi="Cambria" w:cs="Cambria"/>
                    <w:sz w:val="18"/>
                    <w:szCs w:val="18"/>
                  </w:rPr>
                  <w:t>o</w:t>
                </w:r>
                <w:r>
                  <w:rPr>
                    <w:rFonts w:ascii="Cambria" w:eastAsia="Cambria" w:hAnsi="Cambria" w:cs="Cambria"/>
                    <w:spacing w:val="1"/>
                    <w:sz w:val="18"/>
                    <w:szCs w:val="18"/>
                  </w:rPr>
                  <w:t>o</w:t>
                </w:r>
                <w:r>
                  <w:rPr>
                    <w:rFonts w:ascii="Cambria" w:eastAsia="Cambria" w:hAnsi="Cambria" w:cs="Cambria"/>
                    <w:sz w:val="18"/>
                    <w:szCs w:val="18"/>
                  </w:rPr>
                  <w:t>k</w:t>
                </w:r>
              </w:p>
            </w:txbxContent>
          </v:textbox>
          <w10:wrap anchorx="page" anchory="page"/>
        </v:shape>
      </w:pict>
    </w:r>
    <w:r>
      <w:pict w14:anchorId="329CB46D">
        <v:shape id="_x0000_s1032" type="#_x0000_t202" style="position:absolute;margin-left:196pt;margin-top:735pt;width:184.65pt;height:11pt;z-index:-5914;mso-position-horizontal-relative:page;mso-position-vertical-relative:page" filled="f" stroked="f">
          <v:textbox style="mso-next-textbox:#_x0000_s1032" inset="0,0,0,0">
            <w:txbxContent>
              <w:p w14:paraId="74BAA1C6" w14:textId="77777777" w:rsidR="005E11B2" w:rsidRDefault="005E11B2">
                <w:pPr>
                  <w:spacing w:line="200" w:lineRule="exact"/>
                  <w:ind w:left="20" w:right="-27"/>
                  <w:rPr>
                    <w:rFonts w:ascii="Cambria" w:eastAsia="Cambria" w:hAnsi="Cambria" w:cs="Cambria"/>
                    <w:sz w:val="18"/>
                    <w:szCs w:val="18"/>
                  </w:rPr>
                </w:pPr>
                <w:r>
                  <w:rPr>
                    <w:rFonts w:ascii="Cambria" w:eastAsia="Cambria" w:hAnsi="Cambria" w:cs="Cambria"/>
                    <w:spacing w:val="-1"/>
                    <w:sz w:val="18"/>
                    <w:szCs w:val="18"/>
                  </w:rPr>
                  <w:t>F</w:t>
                </w:r>
                <w:r>
                  <w:rPr>
                    <w:rFonts w:ascii="Cambria" w:eastAsia="Cambria" w:hAnsi="Cambria" w:cs="Cambria"/>
                    <w:sz w:val="18"/>
                    <w:szCs w:val="18"/>
                  </w:rPr>
                  <w:t>ou</w:t>
                </w:r>
                <w:r>
                  <w:rPr>
                    <w:rFonts w:ascii="Cambria" w:eastAsia="Cambria" w:hAnsi="Cambria" w:cs="Cambria"/>
                    <w:spacing w:val="-1"/>
                    <w:sz w:val="18"/>
                    <w:szCs w:val="18"/>
                  </w:rPr>
                  <w:t>rt</w:t>
                </w:r>
                <w:r>
                  <w:rPr>
                    <w:rFonts w:ascii="Cambria" w:eastAsia="Cambria" w:hAnsi="Cambria" w:cs="Cambria"/>
                    <w:sz w:val="18"/>
                    <w:szCs w:val="18"/>
                  </w:rPr>
                  <w:t>h Y</w:t>
                </w:r>
                <w:r>
                  <w:rPr>
                    <w:rFonts w:ascii="Cambria" w:eastAsia="Cambria" w:hAnsi="Cambria" w:cs="Cambria"/>
                    <w:spacing w:val="1"/>
                    <w:sz w:val="18"/>
                    <w:szCs w:val="18"/>
                  </w:rPr>
                  <w:t>e</w:t>
                </w:r>
                <w:r>
                  <w:rPr>
                    <w:rFonts w:ascii="Cambria" w:eastAsia="Cambria" w:hAnsi="Cambria" w:cs="Cambria"/>
                    <w:spacing w:val="6"/>
                    <w:sz w:val="18"/>
                    <w:szCs w:val="18"/>
                  </w:rPr>
                  <w:t>a</w:t>
                </w:r>
                <w:r>
                  <w:rPr>
                    <w:rFonts w:ascii="Cambria" w:eastAsia="Cambria" w:hAnsi="Cambria" w:cs="Cambria"/>
                    <w:sz w:val="18"/>
                    <w:szCs w:val="18"/>
                  </w:rPr>
                  <w:t>r</w:t>
                </w:r>
                <w:r>
                  <w:rPr>
                    <w:rFonts w:ascii="Cambria" w:eastAsia="Cambria" w:hAnsi="Cambria" w:cs="Cambria"/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rFonts w:ascii="Cambria" w:eastAsia="Cambria" w:hAnsi="Cambria" w:cs="Cambria"/>
                    <w:sz w:val="18"/>
                    <w:szCs w:val="18"/>
                  </w:rPr>
                  <w:t>Co</w:t>
                </w:r>
                <w:r>
                  <w:rPr>
                    <w:rFonts w:ascii="Cambria" w:eastAsia="Cambria" w:hAnsi="Cambria" w:cs="Cambria"/>
                    <w:spacing w:val="-1"/>
                    <w:sz w:val="18"/>
                    <w:szCs w:val="18"/>
                  </w:rPr>
                  <w:t>m</w:t>
                </w:r>
                <w:r>
                  <w:rPr>
                    <w:rFonts w:ascii="Cambria" w:eastAsia="Cambria" w:hAnsi="Cambria" w:cs="Cambria"/>
                    <w:spacing w:val="1"/>
                    <w:sz w:val="18"/>
                    <w:szCs w:val="18"/>
                  </w:rPr>
                  <w:t>p</w:t>
                </w:r>
                <w:r>
                  <w:rPr>
                    <w:rFonts w:ascii="Cambria" w:eastAsia="Cambria" w:hAnsi="Cambria" w:cs="Cambria"/>
                    <w:spacing w:val="-1"/>
                    <w:sz w:val="18"/>
                    <w:szCs w:val="18"/>
                  </w:rPr>
                  <w:t>ut</w:t>
                </w:r>
                <w:r>
                  <w:rPr>
                    <w:rFonts w:ascii="Cambria" w:eastAsia="Cambria" w:hAnsi="Cambria" w:cs="Cambria"/>
                    <w:spacing w:val="1"/>
                    <w:sz w:val="18"/>
                    <w:szCs w:val="18"/>
                  </w:rPr>
                  <w:t>e</w:t>
                </w:r>
                <w:r>
                  <w:rPr>
                    <w:rFonts w:ascii="Cambria" w:eastAsia="Cambria" w:hAnsi="Cambria" w:cs="Cambria"/>
                    <w:sz w:val="18"/>
                    <w:szCs w:val="18"/>
                  </w:rPr>
                  <w:t>r</w:t>
                </w:r>
                <w:r>
                  <w:rPr>
                    <w:rFonts w:ascii="Cambria" w:eastAsia="Cambria" w:hAnsi="Cambria" w:cs="Cambria"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Cambria" w:eastAsia="Cambria" w:hAnsi="Cambria" w:cs="Cambria"/>
                    <w:sz w:val="18"/>
                    <w:szCs w:val="18"/>
                  </w:rPr>
                  <w:t>Engi</w:t>
                </w:r>
                <w:r>
                  <w:rPr>
                    <w:rFonts w:ascii="Cambria" w:eastAsia="Cambria" w:hAnsi="Cambria" w:cs="Cambria"/>
                    <w:spacing w:val="-2"/>
                    <w:sz w:val="18"/>
                    <w:szCs w:val="18"/>
                  </w:rPr>
                  <w:t>n</w:t>
                </w:r>
                <w:r>
                  <w:rPr>
                    <w:rFonts w:ascii="Cambria" w:eastAsia="Cambria" w:hAnsi="Cambria" w:cs="Cambria"/>
                    <w:spacing w:val="1"/>
                    <w:sz w:val="18"/>
                    <w:szCs w:val="18"/>
                  </w:rPr>
                  <w:t>ee</w:t>
                </w:r>
                <w:r>
                  <w:rPr>
                    <w:rFonts w:ascii="Cambria" w:eastAsia="Cambria" w:hAnsi="Cambria" w:cs="Cambria"/>
                    <w:sz w:val="18"/>
                    <w:szCs w:val="18"/>
                  </w:rPr>
                  <w:t>ring, S</w:t>
                </w:r>
                <w:r>
                  <w:rPr>
                    <w:rFonts w:ascii="Cambria" w:eastAsia="Cambria" w:hAnsi="Cambria" w:cs="Cambria"/>
                    <w:spacing w:val="-2"/>
                    <w:sz w:val="18"/>
                    <w:szCs w:val="18"/>
                  </w:rPr>
                  <w:t>P</w:t>
                </w:r>
                <w:r>
                  <w:rPr>
                    <w:rFonts w:ascii="Cambria" w:eastAsia="Cambria" w:hAnsi="Cambria" w:cs="Cambria"/>
                    <w:spacing w:val="1"/>
                    <w:sz w:val="18"/>
                    <w:szCs w:val="18"/>
                  </w:rPr>
                  <w:t>PU</w:t>
                </w:r>
                <w:r>
                  <w:rPr>
                    <w:rFonts w:ascii="Cambria" w:eastAsia="Cambria" w:hAnsi="Cambria" w:cs="Cambria"/>
                    <w:sz w:val="18"/>
                    <w:szCs w:val="18"/>
                  </w:rPr>
                  <w:t>,</w:t>
                </w:r>
                <w:r>
                  <w:rPr>
                    <w:rFonts w:ascii="Cambria" w:eastAsia="Cambria" w:hAnsi="Cambria" w:cs="Cambria"/>
                    <w:spacing w:val="-2"/>
                    <w:sz w:val="18"/>
                    <w:szCs w:val="18"/>
                  </w:rPr>
                  <w:t xml:space="preserve"> </w:t>
                </w:r>
                <w:r>
                  <w:rPr>
                    <w:rFonts w:ascii="Cambria" w:eastAsia="Cambria" w:hAnsi="Cambria" w:cs="Cambria"/>
                    <w:spacing w:val="1"/>
                    <w:sz w:val="18"/>
                    <w:szCs w:val="18"/>
                  </w:rPr>
                  <w:t>P</w:t>
                </w:r>
                <w:r>
                  <w:rPr>
                    <w:rFonts w:ascii="Cambria" w:eastAsia="Cambria" w:hAnsi="Cambria" w:cs="Cambria"/>
                    <w:spacing w:val="-1"/>
                    <w:sz w:val="18"/>
                    <w:szCs w:val="18"/>
                  </w:rPr>
                  <w:t>u</w:t>
                </w:r>
                <w:r>
                  <w:rPr>
                    <w:rFonts w:ascii="Cambria" w:eastAsia="Cambria" w:hAnsi="Cambria" w:cs="Cambria"/>
                    <w:sz w:val="18"/>
                    <w:szCs w:val="18"/>
                  </w:rPr>
                  <w:t>ne</w:t>
                </w:r>
              </w:p>
            </w:txbxContent>
          </v:textbox>
          <w10:wrap anchorx="page" anchory="page"/>
        </v:shape>
      </w:pict>
    </w:r>
    <w:r>
      <w:pict w14:anchorId="40C29323">
        <v:shape id="_x0000_s1031" type="#_x0000_t202" style="position:absolute;margin-left:538.1pt;margin-top:735.05pt;width:13.1pt;height:11pt;z-index:-5913;mso-position-horizontal-relative:page;mso-position-vertical-relative:page" filled="f" stroked="f">
          <v:textbox style="mso-next-textbox:#_x0000_s1031" inset="0,0,0,0">
            <w:txbxContent>
              <w:p w14:paraId="5C325E19" w14:textId="77777777" w:rsidR="005E11B2" w:rsidRDefault="005E11B2">
                <w:pPr>
                  <w:spacing w:line="200" w:lineRule="exact"/>
                  <w:ind w:left="40"/>
                  <w:rPr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A967D3">
                  <w:rPr>
                    <w:noProof/>
                    <w:sz w:val="18"/>
                    <w:szCs w:val="18"/>
                  </w:rP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972651" w14:textId="77777777" w:rsidR="005E11B2" w:rsidRDefault="005E11B2">
    <w:pPr>
      <w:spacing w:line="0" w:lineRule="atLeast"/>
      <w:rPr>
        <w:sz w:val="0"/>
        <w:szCs w:val="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014914" w14:textId="77777777" w:rsidR="005E11B2" w:rsidRDefault="00000000">
    <w:pPr>
      <w:spacing w:line="200" w:lineRule="exact"/>
    </w:pPr>
    <w:r>
      <w:pict w14:anchorId="039381E1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62pt;margin-top:735pt;width:74.7pt;height:11pt;z-index:-5912;mso-position-horizontal-relative:page;mso-position-vertical-relative:page" filled="f" stroked="f">
          <v:textbox inset="0,0,0,0">
            <w:txbxContent>
              <w:p w14:paraId="1F59ABA3" w14:textId="77777777" w:rsidR="005E11B2" w:rsidRDefault="005E11B2">
                <w:pPr>
                  <w:spacing w:line="200" w:lineRule="exact"/>
                  <w:ind w:left="20" w:right="-27"/>
                  <w:rPr>
                    <w:rFonts w:ascii="Cambria" w:eastAsia="Cambria" w:hAnsi="Cambria" w:cs="Cambria"/>
                    <w:sz w:val="18"/>
                    <w:szCs w:val="18"/>
                  </w:rPr>
                </w:pPr>
                <w:r>
                  <w:rPr>
                    <w:rFonts w:ascii="Cambria" w:eastAsia="Cambria" w:hAnsi="Cambria" w:cs="Cambria"/>
                    <w:spacing w:val="1"/>
                    <w:sz w:val="18"/>
                    <w:szCs w:val="18"/>
                  </w:rPr>
                  <w:t>P</w:t>
                </w:r>
                <w:r>
                  <w:rPr>
                    <w:rFonts w:ascii="Cambria" w:eastAsia="Cambria" w:hAnsi="Cambria" w:cs="Cambria"/>
                    <w:sz w:val="18"/>
                    <w:szCs w:val="18"/>
                  </w:rPr>
                  <w:t>roj</w:t>
                </w:r>
                <w:r>
                  <w:rPr>
                    <w:rFonts w:ascii="Cambria" w:eastAsia="Cambria" w:hAnsi="Cambria" w:cs="Cambria"/>
                    <w:spacing w:val="1"/>
                    <w:sz w:val="18"/>
                    <w:szCs w:val="18"/>
                  </w:rPr>
                  <w:t>e</w:t>
                </w:r>
                <w:r>
                  <w:rPr>
                    <w:rFonts w:ascii="Cambria" w:eastAsia="Cambria" w:hAnsi="Cambria" w:cs="Cambria"/>
                    <w:sz w:val="18"/>
                    <w:szCs w:val="18"/>
                  </w:rPr>
                  <w:t>ct Work</w:t>
                </w:r>
                <w:r>
                  <w:rPr>
                    <w:rFonts w:ascii="Cambria" w:eastAsia="Cambria" w:hAnsi="Cambria" w:cs="Cambria"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Cambria" w:eastAsia="Cambria" w:hAnsi="Cambria" w:cs="Cambria"/>
                    <w:spacing w:val="-2"/>
                    <w:sz w:val="18"/>
                    <w:szCs w:val="18"/>
                  </w:rPr>
                  <w:t>B</w:t>
                </w:r>
                <w:r>
                  <w:rPr>
                    <w:rFonts w:ascii="Cambria" w:eastAsia="Cambria" w:hAnsi="Cambria" w:cs="Cambria"/>
                    <w:sz w:val="18"/>
                    <w:szCs w:val="18"/>
                  </w:rPr>
                  <w:t>o</w:t>
                </w:r>
                <w:r>
                  <w:rPr>
                    <w:rFonts w:ascii="Cambria" w:eastAsia="Cambria" w:hAnsi="Cambria" w:cs="Cambria"/>
                    <w:spacing w:val="1"/>
                    <w:sz w:val="18"/>
                    <w:szCs w:val="18"/>
                  </w:rPr>
                  <w:t>o</w:t>
                </w:r>
                <w:r>
                  <w:rPr>
                    <w:rFonts w:ascii="Cambria" w:eastAsia="Cambria" w:hAnsi="Cambria" w:cs="Cambria"/>
                    <w:sz w:val="18"/>
                    <w:szCs w:val="18"/>
                  </w:rPr>
                  <w:t>k</w:t>
                </w:r>
              </w:p>
            </w:txbxContent>
          </v:textbox>
          <w10:wrap anchorx="page" anchory="page"/>
        </v:shape>
      </w:pict>
    </w:r>
    <w:r>
      <w:pict w14:anchorId="4CEA5840">
        <v:shape id="_x0000_s1029" type="#_x0000_t202" style="position:absolute;margin-left:196pt;margin-top:735pt;width:184.65pt;height:11pt;z-index:-5911;mso-position-horizontal-relative:page;mso-position-vertical-relative:page" filled="f" stroked="f">
          <v:textbox inset="0,0,0,0">
            <w:txbxContent>
              <w:p w14:paraId="61B687B4" w14:textId="77777777" w:rsidR="005E11B2" w:rsidRDefault="005E11B2">
                <w:pPr>
                  <w:spacing w:line="200" w:lineRule="exact"/>
                  <w:ind w:left="20" w:right="-27"/>
                  <w:rPr>
                    <w:rFonts w:ascii="Cambria" w:eastAsia="Cambria" w:hAnsi="Cambria" w:cs="Cambria"/>
                    <w:sz w:val="18"/>
                    <w:szCs w:val="18"/>
                  </w:rPr>
                </w:pPr>
                <w:r>
                  <w:rPr>
                    <w:rFonts w:ascii="Cambria" w:eastAsia="Cambria" w:hAnsi="Cambria" w:cs="Cambria"/>
                    <w:spacing w:val="-1"/>
                    <w:sz w:val="18"/>
                    <w:szCs w:val="18"/>
                  </w:rPr>
                  <w:t>F</w:t>
                </w:r>
                <w:r>
                  <w:rPr>
                    <w:rFonts w:ascii="Cambria" w:eastAsia="Cambria" w:hAnsi="Cambria" w:cs="Cambria"/>
                    <w:sz w:val="18"/>
                    <w:szCs w:val="18"/>
                  </w:rPr>
                  <w:t>ou</w:t>
                </w:r>
                <w:r>
                  <w:rPr>
                    <w:rFonts w:ascii="Cambria" w:eastAsia="Cambria" w:hAnsi="Cambria" w:cs="Cambria"/>
                    <w:spacing w:val="-1"/>
                    <w:sz w:val="18"/>
                    <w:szCs w:val="18"/>
                  </w:rPr>
                  <w:t>rt</w:t>
                </w:r>
                <w:r>
                  <w:rPr>
                    <w:rFonts w:ascii="Cambria" w:eastAsia="Cambria" w:hAnsi="Cambria" w:cs="Cambria"/>
                    <w:sz w:val="18"/>
                    <w:szCs w:val="18"/>
                  </w:rPr>
                  <w:t>h Y</w:t>
                </w:r>
                <w:r>
                  <w:rPr>
                    <w:rFonts w:ascii="Cambria" w:eastAsia="Cambria" w:hAnsi="Cambria" w:cs="Cambria"/>
                    <w:spacing w:val="1"/>
                    <w:sz w:val="18"/>
                    <w:szCs w:val="18"/>
                  </w:rPr>
                  <w:t>e</w:t>
                </w:r>
                <w:r>
                  <w:rPr>
                    <w:rFonts w:ascii="Cambria" w:eastAsia="Cambria" w:hAnsi="Cambria" w:cs="Cambria"/>
                    <w:spacing w:val="6"/>
                    <w:sz w:val="18"/>
                    <w:szCs w:val="18"/>
                  </w:rPr>
                  <w:t>a</w:t>
                </w:r>
                <w:r>
                  <w:rPr>
                    <w:rFonts w:ascii="Cambria" w:eastAsia="Cambria" w:hAnsi="Cambria" w:cs="Cambria"/>
                    <w:sz w:val="18"/>
                    <w:szCs w:val="18"/>
                  </w:rPr>
                  <w:t>r</w:t>
                </w:r>
                <w:r>
                  <w:rPr>
                    <w:rFonts w:ascii="Cambria" w:eastAsia="Cambria" w:hAnsi="Cambria" w:cs="Cambria"/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rFonts w:ascii="Cambria" w:eastAsia="Cambria" w:hAnsi="Cambria" w:cs="Cambria"/>
                    <w:sz w:val="18"/>
                    <w:szCs w:val="18"/>
                  </w:rPr>
                  <w:t>Co</w:t>
                </w:r>
                <w:r>
                  <w:rPr>
                    <w:rFonts w:ascii="Cambria" w:eastAsia="Cambria" w:hAnsi="Cambria" w:cs="Cambria"/>
                    <w:spacing w:val="-1"/>
                    <w:sz w:val="18"/>
                    <w:szCs w:val="18"/>
                  </w:rPr>
                  <w:t>m</w:t>
                </w:r>
                <w:r>
                  <w:rPr>
                    <w:rFonts w:ascii="Cambria" w:eastAsia="Cambria" w:hAnsi="Cambria" w:cs="Cambria"/>
                    <w:spacing w:val="1"/>
                    <w:sz w:val="18"/>
                    <w:szCs w:val="18"/>
                  </w:rPr>
                  <w:t>p</w:t>
                </w:r>
                <w:r>
                  <w:rPr>
                    <w:rFonts w:ascii="Cambria" w:eastAsia="Cambria" w:hAnsi="Cambria" w:cs="Cambria"/>
                    <w:spacing w:val="-1"/>
                    <w:sz w:val="18"/>
                    <w:szCs w:val="18"/>
                  </w:rPr>
                  <w:t>ut</w:t>
                </w:r>
                <w:r>
                  <w:rPr>
                    <w:rFonts w:ascii="Cambria" w:eastAsia="Cambria" w:hAnsi="Cambria" w:cs="Cambria"/>
                    <w:spacing w:val="1"/>
                    <w:sz w:val="18"/>
                    <w:szCs w:val="18"/>
                  </w:rPr>
                  <w:t>e</w:t>
                </w:r>
                <w:r>
                  <w:rPr>
                    <w:rFonts w:ascii="Cambria" w:eastAsia="Cambria" w:hAnsi="Cambria" w:cs="Cambria"/>
                    <w:sz w:val="18"/>
                    <w:szCs w:val="18"/>
                  </w:rPr>
                  <w:t>r</w:t>
                </w:r>
                <w:r>
                  <w:rPr>
                    <w:rFonts w:ascii="Cambria" w:eastAsia="Cambria" w:hAnsi="Cambria" w:cs="Cambria"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Cambria" w:eastAsia="Cambria" w:hAnsi="Cambria" w:cs="Cambria"/>
                    <w:sz w:val="18"/>
                    <w:szCs w:val="18"/>
                  </w:rPr>
                  <w:t>Engi</w:t>
                </w:r>
                <w:r>
                  <w:rPr>
                    <w:rFonts w:ascii="Cambria" w:eastAsia="Cambria" w:hAnsi="Cambria" w:cs="Cambria"/>
                    <w:spacing w:val="-2"/>
                    <w:sz w:val="18"/>
                    <w:szCs w:val="18"/>
                  </w:rPr>
                  <w:t>n</w:t>
                </w:r>
                <w:r>
                  <w:rPr>
                    <w:rFonts w:ascii="Cambria" w:eastAsia="Cambria" w:hAnsi="Cambria" w:cs="Cambria"/>
                    <w:spacing w:val="1"/>
                    <w:sz w:val="18"/>
                    <w:szCs w:val="18"/>
                  </w:rPr>
                  <w:t>ee</w:t>
                </w:r>
                <w:r>
                  <w:rPr>
                    <w:rFonts w:ascii="Cambria" w:eastAsia="Cambria" w:hAnsi="Cambria" w:cs="Cambria"/>
                    <w:sz w:val="18"/>
                    <w:szCs w:val="18"/>
                  </w:rPr>
                  <w:t>ring, S</w:t>
                </w:r>
                <w:r>
                  <w:rPr>
                    <w:rFonts w:ascii="Cambria" w:eastAsia="Cambria" w:hAnsi="Cambria" w:cs="Cambria"/>
                    <w:spacing w:val="-2"/>
                    <w:sz w:val="18"/>
                    <w:szCs w:val="18"/>
                  </w:rPr>
                  <w:t>P</w:t>
                </w:r>
                <w:r>
                  <w:rPr>
                    <w:rFonts w:ascii="Cambria" w:eastAsia="Cambria" w:hAnsi="Cambria" w:cs="Cambria"/>
                    <w:spacing w:val="1"/>
                    <w:sz w:val="18"/>
                    <w:szCs w:val="18"/>
                  </w:rPr>
                  <w:t>PU</w:t>
                </w:r>
                <w:r>
                  <w:rPr>
                    <w:rFonts w:ascii="Cambria" w:eastAsia="Cambria" w:hAnsi="Cambria" w:cs="Cambria"/>
                    <w:sz w:val="18"/>
                    <w:szCs w:val="18"/>
                  </w:rPr>
                  <w:t>,</w:t>
                </w:r>
                <w:r>
                  <w:rPr>
                    <w:rFonts w:ascii="Cambria" w:eastAsia="Cambria" w:hAnsi="Cambria" w:cs="Cambria"/>
                    <w:spacing w:val="-2"/>
                    <w:sz w:val="18"/>
                    <w:szCs w:val="18"/>
                  </w:rPr>
                  <w:t xml:space="preserve"> </w:t>
                </w:r>
                <w:r>
                  <w:rPr>
                    <w:rFonts w:ascii="Cambria" w:eastAsia="Cambria" w:hAnsi="Cambria" w:cs="Cambria"/>
                    <w:spacing w:val="1"/>
                    <w:sz w:val="18"/>
                    <w:szCs w:val="18"/>
                  </w:rPr>
                  <w:t>P</w:t>
                </w:r>
                <w:r>
                  <w:rPr>
                    <w:rFonts w:ascii="Cambria" w:eastAsia="Cambria" w:hAnsi="Cambria" w:cs="Cambria"/>
                    <w:spacing w:val="-1"/>
                    <w:sz w:val="18"/>
                    <w:szCs w:val="18"/>
                  </w:rPr>
                  <w:t>u</w:t>
                </w:r>
                <w:r>
                  <w:rPr>
                    <w:rFonts w:ascii="Cambria" w:eastAsia="Cambria" w:hAnsi="Cambria" w:cs="Cambria"/>
                    <w:sz w:val="18"/>
                    <w:szCs w:val="18"/>
                  </w:rPr>
                  <w:t>ne</w:t>
                </w:r>
              </w:p>
            </w:txbxContent>
          </v:textbox>
          <w10:wrap anchorx="page" anchory="page"/>
        </v:shape>
      </w:pict>
    </w:r>
    <w:r>
      <w:pict w14:anchorId="55485BFA">
        <v:shape id="_x0000_s1028" type="#_x0000_t202" style="position:absolute;margin-left:538.1pt;margin-top:735.05pt;width:13.1pt;height:11pt;z-index:-5910;mso-position-horizontal-relative:page;mso-position-vertical-relative:page" filled="f" stroked="f">
          <v:textbox inset="0,0,0,0">
            <w:txbxContent>
              <w:p w14:paraId="14C07046" w14:textId="77777777" w:rsidR="005E11B2" w:rsidRDefault="005E11B2">
                <w:pPr>
                  <w:spacing w:line="200" w:lineRule="exact"/>
                  <w:ind w:left="40"/>
                  <w:rPr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A967D3">
                  <w:rPr>
                    <w:noProof/>
                    <w:sz w:val="18"/>
                    <w:szCs w:val="18"/>
                  </w:rPr>
                  <w:t>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BF25AF" w14:textId="77777777" w:rsidR="005E11B2" w:rsidRDefault="005E11B2">
    <w:pPr>
      <w:spacing w:line="0" w:lineRule="atLeast"/>
      <w:rPr>
        <w:sz w:val="0"/>
        <w:szCs w:val="0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B4D6AF" w14:textId="77777777" w:rsidR="005E11B2" w:rsidRDefault="00000000">
    <w:pPr>
      <w:spacing w:line="200" w:lineRule="exact"/>
    </w:pPr>
    <w:r>
      <w:pict w14:anchorId="53FD5FA9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62pt;margin-top:735pt;width:74.7pt;height:11pt;z-index:-5909;mso-position-horizontal-relative:page;mso-position-vertical-relative:page" filled="f" stroked="f">
          <v:textbox inset="0,0,0,0">
            <w:txbxContent>
              <w:p w14:paraId="5141D8ED" w14:textId="77777777" w:rsidR="005E11B2" w:rsidRDefault="005E11B2">
                <w:pPr>
                  <w:spacing w:line="200" w:lineRule="exact"/>
                  <w:ind w:left="20" w:right="-27"/>
                  <w:rPr>
                    <w:rFonts w:ascii="Cambria" w:eastAsia="Cambria" w:hAnsi="Cambria" w:cs="Cambria"/>
                    <w:sz w:val="18"/>
                    <w:szCs w:val="18"/>
                  </w:rPr>
                </w:pPr>
                <w:r>
                  <w:rPr>
                    <w:rFonts w:ascii="Cambria" w:eastAsia="Cambria" w:hAnsi="Cambria" w:cs="Cambria"/>
                    <w:spacing w:val="1"/>
                    <w:sz w:val="18"/>
                    <w:szCs w:val="18"/>
                  </w:rPr>
                  <w:t>P</w:t>
                </w:r>
                <w:r>
                  <w:rPr>
                    <w:rFonts w:ascii="Cambria" w:eastAsia="Cambria" w:hAnsi="Cambria" w:cs="Cambria"/>
                    <w:sz w:val="18"/>
                    <w:szCs w:val="18"/>
                  </w:rPr>
                  <w:t>roj</w:t>
                </w:r>
                <w:r>
                  <w:rPr>
                    <w:rFonts w:ascii="Cambria" w:eastAsia="Cambria" w:hAnsi="Cambria" w:cs="Cambria"/>
                    <w:spacing w:val="1"/>
                    <w:sz w:val="18"/>
                    <w:szCs w:val="18"/>
                  </w:rPr>
                  <w:t>e</w:t>
                </w:r>
                <w:r>
                  <w:rPr>
                    <w:rFonts w:ascii="Cambria" w:eastAsia="Cambria" w:hAnsi="Cambria" w:cs="Cambria"/>
                    <w:sz w:val="18"/>
                    <w:szCs w:val="18"/>
                  </w:rPr>
                  <w:t>ct Work</w:t>
                </w:r>
                <w:r>
                  <w:rPr>
                    <w:rFonts w:ascii="Cambria" w:eastAsia="Cambria" w:hAnsi="Cambria" w:cs="Cambria"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Cambria" w:eastAsia="Cambria" w:hAnsi="Cambria" w:cs="Cambria"/>
                    <w:spacing w:val="-2"/>
                    <w:sz w:val="18"/>
                    <w:szCs w:val="18"/>
                  </w:rPr>
                  <w:t>B</w:t>
                </w:r>
                <w:r>
                  <w:rPr>
                    <w:rFonts w:ascii="Cambria" w:eastAsia="Cambria" w:hAnsi="Cambria" w:cs="Cambria"/>
                    <w:sz w:val="18"/>
                    <w:szCs w:val="18"/>
                  </w:rPr>
                  <w:t>o</w:t>
                </w:r>
                <w:r>
                  <w:rPr>
                    <w:rFonts w:ascii="Cambria" w:eastAsia="Cambria" w:hAnsi="Cambria" w:cs="Cambria"/>
                    <w:spacing w:val="1"/>
                    <w:sz w:val="18"/>
                    <w:szCs w:val="18"/>
                  </w:rPr>
                  <w:t>o</w:t>
                </w:r>
                <w:r>
                  <w:rPr>
                    <w:rFonts w:ascii="Cambria" w:eastAsia="Cambria" w:hAnsi="Cambria" w:cs="Cambria"/>
                    <w:sz w:val="18"/>
                    <w:szCs w:val="18"/>
                  </w:rPr>
                  <w:t>k</w:t>
                </w:r>
              </w:p>
            </w:txbxContent>
          </v:textbox>
          <w10:wrap anchorx="page" anchory="page"/>
        </v:shape>
      </w:pict>
    </w:r>
    <w:r>
      <w:pict w14:anchorId="3A4BA811">
        <v:shape id="_x0000_s1026" type="#_x0000_t202" style="position:absolute;margin-left:196pt;margin-top:735pt;width:184.65pt;height:11pt;z-index:-5908;mso-position-horizontal-relative:page;mso-position-vertical-relative:page" filled="f" stroked="f">
          <v:textbox inset="0,0,0,0">
            <w:txbxContent>
              <w:p w14:paraId="3D5EAB78" w14:textId="77777777" w:rsidR="005E11B2" w:rsidRDefault="005E11B2">
                <w:pPr>
                  <w:spacing w:line="200" w:lineRule="exact"/>
                  <w:ind w:left="20" w:right="-27"/>
                  <w:rPr>
                    <w:rFonts w:ascii="Cambria" w:eastAsia="Cambria" w:hAnsi="Cambria" w:cs="Cambria"/>
                    <w:sz w:val="18"/>
                    <w:szCs w:val="18"/>
                  </w:rPr>
                </w:pPr>
                <w:r>
                  <w:rPr>
                    <w:rFonts w:ascii="Cambria" w:eastAsia="Cambria" w:hAnsi="Cambria" w:cs="Cambria"/>
                    <w:spacing w:val="-1"/>
                    <w:sz w:val="18"/>
                    <w:szCs w:val="18"/>
                  </w:rPr>
                  <w:t>F</w:t>
                </w:r>
                <w:r>
                  <w:rPr>
                    <w:rFonts w:ascii="Cambria" w:eastAsia="Cambria" w:hAnsi="Cambria" w:cs="Cambria"/>
                    <w:sz w:val="18"/>
                    <w:szCs w:val="18"/>
                  </w:rPr>
                  <w:t>ou</w:t>
                </w:r>
                <w:r>
                  <w:rPr>
                    <w:rFonts w:ascii="Cambria" w:eastAsia="Cambria" w:hAnsi="Cambria" w:cs="Cambria"/>
                    <w:spacing w:val="-1"/>
                    <w:sz w:val="18"/>
                    <w:szCs w:val="18"/>
                  </w:rPr>
                  <w:t>rt</w:t>
                </w:r>
                <w:r>
                  <w:rPr>
                    <w:rFonts w:ascii="Cambria" w:eastAsia="Cambria" w:hAnsi="Cambria" w:cs="Cambria"/>
                    <w:sz w:val="18"/>
                    <w:szCs w:val="18"/>
                  </w:rPr>
                  <w:t>h Y</w:t>
                </w:r>
                <w:r>
                  <w:rPr>
                    <w:rFonts w:ascii="Cambria" w:eastAsia="Cambria" w:hAnsi="Cambria" w:cs="Cambria"/>
                    <w:spacing w:val="1"/>
                    <w:sz w:val="18"/>
                    <w:szCs w:val="18"/>
                  </w:rPr>
                  <w:t>e</w:t>
                </w:r>
                <w:r>
                  <w:rPr>
                    <w:rFonts w:ascii="Cambria" w:eastAsia="Cambria" w:hAnsi="Cambria" w:cs="Cambria"/>
                    <w:spacing w:val="6"/>
                    <w:sz w:val="18"/>
                    <w:szCs w:val="18"/>
                  </w:rPr>
                  <w:t>a</w:t>
                </w:r>
                <w:r>
                  <w:rPr>
                    <w:rFonts w:ascii="Cambria" w:eastAsia="Cambria" w:hAnsi="Cambria" w:cs="Cambria"/>
                    <w:sz w:val="18"/>
                    <w:szCs w:val="18"/>
                  </w:rPr>
                  <w:t>r</w:t>
                </w:r>
                <w:r>
                  <w:rPr>
                    <w:rFonts w:ascii="Cambria" w:eastAsia="Cambria" w:hAnsi="Cambria" w:cs="Cambria"/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rFonts w:ascii="Cambria" w:eastAsia="Cambria" w:hAnsi="Cambria" w:cs="Cambria"/>
                    <w:sz w:val="18"/>
                    <w:szCs w:val="18"/>
                  </w:rPr>
                  <w:t>Co</w:t>
                </w:r>
                <w:r>
                  <w:rPr>
                    <w:rFonts w:ascii="Cambria" w:eastAsia="Cambria" w:hAnsi="Cambria" w:cs="Cambria"/>
                    <w:spacing w:val="-1"/>
                    <w:sz w:val="18"/>
                    <w:szCs w:val="18"/>
                  </w:rPr>
                  <w:t>m</w:t>
                </w:r>
                <w:r>
                  <w:rPr>
                    <w:rFonts w:ascii="Cambria" w:eastAsia="Cambria" w:hAnsi="Cambria" w:cs="Cambria"/>
                    <w:spacing w:val="1"/>
                    <w:sz w:val="18"/>
                    <w:szCs w:val="18"/>
                  </w:rPr>
                  <w:t>p</w:t>
                </w:r>
                <w:r>
                  <w:rPr>
                    <w:rFonts w:ascii="Cambria" w:eastAsia="Cambria" w:hAnsi="Cambria" w:cs="Cambria"/>
                    <w:spacing w:val="-1"/>
                    <w:sz w:val="18"/>
                    <w:szCs w:val="18"/>
                  </w:rPr>
                  <w:t>ut</w:t>
                </w:r>
                <w:r>
                  <w:rPr>
                    <w:rFonts w:ascii="Cambria" w:eastAsia="Cambria" w:hAnsi="Cambria" w:cs="Cambria"/>
                    <w:spacing w:val="1"/>
                    <w:sz w:val="18"/>
                    <w:szCs w:val="18"/>
                  </w:rPr>
                  <w:t>e</w:t>
                </w:r>
                <w:r>
                  <w:rPr>
                    <w:rFonts w:ascii="Cambria" w:eastAsia="Cambria" w:hAnsi="Cambria" w:cs="Cambria"/>
                    <w:sz w:val="18"/>
                    <w:szCs w:val="18"/>
                  </w:rPr>
                  <w:t>r</w:t>
                </w:r>
                <w:r>
                  <w:rPr>
                    <w:rFonts w:ascii="Cambria" w:eastAsia="Cambria" w:hAnsi="Cambria" w:cs="Cambria"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Cambria" w:eastAsia="Cambria" w:hAnsi="Cambria" w:cs="Cambria"/>
                    <w:sz w:val="18"/>
                    <w:szCs w:val="18"/>
                  </w:rPr>
                  <w:t>Engi</w:t>
                </w:r>
                <w:r>
                  <w:rPr>
                    <w:rFonts w:ascii="Cambria" w:eastAsia="Cambria" w:hAnsi="Cambria" w:cs="Cambria"/>
                    <w:spacing w:val="-2"/>
                    <w:sz w:val="18"/>
                    <w:szCs w:val="18"/>
                  </w:rPr>
                  <w:t>n</w:t>
                </w:r>
                <w:r>
                  <w:rPr>
                    <w:rFonts w:ascii="Cambria" w:eastAsia="Cambria" w:hAnsi="Cambria" w:cs="Cambria"/>
                    <w:spacing w:val="1"/>
                    <w:sz w:val="18"/>
                    <w:szCs w:val="18"/>
                  </w:rPr>
                  <w:t>ee</w:t>
                </w:r>
                <w:r>
                  <w:rPr>
                    <w:rFonts w:ascii="Cambria" w:eastAsia="Cambria" w:hAnsi="Cambria" w:cs="Cambria"/>
                    <w:sz w:val="18"/>
                    <w:szCs w:val="18"/>
                  </w:rPr>
                  <w:t>ring, S</w:t>
                </w:r>
                <w:r>
                  <w:rPr>
                    <w:rFonts w:ascii="Cambria" w:eastAsia="Cambria" w:hAnsi="Cambria" w:cs="Cambria"/>
                    <w:spacing w:val="-2"/>
                    <w:sz w:val="18"/>
                    <w:szCs w:val="18"/>
                  </w:rPr>
                  <w:t>P</w:t>
                </w:r>
                <w:r>
                  <w:rPr>
                    <w:rFonts w:ascii="Cambria" w:eastAsia="Cambria" w:hAnsi="Cambria" w:cs="Cambria"/>
                    <w:spacing w:val="1"/>
                    <w:sz w:val="18"/>
                    <w:szCs w:val="18"/>
                  </w:rPr>
                  <w:t>PU</w:t>
                </w:r>
                <w:r>
                  <w:rPr>
                    <w:rFonts w:ascii="Cambria" w:eastAsia="Cambria" w:hAnsi="Cambria" w:cs="Cambria"/>
                    <w:sz w:val="18"/>
                    <w:szCs w:val="18"/>
                  </w:rPr>
                  <w:t>,</w:t>
                </w:r>
                <w:r>
                  <w:rPr>
                    <w:rFonts w:ascii="Cambria" w:eastAsia="Cambria" w:hAnsi="Cambria" w:cs="Cambria"/>
                    <w:spacing w:val="-2"/>
                    <w:sz w:val="18"/>
                    <w:szCs w:val="18"/>
                  </w:rPr>
                  <w:t xml:space="preserve"> </w:t>
                </w:r>
                <w:r>
                  <w:rPr>
                    <w:rFonts w:ascii="Cambria" w:eastAsia="Cambria" w:hAnsi="Cambria" w:cs="Cambria"/>
                    <w:spacing w:val="1"/>
                    <w:sz w:val="18"/>
                    <w:szCs w:val="18"/>
                  </w:rPr>
                  <w:t>P</w:t>
                </w:r>
                <w:r>
                  <w:rPr>
                    <w:rFonts w:ascii="Cambria" w:eastAsia="Cambria" w:hAnsi="Cambria" w:cs="Cambria"/>
                    <w:spacing w:val="-1"/>
                    <w:sz w:val="18"/>
                    <w:szCs w:val="18"/>
                  </w:rPr>
                  <w:t>u</w:t>
                </w:r>
                <w:r>
                  <w:rPr>
                    <w:rFonts w:ascii="Cambria" w:eastAsia="Cambria" w:hAnsi="Cambria" w:cs="Cambria"/>
                    <w:sz w:val="18"/>
                    <w:szCs w:val="18"/>
                  </w:rPr>
                  <w:t>ne</w:t>
                </w:r>
              </w:p>
            </w:txbxContent>
          </v:textbox>
          <w10:wrap anchorx="page" anchory="page"/>
        </v:shape>
      </w:pict>
    </w:r>
    <w:r>
      <w:pict w14:anchorId="037B6D92">
        <v:shape id="_x0000_s1025" type="#_x0000_t202" style="position:absolute;margin-left:538.1pt;margin-top:735.05pt;width:13.1pt;height:11pt;z-index:-5907;mso-position-horizontal-relative:page;mso-position-vertical-relative:page" filled="f" stroked="f">
          <v:textbox inset="0,0,0,0">
            <w:txbxContent>
              <w:p w14:paraId="300988F0" w14:textId="77777777" w:rsidR="005E11B2" w:rsidRDefault="005E11B2">
                <w:pPr>
                  <w:spacing w:line="200" w:lineRule="exact"/>
                  <w:ind w:left="40"/>
                  <w:rPr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A967D3">
                  <w:rPr>
                    <w:noProof/>
                    <w:sz w:val="18"/>
                    <w:szCs w:val="18"/>
                  </w:rPr>
                  <w:t>22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9AC858" w14:textId="77777777" w:rsidR="00511E53" w:rsidRDefault="00511E53" w:rsidP="00B87611">
      <w:r>
        <w:separator/>
      </w:r>
    </w:p>
  </w:footnote>
  <w:footnote w:type="continuationSeparator" w:id="0">
    <w:p w14:paraId="54C261F3" w14:textId="77777777" w:rsidR="00511E53" w:rsidRDefault="00511E53" w:rsidP="00B876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974CAF"/>
    <w:multiLevelType w:val="multilevel"/>
    <w:tmpl w:val="4C5A9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32747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31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7611"/>
    <w:rsid w:val="000170BE"/>
    <w:rsid w:val="0002363A"/>
    <w:rsid w:val="002B7D10"/>
    <w:rsid w:val="00400009"/>
    <w:rsid w:val="00472430"/>
    <w:rsid w:val="00501D62"/>
    <w:rsid w:val="00511E53"/>
    <w:rsid w:val="0054728D"/>
    <w:rsid w:val="005C6DD2"/>
    <w:rsid w:val="005E11B2"/>
    <w:rsid w:val="00656DC1"/>
    <w:rsid w:val="00716D4F"/>
    <w:rsid w:val="0083614C"/>
    <w:rsid w:val="008818FC"/>
    <w:rsid w:val="00886CDC"/>
    <w:rsid w:val="008D4B0B"/>
    <w:rsid w:val="008F608A"/>
    <w:rsid w:val="00947A67"/>
    <w:rsid w:val="00963546"/>
    <w:rsid w:val="009724D7"/>
    <w:rsid w:val="00975DCC"/>
    <w:rsid w:val="00A967D3"/>
    <w:rsid w:val="00B14F2A"/>
    <w:rsid w:val="00B62F8D"/>
    <w:rsid w:val="00B87611"/>
    <w:rsid w:val="00BA27CB"/>
    <w:rsid w:val="00BC6839"/>
    <w:rsid w:val="00C61A65"/>
    <w:rsid w:val="00D34D39"/>
    <w:rsid w:val="00E65120"/>
    <w:rsid w:val="00EA575D"/>
    <w:rsid w:val="00EC72F0"/>
    <w:rsid w:val="00EF2908"/>
    <w:rsid w:val="00F1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0"/>
    <o:shapelayout v:ext="edit">
      <o:idmap v:ext="edit" data="2,3"/>
      <o:rules v:ext="edit">
        <o:r id="V:Rule1" type="connector" idref="#_x0000_s3163"/>
        <o:r id="V:Rule2" type="connector" idref="#_x0000_s3164"/>
        <o:r id="V:Rule3" type="connector" idref="#_x0000_s3161"/>
        <o:r id="V:Rule4" type="connector" idref="#_x0000_s3162"/>
        <o:r id="V:Rule5" type="connector" idref="#_x0000_s3165"/>
        <o:r id="V:Rule6" type="connector" idref="#_x0000_s3166"/>
      </o:rules>
    </o:shapelayout>
  </w:shapeDefaults>
  <w:decimalSymbol w:val="."/>
  <w:listSeparator w:val=","/>
  <w14:docId w14:val="1543970B"/>
  <w15:docId w15:val="{27F7E62A-6F27-41B6-83B6-C46A8D321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5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5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fi.dk/viden-og-politik/tal-og-analyser/den-bibliometriske-ingsindikator/autoritetslister-for-tidsskrifter-og-forlag/Autoritetslisten%20for%20tidsskrifter%202011%20-20med%20niveauer.pdf" TargetMode="External"/><Relationship Id="rId18" Type="http://schemas.openxmlformats.org/officeDocument/2006/relationships/footer" Target="footer2.xml"/><Relationship Id="rId26" Type="http://schemas.openxmlformats.org/officeDocument/2006/relationships/footer" Target="footer8.xml"/><Relationship Id="rId39" Type="http://schemas.openxmlformats.org/officeDocument/2006/relationships/footer" Target="footer20.xml"/><Relationship Id="rId21" Type="http://schemas.openxmlformats.org/officeDocument/2006/relationships/footer" Target="footer3.xml"/><Relationship Id="rId34" Type="http://schemas.openxmlformats.org/officeDocument/2006/relationships/footer" Target="footer16.xml"/><Relationship Id="rId42" Type="http://schemas.openxmlformats.org/officeDocument/2006/relationships/footer" Target="footer22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www.ipindia.nic.in/writereaddata/Portal/IPOGuidelinesManuals/1_30_1_manual-designs-practice-and-procedure.pdf" TargetMode="External"/><Relationship Id="rId29" Type="http://schemas.openxmlformats.org/officeDocument/2006/relationships/footer" Target="foot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fi.dk/viden-og-politik/tal-og-analyser/den-bibliometriske-forskningsindikator/autoritetslister-for-tidsskrifterog-forlag/bfi-publishers-2011.pdf" TargetMode="External"/><Relationship Id="rId24" Type="http://schemas.openxmlformats.org/officeDocument/2006/relationships/footer" Target="footer6.xml"/><Relationship Id="rId32" Type="http://schemas.openxmlformats.org/officeDocument/2006/relationships/footer" Target="footer14.xml"/><Relationship Id="rId37" Type="http://schemas.openxmlformats.org/officeDocument/2006/relationships/image" Target="media/image2.png"/><Relationship Id="rId40" Type="http://schemas.openxmlformats.org/officeDocument/2006/relationships/footer" Target="footer21.xm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ipindia.nic.in/" TargetMode="External"/><Relationship Id="rId23" Type="http://schemas.openxmlformats.org/officeDocument/2006/relationships/footer" Target="footer5.xml"/><Relationship Id="rId28" Type="http://schemas.openxmlformats.org/officeDocument/2006/relationships/footer" Target="footer10.xml"/><Relationship Id="rId36" Type="http://schemas.openxmlformats.org/officeDocument/2006/relationships/footer" Target="footer18.xml"/><Relationship Id="rId10" Type="http://schemas.openxmlformats.org/officeDocument/2006/relationships/hyperlink" Target="http://www.fi.dk/viden-og-politik/tal-og-analyser/den-bibliometriske-forskningsindikator/autoritetslister-for-tidsskrifterog-forlag/bfi-publishers-2011.pdf" TargetMode="External"/><Relationship Id="rId19" Type="http://schemas.openxmlformats.org/officeDocument/2006/relationships/hyperlink" Target="http://collegecirculars.unipune.ac.in/sites/documents/Syllabus%202018/Forms/AllItems.aspx?InitialTabId=Ribbon.Document&amp;VisibilityContext=WSSTabPersistence" TargetMode="External"/><Relationship Id="rId31" Type="http://schemas.openxmlformats.org/officeDocument/2006/relationships/footer" Target="footer13.xm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www.fi.dk/viden-og-politik/tal-og-analyser/den-bibliometriske-ingsindikator/autoritetslister-for-tidsskrifter-og-forlag/Autoritetslisten%20for%20tidsskrifter%202011%20-20med%20niveauer.pdf" TargetMode="External"/><Relationship Id="rId22" Type="http://schemas.openxmlformats.org/officeDocument/2006/relationships/footer" Target="footer4.xml"/><Relationship Id="rId27" Type="http://schemas.openxmlformats.org/officeDocument/2006/relationships/footer" Target="footer9.xml"/><Relationship Id="rId30" Type="http://schemas.openxmlformats.org/officeDocument/2006/relationships/footer" Target="footer12.xml"/><Relationship Id="rId35" Type="http://schemas.openxmlformats.org/officeDocument/2006/relationships/footer" Target="footer17.xml"/><Relationship Id="rId43" Type="http://schemas.openxmlformats.org/officeDocument/2006/relationships/footer" Target="footer23.xml"/><Relationship Id="rId8" Type="http://schemas.openxmlformats.org/officeDocument/2006/relationships/hyperlink" Target="http://en.wikipedia.org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fi.dk/viden-og-politik/tal-og-analyser/den-bibliometriske-ingsindikator/autoritetslister-for-tidsskrifter-og-forlag/Autoritetslisten%20for%20tidsskrifter%202011%20-20med%20niveauer.pdf" TargetMode="External"/><Relationship Id="rId17" Type="http://schemas.openxmlformats.org/officeDocument/2006/relationships/hyperlink" Target="http://www.ipindia.nic.in/writereaddata/Portal/IPOGuidelinesManuals/1_30_1_manual-designs-practice-and-procedure.pdf" TargetMode="External"/><Relationship Id="rId25" Type="http://schemas.openxmlformats.org/officeDocument/2006/relationships/footer" Target="footer7.xml"/><Relationship Id="rId33" Type="http://schemas.openxmlformats.org/officeDocument/2006/relationships/footer" Target="footer15.xml"/><Relationship Id="rId38" Type="http://schemas.openxmlformats.org/officeDocument/2006/relationships/footer" Target="footer19.xml"/><Relationship Id="rId20" Type="http://schemas.openxmlformats.org/officeDocument/2006/relationships/hyperlink" Target="http://collegecirculars.unipune.ac.in/sites/documents/Syllabus%202018/Forms/AllItems.aspx?InitialTabId=Ribbon.Document&amp;VisibilityContext=WSSTabPersistence" TargetMode="External"/><Relationship Id="rId41" Type="http://schemas.openxmlformats.org/officeDocument/2006/relationships/hyperlink" Target="http://www.acm.org/about/code-of-eth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43</Pages>
  <Words>10142</Words>
  <Characters>57811</Characters>
  <Application>Microsoft Office Word</Application>
  <DocSecurity>0</DocSecurity>
  <Lines>481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Athanikar</cp:lastModifiedBy>
  <cp:revision>10</cp:revision>
  <dcterms:created xsi:type="dcterms:W3CDTF">2018-07-19T08:51:00Z</dcterms:created>
  <dcterms:modified xsi:type="dcterms:W3CDTF">2024-12-01T15:40:00Z</dcterms:modified>
</cp:coreProperties>
</file>